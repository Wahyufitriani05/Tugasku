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78F4" w:rsidRPr="00782107" w:rsidRDefault="00017329" w:rsidP="003647E6">
      <w:pPr>
        <w:pStyle w:val="Caption"/>
        <w:jc w:val="center"/>
        <w:rPr>
          <w:rFonts w:cs="Times New Roman"/>
          <w:sz w:val="24"/>
          <w:szCs w:val="24"/>
        </w:rPr>
      </w:pPr>
      <w:r>
        <w:rPr>
          <w:rFonts w:cs="Times New Roman"/>
          <w:sz w:val="24"/>
          <w:szCs w:val="24"/>
          <w:lang w:val="en-US" w:eastAsia="zh-CN"/>
        </w:rPr>
        <w:drawing>
          <wp:anchor distT="0" distB="0" distL="114935" distR="114935" simplePos="0" relativeHeight="251656704" behindDoc="0" locked="0" layoutInCell="1" allowOverlap="1">
            <wp:simplePos x="0" y="0"/>
            <wp:positionH relativeFrom="column">
              <wp:posOffset>8255</wp:posOffset>
            </wp:positionH>
            <wp:positionV relativeFrom="paragraph">
              <wp:posOffset>-58420</wp:posOffset>
            </wp:positionV>
            <wp:extent cx="818515" cy="567690"/>
            <wp:effectExtent l="19050" t="0" r="63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18515" cy="567690"/>
                    </a:xfrm>
                    <a:prstGeom prst="rect">
                      <a:avLst/>
                    </a:prstGeom>
                    <a:solidFill>
                      <a:srgbClr val="FFFFFF"/>
                    </a:solidFill>
                    <a:ln w="9525">
                      <a:noFill/>
                      <a:miter lim="800000"/>
                      <a:headEnd/>
                      <a:tailEnd/>
                    </a:ln>
                  </pic:spPr>
                </pic:pic>
              </a:graphicData>
            </a:graphic>
          </wp:anchor>
        </w:drawing>
      </w:r>
      <w:r w:rsidR="005378F4" w:rsidRPr="00782107">
        <w:rPr>
          <w:rFonts w:cs="Times New Roman"/>
          <w:sz w:val="24"/>
          <w:szCs w:val="24"/>
        </w:rPr>
        <w:t>JURUSAN TEKNIK INFORMATIKA</w:t>
      </w:r>
    </w:p>
    <w:p w:rsidR="005378F4" w:rsidRPr="00782107" w:rsidRDefault="005378F4" w:rsidP="003647E6">
      <w:pPr>
        <w:pStyle w:val="Caption"/>
        <w:jc w:val="center"/>
        <w:rPr>
          <w:rFonts w:cs="Times New Roman"/>
          <w:sz w:val="24"/>
          <w:szCs w:val="24"/>
        </w:rPr>
      </w:pPr>
      <w:r w:rsidRPr="00782107">
        <w:rPr>
          <w:rFonts w:cs="Times New Roman"/>
          <w:sz w:val="24"/>
          <w:szCs w:val="24"/>
        </w:rPr>
        <w:t>FAKULTAS TEKNOLOGI INFORMASI</w:t>
      </w:r>
    </w:p>
    <w:p w:rsidR="005378F4" w:rsidRPr="00782107" w:rsidRDefault="005378F4" w:rsidP="003647E6">
      <w:pPr>
        <w:pStyle w:val="Caption"/>
        <w:jc w:val="center"/>
        <w:rPr>
          <w:rFonts w:cs="Times New Roman"/>
          <w:sz w:val="28"/>
          <w:szCs w:val="28"/>
        </w:rPr>
      </w:pPr>
      <w:r w:rsidRPr="00782107">
        <w:rPr>
          <w:rFonts w:cs="Times New Roman"/>
          <w:sz w:val="24"/>
          <w:szCs w:val="24"/>
        </w:rPr>
        <w:t>INSTITUT TEKNOLOGI SEPULUH NOPEMBER</w:t>
      </w:r>
    </w:p>
    <w:p w:rsidR="005378F4" w:rsidRPr="00782107" w:rsidRDefault="0093012C">
      <w:pPr>
        <w:spacing w:after="240" w:line="360" w:lineRule="auto"/>
        <w:jc w:val="both"/>
        <w:rPr>
          <w:rFonts w:cs="Times New Roman"/>
          <w:b/>
          <w:sz w:val="24"/>
          <w:u w:val="single"/>
        </w:rPr>
      </w:pPr>
      <w:r w:rsidRPr="0093012C">
        <w:rPr>
          <w:rFonts w:cs="Times New Roman"/>
        </w:rPr>
        <w:pict>
          <v:line id="Line 5" o:spid="_x0000_s1027" style="position:absolute;left:0;text-align:left;z-index:251657728" from=".65pt,1.8pt" to="451.8pt,1.8pt" strokeweight=".53mm">
            <v:stroke joinstyle="miter"/>
          </v:line>
        </w:pict>
      </w:r>
    </w:p>
    <w:p w:rsidR="005378F4" w:rsidRPr="00782107" w:rsidRDefault="005378F4">
      <w:pPr>
        <w:spacing w:after="240" w:line="100" w:lineRule="atLeast"/>
        <w:ind w:left="426"/>
        <w:jc w:val="center"/>
        <w:rPr>
          <w:rFonts w:cs="Times New Roman"/>
          <w:b/>
          <w:sz w:val="24"/>
          <w:u w:val="single"/>
        </w:rPr>
      </w:pPr>
      <w:r w:rsidRPr="00782107">
        <w:rPr>
          <w:rFonts w:cs="Times New Roman"/>
          <w:b/>
          <w:sz w:val="24"/>
          <w:u w:val="single"/>
        </w:rPr>
        <w:t>USULAN TUGAS AKHIR</w:t>
      </w:r>
    </w:p>
    <w:p w:rsidR="005378F4" w:rsidRPr="00782107" w:rsidRDefault="005378F4">
      <w:pPr>
        <w:spacing w:line="100" w:lineRule="atLeast"/>
        <w:ind w:left="426"/>
        <w:jc w:val="both"/>
        <w:rPr>
          <w:rFonts w:cs="Times New Roman"/>
          <w:b/>
          <w:sz w:val="24"/>
          <w:u w:val="single"/>
        </w:rPr>
      </w:pPr>
    </w:p>
    <w:p w:rsidR="005378F4" w:rsidRPr="00782107" w:rsidRDefault="005378F4">
      <w:pPr>
        <w:pStyle w:val="Heading1"/>
        <w:spacing w:line="100" w:lineRule="atLeast"/>
        <w:ind w:left="360" w:hanging="360"/>
        <w:jc w:val="both"/>
        <w:rPr>
          <w:rFonts w:cs="Times New Roman"/>
          <w:b/>
          <w:color w:val="000000"/>
        </w:rPr>
      </w:pPr>
      <w:r w:rsidRPr="00782107">
        <w:rPr>
          <w:rFonts w:cs="Times New Roman"/>
          <w:b/>
          <w:color w:val="000000"/>
        </w:rPr>
        <w:t>IDENTITAS PENGUSUL</w:t>
      </w:r>
    </w:p>
    <w:p w:rsidR="005378F4" w:rsidRPr="00591B8A" w:rsidRDefault="005378F4" w:rsidP="00D35EB4">
      <w:pPr>
        <w:spacing w:line="100" w:lineRule="atLeast"/>
        <w:ind w:firstLine="720"/>
        <w:jc w:val="both"/>
        <w:rPr>
          <w:rFonts w:cs="Times New Roman"/>
          <w:b/>
          <w:color w:val="000000"/>
          <w:sz w:val="24"/>
          <w:lang w:val="en-US"/>
        </w:rPr>
      </w:pPr>
      <w:r w:rsidRPr="00782107">
        <w:rPr>
          <w:rFonts w:cs="Times New Roman"/>
          <w:color w:val="000000"/>
          <w:sz w:val="24"/>
        </w:rPr>
        <w:t>Nama</w:t>
      </w:r>
      <w:r w:rsidRPr="00782107">
        <w:rPr>
          <w:rFonts w:cs="Times New Roman"/>
          <w:color w:val="000000"/>
          <w:sz w:val="24"/>
        </w:rPr>
        <w:tab/>
      </w:r>
      <w:r w:rsidRPr="00782107">
        <w:rPr>
          <w:rFonts w:cs="Times New Roman"/>
          <w:color w:val="000000"/>
          <w:sz w:val="24"/>
        </w:rPr>
        <w:tab/>
        <w:t xml:space="preserve">: </w:t>
      </w:r>
      <w:r w:rsidR="00591B8A">
        <w:rPr>
          <w:rFonts w:cs="Times New Roman"/>
          <w:b/>
          <w:color w:val="000000"/>
          <w:sz w:val="24"/>
          <w:lang w:val="en-US"/>
        </w:rPr>
        <w:t>Tristanto Khosiawan</w:t>
      </w:r>
    </w:p>
    <w:p w:rsidR="005378F4" w:rsidRPr="00591B8A" w:rsidRDefault="005378F4">
      <w:pPr>
        <w:spacing w:line="100" w:lineRule="atLeast"/>
        <w:jc w:val="both"/>
        <w:rPr>
          <w:rFonts w:cs="Times New Roman"/>
          <w:b/>
          <w:color w:val="000000"/>
          <w:sz w:val="24"/>
          <w:lang w:val="en-US"/>
        </w:rPr>
      </w:pPr>
      <w:r w:rsidRPr="00782107">
        <w:rPr>
          <w:rFonts w:cs="Times New Roman"/>
          <w:color w:val="000000"/>
          <w:sz w:val="24"/>
        </w:rPr>
        <w:tab/>
        <w:t>NRP</w:t>
      </w:r>
      <w:r w:rsidRPr="00782107">
        <w:rPr>
          <w:rFonts w:cs="Times New Roman"/>
          <w:color w:val="000000"/>
          <w:sz w:val="24"/>
        </w:rPr>
        <w:tab/>
      </w:r>
      <w:r w:rsidRPr="00782107">
        <w:rPr>
          <w:rFonts w:cs="Times New Roman"/>
          <w:color w:val="000000"/>
          <w:sz w:val="24"/>
        </w:rPr>
        <w:tab/>
        <w:t xml:space="preserve">: </w:t>
      </w:r>
      <w:r w:rsidRPr="00782107">
        <w:rPr>
          <w:rFonts w:cs="Times New Roman"/>
          <w:b/>
          <w:color w:val="000000"/>
          <w:sz w:val="24"/>
        </w:rPr>
        <w:t>510</w:t>
      </w:r>
      <w:r w:rsidR="00591B8A">
        <w:rPr>
          <w:rFonts w:cs="Times New Roman"/>
          <w:b/>
          <w:color w:val="000000"/>
          <w:sz w:val="24"/>
        </w:rPr>
        <w:t>6100</w:t>
      </w:r>
      <w:r w:rsidR="00591B8A">
        <w:rPr>
          <w:rFonts w:cs="Times New Roman"/>
          <w:b/>
          <w:color w:val="000000"/>
          <w:sz w:val="24"/>
          <w:lang w:val="en-US"/>
        </w:rPr>
        <w:t>169</w:t>
      </w:r>
    </w:p>
    <w:p w:rsidR="005378F4" w:rsidRPr="00782107" w:rsidRDefault="005378F4" w:rsidP="00D35EB4">
      <w:pPr>
        <w:pStyle w:val="Title"/>
        <w:spacing w:line="100" w:lineRule="atLeast"/>
        <w:ind w:left="12" w:right="12" w:firstLine="708"/>
        <w:jc w:val="left"/>
        <w:rPr>
          <w:rFonts w:cs="Times New Roman"/>
          <w:b w:val="0"/>
          <w:szCs w:val="24"/>
          <w:lang w:val="id-ID"/>
        </w:rPr>
      </w:pPr>
      <w:r w:rsidRPr="00782107">
        <w:rPr>
          <w:rFonts w:cs="Times New Roman"/>
          <w:b w:val="0"/>
          <w:lang w:val="id-ID"/>
        </w:rPr>
        <w:t>Dosen Wali</w:t>
      </w:r>
      <w:r w:rsidRPr="00782107">
        <w:rPr>
          <w:rFonts w:cs="Times New Roman"/>
          <w:b w:val="0"/>
          <w:lang w:val="id-ID"/>
        </w:rPr>
        <w:tab/>
        <w:t xml:space="preserve">: </w:t>
      </w:r>
      <w:r w:rsidR="00591B8A">
        <w:rPr>
          <w:rFonts w:cs="Times New Roman"/>
          <w:szCs w:val="24"/>
        </w:rPr>
        <w:t>Sarwosri</w:t>
      </w:r>
      <w:r w:rsidR="00686A02" w:rsidRPr="00782107">
        <w:rPr>
          <w:rFonts w:cs="Times New Roman"/>
          <w:szCs w:val="24"/>
          <w:lang w:val="id-ID"/>
        </w:rPr>
        <w:t>, S.</w:t>
      </w:r>
      <w:r w:rsidR="00591B8A">
        <w:rPr>
          <w:rFonts w:cs="Times New Roman"/>
          <w:szCs w:val="24"/>
        </w:rPr>
        <w:t>Kom</w:t>
      </w:r>
      <w:r w:rsidR="00686A02" w:rsidRPr="00782107">
        <w:rPr>
          <w:rFonts w:cs="Times New Roman"/>
          <w:szCs w:val="24"/>
          <w:lang w:val="id-ID"/>
        </w:rPr>
        <w:t>, M</w:t>
      </w:r>
      <w:r w:rsidR="00591B8A">
        <w:rPr>
          <w:rFonts w:cs="Times New Roman"/>
          <w:szCs w:val="24"/>
        </w:rPr>
        <w:t>.</w:t>
      </w:r>
      <w:r w:rsidR="00686A02" w:rsidRPr="00782107">
        <w:rPr>
          <w:rFonts w:cs="Times New Roman"/>
          <w:szCs w:val="24"/>
          <w:lang w:val="id-ID"/>
        </w:rPr>
        <w:t>T.</w:t>
      </w:r>
    </w:p>
    <w:p w:rsidR="005378F4" w:rsidRPr="00591B8A" w:rsidRDefault="00FB4DB1">
      <w:pPr>
        <w:spacing w:line="100" w:lineRule="atLeast"/>
        <w:rPr>
          <w:rFonts w:cs="Times New Roman"/>
          <w:color w:val="000000"/>
          <w:sz w:val="24"/>
          <w:lang w:val="en-US"/>
        </w:rPr>
      </w:pPr>
      <w:r w:rsidRPr="00782107">
        <w:rPr>
          <w:rFonts w:cs="Times New Roman"/>
          <w:b/>
          <w:color w:val="000000"/>
          <w:sz w:val="24"/>
        </w:rPr>
        <w:tab/>
      </w:r>
      <w:r w:rsidRPr="00782107">
        <w:rPr>
          <w:rFonts w:cs="Times New Roman"/>
          <w:color w:val="000000"/>
          <w:sz w:val="24"/>
        </w:rPr>
        <w:t>NIP</w:t>
      </w:r>
      <w:r w:rsidRPr="00782107">
        <w:rPr>
          <w:rFonts w:cs="Times New Roman"/>
          <w:color w:val="000000"/>
          <w:sz w:val="24"/>
        </w:rPr>
        <w:tab/>
      </w:r>
      <w:r w:rsidRPr="00782107">
        <w:rPr>
          <w:rFonts w:cs="Times New Roman"/>
          <w:color w:val="000000"/>
          <w:sz w:val="24"/>
        </w:rPr>
        <w:tab/>
        <w:t xml:space="preserve">: </w:t>
      </w:r>
      <w:r w:rsidR="00D72691" w:rsidRPr="00782107">
        <w:rPr>
          <w:rFonts w:cs="Times New Roman"/>
          <w:b/>
          <w:color w:val="000000"/>
          <w:sz w:val="24"/>
        </w:rPr>
        <w:t>1323180</w:t>
      </w:r>
      <w:r w:rsidR="00591B8A">
        <w:rPr>
          <w:rFonts w:cs="Times New Roman"/>
          <w:b/>
          <w:color w:val="000000"/>
          <w:sz w:val="24"/>
          <w:lang w:val="en-US"/>
        </w:rPr>
        <w:t>29</w:t>
      </w:r>
    </w:p>
    <w:p w:rsidR="005378F4" w:rsidRPr="00782107" w:rsidRDefault="005378F4">
      <w:pPr>
        <w:spacing w:line="100" w:lineRule="atLeast"/>
        <w:rPr>
          <w:rFonts w:cs="Times New Roman"/>
          <w:b/>
          <w:color w:val="000000"/>
          <w:sz w:val="24"/>
        </w:rPr>
      </w:pPr>
    </w:p>
    <w:p w:rsidR="005378F4" w:rsidRPr="00782107" w:rsidRDefault="005378F4">
      <w:pPr>
        <w:numPr>
          <w:ilvl w:val="0"/>
          <w:numId w:val="10"/>
        </w:numPr>
        <w:spacing w:before="240" w:after="240" w:line="100" w:lineRule="atLeast"/>
        <w:ind w:left="360"/>
        <w:rPr>
          <w:rFonts w:cs="Times New Roman"/>
          <w:b/>
          <w:color w:val="000000"/>
          <w:sz w:val="24"/>
        </w:rPr>
      </w:pPr>
      <w:r w:rsidRPr="00782107">
        <w:rPr>
          <w:rFonts w:cs="Times New Roman"/>
          <w:b/>
          <w:color w:val="000000"/>
          <w:sz w:val="24"/>
        </w:rPr>
        <w:t>JUDUL TUGAS AKHIR</w:t>
      </w:r>
    </w:p>
    <w:p w:rsidR="00924E5C" w:rsidRDefault="00E523FC" w:rsidP="00E523FC">
      <w:pPr>
        <w:spacing w:line="100" w:lineRule="atLeast"/>
        <w:ind w:left="720"/>
        <w:rPr>
          <w:rFonts w:cs="Times New Roman"/>
          <w:b/>
          <w:i/>
          <w:sz w:val="24"/>
          <w:szCs w:val="24"/>
          <w:lang w:val="en-US"/>
        </w:rPr>
      </w:pPr>
      <w:bookmarkStart w:id="0" w:name="OLE_LINK5"/>
      <w:bookmarkStart w:id="1" w:name="OLE_LINK6"/>
      <w:r w:rsidRPr="00782107">
        <w:rPr>
          <w:rFonts w:cs="Times New Roman"/>
          <w:b/>
          <w:i/>
          <w:sz w:val="24"/>
          <w:szCs w:val="24"/>
        </w:rPr>
        <w:t xml:space="preserve">Rancang Bangun </w:t>
      </w:r>
      <w:r w:rsidR="002E7E08">
        <w:rPr>
          <w:rFonts w:cs="Times New Roman"/>
          <w:b/>
          <w:i/>
          <w:sz w:val="24"/>
          <w:szCs w:val="24"/>
          <w:lang w:val="en-US"/>
        </w:rPr>
        <w:t xml:space="preserve">Template Web </w:t>
      </w:r>
      <w:r w:rsidR="00D343AD">
        <w:rPr>
          <w:rFonts w:cs="Times New Roman"/>
          <w:b/>
          <w:i/>
          <w:sz w:val="24"/>
          <w:szCs w:val="24"/>
          <w:lang w:val="en-US"/>
        </w:rPr>
        <w:t xml:space="preserve">Toko Buku Menggunakan </w:t>
      </w:r>
      <w:r w:rsidR="002E7E08">
        <w:rPr>
          <w:rFonts w:cs="Times New Roman"/>
          <w:b/>
          <w:i/>
          <w:sz w:val="24"/>
          <w:szCs w:val="24"/>
          <w:lang w:val="en-US"/>
        </w:rPr>
        <w:t xml:space="preserve">Kerangka Kerja </w:t>
      </w:r>
    </w:p>
    <w:p w:rsidR="005378F4" w:rsidRPr="00D343AD" w:rsidRDefault="00D343AD" w:rsidP="00E523FC">
      <w:pPr>
        <w:spacing w:line="100" w:lineRule="atLeast"/>
        <w:ind w:left="720"/>
        <w:rPr>
          <w:rFonts w:cs="Times New Roman"/>
          <w:b/>
          <w:i/>
          <w:sz w:val="24"/>
          <w:szCs w:val="24"/>
          <w:lang w:val="en-US"/>
        </w:rPr>
      </w:pPr>
      <w:r>
        <w:rPr>
          <w:rFonts w:cs="Times New Roman"/>
          <w:b/>
          <w:i/>
          <w:sz w:val="24"/>
          <w:szCs w:val="24"/>
          <w:lang w:val="en-US"/>
        </w:rPr>
        <w:t>CakePHP</w:t>
      </w:r>
    </w:p>
    <w:bookmarkEnd w:id="0"/>
    <w:bookmarkEnd w:id="1"/>
    <w:p w:rsidR="005378F4" w:rsidRPr="00782107" w:rsidRDefault="005378F4">
      <w:pPr>
        <w:spacing w:line="100" w:lineRule="atLeast"/>
        <w:rPr>
          <w:rFonts w:cs="Times New Roman"/>
          <w:b/>
          <w:i/>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LATAR BELAKANG</w:t>
      </w:r>
    </w:p>
    <w:p w:rsidR="003D3B59" w:rsidRDefault="003D3B59" w:rsidP="003D3B59">
      <w:pPr>
        <w:ind w:left="720"/>
        <w:jc w:val="both"/>
        <w:rPr>
          <w:rFonts w:eastAsia="Times New Roman" w:cs="Times New Roman"/>
          <w:sz w:val="24"/>
          <w:szCs w:val="24"/>
          <w:lang w:val="en-US"/>
        </w:rPr>
      </w:pPr>
    </w:p>
    <w:p w:rsidR="00821BD9" w:rsidRPr="00821BD9" w:rsidRDefault="00D343AD" w:rsidP="00234DE4">
      <w:pPr>
        <w:tabs>
          <w:tab w:val="left" w:pos="900"/>
        </w:tabs>
        <w:ind w:left="425" w:firstLine="709"/>
        <w:jc w:val="both"/>
        <w:rPr>
          <w:sz w:val="24"/>
          <w:szCs w:val="24"/>
        </w:rPr>
      </w:pPr>
      <w:r w:rsidRPr="00D343AD">
        <w:rPr>
          <w:sz w:val="24"/>
          <w:szCs w:val="24"/>
        </w:rPr>
        <w:t xml:space="preserve">Perkembangan teknologi telah membawa perubahan untuk setiap pekerjaan dalam toko buku kearah yang lebih maju. Perubahan yang sangat tampak adalah pekerjaan-pekerjaan yang dilakukan secara komputerisasi. Perubahan ini telah membuat banyak kemudahan untuk segala kegiatan toko </w:t>
      </w:r>
      <w:r>
        <w:rPr>
          <w:sz w:val="24"/>
          <w:szCs w:val="24"/>
        </w:rPr>
        <w:t>buku</w:t>
      </w:r>
      <w:r>
        <w:rPr>
          <w:sz w:val="24"/>
          <w:szCs w:val="24"/>
          <w:lang w:val="en-US"/>
        </w:rPr>
        <w:t xml:space="preserve">, </w:t>
      </w:r>
      <w:r w:rsidRPr="00D343AD">
        <w:rPr>
          <w:sz w:val="24"/>
          <w:szCs w:val="24"/>
        </w:rPr>
        <w:t>khususnya pada sistem penjualan. Kemudahan-kemudahan yang telah diberikan dalam setiap aplikasi yang ada tidak hanya membawa pekerjaan dalam toko buku  menjadi lebih mudah diselesaikan, akan tetapi juga mampu memberikan pelayanan yang lebih baik didalam toko buku tersebut secara online.</w:t>
      </w:r>
      <w:r w:rsidR="00821BD9" w:rsidRPr="00821BD9">
        <w:rPr>
          <w:sz w:val="24"/>
          <w:szCs w:val="24"/>
        </w:rPr>
        <w:t xml:space="preserve"> </w:t>
      </w:r>
    </w:p>
    <w:p w:rsidR="00D343AD" w:rsidRPr="00821BD9" w:rsidRDefault="00821BD9" w:rsidP="00234DE4">
      <w:pPr>
        <w:tabs>
          <w:tab w:val="left" w:pos="900"/>
        </w:tabs>
        <w:ind w:left="425" w:firstLine="709"/>
        <w:jc w:val="both"/>
        <w:rPr>
          <w:sz w:val="24"/>
          <w:szCs w:val="24"/>
          <w:lang w:val="en-US"/>
        </w:rPr>
      </w:pPr>
      <w:r>
        <w:rPr>
          <w:sz w:val="24"/>
          <w:szCs w:val="24"/>
          <w:lang w:val="en-US"/>
        </w:rPr>
        <w:t>Setiap badan usaha toko buku biasanya memiliki situs web untuk menunjang penjualan mereka. Alangkah praktisnya jika toko buku – toko buku tersebut memakai sebuah template web untuk situs mereka</w:t>
      </w:r>
      <w:r w:rsidR="00D343AD" w:rsidRPr="00D343AD">
        <w:rPr>
          <w:sz w:val="24"/>
          <w:szCs w:val="24"/>
        </w:rPr>
        <w:tab/>
      </w:r>
      <w:r>
        <w:rPr>
          <w:sz w:val="24"/>
          <w:szCs w:val="24"/>
          <w:lang w:val="en-US"/>
        </w:rPr>
        <w:t>. Template yang dimaksud ini memiliki menu tampilan yang dapat diatur oleh masing – masing pihak toko, sehingga tampilan web setiap toko buku tidaklah sama.</w:t>
      </w:r>
    </w:p>
    <w:p w:rsidR="00D343AD" w:rsidRPr="00D343AD" w:rsidRDefault="00D343AD" w:rsidP="00234DE4">
      <w:pPr>
        <w:tabs>
          <w:tab w:val="left" w:pos="900"/>
        </w:tabs>
        <w:ind w:left="425" w:firstLine="709"/>
        <w:jc w:val="both"/>
        <w:rPr>
          <w:sz w:val="24"/>
          <w:szCs w:val="24"/>
        </w:rPr>
      </w:pPr>
      <w:r w:rsidRPr="00D343AD">
        <w:rPr>
          <w:sz w:val="24"/>
          <w:szCs w:val="24"/>
        </w:rPr>
        <w:t xml:space="preserve">Dalam meningkatkan produktifitas, sebuah toko harus mampu memberikan pelayanan lebih kepada customer. Di era yang modern ini, kemajuan kinerja sistem penjualan banyak yang menggunakan media online untuk meningkatkan pelayanan customer. Perkembangan teknologi media online yang diberikan juga terkadang masih banyak ditemui sistem yang tidak sesuai dengan prosedur pada penjualan online itu sendiri. Penempatan data dan informasi penting pada penjualan online, kemudahan dalam penggunaan dan keamanan dalam transaksi menjadi faktor utama dalam meningkatkan kualitas pelayanan kepada customer. Ada banyak permasalahan mengenai cara kerja sistem yang lama pada sebuah toko buku dalam penjualan barang secara offline. Salah satu alasan yang dapat memperburuk kualitas dan kinerja sistem penjualan offline. Seorang pegawai yang bertugas disebuah toko buku  harus melayani kehadiran customer yang hanya ingin tahu harga barang, ataupun pengarang, pegawai tidak tahu jenis barang yang diinginkan customer apalagi buku memiliki banyak macamnya, stok barang yang </w:t>
      </w:r>
      <w:r w:rsidRPr="00D343AD">
        <w:rPr>
          <w:sz w:val="24"/>
          <w:szCs w:val="24"/>
        </w:rPr>
        <w:lastRenderedPageBreak/>
        <w:t xml:space="preserve">tidak jelas, customer tidak tahu perkiraan harga barang dan spesifikasi barang. Hal ini tentu menjadi sorotan, pentingnya pengaksesan online yang dibatasi sesuai dengan pegawai administrasi dan customer sehingga pembagian kinerja sistem yang semula dikerjakan oleh pegawai toko kini dapat dibagi. Oleh karena  permasalahan yang ada pada toko buku serta cara kerja sistem yang lama dan tidak sesuai dengan prosedur ini maka perlu dibuatnya media sistem online yang sesuai pada toko buku tersebut.    </w:t>
      </w:r>
    </w:p>
    <w:p w:rsidR="00D343AD" w:rsidRPr="00D343AD" w:rsidRDefault="00D343AD" w:rsidP="00234DE4">
      <w:pPr>
        <w:ind w:left="425" w:firstLine="709"/>
        <w:jc w:val="both"/>
        <w:rPr>
          <w:sz w:val="24"/>
          <w:szCs w:val="24"/>
        </w:rPr>
      </w:pPr>
      <w:r w:rsidRPr="00D343AD">
        <w:rPr>
          <w:sz w:val="24"/>
          <w:szCs w:val="24"/>
        </w:rPr>
        <w:t>Kemajuan teknologi komputer dalam hal ini telah membawa dan menghadirkan perangkat-perangkat lunak (software) yang khusus dibuat guna menangani sistem database toko buku berbasis internet. Dengan adanya software-software yang disediakan, maka dapat membuat suatu aplikasi sistem database toko buku  yang nantinya akan mudah dipergunakan oleh orang yang memerlukan. Salah satu program yang mampu membuat aplikasi sistem database toko buku yang nantinya bisa digunakan untuk meningkatkan kemudahaan kinerja sistem penjualan pada toko buku berbasis internet yaitu P</w:t>
      </w:r>
      <w:r w:rsidR="006B3E77" w:rsidRPr="006B3E77">
        <w:rPr>
          <w:sz w:val="24"/>
          <w:szCs w:val="24"/>
        </w:rPr>
        <w:t>HP dengan menggunakan framework CakePHP,</w:t>
      </w:r>
      <w:r w:rsidRPr="00D343AD">
        <w:rPr>
          <w:sz w:val="24"/>
          <w:szCs w:val="24"/>
        </w:rPr>
        <w:t xml:space="preserve"> mengingat P</w:t>
      </w:r>
      <w:r w:rsidR="006B3E77" w:rsidRPr="006B3E77">
        <w:rPr>
          <w:sz w:val="24"/>
          <w:szCs w:val="24"/>
        </w:rPr>
        <w:t>HP</w:t>
      </w:r>
      <w:r w:rsidRPr="00D343AD">
        <w:rPr>
          <w:sz w:val="24"/>
          <w:szCs w:val="24"/>
        </w:rPr>
        <w:t xml:space="preserve"> biaya hostingya sangat murah dan bahkan gratis.</w:t>
      </w:r>
    </w:p>
    <w:p w:rsidR="00D343AD" w:rsidRPr="00D343AD" w:rsidRDefault="00D343AD" w:rsidP="003D3B59">
      <w:pPr>
        <w:ind w:left="720"/>
        <w:jc w:val="both"/>
        <w:rPr>
          <w:rFonts w:eastAsia="Times New Roman" w:cs="Times New Roman"/>
          <w:sz w:val="24"/>
          <w:szCs w:val="24"/>
        </w:rPr>
      </w:pPr>
    </w:p>
    <w:p w:rsidR="00D343AD" w:rsidRPr="00D343AD" w:rsidRDefault="00D343AD" w:rsidP="003D3B59">
      <w:pPr>
        <w:ind w:left="720"/>
        <w:jc w:val="both"/>
        <w:rPr>
          <w:rFonts w:eastAsia="Times New Roman" w:cs="Times New Roman"/>
          <w:sz w:val="24"/>
          <w:szCs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RUMUSAN MASALAH</w:t>
      </w:r>
    </w:p>
    <w:p w:rsidR="005378F4" w:rsidRPr="00782107" w:rsidRDefault="005378F4" w:rsidP="00F675EA">
      <w:pPr>
        <w:spacing w:line="100" w:lineRule="atLeast"/>
        <w:ind w:left="426" w:firstLine="294"/>
        <w:jc w:val="both"/>
        <w:rPr>
          <w:rFonts w:cs="Times New Roman"/>
          <w:color w:val="000000"/>
          <w:sz w:val="24"/>
        </w:rPr>
      </w:pPr>
      <w:bookmarkStart w:id="2" w:name="OLE_LINK2"/>
      <w:bookmarkStart w:id="3" w:name="OLE_LINK1"/>
      <w:r w:rsidRPr="00782107">
        <w:rPr>
          <w:rFonts w:cs="Times New Roman"/>
          <w:color w:val="000000"/>
          <w:sz w:val="24"/>
        </w:rPr>
        <w:t>Rumusan masalah yang diangkat dalam Tugas Akhir ini dapat dipaparkan sebagai berikut:</w:t>
      </w:r>
    </w:p>
    <w:p w:rsidR="00D54B35" w:rsidRPr="00782107" w:rsidRDefault="00D54B35" w:rsidP="00D54B35">
      <w:pPr>
        <w:pStyle w:val="BodyTextIndent"/>
        <w:numPr>
          <w:ilvl w:val="0"/>
          <w:numId w:val="11"/>
        </w:numPr>
        <w:tabs>
          <w:tab w:val="clear" w:pos="0"/>
        </w:tabs>
        <w:spacing w:line="240" w:lineRule="auto"/>
        <w:rPr>
          <w:rFonts w:cs="Times New Roman"/>
          <w:bCs/>
          <w:szCs w:val="24"/>
          <w:lang w:val="id-ID"/>
        </w:rPr>
      </w:pPr>
      <w:bookmarkStart w:id="4" w:name="OLE_LINK3"/>
      <w:bookmarkStart w:id="5" w:name="OLE_LINK4"/>
      <w:bookmarkEnd w:id="2"/>
      <w:bookmarkEnd w:id="3"/>
      <w:r w:rsidRPr="00782107">
        <w:rPr>
          <w:rFonts w:cs="Times New Roman"/>
          <w:bCs/>
          <w:szCs w:val="24"/>
          <w:lang w:val="id-ID"/>
        </w:rPr>
        <w:t xml:space="preserve">Bagaimana </w:t>
      </w:r>
      <w:r w:rsidR="001E2346">
        <w:rPr>
          <w:rFonts w:cs="Times New Roman"/>
          <w:bCs/>
          <w:szCs w:val="24"/>
        </w:rPr>
        <w:t>m</w:t>
      </w:r>
      <w:r w:rsidR="001E2346" w:rsidRPr="00520A4B">
        <w:t>embuat</w:t>
      </w:r>
      <w:r w:rsidR="001E2346">
        <w:t xml:space="preserve"> suatu sistem penjualan online </w:t>
      </w:r>
      <w:r w:rsidR="001E2346" w:rsidRPr="00520A4B">
        <w:t xml:space="preserve">yang dapat meningkatkan kinerja sistem sebuah toko </w:t>
      </w:r>
      <w:r w:rsidR="001E2346">
        <w:t xml:space="preserve">buku </w:t>
      </w:r>
      <w:r w:rsidR="001E2346" w:rsidRPr="00520A4B">
        <w:t>yang efisien</w:t>
      </w:r>
      <w:r w:rsidRPr="00782107">
        <w:rPr>
          <w:rFonts w:cs="Times New Roman"/>
          <w:bCs/>
          <w:szCs w:val="24"/>
          <w:lang w:val="id-ID"/>
        </w:rPr>
        <w:t>.</w:t>
      </w:r>
    </w:p>
    <w:p w:rsidR="00D54B35" w:rsidRPr="00782107" w:rsidRDefault="00D54B35" w:rsidP="00D54B35">
      <w:pPr>
        <w:pStyle w:val="BodyTextIndent"/>
        <w:numPr>
          <w:ilvl w:val="0"/>
          <w:numId w:val="11"/>
        </w:numPr>
        <w:tabs>
          <w:tab w:val="clear" w:pos="0"/>
        </w:tabs>
        <w:spacing w:line="240" w:lineRule="auto"/>
        <w:rPr>
          <w:rFonts w:cs="Times New Roman"/>
          <w:bCs/>
          <w:szCs w:val="24"/>
          <w:lang w:val="id-ID"/>
        </w:rPr>
      </w:pPr>
      <w:r w:rsidRPr="00782107">
        <w:rPr>
          <w:rFonts w:cs="Times New Roman"/>
          <w:bCs/>
          <w:szCs w:val="24"/>
          <w:lang w:val="id-ID"/>
        </w:rPr>
        <w:t xml:space="preserve">Bagaimana </w:t>
      </w:r>
      <w:r w:rsidR="001E2346">
        <w:t>m</w:t>
      </w:r>
      <w:r w:rsidR="001E2346" w:rsidRPr="00520A4B">
        <w:t>enerap</w:t>
      </w:r>
      <w:r w:rsidR="001E2346">
        <w:t>k</w:t>
      </w:r>
      <w:r w:rsidR="001E2346" w:rsidRPr="00520A4B">
        <w:t>an kinerja sistem kedalam media online yang mudah diakses kapanpun dan dimana pun</w:t>
      </w:r>
      <w:r w:rsidRPr="00782107">
        <w:rPr>
          <w:rFonts w:cs="Times New Roman"/>
          <w:bCs/>
          <w:szCs w:val="24"/>
          <w:lang w:val="id-ID"/>
        </w:rPr>
        <w:t>.</w:t>
      </w:r>
    </w:p>
    <w:p w:rsidR="00D54B35" w:rsidRPr="00782107" w:rsidRDefault="00D54B35" w:rsidP="00D54B35">
      <w:pPr>
        <w:pStyle w:val="BodyTextIndent"/>
        <w:numPr>
          <w:ilvl w:val="0"/>
          <w:numId w:val="11"/>
        </w:numPr>
        <w:tabs>
          <w:tab w:val="clear" w:pos="0"/>
        </w:tabs>
        <w:spacing w:line="240" w:lineRule="auto"/>
        <w:rPr>
          <w:rFonts w:cs="Times New Roman"/>
          <w:bCs/>
          <w:szCs w:val="24"/>
          <w:lang w:val="id-ID"/>
        </w:rPr>
      </w:pPr>
      <w:r w:rsidRPr="00782107">
        <w:rPr>
          <w:rFonts w:cs="Times New Roman"/>
          <w:bCs/>
          <w:szCs w:val="24"/>
          <w:lang w:val="id-ID"/>
        </w:rPr>
        <w:t xml:space="preserve">Bagaimana </w:t>
      </w:r>
      <w:r w:rsidR="001E2346">
        <w:rPr>
          <w:rFonts w:cs="Times New Roman"/>
          <w:bCs/>
          <w:szCs w:val="24"/>
        </w:rPr>
        <w:t>m</w:t>
      </w:r>
      <w:r w:rsidR="001E2346" w:rsidRPr="00520A4B">
        <w:t xml:space="preserve">emberikan keamanan bagi customer dalam melakukan </w:t>
      </w:r>
      <w:r w:rsidR="001E2346">
        <w:t>transaksi</w:t>
      </w:r>
      <w:r w:rsidRPr="00782107">
        <w:rPr>
          <w:rFonts w:cs="Times New Roman"/>
          <w:bCs/>
          <w:szCs w:val="24"/>
          <w:lang w:val="id-ID"/>
        </w:rPr>
        <w:t>.</w:t>
      </w:r>
    </w:p>
    <w:p w:rsidR="005378F4" w:rsidRPr="00782107" w:rsidRDefault="00D54B35" w:rsidP="00D54B35">
      <w:pPr>
        <w:pStyle w:val="BodyTextIndent"/>
        <w:numPr>
          <w:ilvl w:val="0"/>
          <w:numId w:val="11"/>
        </w:numPr>
        <w:tabs>
          <w:tab w:val="clear" w:pos="0"/>
        </w:tabs>
        <w:spacing w:line="240" w:lineRule="auto"/>
        <w:rPr>
          <w:rFonts w:cs="Times New Roman"/>
          <w:bCs/>
          <w:szCs w:val="24"/>
          <w:lang w:val="id-ID"/>
        </w:rPr>
      </w:pPr>
      <w:r w:rsidRPr="00782107">
        <w:rPr>
          <w:rFonts w:cs="Times New Roman"/>
          <w:bCs/>
          <w:szCs w:val="24"/>
          <w:lang w:val="id-ID"/>
        </w:rPr>
        <w:t xml:space="preserve">Bagaimana </w:t>
      </w:r>
      <w:r w:rsidR="006138FB">
        <w:rPr>
          <w:rFonts w:cs="Times New Roman"/>
          <w:bCs/>
          <w:szCs w:val="24"/>
        </w:rPr>
        <w:t>membantu penyimpanan data – data customer, barang, dan supplier</w:t>
      </w:r>
      <w:r w:rsidRPr="00782107">
        <w:rPr>
          <w:rFonts w:cs="Times New Roman"/>
          <w:bCs/>
          <w:szCs w:val="24"/>
          <w:lang w:val="id-ID"/>
        </w:rPr>
        <w:t>.</w:t>
      </w:r>
    </w:p>
    <w:bookmarkEnd w:id="4"/>
    <w:bookmarkEnd w:id="5"/>
    <w:p w:rsidR="00D54B35" w:rsidRPr="00782107" w:rsidRDefault="00D54B35" w:rsidP="00D54B35">
      <w:pPr>
        <w:pStyle w:val="BodyTextIndent"/>
        <w:numPr>
          <w:ilvl w:val="0"/>
          <w:numId w:val="11"/>
        </w:numPr>
        <w:tabs>
          <w:tab w:val="clear" w:pos="0"/>
        </w:tabs>
        <w:spacing w:line="240" w:lineRule="auto"/>
        <w:rPr>
          <w:rFonts w:cs="Times New Roman"/>
          <w:szCs w:val="24"/>
          <w:lang w:val="id-ID"/>
        </w:rPr>
      </w:pPr>
      <w:r w:rsidRPr="00782107">
        <w:rPr>
          <w:rFonts w:cs="Times New Roman"/>
          <w:bCs/>
          <w:szCs w:val="24"/>
          <w:lang w:val="id-ID"/>
        </w:rPr>
        <w:t xml:space="preserve">Bagaimana </w:t>
      </w:r>
      <w:r w:rsidR="000E1F93">
        <w:rPr>
          <w:rFonts w:cs="Times New Roman"/>
          <w:bCs/>
          <w:szCs w:val="24"/>
        </w:rPr>
        <w:t>memberikan pelayanan yang lebih baik kepada customer dalam transaksi penjualan maupun pemberian info yang jelas</w:t>
      </w:r>
      <w:r w:rsidRPr="00782107">
        <w:rPr>
          <w:rFonts w:cs="Times New Roman"/>
          <w:bCs/>
          <w:szCs w:val="24"/>
          <w:lang w:val="id-ID"/>
        </w:rPr>
        <w:t>.</w:t>
      </w:r>
    </w:p>
    <w:p w:rsidR="00060425" w:rsidRPr="00782107" w:rsidRDefault="00060425" w:rsidP="00D54B35">
      <w:pPr>
        <w:pStyle w:val="BodyTextIndent"/>
        <w:numPr>
          <w:ilvl w:val="0"/>
          <w:numId w:val="11"/>
        </w:numPr>
        <w:tabs>
          <w:tab w:val="clear" w:pos="0"/>
        </w:tabs>
        <w:spacing w:line="240" w:lineRule="auto"/>
        <w:rPr>
          <w:rFonts w:cs="Times New Roman"/>
          <w:szCs w:val="24"/>
          <w:lang w:val="id-ID"/>
        </w:rPr>
      </w:pPr>
      <w:r w:rsidRPr="00782107">
        <w:rPr>
          <w:rFonts w:cs="Times New Roman"/>
          <w:bCs/>
          <w:szCs w:val="24"/>
        </w:rPr>
        <w:t xml:space="preserve">Bagaimana </w:t>
      </w:r>
      <w:r w:rsidR="000E1F93">
        <w:rPr>
          <w:rFonts w:cs="Times New Roman"/>
          <w:bCs/>
          <w:szCs w:val="24"/>
        </w:rPr>
        <w:t>memfasilitasi para bookaholic untuk saling bertemu di dunia maya dengan adanya fasilitas forum</w:t>
      </w:r>
      <w:r w:rsidRPr="00782107">
        <w:rPr>
          <w:rFonts w:cs="Times New Roman"/>
          <w:bCs/>
          <w:szCs w:val="24"/>
        </w:rPr>
        <w:t>.</w:t>
      </w:r>
    </w:p>
    <w:p w:rsidR="00AA6268" w:rsidRPr="00782107" w:rsidRDefault="00AA6268" w:rsidP="00AA6268">
      <w:pPr>
        <w:spacing w:line="100" w:lineRule="atLeast"/>
        <w:ind w:left="720"/>
        <w:jc w:val="both"/>
        <w:rPr>
          <w:rFonts w:cs="Times New Roman"/>
          <w:color w:val="000000"/>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BATASAN MASALAH</w:t>
      </w:r>
    </w:p>
    <w:p w:rsidR="005378F4" w:rsidRPr="004A6D58" w:rsidRDefault="005378F4">
      <w:pPr>
        <w:pStyle w:val="BodyTextIndent"/>
        <w:spacing w:line="100" w:lineRule="atLeast"/>
        <w:ind w:left="426" w:firstLine="294"/>
        <w:rPr>
          <w:rFonts w:cs="Times New Roman"/>
          <w:bCs/>
          <w:szCs w:val="24"/>
          <w:lang w:val="id-ID"/>
        </w:rPr>
      </w:pPr>
      <w:r w:rsidRPr="00782107">
        <w:rPr>
          <w:rFonts w:cs="Times New Roman"/>
          <w:bCs/>
          <w:szCs w:val="24"/>
          <w:lang w:val="id-ID"/>
        </w:rPr>
        <w:t xml:space="preserve">Permasalahan yang dibahas dalam Tugas Akhir ini memiliki beberapa batasan, </w:t>
      </w:r>
      <w:r w:rsidRPr="004A6D58">
        <w:rPr>
          <w:rFonts w:cs="Times New Roman"/>
          <w:bCs/>
          <w:szCs w:val="24"/>
          <w:lang w:val="id-ID"/>
        </w:rPr>
        <w:t>diantaranya sebagai berikut:</w:t>
      </w:r>
    </w:p>
    <w:p w:rsidR="00D54B35" w:rsidRPr="004A6D58" w:rsidRDefault="00D54B35" w:rsidP="00D54B35">
      <w:pPr>
        <w:numPr>
          <w:ilvl w:val="0"/>
          <w:numId w:val="21"/>
        </w:numPr>
        <w:ind w:left="720"/>
        <w:rPr>
          <w:rFonts w:cs="Times New Roman"/>
          <w:bCs/>
          <w:color w:val="000000"/>
          <w:sz w:val="24"/>
          <w:szCs w:val="24"/>
        </w:rPr>
      </w:pPr>
      <w:r w:rsidRPr="004A6D58">
        <w:rPr>
          <w:rFonts w:cs="Times New Roman"/>
          <w:bCs/>
          <w:color w:val="000000"/>
          <w:sz w:val="24"/>
          <w:szCs w:val="24"/>
        </w:rPr>
        <w:t xml:space="preserve">Aplikasi yang dibuat menggunakan bahasa pemrograman </w:t>
      </w:r>
      <w:r w:rsidR="00437F56" w:rsidRPr="00437F56">
        <w:rPr>
          <w:rFonts w:cs="Times New Roman"/>
          <w:bCs/>
          <w:color w:val="000000"/>
          <w:sz w:val="24"/>
          <w:szCs w:val="24"/>
          <w:lang w:val="en-US"/>
        </w:rPr>
        <w:t>PHP</w:t>
      </w:r>
      <w:r w:rsidRPr="004A6D58">
        <w:rPr>
          <w:rFonts w:cs="Times New Roman"/>
          <w:bCs/>
          <w:color w:val="000000"/>
          <w:sz w:val="24"/>
          <w:szCs w:val="24"/>
        </w:rPr>
        <w:t>.</w:t>
      </w:r>
    </w:p>
    <w:p w:rsidR="00D54B35" w:rsidRPr="004A6D58" w:rsidRDefault="00437F56" w:rsidP="00D54B35">
      <w:pPr>
        <w:numPr>
          <w:ilvl w:val="0"/>
          <w:numId w:val="21"/>
        </w:numPr>
        <w:ind w:left="720"/>
        <w:rPr>
          <w:rFonts w:cs="Times New Roman"/>
          <w:bCs/>
          <w:color w:val="000000"/>
          <w:sz w:val="24"/>
          <w:szCs w:val="24"/>
        </w:rPr>
      </w:pPr>
      <w:r>
        <w:rPr>
          <w:rFonts w:cs="Times New Roman"/>
          <w:bCs/>
          <w:color w:val="000000"/>
          <w:sz w:val="24"/>
          <w:szCs w:val="24"/>
          <w:lang w:val="en-US"/>
        </w:rPr>
        <w:t>Aplikasi mempunyai 3 user login : Pemilik Toko, Sales, dan Customer.</w:t>
      </w:r>
    </w:p>
    <w:p w:rsidR="007B7289" w:rsidRPr="004A6D58" w:rsidRDefault="007B7289" w:rsidP="00D54B35">
      <w:pPr>
        <w:numPr>
          <w:ilvl w:val="0"/>
          <w:numId w:val="21"/>
        </w:numPr>
        <w:ind w:left="720"/>
        <w:rPr>
          <w:rFonts w:cs="Times New Roman"/>
          <w:bCs/>
          <w:color w:val="000000"/>
          <w:sz w:val="24"/>
          <w:szCs w:val="24"/>
        </w:rPr>
      </w:pPr>
      <w:r w:rsidRPr="004A6D58">
        <w:rPr>
          <w:rFonts w:cs="Times New Roman"/>
          <w:bCs/>
          <w:color w:val="000000"/>
          <w:sz w:val="24"/>
          <w:szCs w:val="24"/>
        </w:rPr>
        <w:t xml:space="preserve">Aplikasi dapat </w:t>
      </w:r>
      <w:r w:rsidR="00437F56">
        <w:rPr>
          <w:rFonts w:cs="Times New Roman"/>
          <w:bCs/>
          <w:color w:val="000000"/>
          <w:sz w:val="24"/>
          <w:szCs w:val="24"/>
          <w:lang w:val="en-US"/>
        </w:rPr>
        <w:t>menyimpan data – data customer secara lengkap</w:t>
      </w:r>
      <w:r w:rsidRPr="004A6D58">
        <w:rPr>
          <w:rFonts w:cs="Times New Roman"/>
          <w:bCs/>
          <w:color w:val="000000"/>
          <w:sz w:val="24"/>
          <w:szCs w:val="24"/>
        </w:rPr>
        <w:t>.</w:t>
      </w:r>
    </w:p>
    <w:p w:rsidR="00D54B35" w:rsidRPr="004A6D58" w:rsidRDefault="00D54B35" w:rsidP="00D54B35">
      <w:pPr>
        <w:numPr>
          <w:ilvl w:val="0"/>
          <w:numId w:val="21"/>
        </w:numPr>
        <w:ind w:left="720"/>
        <w:rPr>
          <w:rFonts w:cs="Times New Roman"/>
          <w:bCs/>
          <w:color w:val="000000"/>
          <w:sz w:val="24"/>
          <w:szCs w:val="24"/>
        </w:rPr>
      </w:pPr>
      <w:r w:rsidRPr="004A6D58">
        <w:rPr>
          <w:rFonts w:cs="Times New Roman"/>
          <w:bCs/>
          <w:color w:val="000000"/>
          <w:sz w:val="24"/>
          <w:szCs w:val="24"/>
        </w:rPr>
        <w:t xml:space="preserve">Aplikasi dapat </w:t>
      </w:r>
      <w:r w:rsidR="007B7289" w:rsidRPr="004A6D58">
        <w:rPr>
          <w:rFonts w:cs="Times New Roman"/>
          <w:bCs/>
          <w:color w:val="000000"/>
          <w:sz w:val="24"/>
          <w:szCs w:val="24"/>
        </w:rPr>
        <w:t xml:space="preserve">mencatat </w:t>
      </w:r>
      <w:r w:rsidR="00437F56">
        <w:rPr>
          <w:rFonts w:cs="Times New Roman"/>
          <w:bCs/>
          <w:sz w:val="24"/>
          <w:szCs w:val="24"/>
          <w:lang w:val="en-US"/>
        </w:rPr>
        <w:t>transaksi pembelian dan pemesanan buku</w:t>
      </w:r>
      <w:r w:rsidRPr="004A6D58">
        <w:rPr>
          <w:rFonts w:cs="Times New Roman"/>
          <w:bCs/>
          <w:color w:val="000000"/>
          <w:sz w:val="24"/>
          <w:szCs w:val="24"/>
        </w:rPr>
        <w:t>.</w:t>
      </w:r>
    </w:p>
    <w:p w:rsidR="007B7289" w:rsidRPr="004A6D58" w:rsidRDefault="007B7289" w:rsidP="00D54B35">
      <w:pPr>
        <w:numPr>
          <w:ilvl w:val="0"/>
          <w:numId w:val="21"/>
        </w:numPr>
        <w:ind w:left="720"/>
        <w:rPr>
          <w:rFonts w:cs="Times New Roman"/>
          <w:bCs/>
          <w:color w:val="000000"/>
          <w:sz w:val="24"/>
          <w:szCs w:val="24"/>
        </w:rPr>
      </w:pPr>
      <w:r w:rsidRPr="004A6D58">
        <w:rPr>
          <w:rFonts w:cs="Times New Roman"/>
          <w:bCs/>
          <w:color w:val="000000"/>
          <w:sz w:val="24"/>
          <w:szCs w:val="24"/>
        </w:rPr>
        <w:t xml:space="preserve">Aplikasi </w:t>
      </w:r>
      <w:r w:rsidR="00437F56">
        <w:rPr>
          <w:rFonts w:cs="Times New Roman"/>
          <w:bCs/>
          <w:color w:val="000000"/>
          <w:sz w:val="24"/>
          <w:szCs w:val="24"/>
          <w:lang w:val="en-US"/>
        </w:rPr>
        <w:t>mendukung adanya pembuatan laporan pembelian dari supplier dan penjualan kepada customer, laporan daftar barang, dan laporan buku apa yang paling laris</w:t>
      </w:r>
      <w:r w:rsidRPr="004A6D58">
        <w:rPr>
          <w:rFonts w:cs="Times New Roman"/>
          <w:bCs/>
          <w:color w:val="000000"/>
          <w:sz w:val="24"/>
          <w:szCs w:val="24"/>
        </w:rPr>
        <w:t>.</w:t>
      </w:r>
    </w:p>
    <w:p w:rsidR="007B7289" w:rsidRPr="004A6D58" w:rsidRDefault="007B7289" w:rsidP="007B7289">
      <w:pPr>
        <w:numPr>
          <w:ilvl w:val="0"/>
          <w:numId w:val="21"/>
        </w:numPr>
        <w:ind w:left="720"/>
        <w:rPr>
          <w:rFonts w:cs="Times New Roman"/>
          <w:bCs/>
          <w:color w:val="000000"/>
          <w:sz w:val="24"/>
          <w:szCs w:val="24"/>
        </w:rPr>
      </w:pPr>
      <w:r w:rsidRPr="004A6D58">
        <w:rPr>
          <w:rFonts w:cs="Times New Roman"/>
          <w:bCs/>
          <w:color w:val="000000"/>
          <w:sz w:val="24"/>
          <w:szCs w:val="24"/>
        </w:rPr>
        <w:t>Aplikasi dapat me</w:t>
      </w:r>
      <w:r w:rsidR="00437F56">
        <w:rPr>
          <w:rFonts w:cs="Times New Roman"/>
          <w:bCs/>
          <w:color w:val="000000"/>
          <w:sz w:val="24"/>
          <w:szCs w:val="24"/>
          <w:lang w:val="en-US"/>
        </w:rPr>
        <w:t>mberikan info tentang buku best seller  agar menjadi acuan pelanggan dalam membeli buku</w:t>
      </w:r>
      <w:r w:rsidRPr="004A6D58">
        <w:rPr>
          <w:rFonts w:cs="Times New Roman"/>
          <w:bCs/>
          <w:color w:val="000000"/>
          <w:sz w:val="24"/>
          <w:szCs w:val="24"/>
        </w:rPr>
        <w:t>.</w:t>
      </w:r>
    </w:p>
    <w:p w:rsidR="005378F4" w:rsidRPr="00782107" w:rsidRDefault="005378F4">
      <w:pPr>
        <w:ind w:left="360"/>
        <w:rPr>
          <w:rFonts w:cs="Times New Roman"/>
          <w:color w:val="000000"/>
          <w:sz w:val="24"/>
        </w:rPr>
      </w:pPr>
    </w:p>
    <w:p w:rsidR="005378F4" w:rsidRPr="00F405D4" w:rsidRDefault="005378F4">
      <w:pPr>
        <w:numPr>
          <w:ilvl w:val="0"/>
          <w:numId w:val="10"/>
        </w:numPr>
        <w:spacing w:line="100" w:lineRule="atLeast"/>
        <w:ind w:left="360"/>
        <w:jc w:val="both"/>
        <w:rPr>
          <w:rFonts w:cs="Times New Roman"/>
          <w:b/>
          <w:color w:val="000000"/>
          <w:sz w:val="24"/>
        </w:rPr>
      </w:pPr>
      <w:r w:rsidRPr="00782107">
        <w:rPr>
          <w:rFonts w:cs="Times New Roman"/>
          <w:b/>
          <w:color w:val="000000"/>
          <w:sz w:val="24"/>
        </w:rPr>
        <w:t>RINGKASAN TUGAS AKHIR</w:t>
      </w:r>
    </w:p>
    <w:p w:rsidR="00F405D4" w:rsidRPr="00F405D4" w:rsidRDefault="00F405D4" w:rsidP="00F405D4">
      <w:pPr>
        <w:ind w:left="426" w:firstLine="709"/>
        <w:jc w:val="both"/>
        <w:rPr>
          <w:sz w:val="24"/>
          <w:szCs w:val="24"/>
        </w:rPr>
      </w:pPr>
      <w:r w:rsidRPr="00F405D4">
        <w:rPr>
          <w:sz w:val="24"/>
          <w:szCs w:val="24"/>
        </w:rPr>
        <w:t xml:space="preserve">Dalam tugas akhir ini dibahas mengenai pembuatan website toko buku online menggunakan framework cakephp. tujuan pembuatan website ini adalah untuk mempelajari penggunaan teknologi framework </w:t>
      </w:r>
      <w:r w:rsidR="004C1741" w:rsidRPr="004C1741">
        <w:rPr>
          <w:sz w:val="24"/>
          <w:szCs w:val="24"/>
        </w:rPr>
        <w:t>C</w:t>
      </w:r>
      <w:r w:rsidRPr="00F405D4">
        <w:rPr>
          <w:sz w:val="24"/>
          <w:szCs w:val="24"/>
        </w:rPr>
        <w:t xml:space="preserve">akePHP yang terkenal, sangat fleksibel, </w:t>
      </w:r>
      <w:r w:rsidRPr="00F405D4">
        <w:rPr>
          <w:sz w:val="24"/>
          <w:szCs w:val="24"/>
        </w:rPr>
        <w:lastRenderedPageBreak/>
        <w:t xml:space="preserve">dan kompatibel. dengan menggunakan </w:t>
      </w:r>
      <w:r w:rsidR="004C1741" w:rsidRPr="004D3A94">
        <w:rPr>
          <w:sz w:val="24"/>
          <w:szCs w:val="24"/>
        </w:rPr>
        <w:t>C</w:t>
      </w:r>
      <w:r w:rsidRPr="00F405D4">
        <w:rPr>
          <w:sz w:val="24"/>
          <w:szCs w:val="24"/>
        </w:rPr>
        <w:t>akePHP, pengembang dapat dengan bebas mengkombinasikan berbagai component seperti session, cookie, requesthandler, dan email, dll.</w:t>
      </w:r>
    </w:p>
    <w:p w:rsidR="00F405D4" w:rsidRPr="00F405D4" w:rsidRDefault="00F405D4" w:rsidP="00F405D4">
      <w:pPr>
        <w:ind w:left="426" w:firstLine="709"/>
        <w:jc w:val="both"/>
        <w:rPr>
          <w:sz w:val="24"/>
          <w:szCs w:val="24"/>
        </w:rPr>
      </w:pPr>
      <w:r w:rsidRPr="00F405D4">
        <w:rPr>
          <w:sz w:val="24"/>
          <w:szCs w:val="24"/>
          <w:lang w:val="en-US"/>
        </w:rPr>
        <w:t>W</w:t>
      </w:r>
      <w:r w:rsidRPr="00F405D4">
        <w:rPr>
          <w:sz w:val="24"/>
          <w:szCs w:val="24"/>
        </w:rPr>
        <w:t xml:space="preserve">ebsite pada project ini memiliki berbagai fitur, seperti searching books, best seller, </w:t>
      </w:r>
      <w:r w:rsidRPr="00F405D4">
        <w:rPr>
          <w:sz w:val="24"/>
          <w:szCs w:val="24"/>
          <w:lang w:val="en-US"/>
        </w:rPr>
        <w:t>faq</w:t>
      </w:r>
      <w:r w:rsidRPr="00F405D4">
        <w:rPr>
          <w:sz w:val="24"/>
          <w:szCs w:val="24"/>
        </w:rPr>
        <w:t xml:space="preserve">, </w:t>
      </w:r>
      <w:r w:rsidRPr="00F405D4">
        <w:rPr>
          <w:sz w:val="24"/>
          <w:szCs w:val="24"/>
          <w:lang w:val="en-US"/>
        </w:rPr>
        <w:t>s</w:t>
      </w:r>
      <w:r w:rsidRPr="00F405D4">
        <w:rPr>
          <w:sz w:val="24"/>
          <w:szCs w:val="24"/>
        </w:rPr>
        <w:t xml:space="preserve">ugestion </w:t>
      </w:r>
      <w:r w:rsidRPr="00F405D4">
        <w:rPr>
          <w:sz w:val="24"/>
          <w:szCs w:val="24"/>
          <w:lang w:val="en-US"/>
        </w:rPr>
        <w:t>b</w:t>
      </w:r>
      <w:r w:rsidRPr="00F405D4">
        <w:rPr>
          <w:sz w:val="24"/>
          <w:szCs w:val="24"/>
        </w:rPr>
        <w:t xml:space="preserve">ooks, </w:t>
      </w:r>
      <w:r w:rsidRPr="00F405D4">
        <w:rPr>
          <w:sz w:val="24"/>
          <w:szCs w:val="24"/>
          <w:lang w:val="en-US"/>
        </w:rPr>
        <w:t>s</w:t>
      </w:r>
      <w:r w:rsidRPr="00F405D4">
        <w:rPr>
          <w:sz w:val="24"/>
          <w:szCs w:val="24"/>
        </w:rPr>
        <w:t xml:space="preserve">tock </w:t>
      </w:r>
      <w:r w:rsidRPr="00F405D4">
        <w:rPr>
          <w:sz w:val="24"/>
          <w:szCs w:val="24"/>
          <w:lang w:val="en-US"/>
        </w:rPr>
        <w:t>r</w:t>
      </w:r>
      <w:r w:rsidRPr="00F405D4">
        <w:rPr>
          <w:sz w:val="24"/>
          <w:szCs w:val="24"/>
        </w:rPr>
        <w:t xml:space="preserve">eview, </w:t>
      </w:r>
      <w:r w:rsidRPr="00F405D4">
        <w:rPr>
          <w:sz w:val="24"/>
          <w:szCs w:val="24"/>
          <w:lang w:val="en-US"/>
        </w:rPr>
        <w:t>r</w:t>
      </w:r>
      <w:r w:rsidRPr="00F405D4">
        <w:rPr>
          <w:sz w:val="24"/>
          <w:szCs w:val="24"/>
        </w:rPr>
        <w:t xml:space="preserve">elated </w:t>
      </w:r>
      <w:r w:rsidRPr="00F405D4">
        <w:rPr>
          <w:sz w:val="24"/>
          <w:szCs w:val="24"/>
          <w:lang w:val="en-US"/>
        </w:rPr>
        <w:t>b</w:t>
      </w:r>
      <w:r w:rsidRPr="00F405D4">
        <w:rPr>
          <w:sz w:val="24"/>
          <w:szCs w:val="24"/>
        </w:rPr>
        <w:t xml:space="preserve">ooks, </w:t>
      </w:r>
      <w:r w:rsidRPr="00F405D4">
        <w:rPr>
          <w:sz w:val="24"/>
          <w:szCs w:val="24"/>
          <w:lang w:val="en-US"/>
        </w:rPr>
        <w:t>o</w:t>
      </w:r>
      <w:r w:rsidRPr="00F405D4">
        <w:rPr>
          <w:sz w:val="24"/>
          <w:szCs w:val="24"/>
        </w:rPr>
        <w:t xml:space="preserve">nline </w:t>
      </w:r>
      <w:r w:rsidRPr="00F405D4">
        <w:rPr>
          <w:sz w:val="24"/>
          <w:szCs w:val="24"/>
          <w:lang w:val="en-US"/>
        </w:rPr>
        <w:t>p</w:t>
      </w:r>
      <w:r w:rsidRPr="00F405D4">
        <w:rPr>
          <w:sz w:val="24"/>
          <w:szCs w:val="24"/>
        </w:rPr>
        <w:t xml:space="preserve">romotion, </w:t>
      </w:r>
      <w:r w:rsidRPr="00F405D4">
        <w:rPr>
          <w:sz w:val="24"/>
          <w:szCs w:val="24"/>
          <w:lang w:val="en-US"/>
        </w:rPr>
        <w:t>t</w:t>
      </w:r>
      <w:r w:rsidRPr="00F405D4">
        <w:rPr>
          <w:sz w:val="24"/>
          <w:szCs w:val="24"/>
        </w:rPr>
        <w:t xml:space="preserve">op of the </w:t>
      </w:r>
      <w:r w:rsidRPr="00F405D4">
        <w:rPr>
          <w:sz w:val="24"/>
          <w:szCs w:val="24"/>
          <w:lang w:val="en-US"/>
        </w:rPr>
        <w:t>w</w:t>
      </w:r>
      <w:r w:rsidRPr="00F405D4">
        <w:rPr>
          <w:sz w:val="24"/>
          <w:szCs w:val="24"/>
        </w:rPr>
        <w:t xml:space="preserve">eek, </w:t>
      </w:r>
      <w:r w:rsidRPr="00F405D4">
        <w:rPr>
          <w:sz w:val="24"/>
          <w:szCs w:val="24"/>
          <w:lang w:val="en-US"/>
        </w:rPr>
        <w:t>s</w:t>
      </w:r>
      <w:r w:rsidRPr="00F405D4">
        <w:rPr>
          <w:sz w:val="24"/>
          <w:szCs w:val="24"/>
        </w:rPr>
        <w:t xml:space="preserve">ynopsis, </w:t>
      </w:r>
      <w:r w:rsidRPr="00F405D4">
        <w:rPr>
          <w:sz w:val="24"/>
          <w:szCs w:val="24"/>
          <w:lang w:val="en-US"/>
        </w:rPr>
        <w:t>r</w:t>
      </w:r>
      <w:r w:rsidRPr="00F405D4">
        <w:rPr>
          <w:sz w:val="24"/>
          <w:szCs w:val="24"/>
        </w:rPr>
        <w:t xml:space="preserve">ating, </w:t>
      </w:r>
      <w:r w:rsidRPr="00F405D4">
        <w:rPr>
          <w:sz w:val="24"/>
          <w:szCs w:val="24"/>
          <w:lang w:val="en-US"/>
        </w:rPr>
        <w:t>t</w:t>
      </w:r>
      <w:r w:rsidRPr="00F405D4">
        <w:rPr>
          <w:sz w:val="24"/>
          <w:szCs w:val="24"/>
        </w:rPr>
        <w:t xml:space="preserve">op </w:t>
      </w:r>
      <w:r w:rsidRPr="00F405D4">
        <w:rPr>
          <w:sz w:val="24"/>
          <w:szCs w:val="24"/>
          <w:lang w:val="en-US"/>
        </w:rPr>
        <w:t>r</w:t>
      </w:r>
      <w:r w:rsidRPr="00F405D4">
        <w:rPr>
          <w:sz w:val="24"/>
          <w:szCs w:val="24"/>
        </w:rPr>
        <w:t xml:space="preserve">ating, </w:t>
      </w:r>
      <w:r w:rsidRPr="00F405D4">
        <w:rPr>
          <w:sz w:val="24"/>
          <w:szCs w:val="24"/>
          <w:lang w:val="en-US"/>
        </w:rPr>
        <w:t>w</w:t>
      </w:r>
      <w:r w:rsidRPr="00F405D4">
        <w:rPr>
          <w:sz w:val="24"/>
          <w:szCs w:val="24"/>
        </w:rPr>
        <w:t xml:space="preserve">ish </w:t>
      </w:r>
      <w:r w:rsidRPr="00F405D4">
        <w:rPr>
          <w:sz w:val="24"/>
          <w:szCs w:val="24"/>
          <w:lang w:val="en-US"/>
        </w:rPr>
        <w:t>l</w:t>
      </w:r>
      <w:r w:rsidRPr="00F405D4">
        <w:rPr>
          <w:sz w:val="24"/>
          <w:szCs w:val="24"/>
        </w:rPr>
        <w:t>is</w:t>
      </w:r>
      <w:r w:rsidRPr="00F405D4">
        <w:rPr>
          <w:sz w:val="24"/>
          <w:szCs w:val="24"/>
          <w:lang w:val="en-US"/>
        </w:rPr>
        <w:t>t</w:t>
      </w:r>
      <w:r w:rsidRPr="00F405D4">
        <w:rPr>
          <w:sz w:val="24"/>
          <w:szCs w:val="24"/>
        </w:rPr>
        <w:t xml:space="preserve"> dan </w:t>
      </w:r>
      <w:r w:rsidRPr="00F405D4">
        <w:rPr>
          <w:sz w:val="24"/>
          <w:szCs w:val="24"/>
          <w:lang w:val="en-US"/>
        </w:rPr>
        <w:t>l</w:t>
      </w:r>
      <w:r w:rsidRPr="00F405D4">
        <w:rPr>
          <w:sz w:val="24"/>
          <w:szCs w:val="24"/>
        </w:rPr>
        <w:t xml:space="preserve">ates </w:t>
      </w:r>
      <w:r w:rsidRPr="00F405D4">
        <w:rPr>
          <w:sz w:val="24"/>
          <w:szCs w:val="24"/>
          <w:lang w:val="en-US"/>
        </w:rPr>
        <w:t>b</w:t>
      </w:r>
      <w:r w:rsidRPr="00F405D4">
        <w:rPr>
          <w:sz w:val="24"/>
          <w:szCs w:val="24"/>
        </w:rPr>
        <w:t xml:space="preserve">ook. </w:t>
      </w:r>
    </w:p>
    <w:p w:rsidR="00F405D4" w:rsidRDefault="00F405D4" w:rsidP="00F405D4">
      <w:pPr>
        <w:ind w:left="426" w:firstLine="709"/>
        <w:jc w:val="both"/>
        <w:rPr>
          <w:sz w:val="24"/>
          <w:szCs w:val="24"/>
          <w:lang w:val="en-US"/>
        </w:rPr>
      </w:pPr>
      <w:r w:rsidRPr="00F405D4">
        <w:rPr>
          <w:sz w:val="24"/>
          <w:szCs w:val="24"/>
        </w:rPr>
        <w:t xml:space="preserve">Melalui proses pembuatan website toko buku online menggunakan framework </w:t>
      </w:r>
      <w:r w:rsidR="004D3A94" w:rsidRPr="004D3A94">
        <w:rPr>
          <w:sz w:val="24"/>
          <w:szCs w:val="24"/>
        </w:rPr>
        <w:t>C</w:t>
      </w:r>
      <w:r w:rsidRPr="00F405D4">
        <w:rPr>
          <w:sz w:val="24"/>
          <w:szCs w:val="24"/>
        </w:rPr>
        <w:t xml:space="preserve">akePHP, proses pengembangan dan pembuatan website berlangsung dengan mudah dan nyaman. keistimewaan dari framework cakephp ini adalah pada fleksibilitas, kompatibilitasnya yang tinggi dan desain dengan menggunakan OOP yang ada pada </w:t>
      </w:r>
      <w:r w:rsidR="004D3A94" w:rsidRPr="002E7E08">
        <w:rPr>
          <w:sz w:val="24"/>
          <w:szCs w:val="24"/>
        </w:rPr>
        <w:t>C</w:t>
      </w:r>
      <w:r w:rsidRPr="00F405D4">
        <w:rPr>
          <w:sz w:val="24"/>
          <w:szCs w:val="24"/>
        </w:rPr>
        <w:t>akePHP cocok untuk pengembangan berbagai website.</w:t>
      </w:r>
    </w:p>
    <w:p w:rsidR="00924E5C" w:rsidRPr="00E70C61" w:rsidRDefault="00924E5C" w:rsidP="00924E5C">
      <w:pPr>
        <w:ind w:left="426" w:firstLine="1134"/>
        <w:jc w:val="both"/>
        <w:rPr>
          <w:rFonts w:cs="Times New Roman"/>
          <w:sz w:val="24"/>
          <w:szCs w:val="24"/>
        </w:rPr>
      </w:pPr>
      <w:r w:rsidRPr="00E70C61">
        <w:rPr>
          <w:rFonts w:cs="Times New Roman"/>
          <w:sz w:val="24"/>
          <w:szCs w:val="24"/>
        </w:rPr>
        <w:t>Toko buku konvensional pada saat ini mempunyai keterbatasan-keterbatasan yang meliputi diantaranya:</w:t>
      </w:r>
    </w:p>
    <w:p w:rsidR="00924E5C" w:rsidRPr="00E70C61" w:rsidRDefault="00924E5C" w:rsidP="00924E5C">
      <w:pPr>
        <w:pStyle w:val="ListParagraph"/>
        <w:numPr>
          <w:ilvl w:val="0"/>
          <w:numId w:val="24"/>
        </w:numPr>
        <w:suppressAutoHyphens w:val="0"/>
        <w:ind w:left="426" w:firstLine="567"/>
        <w:contextualSpacing/>
        <w:jc w:val="both"/>
        <w:rPr>
          <w:rFonts w:cs="Times New Roman"/>
          <w:sz w:val="24"/>
          <w:szCs w:val="24"/>
        </w:rPr>
      </w:pPr>
      <w:r w:rsidRPr="00E70C61">
        <w:rPr>
          <w:rFonts w:cs="Times New Roman"/>
          <w:sz w:val="24"/>
          <w:szCs w:val="24"/>
        </w:rPr>
        <w:t>Proses Penjualan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Masih menggunakan sistem manual dan belum terkomputerisasi.</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Pada sistem yang telah terkomputerisasi masih tidak dapat menutupi kekurangan dalam hal keamanan.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Pada sistem yang konvensional ataupun terkomputerisasi proses penjualan hanya bisa dilakukan di toko yang bersangkutan.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Keinginan pelanggan yang terbendung akibat jarak yang jauh dengan toko sehingga mengakibatkan merosotnya jumlah pelanggan.</w:t>
      </w:r>
    </w:p>
    <w:p w:rsidR="00924E5C" w:rsidRPr="00E70C61" w:rsidRDefault="00924E5C" w:rsidP="00924E5C">
      <w:pPr>
        <w:pStyle w:val="ListParagraph"/>
        <w:numPr>
          <w:ilvl w:val="0"/>
          <w:numId w:val="24"/>
        </w:numPr>
        <w:suppressAutoHyphens w:val="0"/>
        <w:ind w:left="426" w:firstLine="567"/>
        <w:contextualSpacing/>
        <w:jc w:val="both"/>
        <w:rPr>
          <w:rFonts w:cs="Times New Roman"/>
          <w:sz w:val="24"/>
          <w:szCs w:val="24"/>
        </w:rPr>
      </w:pPr>
      <w:r w:rsidRPr="00E70C61">
        <w:rPr>
          <w:rFonts w:cs="Times New Roman"/>
          <w:sz w:val="24"/>
          <w:szCs w:val="24"/>
        </w:rPr>
        <w:t>Pembuatan Laporan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Pihak toko harus mendata satu-persatu data transaksi yang terjadi bulan itu untuk melihat laporan penjualan.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Membutuhkan waktu yang lama an juga sering terjadi kesalahan manusia dalam membuat laporan.</w:t>
      </w:r>
    </w:p>
    <w:p w:rsidR="00924E5C" w:rsidRPr="00E70C61"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Laporan yang telah dibuat kurang akurat dan juga tidak fleksibel.</w:t>
      </w:r>
    </w:p>
    <w:p w:rsidR="00924E5C" w:rsidRPr="008876A7" w:rsidRDefault="00924E5C" w:rsidP="00924E5C">
      <w:pPr>
        <w:pStyle w:val="ListParagraph"/>
        <w:numPr>
          <w:ilvl w:val="1"/>
          <w:numId w:val="24"/>
        </w:numPr>
        <w:suppressAutoHyphens w:val="0"/>
        <w:ind w:left="426" w:firstLine="567"/>
        <w:contextualSpacing/>
        <w:jc w:val="both"/>
        <w:rPr>
          <w:rFonts w:cs="Times New Roman"/>
          <w:sz w:val="24"/>
          <w:szCs w:val="24"/>
        </w:rPr>
      </w:pPr>
      <w:r w:rsidRPr="00E70C61">
        <w:rPr>
          <w:rFonts w:cs="Times New Roman"/>
          <w:sz w:val="24"/>
          <w:szCs w:val="24"/>
        </w:rPr>
        <w:t>Pada sistem terkomputerisasi semua masalah diatas sudah teratasi namun pihak toko tidak bisa melihat laporan dengan cepat dan di mana saja.</w:t>
      </w:r>
    </w:p>
    <w:p w:rsidR="008876A7" w:rsidRDefault="008876A7" w:rsidP="008876A7">
      <w:pPr>
        <w:suppressAutoHyphens w:val="0"/>
        <w:contextualSpacing/>
        <w:jc w:val="both"/>
        <w:rPr>
          <w:rFonts w:cs="Times New Roman"/>
          <w:sz w:val="24"/>
          <w:szCs w:val="24"/>
          <w:lang w:val="en-US"/>
        </w:rPr>
      </w:pPr>
    </w:p>
    <w:p w:rsidR="008876A7" w:rsidRDefault="008876A7" w:rsidP="008876A7">
      <w:pPr>
        <w:suppressAutoHyphens w:val="0"/>
        <w:ind w:left="426" w:firstLine="708"/>
        <w:contextualSpacing/>
        <w:jc w:val="both"/>
        <w:rPr>
          <w:rFonts w:cs="Times New Roman"/>
          <w:sz w:val="24"/>
          <w:szCs w:val="24"/>
          <w:lang w:val="en-US"/>
        </w:rPr>
      </w:pPr>
      <w:r>
        <w:rPr>
          <w:rFonts w:cs="Times New Roman"/>
          <w:sz w:val="24"/>
          <w:szCs w:val="24"/>
          <w:lang w:val="en-US"/>
        </w:rPr>
        <w:t xml:space="preserve">Beberapa proses utama pada sistem, yaitu : </w:t>
      </w:r>
    </w:p>
    <w:p w:rsidR="008876A7" w:rsidRPr="00E70C61" w:rsidRDefault="008876A7" w:rsidP="008876A7">
      <w:pPr>
        <w:pStyle w:val="ListParagraph"/>
        <w:numPr>
          <w:ilvl w:val="0"/>
          <w:numId w:val="25"/>
        </w:numPr>
        <w:suppressAutoHyphens w:val="0"/>
        <w:contextualSpacing/>
        <w:jc w:val="both"/>
        <w:rPr>
          <w:rFonts w:cs="Times New Roman"/>
          <w:sz w:val="24"/>
          <w:szCs w:val="24"/>
        </w:rPr>
      </w:pPr>
      <w:r w:rsidRPr="00E70C61">
        <w:rPr>
          <w:rFonts w:cs="Times New Roman"/>
          <w:sz w:val="24"/>
          <w:szCs w:val="24"/>
        </w:rPr>
        <w:t>Transaksi penjualan</w:t>
      </w:r>
    </w:p>
    <w:p w:rsidR="008876A7" w:rsidRDefault="008876A7" w:rsidP="008876A7">
      <w:pPr>
        <w:ind w:left="720"/>
        <w:jc w:val="both"/>
        <w:rPr>
          <w:rFonts w:cs="Times New Roman"/>
          <w:sz w:val="24"/>
          <w:szCs w:val="24"/>
          <w:lang w:val="en-US"/>
        </w:rPr>
      </w:pPr>
      <w:r w:rsidRPr="00E70C61">
        <w:rPr>
          <w:rFonts w:cs="Times New Roman"/>
          <w:sz w:val="24"/>
          <w:szCs w:val="24"/>
        </w:rPr>
        <w:t>Transaksi ini terjadi apabila ada customer yang melakukan pembelian barang dan setelah di cek barang tersebut ada sehingga transaksi dapat langsung dijalankan.</w:t>
      </w:r>
    </w:p>
    <w:p w:rsidR="00D64CB5" w:rsidRPr="00D64CB5" w:rsidRDefault="00D64CB5" w:rsidP="008876A7">
      <w:pPr>
        <w:ind w:left="720"/>
        <w:jc w:val="both"/>
        <w:rPr>
          <w:rFonts w:cs="Times New Roman"/>
          <w:b/>
          <w:sz w:val="24"/>
          <w:szCs w:val="24"/>
          <w:lang w:val="en-US"/>
        </w:rPr>
      </w:pPr>
      <w:r w:rsidRPr="00D64CB5">
        <w:rPr>
          <w:rFonts w:cs="Times New Roman"/>
          <w:b/>
          <w:sz w:val="24"/>
          <w:szCs w:val="24"/>
          <w:lang w:val="en-US"/>
        </w:rPr>
        <w:t xml:space="preserve">Penjelasan : </w:t>
      </w:r>
    </w:p>
    <w:p w:rsidR="00D64CB5" w:rsidRPr="00D64CB5" w:rsidRDefault="00D64CB5" w:rsidP="008876A7">
      <w:pPr>
        <w:ind w:left="720"/>
        <w:jc w:val="both"/>
        <w:rPr>
          <w:rFonts w:cs="Times New Roman"/>
          <w:sz w:val="24"/>
          <w:szCs w:val="24"/>
          <w:lang w:val="en-US"/>
        </w:rPr>
      </w:pPr>
      <w:r w:rsidRPr="00E70C61">
        <w:rPr>
          <w:rFonts w:cs="Times New Roman"/>
          <w:sz w:val="24"/>
          <w:szCs w:val="24"/>
        </w:rPr>
        <w:t>Transaksi penjualan diawali dengan customer memberikan order detail ke toko buku online dan sistem akan memeriksa di datastore barang apakah barang tersebut ada atau tidak pada proses pengecekan barang. Bila barang tersebut ada maka pihak toko buku online akan memberikan konfirmasi kepada customer untuk mentransfer sejumlah uang ke rekening toko buku onlien selanjutnya toko buku online mengecek ke bank apakah customer tersebut telah mentransfer sejumlah order detail pada proses cek transfer, bila sudah maka sistem akan mengirim email ke customer sebagai pemberitahuan bahwa transaksi sukses dijalankan dan order detail akan dikirim ke bagian pengiriman. Bila barang tersebut tidak ada maka order detail akan dikirim keproses pemesanan barang.</w:t>
      </w:r>
    </w:p>
    <w:p w:rsidR="008876A7" w:rsidRPr="00E70C61" w:rsidRDefault="008876A7" w:rsidP="008876A7">
      <w:pPr>
        <w:pStyle w:val="ListParagraph"/>
        <w:numPr>
          <w:ilvl w:val="0"/>
          <w:numId w:val="25"/>
        </w:numPr>
        <w:suppressAutoHyphens w:val="0"/>
        <w:contextualSpacing/>
        <w:jc w:val="both"/>
        <w:rPr>
          <w:rFonts w:cs="Times New Roman"/>
          <w:sz w:val="24"/>
          <w:szCs w:val="24"/>
        </w:rPr>
      </w:pPr>
      <w:r w:rsidRPr="00E70C61">
        <w:rPr>
          <w:rFonts w:cs="Times New Roman"/>
          <w:sz w:val="24"/>
          <w:szCs w:val="24"/>
        </w:rPr>
        <w:t>Pengiriman barang</w:t>
      </w:r>
    </w:p>
    <w:p w:rsidR="008876A7" w:rsidRDefault="008876A7" w:rsidP="008876A7">
      <w:pPr>
        <w:pStyle w:val="ListParagraph"/>
        <w:jc w:val="both"/>
        <w:rPr>
          <w:rFonts w:cs="Times New Roman"/>
          <w:sz w:val="24"/>
          <w:szCs w:val="24"/>
          <w:lang w:val="en-US"/>
        </w:rPr>
      </w:pPr>
      <w:r w:rsidRPr="00E70C61">
        <w:rPr>
          <w:rFonts w:cs="Times New Roman"/>
          <w:sz w:val="24"/>
          <w:szCs w:val="24"/>
        </w:rPr>
        <w:lastRenderedPageBreak/>
        <w:t>Pengiriman barang adalah lanjutan dari transaksi jual. Pengiriman barang hanya dilakukan apabila uang pembayaran telah ditransfer ke bank dan barangnya ada.</w:t>
      </w:r>
    </w:p>
    <w:p w:rsidR="003144A7" w:rsidRPr="003144A7" w:rsidRDefault="003144A7" w:rsidP="008876A7">
      <w:pPr>
        <w:pStyle w:val="ListParagraph"/>
        <w:jc w:val="both"/>
        <w:rPr>
          <w:rFonts w:cs="Times New Roman"/>
          <w:b/>
          <w:sz w:val="24"/>
          <w:szCs w:val="24"/>
          <w:lang w:val="en-US"/>
        </w:rPr>
      </w:pPr>
      <w:r w:rsidRPr="003144A7">
        <w:rPr>
          <w:rFonts w:cs="Times New Roman"/>
          <w:b/>
          <w:sz w:val="24"/>
          <w:szCs w:val="24"/>
          <w:lang w:val="en-US"/>
        </w:rPr>
        <w:t>Penjelasan :</w:t>
      </w:r>
    </w:p>
    <w:p w:rsidR="003144A7" w:rsidRPr="00E70C61" w:rsidRDefault="003144A7" w:rsidP="003144A7">
      <w:pPr>
        <w:ind w:left="709"/>
        <w:jc w:val="both"/>
        <w:rPr>
          <w:rFonts w:cs="Times New Roman"/>
          <w:sz w:val="24"/>
          <w:szCs w:val="24"/>
        </w:rPr>
      </w:pPr>
      <w:r w:rsidRPr="00E70C61">
        <w:rPr>
          <w:rFonts w:cs="Times New Roman"/>
          <w:sz w:val="24"/>
          <w:szCs w:val="24"/>
        </w:rPr>
        <w:t xml:space="preserve">Pengiriman barang terjadi apabila barang telah dibeli dan pembayaran telah sukses dilakukan. </w:t>
      </w:r>
      <w:r w:rsidR="00D4373C">
        <w:rPr>
          <w:rFonts w:cs="Times New Roman"/>
          <w:sz w:val="24"/>
          <w:szCs w:val="24"/>
          <w:lang w:val="en-US"/>
        </w:rPr>
        <w:t>O</w:t>
      </w:r>
      <w:r w:rsidRPr="00E70C61">
        <w:rPr>
          <w:rFonts w:cs="Times New Roman"/>
          <w:sz w:val="24"/>
          <w:szCs w:val="24"/>
        </w:rPr>
        <w:t>rder detail yang siap dikirim akan diteruskan ke proses pengiriman melalui proses cek transfer pada proses ini terdapat proses pengambilan data yang mengambil detail data dari barang datastore dan data-data customer seperti alamat, nomer telepon dan lain sebagainya dari customer data store kemudian data-data tersebut diteruskan ke jasa pengiriman dan dari jasa pengiriman akan didapat status pengiriman barang yang akan diserahkan kepada customer.</w:t>
      </w:r>
    </w:p>
    <w:p w:rsidR="008876A7" w:rsidRPr="00E70C61" w:rsidRDefault="008876A7" w:rsidP="008876A7">
      <w:pPr>
        <w:pStyle w:val="ListParagraph"/>
        <w:numPr>
          <w:ilvl w:val="0"/>
          <w:numId w:val="25"/>
        </w:numPr>
        <w:suppressAutoHyphens w:val="0"/>
        <w:contextualSpacing/>
        <w:jc w:val="both"/>
        <w:rPr>
          <w:rFonts w:cs="Times New Roman"/>
          <w:sz w:val="24"/>
          <w:szCs w:val="24"/>
        </w:rPr>
      </w:pPr>
      <w:r w:rsidRPr="00E70C61">
        <w:rPr>
          <w:rFonts w:cs="Times New Roman"/>
          <w:sz w:val="24"/>
          <w:szCs w:val="24"/>
        </w:rPr>
        <w:t>Transaksi pembelian barang</w:t>
      </w:r>
    </w:p>
    <w:p w:rsidR="008876A7" w:rsidRDefault="008876A7" w:rsidP="008876A7">
      <w:pPr>
        <w:pStyle w:val="ListParagraph"/>
        <w:jc w:val="both"/>
        <w:rPr>
          <w:rFonts w:cs="Times New Roman"/>
          <w:sz w:val="24"/>
          <w:szCs w:val="24"/>
          <w:lang w:val="en-US"/>
        </w:rPr>
      </w:pPr>
      <w:r w:rsidRPr="00E70C61">
        <w:rPr>
          <w:rFonts w:cs="Times New Roman"/>
          <w:sz w:val="24"/>
          <w:szCs w:val="24"/>
        </w:rPr>
        <w:t>Transaksi ini dilakukan pada saat melakukan pembelian barang kepada supplier. Pertama tama toko buku online akan membuat daftar barang-barang yang sudah hampir habis secara otomatis lalu akan segera dibuat dan dikirimkan ke sup</w:t>
      </w:r>
      <w:r w:rsidR="00BD2792">
        <w:rPr>
          <w:rFonts w:cs="Times New Roman"/>
          <w:sz w:val="24"/>
          <w:szCs w:val="24"/>
        </w:rPr>
        <w:t>plier. Bila barang telah datang</w:t>
      </w:r>
      <w:r w:rsidR="00BD2792">
        <w:rPr>
          <w:rFonts w:cs="Times New Roman"/>
          <w:sz w:val="24"/>
          <w:szCs w:val="24"/>
          <w:lang w:val="en-US"/>
        </w:rPr>
        <w:t xml:space="preserve">, </w:t>
      </w:r>
      <w:r w:rsidRPr="00E70C61">
        <w:rPr>
          <w:rFonts w:cs="Times New Roman"/>
          <w:sz w:val="24"/>
          <w:szCs w:val="24"/>
        </w:rPr>
        <w:t>maka supplier akan langsung dibayar.</w:t>
      </w:r>
    </w:p>
    <w:p w:rsidR="00BD2792" w:rsidRPr="00BD2792" w:rsidRDefault="00BD2792" w:rsidP="008876A7">
      <w:pPr>
        <w:pStyle w:val="ListParagraph"/>
        <w:jc w:val="both"/>
        <w:rPr>
          <w:rFonts w:cs="Times New Roman"/>
          <w:b/>
          <w:sz w:val="24"/>
          <w:szCs w:val="24"/>
          <w:lang w:val="en-US"/>
        </w:rPr>
      </w:pPr>
      <w:r w:rsidRPr="00BD2792">
        <w:rPr>
          <w:rFonts w:cs="Times New Roman"/>
          <w:b/>
          <w:sz w:val="24"/>
          <w:szCs w:val="24"/>
          <w:lang w:val="en-US"/>
        </w:rPr>
        <w:t>Penjelasan :</w:t>
      </w:r>
    </w:p>
    <w:p w:rsidR="00BD2792" w:rsidRPr="00E70C61" w:rsidRDefault="00BD2792" w:rsidP="00BD2792">
      <w:pPr>
        <w:ind w:left="709"/>
        <w:jc w:val="both"/>
        <w:rPr>
          <w:rFonts w:cs="Times New Roman"/>
          <w:sz w:val="24"/>
          <w:szCs w:val="24"/>
        </w:rPr>
      </w:pPr>
      <w:r w:rsidRPr="00E70C61">
        <w:rPr>
          <w:rFonts w:cs="Times New Roman"/>
          <w:sz w:val="24"/>
          <w:szCs w:val="24"/>
        </w:rPr>
        <w:t>Pihak toko buku online melakukan kontak dengan supplier, lalu meminta supplier menye</w:t>
      </w:r>
      <w:r w:rsidR="00B508CC">
        <w:rPr>
          <w:rFonts w:cs="Times New Roman"/>
          <w:sz w:val="24"/>
          <w:szCs w:val="24"/>
        </w:rPr>
        <w:t>diakan barang yang diminta,</w:t>
      </w:r>
      <w:r w:rsidRPr="00E70C61">
        <w:rPr>
          <w:rFonts w:cs="Times New Roman"/>
          <w:sz w:val="24"/>
          <w:szCs w:val="24"/>
        </w:rPr>
        <w:t xml:space="preserve"> proses akan diambil dari buku datastore semua buku-buku yang hampir habis. Pada proses ini akan menghasilkan output berupa barang minimum yang akan dikirim ke supplier.</w:t>
      </w:r>
    </w:p>
    <w:p w:rsidR="00BD2792" w:rsidRPr="00E70C61" w:rsidRDefault="00BD2792" w:rsidP="00BD2792">
      <w:pPr>
        <w:ind w:left="709"/>
        <w:jc w:val="both"/>
        <w:rPr>
          <w:rFonts w:cs="Times New Roman"/>
          <w:sz w:val="24"/>
          <w:szCs w:val="24"/>
        </w:rPr>
      </w:pPr>
      <w:r w:rsidRPr="00E70C61">
        <w:rPr>
          <w:rFonts w:cs="Times New Roman"/>
          <w:sz w:val="24"/>
          <w:szCs w:val="24"/>
        </w:rPr>
        <w:tab/>
        <w:t>Pihak supplier akan memenuhi barang yang sesuai, barang akan di simpan di barang datastore dan toko buku online akan melakukan pembayan kepada supplier, kemudian supplier memberikan nota pembelian yang akhirnya akan disimpan di pembelian datastore.</w:t>
      </w:r>
    </w:p>
    <w:p w:rsidR="008876A7" w:rsidRPr="00E70C61" w:rsidRDefault="008876A7" w:rsidP="008876A7">
      <w:pPr>
        <w:pStyle w:val="ListParagraph"/>
        <w:numPr>
          <w:ilvl w:val="0"/>
          <w:numId w:val="25"/>
        </w:numPr>
        <w:suppressAutoHyphens w:val="0"/>
        <w:contextualSpacing/>
        <w:jc w:val="both"/>
        <w:rPr>
          <w:rFonts w:cs="Times New Roman"/>
          <w:sz w:val="24"/>
          <w:szCs w:val="24"/>
        </w:rPr>
      </w:pPr>
      <w:r w:rsidRPr="00E70C61">
        <w:rPr>
          <w:rFonts w:cs="Times New Roman"/>
          <w:sz w:val="24"/>
          <w:szCs w:val="24"/>
        </w:rPr>
        <w:t>Retur penjualan</w:t>
      </w:r>
    </w:p>
    <w:p w:rsidR="008876A7" w:rsidRDefault="008876A7" w:rsidP="008876A7">
      <w:pPr>
        <w:pStyle w:val="ListParagraph"/>
        <w:jc w:val="both"/>
        <w:rPr>
          <w:rFonts w:cs="Times New Roman"/>
          <w:sz w:val="24"/>
          <w:szCs w:val="24"/>
          <w:lang w:val="en-US"/>
        </w:rPr>
      </w:pPr>
      <w:r w:rsidRPr="00E70C61">
        <w:rPr>
          <w:rFonts w:cs="Times New Roman"/>
          <w:sz w:val="24"/>
          <w:szCs w:val="24"/>
        </w:rPr>
        <w:t>Retur penjualan terjadi apabila saat customer membeli barang ternyata barang mengalami kerusakan atau ada cacatnya sehingga customer dapat melakukan retur untuk ditukar dengan barang yang sama. Retur penjualan hanya berlaku apabila pada buku ditemukan adanya satu atau lebih halaman yang hilang ataupun halaman yang kembar, bila ada halaman yang sobek pihak toko buku online tidak akan melakukan retur.</w:t>
      </w:r>
    </w:p>
    <w:p w:rsidR="00B508CC" w:rsidRPr="00B508CC" w:rsidRDefault="00B508CC" w:rsidP="008876A7">
      <w:pPr>
        <w:pStyle w:val="ListParagraph"/>
        <w:jc w:val="both"/>
        <w:rPr>
          <w:rFonts w:cs="Times New Roman"/>
          <w:b/>
          <w:sz w:val="24"/>
          <w:szCs w:val="24"/>
          <w:lang w:val="en-US"/>
        </w:rPr>
      </w:pPr>
      <w:r w:rsidRPr="00B508CC">
        <w:rPr>
          <w:rFonts w:cs="Times New Roman"/>
          <w:b/>
          <w:sz w:val="24"/>
          <w:szCs w:val="24"/>
          <w:lang w:val="en-US"/>
        </w:rPr>
        <w:t>Penjelasan :</w:t>
      </w:r>
    </w:p>
    <w:p w:rsidR="00B508CC" w:rsidRPr="00B508CC" w:rsidRDefault="00B508CC" w:rsidP="008876A7">
      <w:pPr>
        <w:pStyle w:val="ListParagraph"/>
        <w:jc w:val="both"/>
        <w:rPr>
          <w:rFonts w:cs="Times New Roman"/>
          <w:sz w:val="24"/>
          <w:szCs w:val="24"/>
          <w:lang w:val="en-US"/>
        </w:rPr>
      </w:pPr>
      <w:r w:rsidRPr="00E70C61">
        <w:rPr>
          <w:rFonts w:cs="Times New Roman"/>
          <w:sz w:val="24"/>
          <w:szCs w:val="24"/>
        </w:rPr>
        <w:t>Retur jual terjadi apabila barang yang telah dibeli oleh cutomer ada yang cacat. Proses ini dimulai dengan pengembalian barang yang berangkutan ke pihak toko buku online. Customer mengembalikan barang tersebut beserta nota pembelian dari toko buku online sebagai bukti bahwa barang tersebut dibeli dari toko buku online, lalu dilakukan proses pengecekan apakah barang tersebut memang layak di retur atau tidakk. Barang-barang yang akan diretur akan segera diganti dari stock barang dan akan dikirimkan ke customer beserta nota retur jual beserta dengan penyimpanan nota retur jual pada retur jual datastore.</w:t>
      </w:r>
      <w:r>
        <w:rPr>
          <w:rFonts w:cs="Times New Roman"/>
          <w:b/>
          <w:sz w:val="24"/>
          <w:szCs w:val="24"/>
        </w:rPr>
        <w:tab/>
      </w:r>
    </w:p>
    <w:p w:rsidR="008876A7" w:rsidRPr="00E70C61" w:rsidRDefault="008876A7" w:rsidP="008876A7">
      <w:pPr>
        <w:pStyle w:val="ListParagraph"/>
        <w:numPr>
          <w:ilvl w:val="0"/>
          <w:numId w:val="25"/>
        </w:numPr>
        <w:suppressAutoHyphens w:val="0"/>
        <w:contextualSpacing/>
        <w:jc w:val="both"/>
        <w:rPr>
          <w:rFonts w:cs="Times New Roman"/>
          <w:sz w:val="24"/>
          <w:szCs w:val="24"/>
        </w:rPr>
      </w:pPr>
      <w:r w:rsidRPr="00E70C61">
        <w:rPr>
          <w:rFonts w:cs="Times New Roman"/>
          <w:sz w:val="24"/>
          <w:szCs w:val="24"/>
        </w:rPr>
        <w:t>Retur beli</w:t>
      </w:r>
    </w:p>
    <w:p w:rsidR="008876A7" w:rsidRDefault="008876A7" w:rsidP="008876A7">
      <w:pPr>
        <w:pStyle w:val="ListParagraph"/>
        <w:jc w:val="both"/>
        <w:rPr>
          <w:rFonts w:cs="Times New Roman"/>
          <w:sz w:val="24"/>
          <w:szCs w:val="24"/>
          <w:lang w:val="en-US"/>
        </w:rPr>
      </w:pPr>
      <w:r w:rsidRPr="00E70C61">
        <w:rPr>
          <w:rFonts w:cs="Times New Roman"/>
          <w:sz w:val="24"/>
          <w:szCs w:val="24"/>
        </w:rPr>
        <w:t>Retur beli terjadi saat customer mengembalikan barang yang telah dibeli dan barang tersebut akan dikembalikann kepada suppplier yang bersangkutan untuk barang yang sama.</w:t>
      </w:r>
    </w:p>
    <w:p w:rsidR="00B508CC" w:rsidRPr="00B508CC" w:rsidRDefault="00B508CC" w:rsidP="008876A7">
      <w:pPr>
        <w:pStyle w:val="ListParagraph"/>
        <w:jc w:val="both"/>
        <w:rPr>
          <w:rFonts w:cs="Times New Roman"/>
          <w:b/>
          <w:sz w:val="24"/>
          <w:szCs w:val="24"/>
          <w:lang w:val="en-US"/>
        </w:rPr>
      </w:pPr>
      <w:r w:rsidRPr="00B508CC">
        <w:rPr>
          <w:rFonts w:cs="Times New Roman"/>
          <w:b/>
          <w:sz w:val="24"/>
          <w:szCs w:val="24"/>
          <w:lang w:val="en-US"/>
        </w:rPr>
        <w:t>Penjelasan :</w:t>
      </w:r>
    </w:p>
    <w:p w:rsidR="00B508CC" w:rsidRPr="00E70C61" w:rsidRDefault="00B508CC" w:rsidP="00B508CC">
      <w:pPr>
        <w:ind w:left="709"/>
        <w:jc w:val="both"/>
        <w:rPr>
          <w:rFonts w:cs="Times New Roman"/>
          <w:sz w:val="24"/>
          <w:szCs w:val="24"/>
        </w:rPr>
      </w:pPr>
      <w:r w:rsidRPr="00E70C61">
        <w:rPr>
          <w:rFonts w:cs="Times New Roman"/>
          <w:sz w:val="24"/>
          <w:szCs w:val="24"/>
        </w:rPr>
        <w:t xml:space="preserve">Retur pembelian adalah lanjutan dari retur penjualan. Seperti yang telah dijelaskan di atas bahwa barang yang telah diretur akan disimpan di nota retur jual datastore, dari </w:t>
      </w:r>
      <w:r w:rsidRPr="00E70C61">
        <w:rPr>
          <w:rFonts w:cs="Times New Roman"/>
          <w:sz w:val="24"/>
          <w:szCs w:val="24"/>
        </w:rPr>
        <w:lastRenderedPageBreak/>
        <w:t>datastore ini akan diketahui data-data barang yang telah diretur,barang tersebut akan dikembalikan ke supplier tempat asal pembelian barang.</w:t>
      </w:r>
    </w:p>
    <w:p w:rsidR="00B508CC" w:rsidRDefault="00B508CC" w:rsidP="00EB0492">
      <w:pPr>
        <w:ind w:left="709"/>
        <w:jc w:val="both"/>
        <w:rPr>
          <w:rFonts w:cs="Times New Roman"/>
          <w:sz w:val="24"/>
          <w:szCs w:val="24"/>
          <w:lang w:val="en-US"/>
        </w:rPr>
      </w:pPr>
      <w:r w:rsidRPr="00E70C61">
        <w:rPr>
          <w:rFonts w:cs="Times New Roman"/>
          <w:sz w:val="24"/>
          <w:szCs w:val="24"/>
        </w:rPr>
        <w:t>Supplier akan memberikan nota nota retur beli dan barang yang telah diganti, proses penerimaan retur beli disertai dengan nota retur beli yang akan disimpan pada nota retur beli datastore dan barang akan disimpan di stock barang pada proses update stock.</w:t>
      </w:r>
    </w:p>
    <w:p w:rsidR="00EB0492" w:rsidRDefault="00EB0492" w:rsidP="00B508CC">
      <w:pPr>
        <w:ind w:left="709"/>
        <w:jc w:val="both"/>
        <w:rPr>
          <w:rFonts w:cs="Times New Roman"/>
          <w:sz w:val="24"/>
          <w:szCs w:val="24"/>
          <w:lang w:val="en-US"/>
        </w:rPr>
      </w:pPr>
    </w:p>
    <w:p w:rsidR="00EB0492" w:rsidRPr="00E70C61" w:rsidRDefault="00EB0492" w:rsidP="00EB0492">
      <w:pPr>
        <w:ind w:left="426" w:firstLine="708"/>
        <w:jc w:val="both"/>
        <w:rPr>
          <w:rFonts w:cs="Times New Roman"/>
          <w:sz w:val="24"/>
          <w:szCs w:val="24"/>
        </w:rPr>
      </w:pPr>
      <w:r w:rsidRPr="00E70C61">
        <w:rPr>
          <w:rFonts w:cs="Times New Roman"/>
          <w:sz w:val="24"/>
          <w:szCs w:val="24"/>
        </w:rPr>
        <w:t>Pada bagian master terdapat 2 fasilitas penting yaitu adanya pilihan simpan dan ubah yang penjelasanya adalah sebagai berikut:</w:t>
      </w:r>
    </w:p>
    <w:p w:rsidR="00EB0492" w:rsidRPr="00E70C61" w:rsidRDefault="00EB0492" w:rsidP="00EB0492">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Simpan</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Simpan berfungsi untuk men</w:t>
      </w:r>
      <w:r>
        <w:rPr>
          <w:rFonts w:cs="Times New Roman"/>
          <w:sz w:val="24"/>
          <w:szCs w:val="24"/>
          <w:lang w:val="en-US"/>
        </w:rPr>
        <w:t>y</w:t>
      </w:r>
      <w:r w:rsidRPr="00E70C61">
        <w:rPr>
          <w:rFonts w:cs="Times New Roman"/>
          <w:sz w:val="24"/>
          <w:szCs w:val="24"/>
        </w:rPr>
        <w:t>impan record ke dalam master.</w:t>
      </w:r>
    </w:p>
    <w:p w:rsidR="00EB0492" w:rsidRPr="00E70C61" w:rsidRDefault="00EB0492" w:rsidP="00EB0492">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Ubah</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Ubah berfungsi untuk mengubah field ata record yang sudah ada di dalam master.</w:t>
      </w:r>
    </w:p>
    <w:p w:rsidR="00EB0492" w:rsidRDefault="00EB0492" w:rsidP="00EB0492">
      <w:pPr>
        <w:ind w:left="426" w:firstLine="720"/>
        <w:jc w:val="both"/>
        <w:rPr>
          <w:rFonts w:cs="Times New Roman"/>
          <w:sz w:val="24"/>
          <w:szCs w:val="24"/>
          <w:lang w:val="en-US"/>
        </w:rPr>
      </w:pPr>
    </w:p>
    <w:p w:rsidR="00EB0492" w:rsidRPr="00E70C61" w:rsidRDefault="00EB0492" w:rsidP="00EB0492">
      <w:pPr>
        <w:ind w:left="426" w:firstLine="720"/>
        <w:jc w:val="both"/>
        <w:rPr>
          <w:rFonts w:cs="Times New Roman"/>
          <w:sz w:val="24"/>
          <w:szCs w:val="24"/>
        </w:rPr>
      </w:pPr>
      <w:r w:rsidRPr="00E70C61">
        <w:rPr>
          <w:rFonts w:cs="Times New Roman"/>
          <w:sz w:val="24"/>
          <w:szCs w:val="24"/>
        </w:rPr>
        <w:t>Pembuatan master pada toko buku onlin</w:t>
      </w:r>
      <w:r>
        <w:rPr>
          <w:rFonts w:cs="Times New Roman"/>
          <w:sz w:val="24"/>
          <w:szCs w:val="24"/>
          <w:lang w:val="en-US"/>
        </w:rPr>
        <w:t>e</w:t>
      </w:r>
      <w:r w:rsidRPr="00E70C61">
        <w:rPr>
          <w:rFonts w:cs="Times New Roman"/>
          <w:sz w:val="24"/>
          <w:szCs w:val="24"/>
        </w:rPr>
        <w:t xml:space="preserve"> terbagi menjadi empat buah master yang terdiri dari:</w:t>
      </w:r>
    </w:p>
    <w:p w:rsidR="00EB0492" w:rsidRPr="00E70C61" w:rsidRDefault="00EB0492" w:rsidP="00EB0492">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Costumer</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ini digunakan untuk menyimpan data-data customer yang berbelanja di toko buku online.</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Supplier</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ini digunakan untuk menyimpan data-data supplier.</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Buku</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ini digunakan untuk menyimpan data-data buku yang dijual di toko.</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Author</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ini menyimpan biodata dari para pengarang.</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Jual</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yang berisi nota-nota penjualan.</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Pr>
          <w:rFonts w:cs="Times New Roman"/>
          <w:sz w:val="24"/>
          <w:szCs w:val="24"/>
        </w:rPr>
        <w:t xml:space="preserve">Master </w:t>
      </w:r>
      <w:r w:rsidRPr="00E70C61">
        <w:rPr>
          <w:rFonts w:cs="Times New Roman"/>
          <w:sz w:val="24"/>
          <w:szCs w:val="24"/>
        </w:rPr>
        <w:t>Beli</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yang berisi nota-nota pembelian.</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Retur Jual</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yang berisi nota-nota retur penjualan.</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Retur Beli</w:t>
      </w:r>
    </w:p>
    <w:p w:rsidR="00EB0492" w:rsidRPr="007C77EE" w:rsidRDefault="00EB0492" w:rsidP="00EB0492">
      <w:pPr>
        <w:pStyle w:val="ListParagraph"/>
        <w:ind w:left="426"/>
        <w:jc w:val="both"/>
        <w:rPr>
          <w:rFonts w:cs="Times New Roman"/>
          <w:sz w:val="24"/>
          <w:szCs w:val="24"/>
          <w:lang w:val="en-US"/>
        </w:rPr>
      </w:pPr>
      <w:r w:rsidRPr="00E70C61">
        <w:rPr>
          <w:rFonts w:cs="Times New Roman"/>
          <w:sz w:val="24"/>
          <w:szCs w:val="24"/>
        </w:rPr>
        <w:t>Master yang berisi nota-nota retur pembelian dari supplier.</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Kategori</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Master yang berisi kategori-kategori buku yang ada.</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Master Harga Pengiriman</w:t>
      </w:r>
    </w:p>
    <w:p w:rsidR="00EB0492" w:rsidRDefault="00EB0492" w:rsidP="00EB0492">
      <w:pPr>
        <w:pStyle w:val="ListParagraph"/>
        <w:ind w:left="426"/>
        <w:jc w:val="both"/>
        <w:rPr>
          <w:rFonts w:cs="Times New Roman"/>
          <w:sz w:val="24"/>
          <w:szCs w:val="24"/>
          <w:lang w:val="en-US"/>
        </w:rPr>
      </w:pPr>
      <w:r w:rsidRPr="00E70C61">
        <w:rPr>
          <w:rFonts w:cs="Times New Roman"/>
          <w:sz w:val="24"/>
          <w:szCs w:val="24"/>
        </w:rPr>
        <w:t>Master yang berisi daftar biaya pengiriman dari TIKI.</w:t>
      </w:r>
    </w:p>
    <w:p w:rsidR="007F160F" w:rsidRPr="007F160F" w:rsidRDefault="007F160F" w:rsidP="00EB0492">
      <w:pPr>
        <w:pStyle w:val="ListParagraph"/>
        <w:ind w:left="426"/>
        <w:jc w:val="both"/>
        <w:rPr>
          <w:rFonts w:cs="Times New Roman"/>
          <w:sz w:val="24"/>
          <w:szCs w:val="24"/>
          <w:lang w:val="en-US"/>
        </w:rPr>
      </w:pPr>
    </w:p>
    <w:p w:rsidR="00EB0492" w:rsidRPr="00E70C61" w:rsidRDefault="00EB0492" w:rsidP="00EB0492">
      <w:pPr>
        <w:ind w:left="426" w:firstLine="720"/>
        <w:jc w:val="both"/>
        <w:rPr>
          <w:rFonts w:cs="Times New Roman"/>
          <w:sz w:val="24"/>
          <w:szCs w:val="24"/>
        </w:rPr>
      </w:pPr>
      <w:r w:rsidRPr="00E70C61">
        <w:rPr>
          <w:rFonts w:cs="Times New Roman"/>
          <w:sz w:val="24"/>
          <w:szCs w:val="24"/>
        </w:rPr>
        <w:t>Pada bagian transaksi, program toko buku online ini transaksi dibagi menjadi lima buah transaksi. Dan untuk penyimpanan transaksi tabel transaksi dibagi menjadi dua tabel yaitu tabel htrans untuk menyimpan heaader dari transaksi. Dan tabel dtrans untuk menyimpan detail dari transaksi.</w:t>
      </w:r>
    </w:p>
    <w:p w:rsidR="00EB0492" w:rsidRPr="00E70C61" w:rsidRDefault="00EB0492" w:rsidP="00EB0492">
      <w:pPr>
        <w:ind w:left="426" w:firstLine="720"/>
        <w:jc w:val="both"/>
        <w:rPr>
          <w:rFonts w:cs="Times New Roman"/>
          <w:sz w:val="24"/>
          <w:szCs w:val="24"/>
        </w:rPr>
      </w:pPr>
      <w:r w:rsidRPr="00E70C61">
        <w:rPr>
          <w:rFonts w:cs="Times New Roman"/>
          <w:sz w:val="24"/>
          <w:szCs w:val="24"/>
        </w:rPr>
        <w:t>Berikut ini adalah penjelasa dari sepuluh buah transaksi yang ada dalam program administrasi transaksi toko buku online.</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Transaksi Penjualan</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lastRenderedPageBreak/>
        <w:t>Transaksi ini mencatat data-data transaksi seperti tanggal transaksi, nama pegawai, nama customer, jenis transaksi, kode barang, nama barangm serta harga jual tunai barang tersebut, dll.</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Pengiriman Barang</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Pengiriman mencatat barang-barang dari transaksi penjualan yang telah terbayar dan sejumlah itu pula barang akan dikirim. Pengiriman memiliki detail pengiriman yeng berisi nota-nota kirim dari TIKI.</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Transaks</w:t>
      </w:r>
      <w:r w:rsidR="007F160F">
        <w:rPr>
          <w:rFonts w:cs="Times New Roman"/>
          <w:sz w:val="24"/>
          <w:szCs w:val="24"/>
          <w:lang w:val="en-US"/>
        </w:rPr>
        <w:t>i</w:t>
      </w:r>
      <w:r w:rsidRPr="00E70C61">
        <w:rPr>
          <w:rFonts w:cs="Times New Roman"/>
          <w:sz w:val="24"/>
          <w:szCs w:val="24"/>
        </w:rPr>
        <w:t xml:space="preserve"> Pembelian Barang</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Transaksi ini digunakan untuk mencatat transaksi pembelian barang yang dilakukan oleh pihak toko ke pihak supplier. Transaksi ini mencatat nama barang, merk barang, harga barang, nama supplier, tanggal transaksi.</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Retur Penjualan Barang</w:t>
      </w:r>
    </w:p>
    <w:p w:rsidR="00EB0492" w:rsidRPr="00E70C61" w:rsidRDefault="00EB0492" w:rsidP="00EB0492">
      <w:pPr>
        <w:pStyle w:val="ListParagraph"/>
        <w:ind w:left="426"/>
        <w:jc w:val="both"/>
        <w:rPr>
          <w:rFonts w:cs="Times New Roman"/>
          <w:sz w:val="24"/>
          <w:szCs w:val="24"/>
        </w:rPr>
      </w:pPr>
      <w:r w:rsidRPr="00E70C61">
        <w:rPr>
          <w:rFonts w:cs="Times New Roman"/>
          <w:sz w:val="24"/>
          <w:szCs w:val="24"/>
        </w:rPr>
        <w:t>Transaksi ini mencatat tentang retur barang apa saja yang dilakukan oleh customer kepada toko. Transaksi ini mencatat tanggal retur, nama barang, nama customer, dll. Transaksi ini dilakukan karena barang rusak sehingga customer melakukan retur.</w:t>
      </w:r>
    </w:p>
    <w:p w:rsidR="00EB0492" w:rsidRPr="00E70C61" w:rsidRDefault="00EB0492" w:rsidP="007F160F">
      <w:pPr>
        <w:pStyle w:val="ListParagraph"/>
        <w:numPr>
          <w:ilvl w:val="0"/>
          <w:numId w:val="26"/>
        </w:numPr>
        <w:suppressAutoHyphens w:val="0"/>
        <w:ind w:left="851"/>
        <w:contextualSpacing/>
        <w:jc w:val="both"/>
        <w:rPr>
          <w:rFonts w:cs="Times New Roman"/>
          <w:sz w:val="24"/>
          <w:szCs w:val="24"/>
        </w:rPr>
      </w:pPr>
      <w:r w:rsidRPr="00E70C61">
        <w:rPr>
          <w:rFonts w:cs="Times New Roman"/>
          <w:sz w:val="24"/>
          <w:szCs w:val="24"/>
        </w:rPr>
        <w:t>Retur Pembelian Barang</w:t>
      </w:r>
      <w:r w:rsidRPr="00E70C61">
        <w:rPr>
          <w:rFonts w:cs="Times New Roman"/>
          <w:sz w:val="24"/>
          <w:szCs w:val="24"/>
        </w:rPr>
        <w:tab/>
      </w:r>
    </w:p>
    <w:p w:rsidR="00EB0492" w:rsidRDefault="00EB0492" w:rsidP="00EB0492">
      <w:pPr>
        <w:pStyle w:val="ListParagraph"/>
        <w:ind w:left="426"/>
        <w:jc w:val="both"/>
        <w:rPr>
          <w:rFonts w:cs="Times New Roman"/>
          <w:sz w:val="24"/>
          <w:szCs w:val="24"/>
          <w:lang w:val="en-US"/>
        </w:rPr>
      </w:pPr>
      <w:r w:rsidRPr="00E70C61">
        <w:rPr>
          <w:rFonts w:cs="Times New Roman"/>
          <w:sz w:val="24"/>
          <w:szCs w:val="24"/>
        </w:rPr>
        <w:t>Transaksi ini mencatat tentang retur pembelian yang dilakukan pihak toko terhadap supplier. Transaksi ini mencatat tanggal retur, nama barang, jumlah, nama supplier, dll. Transaksi ini adalah lanjutan dari retur penjualan barang.</w:t>
      </w:r>
    </w:p>
    <w:p w:rsidR="007F160F" w:rsidRPr="007F160F" w:rsidRDefault="007F160F" w:rsidP="00EB0492">
      <w:pPr>
        <w:pStyle w:val="ListParagraph"/>
        <w:ind w:left="426"/>
        <w:jc w:val="both"/>
        <w:rPr>
          <w:rFonts w:cs="Times New Roman"/>
          <w:sz w:val="24"/>
          <w:szCs w:val="24"/>
          <w:lang w:val="en-US"/>
        </w:rPr>
      </w:pPr>
    </w:p>
    <w:p w:rsidR="00EB0492" w:rsidRPr="00E70C61" w:rsidRDefault="00EB0492" w:rsidP="00171725">
      <w:pPr>
        <w:pStyle w:val="ListParagraph"/>
        <w:tabs>
          <w:tab w:val="left" w:pos="810"/>
          <w:tab w:val="left" w:pos="1440"/>
          <w:tab w:val="left" w:pos="2160"/>
          <w:tab w:val="left" w:pos="2880"/>
          <w:tab w:val="left" w:pos="3600"/>
          <w:tab w:val="left" w:pos="4320"/>
          <w:tab w:val="left" w:pos="5040"/>
          <w:tab w:val="left" w:pos="5760"/>
          <w:tab w:val="left" w:pos="7817"/>
        </w:tabs>
        <w:ind w:left="426" w:firstLine="708"/>
        <w:jc w:val="both"/>
        <w:rPr>
          <w:rFonts w:cs="Times New Roman"/>
          <w:sz w:val="24"/>
          <w:szCs w:val="24"/>
        </w:rPr>
      </w:pPr>
      <w:r w:rsidRPr="00E70C61">
        <w:rPr>
          <w:rFonts w:cs="Times New Roman"/>
          <w:sz w:val="24"/>
          <w:szCs w:val="24"/>
        </w:rPr>
        <w:tab/>
        <w:t>Laporan digunakan untuk menampilkan informasi-informasi penting yang telah diolah dari data-data yang telah disimpan sebelumnya.</w:t>
      </w:r>
      <w:r w:rsidRPr="00E70C61">
        <w:rPr>
          <w:rFonts w:cs="Times New Roman"/>
          <w:sz w:val="24"/>
          <w:szCs w:val="24"/>
        </w:rPr>
        <w:tab/>
        <w:t>Pada sistem administrasi transaksi toko buku online terdapat lima belas laporan yang terdiri dari:</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851"/>
        <w:contextualSpacing/>
        <w:jc w:val="both"/>
        <w:rPr>
          <w:rFonts w:cs="Times New Roman"/>
          <w:sz w:val="24"/>
          <w:szCs w:val="24"/>
        </w:rPr>
      </w:pPr>
      <w:r w:rsidRPr="00E70C61">
        <w:rPr>
          <w:rFonts w:cs="Times New Roman"/>
          <w:sz w:val="24"/>
          <w:szCs w:val="24"/>
        </w:rPr>
        <w:t>Laporan Customer</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Laporan customer akan menampilkan data-data customer yang ada pada toko buku online.</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Supplier</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Laporan supplier akan menampilkan data-data supplier yang memasok barang pada toko buku online.</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Barang</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 xml:space="preserve">Laporan barang akan menampilkan data-data barang yang dijual di toko buku online. Laporan juga dapat dilihat berdasarkan kategori barang atau supplier yang menyuplai barang. </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 xml:space="preserve">Laporan Transaksi Penjualan </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Laporan transaksi penjualan akan menampilkan data-data dari transaksi penjualan. Laporan transaksi penjualan juga dapat dilihat dalam periode tertentu dengan memasukkan periode yang diinginkan.</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Transaksi Pembelian</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Laporan transaksi pembelian akan menapilkam data-data dari transaksi pembelian. Laporan transaksi pembelian juga dapat dilihat dalam periode tertentu dengan memasukkan periode yang diinginkan.</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Retur Pembelian</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Laporan retur pembelian akan menampilkan data-data dari retur pembelian. Laporan retur pembelian juga dapat dilihat dalam periode tertentu dengan memasukkan periode yang diinginkan.</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Penjualan Per Barang</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lastRenderedPageBreak/>
        <w:t>Laporan ini digunakan untuk menampilkan jumlah penjualan barang tertentu dalam periode waktu yang ingin dilihat oleh user.</w:t>
      </w:r>
    </w:p>
    <w:p w:rsidR="00EB0492" w:rsidRPr="00E70C61" w:rsidRDefault="00EB0492" w:rsidP="007F160F">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709"/>
        <w:contextualSpacing/>
        <w:jc w:val="both"/>
        <w:rPr>
          <w:rFonts w:cs="Times New Roman"/>
          <w:sz w:val="24"/>
          <w:szCs w:val="24"/>
        </w:rPr>
      </w:pPr>
      <w:r w:rsidRPr="00E70C61">
        <w:rPr>
          <w:rFonts w:cs="Times New Roman"/>
          <w:sz w:val="24"/>
          <w:szCs w:val="24"/>
        </w:rPr>
        <w:t>Laporan barang hampir habis</w:t>
      </w:r>
    </w:p>
    <w:p w:rsidR="00EB0492"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lang w:val="en-US"/>
        </w:rPr>
      </w:pPr>
      <w:r w:rsidRPr="00E70C61">
        <w:rPr>
          <w:rFonts w:cs="Times New Roman"/>
          <w:sz w:val="24"/>
          <w:szCs w:val="24"/>
        </w:rPr>
        <w:t>Laporan ini digunakan untuk menampilkan data barang yang stoknya hampir habis atau sudah habis. Barang yang hampir habis adaleah barang yang stoknya kurang dari sepuluh.</w:t>
      </w:r>
    </w:p>
    <w:p w:rsidR="00171725" w:rsidRPr="00171725" w:rsidRDefault="00171725"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lang w:val="en-US"/>
        </w:rPr>
      </w:pPr>
    </w:p>
    <w:p w:rsidR="00EB0492" w:rsidRPr="00E70C61" w:rsidRDefault="00EB0492" w:rsidP="00FB2F3F">
      <w:pPr>
        <w:tabs>
          <w:tab w:val="left" w:pos="720"/>
          <w:tab w:val="left" w:pos="1440"/>
          <w:tab w:val="left" w:pos="2160"/>
          <w:tab w:val="left" w:pos="2880"/>
          <w:tab w:val="left" w:pos="3600"/>
          <w:tab w:val="left" w:pos="4320"/>
          <w:tab w:val="left" w:pos="5040"/>
          <w:tab w:val="left" w:pos="5760"/>
          <w:tab w:val="left" w:pos="7817"/>
        </w:tabs>
        <w:ind w:left="426" w:firstLine="708"/>
        <w:jc w:val="both"/>
        <w:rPr>
          <w:rFonts w:cs="Times New Roman"/>
          <w:sz w:val="24"/>
          <w:szCs w:val="24"/>
        </w:rPr>
      </w:pPr>
      <w:r>
        <w:rPr>
          <w:rFonts w:cs="Times New Roman"/>
          <w:sz w:val="24"/>
          <w:szCs w:val="24"/>
        </w:rPr>
        <w:tab/>
      </w:r>
      <w:r w:rsidRPr="00E70C61">
        <w:rPr>
          <w:rFonts w:cs="Times New Roman"/>
          <w:sz w:val="24"/>
          <w:szCs w:val="24"/>
        </w:rPr>
        <w:t>Pada program administrasi toko buku online user yang memakai program dibatasi dengan adanya level user. Sehingga tidak semua program yang ada di dalam sistem inventori toko buku online dapat diakses oleh user. Untuk masuk pada program, user harus memasukkan username dan password. Username dan password yang dimasukkan harus sesuai dengan level user yang sudah ditentukan oleh pemilik.</w:t>
      </w:r>
    </w:p>
    <w:p w:rsidR="00EB0492" w:rsidRPr="00E70C61" w:rsidRDefault="00EB0492" w:rsidP="00FB2F3F">
      <w:pPr>
        <w:tabs>
          <w:tab w:val="left" w:pos="720"/>
          <w:tab w:val="left" w:pos="1440"/>
          <w:tab w:val="left" w:pos="2160"/>
          <w:tab w:val="left" w:pos="2880"/>
          <w:tab w:val="left" w:pos="3600"/>
          <w:tab w:val="left" w:pos="4320"/>
          <w:tab w:val="left" w:pos="5040"/>
          <w:tab w:val="left" w:pos="5760"/>
          <w:tab w:val="left" w:pos="7817"/>
        </w:tabs>
        <w:ind w:left="426" w:firstLine="992"/>
        <w:jc w:val="both"/>
        <w:rPr>
          <w:rFonts w:cs="Times New Roman"/>
          <w:sz w:val="24"/>
          <w:szCs w:val="24"/>
        </w:rPr>
      </w:pPr>
      <w:r w:rsidRPr="00E70C61">
        <w:rPr>
          <w:rFonts w:cs="Times New Roman"/>
          <w:sz w:val="24"/>
          <w:szCs w:val="24"/>
        </w:rPr>
        <w:tab/>
        <w:t>Berikut ini adalah level user yang ada dalam program traksaksi toko buku online</w:t>
      </w:r>
      <w:r>
        <w:rPr>
          <w:rFonts w:cs="Times New Roman"/>
          <w:sz w:val="24"/>
          <w:szCs w:val="24"/>
          <w:lang w:val="en-US"/>
        </w:rPr>
        <w:t xml:space="preserve"> sistem ini</w:t>
      </w:r>
      <w:r w:rsidRPr="00E70C61">
        <w:rPr>
          <w:rFonts w:cs="Times New Roman"/>
          <w:sz w:val="24"/>
          <w:szCs w:val="24"/>
        </w:rPr>
        <w:t>:</w:t>
      </w:r>
    </w:p>
    <w:p w:rsidR="00EB0492" w:rsidRPr="00E70C61" w:rsidRDefault="00EB0492" w:rsidP="00EB0492">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426"/>
        <w:contextualSpacing/>
        <w:jc w:val="both"/>
        <w:rPr>
          <w:rFonts w:cs="Times New Roman"/>
          <w:sz w:val="24"/>
          <w:szCs w:val="24"/>
        </w:rPr>
      </w:pPr>
      <w:r w:rsidRPr="00E70C61">
        <w:rPr>
          <w:rFonts w:cs="Times New Roman"/>
          <w:sz w:val="24"/>
          <w:szCs w:val="24"/>
        </w:rPr>
        <w:t>Login Admin</w:t>
      </w:r>
    </w:p>
    <w:p w:rsidR="00EB0492" w:rsidRPr="00E70C61"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rPr>
      </w:pPr>
      <w:r w:rsidRPr="00E70C61">
        <w:rPr>
          <w:rFonts w:cs="Times New Roman"/>
          <w:sz w:val="24"/>
          <w:szCs w:val="24"/>
        </w:rPr>
        <w:t>Login ini diberi semua akses untuk menuju ke semua fasilitas dari program ini. Dan yang terpenting adalah Owner yang memegang transaksi penjualan.</w:t>
      </w:r>
    </w:p>
    <w:p w:rsidR="00EB0492" w:rsidRPr="00E70C61" w:rsidRDefault="00EB0492" w:rsidP="00EB0492">
      <w:pPr>
        <w:pStyle w:val="ListParagraph"/>
        <w:numPr>
          <w:ilvl w:val="0"/>
          <w:numId w:val="26"/>
        </w:numPr>
        <w:tabs>
          <w:tab w:val="left" w:pos="720"/>
          <w:tab w:val="left" w:pos="1440"/>
          <w:tab w:val="left" w:pos="2160"/>
          <w:tab w:val="left" w:pos="2880"/>
          <w:tab w:val="left" w:pos="3600"/>
          <w:tab w:val="left" w:pos="4320"/>
          <w:tab w:val="left" w:pos="5040"/>
          <w:tab w:val="left" w:pos="5760"/>
          <w:tab w:val="left" w:pos="7817"/>
        </w:tabs>
        <w:suppressAutoHyphens w:val="0"/>
        <w:ind w:left="426"/>
        <w:contextualSpacing/>
        <w:jc w:val="both"/>
        <w:rPr>
          <w:rFonts w:cs="Times New Roman"/>
          <w:sz w:val="24"/>
          <w:szCs w:val="24"/>
        </w:rPr>
      </w:pPr>
      <w:r w:rsidRPr="00E70C61">
        <w:rPr>
          <w:rFonts w:cs="Times New Roman"/>
          <w:sz w:val="24"/>
          <w:szCs w:val="24"/>
        </w:rPr>
        <w:t>Login Customer</w:t>
      </w:r>
    </w:p>
    <w:p w:rsidR="00EB0492" w:rsidRPr="001D0086" w:rsidRDefault="00EB0492" w:rsidP="00EB0492">
      <w:pPr>
        <w:pStyle w:val="ListParagraph"/>
        <w:tabs>
          <w:tab w:val="left" w:pos="720"/>
          <w:tab w:val="left" w:pos="1440"/>
          <w:tab w:val="left" w:pos="2160"/>
          <w:tab w:val="left" w:pos="2880"/>
          <w:tab w:val="left" w:pos="3600"/>
          <w:tab w:val="left" w:pos="4320"/>
          <w:tab w:val="left" w:pos="5040"/>
          <w:tab w:val="left" w:pos="5760"/>
          <w:tab w:val="left" w:pos="7817"/>
        </w:tabs>
        <w:ind w:left="426"/>
        <w:jc w:val="both"/>
        <w:rPr>
          <w:rFonts w:cs="Times New Roman"/>
          <w:sz w:val="24"/>
          <w:szCs w:val="24"/>
          <w:lang w:val="en-US"/>
        </w:rPr>
      </w:pPr>
      <w:r w:rsidRPr="00E70C61">
        <w:rPr>
          <w:rFonts w:cs="Times New Roman"/>
          <w:sz w:val="24"/>
          <w:szCs w:val="24"/>
        </w:rPr>
        <w:t>Login customer hanya dapat mengakses fasilitas searching dan shopping cart.</w:t>
      </w:r>
      <w:r>
        <w:rPr>
          <w:rFonts w:cs="Times New Roman"/>
          <w:sz w:val="24"/>
          <w:szCs w:val="24"/>
          <w:lang w:val="en-US"/>
        </w:rPr>
        <w:t xml:space="preserve"> </w:t>
      </w:r>
    </w:p>
    <w:p w:rsidR="00F405D4" w:rsidRPr="00F405D4" w:rsidRDefault="00F405D4" w:rsidP="00EB0492">
      <w:pPr>
        <w:ind w:left="426" w:firstLine="1134"/>
        <w:jc w:val="both"/>
        <w:rPr>
          <w:rFonts w:cs="Times New Roman"/>
          <w:b/>
          <w:color w:val="000000"/>
          <w:sz w:val="24"/>
        </w:rPr>
      </w:pPr>
    </w:p>
    <w:p w:rsidR="005378F4" w:rsidRPr="00782107" w:rsidRDefault="005378F4">
      <w:pPr>
        <w:numPr>
          <w:ilvl w:val="0"/>
          <w:numId w:val="10"/>
        </w:numPr>
        <w:spacing w:line="100" w:lineRule="atLeast"/>
        <w:ind w:left="360"/>
        <w:rPr>
          <w:rFonts w:cs="Times New Roman"/>
          <w:b/>
          <w:color w:val="000000"/>
          <w:sz w:val="24"/>
        </w:rPr>
      </w:pPr>
      <w:bookmarkStart w:id="6" w:name="_GoBack"/>
      <w:bookmarkEnd w:id="6"/>
      <w:r w:rsidRPr="00782107">
        <w:rPr>
          <w:rFonts w:cs="Times New Roman"/>
          <w:b/>
          <w:color w:val="000000"/>
          <w:sz w:val="24"/>
        </w:rPr>
        <w:t>TUJUAN TUGAS AKHIR</w:t>
      </w:r>
    </w:p>
    <w:p w:rsidR="00E523FC" w:rsidRPr="00782107" w:rsidRDefault="00B66F2A" w:rsidP="00895E75">
      <w:pPr>
        <w:spacing w:line="100" w:lineRule="atLeast"/>
        <w:ind w:left="426" w:firstLine="294"/>
        <w:jc w:val="both"/>
        <w:rPr>
          <w:rFonts w:cs="Times New Roman"/>
          <w:szCs w:val="24"/>
          <w:lang w:val="en-US"/>
        </w:rPr>
      </w:pPr>
      <w:r w:rsidRPr="00782107">
        <w:rPr>
          <w:rFonts w:cs="Times New Roman"/>
          <w:color w:val="000000"/>
          <w:sz w:val="24"/>
        </w:rPr>
        <w:t>Tujuan dari tugas akhir ini adalah</w:t>
      </w:r>
      <w:r w:rsidR="00895E75" w:rsidRPr="00782107">
        <w:rPr>
          <w:rFonts w:cs="Times New Roman"/>
          <w:bCs/>
          <w:sz w:val="24"/>
          <w:szCs w:val="24"/>
          <w:lang w:val="en-US"/>
        </w:rPr>
        <w:t xml:space="preserve"> </w:t>
      </w:r>
      <w:r w:rsidR="00895E75" w:rsidRPr="00782107">
        <w:rPr>
          <w:rFonts w:cs="Times New Roman"/>
          <w:color w:val="000000"/>
          <w:sz w:val="24"/>
        </w:rPr>
        <w:t xml:space="preserve">dapat membangun aplikasi </w:t>
      </w:r>
      <w:r w:rsidR="00F405D4">
        <w:rPr>
          <w:rFonts w:cs="Times New Roman"/>
          <w:color w:val="000000"/>
          <w:sz w:val="24"/>
          <w:lang w:val="en-US"/>
        </w:rPr>
        <w:t>penjualan online pada toko buku</w:t>
      </w:r>
      <w:r w:rsidR="00895E75" w:rsidRPr="00782107">
        <w:rPr>
          <w:rFonts w:eastAsia="Times New Roman" w:cs="Times New Roman"/>
          <w:sz w:val="24"/>
          <w:szCs w:val="24"/>
        </w:rPr>
        <w:t>.</w:t>
      </w:r>
    </w:p>
    <w:p w:rsidR="005378F4" w:rsidRPr="00782107" w:rsidRDefault="005378F4">
      <w:pPr>
        <w:spacing w:line="100" w:lineRule="atLeast"/>
        <w:jc w:val="both"/>
        <w:rPr>
          <w:rFonts w:cs="Times New Roman"/>
          <w:b/>
          <w:color w:val="000000"/>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MANFAAT TUGAS AKHIR</w:t>
      </w:r>
    </w:p>
    <w:p w:rsidR="005378F4" w:rsidRPr="00782107" w:rsidRDefault="005378F4" w:rsidP="009448EB">
      <w:pPr>
        <w:spacing w:line="100" w:lineRule="atLeast"/>
        <w:ind w:left="426" w:firstLine="294"/>
        <w:jc w:val="both"/>
        <w:rPr>
          <w:rFonts w:cs="Times New Roman"/>
          <w:sz w:val="24"/>
        </w:rPr>
      </w:pPr>
      <w:r w:rsidRPr="00782107">
        <w:rPr>
          <w:rFonts w:cs="Times New Roman"/>
          <w:color w:val="000000"/>
          <w:sz w:val="24"/>
        </w:rPr>
        <w:t>Manfaat yang diharapkan dari</w:t>
      </w:r>
      <w:r w:rsidR="000460C2" w:rsidRPr="00782107">
        <w:rPr>
          <w:rFonts w:cs="Times New Roman"/>
          <w:color w:val="000000"/>
          <w:sz w:val="24"/>
        </w:rPr>
        <w:t>.</w:t>
      </w:r>
      <w:r w:rsidRPr="00782107">
        <w:rPr>
          <w:rFonts w:cs="Times New Roman"/>
          <w:color w:val="000000"/>
          <w:sz w:val="24"/>
        </w:rPr>
        <w:t xml:space="preserve"> tugas akhir ini adalah</w:t>
      </w:r>
      <w:r w:rsidR="00492F49" w:rsidRPr="00782107">
        <w:rPr>
          <w:rFonts w:cs="Times New Roman"/>
          <w:color w:val="000000"/>
          <w:sz w:val="24"/>
        </w:rPr>
        <w:t xml:space="preserve"> </w:t>
      </w:r>
      <w:r w:rsidRPr="00782107">
        <w:rPr>
          <w:rFonts w:cs="Times New Roman"/>
          <w:color w:val="000000"/>
          <w:sz w:val="24"/>
        </w:rPr>
        <w:t xml:space="preserve">dapat </w:t>
      </w:r>
      <w:r w:rsidR="00A95016" w:rsidRPr="00782107">
        <w:rPr>
          <w:rFonts w:eastAsia="Times New Roman" w:cs="Times New Roman"/>
          <w:sz w:val="24"/>
          <w:szCs w:val="24"/>
        </w:rPr>
        <w:t xml:space="preserve">membantu </w:t>
      </w:r>
      <w:r w:rsidR="00F405D4">
        <w:rPr>
          <w:rFonts w:eastAsia="Times New Roman" w:cs="Times New Roman"/>
          <w:sz w:val="24"/>
          <w:szCs w:val="24"/>
          <w:lang w:val="en-US"/>
        </w:rPr>
        <w:t>customer dalam menyediakan info dan stok buku uang dijual secara online</w:t>
      </w:r>
      <w:r w:rsidR="00A95016" w:rsidRPr="00782107">
        <w:rPr>
          <w:rFonts w:eastAsia="Times New Roman" w:cs="Times New Roman"/>
          <w:sz w:val="24"/>
          <w:szCs w:val="24"/>
        </w:rPr>
        <w:t>.</w:t>
      </w:r>
    </w:p>
    <w:p w:rsidR="005378F4" w:rsidRPr="00782107" w:rsidRDefault="005378F4">
      <w:pPr>
        <w:spacing w:line="100" w:lineRule="atLeast"/>
        <w:ind w:left="360"/>
        <w:rPr>
          <w:rFonts w:cs="Times New Roman"/>
          <w:b/>
          <w:color w:val="1F497D"/>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METODOLOGI</w:t>
      </w:r>
    </w:p>
    <w:p w:rsidR="005378F4" w:rsidRPr="00782107" w:rsidRDefault="005378F4">
      <w:pPr>
        <w:pStyle w:val="BodyTextIndent"/>
        <w:spacing w:line="100" w:lineRule="atLeast"/>
        <w:ind w:firstLine="360"/>
        <w:rPr>
          <w:rFonts w:cs="Times New Roman"/>
          <w:bCs/>
          <w:szCs w:val="24"/>
          <w:lang w:val="id-ID"/>
        </w:rPr>
      </w:pPr>
      <w:r w:rsidRPr="00782107">
        <w:rPr>
          <w:rFonts w:cs="Times New Roman"/>
          <w:bCs/>
          <w:szCs w:val="24"/>
          <w:lang w:val="id-ID"/>
        </w:rPr>
        <w:t>Perencanaan tugas akhir ini terdiri dari beberapa tahap pengerjaan, yaitu :</w:t>
      </w:r>
    </w:p>
    <w:p w:rsidR="005378F4" w:rsidRPr="00782107" w:rsidRDefault="005378F4">
      <w:pPr>
        <w:numPr>
          <w:ilvl w:val="0"/>
          <w:numId w:val="7"/>
        </w:numPr>
        <w:spacing w:line="100" w:lineRule="atLeast"/>
        <w:ind w:left="720"/>
        <w:jc w:val="both"/>
        <w:rPr>
          <w:rFonts w:cs="Times New Roman"/>
          <w:b/>
          <w:bCs/>
          <w:color w:val="000000"/>
          <w:sz w:val="24"/>
        </w:rPr>
      </w:pPr>
      <w:r w:rsidRPr="00782107">
        <w:rPr>
          <w:rFonts w:cs="Times New Roman"/>
          <w:b/>
          <w:bCs/>
          <w:color w:val="000000"/>
          <w:sz w:val="24"/>
        </w:rPr>
        <w:t>Penyusunan Proposal Tugas Akhir</w:t>
      </w:r>
    </w:p>
    <w:p w:rsidR="005378F4" w:rsidRPr="00782107" w:rsidRDefault="005378F4">
      <w:pPr>
        <w:spacing w:line="100" w:lineRule="atLeast"/>
        <w:ind w:left="720"/>
        <w:jc w:val="both"/>
        <w:rPr>
          <w:rFonts w:cs="Times New Roman"/>
          <w:color w:val="000000"/>
          <w:sz w:val="24"/>
        </w:rPr>
      </w:pPr>
      <w:r w:rsidRPr="00782107">
        <w:rPr>
          <w:rFonts w:cs="Times New Roman"/>
          <w:color w:val="000000"/>
          <w:sz w:val="24"/>
        </w:rPr>
        <w:t>Tahap awal untuk memulai pengerjaan Tugas Akhir adalah penyusunan Proposal Tugas Akhir.</w:t>
      </w:r>
    </w:p>
    <w:p w:rsidR="005378F4" w:rsidRPr="00782107" w:rsidRDefault="005378F4">
      <w:pPr>
        <w:numPr>
          <w:ilvl w:val="0"/>
          <w:numId w:val="7"/>
        </w:numPr>
        <w:spacing w:line="100" w:lineRule="atLeast"/>
        <w:ind w:left="720"/>
        <w:jc w:val="both"/>
        <w:rPr>
          <w:rFonts w:cs="Times New Roman"/>
          <w:b/>
          <w:color w:val="000000"/>
          <w:sz w:val="24"/>
        </w:rPr>
      </w:pPr>
      <w:r w:rsidRPr="00782107">
        <w:rPr>
          <w:rFonts w:cs="Times New Roman"/>
          <w:b/>
          <w:color w:val="000000"/>
          <w:sz w:val="24"/>
        </w:rPr>
        <w:t>Studi Literatur</w:t>
      </w:r>
    </w:p>
    <w:p w:rsidR="005378F4" w:rsidRPr="00782107" w:rsidRDefault="005378F4">
      <w:pPr>
        <w:spacing w:line="100" w:lineRule="atLeast"/>
        <w:ind w:left="720"/>
        <w:jc w:val="both"/>
        <w:rPr>
          <w:rFonts w:cs="Times New Roman"/>
          <w:color w:val="000000"/>
          <w:sz w:val="24"/>
        </w:rPr>
      </w:pPr>
      <w:r w:rsidRPr="00782107">
        <w:rPr>
          <w:rFonts w:cs="Times New Roman"/>
          <w:color w:val="000000"/>
          <w:sz w:val="24"/>
        </w:rPr>
        <w:t>Pada tahapan ini akan dilakukan studi literatur mengenai metode yang digunakan, diantaranya :</w:t>
      </w:r>
    </w:p>
    <w:p w:rsidR="005378F4" w:rsidRPr="00782107" w:rsidRDefault="005378F4">
      <w:pPr>
        <w:numPr>
          <w:ilvl w:val="4"/>
          <w:numId w:val="10"/>
        </w:numPr>
        <w:tabs>
          <w:tab w:val="left" w:pos="1080"/>
        </w:tabs>
        <w:spacing w:line="100" w:lineRule="atLeast"/>
        <w:ind w:left="1170"/>
        <w:jc w:val="both"/>
        <w:rPr>
          <w:rFonts w:cs="Times New Roman"/>
          <w:color w:val="000000"/>
          <w:sz w:val="24"/>
        </w:rPr>
      </w:pPr>
      <w:r w:rsidRPr="00782107">
        <w:rPr>
          <w:rFonts w:cs="Times New Roman"/>
          <w:color w:val="000000"/>
          <w:sz w:val="24"/>
        </w:rPr>
        <w:t xml:space="preserve">Analisis </w:t>
      </w:r>
      <w:r w:rsidR="00D92E87">
        <w:rPr>
          <w:rFonts w:cs="Times New Roman"/>
          <w:color w:val="000000"/>
          <w:sz w:val="24"/>
          <w:lang w:val="en-US"/>
        </w:rPr>
        <w:t>Framework CakePHP</w:t>
      </w:r>
      <w:r w:rsidRPr="00782107">
        <w:rPr>
          <w:rFonts w:cs="Times New Roman"/>
          <w:color w:val="000000"/>
          <w:sz w:val="24"/>
        </w:rPr>
        <w:t>.</w:t>
      </w:r>
    </w:p>
    <w:p w:rsidR="00BB0F57" w:rsidRPr="00782107" w:rsidRDefault="006B688F" w:rsidP="00BB0F57">
      <w:pPr>
        <w:numPr>
          <w:ilvl w:val="4"/>
          <w:numId w:val="10"/>
        </w:numPr>
        <w:tabs>
          <w:tab w:val="left" w:pos="1080"/>
        </w:tabs>
        <w:spacing w:line="100" w:lineRule="atLeast"/>
        <w:ind w:left="1170"/>
        <w:jc w:val="both"/>
        <w:rPr>
          <w:rFonts w:cs="Times New Roman"/>
          <w:color w:val="000000"/>
          <w:sz w:val="24"/>
        </w:rPr>
      </w:pPr>
      <w:r w:rsidRPr="00782107">
        <w:rPr>
          <w:rFonts w:cs="Times New Roman"/>
          <w:color w:val="000000"/>
          <w:sz w:val="24"/>
        </w:rPr>
        <w:t xml:space="preserve">Analisis </w:t>
      </w:r>
      <w:r w:rsidR="00A95016" w:rsidRPr="00782107">
        <w:rPr>
          <w:rFonts w:cs="Times New Roman"/>
          <w:color w:val="000000"/>
          <w:sz w:val="24"/>
        </w:rPr>
        <w:t xml:space="preserve">server PHP </w:t>
      </w:r>
      <w:r w:rsidR="005378F4" w:rsidRPr="00782107">
        <w:rPr>
          <w:rFonts w:cs="Times New Roman"/>
          <w:color w:val="000000"/>
          <w:sz w:val="24"/>
        </w:rPr>
        <w:t>.</w:t>
      </w:r>
    </w:p>
    <w:p w:rsidR="005378F4" w:rsidRPr="00782107" w:rsidRDefault="005378F4" w:rsidP="00BB0F57">
      <w:pPr>
        <w:tabs>
          <w:tab w:val="left" w:pos="1080"/>
        </w:tabs>
        <w:spacing w:line="100" w:lineRule="atLeast"/>
        <w:ind w:left="810"/>
        <w:jc w:val="both"/>
        <w:rPr>
          <w:rFonts w:cs="Times New Roman"/>
          <w:color w:val="000000"/>
          <w:sz w:val="24"/>
        </w:rPr>
      </w:pPr>
      <w:r w:rsidRPr="00782107">
        <w:rPr>
          <w:rFonts w:cs="Times New Roman"/>
          <w:color w:val="000000"/>
          <w:sz w:val="24"/>
        </w:rPr>
        <w:t>Literatur yang dipelajari dan digunakan meliputi buku referensi dan dokumentasi internet.</w:t>
      </w:r>
    </w:p>
    <w:p w:rsidR="005378F4" w:rsidRPr="00782107" w:rsidRDefault="005378F4">
      <w:pPr>
        <w:numPr>
          <w:ilvl w:val="0"/>
          <w:numId w:val="7"/>
        </w:numPr>
        <w:spacing w:line="100" w:lineRule="atLeast"/>
        <w:ind w:left="720"/>
        <w:jc w:val="both"/>
        <w:rPr>
          <w:rFonts w:cs="Times New Roman"/>
          <w:b/>
          <w:color w:val="000000"/>
          <w:sz w:val="24"/>
        </w:rPr>
      </w:pPr>
      <w:r w:rsidRPr="00782107">
        <w:rPr>
          <w:rFonts w:cs="Times New Roman"/>
          <w:b/>
          <w:color w:val="000000"/>
          <w:sz w:val="24"/>
        </w:rPr>
        <w:t xml:space="preserve">Perancangan Perangkat Lunak </w:t>
      </w:r>
    </w:p>
    <w:p w:rsidR="005378F4" w:rsidRPr="00782107" w:rsidRDefault="005378F4">
      <w:pPr>
        <w:spacing w:line="100" w:lineRule="atLeast"/>
        <w:ind w:left="709" w:firstLine="11"/>
        <w:jc w:val="both"/>
        <w:rPr>
          <w:rFonts w:cs="Times New Roman"/>
          <w:sz w:val="24"/>
        </w:rPr>
      </w:pPr>
      <w:r w:rsidRPr="00782107">
        <w:rPr>
          <w:rFonts w:eastAsia="Calibri" w:cs="Times New Roman"/>
          <w:bCs/>
          <w:sz w:val="24"/>
          <w:szCs w:val="24"/>
        </w:rPr>
        <w:t>Tahap ini meliputi perancangan sistem berdasarkan studi literatur dan pembelajaran konsep teknologi dari perangkat lunak yang ada. Tahap ini merupakan tahap yang paling penting dimana bentuk awal aplikasi yang akan diimplementasikan didefinisikan.</w:t>
      </w:r>
      <w:r w:rsidR="00BE2FA1" w:rsidRPr="00782107">
        <w:rPr>
          <w:rFonts w:eastAsia="Calibri" w:cs="Times New Roman"/>
          <w:bCs/>
          <w:sz w:val="24"/>
          <w:szCs w:val="24"/>
        </w:rPr>
        <w:t xml:space="preserve"> Pada tahap ini dilakukan perancangan </w:t>
      </w:r>
      <w:r w:rsidR="003A1C11" w:rsidRPr="00782107">
        <w:rPr>
          <w:rFonts w:eastAsia="Calibri" w:cs="Times New Roman"/>
          <w:bCs/>
          <w:sz w:val="24"/>
          <w:szCs w:val="24"/>
        </w:rPr>
        <w:t xml:space="preserve">terhadap </w:t>
      </w:r>
      <w:r w:rsidR="008B0D2C" w:rsidRPr="00782107">
        <w:rPr>
          <w:rFonts w:eastAsia="Calibri" w:cs="Times New Roman"/>
          <w:bCs/>
          <w:sz w:val="24"/>
          <w:szCs w:val="24"/>
        </w:rPr>
        <w:t xml:space="preserve">dua </w:t>
      </w:r>
      <w:r w:rsidR="00E479E5" w:rsidRPr="00782107">
        <w:rPr>
          <w:rFonts w:eastAsia="Calibri" w:cs="Times New Roman"/>
          <w:bCs/>
          <w:sz w:val="24"/>
          <w:szCs w:val="24"/>
        </w:rPr>
        <w:t>aplikasi</w:t>
      </w:r>
      <w:r w:rsidR="00C61DFF">
        <w:rPr>
          <w:rFonts w:eastAsia="Calibri" w:cs="Times New Roman"/>
          <w:bCs/>
          <w:sz w:val="24"/>
          <w:szCs w:val="24"/>
          <w:lang w:val="en-US"/>
        </w:rPr>
        <w:t xml:space="preserve"> berbasis PHP</w:t>
      </w:r>
      <w:r w:rsidR="003A1C11" w:rsidRPr="00782107">
        <w:rPr>
          <w:rFonts w:eastAsia="Calibri" w:cs="Times New Roman"/>
          <w:bCs/>
          <w:sz w:val="24"/>
          <w:szCs w:val="24"/>
        </w:rPr>
        <w:t xml:space="preserve"> yang akan dibuat. </w:t>
      </w:r>
    </w:p>
    <w:p w:rsidR="005378F4" w:rsidRPr="00782107" w:rsidRDefault="005378F4">
      <w:pPr>
        <w:numPr>
          <w:ilvl w:val="0"/>
          <w:numId w:val="7"/>
        </w:numPr>
        <w:spacing w:line="100" w:lineRule="atLeast"/>
        <w:ind w:left="720"/>
        <w:jc w:val="both"/>
        <w:rPr>
          <w:rFonts w:cs="Times New Roman"/>
          <w:b/>
          <w:color w:val="000000"/>
          <w:sz w:val="24"/>
        </w:rPr>
      </w:pPr>
      <w:r w:rsidRPr="00782107">
        <w:rPr>
          <w:rFonts w:cs="Times New Roman"/>
          <w:b/>
          <w:color w:val="000000"/>
          <w:sz w:val="24"/>
        </w:rPr>
        <w:t>Implementasi Perangkat Lunak</w:t>
      </w:r>
    </w:p>
    <w:p w:rsidR="005378F4" w:rsidRPr="00782107" w:rsidRDefault="005378F4">
      <w:pPr>
        <w:spacing w:line="100" w:lineRule="atLeast"/>
        <w:ind w:left="709" w:firstLine="11"/>
        <w:jc w:val="both"/>
        <w:rPr>
          <w:rFonts w:eastAsia="Calibri" w:cs="Times New Roman"/>
          <w:bCs/>
          <w:sz w:val="24"/>
          <w:szCs w:val="24"/>
        </w:rPr>
      </w:pPr>
      <w:r w:rsidRPr="00782107">
        <w:rPr>
          <w:rFonts w:cs="Times New Roman"/>
          <w:color w:val="000000"/>
          <w:sz w:val="24"/>
        </w:rPr>
        <w:t>Implementasi merupakan tahap membangun aplikasi</w:t>
      </w:r>
      <w:r w:rsidRPr="00782107">
        <w:rPr>
          <w:rFonts w:cs="Times New Roman"/>
          <w:color w:val="000000"/>
          <w:sz w:val="24"/>
          <w:szCs w:val="24"/>
        </w:rPr>
        <w:t>. Pada tahap ini, a</w:t>
      </w:r>
      <w:r w:rsidRPr="00782107">
        <w:rPr>
          <w:rFonts w:eastAsia="Calibri" w:cs="Times New Roman"/>
          <w:bCs/>
          <w:sz w:val="24"/>
          <w:szCs w:val="24"/>
        </w:rPr>
        <w:t>plikasi sudah mulai dibua</w:t>
      </w:r>
      <w:r w:rsidR="005F6088" w:rsidRPr="00782107">
        <w:rPr>
          <w:rFonts w:eastAsia="Calibri" w:cs="Times New Roman"/>
          <w:bCs/>
          <w:sz w:val="24"/>
          <w:szCs w:val="24"/>
        </w:rPr>
        <w:t>t secara menyeluruh.</w:t>
      </w:r>
      <w:r w:rsidR="008B0D2C" w:rsidRPr="00782107">
        <w:rPr>
          <w:rFonts w:eastAsia="Calibri" w:cs="Times New Roman"/>
          <w:bCs/>
          <w:sz w:val="24"/>
          <w:szCs w:val="24"/>
        </w:rPr>
        <w:t xml:space="preserve"> </w:t>
      </w:r>
      <w:r w:rsidR="008B0D2C" w:rsidRPr="00782107">
        <w:rPr>
          <w:rFonts w:cs="Times New Roman"/>
          <w:color w:val="000000"/>
          <w:sz w:val="24"/>
          <w:szCs w:val="24"/>
        </w:rPr>
        <w:t>Pada tahap ini, a</w:t>
      </w:r>
      <w:r w:rsidR="008B0D2C" w:rsidRPr="00782107">
        <w:rPr>
          <w:rFonts w:eastAsia="Calibri" w:cs="Times New Roman"/>
          <w:bCs/>
          <w:sz w:val="24"/>
          <w:szCs w:val="24"/>
        </w:rPr>
        <w:t xml:space="preserve">plikasi sudah mulai dibuat secara </w:t>
      </w:r>
      <w:r w:rsidR="008B0D2C" w:rsidRPr="00782107">
        <w:rPr>
          <w:rFonts w:eastAsia="Calibri" w:cs="Times New Roman"/>
          <w:bCs/>
          <w:sz w:val="24"/>
          <w:szCs w:val="24"/>
        </w:rPr>
        <w:lastRenderedPageBreak/>
        <w:t>menyeluruh</w:t>
      </w:r>
      <w:r w:rsidR="008B0D2C" w:rsidRPr="00782107">
        <w:rPr>
          <w:rFonts w:cs="Times New Roman"/>
          <w:sz w:val="24"/>
        </w:rPr>
        <w:t xml:space="preserve"> d</w:t>
      </w:r>
      <w:r w:rsidR="008B0D2C" w:rsidRPr="00782107">
        <w:rPr>
          <w:rFonts w:eastAsia="Calibri" w:cs="Times New Roman"/>
          <w:bCs/>
          <w:sz w:val="24"/>
          <w:szCs w:val="24"/>
        </w:rPr>
        <w:t>engan berbekal pedoman pada tahap sebelumnya yaitu  perancangan arsitektur perangkat lunak .</w:t>
      </w:r>
    </w:p>
    <w:p w:rsidR="005378F4" w:rsidRPr="00782107" w:rsidRDefault="005378F4">
      <w:pPr>
        <w:numPr>
          <w:ilvl w:val="0"/>
          <w:numId w:val="7"/>
        </w:numPr>
        <w:spacing w:line="100" w:lineRule="atLeast"/>
        <w:ind w:left="720"/>
        <w:jc w:val="both"/>
        <w:rPr>
          <w:rFonts w:cs="Times New Roman"/>
          <w:b/>
          <w:sz w:val="24"/>
        </w:rPr>
      </w:pPr>
      <w:r w:rsidRPr="00782107">
        <w:rPr>
          <w:rFonts w:cs="Times New Roman"/>
          <w:b/>
          <w:sz w:val="24"/>
        </w:rPr>
        <w:t xml:space="preserve">Pengujian dan Evaluasi </w:t>
      </w:r>
    </w:p>
    <w:p w:rsidR="005378F4" w:rsidRPr="00782107" w:rsidRDefault="005378F4">
      <w:pPr>
        <w:spacing w:line="100" w:lineRule="atLeast"/>
        <w:ind w:left="720"/>
        <w:jc w:val="both"/>
        <w:rPr>
          <w:rFonts w:cs="Times New Roman"/>
          <w:bCs/>
          <w:sz w:val="24"/>
          <w:szCs w:val="24"/>
        </w:rPr>
      </w:pPr>
      <w:r w:rsidRPr="00782107">
        <w:rPr>
          <w:rFonts w:cs="Times New Roman"/>
          <w:bCs/>
          <w:sz w:val="24"/>
        </w:rPr>
        <w:t xml:space="preserve">Pada tahap ini dilakukan uji coba terhadap sistem yang telah dibuat, dengan cara </w:t>
      </w:r>
      <w:r w:rsidR="008B0D2C" w:rsidRPr="00782107">
        <w:rPr>
          <w:rFonts w:cs="Times New Roman"/>
          <w:bCs/>
          <w:sz w:val="24"/>
          <w:szCs w:val="24"/>
        </w:rPr>
        <w:t xml:space="preserve">menambahkan </w:t>
      </w:r>
      <w:r w:rsidR="00E479E5" w:rsidRPr="00782107">
        <w:rPr>
          <w:rFonts w:cs="Times New Roman"/>
          <w:bCs/>
          <w:sz w:val="24"/>
          <w:szCs w:val="24"/>
        </w:rPr>
        <w:t xml:space="preserve">aplikasi yang telah dibuat pada perangkat </w:t>
      </w:r>
      <w:r w:rsidR="00313DB4" w:rsidRPr="00782107">
        <w:rPr>
          <w:rFonts w:cs="Times New Roman"/>
          <w:bCs/>
          <w:sz w:val="24"/>
          <w:szCs w:val="24"/>
        </w:rPr>
        <w:t>bergerak</w:t>
      </w:r>
      <w:r w:rsidR="00E479E5" w:rsidRPr="00782107">
        <w:rPr>
          <w:rFonts w:cs="Times New Roman"/>
          <w:bCs/>
          <w:sz w:val="24"/>
          <w:szCs w:val="24"/>
        </w:rPr>
        <w:t xml:space="preserve"> berbasis android</w:t>
      </w:r>
      <w:r w:rsidR="008B0D2C" w:rsidRPr="00782107">
        <w:rPr>
          <w:rFonts w:cs="Times New Roman"/>
          <w:bCs/>
          <w:sz w:val="24"/>
          <w:szCs w:val="24"/>
        </w:rPr>
        <w:t xml:space="preserve">. Proses berikutnya dalam tahap pengujian adalah dengan </w:t>
      </w:r>
      <w:r w:rsidR="00E479E5" w:rsidRPr="00782107">
        <w:rPr>
          <w:rFonts w:cs="Times New Roman"/>
          <w:bCs/>
          <w:sz w:val="24"/>
          <w:szCs w:val="24"/>
        </w:rPr>
        <w:t>melakukan uji coba sistem</w:t>
      </w:r>
      <w:r w:rsidR="008B0D2C" w:rsidRPr="00782107">
        <w:rPr>
          <w:rFonts w:cs="Times New Roman"/>
          <w:bCs/>
          <w:sz w:val="24"/>
          <w:szCs w:val="24"/>
        </w:rPr>
        <w:t xml:space="preserve">. Dalam proses </w:t>
      </w:r>
      <w:r w:rsidR="00E479E5" w:rsidRPr="00782107">
        <w:rPr>
          <w:rFonts w:cs="Times New Roman"/>
          <w:bCs/>
          <w:sz w:val="24"/>
          <w:szCs w:val="24"/>
        </w:rPr>
        <w:t>akan diuji coba semua use case sistem yang telah dibuat.</w:t>
      </w:r>
      <w:r w:rsidR="008B0D2C" w:rsidRPr="00782107">
        <w:rPr>
          <w:rFonts w:cs="Times New Roman"/>
          <w:bCs/>
          <w:sz w:val="24"/>
          <w:szCs w:val="24"/>
        </w:rPr>
        <w:t xml:space="preserve"> </w:t>
      </w:r>
      <w:r w:rsidRPr="00782107">
        <w:rPr>
          <w:rFonts w:cs="Times New Roman"/>
          <w:bCs/>
          <w:sz w:val="24"/>
          <w:szCs w:val="24"/>
        </w:rPr>
        <w:t>Pada tahap ini juga dilakukan identifikasi masalah-masalah yang mungkin muncul</w:t>
      </w:r>
      <w:r w:rsidR="008B0D2C" w:rsidRPr="00782107">
        <w:rPr>
          <w:rFonts w:cs="Times New Roman"/>
          <w:bCs/>
          <w:sz w:val="24"/>
          <w:szCs w:val="24"/>
        </w:rPr>
        <w:t xml:space="preserve"> dalam proses evaluasi</w:t>
      </w:r>
      <w:r w:rsidRPr="00782107">
        <w:rPr>
          <w:rFonts w:cs="Times New Roman"/>
          <w:bCs/>
          <w:sz w:val="24"/>
          <w:szCs w:val="24"/>
        </w:rPr>
        <w:t xml:space="preserve"> dan juga</w:t>
      </w:r>
      <w:r w:rsidR="008B0D2C" w:rsidRPr="00782107">
        <w:rPr>
          <w:rFonts w:cs="Times New Roman"/>
          <w:bCs/>
          <w:sz w:val="24"/>
          <w:szCs w:val="24"/>
        </w:rPr>
        <w:t xml:space="preserve"> melakukan</w:t>
      </w:r>
      <w:r w:rsidRPr="00782107">
        <w:rPr>
          <w:rFonts w:cs="Times New Roman"/>
          <w:bCs/>
          <w:sz w:val="24"/>
          <w:szCs w:val="24"/>
        </w:rPr>
        <w:t xml:space="preserve"> perbaikan apabila sistem dinilai kurang sesuai dengan tujuan awal pembuatan program.</w:t>
      </w:r>
    </w:p>
    <w:p w:rsidR="005378F4" w:rsidRPr="00782107" w:rsidRDefault="005378F4">
      <w:pPr>
        <w:numPr>
          <w:ilvl w:val="0"/>
          <w:numId w:val="7"/>
        </w:numPr>
        <w:spacing w:line="100" w:lineRule="atLeast"/>
        <w:ind w:left="720"/>
        <w:jc w:val="both"/>
        <w:rPr>
          <w:rFonts w:cs="Times New Roman"/>
          <w:b/>
          <w:color w:val="000000"/>
          <w:sz w:val="24"/>
        </w:rPr>
      </w:pPr>
      <w:r w:rsidRPr="00782107">
        <w:rPr>
          <w:rFonts w:cs="Times New Roman"/>
          <w:b/>
          <w:color w:val="000000"/>
          <w:sz w:val="24"/>
        </w:rPr>
        <w:t>Penyusunan Buku Tugas Akhir</w:t>
      </w:r>
    </w:p>
    <w:p w:rsidR="005378F4" w:rsidRPr="00782107" w:rsidRDefault="005378F4">
      <w:pPr>
        <w:spacing w:line="100" w:lineRule="atLeast"/>
        <w:ind w:left="720"/>
        <w:jc w:val="both"/>
        <w:rPr>
          <w:rFonts w:cs="Times New Roman"/>
          <w:bCs/>
          <w:color w:val="000000"/>
          <w:sz w:val="24"/>
        </w:rPr>
      </w:pPr>
      <w:r w:rsidRPr="00782107">
        <w:rPr>
          <w:rFonts w:cs="Times New Roman"/>
          <w:bCs/>
          <w:color w:val="000000"/>
          <w:sz w:val="24"/>
        </w:rPr>
        <w:t>Tahap terakhir merupakan penyusunan laporan yang memuat dokumentasi mengenai pembuatan serta hasil implementasi perancangan dan prototyping yang telah dibuat. Secara garis besar, buku laporan tugas akhir ini terdiri atas beberapa bagian yaitu:</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Pendahuluan</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Latar Belakang</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Permasalahan</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Batasan Tugas Akhir</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Tujuan</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Metodologi</w:t>
      </w:r>
    </w:p>
    <w:p w:rsidR="005378F4" w:rsidRPr="00782107" w:rsidRDefault="005378F4">
      <w:pPr>
        <w:numPr>
          <w:ilvl w:val="1"/>
          <w:numId w:val="4"/>
        </w:numPr>
        <w:spacing w:line="100" w:lineRule="atLeast"/>
        <w:ind w:left="1440"/>
        <w:jc w:val="both"/>
        <w:rPr>
          <w:rFonts w:cs="Times New Roman"/>
          <w:bCs/>
          <w:color w:val="000000"/>
          <w:sz w:val="24"/>
        </w:rPr>
      </w:pPr>
      <w:r w:rsidRPr="00782107">
        <w:rPr>
          <w:rFonts w:cs="Times New Roman"/>
          <w:bCs/>
          <w:color w:val="000000"/>
          <w:sz w:val="24"/>
        </w:rPr>
        <w:t>Sistematika Penulisan</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Tinjauan Pustaka</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Desain dan Implementasi</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Uji Coba dan Evaluasi</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Kesimpulan dan Saran</w:t>
      </w:r>
    </w:p>
    <w:p w:rsidR="005378F4" w:rsidRPr="00782107" w:rsidRDefault="005378F4">
      <w:pPr>
        <w:numPr>
          <w:ilvl w:val="0"/>
          <w:numId w:val="4"/>
        </w:numPr>
        <w:spacing w:line="100" w:lineRule="atLeast"/>
        <w:ind w:left="1080"/>
        <w:jc w:val="both"/>
        <w:rPr>
          <w:rFonts w:cs="Times New Roman"/>
          <w:bCs/>
          <w:color w:val="000000"/>
          <w:sz w:val="24"/>
        </w:rPr>
      </w:pPr>
      <w:r w:rsidRPr="00782107">
        <w:rPr>
          <w:rFonts w:cs="Times New Roman"/>
          <w:bCs/>
          <w:color w:val="000000"/>
          <w:sz w:val="24"/>
        </w:rPr>
        <w:t>Daftar Pustaka</w:t>
      </w:r>
    </w:p>
    <w:p w:rsidR="005378F4" w:rsidRPr="00782107" w:rsidRDefault="005378F4">
      <w:pPr>
        <w:spacing w:line="100" w:lineRule="atLeast"/>
        <w:jc w:val="both"/>
        <w:rPr>
          <w:rFonts w:cs="Times New Roman"/>
          <w:b/>
          <w:color w:val="000000"/>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JADWAL KEGIATAN TUGAS AKHIR</w:t>
      </w:r>
    </w:p>
    <w:p w:rsidR="005378F4" w:rsidRPr="00782107" w:rsidRDefault="005378F4">
      <w:pPr>
        <w:spacing w:line="100" w:lineRule="atLeast"/>
        <w:ind w:left="360"/>
        <w:rPr>
          <w:rFonts w:cs="Times New Roman"/>
          <w:sz w:val="24"/>
          <w:szCs w:val="24"/>
        </w:rPr>
      </w:pPr>
      <w:r w:rsidRPr="00782107">
        <w:rPr>
          <w:rFonts w:cs="Times New Roman"/>
          <w:sz w:val="24"/>
          <w:szCs w:val="24"/>
        </w:rPr>
        <w:t>Tugas akhir ini diharapkan bisa dikerjakan menurut jadwal sebagai berikut:</w:t>
      </w:r>
    </w:p>
    <w:tbl>
      <w:tblPr>
        <w:tblW w:w="9300" w:type="dxa"/>
        <w:tblInd w:w="-5" w:type="dxa"/>
        <w:tblLayout w:type="fixed"/>
        <w:tblLook w:val="0000"/>
      </w:tblPr>
      <w:tblGrid>
        <w:gridCol w:w="841"/>
        <w:gridCol w:w="3192"/>
        <w:gridCol w:w="580"/>
        <w:gridCol w:w="288"/>
        <w:gridCol w:w="489"/>
        <w:gridCol w:w="381"/>
        <w:gridCol w:w="407"/>
        <w:gridCol w:w="466"/>
        <w:gridCol w:w="429"/>
        <w:gridCol w:w="472"/>
        <w:gridCol w:w="422"/>
        <w:gridCol w:w="494"/>
        <w:gridCol w:w="385"/>
        <w:gridCol w:w="454"/>
      </w:tblGrid>
      <w:tr w:rsidR="005378F4" w:rsidRPr="00782107" w:rsidTr="005F6088">
        <w:tc>
          <w:tcPr>
            <w:tcW w:w="841" w:type="dxa"/>
            <w:vMerge w:val="restart"/>
            <w:tcBorders>
              <w:top w:val="single" w:sz="4" w:space="0" w:color="000000"/>
              <w:left w:val="single" w:sz="4" w:space="0" w:color="000000"/>
              <w:bottom w:val="single" w:sz="4" w:space="0" w:color="000000"/>
            </w:tcBorders>
            <w:shd w:val="clear" w:color="auto" w:fill="auto"/>
            <w:vAlign w:val="center"/>
          </w:tcPr>
          <w:p w:rsidR="005378F4" w:rsidRPr="00782107" w:rsidRDefault="005378F4">
            <w:pPr>
              <w:snapToGrid w:val="0"/>
              <w:spacing w:line="100" w:lineRule="atLeast"/>
              <w:jc w:val="center"/>
              <w:rPr>
                <w:rFonts w:cs="Times New Roman"/>
                <w:color w:val="000000"/>
              </w:rPr>
            </w:pPr>
            <w:r w:rsidRPr="00782107">
              <w:rPr>
                <w:rFonts w:cs="Times New Roman"/>
                <w:color w:val="000000"/>
              </w:rPr>
              <w:t>No.</w:t>
            </w:r>
          </w:p>
        </w:tc>
        <w:tc>
          <w:tcPr>
            <w:tcW w:w="3192" w:type="dxa"/>
            <w:vMerge w:val="restart"/>
            <w:tcBorders>
              <w:top w:val="single" w:sz="4" w:space="0" w:color="000000"/>
              <w:left w:val="single" w:sz="4" w:space="0" w:color="000000"/>
              <w:bottom w:val="single" w:sz="4" w:space="0" w:color="000000"/>
            </w:tcBorders>
            <w:shd w:val="clear" w:color="auto" w:fill="auto"/>
            <w:vAlign w:val="center"/>
          </w:tcPr>
          <w:p w:rsidR="005378F4" w:rsidRPr="00782107" w:rsidRDefault="005378F4">
            <w:pPr>
              <w:snapToGrid w:val="0"/>
              <w:spacing w:line="100" w:lineRule="atLeast"/>
              <w:jc w:val="center"/>
              <w:rPr>
                <w:rFonts w:cs="Times New Roman"/>
                <w:color w:val="000000"/>
              </w:rPr>
            </w:pPr>
            <w:r w:rsidRPr="00782107">
              <w:rPr>
                <w:rFonts w:cs="Times New Roman"/>
                <w:color w:val="000000"/>
              </w:rPr>
              <w:t>Kegiatan</w:t>
            </w:r>
          </w:p>
        </w:tc>
        <w:tc>
          <w:tcPr>
            <w:tcW w:w="5267" w:type="dxa"/>
            <w:gridSpan w:val="12"/>
            <w:tcBorders>
              <w:top w:val="single" w:sz="4" w:space="0" w:color="000000"/>
              <w:left w:val="single" w:sz="4" w:space="0" w:color="000000"/>
              <w:bottom w:val="single" w:sz="4" w:space="0" w:color="000000"/>
              <w:right w:val="single" w:sz="4" w:space="0" w:color="000000"/>
            </w:tcBorders>
            <w:shd w:val="clear" w:color="auto" w:fill="auto"/>
          </w:tcPr>
          <w:p w:rsidR="005378F4" w:rsidRPr="00782107" w:rsidRDefault="005378F4" w:rsidP="00E479E5">
            <w:pPr>
              <w:snapToGrid w:val="0"/>
              <w:spacing w:line="100" w:lineRule="atLeast"/>
              <w:jc w:val="center"/>
              <w:rPr>
                <w:rFonts w:cs="Times New Roman"/>
                <w:color w:val="000000"/>
              </w:rPr>
            </w:pPr>
            <w:r w:rsidRPr="00782107">
              <w:rPr>
                <w:rFonts w:cs="Times New Roman"/>
                <w:color w:val="000000"/>
              </w:rPr>
              <w:t>Bulan (</w:t>
            </w:r>
            <w:r w:rsidR="00E479E5" w:rsidRPr="00782107">
              <w:rPr>
                <w:rFonts w:cs="Times New Roman"/>
                <w:color w:val="000000"/>
              </w:rPr>
              <w:t>2011</w:t>
            </w:r>
            <w:r w:rsidRPr="00782107">
              <w:rPr>
                <w:rFonts w:cs="Times New Roman"/>
                <w:color w:val="000000"/>
              </w:rPr>
              <w:t>)</w:t>
            </w:r>
          </w:p>
        </w:tc>
      </w:tr>
      <w:tr w:rsidR="005378F4" w:rsidRPr="00782107" w:rsidTr="005F6088">
        <w:tc>
          <w:tcPr>
            <w:tcW w:w="841" w:type="dxa"/>
            <w:vMerge/>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192" w:type="dxa"/>
            <w:vMerge/>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868" w:type="dxa"/>
            <w:gridSpan w:val="2"/>
            <w:tcBorders>
              <w:top w:val="single" w:sz="4" w:space="0" w:color="000000"/>
              <w:left w:val="single" w:sz="4" w:space="0" w:color="000000"/>
              <w:bottom w:val="single" w:sz="4" w:space="0" w:color="000000"/>
            </w:tcBorders>
            <w:shd w:val="clear" w:color="auto" w:fill="auto"/>
          </w:tcPr>
          <w:p w:rsidR="005378F4" w:rsidRPr="00782107" w:rsidRDefault="00E479E5">
            <w:pPr>
              <w:snapToGrid w:val="0"/>
              <w:spacing w:line="100" w:lineRule="atLeast"/>
              <w:jc w:val="center"/>
              <w:rPr>
                <w:rFonts w:cs="Times New Roman"/>
                <w:color w:val="000000"/>
              </w:rPr>
            </w:pPr>
            <w:r w:rsidRPr="00782107">
              <w:rPr>
                <w:rFonts w:cs="Times New Roman"/>
                <w:color w:val="000000"/>
              </w:rPr>
              <w:t>Feb</w:t>
            </w:r>
            <w:r w:rsidR="005378F4" w:rsidRPr="00782107">
              <w:rPr>
                <w:rFonts w:cs="Times New Roman"/>
                <w:color w:val="000000"/>
              </w:rPr>
              <w:t xml:space="preserve"> ‘</w:t>
            </w:r>
            <w:r w:rsidRPr="00782107">
              <w:rPr>
                <w:rFonts w:cs="Times New Roman"/>
                <w:color w:val="000000"/>
              </w:rPr>
              <w:t>11</w:t>
            </w:r>
          </w:p>
        </w:tc>
        <w:tc>
          <w:tcPr>
            <w:tcW w:w="870" w:type="dxa"/>
            <w:gridSpan w:val="2"/>
            <w:tcBorders>
              <w:top w:val="single" w:sz="4" w:space="0" w:color="000000"/>
              <w:left w:val="single" w:sz="4" w:space="0" w:color="000000"/>
              <w:bottom w:val="single" w:sz="4" w:space="0" w:color="000000"/>
            </w:tcBorders>
            <w:shd w:val="clear" w:color="auto" w:fill="auto"/>
            <w:vAlign w:val="center"/>
          </w:tcPr>
          <w:p w:rsidR="005378F4" w:rsidRPr="00782107" w:rsidRDefault="00E479E5">
            <w:pPr>
              <w:snapToGrid w:val="0"/>
              <w:spacing w:line="100" w:lineRule="atLeast"/>
              <w:ind w:left="-111" w:right="-107"/>
              <w:jc w:val="center"/>
              <w:rPr>
                <w:rFonts w:cs="Times New Roman"/>
                <w:color w:val="000000"/>
              </w:rPr>
            </w:pPr>
            <w:r w:rsidRPr="00782107">
              <w:rPr>
                <w:rFonts w:cs="Times New Roman"/>
                <w:color w:val="000000"/>
              </w:rPr>
              <w:t>Maret</w:t>
            </w:r>
            <w:r w:rsidR="005378F4" w:rsidRPr="00782107">
              <w:rPr>
                <w:rFonts w:cs="Times New Roman"/>
                <w:color w:val="000000"/>
              </w:rPr>
              <w:t xml:space="preserve"> ‘</w:t>
            </w:r>
            <w:r w:rsidRPr="00782107">
              <w:rPr>
                <w:rFonts w:cs="Times New Roman"/>
                <w:color w:val="000000"/>
              </w:rPr>
              <w:t>11</w:t>
            </w:r>
          </w:p>
        </w:tc>
        <w:tc>
          <w:tcPr>
            <w:tcW w:w="873" w:type="dxa"/>
            <w:gridSpan w:val="2"/>
            <w:tcBorders>
              <w:top w:val="single" w:sz="4" w:space="0" w:color="000000"/>
              <w:left w:val="single" w:sz="4" w:space="0" w:color="000000"/>
              <w:bottom w:val="single" w:sz="4" w:space="0" w:color="000000"/>
            </w:tcBorders>
            <w:shd w:val="clear" w:color="auto" w:fill="auto"/>
            <w:vAlign w:val="center"/>
          </w:tcPr>
          <w:p w:rsidR="005378F4" w:rsidRPr="00782107" w:rsidRDefault="00E479E5">
            <w:pPr>
              <w:snapToGrid w:val="0"/>
              <w:spacing w:line="100" w:lineRule="atLeast"/>
              <w:jc w:val="center"/>
              <w:rPr>
                <w:rFonts w:cs="Times New Roman"/>
                <w:color w:val="000000"/>
              </w:rPr>
            </w:pPr>
            <w:r w:rsidRPr="00782107">
              <w:rPr>
                <w:rFonts w:cs="Times New Roman"/>
                <w:color w:val="000000"/>
              </w:rPr>
              <w:t>Apr</w:t>
            </w:r>
            <w:r w:rsidR="005378F4" w:rsidRPr="00782107">
              <w:rPr>
                <w:rFonts w:cs="Times New Roman"/>
                <w:color w:val="000000"/>
              </w:rPr>
              <w:t xml:space="preserve"> ‘</w:t>
            </w:r>
            <w:r w:rsidRPr="00782107">
              <w:rPr>
                <w:rFonts w:cs="Times New Roman"/>
                <w:color w:val="000000"/>
              </w:rPr>
              <w:t>11</w:t>
            </w:r>
          </w:p>
        </w:tc>
        <w:tc>
          <w:tcPr>
            <w:tcW w:w="901" w:type="dxa"/>
            <w:gridSpan w:val="2"/>
            <w:tcBorders>
              <w:top w:val="single" w:sz="4" w:space="0" w:color="000000"/>
              <w:left w:val="single" w:sz="4" w:space="0" w:color="000000"/>
              <w:bottom w:val="single" w:sz="4" w:space="0" w:color="000000"/>
            </w:tcBorders>
            <w:shd w:val="clear" w:color="auto" w:fill="auto"/>
            <w:vAlign w:val="center"/>
          </w:tcPr>
          <w:p w:rsidR="005378F4" w:rsidRPr="00782107" w:rsidRDefault="00E479E5">
            <w:pPr>
              <w:snapToGrid w:val="0"/>
              <w:spacing w:line="100" w:lineRule="atLeast"/>
              <w:jc w:val="center"/>
              <w:rPr>
                <w:rFonts w:cs="Times New Roman"/>
                <w:color w:val="000000"/>
              </w:rPr>
            </w:pPr>
            <w:r w:rsidRPr="00782107">
              <w:rPr>
                <w:rFonts w:cs="Times New Roman"/>
                <w:color w:val="000000"/>
              </w:rPr>
              <w:t>Mei</w:t>
            </w:r>
            <w:r w:rsidR="005378F4" w:rsidRPr="00782107">
              <w:rPr>
                <w:rFonts w:cs="Times New Roman"/>
                <w:color w:val="000000"/>
              </w:rPr>
              <w:t xml:space="preserve"> ‘</w:t>
            </w:r>
            <w:r w:rsidRPr="00782107">
              <w:rPr>
                <w:rFonts w:cs="Times New Roman"/>
                <w:color w:val="000000"/>
              </w:rPr>
              <w:t>11</w:t>
            </w:r>
          </w:p>
        </w:tc>
        <w:tc>
          <w:tcPr>
            <w:tcW w:w="916" w:type="dxa"/>
            <w:gridSpan w:val="2"/>
            <w:tcBorders>
              <w:top w:val="single" w:sz="4" w:space="0" w:color="000000"/>
              <w:left w:val="single" w:sz="4" w:space="0" w:color="000000"/>
              <w:bottom w:val="single" w:sz="4" w:space="0" w:color="000000"/>
            </w:tcBorders>
            <w:shd w:val="clear" w:color="auto" w:fill="auto"/>
            <w:vAlign w:val="center"/>
          </w:tcPr>
          <w:p w:rsidR="005378F4" w:rsidRPr="00782107" w:rsidRDefault="00E479E5">
            <w:pPr>
              <w:snapToGrid w:val="0"/>
              <w:spacing w:line="100" w:lineRule="atLeast"/>
              <w:jc w:val="center"/>
              <w:rPr>
                <w:rFonts w:cs="Times New Roman"/>
                <w:color w:val="000000"/>
              </w:rPr>
            </w:pPr>
            <w:r w:rsidRPr="00782107">
              <w:rPr>
                <w:rFonts w:cs="Times New Roman"/>
                <w:color w:val="000000"/>
              </w:rPr>
              <w:t>Jun</w:t>
            </w:r>
            <w:r w:rsidR="005378F4" w:rsidRPr="00782107">
              <w:rPr>
                <w:rFonts w:cs="Times New Roman"/>
                <w:color w:val="000000"/>
              </w:rPr>
              <w:t xml:space="preserve"> ‘</w:t>
            </w:r>
            <w:r w:rsidRPr="00782107">
              <w:rPr>
                <w:rFonts w:cs="Times New Roman"/>
                <w:color w:val="000000"/>
              </w:rPr>
              <w:t>11</w:t>
            </w:r>
          </w:p>
        </w:tc>
        <w:tc>
          <w:tcPr>
            <w:tcW w:w="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378F4" w:rsidRPr="00782107" w:rsidRDefault="00E479E5">
            <w:pPr>
              <w:snapToGrid w:val="0"/>
              <w:spacing w:line="100" w:lineRule="atLeast"/>
              <w:jc w:val="center"/>
              <w:rPr>
                <w:rFonts w:cs="Times New Roman"/>
                <w:color w:val="000000"/>
              </w:rPr>
            </w:pPr>
            <w:r w:rsidRPr="00782107">
              <w:rPr>
                <w:rFonts w:cs="Times New Roman"/>
                <w:color w:val="000000"/>
              </w:rPr>
              <w:t>Jul</w:t>
            </w:r>
            <w:r w:rsidR="005378F4" w:rsidRPr="00782107">
              <w:rPr>
                <w:rFonts w:cs="Times New Roman"/>
                <w:color w:val="000000"/>
              </w:rPr>
              <w:t xml:space="preserve"> ‘11</w:t>
            </w:r>
          </w:p>
        </w:tc>
      </w:tr>
      <w:tr w:rsidR="005378F4" w:rsidRPr="00782107" w:rsidTr="005F6088">
        <w:trPr>
          <w:trHeight w:val="253"/>
        </w:trPr>
        <w:tc>
          <w:tcPr>
            <w:tcW w:w="841"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jc w:val="center"/>
              <w:rPr>
                <w:rFonts w:cs="Times New Roman"/>
                <w:color w:val="000000"/>
              </w:rPr>
            </w:pPr>
            <w:r w:rsidRPr="00782107">
              <w:rPr>
                <w:rFonts w:cs="Times New Roman"/>
                <w:color w:val="000000"/>
              </w:rPr>
              <w:t>1.</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r w:rsidRPr="00782107">
              <w:rPr>
                <w:rFonts w:cs="Times New Roman"/>
                <w:color w:val="000000"/>
              </w:rPr>
              <w:t>Penyusunan Proposal Tugas Akhir</w:t>
            </w:r>
          </w:p>
        </w:tc>
        <w:tc>
          <w:tcPr>
            <w:tcW w:w="868" w:type="dxa"/>
            <w:gridSpan w:val="2"/>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1"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94"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782107" w:rsidRDefault="005378F4">
            <w:pPr>
              <w:snapToGrid w:val="0"/>
              <w:spacing w:line="100" w:lineRule="atLeast"/>
              <w:rPr>
                <w:rFonts w:cs="Times New Roman"/>
                <w:color w:val="000000"/>
              </w:rPr>
            </w:pPr>
          </w:p>
        </w:tc>
      </w:tr>
      <w:tr w:rsidR="005378F4" w:rsidRPr="00782107" w:rsidTr="005F6088">
        <w:tc>
          <w:tcPr>
            <w:tcW w:w="841"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jc w:val="center"/>
              <w:rPr>
                <w:rFonts w:cs="Times New Roman"/>
                <w:color w:val="000000"/>
              </w:rPr>
            </w:pPr>
            <w:r w:rsidRPr="00782107">
              <w:rPr>
                <w:rFonts w:cs="Times New Roman"/>
                <w:color w:val="000000"/>
              </w:rPr>
              <w:t>3.</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F6088">
            <w:pPr>
              <w:snapToGrid w:val="0"/>
              <w:spacing w:line="100" w:lineRule="atLeast"/>
              <w:rPr>
                <w:rFonts w:cs="Times New Roman"/>
                <w:color w:val="000000"/>
              </w:rPr>
            </w:pPr>
            <w:r w:rsidRPr="00782107">
              <w:rPr>
                <w:rFonts w:cs="Times New Roman"/>
                <w:color w:val="000000"/>
              </w:rPr>
              <w:t>Studi Literatur</w:t>
            </w:r>
          </w:p>
        </w:tc>
        <w:tc>
          <w:tcPr>
            <w:tcW w:w="580"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288"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870" w:type="dxa"/>
            <w:gridSpan w:val="2"/>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916" w:type="dxa"/>
            <w:gridSpan w:val="2"/>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782107" w:rsidRDefault="005378F4">
            <w:pPr>
              <w:snapToGrid w:val="0"/>
              <w:spacing w:line="100" w:lineRule="atLeast"/>
              <w:rPr>
                <w:rFonts w:cs="Times New Roman"/>
                <w:color w:val="000000"/>
              </w:rPr>
            </w:pPr>
          </w:p>
        </w:tc>
      </w:tr>
      <w:tr w:rsidR="005378F4" w:rsidRPr="00782107" w:rsidTr="0071643B">
        <w:tc>
          <w:tcPr>
            <w:tcW w:w="841"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jc w:val="center"/>
              <w:rPr>
                <w:rFonts w:cs="Times New Roman"/>
                <w:color w:val="000000"/>
              </w:rPr>
            </w:pPr>
            <w:r w:rsidRPr="00782107">
              <w:rPr>
                <w:rFonts w:cs="Times New Roman"/>
                <w:color w:val="000000"/>
              </w:rPr>
              <w:t>3.</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r w:rsidRPr="00782107">
              <w:rPr>
                <w:rFonts w:cs="Times New Roman"/>
                <w:color w:val="000000"/>
              </w:rPr>
              <w:t>Implementasi</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381" w:type="dxa"/>
            <w:tcBorders>
              <w:top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94"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782107" w:rsidRDefault="005378F4">
            <w:pPr>
              <w:snapToGrid w:val="0"/>
              <w:spacing w:line="100" w:lineRule="atLeast"/>
              <w:rPr>
                <w:rFonts w:cs="Times New Roman"/>
                <w:color w:val="000000"/>
              </w:rPr>
            </w:pPr>
          </w:p>
        </w:tc>
      </w:tr>
      <w:tr w:rsidR="005378F4" w:rsidRPr="00782107" w:rsidTr="0071643B">
        <w:tc>
          <w:tcPr>
            <w:tcW w:w="841"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jc w:val="center"/>
              <w:rPr>
                <w:rFonts w:cs="Times New Roman"/>
                <w:color w:val="000000"/>
              </w:rPr>
            </w:pPr>
            <w:r w:rsidRPr="00782107">
              <w:rPr>
                <w:rFonts w:cs="Times New Roman"/>
                <w:color w:val="000000"/>
              </w:rPr>
              <w:t>4.</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378F4" w:rsidP="005F6088">
            <w:pPr>
              <w:snapToGrid w:val="0"/>
              <w:spacing w:line="100" w:lineRule="atLeast"/>
              <w:rPr>
                <w:rFonts w:cs="Times New Roman"/>
                <w:color w:val="000000"/>
              </w:rPr>
            </w:pPr>
            <w:r w:rsidRPr="00782107">
              <w:rPr>
                <w:rFonts w:cs="Times New Roman"/>
                <w:color w:val="000000"/>
              </w:rPr>
              <w:t xml:space="preserve">Pengujian </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1"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22" w:type="dxa"/>
            <w:tcBorders>
              <w:top w:val="single" w:sz="4" w:space="0" w:color="000000"/>
              <w:left w:val="single" w:sz="4" w:space="0" w:color="000000"/>
              <w:bottom w:val="single" w:sz="4" w:space="0" w:color="auto"/>
            </w:tcBorders>
            <w:shd w:val="clear" w:color="auto" w:fill="A6A6A6"/>
          </w:tcPr>
          <w:p w:rsidR="005378F4" w:rsidRPr="00782107" w:rsidRDefault="005378F4">
            <w:pPr>
              <w:snapToGrid w:val="0"/>
              <w:spacing w:line="100" w:lineRule="atLeast"/>
              <w:rPr>
                <w:rFonts w:cs="Times New Roman"/>
                <w:color w:val="000000"/>
              </w:rPr>
            </w:pPr>
          </w:p>
        </w:tc>
        <w:tc>
          <w:tcPr>
            <w:tcW w:w="494"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782107" w:rsidRDefault="005378F4">
            <w:pPr>
              <w:snapToGrid w:val="0"/>
              <w:spacing w:line="100" w:lineRule="atLeast"/>
              <w:rPr>
                <w:rFonts w:cs="Times New Roman"/>
                <w:color w:val="000000"/>
              </w:rPr>
            </w:pPr>
          </w:p>
        </w:tc>
      </w:tr>
      <w:tr w:rsidR="005378F4" w:rsidRPr="00782107" w:rsidTr="0071643B">
        <w:tc>
          <w:tcPr>
            <w:tcW w:w="841" w:type="dxa"/>
            <w:tcBorders>
              <w:top w:val="single" w:sz="4" w:space="0" w:color="000000"/>
              <w:left w:val="single" w:sz="4" w:space="0" w:color="000000"/>
              <w:bottom w:val="single" w:sz="4" w:space="0" w:color="000000"/>
            </w:tcBorders>
            <w:shd w:val="clear" w:color="auto" w:fill="auto"/>
          </w:tcPr>
          <w:p w:rsidR="005378F4" w:rsidRPr="00782107" w:rsidRDefault="005F6088">
            <w:pPr>
              <w:snapToGrid w:val="0"/>
              <w:spacing w:line="100" w:lineRule="atLeast"/>
              <w:jc w:val="center"/>
              <w:rPr>
                <w:rFonts w:cs="Times New Roman"/>
                <w:color w:val="000000"/>
              </w:rPr>
            </w:pPr>
            <w:r w:rsidRPr="00782107">
              <w:rPr>
                <w:rFonts w:cs="Times New Roman"/>
                <w:color w:val="000000"/>
              </w:rPr>
              <w:t>5</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378F4" w:rsidP="005F6088">
            <w:pPr>
              <w:snapToGrid w:val="0"/>
              <w:spacing w:line="100" w:lineRule="atLeast"/>
              <w:rPr>
                <w:rFonts w:cs="Times New Roman"/>
                <w:color w:val="000000"/>
              </w:rPr>
            </w:pPr>
            <w:r w:rsidRPr="00782107">
              <w:rPr>
                <w:rFonts w:cs="Times New Roman"/>
                <w:color w:val="000000"/>
              </w:rPr>
              <w:t>Koreksi ap</w:t>
            </w:r>
            <w:r w:rsidR="005F6088" w:rsidRPr="00782107">
              <w:rPr>
                <w:rFonts w:cs="Times New Roman"/>
                <w:color w:val="000000"/>
              </w:rPr>
              <w:t>likasi</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1"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22" w:type="dxa"/>
            <w:tcBorders>
              <w:top w:val="single" w:sz="4" w:space="0" w:color="auto"/>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94"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uto"/>
          </w:tcPr>
          <w:p w:rsidR="005378F4" w:rsidRPr="00782107" w:rsidRDefault="005378F4">
            <w:pPr>
              <w:snapToGrid w:val="0"/>
              <w:spacing w:line="100" w:lineRule="atLeast"/>
              <w:rPr>
                <w:rFonts w:cs="Times New Roman"/>
                <w:color w:val="000000"/>
              </w:rPr>
            </w:pPr>
          </w:p>
        </w:tc>
      </w:tr>
      <w:tr w:rsidR="005378F4" w:rsidRPr="00782107" w:rsidTr="005F6088">
        <w:tc>
          <w:tcPr>
            <w:tcW w:w="841" w:type="dxa"/>
            <w:tcBorders>
              <w:top w:val="single" w:sz="4" w:space="0" w:color="000000"/>
              <w:left w:val="single" w:sz="4" w:space="0" w:color="000000"/>
              <w:bottom w:val="single" w:sz="4" w:space="0" w:color="000000"/>
            </w:tcBorders>
            <w:shd w:val="clear" w:color="auto" w:fill="auto"/>
          </w:tcPr>
          <w:p w:rsidR="005378F4" w:rsidRPr="00782107" w:rsidRDefault="005F6088">
            <w:pPr>
              <w:snapToGrid w:val="0"/>
              <w:spacing w:line="100" w:lineRule="atLeast"/>
              <w:jc w:val="center"/>
              <w:rPr>
                <w:rFonts w:cs="Times New Roman"/>
                <w:color w:val="000000"/>
              </w:rPr>
            </w:pPr>
            <w:r w:rsidRPr="00782107">
              <w:rPr>
                <w:rFonts w:cs="Times New Roman"/>
                <w:color w:val="000000"/>
              </w:rPr>
              <w:t>6</w:t>
            </w:r>
            <w:r w:rsidR="005378F4" w:rsidRPr="00782107">
              <w:rPr>
                <w:rFonts w:cs="Times New Roman"/>
                <w:color w:val="000000"/>
              </w:rPr>
              <w:t>.</w:t>
            </w:r>
          </w:p>
        </w:tc>
        <w:tc>
          <w:tcPr>
            <w:tcW w:w="3192"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r w:rsidRPr="00782107">
              <w:rPr>
                <w:rFonts w:cs="Times New Roman"/>
                <w:color w:val="000000"/>
              </w:rPr>
              <w:t>Penyusunan Buku Tugas Akhir</w:t>
            </w:r>
          </w:p>
        </w:tc>
        <w:tc>
          <w:tcPr>
            <w:tcW w:w="868" w:type="dxa"/>
            <w:gridSpan w:val="2"/>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89" w:type="dxa"/>
            <w:tcBorders>
              <w:top w:val="single" w:sz="4" w:space="0" w:color="000000"/>
              <w:left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381" w:type="dxa"/>
            <w:tcBorders>
              <w:top w:val="single" w:sz="4" w:space="0" w:color="000000"/>
              <w:bottom w:val="single" w:sz="4" w:space="0" w:color="000000"/>
            </w:tcBorders>
            <w:shd w:val="clear" w:color="auto" w:fill="auto"/>
          </w:tcPr>
          <w:p w:rsidR="005378F4" w:rsidRPr="00782107" w:rsidRDefault="005378F4">
            <w:pPr>
              <w:snapToGrid w:val="0"/>
              <w:spacing w:line="100" w:lineRule="atLeast"/>
              <w:rPr>
                <w:rFonts w:cs="Times New Roman"/>
                <w:color w:val="000000"/>
              </w:rPr>
            </w:pPr>
          </w:p>
        </w:tc>
        <w:tc>
          <w:tcPr>
            <w:tcW w:w="407"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66" w:type="dxa"/>
            <w:tcBorders>
              <w:top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29"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72" w:type="dxa"/>
            <w:tcBorders>
              <w:top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22" w:type="dxa"/>
            <w:tcBorders>
              <w:top w:val="single" w:sz="4" w:space="0" w:color="000000"/>
              <w:left w:val="single" w:sz="4" w:space="0" w:color="000000"/>
              <w:bottom w:val="single" w:sz="4" w:space="0" w:color="000000"/>
            </w:tcBorders>
            <w:shd w:val="clear" w:color="auto" w:fill="FFFFFF"/>
          </w:tcPr>
          <w:p w:rsidR="005378F4" w:rsidRPr="00782107" w:rsidRDefault="005378F4">
            <w:pPr>
              <w:snapToGrid w:val="0"/>
              <w:spacing w:line="100" w:lineRule="atLeast"/>
              <w:rPr>
                <w:rFonts w:cs="Times New Roman"/>
                <w:color w:val="000000"/>
              </w:rPr>
            </w:pPr>
          </w:p>
        </w:tc>
        <w:tc>
          <w:tcPr>
            <w:tcW w:w="494" w:type="dxa"/>
            <w:tcBorders>
              <w:top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385" w:type="dxa"/>
            <w:tcBorders>
              <w:top w:val="single" w:sz="4" w:space="0" w:color="000000"/>
              <w:left w:val="single" w:sz="4" w:space="0" w:color="000000"/>
              <w:bottom w:val="single" w:sz="4" w:space="0" w:color="000000"/>
            </w:tcBorders>
            <w:shd w:val="clear" w:color="auto" w:fill="A6A6A6"/>
          </w:tcPr>
          <w:p w:rsidR="005378F4" w:rsidRPr="00782107" w:rsidRDefault="005378F4">
            <w:pPr>
              <w:snapToGrid w:val="0"/>
              <w:spacing w:line="100" w:lineRule="atLeast"/>
              <w:rPr>
                <w:rFonts w:cs="Times New Roman"/>
                <w:color w:val="000000"/>
              </w:rPr>
            </w:pPr>
          </w:p>
        </w:tc>
        <w:tc>
          <w:tcPr>
            <w:tcW w:w="454" w:type="dxa"/>
            <w:tcBorders>
              <w:top w:val="single" w:sz="4" w:space="0" w:color="000000"/>
              <w:bottom w:val="single" w:sz="4" w:space="0" w:color="000000"/>
              <w:right w:val="single" w:sz="4" w:space="0" w:color="000000"/>
            </w:tcBorders>
            <w:shd w:val="clear" w:color="auto" w:fill="A6A6A6"/>
          </w:tcPr>
          <w:p w:rsidR="005378F4" w:rsidRPr="00782107" w:rsidRDefault="005378F4">
            <w:pPr>
              <w:snapToGrid w:val="0"/>
              <w:spacing w:line="100" w:lineRule="atLeast"/>
              <w:rPr>
                <w:rFonts w:cs="Times New Roman"/>
                <w:color w:val="000000"/>
              </w:rPr>
            </w:pPr>
          </w:p>
        </w:tc>
      </w:tr>
    </w:tbl>
    <w:p w:rsidR="005378F4" w:rsidRPr="00782107" w:rsidRDefault="005378F4">
      <w:pPr>
        <w:spacing w:line="100" w:lineRule="atLeast"/>
        <w:ind w:left="360"/>
        <w:rPr>
          <w:rFonts w:cs="Times New Roman"/>
          <w:b/>
          <w:color w:val="000000"/>
          <w:sz w:val="24"/>
        </w:rPr>
      </w:pPr>
    </w:p>
    <w:p w:rsidR="005378F4" w:rsidRPr="00782107" w:rsidRDefault="005378F4">
      <w:pPr>
        <w:numPr>
          <w:ilvl w:val="0"/>
          <w:numId w:val="10"/>
        </w:numPr>
        <w:spacing w:line="100" w:lineRule="atLeast"/>
        <w:ind w:left="360"/>
        <w:rPr>
          <w:rFonts w:cs="Times New Roman"/>
          <w:b/>
          <w:color w:val="000000"/>
          <w:sz w:val="24"/>
        </w:rPr>
      </w:pPr>
      <w:r w:rsidRPr="00782107">
        <w:rPr>
          <w:rFonts w:cs="Times New Roman"/>
          <w:b/>
          <w:color w:val="000000"/>
          <w:sz w:val="24"/>
        </w:rPr>
        <w:t>DAFTAR PUSTAKA</w:t>
      </w:r>
    </w:p>
    <w:p w:rsidR="00E479E5" w:rsidRPr="00782107" w:rsidRDefault="00E479E5" w:rsidP="00E479E5">
      <w:pPr>
        <w:numPr>
          <w:ilvl w:val="0"/>
          <w:numId w:val="23"/>
        </w:numPr>
        <w:rPr>
          <w:rFonts w:cs="Times New Roman"/>
          <w:sz w:val="24"/>
          <w:szCs w:val="24"/>
        </w:rPr>
      </w:pPr>
      <w:r w:rsidRPr="00782107">
        <w:rPr>
          <w:rFonts w:cs="Times New Roman"/>
          <w:sz w:val="24"/>
          <w:szCs w:val="24"/>
        </w:rPr>
        <w:t xml:space="preserve">Internet, </w:t>
      </w:r>
      <w:r w:rsidR="00D850B5" w:rsidRPr="00D850B5">
        <w:rPr>
          <w:rFonts w:cs="Times New Roman"/>
          <w:sz w:val="24"/>
          <w:szCs w:val="24"/>
          <w:shd w:val="clear" w:color="auto" w:fill="FFFFFF"/>
        </w:rPr>
        <w:t>id.wikipedia.org/wiki/</w:t>
      </w:r>
      <w:r w:rsidR="00D850B5" w:rsidRPr="00D850B5">
        <w:rPr>
          <w:rFonts w:cs="Times New Roman"/>
          <w:b/>
          <w:bCs/>
          <w:sz w:val="24"/>
          <w:szCs w:val="24"/>
          <w:shd w:val="clear" w:color="auto" w:fill="FFFFFF"/>
        </w:rPr>
        <w:t>CakePHP</w:t>
      </w:r>
      <w:r w:rsidR="00D850B5" w:rsidRPr="00D850B5">
        <w:rPr>
          <w:rStyle w:val="apple-style-span"/>
          <w:rFonts w:cs="Times New Roman"/>
          <w:sz w:val="24"/>
          <w:szCs w:val="24"/>
        </w:rPr>
        <w:t xml:space="preserve"> </w:t>
      </w:r>
      <w:r w:rsidRPr="00782107">
        <w:rPr>
          <w:rStyle w:val="apple-style-span"/>
          <w:rFonts w:cs="Times New Roman"/>
          <w:sz w:val="24"/>
          <w:szCs w:val="24"/>
        </w:rPr>
        <w:t>(</w:t>
      </w:r>
      <w:r w:rsidR="00D850B5">
        <w:rPr>
          <w:rStyle w:val="apple-style-span"/>
          <w:rFonts w:cs="Times New Roman"/>
          <w:sz w:val="24"/>
          <w:szCs w:val="24"/>
          <w:lang w:val="en-US"/>
        </w:rPr>
        <w:t>FrameWork</w:t>
      </w:r>
      <w:r w:rsidRPr="00782107">
        <w:rPr>
          <w:rStyle w:val="apple-style-span"/>
          <w:rFonts w:cs="Times New Roman"/>
          <w:sz w:val="24"/>
          <w:szCs w:val="24"/>
        </w:rPr>
        <w:t>)</w:t>
      </w:r>
    </w:p>
    <w:p w:rsidR="00D850B5" w:rsidRPr="00D850B5" w:rsidRDefault="0093012C" w:rsidP="00E479E5">
      <w:pPr>
        <w:numPr>
          <w:ilvl w:val="0"/>
          <w:numId w:val="23"/>
        </w:numPr>
        <w:rPr>
          <w:rFonts w:cs="Times New Roman"/>
          <w:sz w:val="24"/>
          <w:szCs w:val="24"/>
        </w:rPr>
      </w:pPr>
      <w:hyperlink r:id="rId9" w:history="1">
        <w:r w:rsidR="00D850B5" w:rsidRPr="00D850B5">
          <w:rPr>
            <w:rStyle w:val="Hyperlink"/>
            <w:rFonts w:cs="Times New Roman"/>
            <w:color w:val="auto"/>
            <w:sz w:val="24"/>
            <w:szCs w:val="24"/>
          </w:rPr>
          <w:t>http://book.cakephp.org/2.0/en/</w:t>
        </w:r>
      </w:hyperlink>
    </w:p>
    <w:p w:rsidR="006B40CA" w:rsidRPr="00782107" w:rsidRDefault="006B40CA" w:rsidP="00E479E5">
      <w:pPr>
        <w:rPr>
          <w:rFonts w:cs="Times New Roman"/>
          <w:b/>
          <w:color w:val="000000"/>
          <w:sz w:val="24"/>
          <w:szCs w:val="24"/>
        </w:rPr>
      </w:pPr>
    </w:p>
    <w:p w:rsidR="005378F4" w:rsidRPr="00782107" w:rsidRDefault="006B40CA" w:rsidP="006B40CA">
      <w:pPr>
        <w:tabs>
          <w:tab w:val="left" w:pos="7740"/>
        </w:tabs>
        <w:rPr>
          <w:rFonts w:cs="Times New Roman"/>
          <w:sz w:val="24"/>
          <w:szCs w:val="24"/>
        </w:rPr>
      </w:pPr>
      <w:r w:rsidRPr="00782107">
        <w:rPr>
          <w:rFonts w:cs="Times New Roman"/>
          <w:sz w:val="24"/>
          <w:szCs w:val="24"/>
        </w:rPr>
        <w:tab/>
      </w:r>
    </w:p>
    <w:sectPr w:rsidR="005378F4" w:rsidRPr="00782107" w:rsidSect="00B510A9">
      <w:footerReference w:type="default" r:id="rId10"/>
      <w:pgSz w:w="11906" w:h="16838"/>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D1A" w:rsidRDefault="00EC1D1A">
      <w:r>
        <w:separator/>
      </w:r>
    </w:p>
  </w:endnote>
  <w:endnote w:type="continuationSeparator" w:id="0">
    <w:p w:rsidR="00EC1D1A" w:rsidRDefault="00EC1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8F4" w:rsidRDefault="005378F4">
    <w:pPr>
      <w:pStyle w:val="Footer"/>
    </w:pPr>
  </w:p>
  <w:p w:rsidR="005378F4" w:rsidRDefault="005378F4">
    <w:pPr>
      <w:pStyle w:val="Footer"/>
    </w:pPr>
  </w:p>
  <w:p w:rsidR="005378F4" w:rsidRDefault="0093012C">
    <w:pPr>
      <w:pStyle w:val="Footer"/>
      <w:jc w:val="both"/>
      <w:rPr>
        <w:b/>
        <w:sz w:val="24"/>
      </w:rPr>
    </w:pPr>
    <w:r w:rsidRPr="0093012C">
      <w:pict>
        <v:line id="Line 1" o:spid="_x0000_s2049" style="position:absolute;left:0;text-align:left;z-index:-251658752" from=".9pt,.1pt" to="452.05pt,.1pt" strokeweight=".53mm">
          <v:stroke joinstyle="miter"/>
        </v:line>
      </w:pict>
    </w:r>
  </w:p>
  <w:p w:rsidR="005A7A88" w:rsidRDefault="005378F4">
    <w:pPr>
      <w:pStyle w:val="Footer"/>
      <w:tabs>
        <w:tab w:val="right" w:pos="7088"/>
      </w:tabs>
      <w:jc w:val="both"/>
      <w:rPr>
        <w:b/>
        <w:sz w:val="24"/>
      </w:rPr>
    </w:pPr>
    <w:r>
      <w:rPr>
        <w:b/>
        <w:sz w:val="24"/>
      </w:rPr>
      <w:t xml:space="preserve">Paraf  Pembimbing 1 : </w:t>
    </w:r>
    <w:r>
      <w:rPr>
        <w:b/>
        <w:sz w:val="24"/>
        <w:lang w:val="id-ID"/>
      </w:rPr>
      <w:tab/>
      <w:t>Pembimbing 2:</w:t>
    </w:r>
    <w:r>
      <w:rPr>
        <w:b/>
        <w:sz w:val="24"/>
        <w:lang w:val="id-ID"/>
      </w:rPr>
      <w:tab/>
    </w:r>
  </w:p>
  <w:p w:rsidR="005378F4" w:rsidRDefault="005A7A88">
    <w:pPr>
      <w:pStyle w:val="Footer"/>
      <w:tabs>
        <w:tab w:val="right" w:pos="7088"/>
      </w:tabs>
      <w:jc w:val="both"/>
    </w:pPr>
    <w:r>
      <w:rPr>
        <w:b/>
        <w:sz w:val="24"/>
        <w:lang w:val="id-ID"/>
      </w:rPr>
      <w:t>Tgl:</w:t>
    </w:r>
    <w:r>
      <w:rPr>
        <w:b/>
        <w:sz w:val="24"/>
      </w:rPr>
      <w:tab/>
    </w:r>
    <w:r w:rsidR="005378F4">
      <w:rPr>
        <w:b/>
        <w:sz w:val="24"/>
      </w:rPr>
      <w:t xml:space="preserve">hal : </w:t>
    </w:r>
    <w:r w:rsidR="0093012C">
      <w:rPr>
        <w:rStyle w:val="PageNumber"/>
        <w:b/>
      </w:rPr>
      <w:fldChar w:fldCharType="begin"/>
    </w:r>
    <w:r w:rsidR="005378F4">
      <w:rPr>
        <w:rStyle w:val="PageNumber"/>
        <w:b/>
      </w:rPr>
      <w:instrText xml:space="preserve"> PAGE </w:instrText>
    </w:r>
    <w:r w:rsidR="0093012C">
      <w:rPr>
        <w:rStyle w:val="PageNumber"/>
        <w:b/>
      </w:rPr>
      <w:fldChar w:fldCharType="separate"/>
    </w:r>
    <w:r w:rsidR="0030762E">
      <w:rPr>
        <w:rStyle w:val="PageNumber"/>
        <w:b/>
      </w:rPr>
      <w:t>8</w:t>
    </w:r>
    <w:r w:rsidR="0093012C">
      <w:rPr>
        <w:rStyle w:val="PageNumber"/>
        <w:b/>
      </w:rPr>
      <w:fldChar w:fldCharType="end"/>
    </w:r>
    <w:r w:rsidR="005378F4">
      <w:rPr>
        <w:rStyle w:val="PageNumber"/>
        <w:b/>
      </w:rPr>
      <w:t>/</w:t>
    </w:r>
    <w:r w:rsidR="0093012C">
      <w:rPr>
        <w:rStyle w:val="PageNumber"/>
      </w:rPr>
      <w:fldChar w:fldCharType="begin"/>
    </w:r>
    <w:r w:rsidR="005378F4">
      <w:rPr>
        <w:rStyle w:val="PageNumber"/>
      </w:rPr>
      <w:instrText xml:space="preserve"> NUMPAGES \*Arabic </w:instrText>
    </w:r>
    <w:r w:rsidR="0093012C">
      <w:rPr>
        <w:rStyle w:val="PageNumber"/>
      </w:rPr>
      <w:fldChar w:fldCharType="separate"/>
    </w:r>
    <w:r w:rsidR="0030762E">
      <w:rPr>
        <w:rStyle w:val="PageNumber"/>
      </w:rPr>
      <w:t>8</w:t>
    </w:r>
    <w:r w:rsidR="0093012C">
      <w:rPr>
        <w:rStyle w:val="PageNumber"/>
      </w:rPr>
      <w:fldChar w:fldCharType="end"/>
    </w:r>
  </w:p>
  <w:p w:rsidR="005378F4" w:rsidRDefault="005378F4">
    <w:pPr>
      <w:pStyle w:val="Footer"/>
      <w:jc w:val="both"/>
    </w:pPr>
  </w:p>
  <w:p w:rsidR="005378F4" w:rsidRDefault="005378F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D1A" w:rsidRDefault="00EC1D1A">
      <w:r>
        <w:separator/>
      </w:r>
    </w:p>
  </w:footnote>
  <w:footnote w:type="continuationSeparator" w:id="0">
    <w:p w:rsidR="00EC1D1A" w:rsidRDefault="00EC1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decimal"/>
      <w:lvlText w:val="%1."/>
      <w:lvlJc w:val="left"/>
      <w:pPr>
        <w:tabs>
          <w:tab w:val="num" w:pos="0"/>
        </w:tabs>
        <w:ind w:left="1246" w:hanging="360"/>
      </w:pPr>
    </w:lvl>
  </w:abstractNum>
  <w:abstractNum w:abstractNumId="2">
    <w:nsid w:val="00000003"/>
    <w:multiLevelType w:val="singleLevel"/>
    <w:tmpl w:val="00000003"/>
    <w:name w:val="WW8Num18"/>
    <w:lvl w:ilvl="0">
      <w:start w:val="1"/>
      <w:numFmt w:val="decimal"/>
      <w:lvlText w:val="%1."/>
      <w:lvlJc w:val="left"/>
      <w:pPr>
        <w:tabs>
          <w:tab w:val="num" w:pos="0"/>
        </w:tabs>
        <w:ind w:left="720" w:hanging="360"/>
      </w:pPr>
    </w:lvl>
  </w:abstractNum>
  <w:abstractNum w:abstractNumId="3">
    <w:nsid w:val="00000004"/>
    <w:multiLevelType w:val="multilevel"/>
    <w:tmpl w:val="00000004"/>
    <w:name w:val="WW8Num2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00000005"/>
    <w:multiLevelType w:val="singleLevel"/>
    <w:tmpl w:val="00000005"/>
    <w:name w:val="WW8Num26"/>
    <w:lvl w:ilvl="0">
      <w:start w:val="1"/>
      <w:numFmt w:val="decimal"/>
      <w:lvlText w:val="%1."/>
      <w:lvlJc w:val="left"/>
      <w:pPr>
        <w:tabs>
          <w:tab w:val="num" w:pos="0"/>
        </w:tabs>
        <w:ind w:left="1080" w:hanging="360"/>
      </w:pPr>
    </w:lvl>
  </w:abstractNum>
  <w:abstractNum w:abstractNumId="5">
    <w:nsid w:val="00000006"/>
    <w:multiLevelType w:val="singleLevel"/>
    <w:tmpl w:val="ABF68D12"/>
    <w:name w:val="WW8Num31"/>
    <w:lvl w:ilvl="0">
      <w:start w:val="1"/>
      <w:numFmt w:val="decimal"/>
      <w:lvlText w:val="%1)"/>
      <w:lvlJc w:val="left"/>
      <w:pPr>
        <w:tabs>
          <w:tab w:val="num" w:pos="0"/>
        </w:tabs>
        <w:ind w:left="720" w:hanging="360"/>
      </w:pPr>
      <w:rPr>
        <w:i w:val="0"/>
      </w:rPr>
    </w:lvl>
  </w:abstractNum>
  <w:abstractNum w:abstractNumId="6">
    <w:nsid w:val="00000007"/>
    <w:multiLevelType w:val="singleLevel"/>
    <w:tmpl w:val="00000007"/>
    <w:name w:val="WW8Num33"/>
    <w:lvl w:ilvl="0">
      <w:start w:val="1"/>
      <w:numFmt w:val="decimal"/>
      <w:lvlText w:val="%1."/>
      <w:lvlJc w:val="left"/>
      <w:pPr>
        <w:tabs>
          <w:tab w:val="num" w:pos="0"/>
        </w:tabs>
        <w:ind w:left="360" w:hanging="360"/>
      </w:pPr>
    </w:lvl>
  </w:abstractNum>
  <w:abstractNum w:abstractNumId="7">
    <w:nsid w:val="00000008"/>
    <w:multiLevelType w:val="singleLevel"/>
    <w:tmpl w:val="00000008"/>
    <w:name w:val="WW8Num36"/>
    <w:lvl w:ilvl="0">
      <w:start w:val="1"/>
      <w:numFmt w:val="decimal"/>
      <w:lvlText w:val="%1."/>
      <w:lvlJc w:val="left"/>
      <w:pPr>
        <w:tabs>
          <w:tab w:val="num" w:pos="0"/>
        </w:tabs>
        <w:ind w:left="1080" w:hanging="360"/>
      </w:pPr>
    </w:lvl>
  </w:abstractNum>
  <w:abstractNum w:abstractNumId="8">
    <w:nsid w:val="00000009"/>
    <w:multiLevelType w:val="multilevel"/>
    <w:tmpl w:val="00000009"/>
    <w:name w:val="WW8Num41"/>
    <w:lvl w:ilvl="0">
      <w:start w:val="1"/>
      <w:numFmt w:val="decimal"/>
      <w:lvlText w:val="%1."/>
      <w:lvlJc w:val="left"/>
      <w:pPr>
        <w:tabs>
          <w:tab w:val="num" w:pos="0"/>
        </w:tabs>
        <w:ind w:left="72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966" w:hanging="720"/>
      </w:pPr>
    </w:lvl>
    <w:lvl w:ilvl="3">
      <w:start w:val="1"/>
      <w:numFmt w:val="decimal"/>
      <w:lvlText w:val="%1.%2.%3.%4"/>
      <w:lvlJc w:val="left"/>
      <w:pPr>
        <w:tabs>
          <w:tab w:val="num" w:pos="0"/>
        </w:tabs>
        <w:ind w:left="3909" w:hanging="720"/>
      </w:pPr>
    </w:lvl>
    <w:lvl w:ilvl="4">
      <w:start w:val="1"/>
      <w:numFmt w:val="decimal"/>
      <w:lvlText w:val="%1.%2.%3.%4.%5"/>
      <w:lvlJc w:val="left"/>
      <w:pPr>
        <w:tabs>
          <w:tab w:val="num" w:pos="0"/>
        </w:tabs>
        <w:ind w:left="5212" w:hanging="1080"/>
      </w:pPr>
    </w:lvl>
    <w:lvl w:ilvl="5">
      <w:start w:val="1"/>
      <w:numFmt w:val="decimal"/>
      <w:lvlText w:val="%1.%2.%3.%4.%5.%6"/>
      <w:lvlJc w:val="left"/>
      <w:pPr>
        <w:tabs>
          <w:tab w:val="num" w:pos="0"/>
        </w:tabs>
        <w:ind w:left="6155" w:hanging="1080"/>
      </w:pPr>
    </w:lvl>
    <w:lvl w:ilvl="6">
      <w:start w:val="1"/>
      <w:numFmt w:val="decimal"/>
      <w:lvlText w:val="%1.%2.%3.%4.%5.%6.%7"/>
      <w:lvlJc w:val="left"/>
      <w:pPr>
        <w:tabs>
          <w:tab w:val="num" w:pos="0"/>
        </w:tabs>
        <w:ind w:left="7458" w:hanging="1440"/>
      </w:pPr>
    </w:lvl>
    <w:lvl w:ilvl="7">
      <w:start w:val="1"/>
      <w:numFmt w:val="decimal"/>
      <w:lvlText w:val="%1.%2.%3.%4.%5.%6.%7.%8"/>
      <w:lvlJc w:val="left"/>
      <w:pPr>
        <w:tabs>
          <w:tab w:val="num" w:pos="0"/>
        </w:tabs>
        <w:ind w:left="8401" w:hanging="1440"/>
      </w:pPr>
    </w:lvl>
    <w:lvl w:ilvl="8">
      <w:start w:val="1"/>
      <w:numFmt w:val="decimal"/>
      <w:lvlText w:val="%1.%2.%3.%4.%5.%6.%7.%8.%9"/>
      <w:lvlJc w:val="left"/>
      <w:pPr>
        <w:tabs>
          <w:tab w:val="num" w:pos="0"/>
        </w:tabs>
        <w:ind w:left="9704" w:hanging="180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numFmt w:val="bullet"/>
      <w:lvlText w:val="-"/>
      <w:lvlJc w:val="left"/>
      <w:pPr>
        <w:tabs>
          <w:tab w:val="num" w:pos="2820"/>
        </w:tabs>
        <w:ind w:left="2820" w:hanging="840"/>
      </w:pPr>
      <w:rPr>
        <w:rFonts w:ascii="Times New Roman" w:hAnsi="Times New Roman" w:cs="Times New Roman"/>
      </w:rPr>
    </w:lvl>
    <w:lvl w:ilvl="3">
      <w:start w:val="1"/>
      <w:numFmt w:val="decimal"/>
      <w:lvlText w:val="%4."/>
      <w:lvlJc w:val="left"/>
      <w:pPr>
        <w:tabs>
          <w:tab w:val="num" w:pos="2880"/>
        </w:tabs>
        <w:ind w:left="2880" w:hanging="360"/>
      </w:pPr>
      <w:rPr>
        <w:i w:val="0"/>
      </w:r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010B4336"/>
    <w:multiLevelType w:val="hybridMultilevel"/>
    <w:tmpl w:val="49407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067821"/>
    <w:multiLevelType w:val="singleLevel"/>
    <w:tmpl w:val="00000003"/>
    <w:lvl w:ilvl="0">
      <w:start w:val="1"/>
      <w:numFmt w:val="decimal"/>
      <w:lvlText w:val="%1."/>
      <w:lvlJc w:val="left"/>
      <w:pPr>
        <w:tabs>
          <w:tab w:val="num" w:pos="0"/>
        </w:tabs>
        <w:ind w:left="720" w:hanging="360"/>
      </w:pPr>
    </w:lvl>
  </w:abstractNum>
  <w:abstractNum w:abstractNumId="12">
    <w:nsid w:val="051F274B"/>
    <w:multiLevelType w:val="hybridMultilevel"/>
    <w:tmpl w:val="02887752"/>
    <w:lvl w:ilvl="0" w:tplc="0421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7696ACE"/>
    <w:multiLevelType w:val="hybridMultilevel"/>
    <w:tmpl w:val="619ABAB4"/>
    <w:lvl w:ilvl="0" w:tplc="B398724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100E225B"/>
    <w:multiLevelType w:val="singleLevel"/>
    <w:tmpl w:val="00000003"/>
    <w:lvl w:ilvl="0">
      <w:start w:val="1"/>
      <w:numFmt w:val="decimal"/>
      <w:lvlText w:val="%1."/>
      <w:lvlJc w:val="left"/>
      <w:pPr>
        <w:tabs>
          <w:tab w:val="num" w:pos="0"/>
        </w:tabs>
        <w:ind w:left="720" w:hanging="360"/>
      </w:pPr>
    </w:lvl>
  </w:abstractNum>
  <w:abstractNum w:abstractNumId="15">
    <w:nsid w:val="19DC39BA"/>
    <w:multiLevelType w:val="hybridMultilevel"/>
    <w:tmpl w:val="A378B19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F426AE8"/>
    <w:multiLevelType w:val="hybridMultilevel"/>
    <w:tmpl w:val="3D183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B476DB"/>
    <w:multiLevelType w:val="hybridMultilevel"/>
    <w:tmpl w:val="619ABAB4"/>
    <w:lvl w:ilvl="0" w:tplc="B39872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29E3DDC"/>
    <w:multiLevelType w:val="singleLevel"/>
    <w:tmpl w:val="00000003"/>
    <w:lvl w:ilvl="0">
      <w:start w:val="1"/>
      <w:numFmt w:val="decimal"/>
      <w:lvlText w:val="%1."/>
      <w:lvlJc w:val="left"/>
      <w:pPr>
        <w:tabs>
          <w:tab w:val="num" w:pos="0"/>
        </w:tabs>
        <w:ind w:left="720" w:hanging="360"/>
      </w:pPr>
    </w:lvl>
  </w:abstractNum>
  <w:abstractNum w:abstractNumId="19">
    <w:nsid w:val="314D2126"/>
    <w:multiLevelType w:val="hybridMultilevel"/>
    <w:tmpl w:val="DE7019B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437E746D"/>
    <w:multiLevelType w:val="hybridMultilevel"/>
    <w:tmpl w:val="58F887A0"/>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9283D88"/>
    <w:multiLevelType w:val="hybridMultilevel"/>
    <w:tmpl w:val="7624B2A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CAD2744"/>
    <w:multiLevelType w:val="hybridMultilevel"/>
    <w:tmpl w:val="34040EB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E372AB6"/>
    <w:multiLevelType w:val="hybridMultilevel"/>
    <w:tmpl w:val="7EC608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C1F2E44"/>
    <w:multiLevelType w:val="singleLevel"/>
    <w:tmpl w:val="00000003"/>
    <w:lvl w:ilvl="0">
      <w:start w:val="1"/>
      <w:numFmt w:val="decimal"/>
      <w:lvlText w:val="%1."/>
      <w:lvlJc w:val="left"/>
      <w:pPr>
        <w:tabs>
          <w:tab w:val="num" w:pos="0"/>
        </w:tabs>
        <w:ind w:left="720" w:hanging="360"/>
      </w:pPr>
    </w:lvl>
  </w:abstractNum>
  <w:abstractNum w:abstractNumId="25">
    <w:nsid w:val="72836380"/>
    <w:multiLevelType w:val="hybridMultilevel"/>
    <w:tmpl w:val="EE70F3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22"/>
  </w:num>
  <w:num w:numId="13">
    <w:abstractNumId w:val="25"/>
  </w:num>
  <w:num w:numId="14">
    <w:abstractNumId w:val="18"/>
  </w:num>
  <w:num w:numId="15">
    <w:abstractNumId w:val="11"/>
  </w:num>
  <w:num w:numId="16">
    <w:abstractNumId w:val="19"/>
  </w:num>
  <w:num w:numId="17">
    <w:abstractNumId w:val="21"/>
  </w:num>
  <w:num w:numId="18">
    <w:abstractNumId w:val="23"/>
  </w:num>
  <w:num w:numId="19">
    <w:abstractNumId w:val="10"/>
  </w:num>
  <w:num w:numId="20">
    <w:abstractNumId w:val="13"/>
  </w:num>
  <w:num w:numId="21">
    <w:abstractNumId w:val="17"/>
  </w:num>
  <w:num w:numId="22">
    <w:abstractNumId w:val="14"/>
  </w:num>
  <w:num w:numId="23">
    <w:abstractNumId w:val="16"/>
  </w:num>
  <w:num w:numId="24">
    <w:abstractNumId w:val="12"/>
  </w:num>
  <w:num w:numId="25">
    <w:abstractNumId w:val="15"/>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1266"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FB4DB1"/>
    <w:rsid w:val="000048FC"/>
    <w:rsid w:val="000165E3"/>
    <w:rsid w:val="00017329"/>
    <w:rsid w:val="0004305A"/>
    <w:rsid w:val="000460C2"/>
    <w:rsid w:val="00060425"/>
    <w:rsid w:val="00093582"/>
    <w:rsid w:val="000944D6"/>
    <w:rsid w:val="000B0330"/>
    <w:rsid w:val="000D6400"/>
    <w:rsid w:val="000E1888"/>
    <w:rsid w:val="000E1F93"/>
    <w:rsid w:val="00101303"/>
    <w:rsid w:val="0013102A"/>
    <w:rsid w:val="001515F3"/>
    <w:rsid w:val="00171725"/>
    <w:rsid w:val="001A43D6"/>
    <w:rsid w:val="001E2346"/>
    <w:rsid w:val="001F0693"/>
    <w:rsid w:val="00202158"/>
    <w:rsid w:val="002146E5"/>
    <w:rsid w:val="00232CBA"/>
    <w:rsid w:val="00234DE4"/>
    <w:rsid w:val="00235323"/>
    <w:rsid w:val="00293088"/>
    <w:rsid w:val="002E7256"/>
    <w:rsid w:val="002E7E08"/>
    <w:rsid w:val="0030762E"/>
    <w:rsid w:val="00313DB4"/>
    <w:rsid w:val="003144A7"/>
    <w:rsid w:val="00357FC8"/>
    <w:rsid w:val="003647E6"/>
    <w:rsid w:val="00366F1F"/>
    <w:rsid w:val="003A1C11"/>
    <w:rsid w:val="003C4CF7"/>
    <w:rsid w:val="003D3B59"/>
    <w:rsid w:val="003F27CB"/>
    <w:rsid w:val="003F5F69"/>
    <w:rsid w:val="004066AD"/>
    <w:rsid w:val="004337AC"/>
    <w:rsid w:val="00437F56"/>
    <w:rsid w:val="00482811"/>
    <w:rsid w:val="00492F49"/>
    <w:rsid w:val="004A101F"/>
    <w:rsid w:val="004A6D58"/>
    <w:rsid w:val="004C1741"/>
    <w:rsid w:val="004C3C88"/>
    <w:rsid w:val="004C5776"/>
    <w:rsid w:val="004C5898"/>
    <w:rsid w:val="004D3A94"/>
    <w:rsid w:val="004E4CD8"/>
    <w:rsid w:val="00511AD5"/>
    <w:rsid w:val="00514395"/>
    <w:rsid w:val="005277F4"/>
    <w:rsid w:val="005378F4"/>
    <w:rsid w:val="00543455"/>
    <w:rsid w:val="00591B8A"/>
    <w:rsid w:val="005A012F"/>
    <w:rsid w:val="005A7A88"/>
    <w:rsid w:val="005E4A0C"/>
    <w:rsid w:val="005F450F"/>
    <w:rsid w:val="005F6088"/>
    <w:rsid w:val="006071C9"/>
    <w:rsid w:val="00610F9D"/>
    <w:rsid w:val="006138FB"/>
    <w:rsid w:val="00645D5C"/>
    <w:rsid w:val="00671A6A"/>
    <w:rsid w:val="00684205"/>
    <w:rsid w:val="00686A02"/>
    <w:rsid w:val="00697FA4"/>
    <w:rsid w:val="006B3E77"/>
    <w:rsid w:val="006B40CA"/>
    <w:rsid w:val="006B688F"/>
    <w:rsid w:val="006D3879"/>
    <w:rsid w:val="0071643B"/>
    <w:rsid w:val="007366B4"/>
    <w:rsid w:val="00782107"/>
    <w:rsid w:val="007A5251"/>
    <w:rsid w:val="007B7289"/>
    <w:rsid w:val="007E257E"/>
    <w:rsid w:val="007F160F"/>
    <w:rsid w:val="00801281"/>
    <w:rsid w:val="0081011C"/>
    <w:rsid w:val="00821867"/>
    <w:rsid w:val="00821BD9"/>
    <w:rsid w:val="0084682C"/>
    <w:rsid w:val="00853F4E"/>
    <w:rsid w:val="008763DE"/>
    <w:rsid w:val="008876A7"/>
    <w:rsid w:val="00895E75"/>
    <w:rsid w:val="008B0D2C"/>
    <w:rsid w:val="008C28E0"/>
    <w:rsid w:val="008D6F85"/>
    <w:rsid w:val="008F24D1"/>
    <w:rsid w:val="00924E5C"/>
    <w:rsid w:val="0093012C"/>
    <w:rsid w:val="00943780"/>
    <w:rsid w:val="009448EB"/>
    <w:rsid w:val="00972648"/>
    <w:rsid w:val="009B2100"/>
    <w:rsid w:val="009C3A27"/>
    <w:rsid w:val="009C6D21"/>
    <w:rsid w:val="00A03712"/>
    <w:rsid w:val="00A1227C"/>
    <w:rsid w:val="00A22B70"/>
    <w:rsid w:val="00A329C4"/>
    <w:rsid w:val="00A66079"/>
    <w:rsid w:val="00A95016"/>
    <w:rsid w:val="00AA6268"/>
    <w:rsid w:val="00AD659B"/>
    <w:rsid w:val="00AE63D5"/>
    <w:rsid w:val="00B07598"/>
    <w:rsid w:val="00B41AA3"/>
    <w:rsid w:val="00B508CC"/>
    <w:rsid w:val="00B510A9"/>
    <w:rsid w:val="00B66F2A"/>
    <w:rsid w:val="00BB0F57"/>
    <w:rsid w:val="00BD2792"/>
    <w:rsid w:val="00BE2FA1"/>
    <w:rsid w:val="00BF1A88"/>
    <w:rsid w:val="00C05922"/>
    <w:rsid w:val="00C147E9"/>
    <w:rsid w:val="00C37711"/>
    <w:rsid w:val="00C61DFF"/>
    <w:rsid w:val="00C67170"/>
    <w:rsid w:val="00C72F88"/>
    <w:rsid w:val="00C80EBE"/>
    <w:rsid w:val="00C8297E"/>
    <w:rsid w:val="00CA7099"/>
    <w:rsid w:val="00D0594B"/>
    <w:rsid w:val="00D06E36"/>
    <w:rsid w:val="00D11F38"/>
    <w:rsid w:val="00D14028"/>
    <w:rsid w:val="00D20182"/>
    <w:rsid w:val="00D30E36"/>
    <w:rsid w:val="00D343AD"/>
    <w:rsid w:val="00D35EB4"/>
    <w:rsid w:val="00D4373C"/>
    <w:rsid w:val="00D54B35"/>
    <w:rsid w:val="00D64CB5"/>
    <w:rsid w:val="00D72691"/>
    <w:rsid w:val="00D850B5"/>
    <w:rsid w:val="00D926B2"/>
    <w:rsid w:val="00D92E87"/>
    <w:rsid w:val="00D9557B"/>
    <w:rsid w:val="00DE538B"/>
    <w:rsid w:val="00E0397B"/>
    <w:rsid w:val="00E479E5"/>
    <w:rsid w:val="00E523FC"/>
    <w:rsid w:val="00E751FA"/>
    <w:rsid w:val="00E834E7"/>
    <w:rsid w:val="00E914EA"/>
    <w:rsid w:val="00E942A5"/>
    <w:rsid w:val="00EB0492"/>
    <w:rsid w:val="00EC1D1A"/>
    <w:rsid w:val="00EC1DD2"/>
    <w:rsid w:val="00F05B9F"/>
    <w:rsid w:val="00F21417"/>
    <w:rsid w:val="00F22334"/>
    <w:rsid w:val="00F405D4"/>
    <w:rsid w:val="00F607A8"/>
    <w:rsid w:val="00F675EA"/>
    <w:rsid w:val="00F80C20"/>
    <w:rsid w:val="00F873AC"/>
    <w:rsid w:val="00F92601"/>
    <w:rsid w:val="00FB2F3F"/>
    <w:rsid w:val="00FB4DB1"/>
    <w:rsid w:val="00FF36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0A9"/>
    <w:pPr>
      <w:suppressAutoHyphens/>
    </w:pPr>
    <w:rPr>
      <w:rFonts w:eastAsia="MS Mincho" w:cs="Calibri"/>
      <w:noProof/>
      <w:lang w:val="id-ID" w:eastAsia="ar-SA"/>
    </w:rPr>
  </w:style>
  <w:style w:type="paragraph" w:styleId="Heading1">
    <w:name w:val="heading 1"/>
    <w:basedOn w:val="Normal"/>
    <w:next w:val="Normal"/>
    <w:qFormat/>
    <w:rsid w:val="00B510A9"/>
    <w:pPr>
      <w:keepNext/>
      <w:tabs>
        <w:tab w:val="num" w:pos="432"/>
      </w:tabs>
      <w:ind w:left="432" w:hanging="432"/>
      <w:jc w:val="center"/>
      <w:outlineLvl w:val="0"/>
    </w:pPr>
    <w:rPr>
      <w:sz w:val="24"/>
    </w:rPr>
  </w:style>
  <w:style w:type="paragraph" w:styleId="Heading2">
    <w:name w:val="heading 2"/>
    <w:basedOn w:val="Normal"/>
    <w:next w:val="Normal"/>
    <w:qFormat/>
    <w:rsid w:val="00B510A9"/>
    <w:pPr>
      <w:keepNext/>
      <w:keepLines/>
      <w:tabs>
        <w:tab w:val="num" w:pos="576"/>
      </w:tabs>
      <w:spacing w:before="200"/>
      <w:ind w:left="576" w:hanging="576"/>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B510A9"/>
    <w:pPr>
      <w:keepNext/>
      <w:keepLines/>
      <w:tabs>
        <w:tab w:val="num" w:pos="720"/>
      </w:tabs>
      <w:spacing w:before="200" w:line="276" w:lineRule="auto"/>
      <w:ind w:left="720" w:hanging="720"/>
      <w:outlineLvl w:val="2"/>
    </w:pPr>
    <w:rPr>
      <w:rFonts w:ascii="Cambria" w:eastAsia="Times New Roman" w:hAnsi="Cambria" w:cs="Times New Roman"/>
      <w:b/>
      <w:bCs/>
      <w:color w:val="4F81BD"/>
      <w:sz w:val="22"/>
      <w:szCs w:val="22"/>
    </w:rPr>
  </w:style>
  <w:style w:type="paragraph" w:styleId="Heading6">
    <w:name w:val="heading 6"/>
    <w:basedOn w:val="Normal"/>
    <w:next w:val="Normal"/>
    <w:qFormat/>
    <w:rsid w:val="00B510A9"/>
    <w:pPr>
      <w:keepNext/>
      <w:tabs>
        <w:tab w:val="num" w:pos="1152"/>
      </w:tabs>
      <w:spacing w:line="360" w:lineRule="auto"/>
      <w:ind w:left="1152" w:hanging="1152"/>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510A9"/>
    <w:rPr>
      <w:rFonts w:ascii="Symbol" w:hAnsi="Symbol"/>
    </w:rPr>
  </w:style>
  <w:style w:type="character" w:customStyle="1" w:styleId="WW8Num2z1">
    <w:name w:val="WW8Num2z1"/>
    <w:rsid w:val="00B510A9"/>
    <w:rPr>
      <w:rFonts w:ascii="Courier New" w:hAnsi="Courier New" w:cs="Courier New"/>
    </w:rPr>
  </w:style>
  <w:style w:type="character" w:customStyle="1" w:styleId="WW8Num2z2">
    <w:name w:val="WW8Num2z2"/>
    <w:rsid w:val="00B510A9"/>
    <w:rPr>
      <w:rFonts w:ascii="Wingdings" w:hAnsi="Wingdings"/>
    </w:rPr>
  </w:style>
  <w:style w:type="character" w:customStyle="1" w:styleId="WW8Num3z0">
    <w:name w:val="WW8Num3z0"/>
    <w:rsid w:val="00B510A9"/>
    <w:rPr>
      <w:rFonts w:ascii="Symbol" w:hAnsi="Symbol"/>
    </w:rPr>
  </w:style>
  <w:style w:type="character" w:customStyle="1" w:styleId="WW8Num3z1">
    <w:name w:val="WW8Num3z1"/>
    <w:rsid w:val="00B510A9"/>
    <w:rPr>
      <w:rFonts w:ascii="Courier New" w:hAnsi="Courier New" w:cs="Courier New"/>
    </w:rPr>
  </w:style>
  <w:style w:type="character" w:customStyle="1" w:styleId="WW8Num3z2">
    <w:name w:val="WW8Num3z2"/>
    <w:rsid w:val="00B510A9"/>
    <w:rPr>
      <w:rFonts w:ascii="Wingdings" w:hAnsi="Wingdings"/>
    </w:rPr>
  </w:style>
  <w:style w:type="character" w:customStyle="1" w:styleId="WW8Num4z0">
    <w:name w:val="WW8Num4z0"/>
    <w:rsid w:val="00B510A9"/>
    <w:rPr>
      <w:rFonts w:ascii="Symbol" w:hAnsi="Symbol"/>
      <w:sz w:val="20"/>
    </w:rPr>
  </w:style>
  <w:style w:type="character" w:customStyle="1" w:styleId="WW8Num4z1">
    <w:name w:val="WW8Num4z1"/>
    <w:rsid w:val="00B510A9"/>
    <w:rPr>
      <w:rFonts w:ascii="Courier New" w:hAnsi="Courier New"/>
      <w:sz w:val="20"/>
    </w:rPr>
  </w:style>
  <w:style w:type="character" w:customStyle="1" w:styleId="WW8Num4z2">
    <w:name w:val="WW8Num4z2"/>
    <w:rsid w:val="00B510A9"/>
    <w:rPr>
      <w:rFonts w:ascii="Wingdings" w:hAnsi="Wingdings"/>
      <w:sz w:val="20"/>
    </w:rPr>
  </w:style>
  <w:style w:type="character" w:customStyle="1" w:styleId="WW8Num5z0">
    <w:name w:val="WW8Num5z0"/>
    <w:rsid w:val="00B510A9"/>
    <w:rPr>
      <w:rFonts w:ascii="Symbol" w:hAnsi="Symbol"/>
    </w:rPr>
  </w:style>
  <w:style w:type="character" w:customStyle="1" w:styleId="WW8Num5z1">
    <w:name w:val="WW8Num5z1"/>
    <w:rsid w:val="00B510A9"/>
    <w:rPr>
      <w:rFonts w:ascii="Courier New" w:hAnsi="Courier New" w:cs="Courier New"/>
    </w:rPr>
  </w:style>
  <w:style w:type="character" w:customStyle="1" w:styleId="WW8Num5z2">
    <w:name w:val="WW8Num5z2"/>
    <w:rsid w:val="00B510A9"/>
    <w:rPr>
      <w:rFonts w:ascii="Wingdings" w:hAnsi="Wingdings"/>
    </w:rPr>
  </w:style>
  <w:style w:type="character" w:customStyle="1" w:styleId="WW8Num7z0">
    <w:name w:val="WW8Num7z0"/>
    <w:rsid w:val="00B510A9"/>
    <w:rPr>
      <w:rFonts w:ascii="Symbol" w:hAnsi="Symbol"/>
    </w:rPr>
  </w:style>
  <w:style w:type="character" w:customStyle="1" w:styleId="WW8Num7z1">
    <w:name w:val="WW8Num7z1"/>
    <w:rsid w:val="00B510A9"/>
    <w:rPr>
      <w:rFonts w:ascii="Courier New" w:hAnsi="Courier New" w:cs="Courier New"/>
    </w:rPr>
  </w:style>
  <w:style w:type="character" w:customStyle="1" w:styleId="WW8Num7z2">
    <w:name w:val="WW8Num7z2"/>
    <w:rsid w:val="00B510A9"/>
    <w:rPr>
      <w:rFonts w:ascii="Wingdings" w:hAnsi="Wingdings"/>
    </w:rPr>
  </w:style>
  <w:style w:type="character" w:customStyle="1" w:styleId="WW8Num8z0">
    <w:name w:val="WW8Num8z0"/>
    <w:rsid w:val="00B510A9"/>
    <w:rPr>
      <w:rFonts w:ascii="Symbol" w:hAnsi="Symbol"/>
    </w:rPr>
  </w:style>
  <w:style w:type="character" w:customStyle="1" w:styleId="WW8Num8z1">
    <w:name w:val="WW8Num8z1"/>
    <w:rsid w:val="00B510A9"/>
    <w:rPr>
      <w:rFonts w:ascii="Courier New" w:hAnsi="Courier New" w:cs="Courier New"/>
    </w:rPr>
  </w:style>
  <w:style w:type="character" w:customStyle="1" w:styleId="WW8Num8z2">
    <w:name w:val="WW8Num8z2"/>
    <w:rsid w:val="00B510A9"/>
    <w:rPr>
      <w:rFonts w:ascii="Wingdings" w:hAnsi="Wingdings"/>
    </w:rPr>
  </w:style>
  <w:style w:type="character" w:customStyle="1" w:styleId="WW8Num9z0">
    <w:name w:val="WW8Num9z0"/>
    <w:rsid w:val="00B510A9"/>
    <w:rPr>
      <w:rFonts w:ascii="Times New Roman" w:eastAsia="MS Mincho" w:hAnsi="Times New Roman" w:cs="Times New Roman"/>
    </w:rPr>
  </w:style>
  <w:style w:type="character" w:customStyle="1" w:styleId="WW8Num9z1">
    <w:name w:val="WW8Num9z1"/>
    <w:rsid w:val="00B510A9"/>
    <w:rPr>
      <w:rFonts w:ascii="Courier New" w:hAnsi="Courier New" w:cs="Courier New"/>
    </w:rPr>
  </w:style>
  <w:style w:type="character" w:customStyle="1" w:styleId="WW8Num9z2">
    <w:name w:val="WW8Num9z2"/>
    <w:rsid w:val="00B510A9"/>
    <w:rPr>
      <w:rFonts w:ascii="Wingdings" w:hAnsi="Wingdings"/>
    </w:rPr>
  </w:style>
  <w:style w:type="character" w:customStyle="1" w:styleId="WW8Num9z3">
    <w:name w:val="WW8Num9z3"/>
    <w:rsid w:val="00B510A9"/>
    <w:rPr>
      <w:rFonts w:ascii="Symbol" w:hAnsi="Symbol"/>
    </w:rPr>
  </w:style>
  <w:style w:type="character" w:customStyle="1" w:styleId="WW8Num10z0">
    <w:name w:val="WW8Num10z0"/>
    <w:rsid w:val="00B510A9"/>
    <w:rPr>
      <w:rFonts w:ascii="Symbol" w:hAnsi="Symbol"/>
    </w:rPr>
  </w:style>
  <w:style w:type="character" w:customStyle="1" w:styleId="WW8Num10z1">
    <w:name w:val="WW8Num10z1"/>
    <w:rsid w:val="00B510A9"/>
    <w:rPr>
      <w:rFonts w:ascii="Courier New" w:hAnsi="Courier New" w:cs="Courier New"/>
    </w:rPr>
  </w:style>
  <w:style w:type="character" w:customStyle="1" w:styleId="WW8Num10z2">
    <w:name w:val="WW8Num10z2"/>
    <w:rsid w:val="00B510A9"/>
    <w:rPr>
      <w:rFonts w:ascii="Wingdings" w:hAnsi="Wingdings"/>
    </w:rPr>
  </w:style>
  <w:style w:type="character" w:customStyle="1" w:styleId="WW8Num11z0">
    <w:name w:val="WW8Num11z0"/>
    <w:rsid w:val="00B510A9"/>
    <w:rPr>
      <w:rFonts w:ascii="Times New Roman" w:eastAsia="MS Mincho" w:hAnsi="Times New Roman" w:cs="Times New Roman"/>
    </w:rPr>
  </w:style>
  <w:style w:type="character" w:customStyle="1" w:styleId="WW8Num11z1">
    <w:name w:val="WW8Num11z1"/>
    <w:rsid w:val="00B510A9"/>
    <w:rPr>
      <w:rFonts w:ascii="Courier New" w:hAnsi="Courier New" w:cs="Courier New"/>
    </w:rPr>
  </w:style>
  <w:style w:type="character" w:customStyle="1" w:styleId="WW8Num11z2">
    <w:name w:val="WW8Num11z2"/>
    <w:rsid w:val="00B510A9"/>
    <w:rPr>
      <w:rFonts w:ascii="Wingdings" w:hAnsi="Wingdings"/>
    </w:rPr>
  </w:style>
  <w:style w:type="character" w:customStyle="1" w:styleId="WW8Num11z3">
    <w:name w:val="WW8Num11z3"/>
    <w:rsid w:val="00B510A9"/>
    <w:rPr>
      <w:rFonts w:ascii="Symbol" w:hAnsi="Symbol"/>
    </w:rPr>
  </w:style>
  <w:style w:type="character" w:customStyle="1" w:styleId="WW8Num12z0">
    <w:name w:val="WW8Num12z0"/>
    <w:rsid w:val="00B510A9"/>
    <w:rPr>
      <w:rFonts w:ascii="Symbol" w:hAnsi="Symbol"/>
    </w:rPr>
  </w:style>
  <w:style w:type="character" w:customStyle="1" w:styleId="WW8Num12z1">
    <w:name w:val="WW8Num12z1"/>
    <w:rsid w:val="00B510A9"/>
    <w:rPr>
      <w:rFonts w:ascii="Courier New" w:hAnsi="Courier New" w:cs="Courier New"/>
    </w:rPr>
  </w:style>
  <w:style w:type="character" w:customStyle="1" w:styleId="WW8Num12z2">
    <w:name w:val="WW8Num12z2"/>
    <w:rsid w:val="00B510A9"/>
    <w:rPr>
      <w:rFonts w:ascii="Wingdings" w:hAnsi="Wingdings"/>
    </w:rPr>
  </w:style>
  <w:style w:type="character" w:customStyle="1" w:styleId="WW8Num13z0">
    <w:name w:val="WW8Num13z0"/>
    <w:rsid w:val="00B510A9"/>
    <w:rPr>
      <w:rFonts w:ascii="Symbol" w:hAnsi="Symbol"/>
    </w:rPr>
  </w:style>
  <w:style w:type="character" w:customStyle="1" w:styleId="WW8Num13z1">
    <w:name w:val="WW8Num13z1"/>
    <w:rsid w:val="00B510A9"/>
    <w:rPr>
      <w:rFonts w:ascii="Courier New" w:hAnsi="Courier New" w:cs="Courier New"/>
    </w:rPr>
  </w:style>
  <w:style w:type="character" w:customStyle="1" w:styleId="WW8Num13z2">
    <w:name w:val="WW8Num13z2"/>
    <w:rsid w:val="00B510A9"/>
    <w:rPr>
      <w:rFonts w:ascii="Wingdings" w:hAnsi="Wingdings"/>
    </w:rPr>
  </w:style>
  <w:style w:type="character" w:customStyle="1" w:styleId="WW8Num15z0">
    <w:name w:val="WW8Num15z0"/>
    <w:rsid w:val="00B510A9"/>
    <w:rPr>
      <w:rFonts w:ascii="Symbol" w:hAnsi="Symbol"/>
    </w:rPr>
  </w:style>
  <w:style w:type="character" w:customStyle="1" w:styleId="WW8Num15z1">
    <w:name w:val="WW8Num15z1"/>
    <w:rsid w:val="00B510A9"/>
    <w:rPr>
      <w:rFonts w:ascii="Courier New" w:hAnsi="Courier New" w:cs="Courier New"/>
    </w:rPr>
  </w:style>
  <w:style w:type="character" w:customStyle="1" w:styleId="WW8Num15z2">
    <w:name w:val="WW8Num15z2"/>
    <w:rsid w:val="00B510A9"/>
    <w:rPr>
      <w:rFonts w:ascii="Wingdings" w:hAnsi="Wingdings"/>
    </w:rPr>
  </w:style>
  <w:style w:type="character" w:customStyle="1" w:styleId="WW8Num17z0">
    <w:name w:val="WW8Num17z0"/>
    <w:rsid w:val="00B510A9"/>
    <w:rPr>
      <w:rFonts w:ascii="Symbol" w:hAnsi="Symbol"/>
    </w:rPr>
  </w:style>
  <w:style w:type="character" w:customStyle="1" w:styleId="WW8Num17z1">
    <w:name w:val="WW8Num17z1"/>
    <w:rsid w:val="00B510A9"/>
    <w:rPr>
      <w:rFonts w:ascii="Courier New" w:hAnsi="Courier New" w:cs="Courier New"/>
    </w:rPr>
  </w:style>
  <w:style w:type="character" w:customStyle="1" w:styleId="WW8Num17z2">
    <w:name w:val="WW8Num17z2"/>
    <w:rsid w:val="00B510A9"/>
    <w:rPr>
      <w:rFonts w:ascii="Wingdings" w:hAnsi="Wingdings"/>
    </w:rPr>
  </w:style>
  <w:style w:type="character" w:customStyle="1" w:styleId="WW8Num18z1">
    <w:name w:val="WW8Num18z1"/>
    <w:rsid w:val="00B510A9"/>
    <w:rPr>
      <w:rFonts w:ascii="Courier New" w:hAnsi="Courier New" w:cs="Courier New"/>
    </w:rPr>
  </w:style>
  <w:style w:type="character" w:customStyle="1" w:styleId="WW8Num18z2">
    <w:name w:val="WW8Num18z2"/>
    <w:rsid w:val="00B510A9"/>
    <w:rPr>
      <w:rFonts w:ascii="Wingdings" w:hAnsi="Wingdings"/>
    </w:rPr>
  </w:style>
  <w:style w:type="character" w:customStyle="1" w:styleId="WW8Num18z3">
    <w:name w:val="WW8Num18z3"/>
    <w:rsid w:val="00B510A9"/>
    <w:rPr>
      <w:rFonts w:ascii="Symbol" w:hAnsi="Symbol"/>
    </w:rPr>
  </w:style>
  <w:style w:type="character" w:customStyle="1" w:styleId="WW8Num19z0">
    <w:name w:val="WW8Num19z0"/>
    <w:rsid w:val="00B510A9"/>
    <w:rPr>
      <w:rFonts w:ascii="Symbol" w:hAnsi="Symbol"/>
    </w:rPr>
  </w:style>
  <w:style w:type="character" w:customStyle="1" w:styleId="WW8Num19z1">
    <w:name w:val="WW8Num19z1"/>
    <w:rsid w:val="00B510A9"/>
    <w:rPr>
      <w:rFonts w:ascii="Courier New" w:hAnsi="Courier New" w:cs="Courier New"/>
    </w:rPr>
  </w:style>
  <w:style w:type="character" w:customStyle="1" w:styleId="WW8Num19z2">
    <w:name w:val="WW8Num19z2"/>
    <w:rsid w:val="00B510A9"/>
    <w:rPr>
      <w:rFonts w:ascii="Wingdings" w:hAnsi="Wingdings"/>
    </w:rPr>
  </w:style>
  <w:style w:type="character" w:customStyle="1" w:styleId="WW8Num23z0">
    <w:name w:val="WW8Num23z0"/>
    <w:rsid w:val="00B510A9"/>
    <w:rPr>
      <w:rFonts w:ascii="Times New Roman" w:eastAsia="MS Mincho" w:hAnsi="Times New Roman" w:cs="Times New Roman"/>
    </w:rPr>
  </w:style>
  <w:style w:type="character" w:customStyle="1" w:styleId="WW8Num23z1">
    <w:name w:val="WW8Num23z1"/>
    <w:rsid w:val="00B510A9"/>
    <w:rPr>
      <w:rFonts w:ascii="Courier New" w:hAnsi="Courier New" w:cs="Courier New"/>
    </w:rPr>
  </w:style>
  <w:style w:type="character" w:customStyle="1" w:styleId="WW8Num23z2">
    <w:name w:val="WW8Num23z2"/>
    <w:rsid w:val="00B510A9"/>
    <w:rPr>
      <w:rFonts w:ascii="Wingdings" w:hAnsi="Wingdings"/>
    </w:rPr>
  </w:style>
  <w:style w:type="character" w:customStyle="1" w:styleId="WW8Num23z3">
    <w:name w:val="WW8Num23z3"/>
    <w:rsid w:val="00B510A9"/>
    <w:rPr>
      <w:rFonts w:ascii="Symbol" w:hAnsi="Symbol"/>
    </w:rPr>
  </w:style>
  <w:style w:type="character" w:customStyle="1" w:styleId="WW8Num24z0">
    <w:name w:val="WW8Num24z0"/>
    <w:rsid w:val="00B510A9"/>
    <w:rPr>
      <w:rFonts w:ascii="Symbol" w:hAnsi="Symbol"/>
      <w:sz w:val="20"/>
    </w:rPr>
  </w:style>
  <w:style w:type="character" w:customStyle="1" w:styleId="WW8Num24z1">
    <w:name w:val="WW8Num24z1"/>
    <w:rsid w:val="00B510A9"/>
    <w:rPr>
      <w:rFonts w:ascii="Courier New" w:hAnsi="Courier New"/>
      <w:sz w:val="20"/>
    </w:rPr>
  </w:style>
  <w:style w:type="character" w:customStyle="1" w:styleId="WW8Num24z2">
    <w:name w:val="WW8Num24z2"/>
    <w:rsid w:val="00B510A9"/>
    <w:rPr>
      <w:rFonts w:ascii="Wingdings" w:hAnsi="Wingdings"/>
      <w:sz w:val="20"/>
    </w:rPr>
  </w:style>
  <w:style w:type="character" w:customStyle="1" w:styleId="WW8Num27z0">
    <w:name w:val="WW8Num27z0"/>
    <w:rsid w:val="00B510A9"/>
    <w:rPr>
      <w:rFonts w:ascii="Symbol" w:hAnsi="Symbol"/>
      <w:sz w:val="20"/>
    </w:rPr>
  </w:style>
  <w:style w:type="character" w:customStyle="1" w:styleId="WW8Num27z1">
    <w:name w:val="WW8Num27z1"/>
    <w:rsid w:val="00B510A9"/>
    <w:rPr>
      <w:rFonts w:ascii="Courier New" w:hAnsi="Courier New"/>
      <w:sz w:val="20"/>
    </w:rPr>
  </w:style>
  <w:style w:type="character" w:customStyle="1" w:styleId="WW8Num27z3">
    <w:name w:val="WW8Num27z3"/>
    <w:rsid w:val="00B510A9"/>
    <w:rPr>
      <w:rFonts w:ascii="Wingdings" w:hAnsi="Wingdings"/>
      <w:sz w:val="20"/>
    </w:rPr>
  </w:style>
  <w:style w:type="character" w:customStyle="1" w:styleId="WW8Num28z0">
    <w:name w:val="WW8Num28z0"/>
    <w:rsid w:val="00B510A9"/>
    <w:rPr>
      <w:rFonts w:ascii="Symbol" w:hAnsi="Symbol"/>
    </w:rPr>
  </w:style>
  <w:style w:type="character" w:customStyle="1" w:styleId="WW8Num28z1">
    <w:name w:val="WW8Num28z1"/>
    <w:rsid w:val="00B510A9"/>
    <w:rPr>
      <w:rFonts w:ascii="Courier New" w:hAnsi="Courier New" w:cs="Courier New"/>
    </w:rPr>
  </w:style>
  <w:style w:type="character" w:customStyle="1" w:styleId="WW8Num28z2">
    <w:name w:val="WW8Num28z2"/>
    <w:rsid w:val="00B510A9"/>
    <w:rPr>
      <w:rFonts w:ascii="Wingdings" w:hAnsi="Wingdings"/>
    </w:rPr>
  </w:style>
  <w:style w:type="character" w:customStyle="1" w:styleId="WW8Num29z0">
    <w:name w:val="WW8Num29z0"/>
    <w:rsid w:val="00B510A9"/>
    <w:rPr>
      <w:rFonts w:ascii="Symbol" w:hAnsi="Symbol"/>
    </w:rPr>
  </w:style>
  <w:style w:type="character" w:customStyle="1" w:styleId="WW8Num29z1">
    <w:name w:val="WW8Num29z1"/>
    <w:rsid w:val="00B510A9"/>
    <w:rPr>
      <w:rFonts w:ascii="Courier New" w:hAnsi="Courier New" w:cs="Courier New"/>
    </w:rPr>
  </w:style>
  <w:style w:type="character" w:customStyle="1" w:styleId="WW8Num29z2">
    <w:name w:val="WW8Num29z2"/>
    <w:rsid w:val="00B510A9"/>
    <w:rPr>
      <w:rFonts w:ascii="Wingdings" w:hAnsi="Wingdings"/>
    </w:rPr>
  </w:style>
  <w:style w:type="character" w:customStyle="1" w:styleId="WW8Num30z0">
    <w:name w:val="WW8Num30z0"/>
    <w:rsid w:val="00B510A9"/>
    <w:rPr>
      <w:rFonts w:ascii="Symbol" w:hAnsi="Symbol"/>
    </w:rPr>
  </w:style>
  <w:style w:type="character" w:customStyle="1" w:styleId="WW8Num30z1">
    <w:name w:val="WW8Num30z1"/>
    <w:rsid w:val="00B510A9"/>
    <w:rPr>
      <w:rFonts w:ascii="Courier New" w:hAnsi="Courier New" w:cs="Courier New"/>
    </w:rPr>
  </w:style>
  <w:style w:type="character" w:customStyle="1" w:styleId="WW8Num30z2">
    <w:name w:val="WW8Num30z2"/>
    <w:rsid w:val="00B510A9"/>
    <w:rPr>
      <w:rFonts w:ascii="Wingdings" w:hAnsi="Wingdings"/>
    </w:rPr>
  </w:style>
  <w:style w:type="character" w:customStyle="1" w:styleId="WW8Num32z0">
    <w:name w:val="WW8Num32z0"/>
    <w:rsid w:val="00B510A9"/>
    <w:rPr>
      <w:rFonts w:ascii="Symbol" w:hAnsi="Symbol"/>
    </w:rPr>
  </w:style>
  <w:style w:type="character" w:customStyle="1" w:styleId="WW8Num32z1">
    <w:name w:val="WW8Num32z1"/>
    <w:rsid w:val="00B510A9"/>
    <w:rPr>
      <w:rFonts w:ascii="Courier New" w:hAnsi="Courier New" w:cs="Courier New"/>
    </w:rPr>
  </w:style>
  <w:style w:type="character" w:customStyle="1" w:styleId="WW8Num32z2">
    <w:name w:val="WW8Num32z2"/>
    <w:rsid w:val="00B510A9"/>
    <w:rPr>
      <w:rFonts w:ascii="Wingdings" w:hAnsi="Wingdings"/>
    </w:rPr>
  </w:style>
  <w:style w:type="character" w:customStyle="1" w:styleId="WW8Num33z1">
    <w:name w:val="WW8Num33z1"/>
    <w:rsid w:val="00B510A9"/>
    <w:rPr>
      <w:rFonts w:ascii="Courier New" w:hAnsi="Courier New" w:cs="Courier New"/>
    </w:rPr>
  </w:style>
  <w:style w:type="character" w:customStyle="1" w:styleId="WW8Num33z2">
    <w:name w:val="WW8Num33z2"/>
    <w:rsid w:val="00B510A9"/>
    <w:rPr>
      <w:rFonts w:ascii="Wingdings" w:hAnsi="Wingdings"/>
    </w:rPr>
  </w:style>
  <w:style w:type="character" w:customStyle="1" w:styleId="WW8Num33z3">
    <w:name w:val="WW8Num33z3"/>
    <w:rsid w:val="00B510A9"/>
    <w:rPr>
      <w:rFonts w:ascii="Symbol" w:hAnsi="Symbol"/>
    </w:rPr>
  </w:style>
  <w:style w:type="character" w:customStyle="1" w:styleId="WW8Num34z0">
    <w:name w:val="WW8Num34z0"/>
    <w:rsid w:val="00B510A9"/>
    <w:rPr>
      <w:rFonts w:ascii="Times New Roman" w:eastAsia="MS Mincho" w:hAnsi="Times New Roman" w:cs="Times New Roman"/>
    </w:rPr>
  </w:style>
  <w:style w:type="character" w:customStyle="1" w:styleId="WW8Num34z1">
    <w:name w:val="WW8Num34z1"/>
    <w:rsid w:val="00B510A9"/>
    <w:rPr>
      <w:rFonts w:ascii="Courier New" w:hAnsi="Courier New" w:cs="Courier New"/>
    </w:rPr>
  </w:style>
  <w:style w:type="character" w:customStyle="1" w:styleId="WW8Num34z2">
    <w:name w:val="WW8Num34z2"/>
    <w:rsid w:val="00B510A9"/>
    <w:rPr>
      <w:rFonts w:ascii="Wingdings" w:hAnsi="Wingdings"/>
    </w:rPr>
  </w:style>
  <w:style w:type="character" w:customStyle="1" w:styleId="WW8Num34z3">
    <w:name w:val="WW8Num34z3"/>
    <w:rsid w:val="00B510A9"/>
    <w:rPr>
      <w:rFonts w:ascii="Symbol" w:hAnsi="Symbol"/>
    </w:rPr>
  </w:style>
  <w:style w:type="character" w:customStyle="1" w:styleId="WW8Num35z0">
    <w:name w:val="WW8Num35z0"/>
    <w:rsid w:val="00B510A9"/>
    <w:rPr>
      <w:rFonts w:ascii="Symbol" w:hAnsi="Symbol"/>
    </w:rPr>
  </w:style>
  <w:style w:type="character" w:customStyle="1" w:styleId="WW8Num35z1">
    <w:name w:val="WW8Num35z1"/>
    <w:rsid w:val="00B510A9"/>
    <w:rPr>
      <w:rFonts w:ascii="Courier New" w:hAnsi="Courier New" w:cs="Courier New"/>
    </w:rPr>
  </w:style>
  <w:style w:type="character" w:customStyle="1" w:styleId="WW8Num35z2">
    <w:name w:val="WW8Num35z2"/>
    <w:rsid w:val="00B510A9"/>
    <w:rPr>
      <w:rFonts w:ascii="Wingdings" w:hAnsi="Wingdings"/>
    </w:rPr>
  </w:style>
  <w:style w:type="character" w:customStyle="1" w:styleId="WW8Num37z0">
    <w:name w:val="WW8Num37z0"/>
    <w:rsid w:val="00B510A9"/>
    <w:rPr>
      <w:rFonts w:ascii="Symbol" w:hAnsi="Symbol"/>
    </w:rPr>
  </w:style>
  <w:style w:type="character" w:customStyle="1" w:styleId="WW8Num37z1">
    <w:name w:val="WW8Num37z1"/>
    <w:rsid w:val="00B510A9"/>
    <w:rPr>
      <w:rFonts w:ascii="Courier New" w:hAnsi="Courier New" w:cs="Courier New"/>
    </w:rPr>
  </w:style>
  <w:style w:type="character" w:customStyle="1" w:styleId="WW8Num37z2">
    <w:name w:val="WW8Num37z2"/>
    <w:rsid w:val="00B510A9"/>
    <w:rPr>
      <w:rFonts w:ascii="Wingdings" w:hAnsi="Wingdings"/>
    </w:rPr>
  </w:style>
  <w:style w:type="character" w:customStyle="1" w:styleId="WW8Num38z0">
    <w:name w:val="WW8Num38z0"/>
    <w:rsid w:val="00B510A9"/>
    <w:rPr>
      <w:rFonts w:ascii="Symbol" w:hAnsi="Symbol"/>
    </w:rPr>
  </w:style>
  <w:style w:type="character" w:customStyle="1" w:styleId="WW8Num38z1">
    <w:name w:val="WW8Num38z1"/>
    <w:rsid w:val="00B510A9"/>
    <w:rPr>
      <w:rFonts w:ascii="Courier New" w:hAnsi="Courier New" w:cs="Courier New"/>
    </w:rPr>
  </w:style>
  <w:style w:type="character" w:customStyle="1" w:styleId="WW8Num38z2">
    <w:name w:val="WW8Num38z2"/>
    <w:rsid w:val="00B510A9"/>
    <w:rPr>
      <w:rFonts w:ascii="Wingdings" w:hAnsi="Wingdings"/>
    </w:rPr>
  </w:style>
  <w:style w:type="character" w:customStyle="1" w:styleId="WW8Num39z0">
    <w:name w:val="WW8Num39z0"/>
    <w:rsid w:val="00B510A9"/>
    <w:rPr>
      <w:rFonts w:ascii="Symbol" w:hAnsi="Symbol"/>
      <w:sz w:val="20"/>
    </w:rPr>
  </w:style>
  <w:style w:type="character" w:customStyle="1" w:styleId="WW8Num39z1">
    <w:name w:val="WW8Num39z1"/>
    <w:rsid w:val="00B510A9"/>
    <w:rPr>
      <w:rFonts w:ascii="Courier New" w:hAnsi="Courier New"/>
      <w:sz w:val="20"/>
    </w:rPr>
  </w:style>
  <w:style w:type="character" w:customStyle="1" w:styleId="WW8Num39z2">
    <w:name w:val="WW8Num39z2"/>
    <w:rsid w:val="00B510A9"/>
    <w:rPr>
      <w:rFonts w:ascii="Wingdings" w:hAnsi="Wingdings"/>
      <w:sz w:val="20"/>
    </w:rPr>
  </w:style>
  <w:style w:type="character" w:customStyle="1" w:styleId="WW8Num39z3">
    <w:name w:val="WW8Num39z3"/>
    <w:rsid w:val="00B510A9"/>
    <w:rPr>
      <w:rFonts w:ascii="Times New Roman" w:eastAsia="Times New Roman" w:hAnsi="Times New Roman" w:cs="Times New Roman"/>
    </w:rPr>
  </w:style>
  <w:style w:type="character" w:customStyle="1" w:styleId="WW8Num40z0">
    <w:name w:val="WW8Num40z0"/>
    <w:rsid w:val="00B510A9"/>
    <w:rPr>
      <w:rFonts w:ascii="Symbol" w:hAnsi="Symbol"/>
    </w:rPr>
  </w:style>
  <w:style w:type="character" w:customStyle="1" w:styleId="WW8Num40z1">
    <w:name w:val="WW8Num40z1"/>
    <w:rsid w:val="00B510A9"/>
    <w:rPr>
      <w:rFonts w:ascii="Courier New" w:hAnsi="Courier New" w:cs="Courier New"/>
    </w:rPr>
  </w:style>
  <w:style w:type="character" w:customStyle="1" w:styleId="WW8Num40z2">
    <w:name w:val="WW8Num40z2"/>
    <w:rsid w:val="00B510A9"/>
    <w:rPr>
      <w:rFonts w:ascii="Wingdings" w:hAnsi="Wingdings"/>
    </w:rPr>
  </w:style>
  <w:style w:type="character" w:customStyle="1" w:styleId="WW8Num42z0">
    <w:name w:val="WW8Num42z0"/>
    <w:rsid w:val="00B510A9"/>
    <w:rPr>
      <w:rFonts w:ascii="Symbol" w:hAnsi="Symbol"/>
      <w:sz w:val="20"/>
    </w:rPr>
  </w:style>
  <w:style w:type="character" w:customStyle="1" w:styleId="WW8Num42z1">
    <w:name w:val="WW8Num42z1"/>
    <w:rsid w:val="00B510A9"/>
    <w:rPr>
      <w:rFonts w:ascii="Courier New" w:hAnsi="Courier New"/>
      <w:sz w:val="20"/>
    </w:rPr>
  </w:style>
  <w:style w:type="character" w:customStyle="1" w:styleId="WW8Num42z2">
    <w:name w:val="WW8Num42z2"/>
    <w:rsid w:val="00B510A9"/>
    <w:rPr>
      <w:rFonts w:ascii="Wingdings" w:hAnsi="Wingdings"/>
      <w:sz w:val="20"/>
    </w:rPr>
  </w:style>
  <w:style w:type="character" w:customStyle="1" w:styleId="WW8Num43z0">
    <w:name w:val="WW8Num43z0"/>
    <w:rsid w:val="00B510A9"/>
    <w:rPr>
      <w:rFonts w:ascii="Symbol" w:hAnsi="Symbol"/>
    </w:rPr>
  </w:style>
  <w:style w:type="character" w:customStyle="1" w:styleId="WW8Num43z1">
    <w:name w:val="WW8Num43z1"/>
    <w:rsid w:val="00B510A9"/>
    <w:rPr>
      <w:rFonts w:ascii="Courier New" w:hAnsi="Courier New" w:cs="Courier New"/>
    </w:rPr>
  </w:style>
  <w:style w:type="character" w:customStyle="1" w:styleId="WW8Num43z2">
    <w:name w:val="WW8Num43z2"/>
    <w:rsid w:val="00B510A9"/>
    <w:rPr>
      <w:rFonts w:ascii="Wingdings" w:hAnsi="Wingdings"/>
    </w:rPr>
  </w:style>
  <w:style w:type="character" w:customStyle="1" w:styleId="WW8Num45z0">
    <w:name w:val="WW8Num45z0"/>
    <w:rsid w:val="00B510A9"/>
    <w:rPr>
      <w:rFonts w:ascii="Symbol" w:hAnsi="Symbol"/>
    </w:rPr>
  </w:style>
  <w:style w:type="character" w:customStyle="1" w:styleId="WW8Num45z1">
    <w:name w:val="WW8Num45z1"/>
    <w:rsid w:val="00B510A9"/>
    <w:rPr>
      <w:rFonts w:ascii="Courier New" w:hAnsi="Courier New" w:cs="Courier New"/>
    </w:rPr>
  </w:style>
  <w:style w:type="character" w:customStyle="1" w:styleId="WW8Num45z2">
    <w:name w:val="WW8Num45z2"/>
    <w:rsid w:val="00B510A9"/>
    <w:rPr>
      <w:rFonts w:ascii="Wingdings" w:hAnsi="Wingdings"/>
    </w:rPr>
  </w:style>
  <w:style w:type="character" w:customStyle="1" w:styleId="WW8Num47z0">
    <w:name w:val="WW8Num47z0"/>
    <w:rsid w:val="00B510A9"/>
    <w:rPr>
      <w:rFonts w:ascii="Symbol" w:hAnsi="Symbol"/>
      <w:sz w:val="20"/>
    </w:rPr>
  </w:style>
  <w:style w:type="character" w:customStyle="1" w:styleId="WW8Num47z1">
    <w:name w:val="WW8Num47z1"/>
    <w:rsid w:val="00B510A9"/>
    <w:rPr>
      <w:rFonts w:ascii="Courier New" w:hAnsi="Courier New"/>
      <w:sz w:val="20"/>
    </w:rPr>
  </w:style>
  <w:style w:type="character" w:customStyle="1" w:styleId="WW8Num47z2">
    <w:name w:val="WW8Num47z2"/>
    <w:rsid w:val="00B510A9"/>
    <w:rPr>
      <w:rFonts w:ascii="Wingdings" w:hAnsi="Wingdings"/>
      <w:sz w:val="20"/>
    </w:rPr>
  </w:style>
  <w:style w:type="character" w:customStyle="1" w:styleId="WW8Num48z1">
    <w:name w:val="WW8Num48z1"/>
    <w:rsid w:val="00B510A9"/>
    <w:rPr>
      <w:rFonts w:ascii="Times New Roman" w:eastAsia="Times New Roman" w:hAnsi="Times New Roman" w:cs="Times New Roman"/>
    </w:rPr>
  </w:style>
  <w:style w:type="character" w:customStyle="1" w:styleId="WW8Num48z3">
    <w:name w:val="WW8Num48z3"/>
    <w:rsid w:val="00B510A9"/>
    <w:rPr>
      <w:i w:val="0"/>
    </w:rPr>
  </w:style>
  <w:style w:type="character" w:customStyle="1" w:styleId="Heading1Char">
    <w:name w:val="Heading 1 Char"/>
    <w:rsid w:val="00B510A9"/>
    <w:rPr>
      <w:rFonts w:ascii="Times New Roman" w:eastAsia="MS Mincho" w:hAnsi="Times New Roman" w:cs="Times New Roman"/>
      <w:sz w:val="24"/>
      <w:szCs w:val="20"/>
      <w:lang w:val="id-ID"/>
    </w:rPr>
  </w:style>
  <w:style w:type="character" w:customStyle="1" w:styleId="Heading6Char">
    <w:name w:val="Heading 6 Char"/>
    <w:rsid w:val="00B510A9"/>
    <w:rPr>
      <w:rFonts w:ascii="Times New Roman" w:eastAsia="MS Mincho" w:hAnsi="Times New Roman" w:cs="Times New Roman"/>
      <w:sz w:val="24"/>
      <w:szCs w:val="20"/>
      <w:lang w:val="en-US"/>
    </w:rPr>
  </w:style>
  <w:style w:type="character" w:customStyle="1" w:styleId="TitleChar">
    <w:name w:val="Title Char"/>
    <w:rsid w:val="00B510A9"/>
    <w:rPr>
      <w:rFonts w:ascii="Times New Roman" w:eastAsia="MS Mincho" w:hAnsi="Times New Roman" w:cs="Times New Roman"/>
      <w:b/>
      <w:sz w:val="24"/>
      <w:szCs w:val="20"/>
      <w:lang w:val="en-US"/>
    </w:rPr>
  </w:style>
  <w:style w:type="character" w:customStyle="1" w:styleId="BodyTextIndentChar">
    <w:name w:val="Body Text Indent Char"/>
    <w:rsid w:val="00B510A9"/>
    <w:rPr>
      <w:rFonts w:ascii="Times New Roman" w:eastAsia="MS Mincho" w:hAnsi="Times New Roman" w:cs="Times New Roman"/>
      <w:sz w:val="24"/>
      <w:szCs w:val="20"/>
      <w:lang w:val="en-US"/>
    </w:rPr>
  </w:style>
  <w:style w:type="character" w:customStyle="1" w:styleId="FooterChar">
    <w:name w:val="Footer Char"/>
    <w:rsid w:val="00B510A9"/>
    <w:rPr>
      <w:rFonts w:ascii="Times New Roman" w:eastAsia="MS Mincho" w:hAnsi="Times New Roman" w:cs="Times New Roman"/>
      <w:sz w:val="20"/>
      <w:szCs w:val="20"/>
      <w:lang w:val="en-US"/>
    </w:rPr>
  </w:style>
  <w:style w:type="character" w:styleId="PageNumber">
    <w:name w:val="page number"/>
    <w:basedOn w:val="DefaultParagraphFont"/>
    <w:rsid w:val="00B510A9"/>
  </w:style>
  <w:style w:type="character" w:styleId="Hyperlink">
    <w:name w:val="Hyperlink"/>
    <w:rsid w:val="00B510A9"/>
    <w:rPr>
      <w:color w:val="0000FF"/>
      <w:u w:val="single"/>
    </w:rPr>
  </w:style>
  <w:style w:type="character" w:customStyle="1" w:styleId="BalloonTextChar">
    <w:name w:val="Balloon Text Char"/>
    <w:rsid w:val="00B510A9"/>
    <w:rPr>
      <w:rFonts w:ascii="Tahoma" w:eastAsia="MS Mincho" w:hAnsi="Tahoma" w:cs="Tahoma"/>
      <w:sz w:val="16"/>
      <w:szCs w:val="16"/>
      <w:lang w:val="id-ID"/>
    </w:rPr>
  </w:style>
  <w:style w:type="character" w:styleId="Emphasis">
    <w:name w:val="Emphasis"/>
    <w:qFormat/>
    <w:rsid w:val="00B510A9"/>
    <w:rPr>
      <w:i/>
      <w:iCs/>
    </w:rPr>
  </w:style>
  <w:style w:type="character" w:customStyle="1" w:styleId="google-src-text">
    <w:name w:val="google-src-text"/>
    <w:basedOn w:val="DefaultParagraphFont"/>
    <w:rsid w:val="00B510A9"/>
  </w:style>
  <w:style w:type="character" w:customStyle="1" w:styleId="Heading3Char">
    <w:name w:val="Heading 3 Char"/>
    <w:rsid w:val="00B510A9"/>
    <w:rPr>
      <w:rFonts w:ascii="Cambria" w:eastAsia="Times New Roman" w:hAnsi="Cambria" w:cs="Times New Roman"/>
      <w:b/>
      <w:bCs/>
      <w:color w:val="4F81BD"/>
      <w:sz w:val="22"/>
      <w:szCs w:val="22"/>
      <w:lang w:val="id-ID"/>
    </w:rPr>
  </w:style>
  <w:style w:type="character" w:customStyle="1" w:styleId="mw-headline">
    <w:name w:val="mw-headline"/>
    <w:basedOn w:val="DefaultParagraphFont"/>
    <w:rsid w:val="00B510A9"/>
  </w:style>
  <w:style w:type="character" w:customStyle="1" w:styleId="longtext">
    <w:name w:val="long_text"/>
    <w:basedOn w:val="DefaultParagraphFont"/>
    <w:rsid w:val="00B510A9"/>
  </w:style>
  <w:style w:type="character" w:customStyle="1" w:styleId="Heading2Char">
    <w:name w:val="Heading 2 Char"/>
    <w:rsid w:val="00B510A9"/>
    <w:rPr>
      <w:rFonts w:ascii="Cambria" w:eastAsia="Times New Roman" w:hAnsi="Cambria" w:cs="Times New Roman"/>
      <w:b/>
      <w:bCs/>
      <w:color w:val="4F81BD"/>
      <w:sz w:val="26"/>
      <w:szCs w:val="26"/>
      <w:lang w:val="id-ID"/>
    </w:rPr>
  </w:style>
  <w:style w:type="character" w:styleId="Strong">
    <w:name w:val="Strong"/>
    <w:qFormat/>
    <w:rsid w:val="00B510A9"/>
    <w:rPr>
      <w:b/>
      <w:bCs/>
    </w:rPr>
  </w:style>
  <w:style w:type="character" w:customStyle="1" w:styleId="HeaderChar">
    <w:name w:val="Header Char"/>
    <w:rsid w:val="00B510A9"/>
    <w:rPr>
      <w:rFonts w:ascii="Times New Roman" w:eastAsia="MS Mincho" w:hAnsi="Times New Roman"/>
      <w:lang w:val="id-ID"/>
    </w:rPr>
  </w:style>
  <w:style w:type="paragraph" w:customStyle="1" w:styleId="Heading">
    <w:name w:val="Heading"/>
    <w:basedOn w:val="Normal"/>
    <w:next w:val="BodyText"/>
    <w:rsid w:val="00B510A9"/>
    <w:pPr>
      <w:keepNext/>
      <w:spacing w:before="240" w:after="120"/>
    </w:pPr>
    <w:rPr>
      <w:rFonts w:ascii="Arial" w:eastAsia="DejaVu Sans" w:hAnsi="Arial" w:cs="DejaVu Sans"/>
      <w:sz w:val="28"/>
      <w:szCs w:val="28"/>
    </w:rPr>
  </w:style>
  <w:style w:type="paragraph" w:styleId="BodyText">
    <w:name w:val="Body Text"/>
    <w:basedOn w:val="Normal"/>
    <w:rsid w:val="00B510A9"/>
    <w:pPr>
      <w:spacing w:after="120"/>
    </w:pPr>
  </w:style>
  <w:style w:type="paragraph" w:styleId="List">
    <w:name w:val="List"/>
    <w:basedOn w:val="BodyText"/>
    <w:rsid w:val="00B510A9"/>
  </w:style>
  <w:style w:type="paragraph" w:styleId="Caption">
    <w:name w:val="caption"/>
    <w:basedOn w:val="Normal"/>
    <w:next w:val="Normal"/>
    <w:qFormat/>
    <w:rsid w:val="00B510A9"/>
    <w:rPr>
      <w:b/>
      <w:bCs/>
    </w:rPr>
  </w:style>
  <w:style w:type="paragraph" w:customStyle="1" w:styleId="Index">
    <w:name w:val="Index"/>
    <w:basedOn w:val="Normal"/>
    <w:rsid w:val="00B510A9"/>
    <w:pPr>
      <w:suppressLineNumbers/>
    </w:pPr>
  </w:style>
  <w:style w:type="paragraph" w:styleId="Title">
    <w:name w:val="Title"/>
    <w:basedOn w:val="Normal"/>
    <w:next w:val="Subtitle"/>
    <w:qFormat/>
    <w:rsid w:val="00B510A9"/>
    <w:pPr>
      <w:spacing w:line="360" w:lineRule="auto"/>
      <w:jc w:val="center"/>
    </w:pPr>
    <w:rPr>
      <w:b/>
      <w:sz w:val="24"/>
      <w:lang w:val="en-US"/>
    </w:rPr>
  </w:style>
  <w:style w:type="paragraph" w:styleId="Subtitle">
    <w:name w:val="Subtitle"/>
    <w:basedOn w:val="Heading"/>
    <w:next w:val="BodyText"/>
    <w:qFormat/>
    <w:rsid w:val="00B510A9"/>
    <w:pPr>
      <w:jc w:val="center"/>
    </w:pPr>
    <w:rPr>
      <w:i/>
      <w:iCs/>
    </w:rPr>
  </w:style>
  <w:style w:type="paragraph" w:styleId="BodyTextIndent">
    <w:name w:val="Body Text Indent"/>
    <w:basedOn w:val="Normal"/>
    <w:rsid w:val="00B510A9"/>
    <w:pPr>
      <w:spacing w:line="360" w:lineRule="auto"/>
      <w:ind w:left="360"/>
      <w:jc w:val="both"/>
    </w:pPr>
    <w:rPr>
      <w:sz w:val="24"/>
      <w:lang w:val="en-US"/>
    </w:rPr>
  </w:style>
  <w:style w:type="paragraph" w:styleId="Footer">
    <w:name w:val="footer"/>
    <w:basedOn w:val="Normal"/>
    <w:rsid w:val="00B510A9"/>
    <w:rPr>
      <w:lang w:val="en-US"/>
    </w:rPr>
  </w:style>
  <w:style w:type="paragraph" w:styleId="BalloonText">
    <w:name w:val="Balloon Text"/>
    <w:basedOn w:val="Normal"/>
    <w:rsid w:val="00B510A9"/>
    <w:rPr>
      <w:rFonts w:ascii="Tahoma" w:hAnsi="Tahoma" w:cs="Tahoma"/>
      <w:sz w:val="16"/>
      <w:szCs w:val="16"/>
    </w:rPr>
  </w:style>
  <w:style w:type="paragraph" w:styleId="ListParagraph">
    <w:name w:val="List Paragraph"/>
    <w:basedOn w:val="Normal"/>
    <w:uiPriority w:val="34"/>
    <w:qFormat/>
    <w:rsid w:val="00B510A9"/>
    <w:pPr>
      <w:ind w:left="720"/>
    </w:pPr>
  </w:style>
  <w:style w:type="paragraph" w:styleId="NormalWeb">
    <w:name w:val="Normal (Web)"/>
    <w:basedOn w:val="Normal"/>
    <w:rsid w:val="00B510A9"/>
    <w:pPr>
      <w:spacing w:before="280" w:after="280"/>
    </w:pPr>
    <w:rPr>
      <w:rFonts w:eastAsia="Times New Roman"/>
      <w:sz w:val="24"/>
      <w:szCs w:val="24"/>
      <w:lang w:val="en-US"/>
    </w:rPr>
  </w:style>
  <w:style w:type="paragraph" w:customStyle="1" w:styleId="WW-Default">
    <w:name w:val="WW-Default"/>
    <w:rsid w:val="00B510A9"/>
    <w:pPr>
      <w:suppressAutoHyphens/>
      <w:autoSpaceDE w:val="0"/>
    </w:pPr>
    <w:rPr>
      <w:rFonts w:ascii="Verdana" w:eastAsia="Calibri" w:hAnsi="Verdana" w:cs="Verdana"/>
      <w:color w:val="000000"/>
      <w:sz w:val="24"/>
      <w:szCs w:val="24"/>
      <w:lang w:val="id-ID" w:eastAsia="ar-SA"/>
    </w:rPr>
  </w:style>
  <w:style w:type="paragraph" w:styleId="NoSpacing">
    <w:name w:val="No Spacing"/>
    <w:basedOn w:val="Normal"/>
    <w:qFormat/>
    <w:rsid w:val="00B510A9"/>
    <w:pPr>
      <w:spacing w:before="280" w:after="280"/>
    </w:pPr>
    <w:rPr>
      <w:rFonts w:eastAsia="Times New Roman"/>
      <w:sz w:val="24"/>
      <w:szCs w:val="24"/>
    </w:rPr>
  </w:style>
  <w:style w:type="paragraph" w:styleId="Header">
    <w:name w:val="header"/>
    <w:basedOn w:val="Normal"/>
    <w:rsid w:val="00B510A9"/>
  </w:style>
  <w:style w:type="paragraph" w:customStyle="1" w:styleId="TableContents">
    <w:name w:val="Table Contents"/>
    <w:basedOn w:val="Normal"/>
    <w:rsid w:val="00B510A9"/>
    <w:pPr>
      <w:suppressLineNumbers/>
    </w:pPr>
  </w:style>
  <w:style w:type="paragraph" w:customStyle="1" w:styleId="TableHeading">
    <w:name w:val="Table Heading"/>
    <w:basedOn w:val="TableContents"/>
    <w:rsid w:val="00B510A9"/>
    <w:pPr>
      <w:jc w:val="center"/>
    </w:pPr>
    <w:rPr>
      <w:b/>
      <w:bCs/>
    </w:rPr>
  </w:style>
  <w:style w:type="paragraph" w:customStyle="1" w:styleId="Framecontents">
    <w:name w:val="Frame contents"/>
    <w:basedOn w:val="BodyText"/>
    <w:rsid w:val="00B510A9"/>
  </w:style>
  <w:style w:type="character" w:customStyle="1" w:styleId="apple-style-span">
    <w:name w:val="apple-style-span"/>
    <w:basedOn w:val="DefaultParagraphFont"/>
    <w:rsid w:val="00E479E5"/>
  </w:style>
</w:styles>
</file>

<file path=word/webSettings.xml><?xml version="1.0" encoding="utf-8"?>
<w:webSettings xmlns:r="http://schemas.openxmlformats.org/officeDocument/2006/relationships" xmlns:w="http://schemas.openxmlformats.org/wordprocessingml/2006/main">
  <w:divs>
    <w:div w:id="1147743641">
      <w:bodyDiv w:val="1"/>
      <w:marLeft w:val="0"/>
      <w:marRight w:val="0"/>
      <w:marTop w:val="0"/>
      <w:marBottom w:val="0"/>
      <w:divBdr>
        <w:top w:val="none" w:sz="0" w:space="0" w:color="auto"/>
        <w:left w:val="none" w:sz="0" w:space="0" w:color="auto"/>
        <w:bottom w:val="none" w:sz="0" w:space="0" w:color="auto"/>
        <w:right w:val="none" w:sz="0" w:space="0" w:color="auto"/>
      </w:divBdr>
    </w:div>
    <w:div w:id="1227494149">
      <w:bodyDiv w:val="1"/>
      <w:marLeft w:val="0"/>
      <w:marRight w:val="0"/>
      <w:marTop w:val="0"/>
      <w:marBottom w:val="0"/>
      <w:divBdr>
        <w:top w:val="none" w:sz="0" w:space="0" w:color="auto"/>
        <w:left w:val="none" w:sz="0" w:space="0" w:color="auto"/>
        <w:bottom w:val="none" w:sz="0" w:space="0" w:color="auto"/>
        <w:right w:val="none" w:sz="0" w:space="0" w:color="auto"/>
      </w:divBdr>
    </w:div>
    <w:div w:id="19910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ook.cakephp.org/2.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DABD5-35D2-4253-A64C-0313F06B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19130</CharactersWithSpaces>
  <SharedDoc>false</SharedDoc>
  <HLinks>
    <vt:vector size="6" baseType="variant">
      <vt:variant>
        <vt:i4>5701657</vt:i4>
      </vt:variant>
      <vt:variant>
        <vt:i4>6</vt:i4>
      </vt:variant>
      <vt:variant>
        <vt:i4>0</vt:i4>
      </vt:variant>
      <vt:variant>
        <vt:i4>5</vt:i4>
      </vt:variant>
      <vt:variant>
        <vt:lpwstr>http://developer.android.com/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Khosiawan</cp:lastModifiedBy>
  <cp:revision>39</cp:revision>
  <cp:lastPrinted>2011-03-15T06:20:00Z</cp:lastPrinted>
  <dcterms:created xsi:type="dcterms:W3CDTF">2011-07-29T03:35:00Z</dcterms:created>
  <dcterms:modified xsi:type="dcterms:W3CDTF">2012-03-09T07:14:00Z</dcterms:modified>
</cp:coreProperties>
</file>