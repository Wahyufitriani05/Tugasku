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3210B" w:rsidRPr="008364D8" w:rsidRDefault="00FE36AC" w:rsidP="00EE5DA1">
      <w:pPr>
        <w:suppressAutoHyphens w:val="0"/>
        <w:spacing w:line="240" w:lineRule="auto"/>
        <w:ind w:left="0" w:firstLine="0"/>
        <w:jc w:val="center"/>
        <w:rPr>
          <w:b/>
        </w:rPr>
      </w:pPr>
      <w:r w:rsidRPr="008364D8">
        <w:rPr>
          <w:b/>
          <w:lang w:eastAsia="id-ID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5715</wp:posOffset>
            </wp:positionH>
            <wp:positionV relativeFrom="paragraph">
              <wp:posOffset>-127635</wp:posOffset>
            </wp:positionV>
            <wp:extent cx="1066800" cy="685800"/>
            <wp:effectExtent l="19050" t="0" r="0" b="0"/>
            <wp:wrapNone/>
            <wp:docPr id="26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10B" w:rsidRPr="008364D8">
        <w:rPr>
          <w:b/>
        </w:rPr>
        <w:t>JURUSAN TEKNIK INFORMATIKA</w:t>
      </w:r>
    </w:p>
    <w:p w:rsidR="0083210B" w:rsidRPr="008364D8" w:rsidRDefault="0083210B" w:rsidP="00EE5DA1">
      <w:pPr>
        <w:spacing w:line="240" w:lineRule="auto"/>
        <w:ind w:left="0" w:firstLine="0"/>
        <w:jc w:val="center"/>
        <w:rPr>
          <w:b/>
        </w:rPr>
      </w:pPr>
      <w:r w:rsidRPr="008364D8">
        <w:rPr>
          <w:b/>
        </w:rPr>
        <w:t>FAKULTAS TEKNOLOGI INFORMASI</w:t>
      </w:r>
    </w:p>
    <w:p w:rsidR="0083210B" w:rsidRPr="008364D8" w:rsidRDefault="0083210B" w:rsidP="00EE5DA1">
      <w:pPr>
        <w:spacing w:line="240" w:lineRule="auto"/>
        <w:ind w:left="0" w:firstLine="0"/>
        <w:jc w:val="center"/>
        <w:rPr>
          <w:b/>
          <w:lang w:eastAsia="ja-JP"/>
        </w:rPr>
      </w:pPr>
      <w:r w:rsidRPr="008364D8">
        <w:rPr>
          <w:b/>
        </w:rPr>
        <w:t>INSTITUT TEK</w:t>
      </w:r>
      <w:r w:rsidR="00F75DB2">
        <w:rPr>
          <w:b/>
        </w:rPr>
        <w:t>NOLOGI SEPULUH NOPEMBER</w:t>
      </w:r>
    </w:p>
    <w:p w:rsidR="0083210B" w:rsidRPr="008364D8" w:rsidRDefault="00D518A1" w:rsidP="00EE5DA1">
      <w:pPr>
        <w:spacing w:line="240" w:lineRule="auto"/>
        <w:ind w:left="0" w:firstLine="0"/>
        <w:jc w:val="center"/>
        <w:rPr>
          <w:b/>
          <w:u w:val="single"/>
        </w:rPr>
      </w:pPr>
      <w:r>
        <w:rPr>
          <w:b/>
          <w:u w:val="single"/>
          <w:lang w:eastAsia="ja-JP"/>
        </w:rPr>
        <w:pict>
          <v:line id="_x0000_s2075" style="position:absolute;left:0;text-align:left;z-index:251659264" from=".55pt,6.45pt" to="451.7pt,6.45pt" o:allowincell="f" strokeweight="1.5pt"/>
        </w:pict>
      </w:r>
    </w:p>
    <w:p w:rsidR="0083210B" w:rsidRPr="008364D8" w:rsidRDefault="0083210B" w:rsidP="00EE5DA1">
      <w:pPr>
        <w:spacing w:line="240" w:lineRule="auto"/>
        <w:ind w:left="0" w:firstLine="0"/>
        <w:jc w:val="center"/>
        <w:rPr>
          <w:b/>
          <w:u w:val="single"/>
        </w:rPr>
      </w:pPr>
      <w:r w:rsidRPr="008364D8">
        <w:rPr>
          <w:b/>
          <w:u w:val="single"/>
        </w:rPr>
        <w:t>USULAN TUGAS AKHIR</w:t>
      </w:r>
    </w:p>
    <w:p w:rsidR="00707092" w:rsidRPr="008364D8" w:rsidRDefault="00707092" w:rsidP="00EE5DA1">
      <w:pPr>
        <w:spacing w:line="240" w:lineRule="auto"/>
        <w:ind w:left="0" w:firstLine="0"/>
        <w:jc w:val="center"/>
        <w:rPr>
          <w:b/>
          <w:u w:val="single"/>
        </w:rPr>
      </w:pPr>
    </w:p>
    <w:p w:rsidR="0083210B" w:rsidRPr="008364D8" w:rsidRDefault="0083210B" w:rsidP="00EE5DA1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</w:rPr>
      </w:pPr>
      <w:r w:rsidRPr="008364D8">
        <w:rPr>
          <w:rFonts w:cs="Times New Roman"/>
          <w:szCs w:val="24"/>
        </w:rPr>
        <w:t>IDENTITAS PENGUSUL</w:t>
      </w:r>
    </w:p>
    <w:p w:rsidR="0083210B" w:rsidRPr="008F34A1" w:rsidRDefault="0083210B" w:rsidP="00EE5DA1">
      <w:pPr>
        <w:spacing w:line="240" w:lineRule="auto"/>
        <w:ind w:left="567" w:firstLine="0"/>
      </w:pPr>
      <w:r w:rsidRPr="008F34A1">
        <w:t>Nama</w:t>
      </w:r>
      <w:r w:rsidRPr="008F34A1">
        <w:tab/>
      </w:r>
      <w:r w:rsidRPr="008F34A1">
        <w:tab/>
        <w:t xml:space="preserve">: </w:t>
      </w:r>
      <w:r w:rsidR="00C0669C" w:rsidRPr="008F34A1">
        <w:t>Putu Yudistira Esha Aditya</w:t>
      </w:r>
      <w:r w:rsidR="00C0669C" w:rsidRPr="008F34A1">
        <w:tab/>
      </w:r>
    </w:p>
    <w:p w:rsidR="0083210B" w:rsidRPr="008F34A1" w:rsidRDefault="009E0BE3" w:rsidP="00EE5DA1">
      <w:pPr>
        <w:spacing w:line="240" w:lineRule="auto"/>
        <w:ind w:left="567" w:firstLine="0"/>
      </w:pPr>
      <w:r w:rsidRPr="008F34A1">
        <w:t>NRP</w:t>
      </w:r>
      <w:r w:rsidRPr="008F34A1">
        <w:tab/>
      </w:r>
      <w:r w:rsidRPr="008F34A1">
        <w:tab/>
        <w:t>: 51061000</w:t>
      </w:r>
      <w:r w:rsidR="00C0669C" w:rsidRPr="008F34A1">
        <w:t>56</w:t>
      </w:r>
    </w:p>
    <w:p w:rsidR="0083210B" w:rsidRPr="008F34A1" w:rsidRDefault="0083210B" w:rsidP="00EE5DA1">
      <w:pPr>
        <w:spacing w:line="240" w:lineRule="auto"/>
        <w:ind w:left="567" w:firstLine="0"/>
      </w:pPr>
      <w:r w:rsidRPr="008F34A1">
        <w:t>Dosen Wali</w:t>
      </w:r>
      <w:r w:rsidRPr="008F34A1">
        <w:tab/>
        <w:t xml:space="preserve">: </w:t>
      </w:r>
      <w:r w:rsidR="00C0669C" w:rsidRPr="008F34A1">
        <w:t>Ahmad Saikhu, S.</w:t>
      </w:r>
      <w:r w:rsidR="00CB5831" w:rsidRPr="008F34A1">
        <w:rPr>
          <w:lang w:eastAsia="ja-JP"/>
        </w:rPr>
        <w:t xml:space="preserve"> </w:t>
      </w:r>
      <w:r w:rsidR="00C0669C" w:rsidRPr="008F34A1">
        <w:t>Si,</w:t>
      </w:r>
      <w:r w:rsidR="00CB5831" w:rsidRPr="008F34A1">
        <w:rPr>
          <w:lang w:eastAsia="ja-JP"/>
        </w:rPr>
        <w:t xml:space="preserve"> </w:t>
      </w:r>
      <w:r w:rsidR="00C0669C" w:rsidRPr="008F34A1">
        <w:t>MT.</w:t>
      </w:r>
    </w:p>
    <w:p w:rsidR="00707092" w:rsidRPr="008364D8" w:rsidRDefault="00707092" w:rsidP="00EE5DA1">
      <w:pPr>
        <w:spacing w:line="240" w:lineRule="auto"/>
        <w:ind w:left="432" w:firstLine="0"/>
      </w:pPr>
    </w:p>
    <w:p w:rsidR="00072C74" w:rsidRPr="00D576BF" w:rsidRDefault="0083210B" w:rsidP="00D576BF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  <w:lang w:eastAsia="ja-JP"/>
        </w:rPr>
      </w:pPr>
      <w:r w:rsidRPr="008364D8">
        <w:rPr>
          <w:rFonts w:cs="Times New Roman"/>
          <w:szCs w:val="24"/>
        </w:rPr>
        <w:t xml:space="preserve">JUDUL </w:t>
      </w:r>
      <w:r w:rsidR="00224BA7">
        <w:rPr>
          <w:rFonts w:cs="Times New Roman" w:hint="eastAsia"/>
          <w:szCs w:val="24"/>
          <w:lang w:eastAsia="ja-JP"/>
        </w:rPr>
        <w:t>PROPOSAL</w:t>
      </w:r>
    </w:p>
    <w:p w:rsidR="0083210B" w:rsidRDefault="004E6FA0" w:rsidP="00EE5DA1">
      <w:pPr>
        <w:spacing w:line="240" w:lineRule="auto"/>
        <w:ind w:left="426" w:firstLine="141"/>
        <w:rPr>
          <w:lang w:val="en-US" w:eastAsia="ja-JP"/>
        </w:rPr>
      </w:pPr>
      <w:r w:rsidRPr="00072C74">
        <w:rPr>
          <w:lang w:val="en-US" w:eastAsia="ja-JP"/>
        </w:rPr>
        <w:t xml:space="preserve">Implementasi Server Replikasi untuk Server Twitter </w:t>
      </w:r>
      <w:r w:rsidR="00072C74" w:rsidRPr="00072C74">
        <w:rPr>
          <w:lang w:val="en-US" w:eastAsia="ja-JP"/>
        </w:rPr>
        <w:t>dengan</w:t>
      </w:r>
      <w:r w:rsidR="00072C74" w:rsidRPr="00072C74">
        <w:rPr>
          <w:rFonts w:hint="eastAsia"/>
          <w:lang w:val="en-US" w:eastAsia="ja-JP"/>
        </w:rPr>
        <w:t xml:space="preserve"> </w:t>
      </w:r>
      <w:r w:rsidRPr="00072C74">
        <w:rPr>
          <w:lang w:val="en-US" w:eastAsia="ja-JP"/>
        </w:rPr>
        <w:t>menggunakan Java</w:t>
      </w:r>
    </w:p>
    <w:p w:rsidR="00085BF0" w:rsidRPr="00085BF0" w:rsidRDefault="00085BF0" w:rsidP="00EE5DA1">
      <w:pPr>
        <w:spacing w:line="240" w:lineRule="auto"/>
        <w:ind w:left="426" w:firstLine="141"/>
        <w:rPr>
          <w:i/>
          <w:lang w:val="en-US" w:eastAsia="ja-JP"/>
        </w:rPr>
      </w:pPr>
      <w:r>
        <w:rPr>
          <w:i/>
          <w:lang w:val="en-US" w:eastAsia="ja-JP"/>
        </w:rPr>
        <w:t>(</w:t>
      </w:r>
      <w:r w:rsidRPr="00085BF0">
        <w:rPr>
          <w:i/>
          <w:lang w:val="en-US" w:eastAsia="ja-JP"/>
        </w:rPr>
        <w:t>Implementation of Replication Server for Twitter Server Using Java</w:t>
      </w:r>
      <w:r>
        <w:rPr>
          <w:i/>
          <w:lang w:val="en-US" w:eastAsia="ja-JP"/>
        </w:rPr>
        <w:t>)</w:t>
      </w:r>
    </w:p>
    <w:p w:rsidR="00707092" w:rsidRPr="008364D8" w:rsidRDefault="00707092" w:rsidP="00EE5DA1">
      <w:pPr>
        <w:spacing w:line="240" w:lineRule="auto"/>
        <w:ind w:firstLine="0"/>
        <w:rPr>
          <w:b/>
          <w:lang w:val="en-US"/>
        </w:rPr>
      </w:pPr>
    </w:p>
    <w:p w:rsidR="00224BA7" w:rsidRPr="00224BA7" w:rsidRDefault="00224BA7" w:rsidP="00EE5DA1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  <w:lang w:eastAsia="ja-JP"/>
        </w:rPr>
      </w:pPr>
      <w:r w:rsidRPr="00224BA7">
        <w:rPr>
          <w:rFonts w:hint="eastAsia"/>
          <w:lang w:eastAsia="ja-JP"/>
        </w:rPr>
        <w:t>URAIAN SINGKAT</w:t>
      </w:r>
    </w:p>
    <w:p w:rsidR="00BC2EF9" w:rsidRPr="00BC2EF9" w:rsidRDefault="001D5ACF" w:rsidP="00BC2EF9">
      <w:pPr>
        <w:spacing w:line="240" w:lineRule="auto"/>
        <w:ind w:left="284" w:firstLine="283"/>
        <w:rPr>
          <w:lang w:val="en-US" w:eastAsia="ja-JP"/>
        </w:rPr>
      </w:pPr>
      <w:r>
        <w:rPr>
          <w:rFonts w:hint="eastAsia"/>
          <w:lang w:eastAsia="ja-JP"/>
        </w:rPr>
        <w:t xml:space="preserve">Jejaring sosial atau jaringan sosial merupakan kelompok yang terdiri dari orang-orang yang dihubungkan oleh kepentingan bersama, persahabatan, pengetahuan, dan lain-lain. Situs jejaring sosial merupakan sebuah </w:t>
      </w:r>
      <w:r w:rsidRPr="001D5ACF">
        <w:rPr>
          <w:rFonts w:hint="eastAsia"/>
          <w:i/>
          <w:lang w:eastAsia="ja-JP"/>
        </w:rPr>
        <w:t>platform</w:t>
      </w:r>
      <w:r>
        <w:rPr>
          <w:rFonts w:hint="eastAsia"/>
          <w:lang w:eastAsia="ja-JP"/>
        </w:rPr>
        <w:t xml:space="preserve"> berbasis </w:t>
      </w:r>
      <w:r w:rsidRPr="00466534">
        <w:rPr>
          <w:rFonts w:hint="eastAsia"/>
          <w:i/>
          <w:lang w:eastAsia="ja-JP"/>
        </w:rPr>
        <w:t>web</w:t>
      </w:r>
      <w:r>
        <w:rPr>
          <w:rFonts w:hint="eastAsia"/>
          <w:lang w:eastAsia="ja-JP"/>
        </w:rPr>
        <w:t xml:space="preserve"> yang menyediakan </w:t>
      </w:r>
      <w:r w:rsidR="00DD3ADD">
        <w:rPr>
          <w:rFonts w:hint="eastAsia"/>
          <w:lang w:eastAsia="ja-JP"/>
        </w:rPr>
        <w:t>tempat b</w:t>
      </w:r>
      <w:r>
        <w:rPr>
          <w:rFonts w:hint="eastAsia"/>
          <w:lang w:eastAsia="ja-JP"/>
        </w:rPr>
        <w:t xml:space="preserve">agi pengguna internet untuk bergabung dan membentuk komunitas </w:t>
      </w:r>
      <w:r w:rsidRPr="00466534">
        <w:rPr>
          <w:rFonts w:hint="eastAsia"/>
          <w:i/>
          <w:lang w:eastAsia="ja-JP"/>
        </w:rPr>
        <w:t>online</w:t>
      </w:r>
      <w:r>
        <w:rPr>
          <w:rFonts w:hint="eastAsia"/>
          <w:lang w:eastAsia="ja-JP"/>
        </w:rPr>
        <w:t>. Salah sat</w:t>
      </w:r>
      <w:r w:rsidR="003C728A">
        <w:rPr>
          <w:rFonts w:hint="eastAsia"/>
          <w:lang w:eastAsia="ja-JP"/>
        </w:rPr>
        <w:t>u jejaring sosial yang terbesar</w:t>
      </w:r>
      <w:r w:rsidR="003C728A">
        <w:rPr>
          <w:lang w:val="en-US" w:eastAsia="ja-JP"/>
        </w:rPr>
        <w:t xml:space="preserve"> </w:t>
      </w:r>
      <w:r>
        <w:rPr>
          <w:rFonts w:hint="eastAsia"/>
          <w:lang w:eastAsia="ja-JP"/>
        </w:rPr>
        <w:t xml:space="preserve">saat ini adalah Twitter. </w:t>
      </w:r>
      <w:r w:rsidR="003C728A">
        <w:rPr>
          <w:lang w:val="en-US" w:eastAsia="ja-JP"/>
        </w:rPr>
        <w:t xml:space="preserve">Karena semakin banyaknya jumlah orang yang mengakses </w:t>
      </w:r>
      <w:r w:rsidR="009B1682">
        <w:rPr>
          <w:lang w:val="en-US" w:eastAsia="ja-JP"/>
        </w:rPr>
        <w:t>T</w:t>
      </w:r>
      <w:r w:rsidR="003C728A">
        <w:rPr>
          <w:lang w:val="en-US" w:eastAsia="ja-JP"/>
        </w:rPr>
        <w:t xml:space="preserve">witter, terkadang butuh waktu yang lama untuk dapat mengakses situs tersebut. </w:t>
      </w:r>
      <w:r w:rsidR="00BC2EF9">
        <w:rPr>
          <w:lang w:val="en-US" w:eastAsia="ja-JP"/>
        </w:rPr>
        <w:t xml:space="preserve">Bagi pengguna </w:t>
      </w:r>
      <w:r w:rsidR="009B1682">
        <w:rPr>
          <w:lang w:val="en-US" w:eastAsia="ja-JP"/>
        </w:rPr>
        <w:t>T</w:t>
      </w:r>
      <w:r w:rsidR="00BC2EF9">
        <w:rPr>
          <w:lang w:val="en-US" w:eastAsia="ja-JP"/>
        </w:rPr>
        <w:t xml:space="preserve">witter yang memiliki koneksi internet lambat atau memakai kuota untuk mengakses internet, </w:t>
      </w:r>
      <w:r w:rsidR="003C728A">
        <w:rPr>
          <w:lang w:val="en-US" w:eastAsia="ja-JP"/>
        </w:rPr>
        <w:t>tentu saja hal tersebut merupakan suatu kerugian.</w:t>
      </w:r>
    </w:p>
    <w:p w:rsidR="003C728A" w:rsidRDefault="00FB7A28" w:rsidP="003C728A">
      <w:pPr>
        <w:spacing w:line="240" w:lineRule="auto"/>
        <w:ind w:left="284" w:firstLine="283"/>
        <w:rPr>
          <w:lang w:val="en-US" w:eastAsia="ja-JP"/>
        </w:rPr>
      </w:pPr>
      <w:r>
        <w:rPr>
          <w:lang w:val="en-US" w:eastAsia="ja-JP"/>
        </w:rPr>
        <w:t>Twitter menyediakan API yang dapat digunakan untuk membangun aplikasi yang dapat mengakses sit</w:t>
      </w:r>
      <w:r w:rsidR="003C728A">
        <w:rPr>
          <w:lang w:val="en-US" w:eastAsia="ja-JP"/>
        </w:rPr>
        <w:t xml:space="preserve">us tersebut. Dengan menggunakan API, pengembang perangkat lunak dapat membangun sebuah aplikasi </w:t>
      </w:r>
      <w:r w:rsidR="00F722A5">
        <w:rPr>
          <w:lang w:val="en-US" w:eastAsia="ja-JP"/>
        </w:rPr>
        <w:t>T</w:t>
      </w:r>
      <w:r w:rsidR="003C728A">
        <w:rPr>
          <w:lang w:val="en-US" w:eastAsia="ja-JP"/>
        </w:rPr>
        <w:t>witter yang dapat mengatasi permasalahan yang telah disebutkan sebelumnya.</w:t>
      </w:r>
    </w:p>
    <w:p w:rsidR="009946F1" w:rsidRDefault="004E6FA0" w:rsidP="003C728A">
      <w:pPr>
        <w:spacing w:line="240" w:lineRule="auto"/>
        <w:ind w:left="284" w:firstLine="283"/>
        <w:rPr>
          <w:lang w:val="en-US" w:eastAsia="ja-JP"/>
        </w:rPr>
      </w:pPr>
      <w:r w:rsidRPr="008364D8">
        <w:rPr>
          <w:lang w:eastAsia="ja-JP"/>
        </w:rPr>
        <w:t xml:space="preserve">Pada Tugas Akhir ini penulis </w:t>
      </w:r>
      <w:r w:rsidR="00917CC5" w:rsidRPr="008364D8">
        <w:rPr>
          <w:lang w:eastAsia="ja-JP"/>
        </w:rPr>
        <w:t>mem</w:t>
      </w:r>
      <w:r w:rsidR="004E6E24" w:rsidRPr="008364D8">
        <w:rPr>
          <w:lang w:eastAsia="ja-JP"/>
        </w:rPr>
        <w:t>buat</w:t>
      </w:r>
      <w:r w:rsidRPr="008364D8">
        <w:rPr>
          <w:lang w:eastAsia="ja-JP"/>
        </w:rPr>
        <w:t xml:space="preserve"> sebuah aplikasi </w:t>
      </w:r>
      <w:r w:rsidR="00917CC5" w:rsidRPr="00072C74">
        <w:rPr>
          <w:i/>
          <w:lang w:eastAsia="ja-JP"/>
        </w:rPr>
        <w:t>client</w:t>
      </w:r>
      <w:r w:rsidR="00917CC5" w:rsidRPr="008364D8">
        <w:rPr>
          <w:lang w:eastAsia="ja-JP"/>
        </w:rPr>
        <w:t xml:space="preserve"> </w:t>
      </w:r>
      <w:r w:rsidRPr="008364D8">
        <w:rPr>
          <w:lang w:eastAsia="ja-JP"/>
        </w:rPr>
        <w:t xml:space="preserve">berbasis </w:t>
      </w:r>
      <w:r w:rsidRPr="00072C74">
        <w:rPr>
          <w:i/>
          <w:lang w:eastAsia="ja-JP"/>
        </w:rPr>
        <w:t>desktop</w:t>
      </w:r>
      <w:r w:rsidRPr="008364D8">
        <w:rPr>
          <w:lang w:eastAsia="ja-JP"/>
        </w:rPr>
        <w:t xml:space="preserve"> </w:t>
      </w:r>
      <w:r w:rsidR="004266E5" w:rsidRPr="008364D8">
        <w:rPr>
          <w:lang w:eastAsia="ja-JP"/>
        </w:rPr>
        <w:t>dengan menggunakan</w:t>
      </w:r>
      <w:r w:rsidR="00EC0161" w:rsidRPr="008364D8">
        <w:rPr>
          <w:lang w:eastAsia="ja-JP"/>
        </w:rPr>
        <w:t xml:space="preserve"> Java </w:t>
      </w:r>
      <w:r w:rsidR="00917CC5" w:rsidRPr="008364D8">
        <w:rPr>
          <w:lang w:eastAsia="ja-JP"/>
        </w:rPr>
        <w:t xml:space="preserve">agar </w:t>
      </w:r>
      <w:r w:rsidR="007A40EA">
        <w:rPr>
          <w:rFonts w:hint="eastAsia"/>
          <w:lang w:eastAsia="ja-JP"/>
        </w:rPr>
        <w:t>pengguna</w:t>
      </w:r>
      <w:r w:rsidR="00CA2F21" w:rsidRPr="008364D8">
        <w:rPr>
          <w:lang w:eastAsia="ja-JP"/>
        </w:rPr>
        <w:t xml:space="preserve"> dapat mengakses akun T</w:t>
      </w:r>
      <w:r w:rsidRPr="008364D8">
        <w:rPr>
          <w:lang w:eastAsia="ja-JP"/>
        </w:rPr>
        <w:t xml:space="preserve">witter </w:t>
      </w:r>
      <w:r w:rsidR="00917CC5" w:rsidRPr="008364D8">
        <w:rPr>
          <w:lang w:eastAsia="ja-JP"/>
        </w:rPr>
        <w:t>pribadi</w:t>
      </w:r>
      <w:r w:rsidR="00415A6A" w:rsidRPr="008364D8">
        <w:rPr>
          <w:lang w:eastAsia="ja-JP"/>
        </w:rPr>
        <w:t xml:space="preserve"> dengan lebih mudah dan praktis</w:t>
      </w:r>
      <w:r w:rsidRPr="008364D8">
        <w:rPr>
          <w:lang w:eastAsia="ja-JP"/>
        </w:rPr>
        <w:t xml:space="preserve">. Selain aplikasi </w:t>
      </w:r>
      <w:r w:rsidR="00186EEC">
        <w:rPr>
          <w:lang w:val="en-US" w:eastAsia="ja-JP"/>
        </w:rPr>
        <w:t>tersebut</w:t>
      </w:r>
      <w:r w:rsidRPr="008364D8">
        <w:rPr>
          <w:lang w:eastAsia="ja-JP"/>
        </w:rPr>
        <w:t xml:space="preserve">, penulis juga membangun sebuah server replikasi, yaitu </w:t>
      </w:r>
      <w:r w:rsidR="00C975CF">
        <w:rPr>
          <w:rFonts w:hint="eastAsia"/>
          <w:lang w:eastAsia="ja-JP"/>
        </w:rPr>
        <w:t xml:space="preserve">sebuah </w:t>
      </w:r>
      <w:r w:rsidRPr="008364D8">
        <w:rPr>
          <w:lang w:eastAsia="ja-JP"/>
        </w:rPr>
        <w:t>server</w:t>
      </w:r>
      <w:r w:rsidR="00186EEC">
        <w:rPr>
          <w:lang w:val="en-US" w:eastAsia="ja-JP"/>
        </w:rPr>
        <w:t xml:space="preserve"> </w:t>
      </w:r>
      <w:r w:rsidR="00066A97">
        <w:rPr>
          <w:lang w:val="en-US" w:eastAsia="ja-JP"/>
        </w:rPr>
        <w:t xml:space="preserve">lokal </w:t>
      </w:r>
      <w:r w:rsidR="00FB7A28">
        <w:rPr>
          <w:lang w:val="en-US" w:eastAsia="ja-JP"/>
        </w:rPr>
        <w:t xml:space="preserve">yang </w:t>
      </w:r>
      <w:r w:rsidR="00066A97">
        <w:rPr>
          <w:lang w:val="en-US" w:eastAsia="ja-JP"/>
        </w:rPr>
        <w:t>memiliki</w:t>
      </w:r>
      <w:r w:rsidR="00FB7A28">
        <w:rPr>
          <w:lang w:val="en-US" w:eastAsia="ja-JP"/>
        </w:rPr>
        <w:t xml:space="preserve"> </w:t>
      </w:r>
      <w:r w:rsidR="00066A97">
        <w:rPr>
          <w:lang w:val="en-US" w:eastAsia="ja-JP"/>
        </w:rPr>
        <w:t xml:space="preserve">sistem </w:t>
      </w:r>
      <w:r w:rsidR="00186EEC">
        <w:rPr>
          <w:lang w:val="en-US" w:eastAsia="ja-JP"/>
        </w:rPr>
        <w:t>database</w:t>
      </w:r>
      <w:r w:rsidR="00B773AA">
        <w:rPr>
          <w:lang w:val="en-US" w:eastAsia="ja-JP"/>
        </w:rPr>
        <w:t xml:space="preserve"> yang</w:t>
      </w:r>
      <w:r w:rsidR="00186EEC">
        <w:rPr>
          <w:lang w:val="en-US" w:eastAsia="ja-JP"/>
        </w:rPr>
        <w:t xml:space="preserve"> </w:t>
      </w:r>
      <w:r w:rsidR="00B773AA">
        <w:rPr>
          <w:lang w:val="en-US" w:eastAsia="ja-JP"/>
        </w:rPr>
        <w:t>ber</w:t>
      </w:r>
      <w:r w:rsidR="00186EEC">
        <w:rPr>
          <w:lang w:val="en-US" w:eastAsia="ja-JP"/>
        </w:rPr>
        <w:t xml:space="preserve">fungsi </w:t>
      </w:r>
      <w:r w:rsidR="00B773AA">
        <w:rPr>
          <w:lang w:val="en-US" w:eastAsia="ja-JP"/>
        </w:rPr>
        <w:t xml:space="preserve">sebagai replikasi bagi </w:t>
      </w:r>
      <w:r w:rsidR="00186EEC">
        <w:rPr>
          <w:lang w:val="en-US" w:eastAsia="ja-JP"/>
        </w:rPr>
        <w:t xml:space="preserve">database </w:t>
      </w:r>
      <w:r w:rsidR="00EE354A">
        <w:rPr>
          <w:lang w:val="en-US" w:eastAsia="ja-JP"/>
        </w:rPr>
        <w:t>T</w:t>
      </w:r>
      <w:r w:rsidR="00186EEC">
        <w:rPr>
          <w:lang w:val="en-US" w:eastAsia="ja-JP"/>
        </w:rPr>
        <w:t xml:space="preserve">witter </w:t>
      </w:r>
      <w:r w:rsidR="005024BB">
        <w:rPr>
          <w:lang w:val="en-US" w:eastAsia="ja-JP"/>
        </w:rPr>
        <w:t xml:space="preserve">di </w:t>
      </w:r>
      <w:r w:rsidR="00FB7A28">
        <w:rPr>
          <w:lang w:val="en-US" w:eastAsia="ja-JP"/>
        </w:rPr>
        <w:t>dalam</w:t>
      </w:r>
      <w:r w:rsidR="00186EEC">
        <w:rPr>
          <w:lang w:val="en-US" w:eastAsia="ja-JP"/>
        </w:rPr>
        <w:t xml:space="preserve"> </w:t>
      </w:r>
      <w:r w:rsidR="00BC2EF9">
        <w:rPr>
          <w:lang w:val="en-US" w:eastAsia="ja-JP"/>
        </w:rPr>
        <w:t xml:space="preserve">hal </w:t>
      </w:r>
      <w:r w:rsidR="00186EEC">
        <w:rPr>
          <w:lang w:val="en-US" w:eastAsia="ja-JP"/>
        </w:rPr>
        <w:t xml:space="preserve">menyimpan </w:t>
      </w:r>
      <w:r w:rsidR="00FB7A28">
        <w:rPr>
          <w:lang w:val="en-US" w:eastAsia="ja-JP"/>
        </w:rPr>
        <w:t xml:space="preserve">pesan </w:t>
      </w:r>
      <w:r w:rsidR="00FB7A28" w:rsidRPr="00FB7A28">
        <w:rPr>
          <w:i/>
          <w:lang w:val="en-US" w:eastAsia="ja-JP"/>
        </w:rPr>
        <w:t>(</w:t>
      </w:r>
      <w:r w:rsidR="00186EEC" w:rsidRPr="00186EEC">
        <w:rPr>
          <w:i/>
          <w:lang w:val="en-US" w:eastAsia="ja-JP"/>
        </w:rPr>
        <w:t>tweets</w:t>
      </w:r>
      <w:r w:rsidR="00FB7A28">
        <w:rPr>
          <w:i/>
          <w:lang w:val="en-US" w:eastAsia="ja-JP"/>
        </w:rPr>
        <w:t>)</w:t>
      </w:r>
      <w:r w:rsidR="00186EEC">
        <w:rPr>
          <w:i/>
          <w:lang w:val="en-US" w:eastAsia="ja-JP"/>
        </w:rPr>
        <w:t xml:space="preserve"> </w:t>
      </w:r>
      <w:r w:rsidR="00186EEC">
        <w:rPr>
          <w:lang w:val="en-US" w:eastAsia="ja-JP"/>
        </w:rPr>
        <w:t>yang masuk</w:t>
      </w:r>
      <w:r w:rsidR="006855D9">
        <w:rPr>
          <w:rFonts w:hint="eastAsia"/>
          <w:lang w:eastAsia="ja-JP"/>
        </w:rPr>
        <w:t xml:space="preserve">. Dengan </w:t>
      </w:r>
      <w:r w:rsidR="00BC2EF9">
        <w:rPr>
          <w:lang w:val="en-US" w:eastAsia="ja-JP"/>
        </w:rPr>
        <w:t>demikian</w:t>
      </w:r>
      <w:r w:rsidR="00FB7A28">
        <w:rPr>
          <w:rFonts w:hint="eastAsia"/>
          <w:lang w:eastAsia="ja-JP"/>
        </w:rPr>
        <w:t xml:space="preserve">, kita </w:t>
      </w:r>
      <w:r w:rsidR="00FB7A28">
        <w:rPr>
          <w:lang w:val="en-US" w:eastAsia="ja-JP"/>
        </w:rPr>
        <w:t xml:space="preserve">tetap dapat membaca </w:t>
      </w:r>
      <w:r w:rsidR="00FB7A28" w:rsidRPr="00902134">
        <w:rPr>
          <w:i/>
          <w:lang w:val="en-US" w:eastAsia="ja-JP"/>
        </w:rPr>
        <w:t>tweets</w:t>
      </w:r>
      <w:r w:rsidR="00FB7A28">
        <w:rPr>
          <w:lang w:val="en-US" w:eastAsia="ja-JP"/>
        </w:rPr>
        <w:t xml:space="preserve"> secara </w:t>
      </w:r>
      <w:r w:rsidR="00FB7A28" w:rsidRPr="00FB7A28">
        <w:rPr>
          <w:i/>
          <w:lang w:val="en-US" w:eastAsia="ja-JP"/>
        </w:rPr>
        <w:t>offline</w:t>
      </w:r>
      <w:r w:rsidR="00FB7A28">
        <w:rPr>
          <w:rFonts w:hint="eastAsia"/>
          <w:lang w:eastAsia="ja-JP"/>
        </w:rPr>
        <w:t>.</w:t>
      </w:r>
    </w:p>
    <w:p w:rsidR="00FB7A28" w:rsidRPr="00FB7A28" w:rsidRDefault="00FB7A28" w:rsidP="00FB7A28">
      <w:pPr>
        <w:spacing w:line="240" w:lineRule="auto"/>
        <w:ind w:left="284" w:firstLine="283"/>
        <w:rPr>
          <w:lang w:val="en-US" w:eastAsia="ja-JP"/>
        </w:rPr>
      </w:pPr>
    </w:p>
    <w:p w:rsidR="00224BA7" w:rsidRDefault="00224BA7" w:rsidP="00EE5DA1">
      <w:pPr>
        <w:pStyle w:val="Heading2"/>
        <w:numPr>
          <w:ilvl w:val="0"/>
          <w:numId w:val="23"/>
        </w:numPr>
        <w:spacing w:before="0" w:after="0" w:line="240" w:lineRule="auto"/>
        <w:ind w:left="284" w:hanging="284"/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i w:val="0"/>
          <w:kern w:val="1"/>
          <w:sz w:val="24"/>
          <w:szCs w:val="24"/>
          <w:lang w:eastAsia="ja-JP"/>
        </w:rPr>
        <w:t>PENDAHULUAN</w:t>
      </w:r>
    </w:p>
    <w:p w:rsidR="0083210B" w:rsidRPr="008364D8" w:rsidRDefault="00224BA7" w:rsidP="00EE5DA1">
      <w:pPr>
        <w:pStyle w:val="Heading2"/>
        <w:tabs>
          <w:tab w:val="clear" w:pos="576"/>
        </w:tabs>
        <w:spacing w:before="0" w:after="0" w:line="240" w:lineRule="auto"/>
        <w:ind w:left="851" w:hanging="567"/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i w:val="0"/>
          <w:kern w:val="1"/>
          <w:sz w:val="24"/>
          <w:szCs w:val="24"/>
          <w:lang w:eastAsia="ja-JP"/>
        </w:rPr>
        <w:t>4.1</w:t>
      </w:r>
      <w:r>
        <w:rPr>
          <w:rFonts w:ascii="Times New Roman" w:hAnsi="Times New Roman" w:cs="Times New Roman" w:hint="eastAsia"/>
          <w:i w:val="0"/>
          <w:kern w:val="1"/>
          <w:sz w:val="24"/>
          <w:szCs w:val="24"/>
          <w:lang w:eastAsia="ja-JP"/>
        </w:rPr>
        <w:tab/>
        <w:t>LATAR BELAKANG MASALAH</w:t>
      </w:r>
      <w:r w:rsidR="0083210B" w:rsidRPr="008364D8">
        <w:rPr>
          <w:rFonts w:ascii="Times New Roman" w:hAnsi="Times New Roman" w:cs="Times New Roman"/>
          <w:i w:val="0"/>
          <w:kern w:val="1"/>
          <w:sz w:val="24"/>
          <w:szCs w:val="24"/>
        </w:rPr>
        <w:t xml:space="preserve"> </w:t>
      </w:r>
    </w:p>
    <w:p w:rsidR="0062766D" w:rsidRPr="008364D8" w:rsidRDefault="0062766D" w:rsidP="00EE5DA1">
      <w:pPr>
        <w:pStyle w:val="Heading2"/>
        <w:tabs>
          <w:tab w:val="clear" w:pos="576"/>
        </w:tabs>
        <w:spacing w:before="0" w:after="0" w:line="240" w:lineRule="auto"/>
        <w:ind w:left="851" w:firstLine="283"/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</w:pPr>
      <w:r w:rsidRPr="008364D8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 xml:space="preserve">Pada era informasi seperti sekarang, berbagi melalui dunia maya merupakan cara yang paling efektif dalam menyebarkan dan memperoleh informasi. Informasi tersebut bisa berupa pesan teks, lokasi, maupun </w:t>
      </w:r>
      <w:r w:rsidR="004E6E24" w:rsidRPr="008364D8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 xml:space="preserve">gambar. </w:t>
      </w:r>
      <w:r w:rsidRPr="008364D8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 xml:space="preserve">Hal tersebut merupakan salah satu alasan mengapa saat ini banyak bermunculan situs-situs jejaring sosial </w:t>
      </w:r>
      <w:r w:rsidR="00600CD5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>seperti Friendster, Flickr, You</w:t>
      </w:r>
      <w:r w:rsidRPr="008364D8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 xml:space="preserve">Tube, MySpace, Facebook, </w:t>
      </w:r>
      <w:r w:rsidR="00C760AC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val="en-US" w:eastAsia="ja-JP"/>
        </w:rPr>
        <w:t xml:space="preserve">Tumblr, </w:t>
      </w:r>
      <w:r w:rsidRPr="008364D8">
        <w:rPr>
          <w:rFonts w:ascii="Times New Roman" w:hAnsi="Times New Roman" w:cs="Times New Roman"/>
          <w:b w:val="0"/>
          <w:i w:val="0"/>
          <w:kern w:val="1"/>
          <w:sz w:val="24"/>
          <w:szCs w:val="24"/>
          <w:lang w:eastAsia="ja-JP"/>
        </w:rPr>
        <w:t>dan Twitter.</w:t>
      </w:r>
    </w:p>
    <w:p w:rsidR="0062766D" w:rsidRPr="008364D8" w:rsidRDefault="0062766D" w:rsidP="00EE5DA1">
      <w:pPr>
        <w:spacing w:line="240" w:lineRule="auto"/>
        <w:ind w:left="851" w:firstLine="283"/>
        <w:rPr>
          <w:lang w:eastAsia="ja-JP"/>
        </w:rPr>
      </w:pPr>
      <w:r w:rsidRPr="008364D8">
        <w:rPr>
          <w:lang w:eastAsia="ja-JP"/>
        </w:rPr>
        <w:t>Sebagian besar layanan situs sos</w:t>
      </w:r>
      <w:r w:rsidR="00447F5C" w:rsidRPr="008364D8">
        <w:rPr>
          <w:lang w:eastAsia="ja-JP"/>
        </w:rPr>
        <w:t xml:space="preserve">ial tersebut adalah berdasarkan </w:t>
      </w:r>
      <w:r w:rsidR="00447F5C" w:rsidRPr="00C760AC">
        <w:rPr>
          <w:i/>
          <w:lang w:eastAsia="ja-JP"/>
        </w:rPr>
        <w:t>web</w:t>
      </w:r>
      <w:r w:rsidR="00447F5C" w:rsidRPr="008364D8">
        <w:rPr>
          <w:lang w:eastAsia="ja-JP"/>
        </w:rPr>
        <w:t xml:space="preserve"> </w:t>
      </w:r>
      <w:r w:rsidRPr="008364D8">
        <w:rPr>
          <w:lang w:eastAsia="ja-JP"/>
        </w:rPr>
        <w:t>(</w:t>
      </w:r>
      <w:r w:rsidRPr="00C760AC">
        <w:rPr>
          <w:i/>
          <w:lang w:eastAsia="ja-JP"/>
        </w:rPr>
        <w:t>web based</w:t>
      </w:r>
      <w:r w:rsidRPr="008364D8">
        <w:rPr>
          <w:lang w:eastAsia="ja-JP"/>
        </w:rPr>
        <w:t xml:space="preserve">) </w:t>
      </w:r>
      <w:r w:rsidR="00447F5C" w:rsidRPr="008364D8">
        <w:rPr>
          <w:lang w:eastAsia="ja-JP"/>
        </w:rPr>
        <w:t xml:space="preserve">dan menyediakan fasilitas bagi </w:t>
      </w:r>
      <w:r w:rsidRPr="008364D8">
        <w:rPr>
          <w:lang w:eastAsia="ja-JP"/>
        </w:rPr>
        <w:t>pengguna untuk berinteraks</w:t>
      </w:r>
      <w:r w:rsidR="000E4380" w:rsidRPr="008364D8">
        <w:rPr>
          <w:lang w:eastAsia="ja-JP"/>
        </w:rPr>
        <w:t xml:space="preserve">i dengan pengguna lain. Dengan </w:t>
      </w:r>
      <w:r w:rsidRPr="008364D8">
        <w:rPr>
          <w:lang w:eastAsia="ja-JP"/>
        </w:rPr>
        <w:t>situs jejaring sosial, kita dapat berbagi ide, cerita, kegemaran ataupun aktivitas sehari-hari. Konten situs sosial itu sendiri tidak lepas dari aktivitas sehari-hari.</w:t>
      </w:r>
    </w:p>
    <w:p w:rsidR="00F60137" w:rsidRPr="008364D8" w:rsidRDefault="0062766D" w:rsidP="00C760AC">
      <w:pPr>
        <w:spacing w:line="240" w:lineRule="auto"/>
        <w:ind w:left="851" w:firstLine="283"/>
        <w:rPr>
          <w:b/>
          <w:i/>
          <w:kern w:val="1"/>
          <w:lang w:eastAsia="ja-JP"/>
        </w:rPr>
      </w:pPr>
      <w:r w:rsidRPr="008364D8">
        <w:rPr>
          <w:lang w:eastAsia="ja-JP"/>
        </w:rPr>
        <w:lastRenderedPageBreak/>
        <w:t xml:space="preserve">Dalam perkembangan beberapa tahun terakhir, </w:t>
      </w:r>
      <w:r w:rsidR="00C760AC">
        <w:rPr>
          <w:lang w:val="en-US" w:eastAsia="ja-JP"/>
        </w:rPr>
        <w:t xml:space="preserve">Twitter menjadi salah satu </w:t>
      </w:r>
      <w:r w:rsidRPr="008364D8">
        <w:rPr>
          <w:lang w:eastAsia="ja-JP"/>
        </w:rPr>
        <w:t>situs jejaring sosial yang paling banyak diminati</w:t>
      </w:r>
      <w:r w:rsidR="00C760AC">
        <w:rPr>
          <w:lang w:val="en-US" w:eastAsia="ja-JP"/>
        </w:rPr>
        <w:t xml:space="preserve">. </w:t>
      </w:r>
      <w:r w:rsidR="004A6009" w:rsidRPr="008364D8">
        <w:rPr>
          <w:kern w:val="1"/>
          <w:lang w:eastAsia="ja-JP"/>
        </w:rPr>
        <w:t xml:space="preserve">Keunggulan </w:t>
      </w:r>
      <w:r w:rsidR="00355B61">
        <w:rPr>
          <w:rFonts w:hint="eastAsia"/>
          <w:kern w:val="1"/>
          <w:lang w:eastAsia="ja-JP"/>
        </w:rPr>
        <w:t>T</w:t>
      </w:r>
      <w:r w:rsidR="004A6009" w:rsidRPr="008364D8">
        <w:rPr>
          <w:kern w:val="1"/>
          <w:lang w:eastAsia="ja-JP"/>
        </w:rPr>
        <w:t xml:space="preserve">witter dibandingkan situs </w:t>
      </w:r>
      <w:r w:rsidR="00ED2873" w:rsidRPr="008364D8">
        <w:rPr>
          <w:kern w:val="1"/>
          <w:lang w:eastAsia="ja-JP"/>
        </w:rPr>
        <w:t>jejaring sosial</w:t>
      </w:r>
      <w:r w:rsidR="004A6009" w:rsidRPr="008364D8">
        <w:rPr>
          <w:kern w:val="1"/>
          <w:lang w:eastAsia="ja-JP"/>
        </w:rPr>
        <w:t xml:space="preserve"> lainnya adalah adanya simplisitas</w:t>
      </w:r>
      <w:r w:rsidR="00ED2873" w:rsidRPr="008364D8">
        <w:rPr>
          <w:kern w:val="1"/>
          <w:lang w:eastAsia="ja-JP"/>
        </w:rPr>
        <w:t xml:space="preserve">; </w:t>
      </w:r>
      <w:r w:rsidR="004A6009" w:rsidRPr="008364D8">
        <w:rPr>
          <w:kern w:val="1"/>
          <w:lang w:eastAsia="ja-JP"/>
        </w:rPr>
        <w:t xml:space="preserve">dengan kata lain, kesederhanaan. Twitter </w:t>
      </w:r>
      <w:r w:rsidR="00ED2873" w:rsidRPr="008364D8">
        <w:rPr>
          <w:kern w:val="1"/>
          <w:lang w:eastAsia="ja-JP"/>
        </w:rPr>
        <w:t xml:space="preserve">hanyalah berupa </w:t>
      </w:r>
      <w:r w:rsidR="00ED2873" w:rsidRPr="00355B61">
        <w:rPr>
          <w:kern w:val="1"/>
          <w:lang w:eastAsia="ja-JP"/>
        </w:rPr>
        <w:t>update</w:t>
      </w:r>
      <w:r w:rsidR="00ED2873" w:rsidRPr="008364D8">
        <w:rPr>
          <w:kern w:val="1"/>
          <w:lang w:eastAsia="ja-JP"/>
        </w:rPr>
        <w:t xml:space="preserve"> status, meski juga memiliki fitur-fitur pendukung lainnya. Namun</w:t>
      </w:r>
      <w:r w:rsidR="00C760AC">
        <w:rPr>
          <w:kern w:val="1"/>
          <w:lang w:val="en-US" w:eastAsia="ja-JP"/>
        </w:rPr>
        <w:t>,</w:t>
      </w:r>
      <w:r w:rsidR="00ED2873" w:rsidRPr="008364D8">
        <w:rPr>
          <w:kern w:val="1"/>
          <w:lang w:eastAsia="ja-JP"/>
        </w:rPr>
        <w:t xml:space="preserve"> justru dengan kesederhanaan tersebut </w:t>
      </w:r>
      <w:r w:rsidR="00C03572">
        <w:rPr>
          <w:rFonts w:hint="eastAsia"/>
          <w:kern w:val="1"/>
          <w:lang w:eastAsia="ja-JP"/>
        </w:rPr>
        <w:t>T</w:t>
      </w:r>
      <w:r w:rsidR="00ED2873" w:rsidRPr="008364D8">
        <w:rPr>
          <w:kern w:val="1"/>
          <w:lang w:eastAsia="ja-JP"/>
        </w:rPr>
        <w:t>witter lebih sering di</w:t>
      </w:r>
      <w:r w:rsidR="007C0FF4" w:rsidRPr="008364D8">
        <w:rPr>
          <w:kern w:val="1"/>
          <w:lang w:eastAsia="ja-JP"/>
        </w:rPr>
        <w:t>minati</w:t>
      </w:r>
      <w:r w:rsidR="00ED2873" w:rsidRPr="008364D8">
        <w:rPr>
          <w:kern w:val="1"/>
          <w:lang w:eastAsia="ja-JP"/>
        </w:rPr>
        <w:t xml:space="preserve"> ketimbang situs jejaring sosial lainnya.</w:t>
      </w:r>
    </w:p>
    <w:p w:rsidR="007C0FF4" w:rsidRPr="00B77B6D" w:rsidRDefault="0066132B" w:rsidP="00EE5DA1">
      <w:pPr>
        <w:spacing w:line="240" w:lineRule="auto"/>
        <w:ind w:left="851" w:firstLine="283"/>
        <w:rPr>
          <w:lang w:val="en-US" w:eastAsia="ja-JP"/>
        </w:rPr>
      </w:pPr>
      <w:r w:rsidRPr="008364D8">
        <w:rPr>
          <w:lang w:eastAsia="ja-JP"/>
        </w:rPr>
        <w:t xml:space="preserve">Penyusunan Tugas Akhir ini berbeda dengan </w:t>
      </w:r>
      <w:r w:rsidR="005755FC" w:rsidRPr="008364D8">
        <w:rPr>
          <w:lang w:eastAsia="ja-JP"/>
        </w:rPr>
        <w:t xml:space="preserve">Tugas Akhir yang </w:t>
      </w:r>
      <w:r w:rsidR="00355B61">
        <w:rPr>
          <w:rFonts w:hint="eastAsia"/>
          <w:lang w:eastAsia="ja-JP"/>
        </w:rPr>
        <w:t>sebelumya</w:t>
      </w:r>
      <w:r w:rsidR="005755FC" w:rsidRPr="008364D8">
        <w:rPr>
          <w:lang w:eastAsia="ja-JP"/>
        </w:rPr>
        <w:t>,</w:t>
      </w:r>
      <w:r w:rsidRPr="008364D8">
        <w:rPr>
          <w:lang w:eastAsia="ja-JP"/>
        </w:rPr>
        <w:t xml:space="preserve"> walaupun aplikasi yang dibuat </w:t>
      </w:r>
      <w:r w:rsidR="005755FC" w:rsidRPr="008364D8">
        <w:rPr>
          <w:lang w:eastAsia="ja-JP"/>
        </w:rPr>
        <w:t>juga merupakan</w:t>
      </w:r>
      <w:r w:rsidRPr="008364D8">
        <w:rPr>
          <w:lang w:eastAsia="ja-JP"/>
        </w:rPr>
        <w:t xml:space="preserve"> sebuah aplikasi </w:t>
      </w:r>
      <w:r w:rsidRPr="00F33487">
        <w:rPr>
          <w:i/>
          <w:lang w:eastAsia="ja-JP"/>
        </w:rPr>
        <w:t>client</w:t>
      </w:r>
      <w:r w:rsidRPr="008364D8">
        <w:rPr>
          <w:lang w:eastAsia="ja-JP"/>
        </w:rPr>
        <w:t xml:space="preserve"> berbasis </w:t>
      </w:r>
      <w:r w:rsidRPr="00F33487">
        <w:rPr>
          <w:i/>
          <w:lang w:eastAsia="ja-JP"/>
        </w:rPr>
        <w:t>desktop</w:t>
      </w:r>
      <w:r w:rsidRPr="008364D8">
        <w:rPr>
          <w:lang w:eastAsia="ja-JP"/>
        </w:rPr>
        <w:t>. Tugas Akhir yang sebelumnya</w:t>
      </w:r>
      <w:r w:rsidR="00C760AC">
        <w:rPr>
          <w:lang w:val="en-US" w:eastAsia="ja-JP"/>
        </w:rPr>
        <w:t xml:space="preserve"> berfokus pada</w:t>
      </w:r>
      <w:r w:rsidRPr="008364D8">
        <w:rPr>
          <w:lang w:eastAsia="ja-JP"/>
        </w:rPr>
        <w:t xml:space="preserve"> pemanfaatan API Twitter sebagai fitur komunikasi data </w:t>
      </w:r>
      <w:r w:rsidR="005755FC" w:rsidRPr="008364D8">
        <w:rPr>
          <w:lang w:eastAsia="ja-JP"/>
        </w:rPr>
        <w:t xml:space="preserve">dengan </w:t>
      </w:r>
      <w:r w:rsidRPr="008364D8">
        <w:rPr>
          <w:lang w:eastAsia="ja-JP"/>
        </w:rPr>
        <w:t>situs Twitter untuk memb</w:t>
      </w:r>
      <w:r w:rsidR="004E6E24" w:rsidRPr="008364D8">
        <w:rPr>
          <w:lang w:eastAsia="ja-JP"/>
        </w:rPr>
        <w:t>uat</w:t>
      </w:r>
      <w:r w:rsidRPr="008364D8">
        <w:rPr>
          <w:lang w:eastAsia="ja-JP"/>
        </w:rPr>
        <w:t xml:space="preserve"> sebuah aplikasi </w:t>
      </w:r>
      <w:r w:rsidRPr="00355B61">
        <w:rPr>
          <w:i/>
          <w:lang w:eastAsia="ja-JP"/>
        </w:rPr>
        <w:t>client</w:t>
      </w:r>
      <w:r w:rsidRPr="008364D8">
        <w:rPr>
          <w:lang w:eastAsia="ja-JP"/>
        </w:rPr>
        <w:t xml:space="preserve"> berbasis </w:t>
      </w:r>
      <w:r w:rsidRPr="00355B61">
        <w:rPr>
          <w:i/>
          <w:lang w:eastAsia="ja-JP"/>
        </w:rPr>
        <w:t>desktop</w:t>
      </w:r>
      <w:r w:rsidR="00CB5831" w:rsidRPr="008364D8">
        <w:rPr>
          <w:lang w:eastAsia="ja-JP"/>
        </w:rPr>
        <w:t>.</w:t>
      </w:r>
      <w:r w:rsidRPr="008364D8">
        <w:rPr>
          <w:lang w:eastAsia="ja-JP"/>
        </w:rPr>
        <w:t xml:space="preserve"> </w:t>
      </w:r>
      <w:r w:rsidR="005755FC" w:rsidRPr="008364D8">
        <w:rPr>
          <w:lang w:eastAsia="ja-JP"/>
        </w:rPr>
        <w:t xml:space="preserve">Sedangkan pada Tugas Akhir ini, </w:t>
      </w:r>
      <w:r w:rsidR="00B47AA4">
        <w:rPr>
          <w:lang w:val="en-US" w:eastAsia="ja-JP"/>
        </w:rPr>
        <w:t xml:space="preserve">selain pemanfaatan API Twitter untuk membuat sebuah alikasi </w:t>
      </w:r>
      <w:r w:rsidR="00B47AA4" w:rsidRPr="00B47AA4">
        <w:rPr>
          <w:i/>
          <w:lang w:val="en-US" w:eastAsia="ja-JP"/>
        </w:rPr>
        <w:t>client</w:t>
      </w:r>
      <w:r w:rsidR="00B47AA4">
        <w:rPr>
          <w:lang w:val="en-US" w:eastAsia="ja-JP"/>
        </w:rPr>
        <w:t xml:space="preserve"> berbasis </w:t>
      </w:r>
      <w:r w:rsidR="00B47AA4" w:rsidRPr="00B47AA4">
        <w:rPr>
          <w:i/>
          <w:lang w:val="en-US" w:eastAsia="ja-JP"/>
        </w:rPr>
        <w:t>desktop</w:t>
      </w:r>
      <w:r w:rsidR="00B47AA4">
        <w:rPr>
          <w:lang w:val="en-US" w:eastAsia="ja-JP"/>
        </w:rPr>
        <w:t xml:space="preserve">, </w:t>
      </w:r>
      <w:r w:rsidR="005755FC" w:rsidRPr="008364D8">
        <w:rPr>
          <w:lang w:eastAsia="ja-JP"/>
        </w:rPr>
        <w:t>dib</w:t>
      </w:r>
      <w:r w:rsidR="00CB5831" w:rsidRPr="008364D8">
        <w:rPr>
          <w:lang w:eastAsia="ja-JP"/>
        </w:rPr>
        <w:t>angun</w:t>
      </w:r>
      <w:r w:rsidR="005755FC" w:rsidRPr="008364D8">
        <w:rPr>
          <w:lang w:eastAsia="ja-JP"/>
        </w:rPr>
        <w:t xml:space="preserve"> </w:t>
      </w:r>
      <w:r w:rsidR="00B47AA4">
        <w:rPr>
          <w:lang w:val="en-US" w:eastAsia="ja-JP"/>
        </w:rPr>
        <w:t xml:space="preserve">pula </w:t>
      </w:r>
      <w:r w:rsidR="005755FC" w:rsidRPr="008364D8">
        <w:rPr>
          <w:lang w:eastAsia="ja-JP"/>
        </w:rPr>
        <w:t xml:space="preserve">sebuah server lokal dengan adanya </w:t>
      </w:r>
      <w:r w:rsidR="00CB5831" w:rsidRPr="008364D8">
        <w:rPr>
          <w:lang w:eastAsia="ja-JP"/>
        </w:rPr>
        <w:t xml:space="preserve">konektifitas dengan </w:t>
      </w:r>
      <w:r w:rsidR="005755FC" w:rsidRPr="008364D8">
        <w:rPr>
          <w:lang w:eastAsia="ja-JP"/>
        </w:rPr>
        <w:t xml:space="preserve">database untuk </w:t>
      </w:r>
      <w:r w:rsidR="000A62E6">
        <w:rPr>
          <w:rFonts w:hint="eastAsia"/>
          <w:lang w:eastAsia="ja-JP"/>
        </w:rPr>
        <w:t xml:space="preserve">menyimpan </w:t>
      </w:r>
      <w:r w:rsidR="000A62E6" w:rsidRPr="000A62E6">
        <w:rPr>
          <w:rFonts w:hint="eastAsia"/>
          <w:i/>
          <w:lang w:eastAsia="ja-JP"/>
        </w:rPr>
        <w:t>tweets</w:t>
      </w:r>
      <w:r w:rsidR="000A62E6">
        <w:rPr>
          <w:rFonts w:hint="eastAsia"/>
          <w:lang w:eastAsia="ja-JP"/>
        </w:rPr>
        <w:t xml:space="preserve">, agar </w:t>
      </w:r>
      <w:r w:rsidR="00F33487">
        <w:rPr>
          <w:rFonts w:hint="eastAsia"/>
          <w:lang w:eastAsia="ja-JP"/>
        </w:rPr>
        <w:t xml:space="preserve">dapat </w:t>
      </w:r>
      <w:r w:rsidR="000A62E6">
        <w:rPr>
          <w:rFonts w:hint="eastAsia"/>
          <w:lang w:eastAsia="ja-JP"/>
        </w:rPr>
        <w:t xml:space="preserve">melihat </w:t>
      </w:r>
      <w:r w:rsidR="000A62E6" w:rsidRPr="000A62E6">
        <w:rPr>
          <w:rFonts w:hint="eastAsia"/>
          <w:i/>
          <w:lang w:eastAsia="ja-JP"/>
        </w:rPr>
        <w:t>tweet</w:t>
      </w:r>
      <w:r w:rsidR="00C760AC">
        <w:rPr>
          <w:i/>
          <w:lang w:val="en-US" w:eastAsia="ja-JP"/>
        </w:rPr>
        <w:t>s</w:t>
      </w:r>
      <w:r w:rsidR="000A62E6">
        <w:rPr>
          <w:rFonts w:hint="eastAsia"/>
          <w:lang w:eastAsia="ja-JP"/>
        </w:rPr>
        <w:t xml:space="preserve"> yang telah ditulis oleh orang lain </w:t>
      </w:r>
      <w:r w:rsidR="00F33487">
        <w:rPr>
          <w:rFonts w:hint="eastAsia"/>
          <w:lang w:eastAsia="ja-JP"/>
        </w:rPr>
        <w:t xml:space="preserve">walaupun tidak sedang </w:t>
      </w:r>
      <w:r w:rsidR="00B47AA4">
        <w:rPr>
          <w:lang w:val="en-US" w:eastAsia="ja-JP"/>
        </w:rPr>
        <w:t xml:space="preserve">mengakses internet </w:t>
      </w:r>
      <w:r w:rsidR="00B47AA4" w:rsidRPr="00B47AA4">
        <w:rPr>
          <w:i/>
          <w:lang w:val="en-US" w:eastAsia="ja-JP"/>
        </w:rPr>
        <w:t>(</w:t>
      </w:r>
      <w:r w:rsidR="00F33487" w:rsidRPr="00F33487">
        <w:rPr>
          <w:rFonts w:hint="eastAsia"/>
          <w:i/>
          <w:lang w:eastAsia="ja-JP"/>
        </w:rPr>
        <w:t>online</w:t>
      </w:r>
      <w:r w:rsidR="00B47AA4">
        <w:rPr>
          <w:i/>
          <w:lang w:val="en-US" w:eastAsia="ja-JP"/>
        </w:rPr>
        <w:t>)</w:t>
      </w:r>
      <w:r w:rsidR="005755FC" w:rsidRPr="008364D8">
        <w:rPr>
          <w:lang w:eastAsia="ja-JP"/>
        </w:rPr>
        <w:t>.</w:t>
      </w:r>
      <w:r w:rsidR="00B77B6D">
        <w:rPr>
          <w:lang w:val="en-US" w:eastAsia="ja-JP"/>
        </w:rPr>
        <w:t xml:space="preserve"> Dengan adanya </w:t>
      </w:r>
      <w:r w:rsidR="00B77B6D" w:rsidRPr="00B77B6D">
        <w:rPr>
          <w:i/>
          <w:lang w:val="en-US" w:eastAsia="ja-JP"/>
        </w:rPr>
        <w:t>offline-mode</w:t>
      </w:r>
      <w:r w:rsidR="00B77B6D">
        <w:rPr>
          <w:lang w:val="en-US" w:eastAsia="ja-JP"/>
        </w:rPr>
        <w:t xml:space="preserve"> tersebut, diharapkan dapat mengatasi permasalahan untuk mengakses </w:t>
      </w:r>
      <w:r w:rsidR="00D14496">
        <w:rPr>
          <w:lang w:val="en-US" w:eastAsia="ja-JP"/>
        </w:rPr>
        <w:t>Twitter,</w:t>
      </w:r>
      <w:r w:rsidR="00B77B6D">
        <w:rPr>
          <w:lang w:val="en-US" w:eastAsia="ja-JP"/>
        </w:rPr>
        <w:t xml:space="preserve"> terutama bagi pengguna internet dengan koneksi internet lambat dan berbatas kuota.</w:t>
      </w:r>
    </w:p>
    <w:p w:rsidR="00CB5831" w:rsidRPr="008364D8" w:rsidRDefault="00CB5831" w:rsidP="00EE5DA1">
      <w:pPr>
        <w:spacing w:line="240" w:lineRule="auto"/>
        <w:ind w:left="0" w:firstLine="0"/>
        <w:rPr>
          <w:lang w:eastAsia="ja-JP"/>
        </w:rPr>
      </w:pPr>
    </w:p>
    <w:p w:rsidR="0083210B" w:rsidRPr="008364D8" w:rsidRDefault="00224BA7" w:rsidP="00EE5DA1">
      <w:pPr>
        <w:pStyle w:val="Heading2"/>
        <w:numPr>
          <w:ilvl w:val="1"/>
          <w:numId w:val="23"/>
        </w:numPr>
        <w:spacing w:before="0" w:after="0" w:line="240" w:lineRule="auto"/>
        <w:ind w:left="851" w:hanging="567"/>
        <w:rPr>
          <w:rFonts w:ascii="Times New Roman" w:hAnsi="Times New Roman" w:cs="Times New Roman"/>
          <w:i w:val="0"/>
          <w:kern w:val="1"/>
          <w:sz w:val="24"/>
          <w:szCs w:val="24"/>
        </w:rPr>
      </w:pPr>
      <w:r>
        <w:rPr>
          <w:rFonts w:ascii="Times New Roman" w:hAnsi="Times New Roman" w:cs="Times New Roman" w:hint="eastAsia"/>
          <w:i w:val="0"/>
          <w:kern w:val="1"/>
          <w:sz w:val="24"/>
          <w:szCs w:val="24"/>
          <w:lang w:eastAsia="ja-JP"/>
        </w:rPr>
        <w:t>PE</w:t>
      </w:r>
      <w:r w:rsidR="0083210B" w:rsidRPr="008364D8">
        <w:rPr>
          <w:rFonts w:ascii="Times New Roman" w:hAnsi="Times New Roman" w:cs="Times New Roman"/>
          <w:i w:val="0"/>
          <w:kern w:val="1"/>
          <w:sz w:val="24"/>
          <w:szCs w:val="24"/>
        </w:rPr>
        <w:t>RUMUSAN MASALAH</w:t>
      </w:r>
    </w:p>
    <w:p w:rsidR="00676835" w:rsidRPr="008364D8" w:rsidRDefault="004E6E24" w:rsidP="00EE5DA1">
      <w:pPr>
        <w:pStyle w:val="BodyTextIndent"/>
        <w:spacing w:line="240" w:lineRule="auto"/>
        <w:ind w:left="851"/>
        <w:rPr>
          <w:bCs/>
          <w:szCs w:val="24"/>
          <w:lang w:eastAsia="ja-JP"/>
        </w:rPr>
      </w:pPr>
      <w:r w:rsidRPr="008364D8">
        <w:rPr>
          <w:bCs/>
          <w:szCs w:val="24"/>
          <w:lang w:eastAsia="ja-JP"/>
        </w:rPr>
        <w:t>Rumusan Masalah yang diangkat dalam Tugas Akhir ini adalah sebagai berikut</w:t>
      </w:r>
      <w:r w:rsidR="0083210B" w:rsidRPr="008364D8">
        <w:rPr>
          <w:bCs/>
          <w:szCs w:val="24"/>
        </w:rPr>
        <w:t>:</w:t>
      </w:r>
    </w:p>
    <w:p w:rsidR="008874A6" w:rsidRPr="008364D8" w:rsidRDefault="009202E7" w:rsidP="00EE5DA1">
      <w:pPr>
        <w:pStyle w:val="TextbodyH2"/>
        <w:numPr>
          <w:ilvl w:val="0"/>
          <w:numId w:val="7"/>
        </w:numPr>
        <w:tabs>
          <w:tab w:val="clear" w:pos="360"/>
        </w:tabs>
        <w:spacing w:after="0"/>
        <w:ind w:left="1134" w:hanging="283"/>
        <w:rPr>
          <w:rFonts w:cs="Times New Roman"/>
          <w:sz w:val="24"/>
          <w:szCs w:val="24"/>
        </w:rPr>
      </w:pPr>
      <w:r w:rsidRPr="008364D8">
        <w:rPr>
          <w:rFonts w:eastAsiaTheme="minorEastAsia" w:cs="Times New Roman"/>
          <w:sz w:val="24"/>
          <w:szCs w:val="24"/>
          <w:lang w:eastAsia="ja-JP"/>
        </w:rPr>
        <w:t>Bagaimana m</w:t>
      </w:r>
      <w:r w:rsidR="00172F52" w:rsidRPr="008364D8">
        <w:rPr>
          <w:rFonts w:cs="Times New Roman"/>
          <w:sz w:val="24"/>
          <w:szCs w:val="24"/>
        </w:rPr>
        <w:t xml:space="preserve">embuat </w:t>
      </w:r>
      <w:r w:rsidR="00676835" w:rsidRPr="008364D8">
        <w:rPr>
          <w:rFonts w:eastAsiaTheme="minorEastAsia" w:cs="Times New Roman"/>
          <w:sz w:val="24"/>
          <w:szCs w:val="24"/>
          <w:lang w:eastAsia="ja-JP"/>
        </w:rPr>
        <w:t xml:space="preserve">sebuah aplikasi </w:t>
      </w:r>
      <w:r w:rsidR="004E6E24" w:rsidRPr="00F33487">
        <w:rPr>
          <w:rFonts w:eastAsiaTheme="minorEastAsia" w:cs="Times New Roman"/>
          <w:i/>
          <w:sz w:val="24"/>
          <w:szCs w:val="24"/>
          <w:lang w:eastAsia="ja-JP"/>
        </w:rPr>
        <w:t>client</w:t>
      </w:r>
      <w:r w:rsidR="004E6E24" w:rsidRPr="008364D8">
        <w:rPr>
          <w:rFonts w:eastAsiaTheme="minorEastAsia" w:cs="Times New Roman"/>
          <w:sz w:val="24"/>
          <w:szCs w:val="24"/>
          <w:lang w:eastAsia="ja-JP"/>
        </w:rPr>
        <w:t xml:space="preserve"> T</w:t>
      </w:r>
      <w:r w:rsidR="00676835" w:rsidRPr="008364D8">
        <w:rPr>
          <w:rFonts w:eastAsiaTheme="minorEastAsia" w:cs="Times New Roman"/>
          <w:sz w:val="24"/>
          <w:szCs w:val="24"/>
          <w:lang w:eastAsia="ja-JP"/>
        </w:rPr>
        <w:t xml:space="preserve">witter berbasis </w:t>
      </w:r>
      <w:r w:rsidR="00676835" w:rsidRPr="00F33487">
        <w:rPr>
          <w:rFonts w:eastAsiaTheme="minorEastAsia" w:cs="Times New Roman"/>
          <w:i/>
          <w:sz w:val="24"/>
          <w:szCs w:val="24"/>
          <w:lang w:eastAsia="ja-JP"/>
        </w:rPr>
        <w:t>desktop</w:t>
      </w:r>
      <w:r w:rsidR="00C70E11" w:rsidRPr="008364D8">
        <w:rPr>
          <w:rFonts w:eastAsiaTheme="minorEastAsia" w:cs="Times New Roman"/>
          <w:sz w:val="24"/>
          <w:szCs w:val="24"/>
          <w:lang w:eastAsia="ja-JP"/>
        </w:rPr>
        <w:t>.</w:t>
      </w:r>
    </w:p>
    <w:p w:rsidR="00172F52" w:rsidRPr="008364D8" w:rsidRDefault="009202E7" w:rsidP="00EE5DA1">
      <w:pPr>
        <w:pStyle w:val="TextbodyH2"/>
        <w:numPr>
          <w:ilvl w:val="0"/>
          <w:numId w:val="7"/>
        </w:numPr>
        <w:tabs>
          <w:tab w:val="clear" w:pos="360"/>
        </w:tabs>
        <w:spacing w:after="0"/>
        <w:ind w:left="1134" w:hanging="283"/>
        <w:rPr>
          <w:rFonts w:cs="Times New Roman"/>
          <w:sz w:val="24"/>
          <w:szCs w:val="24"/>
        </w:rPr>
      </w:pPr>
      <w:r w:rsidRPr="008364D8">
        <w:rPr>
          <w:rFonts w:eastAsiaTheme="minorEastAsia" w:cs="Times New Roman"/>
          <w:sz w:val="24"/>
          <w:szCs w:val="24"/>
          <w:lang w:eastAsia="ja-JP"/>
        </w:rPr>
        <w:t>Bagaimana m</w:t>
      </w:r>
      <w:r w:rsidR="00676835" w:rsidRPr="008364D8">
        <w:rPr>
          <w:rFonts w:eastAsiaTheme="minorEastAsia" w:cs="Times New Roman"/>
          <w:sz w:val="24"/>
          <w:szCs w:val="24"/>
          <w:lang w:eastAsia="ja-JP"/>
        </w:rPr>
        <w:t>em</w:t>
      </w:r>
      <w:r w:rsidR="004E6E24" w:rsidRPr="008364D8">
        <w:rPr>
          <w:rFonts w:eastAsiaTheme="minorEastAsia" w:cs="Times New Roman"/>
          <w:sz w:val="24"/>
          <w:szCs w:val="24"/>
          <w:lang w:eastAsia="ja-JP"/>
        </w:rPr>
        <w:t>bangun se</w:t>
      </w:r>
      <w:r w:rsidR="00355B61">
        <w:rPr>
          <w:rFonts w:eastAsiaTheme="minorEastAsia" w:cs="Times New Roman"/>
          <w:sz w:val="24"/>
          <w:szCs w:val="24"/>
          <w:lang w:eastAsia="ja-JP"/>
        </w:rPr>
        <w:t>buah server aplikasi lokal yang</w:t>
      </w:r>
      <w:r w:rsidR="00355B61">
        <w:rPr>
          <w:rFonts w:eastAsiaTheme="minorEastAsia" w:cs="Times New Roman" w:hint="eastAsia"/>
          <w:sz w:val="24"/>
          <w:szCs w:val="24"/>
          <w:lang w:eastAsia="ja-JP"/>
        </w:rPr>
        <w:t xml:space="preserve"> </w:t>
      </w:r>
      <w:r w:rsidR="00D14496">
        <w:rPr>
          <w:rFonts w:eastAsiaTheme="minorEastAsia" w:cs="Times New Roman"/>
          <w:sz w:val="24"/>
          <w:szCs w:val="24"/>
          <w:lang w:val="en-US" w:eastAsia="ja-JP"/>
        </w:rPr>
        <w:t>memiliki</w:t>
      </w:r>
      <w:r w:rsidR="00355B61">
        <w:rPr>
          <w:rFonts w:eastAsiaTheme="minorEastAsia" w:cs="Times New Roman" w:hint="eastAsia"/>
          <w:sz w:val="24"/>
          <w:szCs w:val="24"/>
          <w:lang w:eastAsia="ja-JP"/>
        </w:rPr>
        <w:t xml:space="preserve"> </w:t>
      </w:r>
      <w:r w:rsidR="008E75F4">
        <w:rPr>
          <w:rFonts w:eastAsiaTheme="minorEastAsia" w:cs="Times New Roman"/>
          <w:sz w:val="24"/>
          <w:szCs w:val="24"/>
          <w:lang w:val="en-US" w:eastAsia="ja-JP"/>
        </w:rPr>
        <w:t xml:space="preserve">sistem </w:t>
      </w:r>
      <w:r w:rsidR="004E6E24" w:rsidRPr="00B81F7A">
        <w:rPr>
          <w:rFonts w:eastAsiaTheme="minorEastAsia" w:cs="Times New Roman"/>
          <w:sz w:val="24"/>
          <w:szCs w:val="24"/>
          <w:lang w:eastAsia="ja-JP"/>
        </w:rPr>
        <w:t>database</w:t>
      </w:r>
      <w:r w:rsidR="00F33487" w:rsidRPr="0068217C">
        <w:rPr>
          <w:rFonts w:eastAsiaTheme="minorEastAsia" w:cs="Times New Roman" w:hint="eastAsia"/>
          <w:i/>
          <w:sz w:val="24"/>
          <w:szCs w:val="24"/>
          <w:lang w:eastAsia="ja-JP"/>
        </w:rPr>
        <w:t xml:space="preserve"> </w:t>
      </w:r>
      <w:r w:rsidR="00F33487">
        <w:rPr>
          <w:rFonts w:eastAsiaTheme="minorEastAsia" w:cs="Times New Roman" w:hint="eastAsia"/>
          <w:sz w:val="24"/>
          <w:szCs w:val="24"/>
          <w:lang w:eastAsia="ja-JP"/>
        </w:rPr>
        <w:t xml:space="preserve">agar bisa mengakses Twitter </w:t>
      </w:r>
      <w:r w:rsidR="00F33487" w:rsidRPr="00F33487">
        <w:rPr>
          <w:rFonts w:eastAsiaTheme="minorEastAsia" w:cs="Times New Roman" w:hint="eastAsia"/>
          <w:sz w:val="24"/>
          <w:szCs w:val="24"/>
          <w:lang w:eastAsia="ja-JP"/>
        </w:rPr>
        <w:t xml:space="preserve">walaupun tidak sedang </w:t>
      </w:r>
      <w:r w:rsidR="00F33487">
        <w:rPr>
          <w:rFonts w:eastAsiaTheme="minorEastAsia" w:cs="Times New Roman" w:hint="eastAsia"/>
          <w:i/>
          <w:sz w:val="24"/>
          <w:szCs w:val="24"/>
          <w:lang w:eastAsia="ja-JP"/>
        </w:rPr>
        <w:t>online</w:t>
      </w:r>
      <w:r w:rsidR="00FA0B26" w:rsidRPr="008364D8">
        <w:rPr>
          <w:rFonts w:eastAsiaTheme="minorEastAsia" w:cs="Times New Roman"/>
          <w:sz w:val="24"/>
          <w:szCs w:val="24"/>
          <w:lang w:eastAsia="ja-JP"/>
        </w:rPr>
        <w:t>.</w:t>
      </w:r>
    </w:p>
    <w:p w:rsidR="00707092" w:rsidRPr="008364D8" w:rsidRDefault="00707092" w:rsidP="00EE5DA1">
      <w:pPr>
        <w:pStyle w:val="TextbodyH2"/>
        <w:spacing w:after="0"/>
        <w:ind w:left="720"/>
        <w:rPr>
          <w:rFonts w:cs="Times New Roman"/>
          <w:sz w:val="24"/>
          <w:szCs w:val="24"/>
        </w:rPr>
      </w:pPr>
    </w:p>
    <w:p w:rsidR="0083210B" w:rsidRPr="008364D8" w:rsidRDefault="0083210B" w:rsidP="00EE5DA1">
      <w:pPr>
        <w:pStyle w:val="Heading2"/>
        <w:numPr>
          <w:ilvl w:val="1"/>
          <w:numId w:val="23"/>
        </w:numPr>
        <w:spacing w:before="0" w:after="0" w:line="240" w:lineRule="auto"/>
        <w:ind w:left="851" w:hanging="567"/>
        <w:rPr>
          <w:rFonts w:ascii="Times New Roman" w:hAnsi="Times New Roman" w:cs="Times New Roman"/>
          <w:i w:val="0"/>
          <w:kern w:val="1"/>
          <w:sz w:val="24"/>
          <w:szCs w:val="24"/>
        </w:rPr>
      </w:pPr>
      <w:r w:rsidRPr="008364D8">
        <w:rPr>
          <w:rFonts w:ascii="Times New Roman" w:hAnsi="Times New Roman" w:cs="Times New Roman"/>
          <w:i w:val="0"/>
          <w:kern w:val="1"/>
          <w:sz w:val="24"/>
          <w:szCs w:val="24"/>
        </w:rPr>
        <w:t>BATASAN MASALAH</w:t>
      </w:r>
    </w:p>
    <w:p w:rsidR="009202E7" w:rsidRPr="008364D8" w:rsidRDefault="009202E7" w:rsidP="00EE5DA1">
      <w:pPr>
        <w:pStyle w:val="BodyTextIndent"/>
        <w:spacing w:line="240" w:lineRule="auto"/>
        <w:ind w:left="851"/>
        <w:contextualSpacing/>
        <w:rPr>
          <w:bCs/>
          <w:szCs w:val="24"/>
          <w:lang w:val="en-US"/>
        </w:rPr>
      </w:pPr>
      <w:r w:rsidRPr="008364D8">
        <w:rPr>
          <w:bCs/>
          <w:szCs w:val="24"/>
        </w:rPr>
        <w:t>Permasalahan yang dibahas dalam Tugas Akhir ini memiliki beberapa batasan, yaitu sebagai berikut :</w:t>
      </w:r>
    </w:p>
    <w:p w:rsidR="00CF39A2" w:rsidRPr="008364D8" w:rsidRDefault="00CF39A2" w:rsidP="00EE5DA1">
      <w:pPr>
        <w:pStyle w:val="BodyTextIndent"/>
        <w:numPr>
          <w:ilvl w:val="0"/>
          <w:numId w:val="24"/>
        </w:numPr>
        <w:spacing w:line="240" w:lineRule="auto"/>
        <w:ind w:left="1134" w:hanging="283"/>
        <w:contextualSpacing/>
        <w:rPr>
          <w:bCs/>
          <w:szCs w:val="24"/>
          <w:lang w:val="en-US"/>
        </w:rPr>
      </w:pPr>
      <w:r w:rsidRPr="008364D8">
        <w:rPr>
          <w:bCs/>
          <w:szCs w:val="24"/>
          <w:lang w:val="en-US"/>
        </w:rPr>
        <w:t>Ruang lingkup Tugas Akhir ini hanya sebatas Twitter dan bukan jejaring sosial lainnya</w:t>
      </w:r>
      <w:r w:rsidR="00FA0B26" w:rsidRPr="008364D8">
        <w:rPr>
          <w:bCs/>
          <w:szCs w:val="24"/>
          <w:lang w:val="en-US" w:eastAsia="ja-JP"/>
        </w:rPr>
        <w:t>.</w:t>
      </w:r>
    </w:p>
    <w:p w:rsidR="00EA3A4A" w:rsidRPr="00386E61" w:rsidRDefault="00676835" w:rsidP="00C4416E">
      <w:pPr>
        <w:pStyle w:val="TextbodyH2"/>
        <w:numPr>
          <w:ilvl w:val="0"/>
          <w:numId w:val="24"/>
        </w:numPr>
        <w:spacing w:after="0"/>
        <w:ind w:left="1134" w:hanging="283"/>
        <w:rPr>
          <w:rFonts w:cs="Times New Roman"/>
          <w:sz w:val="24"/>
          <w:szCs w:val="24"/>
        </w:rPr>
      </w:pPr>
      <w:r w:rsidRPr="00386E61">
        <w:rPr>
          <w:rFonts w:eastAsiaTheme="minorEastAsia" w:cs="Times New Roman"/>
          <w:sz w:val="24"/>
          <w:szCs w:val="24"/>
          <w:lang w:eastAsia="ja-JP"/>
        </w:rPr>
        <w:t xml:space="preserve">Aplikasi </w:t>
      </w:r>
      <w:r w:rsidR="00C70E11" w:rsidRPr="00386E61">
        <w:rPr>
          <w:rFonts w:eastAsiaTheme="minorEastAsia" w:cs="Times New Roman"/>
          <w:i/>
          <w:sz w:val="24"/>
          <w:szCs w:val="24"/>
          <w:lang w:eastAsia="ja-JP"/>
        </w:rPr>
        <w:t>client</w:t>
      </w:r>
      <w:r w:rsidR="00C70E11" w:rsidRPr="00386E61">
        <w:rPr>
          <w:rFonts w:eastAsiaTheme="minorEastAsia" w:cs="Times New Roman"/>
          <w:sz w:val="24"/>
          <w:szCs w:val="24"/>
          <w:lang w:eastAsia="ja-JP"/>
        </w:rPr>
        <w:t xml:space="preserve"> yang dibuat </w:t>
      </w:r>
      <w:r w:rsidRPr="00386E61">
        <w:rPr>
          <w:rFonts w:eastAsiaTheme="minorEastAsia" w:cs="Times New Roman"/>
          <w:sz w:val="24"/>
          <w:szCs w:val="24"/>
          <w:lang w:eastAsia="ja-JP"/>
        </w:rPr>
        <w:t xml:space="preserve">berbasis </w:t>
      </w:r>
      <w:r w:rsidRPr="00386E61">
        <w:rPr>
          <w:rFonts w:eastAsiaTheme="minorEastAsia" w:cs="Times New Roman"/>
          <w:i/>
          <w:sz w:val="24"/>
          <w:szCs w:val="24"/>
          <w:lang w:eastAsia="ja-JP"/>
        </w:rPr>
        <w:t>desktop</w:t>
      </w:r>
      <w:r w:rsidR="00172F52" w:rsidRPr="00386E61">
        <w:rPr>
          <w:rFonts w:cs="Times New Roman"/>
          <w:sz w:val="24"/>
          <w:szCs w:val="24"/>
        </w:rPr>
        <w:t xml:space="preserve"> </w:t>
      </w:r>
      <w:r w:rsidR="00C70E11" w:rsidRPr="00386E61">
        <w:rPr>
          <w:rFonts w:eastAsiaTheme="minorEastAsia" w:cs="Times New Roman"/>
          <w:sz w:val="24"/>
          <w:szCs w:val="24"/>
          <w:lang w:eastAsia="ja-JP"/>
        </w:rPr>
        <w:t>dan</w:t>
      </w:r>
      <w:r w:rsidRPr="00386E61">
        <w:rPr>
          <w:rFonts w:eastAsiaTheme="minorEastAsia" w:cs="Times New Roman"/>
          <w:sz w:val="24"/>
          <w:szCs w:val="24"/>
          <w:lang w:eastAsia="ja-JP"/>
        </w:rPr>
        <w:t xml:space="preserve"> menggunakan Java</w:t>
      </w:r>
      <w:r w:rsidR="00FA0B26" w:rsidRPr="00386E61">
        <w:rPr>
          <w:rFonts w:eastAsiaTheme="minorEastAsia" w:cs="Times New Roman"/>
          <w:sz w:val="24"/>
          <w:szCs w:val="24"/>
          <w:lang w:eastAsia="ja-JP"/>
        </w:rPr>
        <w:t>.</w:t>
      </w:r>
    </w:p>
    <w:p w:rsidR="00B81F7A" w:rsidRPr="00386E61" w:rsidRDefault="00B81F7A" w:rsidP="00C4416E">
      <w:pPr>
        <w:pStyle w:val="TextbodyH2"/>
        <w:numPr>
          <w:ilvl w:val="0"/>
          <w:numId w:val="24"/>
        </w:numPr>
        <w:spacing w:after="0"/>
        <w:ind w:left="1134" w:hanging="283"/>
        <w:rPr>
          <w:rFonts w:cs="Times New Roman"/>
          <w:sz w:val="24"/>
          <w:szCs w:val="24"/>
        </w:rPr>
      </w:pPr>
      <w:r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Pada aplikasi desktop tersebut, fungsi twitter yang diimplementasikan 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>antara lain</w:t>
      </w:r>
      <w:r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 </w:t>
      </w:r>
      <w:r w:rsidRPr="00386E61">
        <w:rPr>
          <w:rFonts w:eastAsiaTheme="minorEastAsia" w:cs="Times New Roman"/>
          <w:i/>
          <w:sz w:val="24"/>
          <w:szCs w:val="24"/>
          <w:lang w:val="en-US" w:eastAsia="ja-JP"/>
        </w:rPr>
        <w:t>update tweet</w:t>
      </w:r>
      <w:r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, </w:t>
      </w:r>
      <w:r w:rsidRPr="00386E61">
        <w:rPr>
          <w:rFonts w:eastAsiaTheme="minorEastAsia" w:cs="Times New Roman"/>
          <w:i/>
          <w:sz w:val="24"/>
          <w:szCs w:val="24"/>
          <w:lang w:val="en-US" w:eastAsia="ja-JP"/>
        </w:rPr>
        <w:t>reply</w:t>
      </w:r>
      <w:r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, </w:t>
      </w:r>
      <w:r w:rsidRPr="00386E61">
        <w:rPr>
          <w:rFonts w:eastAsiaTheme="minorEastAsia" w:cs="Times New Roman"/>
          <w:i/>
          <w:sz w:val="24"/>
          <w:szCs w:val="24"/>
          <w:lang w:val="en-US" w:eastAsia="ja-JP"/>
        </w:rPr>
        <w:t>retweet</w:t>
      </w:r>
      <w:r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, </w:t>
      </w:r>
      <w:r w:rsidR="003A35B1" w:rsidRPr="00386E61">
        <w:rPr>
          <w:rFonts w:eastAsiaTheme="minorEastAsia" w:cs="Times New Roman"/>
          <w:i/>
          <w:sz w:val="24"/>
          <w:szCs w:val="24"/>
          <w:lang w:val="en-US" w:eastAsia="ja-JP"/>
        </w:rPr>
        <w:t>search tweets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, </w:t>
      </w:r>
      <w:r w:rsidRPr="00386E61">
        <w:rPr>
          <w:rFonts w:eastAsiaTheme="minorEastAsia" w:cs="Times New Roman"/>
          <w:i/>
          <w:sz w:val="24"/>
          <w:szCs w:val="24"/>
          <w:lang w:val="en-US" w:eastAsia="ja-JP"/>
        </w:rPr>
        <w:t>direct message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, </w:t>
      </w:r>
      <w:r w:rsidR="003A35B1" w:rsidRPr="00386E61">
        <w:rPr>
          <w:rFonts w:eastAsiaTheme="minorEastAsia" w:cs="Times New Roman"/>
          <w:i/>
          <w:sz w:val="24"/>
          <w:szCs w:val="24"/>
          <w:lang w:val="en-US" w:eastAsia="ja-JP"/>
        </w:rPr>
        <w:t>delete message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. Tidak mengimplementasikan </w:t>
      </w:r>
      <w:r w:rsidR="003A35B1" w:rsidRPr="00386E61">
        <w:rPr>
          <w:rFonts w:eastAsiaTheme="minorEastAsia" w:cs="Times New Roman"/>
          <w:i/>
          <w:sz w:val="24"/>
          <w:szCs w:val="24"/>
          <w:lang w:val="en-US" w:eastAsia="ja-JP"/>
        </w:rPr>
        <w:t>follow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 dan </w:t>
      </w:r>
      <w:r w:rsidR="003A35B1" w:rsidRPr="00386E61">
        <w:rPr>
          <w:rFonts w:eastAsiaTheme="minorEastAsia" w:cs="Times New Roman"/>
          <w:i/>
          <w:sz w:val="24"/>
          <w:szCs w:val="24"/>
          <w:lang w:val="en-US" w:eastAsia="ja-JP"/>
        </w:rPr>
        <w:t>unfollow</w:t>
      </w:r>
      <w:r w:rsidR="003A35B1" w:rsidRPr="00386E61">
        <w:rPr>
          <w:rFonts w:eastAsiaTheme="minorEastAsia" w:cs="Times New Roman"/>
          <w:sz w:val="24"/>
          <w:szCs w:val="24"/>
          <w:lang w:val="en-US" w:eastAsia="ja-JP"/>
        </w:rPr>
        <w:t>.</w:t>
      </w:r>
    </w:p>
    <w:p w:rsidR="00451740" w:rsidRPr="00386E61" w:rsidRDefault="008E75F4" w:rsidP="00C4416E">
      <w:pPr>
        <w:pStyle w:val="TextbodyH2"/>
        <w:numPr>
          <w:ilvl w:val="0"/>
          <w:numId w:val="24"/>
        </w:numPr>
        <w:spacing w:after="0"/>
        <w:ind w:left="1134" w:hanging="283"/>
        <w:rPr>
          <w:rFonts w:cs="Times New Roman"/>
          <w:sz w:val="24"/>
          <w:szCs w:val="24"/>
        </w:rPr>
      </w:pPr>
      <w:r w:rsidRPr="00386E61">
        <w:rPr>
          <w:rFonts w:eastAsiaTheme="minorEastAsia" w:cs="Times New Roman"/>
          <w:sz w:val="24"/>
          <w:szCs w:val="24"/>
          <w:lang w:val="en-US" w:eastAsia="ja-JP"/>
        </w:rPr>
        <w:t>Sistem d</w:t>
      </w:r>
      <w:r w:rsidR="00451740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atabase </w:t>
      </w:r>
      <w:r w:rsidR="00AF61C3" w:rsidRPr="00386E61">
        <w:rPr>
          <w:rFonts w:eastAsiaTheme="minorEastAsia" w:cs="Times New Roman"/>
          <w:sz w:val="24"/>
          <w:szCs w:val="24"/>
          <w:lang w:val="en-US" w:eastAsia="ja-JP"/>
        </w:rPr>
        <w:t>menggunakan MySQL dan h</w:t>
      </w:r>
      <w:r w:rsidR="00451740" w:rsidRPr="00386E61">
        <w:rPr>
          <w:rFonts w:eastAsiaTheme="minorEastAsia" w:cs="Times New Roman"/>
          <w:sz w:val="24"/>
          <w:szCs w:val="24"/>
          <w:lang w:val="en-US" w:eastAsia="ja-JP"/>
        </w:rPr>
        <w:t>anya</w:t>
      </w:r>
      <w:r w:rsidR="00AF61C3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 berfungsi</w:t>
      </w:r>
      <w:r w:rsidR="00451740" w:rsidRPr="00386E61">
        <w:rPr>
          <w:rFonts w:eastAsiaTheme="minorEastAsia" w:cs="Times New Roman"/>
          <w:sz w:val="24"/>
          <w:szCs w:val="24"/>
          <w:lang w:val="en-US" w:eastAsia="ja-JP"/>
        </w:rPr>
        <w:t xml:space="preserve"> untuk menyimpan </w:t>
      </w:r>
      <w:r w:rsidR="00451740" w:rsidRPr="00386E61">
        <w:rPr>
          <w:rFonts w:eastAsiaTheme="minorEastAsia" w:cs="Times New Roman"/>
          <w:i/>
          <w:sz w:val="24"/>
          <w:szCs w:val="24"/>
          <w:lang w:val="en-US" w:eastAsia="ja-JP"/>
        </w:rPr>
        <w:t>tweets</w:t>
      </w:r>
      <w:r w:rsidR="00451740" w:rsidRPr="00386E61">
        <w:rPr>
          <w:rFonts w:eastAsiaTheme="minorEastAsia" w:cs="Times New Roman"/>
          <w:sz w:val="24"/>
          <w:szCs w:val="24"/>
          <w:lang w:val="en-US" w:eastAsia="ja-JP"/>
        </w:rPr>
        <w:t>.</w:t>
      </w:r>
    </w:p>
    <w:p w:rsidR="008E75F4" w:rsidRPr="00386E61" w:rsidRDefault="008E75F4" w:rsidP="00C4416E">
      <w:pPr>
        <w:pStyle w:val="TextbodyH2"/>
        <w:numPr>
          <w:ilvl w:val="0"/>
          <w:numId w:val="24"/>
        </w:numPr>
        <w:spacing w:after="0"/>
        <w:ind w:left="1134" w:hanging="283"/>
        <w:rPr>
          <w:rFonts w:cs="Times New Roman"/>
          <w:sz w:val="24"/>
          <w:szCs w:val="24"/>
        </w:rPr>
      </w:pPr>
      <w:r w:rsidRPr="00386E61">
        <w:rPr>
          <w:rFonts w:eastAsiaTheme="minorEastAsia" w:cs="Times New Roman"/>
          <w:sz w:val="24"/>
          <w:szCs w:val="24"/>
          <w:lang w:val="en-US" w:eastAsia="ja-JP"/>
        </w:rPr>
        <w:t>Apache Tomcat sebagai web server.</w:t>
      </w:r>
    </w:p>
    <w:p w:rsidR="00EA3A4A" w:rsidRPr="00386E61" w:rsidRDefault="00EA3A4A" w:rsidP="00EE5DA1">
      <w:pPr>
        <w:pStyle w:val="TextbodyH2"/>
        <w:tabs>
          <w:tab w:val="left" w:pos="735"/>
        </w:tabs>
        <w:spacing w:after="0"/>
        <w:ind w:left="720"/>
        <w:rPr>
          <w:rFonts w:cs="Times New Roman"/>
          <w:sz w:val="24"/>
          <w:szCs w:val="24"/>
        </w:rPr>
      </w:pPr>
    </w:p>
    <w:p w:rsidR="0083210B" w:rsidRPr="00386E61" w:rsidRDefault="00716637" w:rsidP="00EE5DA1">
      <w:pPr>
        <w:pStyle w:val="Heading2"/>
        <w:tabs>
          <w:tab w:val="clear" w:pos="576"/>
        </w:tabs>
        <w:spacing w:before="0" w:after="0" w:line="240" w:lineRule="auto"/>
        <w:ind w:left="851" w:hanging="567"/>
        <w:rPr>
          <w:rFonts w:ascii="Times New Roman" w:hAnsi="Times New Roman" w:cs="Times New Roman"/>
          <w:i w:val="0"/>
          <w:kern w:val="1"/>
          <w:sz w:val="24"/>
          <w:szCs w:val="24"/>
        </w:rPr>
      </w:pPr>
      <w:r w:rsidRPr="00386E61"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  <w:t xml:space="preserve">4.4 </w:t>
      </w:r>
      <w:r w:rsidRPr="00386E61"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  <w:tab/>
      </w:r>
      <w:r w:rsidR="0083210B" w:rsidRPr="00386E61">
        <w:rPr>
          <w:rFonts w:ascii="Times New Roman" w:hAnsi="Times New Roman" w:cs="Times New Roman"/>
          <w:i w:val="0"/>
          <w:kern w:val="1"/>
          <w:sz w:val="24"/>
          <w:szCs w:val="24"/>
        </w:rPr>
        <w:t>TUJUAN PEMBUATAN TUGAS AKHIR</w:t>
      </w:r>
    </w:p>
    <w:p w:rsidR="00EA3A4A" w:rsidRPr="008A496C" w:rsidRDefault="00152F97" w:rsidP="00D57EE8">
      <w:pPr>
        <w:spacing w:line="240" w:lineRule="auto"/>
        <w:ind w:left="851" w:firstLine="589"/>
        <w:rPr>
          <w:lang w:val="en-US" w:eastAsia="ja-JP"/>
        </w:rPr>
      </w:pPr>
      <w:r w:rsidRPr="00386E61">
        <w:rPr>
          <w:lang w:eastAsia="ja-JP"/>
        </w:rPr>
        <w:t>Tugas Akhir ini bertujuan mera</w:t>
      </w:r>
      <w:r w:rsidR="003A35B1" w:rsidRPr="00386E61">
        <w:rPr>
          <w:lang w:eastAsia="ja-JP"/>
        </w:rPr>
        <w:t xml:space="preserve">ncang </w:t>
      </w:r>
      <w:r w:rsidR="008E75F4" w:rsidRPr="00386E61">
        <w:rPr>
          <w:lang w:val="en-US" w:eastAsia="ja-JP"/>
        </w:rPr>
        <w:t xml:space="preserve">desain dan menciptakan </w:t>
      </w:r>
      <w:r w:rsidR="003A35B1" w:rsidRPr="00386E61">
        <w:rPr>
          <w:lang w:eastAsia="ja-JP"/>
        </w:rPr>
        <w:t xml:space="preserve">suatu aplikasi </w:t>
      </w:r>
      <w:r w:rsidR="008E75F4" w:rsidRPr="00386E61">
        <w:rPr>
          <w:lang w:val="en-US" w:eastAsia="ja-JP"/>
        </w:rPr>
        <w:t>yang digunakan untuk</w:t>
      </w:r>
      <w:r w:rsidR="003A35B1" w:rsidRPr="00386E61">
        <w:rPr>
          <w:lang w:eastAsia="ja-JP"/>
        </w:rPr>
        <w:t xml:space="preserve"> </w:t>
      </w:r>
      <w:r w:rsidR="003A35B1" w:rsidRPr="00386E61">
        <w:rPr>
          <w:lang w:val="en-US" w:eastAsia="ja-JP"/>
        </w:rPr>
        <w:t>mengakses situs</w:t>
      </w:r>
      <w:r w:rsidRPr="00386E61">
        <w:rPr>
          <w:lang w:eastAsia="ja-JP"/>
        </w:rPr>
        <w:t xml:space="preserve"> Twitter.</w:t>
      </w:r>
      <w:r w:rsidR="00A60D0C" w:rsidRPr="00386E61">
        <w:rPr>
          <w:lang w:eastAsia="ja-JP"/>
        </w:rPr>
        <w:t xml:space="preserve"> Selain itu,</w:t>
      </w:r>
      <w:r w:rsidR="008A496C">
        <w:rPr>
          <w:lang w:val="en-US" w:eastAsia="ja-JP"/>
        </w:rPr>
        <w:t xml:space="preserve"> </w:t>
      </w:r>
      <w:r w:rsidR="00B961DE">
        <w:rPr>
          <w:lang w:val="en-US" w:eastAsia="ja-JP"/>
        </w:rPr>
        <w:t>dengan dilengkapi dengan</w:t>
      </w:r>
      <w:r w:rsidR="008A496C">
        <w:rPr>
          <w:lang w:val="en-US" w:eastAsia="ja-JP"/>
        </w:rPr>
        <w:t xml:space="preserve"> sistem database </w:t>
      </w:r>
      <w:r w:rsidR="00B961DE">
        <w:rPr>
          <w:lang w:val="en-US" w:eastAsia="ja-JP"/>
        </w:rPr>
        <w:t>maka user dapat</w:t>
      </w:r>
      <w:r w:rsidR="008A496C">
        <w:rPr>
          <w:lang w:val="en-US" w:eastAsia="ja-JP"/>
        </w:rPr>
        <w:t xml:space="preserve"> melakukan </w:t>
      </w:r>
      <w:r w:rsidR="008A496C" w:rsidRPr="008A496C">
        <w:rPr>
          <w:i/>
          <w:lang w:val="en-US" w:eastAsia="ja-JP"/>
        </w:rPr>
        <w:t>offline-mode</w:t>
      </w:r>
      <w:r w:rsidR="008A496C">
        <w:rPr>
          <w:lang w:val="en-US" w:eastAsia="ja-JP"/>
        </w:rPr>
        <w:t xml:space="preserve"> yang bertujuan unt</w:t>
      </w:r>
      <w:r w:rsidR="00786DCE">
        <w:rPr>
          <w:lang w:val="en-US" w:eastAsia="ja-JP"/>
        </w:rPr>
        <w:t xml:space="preserve">uk menghemat bandwidth jaringan dan </w:t>
      </w:r>
      <w:r w:rsidR="00786DCE" w:rsidRPr="00786DCE">
        <w:rPr>
          <w:i/>
          <w:lang w:val="en-US" w:eastAsia="ja-JP"/>
        </w:rPr>
        <w:t>back-up tweets</w:t>
      </w:r>
      <w:r w:rsidR="00151117">
        <w:rPr>
          <w:i/>
          <w:lang w:val="en-US" w:eastAsia="ja-JP"/>
        </w:rPr>
        <w:t xml:space="preserve"> </w:t>
      </w:r>
      <w:r w:rsidR="00151117">
        <w:rPr>
          <w:lang w:val="en-US" w:eastAsia="ja-JP"/>
        </w:rPr>
        <w:t xml:space="preserve">agar </w:t>
      </w:r>
      <w:r w:rsidR="00151117" w:rsidRPr="00151117">
        <w:rPr>
          <w:i/>
          <w:lang w:val="en-US" w:eastAsia="ja-JP"/>
        </w:rPr>
        <w:t>tweets</w:t>
      </w:r>
      <w:r w:rsidR="00151117">
        <w:rPr>
          <w:lang w:val="en-US" w:eastAsia="ja-JP"/>
        </w:rPr>
        <w:t xml:space="preserve"> user tidak hilang</w:t>
      </w:r>
      <w:r w:rsidR="00B961DE">
        <w:rPr>
          <w:lang w:val="en-US" w:eastAsia="ja-JP"/>
        </w:rPr>
        <w:t xml:space="preserve">, dimana apabila </w:t>
      </w:r>
      <w:r w:rsidR="00151117">
        <w:rPr>
          <w:lang w:val="en-US" w:eastAsia="ja-JP"/>
        </w:rPr>
        <w:t>user</w:t>
      </w:r>
      <w:r w:rsidR="00B961DE">
        <w:rPr>
          <w:lang w:val="en-US" w:eastAsia="ja-JP"/>
        </w:rPr>
        <w:t xml:space="preserve"> mengakses Twitter melalui </w:t>
      </w:r>
      <w:r w:rsidR="00B961DE" w:rsidRPr="00B961DE">
        <w:rPr>
          <w:i/>
          <w:lang w:val="en-US" w:eastAsia="ja-JP"/>
        </w:rPr>
        <w:t>web browse</w:t>
      </w:r>
      <w:r w:rsidR="00556860">
        <w:rPr>
          <w:i/>
          <w:lang w:val="en-US" w:eastAsia="ja-JP"/>
        </w:rPr>
        <w:t>r</w:t>
      </w:r>
      <w:r w:rsidR="00B961DE">
        <w:rPr>
          <w:lang w:val="en-US" w:eastAsia="ja-JP"/>
        </w:rPr>
        <w:t xml:space="preserve"> </w:t>
      </w:r>
      <w:r w:rsidR="00556860">
        <w:rPr>
          <w:lang w:val="en-US" w:eastAsia="ja-JP"/>
        </w:rPr>
        <w:t>hal-hal seperti</w:t>
      </w:r>
      <w:r w:rsidR="00151117">
        <w:rPr>
          <w:lang w:val="en-US" w:eastAsia="ja-JP"/>
        </w:rPr>
        <w:t>:</w:t>
      </w:r>
      <w:r w:rsidR="00B961DE">
        <w:rPr>
          <w:lang w:val="en-US" w:eastAsia="ja-JP"/>
        </w:rPr>
        <w:t xml:space="preserve"> lupa </w:t>
      </w:r>
      <w:r w:rsidR="00B961DE" w:rsidRPr="00B961DE">
        <w:rPr>
          <w:i/>
          <w:lang w:val="en-US" w:eastAsia="ja-JP"/>
        </w:rPr>
        <w:t>password</w:t>
      </w:r>
      <w:r w:rsidR="00B961DE">
        <w:rPr>
          <w:lang w:val="en-US" w:eastAsia="ja-JP"/>
        </w:rPr>
        <w:t xml:space="preserve">, server </w:t>
      </w:r>
      <w:r w:rsidR="00B961DE" w:rsidRPr="00B961DE">
        <w:rPr>
          <w:i/>
          <w:lang w:val="en-US" w:eastAsia="ja-JP"/>
        </w:rPr>
        <w:t>crash</w:t>
      </w:r>
      <w:r w:rsidR="00B961DE">
        <w:rPr>
          <w:lang w:val="en-US" w:eastAsia="ja-JP"/>
        </w:rPr>
        <w:t xml:space="preserve">, </w:t>
      </w:r>
      <w:r w:rsidR="00151117">
        <w:rPr>
          <w:lang w:val="en-US" w:eastAsia="ja-JP"/>
        </w:rPr>
        <w:t>dan</w:t>
      </w:r>
      <w:r w:rsidR="00B961DE">
        <w:rPr>
          <w:lang w:val="en-US" w:eastAsia="ja-JP"/>
        </w:rPr>
        <w:t xml:space="preserve"> akun </w:t>
      </w:r>
      <w:r w:rsidR="00151117">
        <w:rPr>
          <w:lang w:val="en-US" w:eastAsia="ja-JP"/>
        </w:rPr>
        <w:t>user</w:t>
      </w:r>
      <w:r w:rsidR="00B961DE">
        <w:rPr>
          <w:lang w:val="en-US" w:eastAsia="ja-JP"/>
        </w:rPr>
        <w:t xml:space="preserve"> dihentikan</w:t>
      </w:r>
      <w:r w:rsidR="00556860">
        <w:rPr>
          <w:lang w:val="en-US" w:eastAsia="ja-JP"/>
        </w:rPr>
        <w:t xml:space="preserve"> </w:t>
      </w:r>
      <w:r w:rsidR="00D9373F">
        <w:rPr>
          <w:lang w:val="en-US" w:eastAsia="ja-JP"/>
        </w:rPr>
        <w:t>bisa saja</w:t>
      </w:r>
      <w:r w:rsidR="00556860">
        <w:rPr>
          <w:lang w:val="en-US" w:eastAsia="ja-JP"/>
        </w:rPr>
        <w:t xml:space="preserve"> terjadi</w:t>
      </w:r>
      <w:r w:rsidR="00B961DE">
        <w:rPr>
          <w:lang w:val="en-US" w:eastAsia="ja-JP"/>
        </w:rPr>
        <w:t>.</w:t>
      </w:r>
    </w:p>
    <w:p w:rsidR="00676835" w:rsidRDefault="00676835" w:rsidP="00EE5DA1">
      <w:pPr>
        <w:spacing w:line="240" w:lineRule="auto"/>
        <w:ind w:firstLine="0"/>
        <w:rPr>
          <w:lang w:val="en-US"/>
        </w:rPr>
      </w:pPr>
    </w:p>
    <w:p w:rsidR="00D9373F" w:rsidRDefault="00D9373F" w:rsidP="00EE5DA1">
      <w:pPr>
        <w:spacing w:line="240" w:lineRule="auto"/>
        <w:ind w:firstLine="0"/>
        <w:rPr>
          <w:lang w:val="en-US"/>
        </w:rPr>
      </w:pPr>
    </w:p>
    <w:p w:rsidR="00D9373F" w:rsidRPr="00D9373F" w:rsidRDefault="00D9373F" w:rsidP="00EE5DA1">
      <w:pPr>
        <w:spacing w:line="240" w:lineRule="auto"/>
        <w:ind w:firstLine="0"/>
        <w:rPr>
          <w:lang w:val="en-US"/>
        </w:rPr>
      </w:pPr>
    </w:p>
    <w:p w:rsidR="0083210B" w:rsidRPr="00386E61" w:rsidRDefault="00341397" w:rsidP="00341397">
      <w:pPr>
        <w:pStyle w:val="Heading2"/>
        <w:tabs>
          <w:tab w:val="clear" w:pos="576"/>
        </w:tabs>
        <w:spacing w:before="0" w:after="0" w:line="240" w:lineRule="auto"/>
        <w:ind w:left="851" w:hanging="567"/>
        <w:rPr>
          <w:rFonts w:ascii="Times New Roman" w:hAnsi="Times New Roman" w:cs="Times New Roman"/>
          <w:i w:val="0"/>
          <w:kern w:val="1"/>
          <w:sz w:val="24"/>
          <w:szCs w:val="24"/>
        </w:rPr>
      </w:pPr>
      <w:r w:rsidRPr="00386E61"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  <w:lastRenderedPageBreak/>
        <w:t xml:space="preserve">4.5 </w:t>
      </w:r>
      <w:r w:rsidRPr="00386E61">
        <w:rPr>
          <w:rFonts w:ascii="Times New Roman" w:hAnsi="Times New Roman" w:cs="Times New Roman"/>
          <w:i w:val="0"/>
          <w:kern w:val="1"/>
          <w:sz w:val="24"/>
          <w:szCs w:val="24"/>
          <w:lang w:eastAsia="ja-JP"/>
        </w:rPr>
        <w:tab/>
      </w:r>
      <w:r w:rsidR="0083210B" w:rsidRPr="00386E61">
        <w:rPr>
          <w:rFonts w:ascii="Times New Roman" w:hAnsi="Times New Roman" w:cs="Times New Roman"/>
          <w:i w:val="0"/>
          <w:kern w:val="1"/>
          <w:sz w:val="24"/>
          <w:szCs w:val="24"/>
        </w:rPr>
        <w:t>MANFAAT PEMBUATAN TUGAS AKHIR</w:t>
      </w:r>
    </w:p>
    <w:p w:rsidR="008E75F4" w:rsidRPr="00386E61" w:rsidRDefault="0083210B" w:rsidP="00D27EF3">
      <w:pPr>
        <w:spacing w:line="240" w:lineRule="auto"/>
        <w:ind w:left="851" w:firstLine="0"/>
        <w:rPr>
          <w:lang w:val="en-US" w:eastAsia="ja-JP"/>
        </w:rPr>
      </w:pPr>
      <w:r w:rsidRPr="00386E61">
        <w:t xml:space="preserve">Manfaat yang </w:t>
      </w:r>
      <w:r w:rsidR="009202E7" w:rsidRPr="00386E61">
        <w:rPr>
          <w:lang w:eastAsia="ja-JP"/>
        </w:rPr>
        <w:t xml:space="preserve">diharapkan </w:t>
      </w:r>
      <w:r w:rsidR="00A205A0" w:rsidRPr="00386E61">
        <w:t>da</w:t>
      </w:r>
      <w:r w:rsidR="00A205A0" w:rsidRPr="00386E61">
        <w:rPr>
          <w:lang w:eastAsia="ja-JP"/>
        </w:rPr>
        <w:t xml:space="preserve">lam pengerjaan Tugas Akhir ini </w:t>
      </w:r>
      <w:r w:rsidR="00D27EF3" w:rsidRPr="00386E61">
        <w:rPr>
          <w:lang w:eastAsia="ja-JP"/>
        </w:rPr>
        <w:t>ada</w:t>
      </w:r>
      <w:r w:rsidR="005B11CC">
        <w:rPr>
          <w:lang w:val="en-US" w:eastAsia="ja-JP"/>
        </w:rPr>
        <w:t xml:space="preserve"> 3</w:t>
      </w:r>
      <w:r w:rsidR="008E75F4" w:rsidRPr="00386E61">
        <w:rPr>
          <w:lang w:val="en-US" w:eastAsia="ja-JP"/>
        </w:rPr>
        <w:t>, antara lain</w:t>
      </w:r>
      <w:r w:rsidR="00D27EF3" w:rsidRPr="00386E61">
        <w:rPr>
          <w:lang w:eastAsia="ja-JP"/>
        </w:rPr>
        <w:t xml:space="preserve"> </w:t>
      </w:r>
      <w:r w:rsidR="008E75F4" w:rsidRPr="00386E61">
        <w:rPr>
          <w:lang w:val="en-US" w:eastAsia="ja-JP"/>
        </w:rPr>
        <w:t>:</w:t>
      </w:r>
    </w:p>
    <w:p w:rsidR="00A205A0" w:rsidRPr="00386E61" w:rsidRDefault="008E75F4" w:rsidP="008E75F4">
      <w:pPr>
        <w:pStyle w:val="ListParagraph"/>
        <w:numPr>
          <w:ilvl w:val="0"/>
          <w:numId w:val="27"/>
        </w:numPr>
        <w:ind w:left="1134" w:hanging="283"/>
        <w:rPr>
          <w:rFonts w:ascii="Times New Roman" w:hAnsi="Times New Roman"/>
          <w:sz w:val="24"/>
          <w:szCs w:val="24"/>
          <w:lang w:val="en-US" w:eastAsia="ja-JP"/>
        </w:rPr>
      </w:pPr>
      <w:r w:rsidRPr="00386E61">
        <w:rPr>
          <w:rFonts w:ascii="Times New Roman" w:hAnsi="Times New Roman"/>
          <w:sz w:val="24"/>
          <w:szCs w:val="24"/>
          <w:lang w:val="en-US" w:eastAsia="ja-JP"/>
        </w:rPr>
        <w:t>U</w:t>
      </w:r>
      <w:r w:rsidR="00D27EF3" w:rsidRPr="00386E61">
        <w:rPr>
          <w:rFonts w:ascii="Times New Roman" w:hAnsi="Times New Roman"/>
          <w:sz w:val="24"/>
          <w:szCs w:val="24"/>
          <w:lang w:eastAsia="ja-JP"/>
        </w:rPr>
        <w:t>ntuk mempersingkat wa</w:t>
      </w:r>
      <w:r w:rsidRPr="00386E61">
        <w:rPr>
          <w:rFonts w:ascii="Times New Roman" w:hAnsi="Times New Roman"/>
          <w:sz w:val="24"/>
          <w:szCs w:val="24"/>
          <w:lang w:eastAsia="ja-JP"/>
        </w:rPr>
        <w:t xml:space="preserve">ktu di dalam mengakses </w:t>
      </w:r>
      <w:r w:rsidRPr="00386E61">
        <w:rPr>
          <w:rFonts w:ascii="Times New Roman" w:hAnsi="Times New Roman"/>
          <w:sz w:val="24"/>
          <w:szCs w:val="24"/>
          <w:lang w:val="en-US" w:eastAsia="ja-JP"/>
        </w:rPr>
        <w:t xml:space="preserve">situs </w:t>
      </w:r>
      <w:r w:rsidRPr="00386E61">
        <w:rPr>
          <w:rFonts w:ascii="Times New Roman" w:hAnsi="Times New Roman"/>
          <w:sz w:val="24"/>
          <w:szCs w:val="24"/>
          <w:lang w:eastAsia="ja-JP"/>
        </w:rPr>
        <w:t>Twitter.</w:t>
      </w:r>
      <w:r w:rsidR="00386E61" w:rsidRPr="00386E61">
        <w:rPr>
          <w:rFonts w:ascii="Times New Roman" w:hAnsi="Times New Roman"/>
          <w:sz w:val="24"/>
          <w:szCs w:val="24"/>
          <w:lang w:val="en-US" w:eastAsia="ja-JP"/>
        </w:rPr>
        <w:t xml:space="preserve"> Dengan adanya aplikasi desktop, pengguna dapat dengan mudah mengakses situs twitter tanpa perlu membuka </w:t>
      </w:r>
      <w:r w:rsidR="00E529B7" w:rsidRPr="00E529B7">
        <w:rPr>
          <w:rFonts w:ascii="Times New Roman" w:hAnsi="Times New Roman"/>
          <w:i/>
          <w:sz w:val="24"/>
          <w:szCs w:val="24"/>
          <w:lang w:val="en-US" w:eastAsia="ja-JP"/>
        </w:rPr>
        <w:t>web</w:t>
      </w:r>
      <w:r w:rsidR="00E529B7">
        <w:rPr>
          <w:rFonts w:ascii="Times New Roman" w:hAnsi="Times New Roman"/>
          <w:sz w:val="24"/>
          <w:szCs w:val="24"/>
          <w:lang w:val="en-US" w:eastAsia="ja-JP"/>
        </w:rPr>
        <w:t xml:space="preserve"> </w:t>
      </w:r>
      <w:r w:rsidR="00E529B7">
        <w:rPr>
          <w:rFonts w:ascii="Times New Roman" w:hAnsi="Times New Roman"/>
          <w:i/>
          <w:sz w:val="24"/>
          <w:szCs w:val="24"/>
          <w:lang w:val="en-US" w:eastAsia="ja-JP"/>
        </w:rPr>
        <w:t>browser</w:t>
      </w:r>
      <w:r w:rsidR="00386E61" w:rsidRPr="00386E61">
        <w:rPr>
          <w:rFonts w:ascii="Times New Roman" w:hAnsi="Times New Roman"/>
          <w:sz w:val="24"/>
          <w:szCs w:val="24"/>
          <w:lang w:val="en-US" w:eastAsia="ja-JP"/>
        </w:rPr>
        <w:t>.</w:t>
      </w:r>
    </w:p>
    <w:p w:rsidR="008E75F4" w:rsidRDefault="00386E61" w:rsidP="00386E61">
      <w:pPr>
        <w:pStyle w:val="ListParagraph"/>
        <w:numPr>
          <w:ilvl w:val="0"/>
          <w:numId w:val="27"/>
        </w:numPr>
        <w:ind w:left="1134" w:hanging="283"/>
        <w:jc w:val="both"/>
        <w:rPr>
          <w:rFonts w:ascii="Times New Roman" w:hAnsi="Times New Roman"/>
          <w:sz w:val="24"/>
          <w:szCs w:val="24"/>
          <w:lang w:val="en-US" w:eastAsia="ja-JP"/>
        </w:rPr>
      </w:pPr>
      <w:r>
        <w:rPr>
          <w:rFonts w:ascii="Times New Roman" w:hAnsi="Times New Roman"/>
          <w:sz w:val="24"/>
          <w:szCs w:val="24"/>
          <w:lang w:val="en-US" w:eastAsia="ja-JP"/>
        </w:rPr>
        <w:t xml:space="preserve">Bahasa pemrograman menggunakan </w:t>
      </w:r>
      <w:r w:rsidRPr="00386E61">
        <w:rPr>
          <w:rFonts w:ascii="Times New Roman" w:hAnsi="Times New Roman"/>
          <w:sz w:val="24"/>
          <w:szCs w:val="24"/>
          <w:lang w:val="en-US" w:eastAsia="ja-JP"/>
        </w:rPr>
        <w:t xml:space="preserve">Java </w:t>
      </w:r>
      <w:r>
        <w:rPr>
          <w:rFonts w:ascii="Times New Roman" w:hAnsi="Times New Roman"/>
          <w:sz w:val="24"/>
          <w:szCs w:val="24"/>
          <w:lang w:val="en-US" w:eastAsia="ja-JP"/>
        </w:rPr>
        <w:t xml:space="preserve">yang </w:t>
      </w:r>
      <w:r w:rsidRPr="00386E61">
        <w:rPr>
          <w:rFonts w:ascii="Times New Roman" w:hAnsi="Times New Roman"/>
          <w:sz w:val="24"/>
          <w:szCs w:val="24"/>
          <w:lang w:val="en-US" w:eastAsia="ja-JP"/>
        </w:rPr>
        <w:t xml:space="preserve">bersifat </w:t>
      </w:r>
      <w:r w:rsidRPr="00386E61">
        <w:rPr>
          <w:rFonts w:ascii="Times New Roman" w:hAnsi="Times New Roman"/>
          <w:i/>
          <w:sz w:val="24"/>
          <w:szCs w:val="24"/>
          <w:lang w:val="en-US" w:eastAsia="ja-JP"/>
        </w:rPr>
        <w:t>multiplatform</w:t>
      </w:r>
      <w:r w:rsidRPr="00386E61">
        <w:rPr>
          <w:rFonts w:ascii="Times New Roman" w:hAnsi="Times New Roman"/>
          <w:sz w:val="24"/>
          <w:szCs w:val="24"/>
          <w:lang w:val="en-US" w:eastAsia="ja-JP"/>
        </w:rPr>
        <w:t xml:space="preserve">, yaitu dapat dijalankan di beberapa </w:t>
      </w:r>
      <w:r w:rsidRPr="00386E61">
        <w:rPr>
          <w:rFonts w:ascii="Times New Roman" w:hAnsi="Times New Roman"/>
          <w:i/>
          <w:sz w:val="24"/>
          <w:szCs w:val="24"/>
          <w:lang w:val="en-US" w:eastAsia="ja-JP"/>
        </w:rPr>
        <w:t>platform</w:t>
      </w:r>
      <w:r w:rsidRPr="00386E61">
        <w:rPr>
          <w:rFonts w:ascii="Times New Roman" w:hAnsi="Times New Roman"/>
          <w:sz w:val="24"/>
          <w:szCs w:val="24"/>
          <w:lang w:val="en-US" w:eastAsia="ja-JP"/>
        </w:rPr>
        <w:t>/sistem operasi komputer</w:t>
      </w:r>
      <w:r>
        <w:rPr>
          <w:rFonts w:ascii="Times New Roman" w:hAnsi="Times New Roman"/>
          <w:sz w:val="24"/>
          <w:szCs w:val="24"/>
          <w:lang w:val="en-US" w:eastAsia="ja-JP"/>
        </w:rPr>
        <w:t xml:space="preserve"> (Windows, Linux, Mac OS, dan Solaris). Artinya, memungkinkan program ini untuk dapat dijalankan pada banyak sistem operasi. Selain itu, Java bersifat </w:t>
      </w:r>
      <w:r w:rsidRPr="00386E61">
        <w:rPr>
          <w:rFonts w:ascii="Times New Roman" w:hAnsi="Times New Roman"/>
          <w:i/>
          <w:sz w:val="24"/>
          <w:szCs w:val="24"/>
          <w:lang w:val="en-US" w:eastAsia="ja-JP"/>
        </w:rPr>
        <w:t>Obect Oriented Programing</w:t>
      </w:r>
      <w:r>
        <w:rPr>
          <w:rFonts w:ascii="Times New Roman" w:hAnsi="Times New Roman"/>
          <w:sz w:val="24"/>
          <w:szCs w:val="24"/>
          <w:lang w:val="en-US" w:eastAsia="ja-JP"/>
        </w:rPr>
        <w:t xml:space="preserve">, sehingga bersifat </w:t>
      </w:r>
      <w:r w:rsidRPr="00386E61">
        <w:rPr>
          <w:rFonts w:ascii="Times New Roman" w:hAnsi="Times New Roman"/>
          <w:i/>
          <w:sz w:val="24"/>
          <w:szCs w:val="24"/>
          <w:lang w:val="en-US" w:eastAsia="ja-JP"/>
        </w:rPr>
        <w:t>reusable</w:t>
      </w:r>
      <w:r>
        <w:rPr>
          <w:rFonts w:ascii="Times New Roman" w:hAnsi="Times New Roman"/>
          <w:sz w:val="24"/>
          <w:szCs w:val="24"/>
          <w:lang w:val="en-US" w:eastAsia="ja-JP"/>
        </w:rPr>
        <w:t xml:space="preserve">. </w:t>
      </w:r>
    </w:p>
    <w:p w:rsidR="00386E61" w:rsidRPr="00386E61" w:rsidRDefault="0036306A" w:rsidP="00386E61">
      <w:pPr>
        <w:pStyle w:val="ListParagraph"/>
        <w:numPr>
          <w:ilvl w:val="0"/>
          <w:numId w:val="27"/>
        </w:numPr>
        <w:ind w:left="1134" w:hanging="283"/>
        <w:jc w:val="both"/>
        <w:rPr>
          <w:rFonts w:ascii="Times New Roman" w:hAnsi="Times New Roman"/>
          <w:sz w:val="24"/>
          <w:szCs w:val="24"/>
          <w:lang w:val="en-US" w:eastAsia="ja-JP"/>
        </w:rPr>
      </w:pPr>
      <w:r>
        <w:rPr>
          <w:rFonts w:ascii="Times New Roman" w:hAnsi="Times New Roman"/>
          <w:sz w:val="24"/>
          <w:szCs w:val="24"/>
          <w:lang w:val="en-US" w:eastAsia="ja-JP"/>
        </w:rPr>
        <w:t>Adanya pengguna</w:t>
      </w:r>
      <w:r w:rsidR="00386E61">
        <w:rPr>
          <w:rFonts w:ascii="Times New Roman" w:hAnsi="Times New Roman"/>
          <w:sz w:val="24"/>
          <w:szCs w:val="24"/>
          <w:lang w:val="en-US" w:eastAsia="ja-JP"/>
        </w:rPr>
        <w:t xml:space="preserve">an sistem database memungkinkan </w:t>
      </w:r>
      <w:r>
        <w:rPr>
          <w:rFonts w:ascii="Times New Roman" w:hAnsi="Times New Roman"/>
          <w:sz w:val="24"/>
          <w:szCs w:val="24"/>
          <w:lang w:val="en-US" w:eastAsia="ja-JP"/>
        </w:rPr>
        <w:t xml:space="preserve">untuk </w:t>
      </w:r>
      <w:r w:rsidR="00386E61">
        <w:rPr>
          <w:rFonts w:ascii="Times New Roman" w:hAnsi="Times New Roman"/>
          <w:sz w:val="24"/>
          <w:szCs w:val="24"/>
          <w:lang w:val="en-US" w:eastAsia="ja-JP"/>
        </w:rPr>
        <w:t>pengembangan lebih lanjut.</w:t>
      </w:r>
    </w:p>
    <w:p w:rsidR="00877DEE" w:rsidRPr="008364D8" w:rsidRDefault="00877DEE" w:rsidP="00EE5DA1">
      <w:pPr>
        <w:pStyle w:val="ListParagraph"/>
        <w:ind w:left="1134"/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877DEE" w:rsidRDefault="00877DEE" w:rsidP="00EE5DA1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  <w:lang w:eastAsia="ja-JP"/>
        </w:rPr>
      </w:pPr>
      <w:r>
        <w:rPr>
          <w:rFonts w:cs="Times New Roman" w:hint="eastAsia"/>
          <w:szCs w:val="24"/>
          <w:lang w:eastAsia="ja-JP"/>
        </w:rPr>
        <w:t>TINJAUAN PUSTAKA</w:t>
      </w:r>
    </w:p>
    <w:p w:rsidR="00877DEE" w:rsidRDefault="0044389E" w:rsidP="0044389E">
      <w:pPr>
        <w:spacing w:line="240" w:lineRule="auto"/>
        <w:ind w:left="851" w:hanging="567"/>
        <w:rPr>
          <w:b/>
          <w:lang w:eastAsia="ja-JP"/>
        </w:rPr>
      </w:pPr>
      <w:r w:rsidRPr="00FF4580">
        <w:rPr>
          <w:rFonts w:hint="eastAsia"/>
          <w:b/>
          <w:lang w:eastAsia="ja-JP"/>
        </w:rPr>
        <w:t xml:space="preserve">5.1 </w:t>
      </w:r>
      <w:r w:rsidRPr="00FF4580">
        <w:rPr>
          <w:rFonts w:hint="eastAsia"/>
          <w:b/>
          <w:lang w:eastAsia="ja-JP"/>
        </w:rPr>
        <w:tab/>
        <w:t>Twitter API</w:t>
      </w:r>
    </w:p>
    <w:p w:rsidR="0044389E" w:rsidRDefault="0044389E" w:rsidP="0044389E">
      <w:pPr>
        <w:spacing w:line="240" w:lineRule="auto"/>
        <w:ind w:left="851" w:hanging="567"/>
        <w:rPr>
          <w:lang w:eastAsia="ja-JP"/>
        </w:rPr>
      </w:pPr>
      <w:r>
        <w:rPr>
          <w:rFonts w:hint="eastAsia"/>
          <w:lang w:eastAsia="ja-JP"/>
        </w:rPr>
        <w:tab/>
      </w:r>
      <w:r w:rsidR="003F26EE"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 xml:space="preserve">Pada Twitter, peran metode API persis seperti fitur-fitur yang tersedia pada </w:t>
      </w:r>
      <w:r w:rsidRPr="0044389E">
        <w:rPr>
          <w:rFonts w:hint="eastAsia"/>
          <w:i/>
          <w:lang w:eastAsia="ja-JP"/>
        </w:rPr>
        <w:t>website</w:t>
      </w:r>
      <w:r>
        <w:rPr>
          <w:rFonts w:hint="eastAsia"/>
          <w:lang w:eastAsia="ja-JP"/>
        </w:rPr>
        <w:t xml:space="preserve"> Twitter itu sendiri, yaitu </w:t>
      </w:r>
      <w:r w:rsidRPr="0044389E">
        <w:rPr>
          <w:rFonts w:hint="eastAsia"/>
          <w:lang w:eastAsia="ja-JP"/>
        </w:rPr>
        <w:t>http://www.twitter.com/</w:t>
      </w:r>
      <w:r>
        <w:rPr>
          <w:rFonts w:hint="eastAsia"/>
          <w:lang w:eastAsia="ja-JP"/>
        </w:rPr>
        <w:t xml:space="preserve">. Para programmer menggunakan Twitter API untuk membuat aplikasi, </w:t>
      </w:r>
      <w:r w:rsidRPr="0044389E">
        <w:rPr>
          <w:rFonts w:hint="eastAsia"/>
          <w:i/>
          <w:lang w:eastAsia="ja-JP"/>
        </w:rPr>
        <w:t>websites</w:t>
      </w:r>
      <w:r>
        <w:rPr>
          <w:rFonts w:hint="eastAsia"/>
          <w:lang w:eastAsia="ja-JP"/>
        </w:rPr>
        <w:t xml:space="preserve">, </w:t>
      </w:r>
      <w:r w:rsidRPr="0044389E">
        <w:rPr>
          <w:rFonts w:hint="eastAsia"/>
          <w:i/>
          <w:lang w:eastAsia="ja-JP"/>
        </w:rPr>
        <w:t>widgets</w:t>
      </w:r>
      <w:r>
        <w:rPr>
          <w:rFonts w:hint="eastAsia"/>
          <w:lang w:eastAsia="ja-JP"/>
        </w:rPr>
        <w:t>, dan proyek lain yang berinteraksi dengan Twitter.</w:t>
      </w:r>
    </w:p>
    <w:p w:rsidR="00FF4580" w:rsidRDefault="0044389E" w:rsidP="0044389E">
      <w:pPr>
        <w:spacing w:line="240" w:lineRule="auto"/>
        <w:ind w:left="851" w:hanging="567"/>
        <w:rPr>
          <w:lang w:eastAsia="ja-JP"/>
        </w:rPr>
      </w:pPr>
      <w:r>
        <w:rPr>
          <w:rFonts w:hint="eastAsia"/>
          <w:lang w:eastAsia="ja-JP"/>
        </w:rPr>
        <w:tab/>
      </w:r>
      <w:r w:rsidR="00FF4580">
        <w:rPr>
          <w:rFonts w:hint="eastAsia"/>
          <w:lang w:eastAsia="ja-JP"/>
        </w:rPr>
        <w:t xml:space="preserve">Twitter API terdiri dari tiga bagian : </w:t>
      </w:r>
      <w:r w:rsidR="00FF4580" w:rsidRPr="00FF4580">
        <w:rPr>
          <w:rFonts w:hint="eastAsia"/>
          <w:i/>
          <w:lang w:eastAsia="ja-JP"/>
        </w:rPr>
        <w:t>Search</w:t>
      </w:r>
      <w:r w:rsidR="00FF4580">
        <w:rPr>
          <w:rFonts w:hint="eastAsia"/>
          <w:lang w:eastAsia="ja-JP"/>
        </w:rPr>
        <w:t xml:space="preserve"> API, REST API, dan </w:t>
      </w:r>
      <w:r w:rsidR="00FF4580" w:rsidRPr="00FF4580">
        <w:rPr>
          <w:rFonts w:hint="eastAsia"/>
          <w:i/>
          <w:lang w:eastAsia="ja-JP"/>
        </w:rPr>
        <w:t>Streaming</w:t>
      </w:r>
      <w:r w:rsidR="00FF4580">
        <w:rPr>
          <w:rFonts w:hint="eastAsia"/>
          <w:lang w:eastAsia="ja-JP"/>
        </w:rPr>
        <w:t xml:space="preserve"> API. </w:t>
      </w:r>
    </w:p>
    <w:p w:rsidR="0044389E" w:rsidRDefault="00FF4580" w:rsidP="003F26EE">
      <w:pPr>
        <w:spacing w:line="240" w:lineRule="auto"/>
        <w:ind w:left="851" w:firstLine="589"/>
        <w:rPr>
          <w:lang w:eastAsia="ja-JP"/>
        </w:rPr>
      </w:pPr>
      <w:r>
        <w:rPr>
          <w:rFonts w:hint="eastAsia"/>
          <w:lang w:eastAsia="ja-JP"/>
        </w:rPr>
        <w:t xml:space="preserve">Twitter </w:t>
      </w:r>
      <w:r w:rsidRPr="00FF4580">
        <w:rPr>
          <w:rFonts w:hint="eastAsia"/>
          <w:i/>
          <w:lang w:eastAsia="ja-JP"/>
        </w:rPr>
        <w:t>Search</w:t>
      </w:r>
      <w:r>
        <w:rPr>
          <w:rFonts w:hint="eastAsia"/>
          <w:lang w:eastAsia="ja-JP"/>
        </w:rPr>
        <w:t xml:space="preserve"> API merupakan API yang didedikasikan untuk menjalankan pencarian terhadap indeks </w:t>
      </w:r>
      <w:r w:rsidRPr="00FF4580">
        <w:rPr>
          <w:rFonts w:hint="eastAsia"/>
          <w:i/>
          <w:lang w:eastAsia="ja-JP"/>
        </w:rPr>
        <w:t>real-time</w:t>
      </w:r>
      <w:r>
        <w:rPr>
          <w:rFonts w:hint="eastAsia"/>
          <w:lang w:eastAsia="ja-JP"/>
        </w:rPr>
        <w:t xml:space="preserve"> dari </w:t>
      </w:r>
      <w:r w:rsidRPr="00FF4580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 terakhir.</w:t>
      </w:r>
      <w:r w:rsidR="003F26EE">
        <w:rPr>
          <w:rFonts w:hint="eastAsia"/>
          <w:lang w:eastAsia="ja-JP"/>
        </w:rPr>
        <w:t xml:space="preserve"> Hal ini termasuk mnemukan satu set </w:t>
      </w:r>
      <w:r w:rsidR="003F26EE" w:rsidRPr="003F26EE">
        <w:rPr>
          <w:rFonts w:hint="eastAsia"/>
          <w:i/>
          <w:lang w:eastAsia="ja-JP"/>
        </w:rPr>
        <w:t>tweets</w:t>
      </w:r>
      <w:r w:rsidR="003F26EE">
        <w:rPr>
          <w:rFonts w:hint="eastAsia"/>
          <w:lang w:eastAsia="ja-JP"/>
        </w:rPr>
        <w:t xml:space="preserve"> dengan </w:t>
      </w:r>
      <w:r w:rsidR="003F26EE" w:rsidRPr="003F26EE">
        <w:rPr>
          <w:rFonts w:hint="eastAsia"/>
          <w:i/>
          <w:lang w:eastAsia="ja-JP"/>
        </w:rPr>
        <w:t>keyword</w:t>
      </w:r>
      <w:r w:rsidR="003F26EE">
        <w:rPr>
          <w:rFonts w:hint="eastAsia"/>
          <w:lang w:eastAsia="ja-JP"/>
        </w:rPr>
        <w:t xml:space="preserve"> spesifik, menemukan </w:t>
      </w:r>
      <w:r w:rsidR="003F26EE" w:rsidRPr="003F26EE">
        <w:rPr>
          <w:rFonts w:hint="eastAsia"/>
          <w:lang w:eastAsia="ja-JP"/>
        </w:rPr>
        <w:t>referensi</w:t>
      </w:r>
      <w:r w:rsidR="003F26EE">
        <w:rPr>
          <w:rFonts w:hint="eastAsia"/>
          <w:lang w:eastAsia="ja-JP"/>
        </w:rPr>
        <w:t xml:space="preserve"> </w:t>
      </w:r>
      <w:r w:rsidR="003F26EE" w:rsidRPr="003F26EE">
        <w:rPr>
          <w:rFonts w:hint="eastAsia"/>
          <w:i/>
          <w:lang w:eastAsia="ja-JP"/>
        </w:rPr>
        <w:t>tweets</w:t>
      </w:r>
      <w:r w:rsidR="003F26EE">
        <w:rPr>
          <w:rFonts w:hint="eastAsia"/>
          <w:lang w:eastAsia="ja-JP"/>
        </w:rPr>
        <w:t xml:space="preserve"> milik pengguna tertentu, atau menemukan </w:t>
      </w:r>
      <w:r w:rsidR="003F26EE" w:rsidRPr="003F26EE">
        <w:rPr>
          <w:rFonts w:hint="eastAsia"/>
          <w:i/>
          <w:lang w:eastAsia="ja-JP"/>
        </w:rPr>
        <w:t>tweets</w:t>
      </w:r>
      <w:r w:rsidR="003F26EE">
        <w:rPr>
          <w:rFonts w:hint="eastAsia"/>
          <w:lang w:eastAsia="ja-JP"/>
        </w:rPr>
        <w:t xml:space="preserve"> milik pengguna tertentu. API ini juga mengizinkan Anda untuk mengakses data </w:t>
      </w:r>
      <w:r w:rsidR="003F26EE" w:rsidRPr="003F26EE">
        <w:rPr>
          <w:rFonts w:hint="eastAsia"/>
          <w:i/>
          <w:lang w:eastAsia="ja-JP"/>
        </w:rPr>
        <w:t>Trends</w:t>
      </w:r>
      <w:r w:rsidR="003F26EE">
        <w:rPr>
          <w:rFonts w:hint="eastAsia"/>
          <w:lang w:eastAsia="ja-JP"/>
        </w:rPr>
        <w:t>.</w:t>
      </w:r>
    </w:p>
    <w:p w:rsidR="00FF4580" w:rsidRDefault="00FF4580" w:rsidP="003F26EE">
      <w:pPr>
        <w:spacing w:line="240" w:lineRule="auto"/>
        <w:ind w:left="851" w:firstLine="589"/>
        <w:rPr>
          <w:lang w:eastAsia="ja-JP"/>
        </w:rPr>
      </w:pPr>
      <w:r>
        <w:rPr>
          <w:rFonts w:hint="eastAsia"/>
          <w:lang w:eastAsia="ja-JP"/>
        </w:rPr>
        <w:t xml:space="preserve">Metode Twitter REST API mengizinkan pengembang program untuk mengakses inti data Twitter. Data ini termasuk </w:t>
      </w:r>
      <w:r w:rsidRPr="00FF4580">
        <w:rPr>
          <w:rFonts w:hint="eastAsia"/>
          <w:i/>
          <w:lang w:eastAsia="ja-JP"/>
        </w:rPr>
        <w:t>timelines</w:t>
      </w:r>
      <w:r>
        <w:rPr>
          <w:rFonts w:hint="eastAsia"/>
          <w:lang w:eastAsia="ja-JP"/>
        </w:rPr>
        <w:t xml:space="preserve">, </w:t>
      </w:r>
      <w:r w:rsidRPr="00FF4580">
        <w:rPr>
          <w:rFonts w:hint="eastAsia"/>
          <w:i/>
          <w:lang w:eastAsia="ja-JP"/>
        </w:rPr>
        <w:t>update</w:t>
      </w:r>
      <w:r>
        <w:rPr>
          <w:rFonts w:hint="eastAsia"/>
          <w:lang w:eastAsia="ja-JP"/>
        </w:rPr>
        <w:t xml:space="preserve"> status, dan </w:t>
      </w:r>
      <w:r w:rsidRPr="00FF4580">
        <w:rPr>
          <w:rFonts w:hint="eastAsia"/>
          <w:i/>
          <w:lang w:eastAsia="ja-JP"/>
        </w:rPr>
        <w:t>user</w:t>
      </w:r>
      <w:r>
        <w:rPr>
          <w:rFonts w:hint="eastAsia"/>
          <w:lang w:eastAsia="ja-JP"/>
        </w:rPr>
        <w:t xml:space="preserve"> </w:t>
      </w:r>
      <w:r w:rsidRPr="00FF4580">
        <w:rPr>
          <w:rFonts w:hint="eastAsia"/>
          <w:i/>
          <w:lang w:eastAsia="ja-JP"/>
        </w:rPr>
        <w:t>information</w:t>
      </w:r>
      <w:r>
        <w:rPr>
          <w:rFonts w:hint="eastAsia"/>
          <w:lang w:eastAsia="ja-JP"/>
        </w:rPr>
        <w:t xml:space="preserve">. Melalui REST API, pengguna dapat membuat </w:t>
      </w:r>
      <w:r w:rsidR="003F26EE">
        <w:rPr>
          <w:rFonts w:hint="eastAsia"/>
          <w:lang w:eastAsia="ja-JP"/>
        </w:rPr>
        <w:t>dan mem</w:t>
      </w:r>
      <w:r w:rsidRPr="00FF4580">
        <w:rPr>
          <w:rFonts w:hint="eastAsia"/>
          <w:i/>
          <w:lang w:eastAsia="ja-JP"/>
        </w:rPr>
        <w:t>post</w:t>
      </w:r>
      <w:r>
        <w:rPr>
          <w:rFonts w:hint="eastAsia"/>
          <w:lang w:eastAsia="ja-JP"/>
        </w:rPr>
        <w:t xml:space="preserve"> </w:t>
      </w:r>
      <w:r w:rsidRPr="00FF4580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 ke Twitter, </w:t>
      </w:r>
      <w:r w:rsidR="003F26EE">
        <w:rPr>
          <w:rFonts w:hint="eastAsia"/>
          <w:lang w:eastAsia="ja-JP"/>
        </w:rPr>
        <w:t>me</w:t>
      </w:r>
      <w:r w:rsidRPr="00FF4580">
        <w:rPr>
          <w:rFonts w:hint="eastAsia"/>
          <w:i/>
          <w:lang w:eastAsia="ja-JP"/>
        </w:rPr>
        <w:t>reply</w:t>
      </w:r>
      <w:r>
        <w:rPr>
          <w:rFonts w:hint="eastAsia"/>
          <w:lang w:eastAsia="ja-JP"/>
        </w:rPr>
        <w:t xml:space="preserve"> </w:t>
      </w:r>
      <w:r w:rsidRPr="00FF4580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, </w:t>
      </w:r>
      <w:r w:rsidR="003F26EE">
        <w:rPr>
          <w:rFonts w:hint="eastAsia"/>
          <w:lang w:eastAsia="ja-JP"/>
        </w:rPr>
        <w:t>mem</w:t>
      </w:r>
      <w:r w:rsidRPr="00FF4580">
        <w:rPr>
          <w:rFonts w:hint="eastAsia"/>
          <w:i/>
          <w:lang w:eastAsia="ja-JP"/>
        </w:rPr>
        <w:t>favorite</w:t>
      </w:r>
      <w:r>
        <w:rPr>
          <w:rFonts w:hint="eastAsia"/>
          <w:lang w:eastAsia="ja-JP"/>
        </w:rPr>
        <w:t xml:space="preserve"> </w:t>
      </w:r>
      <w:r w:rsidRPr="00FF4580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 tertentu, </w:t>
      </w:r>
      <w:r w:rsidR="003F26EE">
        <w:rPr>
          <w:rFonts w:hint="eastAsia"/>
          <w:lang w:eastAsia="ja-JP"/>
        </w:rPr>
        <w:t>me</w:t>
      </w:r>
      <w:r w:rsidRPr="00FF4580">
        <w:rPr>
          <w:rFonts w:hint="eastAsia"/>
          <w:i/>
          <w:lang w:eastAsia="ja-JP"/>
        </w:rPr>
        <w:t>retweet</w:t>
      </w:r>
      <w:r>
        <w:rPr>
          <w:rFonts w:hint="eastAsia"/>
          <w:lang w:eastAsia="ja-JP"/>
        </w:rPr>
        <w:t xml:space="preserve"> </w:t>
      </w:r>
      <w:r w:rsidRPr="00FF4580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 lainnya, dan sebagainya.</w:t>
      </w:r>
    </w:p>
    <w:p w:rsidR="003F26EE" w:rsidRDefault="003F26EE" w:rsidP="003F26EE">
      <w:pPr>
        <w:spacing w:line="240" w:lineRule="auto"/>
        <w:ind w:left="851" w:firstLine="589"/>
        <w:rPr>
          <w:lang w:eastAsia="ja-JP"/>
        </w:rPr>
      </w:pPr>
      <w:r w:rsidRPr="003F26EE">
        <w:rPr>
          <w:rFonts w:hint="eastAsia"/>
          <w:i/>
          <w:lang w:eastAsia="ja-JP"/>
        </w:rPr>
        <w:t>Streaming</w:t>
      </w:r>
      <w:r>
        <w:rPr>
          <w:rFonts w:hint="eastAsia"/>
          <w:lang w:eastAsia="ja-JP"/>
        </w:rPr>
        <w:t xml:space="preserve"> API menyediakan akses </w:t>
      </w:r>
      <w:r w:rsidRPr="003F26EE">
        <w:rPr>
          <w:rFonts w:hint="eastAsia"/>
          <w:i/>
          <w:lang w:eastAsia="ja-JP"/>
        </w:rPr>
        <w:t>real-time</w:t>
      </w:r>
      <w:r>
        <w:rPr>
          <w:rFonts w:hint="eastAsia"/>
          <w:lang w:eastAsia="ja-JP"/>
        </w:rPr>
        <w:t xml:space="preserve"> untuk meng</w:t>
      </w:r>
      <w:r w:rsidRPr="003F26EE">
        <w:rPr>
          <w:rFonts w:hint="eastAsia"/>
          <w:i/>
          <w:lang w:eastAsia="ja-JP"/>
        </w:rPr>
        <w:t>update</w:t>
      </w:r>
      <w:r>
        <w:rPr>
          <w:rFonts w:hint="eastAsia"/>
          <w:lang w:eastAsia="ja-JP"/>
        </w:rPr>
        <w:t xml:space="preserve"> </w:t>
      </w:r>
      <w:r w:rsidRPr="003F26EE">
        <w:rPr>
          <w:rFonts w:hint="eastAsia"/>
          <w:i/>
          <w:lang w:eastAsia="ja-JP"/>
        </w:rPr>
        <w:t>tweets</w:t>
      </w:r>
      <w:r>
        <w:rPr>
          <w:rFonts w:hint="eastAsia"/>
          <w:lang w:eastAsia="ja-JP"/>
        </w:rPr>
        <w:t xml:space="preserve">. </w:t>
      </w:r>
      <w:r w:rsidRPr="003F26EE">
        <w:rPr>
          <w:rFonts w:hint="eastAsia"/>
          <w:i/>
          <w:lang w:eastAsia="ja-JP"/>
        </w:rPr>
        <w:t>Streaming</w:t>
      </w:r>
      <w:r>
        <w:rPr>
          <w:rFonts w:hint="eastAsia"/>
          <w:lang w:eastAsia="ja-JP"/>
        </w:rPr>
        <w:t xml:space="preserve"> API terdiri atas tiga bagian : </w:t>
      </w:r>
      <w:r w:rsidRPr="003F26EE">
        <w:rPr>
          <w:rFonts w:hint="eastAsia"/>
          <w:i/>
          <w:lang w:eastAsia="ja-JP"/>
        </w:rPr>
        <w:t>Streaming</w:t>
      </w:r>
      <w:r>
        <w:rPr>
          <w:rFonts w:hint="eastAsia"/>
          <w:lang w:eastAsia="ja-JP"/>
        </w:rPr>
        <w:t xml:space="preserve"> API, </w:t>
      </w:r>
      <w:r w:rsidRPr="003F26EE">
        <w:rPr>
          <w:rFonts w:hint="eastAsia"/>
          <w:i/>
          <w:lang w:eastAsia="ja-JP"/>
        </w:rPr>
        <w:t>User</w:t>
      </w:r>
      <w:r>
        <w:rPr>
          <w:rFonts w:hint="eastAsia"/>
          <w:lang w:eastAsia="ja-JP"/>
        </w:rPr>
        <w:t xml:space="preserve"> </w:t>
      </w:r>
      <w:r w:rsidRPr="003F26EE">
        <w:rPr>
          <w:rFonts w:hint="eastAsia"/>
          <w:i/>
          <w:lang w:eastAsia="ja-JP"/>
        </w:rPr>
        <w:t>Streams</w:t>
      </w:r>
      <w:r>
        <w:rPr>
          <w:rFonts w:hint="eastAsia"/>
          <w:lang w:eastAsia="ja-JP"/>
        </w:rPr>
        <w:t xml:space="preserve">, dan </w:t>
      </w:r>
      <w:r w:rsidRPr="003F26EE">
        <w:rPr>
          <w:rFonts w:hint="eastAsia"/>
          <w:i/>
          <w:lang w:eastAsia="ja-JP"/>
        </w:rPr>
        <w:t>Site</w:t>
      </w:r>
      <w:r>
        <w:rPr>
          <w:rFonts w:hint="eastAsia"/>
          <w:lang w:eastAsia="ja-JP"/>
        </w:rPr>
        <w:t xml:space="preserve"> </w:t>
      </w:r>
      <w:r w:rsidRPr="003F26EE">
        <w:rPr>
          <w:rFonts w:hint="eastAsia"/>
          <w:i/>
          <w:lang w:eastAsia="ja-JP"/>
        </w:rPr>
        <w:t>Streams</w:t>
      </w:r>
      <w:r>
        <w:rPr>
          <w:rFonts w:hint="eastAsia"/>
          <w:lang w:eastAsia="ja-JP"/>
        </w:rPr>
        <w:t xml:space="preserve">. Cakupan ketiga </w:t>
      </w:r>
      <w:r w:rsidRPr="003F26EE">
        <w:rPr>
          <w:rFonts w:hint="eastAsia"/>
          <w:i/>
          <w:lang w:eastAsia="ja-JP"/>
        </w:rPr>
        <w:t>streaming</w:t>
      </w:r>
      <w:r>
        <w:rPr>
          <w:rFonts w:hint="eastAsia"/>
          <w:lang w:eastAsia="ja-JP"/>
        </w:rPr>
        <w:t xml:space="preserve"> </w:t>
      </w:r>
      <w:r w:rsidR="003C3E86">
        <w:rPr>
          <w:rFonts w:hint="eastAsia"/>
          <w:lang w:eastAsia="ja-JP"/>
        </w:rPr>
        <w:t xml:space="preserve">API </w:t>
      </w:r>
      <w:r>
        <w:rPr>
          <w:rFonts w:hint="eastAsia"/>
          <w:lang w:eastAsia="ja-JP"/>
        </w:rPr>
        <w:t xml:space="preserve">ini adalah sebagai berikut: Streaming API; </w:t>
      </w:r>
      <w:r w:rsidRPr="003F26EE">
        <w:rPr>
          <w:rFonts w:hint="eastAsia"/>
          <w:i/>
          <w:lang w:eastAsia="ja-JP"/>
        </w:rPr>
        <w:t>Public</w:t>
      </w:r>
      <w:r>
        <w:rPr>
          <w:rFonts w:hint="eastAsia"/>
          <w:lang w:eastAsia="ja-JP"/>
        </w:rPr>
        <w:t xml:space="preserve"> </w:t>
      </w:r>
      <w:r w:rsidRPr="003F26EE">
        <w:rPr>
          <w:rFonts w:hint="eastAsia"/>
          <w:i/>
          <w:lang w:eastAsia="ja-JP"/>
        </w:rPr>
        <w:t>statuses</w:t>
      </w:r>
      <w:r>
        <w:rPr>
          <w:rFonts w:hint="eastAsia"/>
          <w:lang w:eastAsia="ja-JP"/>
        </w:rPr>
        <w:t xml:space="preserve"> dari semua </w:t>
      </w:r>
      <w:r w:rsidRPr="003F26EE">
        <w:rPr>
          <w:rFonts w:hint="eastAsia"/>
          <w:i/>
          <w:lang w:eastAsia="ja-JP"/>
        </w:rPr>
        <w:t>user</w:t>
      </w:r>
      <w:r>
        <w:rPr>
          <w:rFonts w:hint="eastAsia"/>
          <w:lang w:eastAsia="ja-JP"/>
        </w:rPr>
        <w:t xml:space="preserve">. </w:t>
      </w:r>
      <w:r w:rsidR="003C3E86" w:rsidRPr="003C3E86">
        <w:rPr>
          <w:rFonts w:hint="eastAsia"/>
          <w:i/>
          <w:lang w:eastAsia="ja-JP"/>
        </w:rPr>
        <w:t>User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Streams</w:t>
      </w:r>
      <w:r w:rsidR="003C3E86">
        <w:rPr>
          <w:rFonts w:hint="eastAsia"/>
          <w:lang w:eastAsia="ja-JP"/>
        </w:rPr>
        <w:t xml:space="preserve">; hampir semua data yang dibutuhkan untuk </w:t>
      </w:r>
      <w:r w:rsidR="003C3E86" w:rsidRPr="003C3E86">
        <w:rPr>
          <w:rFonts w:hint="eastAsia"/>
          <w:i/>
          <w:lang w:eastAsia="ja-JP"/>
        </w:rPr>
        <w:t>update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user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display</w:t>
      </w:r>
      <w:r w:rsidR="003C3E86">
        <w:rPr>
          <w:rFonts w:hint="eastAsia"/>
          <w:lang w:eastAsia="ja-JP"/>
        </w:rPr>
        <w:t xml:space="preserve">. </w:t>
      </w:r>
      <w:r w:rsidR="003C3E86" w:rsidRPr="003C3E86">
        <w:rPr>
          <w:rFonts w:hint="eastAsia"/>
          <w:i/>
          <w:lang w:eastAsia="ja-JP"/>
        </w:rPr>
        <w:t>Site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Streams</w:t>
      </w:r>
      <w:r w:rsidR="003C3E86">
        <w:rPr>
          <w:rFonts w:hint="eastAsia"/>
          <w:lang w:eastAsia="ja-JP"/>
        </w:rPr>
        <w:t xml:space="preserve">; BETA, memungkinkan multiplexing dari banyak </w:t>
      </w:r>
      <w:r w:rsidR="003C3E86" w:rsidRPr="003C3E86">
        <w:rPr>
          <w:rFonts w:hint="eastAsia"/>
          <w:i/>
          <w:lang w:eastAsia="ja-JP"/>
        </w:rPr>
        <w:t>User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Streams</w:t>
      </w:r>
      <w:r w:rsidR="003C3E86">
        <w:rPr>
          <w:rFonts w:hint="eastAsia"/>
          <w:lang w:eastAsia="ja-JP"/>
        </w:rPr>
        <w:t xml:space="preserve"> melalui koneksi </w:t>
      </w:r>
      <w:r w:rsidR="003C3E86" w:rsidRPr="003C3E86">
        <w:rPr>
          <w:rFonts w:hint="eastAsia"/>
          <w:i/>
          <w:lang w:eastAsia="ja-JP"/>
        </w:rPr>
        <w:t>Streaming</w:t>
      </w:r>
      <w:r w:rsidR="003C3E86">
        <w:rPr>
          <w:rFonts w:hint="eastAsia"/>
          <w:lang w:eastAsia="ja-JP"/>
        </w:rPr>
        <w:t xml:space="preserve"> </w:t>
      </w:r>
      <w:r w:rsidR="003C3E86" w:rsidRPr="003C3E86">
        <w:rPr>
          <w:rFonts w:hint="eastAsia"/>
          <w:i/>
          <w:lang w:eastAsia="ja-JP"/>
        </w:rPr>
        <w:t>Site</w:t>
      </w:r>
      <w:r w:rsidR="003C3E86">
        <w:rPr>
          <w:rFonts w:hint="eastAsia"/>
          <w:lang w:eastAsia="ja-JP"/>
        </w:rPr>
        <w:t xml:space="preserve">. </w:t>
      </w:r>
    </w:p>
    <w:p w:rsidR="003C3E86" w:rsidRPr="00AC2F63" w:rsidRDefault="003C3E86" w:rsidP="003C3E86">
      <w:pPr>
        <w:spacing w:line="240" w:lineRule="auto"/>
        <w:ind w:left="851" w:hanging="567"/>
        <w:rPr>
          <w:b/>
          <w:lang w:val="en-US" w:eastAsia="ja-JP"/>
        </w:rPr>
      </w:pPr>
      <w:r w:rsidRPr="003C3E86">
        <w:rPr>
          <w:rFonts w:hint="eastAsia"/>
          <w:b/>
          <w:lang w:eastAsia="ja-JP"/>
        </w:rPr>
        <w:t>5.2</w:t>
      </w:r>
      <w:r w:rsidRPr="003C3E86">
        <w:rPr>
          <w:rFonts w:hint="eastAsia"/>
          <w:b/>
          <w:lang w:eastAsia="ja-JP"/>
        </w:rPr>
        <w:tab/>
        <w:t>J</w:t>
      </w:r>
      <w:r w:rsidRPr="003C3E86">
        <w:rPr>
          <w:b/>
          <w:lang w:eastAsia="ja-JP"/>
        </w:rPr>
        <w:t>w</w:t>
      </w:r>
      <w:r w:rsidRPr="003C3E86">
        <w:rPr>
          <w:rFonts w:hint="eastAsia"/>
          <w:b/>
          <w:lang w:eastAsia="ja-JP"/>
        </w:rPr>
        <w:t>ebBrowser</w:t>
      </w:r>
      <w:r w:rsidR="00AC2F63">
        <w:rPr>
          <w:b/>
          <w:lang w:val="en-US" w:eastAsia="ja-JP"/>
        </w:rPr>
        <w:t xml:space="preserve"> </w:t>
      </w:r>
    </w:p>
    <w:p w:rsidR="003C3E86" w:rsidRPr="00AC2F63" w:rsidRDefault="003C3E86" w:rsidP="003C3E86">
      <w:pPr>
        <w:spacing w:line="240" w:lineRule="auto"/>
        <w:ind w:left="851" w:hanging="567"/>
        <w:rPr>
          <w:i/>
          <w:lang w:val="en-US" w:eastAsia="ja-JP"/>
        </w:rPr>
      </w:pPr>
      <w:r>
        <w:rPr>
          <w:rFonts w:hint="eastAsia"/>
          <w:lang w:eastAsia="ja-JP"/>
        </w:rPr>
        <w:tab/>
      </w:r>
      <w:r w:rsidR="00A31CBD">
        <w:rPr>
          <w:lang w:val="en-US" w:eastAsia="ja-JP"/>
        </w:rPr>
        <w:tab/>
      </w:r>
      <w:r w:rsidRPr="003C3E86">
        <w:rPr>
          <w:i/>
          <w:lang w:eastAsia="ja-JP"/>
        </w:rPr>
        <w:t>JWebBrowser</w:t>
      </w:r>
      <w:r>
        <w:rPr>
          <w:lang w:eastAsia="ja-JP"/>
        </w:rPr>
        <w:t xml:space="preserve">  merupakan salah satu cara untuk melakukan  </w:t>
      </w:r>
      <w:r w:rsidRPr="003C3E86">
        <w:rPr>
          <w:i/>
          <w:lang w:eastAsia="ja-JP"/>
        </w:rPr>
        <w:t>embedded</w:t>
      </w:r>
      <w:r>
        <w:rPr>
          <w:lang w:eastAsia="ja-JP"/>
        </w:rPr>
        <w:t xml:space="preserve"> </w:t>
      </w:r>
      <w:r w:rsidRPr="003C3E86">
        <w:rPr>
          <w:i/>
          <w:lang w:eastAsia="ja-JP"/>
        </w:rPr>
        <w:t>browser</w:t>
      </w:r>
      <w:r>
        <w:rPr>
          <w:lang w:eastAsia="ja-JP"/>
        </w:rPr>
        <w:t xml:space="preserve">  didalam pemrograman Java.  </w:t>
      </w:r>
      <w:r w:rsidRPr="003C3E86">
        <w:rPr>
          <w:i/>
          <w:lang w:eastAsia="ja-JP"/>
        </w:rPr>
        <w:t>JWebBrowser</w:t>
      </w:r>
      <w:r>
        <w:rPr>
          <w:lang w:eastAsia="ja-JP"/>
        </w:rPr>
        <w:t xml:space="preserve">  dibuat berdasarkan </w:t>
      </w:r>
      <w:r w:rsidRPr="003C3E86">
        <w:rPr>
          <w:i/>
          <w:lang w:eastAsia="ja-JP"/>
        </w:rPr>
        <w:t>Platform</w:t>
      </w:r>
      <w:r>
        <w:rPr>
          <w:lang w:eastAsia="ja-JP"/>
        </w:rPr>
        <w:t xml:space="preserve"> </w:t>
      </w:r>
      <w:r w:rsidRPr="003C3E86">
        <w:rPr>
          <w:i/>
          <w:lang w:eastAsia="ja-JP"/>
        </w:rPr>
        <w:t>Internet</w:t>
      </w:r>
      <w:r>
        <w:rPr>
          <w:lang w:eastAsia="ja-JP"/>
        </w:rPr>
        <w:t xml:space="preserve"> </w:t>
      </w:r>
      <w:r w:rsidRPr="003C3E86">
        <w:rPr>
          <w:i/>
          <w:lang w:eastAsia="ja-JP"/>
        </w:rPr>
        <w:t>Explorer</w:t>
      </w:r>
      <w:r>
        <w:rPr>
          <w:lang w:eastAsia="ja-JP"/>
        </w:rPr>
        <w:t xml:space="preserve">. Salah satu keunggulan  </w:t>
      </w:r>
      <w:r w:rsidRPr="003C3E86">
        <w:rPr>
          <w:i/>
          <w:lang w:eastAsia="ja-JP"/>
        </w:rPr>
        <w:t>JWebBrowser</w:t>
      </w:r>
      <w:r>
        <w:rPr>
          <w:lang w:eastAsia="ja-JP"/>
        </w:rPr>
        <w:t xml:space="preserve">  adalah mempunyai fungsi untuk  </w:t>
      </w:r>
      <w:r w:rsidRPr="003C3E86">
        <w:rPr>
          <w:i/>
          <w:lang w:eastAsia="ja-JP"/>
        </w:rPr>
        <w:t>capture</w:t>
      </w:r>
      <w:r>
        <w:rPr>
          <w:lang w:eastAsia="ja-JP"/>
        </w:rPr>
        <w:t xml:space="preserve"> </w:t>
      </w:r>
      <w:r w:rsidRPr="003C3E86">
        <w:rPr>
          <w:i/>
          <w:lang w:eastAsia="ja-JP"/>
        </w:rPr>
        <w:t>event</w:t>
      </w:r>
      <w:r>
        <w:rPr>
          <w:lang w:eastAsia="ja-JP"/>
        </w:rPr>
        <w:t>, dan juga kompatibel dengan AWT dan Swing sehingga memudahkan untuk mengintegrasikannya dengan aplikasi kita. Gambar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berikut menunjukkan tampilan dari </w:t>
      </w:r>
      <w:r w:rsidRPr="003C3E86">
        <w:rPr>
          <w:i/>
          <w:lang w:eastAsia="ja-JP"/>
        </w:rPr>
        <w:t>JwebBrowser</w:t>
      </w:r>
      <w:r>
        <w:rPr>
          <w:rFonts w:hint="eastAsia"/>
          <w:i/>
          <w:lang w:eastAsia="ja-JP"/>
        </w:rPr>
        <w:t>:</w:t>
      </w:r>
      <w:r w:rsidR="00AC2F63">
        <w:rPr>
          <w:i/>
          <w:lang w:val="en-US" w:eastAsia="ja-JP"/>
        </w:rPr>
        <w:t xml:space="preserve"> </w:t>
      </w:r>
    </w:p>
    <w:p w:rsidR="003C3E86" w:rsidRDefault="003C3E86" w:rsidP="003C3E86">
      <w:pPr>
        <w:spacing w:line="240" w:lineRule="auto"/>
        <w:ind w:left="851" w:firstLine="0"/>
        <w:jc w:val="center"/>
        <w:rPr>
          <w:lang w:eastAsia="ja-JP"/>
        </w:rPr>
      </w:pPr>
      <w:r>
        <w:rPr>
          <w:lang w:eastAsia="id-ID"/>
        </w:rPr>
        <w:lastRenderedPageBreak/>
        <w:drawing>
          <wp:inline distT="0" distB="0" distL="0" distR="0">
            <wp:extent cx="2101850" cy="15763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92" cy="157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86" w:rsidRDefault="003C3E86" w:rsidP="003C3E86">
      <w:pPr>
        <w:spacing w:line="240" w:lineRule="auto"/>
        <w:ind w:left="851" w:firstLine="0"/>
        <w:jc w:val="center"/>
        <w:rPr>
          <w:lang w:val="en-US" w:eastAsia="ja-JP"/>
        </w:rPr>
      </w:pPr>
      <w:r>
        <w:rPr>
          <w:rFonts w:hint="eastAsia"/>
          <w:lang w:eastAsia="ja-JP"/>
        </w:rPr>
        <w:t>Gambar</w:t>
      </w:r>
      <w:r w:rsidR="0036306A">
        <w:rPr>
          <w:lang w:val="en-US" w:eastAsia="ja-JP"/>
        </w:rPr>
        <w:t xml:space="preserve"> 1.</w:t>
      </w:r>
      <w:r>
        <w:rPr>
          <w:rFonts w:hint="eastAsia"/>
          <w:lang w:eastAsia="ja-JP"/>
        </w:rPr>
        <w:t xml:space="preserve"> Tampilan J</w:t>
      </w:r>
      <w:r>
        <w:rPr>
          <w:lang w:eastAsia="ja-JP"/>
        </w:rPr>
        <w:t>w</w:t>
      </w:r>
      <w:r>
        <w:rPr>
          <w:rFonts w:hint="eastAsia"/>
          <w:lang w:eastAsia="ja-JP"/>
        </w:rPr>
        <w:t>ebBrowser</w:t>
      </w:r>
    </w:p>
    <w:p w:rsidR="00A31CBD" w:rsidRDefault="00A31CBD" w:rsidP="00A31CBD">
      <w:pPr>
        <w:spacing w:line="240" w:lineRule="auto"/>
        <w:ind w:left="851" w:hanging="567"/>
        <w:rPr>
          <w:b/>
          <w:lang w:val="en-US" w:eastAsia="ja-JP"/>
        </w:rPr>
      </w:pPr>
      <w:r w:rsidRPr="00A31CBD">
        <w:rPr>
          <w:b/>
          <w:lang w:val="en-US" w:eastAsia="ja-JP"/>
        </w:rPr>
        <w:t>5.3</w:t>
      </w:r>
      <w:r w:rsidRPr="00A31CBD">
        <w:rPr>
          <w:b/>
          <w:lang w:val="en-US" w:eastAsia="ja-JP"/>
        </w:rPr>
        <w:tab/>
        <w:t xml:space="preserve">Koneksi MySQL dan </w:t>
      </w:r>
      <w:r w:rsidR="00977F41">
        <w:rPr>
          <w:b/>
          <w:lang w:val="en-US" w:eastAsia="ja-JP"/>
        </w:rPr>
        <w:t xml:space="preserve">Apache </w:t>
      </w:r>
      <w:r w:rsidRPr="00A31CBD">
        <w:rPr>
          <w:b/>
          <w:lang w:val="en-US" w:eastAsia="ja-JP"/>
        </w:rPr>
        <w:t>Tomcat</w:t>
      </w:r>
    </w:p>
    <w:p w:rsidR="00A31CBD" w:rsidRDefault="00A31CBD" w:rsidP="004A39BC">
      <w:pPr>
        <w:spacing w:line="240" w:lineRule="auto"/>
        <w:ind w:left="851" w:hanging="567"/>
        <w:rPr>
          <w:lang w:val="en-US" w:eastAsia="ja-JP"/>
        </w:rPr>
      </w:pPr>
      <w:r>
        <w:rPr>
          <w:lang w:val="en-US" w:eastAsia="ja-JP"/>
        </w:rPr>
        <w:tab/>
        <w:t xml:space="preserve">Setelah melakukan instalasi MySQL, J2sdk, dan Apache Tomcat, kemudian melakukan setting path J2sdk. </w:t>
      </w:r>
      <w:r w:rsidR="004A39BC" w:rsidRPr="004A39BC">
        <w:rPr>
          <w:lang w:val="en-US" w:eastAsia="ja-JP"/>
        </w:rPr>
        <w:t>Setting ini berguna agar Tomcat bisa mengenali loka</w:t>
      </w:r>
      <w:r w:rsidR="004A39BC">
        <w:rPr>
          <w:lang w:val="en-US" w:eastAsia="ja-JP"/>
        </w:rPr>
        <w:t>si instalasi JAVA (J2SDK). File</w:t>
      </w:r>
      <w:r w:rsidR="004A39BC" w:rsidRPr="004A39BC">
        <w:rPr>
          <w:lang w:val="en-US" w:eastAsia="ja-JP"/>
        </w:rPr>
        <w:t>-file ini</w:t>
      </w:r>
      <w:r w:rsidR="004A39BC">
        <w:rPr>
          <w:lang w:val="en-US" w:eastAsia="ja-JP"/>
        </w:rPr>
        <w:t xml:space="preserve"> </w:t>
      </w:r>
      <w:r w:rsidR="004A39BC" w:rsidRPr="004A39BC">
        <w:rPr>
          <w:lang w:val="en-US" w:eastAsia="ja-JP"/>
        </w:rPr>
        <w:t>yang akan menerima request dari Tomcat untuk melakukan compile sebelum ditampilkan di browser.</w:t>
      </w:r>
    </w:p>
    <w:p w:rsidR="004A39BC" w:rsidRDefault="004A39BC" w:rsidP="004A39BC">
      <w:pPr>
        <w:spacing w:line="240" w:lineRule="auto"/>
        <w:ind w:left="1134" w:hanging="283"/>
        <w:rPr>
          <w:lang w:val="en-US" w:eastAsia="ja-JP"/>
        </w:rPr>
      </w:pPr>
      <w:r>
        <w:rPr>
          <w:lang w:val="en-US" w:eastAsia="ja-JP"/>
        </w:rPr>
        <w:t>1.</w:t>
      </w:r>
      <w:r>
        <w:rPr>
          <w:lang w:val="en-US" w:eastAsia="ja-JP"/>
        </w:rPr>
        <w:tab/>
        <w:t xml:space="preserve">Tambahkan pada </w:t>
      </w:r>
      <w:r w:rsidRPr="004A39BC">
        <w:rPr>
          <w:i/>
          <w:lang w:val="en-US" w:eastAsia="ja-JP"/>
        </w:rPr>
        <w:t>path</w:t>
      </w:r>
      <w:r>
        <w:rPr>
          <w:lang w:val="en-US" w:eastAsia="ja-JP"/>
        </w:rPr>
        <w:t>:</w:t>
      </w:r>
    </w:p>
    <w:p w:rsidR="004A39BC" w:rsidRPr="004A39BC" w:rsidRDefault="004A39BC" w:rsidP="004A39BC">
      <w:pPr>
        <w:spacing w:line="240" w:lineRule="auto"/>
        <w:ind w:left="1134" w:firstLine="0"/>
        <w:rPr>
          <w:lang w:val="en-US" w:eastAsia="ja-JP"/>
        </w:rPr>
      </w:pPr>
      <w:r>
        <w:rPr>
          <w:lang w:val="en-US" w:eastAsia="ja-JP"/>
        </w:rPr>
        <w:t>“</w:t>
      </w:r>
      <w:r w:rsidRPr="004A39BC">
        <w:rPr>
          <w:lang w:val="en-US" w:eastAsia="ja-JP"/>
        </w:rPr>
        <w:t>MyComputer-&gt;Properties-&gt;Advanced-&gt;Environment Variables ”</w:t>
      </w:r>
    </w:p>
    <w:p w:rsidR="004A39BC" w:rsidRDefault="004A39BC" w:rsidP="004A39BC">
      <w:pPr>
        <w:spacing w:line="240" w:lineRule="auto"/>
        <w:ind w:left="1134" w:hanging="283"/>
        <w:rPr>
          <w:lang w:val="en-US" w:eastAsia="ja-JP"/>
        </w:rPr>
      </w:pPr>
      <w:r>
        <w:rPr>
          <w:lang w:val="en-US" w:eastAsia="ja-JP"/>
        </w:rPr>
        <w:t xml:space="preserve">2. </w:t>
      </w:r>
      <w:r>
        <w:rPr>
          <w:lang w:val="en-US" w:eastAsia="ja-JP"/>
        </w:rPr>
        <w:tab/>
      </w:r>
      <w:r w:rsidRPr="004A39BC">
        <w:rPr>
          <w:lang w:val="en-US" w:eastAsia="ja-JP"/>
        </w:rPr>
        <w:t>Tambahkan seperti di bawah ini :</w:t>
      </w:r>
    </w:p>
    <w:p w:rsidR="004A39BC" w:rsidRPr="00AC2F63" w:rsidRDefault="004A39BC" w:rsidP="004A39BC">
      <w:pPr>
        <w:spacing w:line="240" w:lineRule="auto"/>
        <w:ind w:left="1134" w:firstLine="0"/>
        <w:rPr>
          <w:rStyle w:val="HTMLTypewriter"/>
          <w:rFonts w:ascii="Times New Roman" w:eastAsiaTheme="minorEastAsia" w:hAnsi="Times New Roman" w:cs="Times New Roman"/>
          <w:lang w:val="en-US"/>
        </w:rPr>
      </w:pPr>
      <w:r w:rsidRPr="004A39BC">
        <w:rPr>
          <w:rStyle w:val="HTMLTypewriter"/>
          <w:rFonts w:ascii="Times New Roman" w:eastAsiaTheme="minorEastAsia" w:hAnsi="Times New Roman" w:cs="Times New Roman"/>
          <w:sz w:val="24"/>
        </w:rPr>
        <w:t>JAVA_HOME=C:\java\jre</w:t>
      </w:r>
      <w:r w:rsidRPr="004A39BC">
        <w:rPr>
          <w:szCs w:val="20"/>
        </w:rPr>
        <w:br/>
      </w:r>
      <w:r w:rsidRPr="004A39BC">
        <w:rPr>
          <w:rStyle w:val="HTMLTypewriter"/>
          <w:rFonts w:ascii="Times New Roman" w:eastAsiaTheme="minorEastAsia" w:hAnsi="Times New Roman" w:cs="Times New Roman"/>
          <w:sz w:val="24"/>
        </w:rPr>
        <w:t>TOMCAT_HOME=C:\Tomcat</w:t>
      </w:r>
      <w:r w:rsidR="00AC2F63">
        <w:rPr>
          <w:rStyle w:val="HTMLTypewriter"/>
          <w:rFonts w:ascii="Times New Roman" w:eastAsiaTheme="minorEastAsia" w:hAnsi="Times New Roman" w:cs="Times New Roman"/>
          <w:sz w:val="24"/>
          <w:lang w:val="en-US"/>
        </w:rPr>
        <w:t xml:space="preserve"> </w:t>
      </w:r>
    </w:p>
    <w:p w:rsidR="004A39BC" w:rsidRPr="004A39BC" w:rsidRDefault="004A39BC" w:rsidP="004A39BC">
      <w:pPr>
        <w:spacing w:line="240" w:lineRule="auto"/>
        <w:ind w:left="851" w:firstLine="0"/>
        <w:rPr>
          <w:lang w:val="en-US" w:eastAsia="ja-JP"/>
        </w:rPr>
      </w:pPr>
      <w:r>
        <w:rPr>
          <w:lang w:val="en-US" w:eastAsia="ja-JP"/>
        </w:rPr>
        <w:t>Untuk memulai server</w:t>
      </w:r>
      <w:r w:rsidRPr="004A39BC">
        <w:rPr>
          <w:lang w:val="en-US" w:eastAsia="ja-JP"/>
        </w:rPr>
        <w:t xml:space="preserve">, </w:t>
      </w:r>
      <w:r w:rsidRPr="004A39BC">
        <w:rPr>
          <w:i/>
          <w:lang w:val="en-US" w:eastAsia="ja-JP"/>
        </w:rPr>
        <w:t>execute</w:t>
      </w:r>
      <w:r w:rsidRPr="004A39BC">
        <w:rPr>
          <w:lang w:val="en-US" w:eastAsia="ja-JP"/>
        </w:rPr>
        <w:t xml:space="preserve"> startup.bat. </w:t>
      </w:r>
      <w:r>
        <w:rPr>
          <w:lang w:val="en-US" w:eastAsia="ja-JP"/>
        </w:rPr>
        <w:t>Untuk menghentikan</w:t>
      </w:r>
      <w:r w:rsidRPr="004A39BC">
        <w:rPr>
          <w:lang w:val="en-US" w:eastAsia="ja-JP"/>
        </w:rPr>
        <w:t xml:space="preserve"> server, </w:t>
      </w:r>
      <w:r w:rsidRPr="004A39BC">
        <w:rPr>
          <w:i/>
          <w:lang w:val="en-US" w:eastAsia="ja-JP"/>
        </w:rPr>
        <w:t>execute</w:t>
      </w:r>
      <w:r w:rsidRPr="004A39BC">
        <w:rPr>
          <w:lang w:val="en-US" w:eastAsia="ja-JP"/>
        </w:rPr>
        <w:t xml:space="preserve"> shutdown.bat </w:t>
      </w:r>
      <w:r>
        <w:rPr>
          <w:lang w:val="en-US" w:eastAsia="ja-JP"/>
        </w:rPr>
        <w:t>pada folder</w:t>
      </w:r>
      <w:r w:rsidRPr="004A39BC">
        <w:rPr>
          <w:lang w:val="en-US" w:eastAsia="ja-JP"/>
        </w:rPr>
        <w:t xml:space="preserve"> </w:t>
      </w:r>
      <w:r w:rsidRPr="004A39BC">
        <w:rPr>
          <w:rStyle w:val="HTMLTypewriter"/>
          <w:rFonts w:ascii="Times New Roman" w:eastAsiaTheme="minorEastAsia" w:hAnsi="Times New Roman" w:cs="Times New Roman"/>
          <w:sz w:val="24"/>
        </w:rPr>
        <w:t>C:\Tomcat</w:t>
      </w:r>
      <w:r w:rsidRPr="004A39BC">
        <w:rPr>
          <w:rStyle w:val="HTMLTypewriter"/>
          <w:rFonts w:ascii="Times New Roman" w:eastAsiaTheme="minorEastAsia" w:hAnsi="Times New Roman" w:cs="Times New Roman"/>
          <w:sz w:val="24"/>
          <w:lang w:val="en-US"/>
        </w:rPr>
        <w:t>\bin</w:t>
      </w:r>
    </w:p>
    <w:p w:rsidR="004A39BC" w:rsidRPr="004A39BC" w:rsidRDefault="004A39BC" w:rsidP="004A39BC">
      <w:pPr>
        <w:spacing w:line="240" w:lineRule="auto"/>
        <w:ind w:left="1134" w:hanging="283"/>
        <w:rPr>
          <w:lang w:val="en-US" w:eastAsia="ja-JP"/>
        </w:rPr>
      </w:pPr>
      <w:r>
        <w:rPr>
          <w:lang w:val="en-US" w:eastAsia="ja-JP"/>
        </w:rPr>
        <w:t>Secara</w:t>
      </w:r>
      <w:r w:rsidRPr="004A39BC">
        <w:rPr>
          <w:lang w:val="en-US" w:eastAsia="ja-JP"/>
        </w:rPr>
        <w:t xml:space="preserve"> </w:t>
      </w:r>
      <w:r w:rsidRPr="004A39BC">
        <w:rPr>
          <w:i/>
          <w:lang w:val="en-US" w:eastAsia="ja-JP"/>
        </w:rPr>
        <w:t>default</w:t>
      </w:r>
      <w:r w:rsidRPr="004A39BC">
        <w:rPr>
          <w:lang w:val="en-US" w:eastAsia="ja-JP"/>
        </w:rPr>
        <w:t xml:space="preserve">, web server </w:t>
      </w:r>
      <w:r>
        <w:rPr>
          <w:lang w:val="en-US" w:eastAsia="ja-JP"/>
        </w:rPr>
        <w:t>Tomcat dapat</w:t>
      </w:r>
      <w:r w:rsidRPr="004A39BC">
        <w:rPr>
          <w:lang w:val="en-US" w:eastAsia="ja-JP"/>
        </w:rPr>
        <w:t xml:space="preserve"> </w:t>
      </w:r>
      <w:r>
        <w:rPr>
          <w:lang w:val="en-US" w:eastAsia="ja-JP"/>
        </w:rPr>
        <w:t>diakses pada</w:t>
      </w:r>
      <w:r w:rsidRPr="004A39BC">
        <w:rPr>
          <w:lang w:val="en-US" w:eastAsia="ja-JP"/>
        </w:rPr>
        <w:t xml:space="preserve"> URL:</w:t>
      </w:r>
    </w:p>
    <w:p w:rsidR="004A39BC" w:rsidRPr="004A39BC" w:rsidRDefault="004A39BC" w:rsidP="004A39BC">
      <w:pPr>
        <w:spacing w:line="240" w:lineRule="auto"/>
        <w:ind w:left="1134" w:hanging="283"/>
        <w:rPr>
          <w:lang w:val="en-US" w:eastAsia="ja-JP"/>
        </w:rPr>
      </w:pPr>
      <w:r w:rsidRPr="004A39BC">
        <w:rPr>
          <w:lang w:val="en-US" w:eastAsia="ja-JP"/>
        </w:rPr>
        <w:t>http://localhost:8080/</w:t>
      </w:r>
    </w:p>
    <w:p w:rsidR="004A39BC" w:rsidRDefault="00AC2F63" w:rsidP="004A39BC">
      <w:pPr>
        <w:spacing w:line="240" w:lineRule="auto"/>
        <w:ind w:left="1134" w:hanging="283"/>
        <w:rPr>
          <w:lang w:val="en-US" w:eastAsia="ja-JP"/>
        </w:rPr>
      </w:pPr>
      <w:r>
        <w:rPr>
          <w:lang w:val="en-US" w:eastAsia="ja-JP"/>
        </w:rPr>
        <w:t>Folder</w:t>
      </w:r>
      <w:r w:rsidR="004A39BC" w:rsidRPr="004A39BC">
        <w:rPr>
          <w:lang w:val="en-US" w:eastAsia="ja-JP"/>
        </w:rPr>
        <w:t xml:space="preserve"> </w:t>
      </w:r>
      <w:r w:rsidR="004A39BC" w:rsidRPr="00AC2F63">
        <w:rPr>
          <w:i/>
          <w:lang w:val="en-US" w:eastAsia="ja-JP"/>
        </w:rPr>
        <w:t>root</w:t>
      </w:r>
      <w:r w:rsidR="004A39BC" w:rsidRPr="004A39BC">
        <w:rPr>
          <w:lang w:val="en-US" w:eastAsia="ja-JP"/>
        </w:rPr>
        <w:t xml:space="preserve"> </w:t>
      </w:r>
      <w:r>
        <w:rPr>
          <w:lang w:val="en-US" w:eastAsia="ja-JP"/>
        </w:rPr>
        <w:t xml:space="preserve">pada </w:t>
      </w:r>
      <w:r w:rsidR="004A39BC" w:rsidRPr="004A39BC">
        <w:rPr>
          <w:lang w:val="en-US" w:eastAsia="ja-JP"/>
        </w:rPr>
        <w:t xml:space="preserve">server </w:t>
      </w:r>
      <w:r>
        <w:rPr>
          <w:lang w:val="en-US" w:eastAsia="ja-JP"/>
        </w:rPr>
        <w:t>terdapat pada</w:t>
      </w:r>
      <w:r w:rsidR="004A39BC" w:rsidRPr="004A39BC">
        <w:rPr>
          <w:lang w:val="en-US" w:eastAsia="ja-JP"/>
        </w:rPr>
        <w:t>:</w:t>
      </w:r>
      <w:r>
        <w:rPr>
          <w:lang w:val="en-US" w:eastAsia="ja-JP"/>
        </w:rPr>
        <w:t xml:space="preserve"> </w:t>
      </w:r>
    </w:p>
    <w:p w:rsidR="00AC2F63" w:rsidRPr="004A39BC" w:rsidRDefault="00AC2F63" w:rsidP="004A39BC">
      <w:pPr>
        <w:spacing w:line="240" w:lineRule="auto"/>
        <w:ind w:left="1134" w:hanging="283"/>
        <w:rPr>
          <w:lang w:val="en-US" w:eastAsia="ja-JP"/>
        </w:rPr>
      </w:pPr>
      <w:r w:rsidRPr="00AC2F63">
        <w:rPr>
          <w:rStyle w:val="HTMLTypewriter"/>
          <w:rFonts w:ascii="Times New Roman" w:eastAsiaTheme="minorEastAsia" w:hAnsi="Times New Roman" w:cs="Times New Roman"/>
          <w:sz w:val="24"/>
          <w:lang w:val="en-US"/>
        </w:rPr>
        <w:t>C:\Tomcat\webapps\ROOT</w:t>
      </w:r>
    </w:p>
    <w:p w:rsidR="004A39BC" w:rsidRPr="004A39BC" w:rsidRDefault="00AC2F63" w:rsidP="004A39BC">
      <w:pPr>
        <w:spacing w:line="240" w:lineRule="auto"/>
        <w:ind w:left="1134" w:hanging="283"/>
        <w:rPr>
          <w:lang w:val="en-US" w:eastAsia="ja-JP"/>
        </w:rPr>
      </w:pPr>
      <w:r w:rsidRPr="00AC2F63">
        <w:rPr>
          <w:i/>
          <w:lang w:val="en-US" w:eastAsia="ja-JP"/>
        </w:rPr>
        <w:t>R</w:t>
      </w:r>
      <w:r w:rsidR="004A39BC" w:rsidRPr="00AC2F63">
        <w:rPr>
          <w:i/>
          <w:lang w:val="en-US" w:eastAsia="ja-JP"/>
        </w:rPr>
        <w:t>oot</w:t>
      </w:r>
      <w:r w:rsidR="004A39BC" w:rsidRPr="004A39BC">
        <w:rPr>
          <w:lang w:val="en-US" w:eastAsia="ja-JP"/>
        </w:rPr>
        <w:t xml:space="preserve"> and </w:t>
      </w:r>
      <w:r w:rsidR="004A39BC" w:rsidRPr="00AC2F63">
        <w:rPr>
          <w:i/>
          <w:lang w:val="en-US" w:eastAsia="ja-JP"/>
        </w:rPr>
        <w:t>default port</w:t>
      </w:r>
      <w:r w:rsidR="004A39BC" w:rsidRPr="004A39BC">
        <w:rPr>
          <w:lang w:val="en-US" w:eastAsia="ja-JP"/>
        </w:rPr>
        <w:t xml:space="preserve"> </w:t>
      </w:r>
      <w:r>
        <w:rPr>
          <w:lang w:val="en-US" w:eastAsia="ja-JP"/>
        </w:rPr>
        <w:t>dapat diganti pada</w:t>
      </w:r>
      <w:r w:rsidR="004A39BC" w:rsidRPr="004A39BC">
        <w:rPr>
          <w:lang w:val="en-US" w:eastAsia="ja-JP"/>
        </w:rPr>
        <w:t xml:space="preserve"> file</w:t>
      </w:r>
      <w:r>
        <w:rPr>
          <w:lang w:val="en-US" w:eastAsia="ja-JP"/>
        </w:rPr>
        <w:t xml:space="preserve"> berikut</w:t>
      </w:r>
      <w:r w:rsidR="004A39BC" w:rsidRPr="004A39BC">
        <w:rPr>
          <w:lang w:val="en-US" w:eastAsia="ja-JP"/>
        </w:rPr>
        <w:t>:</w:t>
      </w:r>
    </w:p>
    <w:p w:rsidR="00A31CBD" w:rsidRDefault="00AC2F63" w:rsidP="004A39BC">
      <w:pPr>
        <w:spacing w:line="240" w:lineRule="auto"/>
        <w:ind w:left="851" w:firstLine="0"/>
        <w:rPr>
          <w:rStyle w:val="HTMLTypewriter"/>
          <w:rFonts w:ascii="Times New Roman" w:eastAsiaTheme="minorEastAsia" w:hAnsi="Times New Roman" w:cs="Times New Roman"/>
          <w:sz w:val="24"/>
          <w:lang w:val="en-US"/>
        </w:rPr>
      </w:pPr>
      <w:r w:rsidRPr="00AC2F63">
        <w:rPr>
          <w:rStyle w:val="HTMLTypewriter"/>
          <w:rFonts w:ascii="Times New Roman" w:eastAsiaTheme="minorEastAsia" w:hAnsi="Times New Roman" w:cs="Times New Roman"/>
          <w:sz w:val="24"/>
          <w:lang w:val="en-US"/>
        </w:rPr>
        <w:t>C:\Tomcat\conf\server.xml</w:t>
      </w:r>
    </w:p>
    <w:p w:rsidR="00AC2F63" w:rsidRPr="00AC2F63" w:rsidRDefault="00AC2F63" w:rsidP="00AC2F63">
      <w:pPr>
        <w:spacing w:line="240" w:lineRule="auto"/>
        <w:ind w:left="851" w:firstLine="0"/>
        <w:rPr>
          <w:lang w:val="en-US" w:eastAsia="ja-JP"/>
        </w:rPr>
      </w:pPr>
      <w:r>
        <w:rPr>
          <w:lang w:val="en-US" w:eastAsia="ja-JP"/>
        </w:rPr>
        <w:t xml:space="preserve">Selanjutnya, penulisan kode. Sekarang kita dapat mulai menulis </w:t>
      </w:r>
      <w:r w:rsidRPr="00AC2F63">
        <w:rPr>
          <w:i/>
          <w:lang w:val="en-US" w:eastAsia="ja-JP"/>
        </w:rPr>
        <w:t>JSP script</w:t>
      </w:r>
      <w:r w:rsidRPr="00AC2F63">
        <w:rPr>
          <w:lang w:val="en-US" w:eastAsia="ja-JP"/>
        </w:rPr>
        <w:t>. S</w:t>
      </w:r>
      <w:r>
        <w:rPr>
          <w:lang w:val="en-US" w:eastAsia="ja-JP"/>
        </w:rPr>
        <w:t>impan di dalam</w:t>
      </w:r>
      <w:r w:rsidRPr="00AC2F63">
        <w:rPr>
          <w:lang w:val="en-US" w:eastAsia="ja-JP"/>
        </w:rPr>
        <w:t xml:space="preserve"> file with </w:t>
      </w:r>
      <w:r>
        <w:rPr>
          <w:lang w:val="en-US" w:eastAsia="ja-JP"/>
        </w:rPr>
        <w:t>dengan ekstensi</w:t>
      </w:r>
      <w:r w:rsidRPr="00AC2F63">
        <w:rPr>
          <w:lang w:val="en-US" w:eastAsia="ja-JP"/>
        </w:rPr>
        <w:t xml:space="preserve"> JSP </w:t>
      </w:r>
      <w:r>
        <w:rPr>
          <w:lang w:val="en-US" w:eastAsia="ja-JP"/>
        </w:rPr>
        <w:t>dan</w:t>
      </w:r>
      <w:r w:rsidRPr="00AC2F63">
        <w:rPr>
          <w:lang w:val="en-US" w:eastAsia="ja-JP"/>
        </w:rPr>
        <w:t xml:space="preserve"> </w:t>
      </w:r>
      <w:r>
        <w:rPr>
          <w:lang w:val="en-US" w:eastAsia="ja-JP"/>
        </w:rPr>
        <w:t>tempatkan pada</w:t>
      </w:r>
      <w:r w:rsidRPr="00AC2F63">
        <w:rPr>
          <w:lang w:val="en-US" w:eastAsia="ja-JP"/>
        </w:rPr>
        <w:t xml:space="preserve"> </w:t>
      </w:r>
      <w:r>
        <w:rPr>
          <w:lang w:val="en-US" w:eastAsia="ja-JP"/>
        </w:rPr>
        <w:t xml:space="preserve">folder </w:t>
      </w:r>
      <w:r w:rsidRPr="00AC2F63">
        <w:rPr>
          <w:lang w:val="en-US" w:eastAsia="ja-JP"/>
        </w:rPr>
        <w:t xml:space="preserve">ROOT. </w:t>
      </w:r>
      <w:r>
        <w:rPr>
          <w:lang w:val="en-US" w:eastAsia="ja-JP"/>
        </w:rPr>
        <w:t>Di bawah ini merupakan contoh</w:t>
      </w:r>
      <w:r w:rsidRPr="00AC2F63">
        <w:rPr>
          <w:lang w:val="en-US" w:eastAsia="ja-JP"/>
        </w:rPr>
        <w:t xml:space="preserve"> JSP script </w:t>
      </w:r>
      <w:r>
        <w:rPr>
          <w:lang w:val="en-US" w:eastAsia="ja-JP"/>
        </w:rPr>
        <w:t>yang mendemonstrasikan bagaimana cara koneksi ke sebuah list data dari database</w:t>
      </w:r>
      <w:r w:rsidRPr="00AC2F63">
        <w:rPr>
          <w:lang w:val="en-US" w:eastAsia="ja-JP"/>
        </w:rPr>
        <w:t xml:space="preserve"> MySQL.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851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&lt;%@</w:t>
      </w:r>
      <w:r>
        <w:rPr>
          <w:rFonts w:ascii="Courier New" w:eastAsia="Times New Roman" w:hAnsi="Courier New" w:cs="Courier New"/>
          <w:noProof w:val="0"/>
          <w:sz w:val="20"/>
          <w:szCs w:val="20"/>
          <w:lang w:val="en-US" w:eastAsia="id-ID"/>
        </w:rPr>
        <w:t xml:space="preserve"> </w:t>
      </w: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page import="java.sql.*" %&gt;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851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&lt;%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String connectionURL = "jdbc:mysql://localhost:3306/mydatabase?user=;password=";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Connection connection = null;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Statement statement = null;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ResultSet rs = null;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%&gt;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&lt;%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Class.forName("com.mysql.jdbc.Driver").newInstance();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connection = DriverManager.getConnection(connectionURL, "", "");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statement = connection.createStatement();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rs = statement.executeQuery("SELECT * FROM mytable");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while (rs.next()) {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985" w:hanging="567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 w:val="0"/>
          <w:sz w:val="20"/>
          <w:szCs w:val="20"/>
          <w:lang w:val="en-US" w:eastAsia="id-ID"/>
        </w:rPr>
        <w:tab/>
      </w: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out.println(rs.getString("myfield")+"");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1418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}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851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 xml:space="preserve">    rs.close();</w:t>
      </w:r>
    </w:p>
    <w:p w:rsidR="00AC2F63" w:rsidRPr="00AC2F63" w:rsidRDefault="00AC2F63" w:rsidP="00AC2F63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="851" w:firstLine="0"/>
        <w:jc w:val="left"/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</w:pPr>
      <w:r w:rsidRPr="00AC2F63">
        <w:rPr>
          <w:rFonts w:ascii="Courier New" w:eastAsia="Times New Roman" w:hAnsi="Courier New" w:cs="Courier New"/>
          <w:noProof w:val="0"/>
          <w:sz w:val="20"/>
          <w:szCs w:val="20"/>
          <w:lang w:eastAsia="id-ID"/>
        </w:rPr>
        <w:t>%&gt;</w:t>
      </w:r>
    </w:p>
    <w:p w:rsidR="0083210B" w:rsidRPr="008364D8" w:rsidRDefault="0083210B" w:rsidP="00EE5DA1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</w:rPr>
      </w:pPr>
      <w:r w:rsidRPr="008364D8">
        <w:rPr>
          <w:rFonts w:cs="Times New Roman"/>
          <w:szCs w:val="24"/>
        </w:rPr>
        <w:lastRenderedPageBreak/>
        <w:t>METODOLOGI</w:t>
      </w:r>
    </w:p>
    <w:p w:rsidR="00EA3A4A" w:rsidRPr="008364D8" w:rsidRDefault="00EA3A4A" w:rsidP="00EE5DA1">
      <w:pPr>
        <w:pStyle w:val="BodyText"/>
        <w:spacing w:after="0" w:line="240" w:lineRule="auto"/>
        <w:ind w:left="284" w:firstLine="0"/>
        <w:rPr>
          <w:rStyle w:val="Mainindexentry"/>
          <w:b w:val="0"/>
        </w:rPr>
      </w:pPr>
      <w:r w:rsidRPr="008364D8">
        <w:t>Metodologi</w:t>
      </w:r>
      <w:r w:rsidRPr="008364D8">
        <w:rPr>
          <w:rStyle w:val="Mainindexentry"/>
          <w:b w:val="0"/>
        </w:rPr>
        <w:t xml:space="preserve"> yang digunakan untuk menyelesaikan </w:t>
      </w:r>
      <w:r w:rsidR="00505A31">
        <w:rPr>
          <w:rStyle w:val="Mainindexentry"/>
          <w:b w:val="0"/>
          <w:lang w:val="en-US"/>
        </w:rPr>
        <w:t>T</w:t>
      </w:r>
      <w:r w:rsidRPr="008364D8">
        <w:rPr>
          <w:rStyle w:val="Mainindexentry"/>
          <w:b w:val="0"/>
        </w:rPr>
        <w:t xml:space="preserve">ugas </w:t>
      </w:r>
      <w:r w:rsidR="00505A31">
        <w:rPr>
          <w:rStyle w:val="Mainindexentry"/>
          <w:b w:val="0"/>
          <w:lang w:val="en-US"/>
        </w:rPr>
        <w:t>A</w:t>
      </w:r>
      <w:r w:rsidRPr="008364D8">
        <w:rPr>
          <w:rStyle w:val="Mainindexentry"/>
          <w:b w:val="0"/>
        </w:rPr>
        <w:t>khir ini adalah sebagai berikut:</w:t>
      </w:r>
    </w:p>
    <w:p w:rsidR="00EA3A4A" w:rsidRPr="008364D8" w:rsidRDefault="00EA3A4A" w:rsidP="00EE5DA1">
      <w:pPr>
        <w:pStyle w:val="TextbodyH2"/>
        <w:numPr>
          <w:ilvl w:val="0"/>
          <w:numId w:val="20"/>
        </w:numPr>
        <w:spacing w:after="0"/>
        <w:ind w:left="567" w:hanging="283"/>
        <w:rPr>
          <w:rStyle w:val="Mainindexentry"/>
          <w:rFonts w:cs="Times New Roman"/>
          <w:b w:val="0"/>
          <w:sz w:val="24"/>
          <w:szCs w:val="24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Studi Kepustakaan</w:t>
      </w:r>
    </w:p>
    <w:p w:rsidR="00EA3A4A" w:rsidRPr="008364D8" w:rsidRDefault="00EA3A4A" w:rsidP="00EE5DA1">
      <w:pPr>
        <w:pStyle w:val="TextbodyH2"/>
        <w:spacing w:after="0"/>
        <w:ind w:left="567" w:hanging="283"/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</w:pPr>
      <w:r w:rsidRPr="008364D8">
        <w:rPr>
          <w:rStyle w:val="Mainindexentry"/>
          <w:rFonts w:cs="Times New Roman"/>
          <w:b w:val="0"/>
          <w:color w:val="FF0000"/>
          <w:sz w:val="24"/>
          <w:szCs w:val="24"/>
        </w:rPr>
        <w:t xml:space="preserve">  </w:t>
      </w:r>
      <w:r w:rsidR="00152F97" w:rsidRPr="008364D8">
        <w:rPr>
          <w:rStyle w:val="Mainindexentry"/>
          <w:rFonts w:eastAsiaTheme="minorEastAsia" w:cs="Times New Roman"/>
          <w:b w:val="0"/>
          <w:color w:val="FF0000"/>
          <w:sz w:val="24"/>
          <w:szCs w:val="24"/>
          <w:lang w:eastAsia="ja-JP"/>
        </w:rPr>
        <w:tab/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Pada tahap ini dilakukan pemahaman kepustakaan yang </w:t>
      </w:r>
      <w:r w:rsidRPr="008364D8">
        <w:rPr>
          <w:rFonts w:cs="Times New Roman"/>
          <w:sz w:val="24"/>
          <w:szCs w:val="24"/>
        </w:rPr>
        <w:t>berhubungan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 d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 xml:space="preserve">engan pembuatan </w:t>
      </w:r>
      <w:r w:rsidR="00EE5DA1">
        <w:rPr>
          <w:rStyle w:val="Mainindexentry"/>
          <w:rFonts w:eastAsiaTheme="minorEastAsia" w:cs="Times New Roman" w:hint="eastAsia"/>
          <w:b w:val="0"/>
          <w:sz w:val="24"/>
          <w:szCs w:val="24"/>
          <w:lang w:eastAsia="ja-JP"/>
        </w:rPr>
        <w:t>aplikasi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 xml:space="preserve"> 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secara umum, </w:t>
      </w:r>
      <w:r w:rsidR="00C77473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khususnya k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epustakaan yang berhubungan dengan </w:t>
      </w:r>
      <w:r w:rsidR="00061442">
        <w:rPr>
          <w:rStyle w:val="Mainindexentry"/>
          <w:rFonts w:eastAsiaTheme="minorEastAsia" w:cs="Times New Roman"/>
          <w:b w:val="0"/>
          <w:sz w:val="24"/>
          <w:szCs w:val="24"/>
          <w:lang w:val="en-US" w:eastAsia="ja-JP"/>
        </w:rPr>
        <w:t>T</w:t>
      </w:r>
      <w:r w:rsidR="00C77473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wi</w:t>
      </w:r>
      <w:r w:rsidR="00152F9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t</w:t>
      </w:r>
      <w:r w:rsidR="00C77473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ter API, </w:t>
      </w:r>
      <w:r w:rsidR="007073A4">
        <w:rPr>
          <w:rStyle w:val="Mainindexentry"/>
          <w:rFonts w:eastAsiaTheme="minorEastAsia" w:cs="Times New Roman"/>
          <w:b w:val="0"/>
          <w:sz w:val="24"/>
          <w:szCs w:val="24"/>
          <w:lang w:val="en-US" w:eastAsia="ja-JP"/>
        </w:rPr>
        <w:t>MySQL</w:t>
      </w:r>
      <w:r w:rsidR="00152F9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, </w:t>
      </w:r>
      <w:r w:rsidR="00C77473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serta </w:t>
      </w:r>
      <w:r w:rsidR="007073A4">
        <w:rPr>
          <w:rStyle w:val="Mainindexentry"/>
          <w:rFonts w:eastAsiaTheme="minorEastAsia" w:cs="Times New Roman"/>
          <w:b w:val="0"/>
          <w:sz w:val="24"/>
          <w:szCs w:val="24"/>
          <w:lang w:val="en-US" w:eastAsia="ja-JP"/>
        </w:rPr>
        <w:t>Java</w:t>
      </w:r>
      <w:r w:rsidR="00C77473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.</w:t>
      </w:r>
    </w:p>
    <w:p w:rsidR="00EA3A4A" w:rsidRPr="008364D8" w:rsidRDefault="00712299" w:rsidP="00EE5DA1">
      <w:pPr>
        <w:pStyle w:val="TextbodyH2"/>
        <w:spacing w:after="0"/>
        <w:ind w:left="567" w:hanging="283"/>
        <w:rPr>
          <w:rStyle w:val="Mainindexentry"/>
          <w:rFonts w:cs="Times New Roman"/>
          <w:b w:val="0"/>
          <w:sz w:val="24"/>
          <w:szCs w:val="24"/>
        </w:rPr>
      </w:pPr>
      <w:r>
        <w:rPr>
          <w:rStyle w:val="Mainindexentry"/>
          <w:rFonts w:cs="Times New Roman"/>
          <w:b w:val="0"/>
          <w:sz w:val="24"/>
          <w:szCs w:val="24"/>
        </w:rPr>
        <w:t>b.</w:t>
      </w:r>
      <w:r>
        <w:rPr>
          <w:rStyle w:val="Mainindexentry"/>
          <w:rFonts w:eastAsiaTheme="minorEastAsia" w:cs="Times New Roman" w:hint="eastAsia"/>
          <w:b w:val="0"/>
          <w:sz w:val="24"/>
          <w:szCs w:val="24"/>
          <w:lang w:eastAsia="ja-JP"/>
        </w:rPr>
        <w:tab/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>Desain sistem</w:t>
      </w:r>
    </w:p>
    <w:p w:rsidR="00EA3A4A" w:rsidRDefault="00EA3A4A" w:rsidP="00EE5DA1">
      <w:pPr>
        <w:pStyle w:val="TextbodyH2"/>
        <w:spacing w:after="0"/>
        <w:ind w:left="567"/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Tahap ini meliputi perancangan sistem dengan menggunakan studi literatur dan mempelajari konsep teknologi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 </w:t>
      </w:r>
      <w:r w:rsidRPr="008364D8">
        <w:rPr>
          <w:rStyle w:val="Mainindexentry"/>
          <w:rFonts w:cs="Times New Roman"/>
          <w:b w:val="0"/>
          <w:sz w:val="24"/>
          <w:szCs w:val="24"/>
        </w:rPr>
        <w:t>yang ada. Tahap ini merupakan tahap yang paling pent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>ing dimana bentuk awal atau prototipe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 akan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 xml:space="preserve"> diimplementasikan</w:t>
      </w:r>
      <w:r w:rsidRPr="008364D8">
        <w:rPr>
          <w:rStyle w:val="Mainindexentry"/>
          <w:rFonts w:cs="Times New Roman"/>
          <w:b w:val="0"/>
          <w:sz w:val="24"/>
          <w:szCs w:val="24"/>
        </w:rPr>
        <w:t>. Pada taha</w:t>
      </w:r>
      <w:r w:rsidR="009202E7" w:rsidRPr="008364D8">
        <w:rPr>
          <w:rStyle w:val="Mainindexentry"/>
          <w:rFonts w:cs="Times New Roman"/>
          <w:b w:val="0"/>
          <w:sz w:val="24"/>
          <w:szCs w:val="24"/>
        </w:rPr>
        <w:t>pan ini dilakukan desain sistem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 dan</w:t>
      </w:r>
      <w:r w:rsidR="009202E7" w:rsidRPr="008364D8">
        <w:rPr>
          <w:rStyle w:val="Mainindexentry"/>
          <w:rFonts w:cs="Times New Roman"/>
          <w:b w:val="0"/>
          <w:sz w:val="24"/>
          <w:szCs w:val="24"/>
        </w:rPr>
        <w:t xml:space="preserve"> </w:t>
      </w:r>
      <w:r w:rsidRPr="008364D8">
        <w:rPr>
          <w:rStyle w:val="Mainindexentry"/>
          <w:rFonts w:cs="Times New Roman"/>
          <w:b w:val="0"/>
          <w:sz w:val="24"/>
          <w:szCs w:val="24"/>
        </w:rPr>
        <w:t>desain proses-proses yang ada.</w:t>
      </w:r>
    </w:p>
    <w:p w:rsidR="009946F1" w:rsidRPr="008364D8" w:rsidRDefault="009946F1" w:rsidP="007073A4">
      <w:pPr>
        <w:spacing w:line="240" w:lineRule="auto"/>
        <w:ind w:left="851" w:hanging="284"/>
        <w:rPr>
          <w:lang w:eastAsia="ja-JP"/>
        </w:rPr>
      </w:pPr>
      <w:r w:rsidRPr="008364D8">
        <w:rPr>
          <w:lang w:eastAsia="ja-JP"/>
        </w:rPr>
        <w:t xml:space="preserve">Arsitektur aplikasi </w:t>
      </w:r>
      <w:r w:rsidR="008E47E9">
        <w:rPr>
          <w:rFonts w:hint="eastAsia"/>
          <w:lang w:eastAsia="ja-JP"/>
        </w:rPr>
        <w:t xml:space="preserve">pada Tugas Akhir ini </w:t>
      </w:r>
      <w:r w:rsidRPr="008364D8">
        <w:rPr>
          <w:lang w:eastAsia="ja-JP"/>
        </w:rPr>
        <w:t>dapat dilihat pada bagan di bawah ini :</w:t>
      </w:r>
    </w:p>
    <w:p w:rsidR="009946F1" w:rsidRPr="008364D8" w:rsidRDefault="001C3485" w:rsidP="0036306A">
      <w:pPr>
        <w:spacing w:line="240" w:lineRule="auto"/>
        <w:ind w:left="567" w:hanging="283"/>
        <w:jc w:val="center"/>
        <w:rPr>
          <w:lang w:eastAsia="ja-JP"/>
        </w:rPr>
      </w:pPr>
      <w:r>
        <w:rPr>
          <w:lang w:eastAsia="id-ID"/>
        </w:rPr>
        <w:drawing>
          <wp:inline distT="0" distB="0" distL="0" distR="0">
            <wp:extent cx="44005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6A" w:rsidRDefault="009946F1" w:rsidP="0036306A">
      <w:pPr>
        <w:spacing w:line="240" w:lineRule="auto"/>
        <w:ind w:left="0" w:firstLine="0"/>
        <w:jc w:val="center"/>
        <w:rPr>
          <w:lang w:val="en-US" w:eastAsia="ja-JP"/>
        </w:rPr>
      </w:pPr>
      <w:r w:rsidRPr="008364D8">
        <w:t>Gambar</w:t>
      </w:r>
      <w:r w:rsidRPr="008364D8">
        <w:rPr>
          <w:lang w:eastAsia="ja-JP"/>
        </w:rPr>
        <w:t xml:space="preserve"> </w:t>
      </w:r>
      <w:r w:rsidR="0036306A">
        <w:rPr>
          <w:lang w:val="en-US" w:eastAsia="ja-JP"/>
        </w:rPr>
        <w:t xml:space="preserve">2. </w:t>
      </w:r>
      <w:r w:rsidRPr="008364D8">
        <w:rPr>
          <w:lang w:eastAsia="ja-JP"/>
        </w:rPr>
        <w:t>arsitektur aplikasi</w:t>
      </w:r>
    </w:p>
    <w:p w:rsidR="0036306A" w:rsidRDefault="0036306A" w:rsidP="0036306A">
      <w:pPr>
        <w:spacing w:line="240" w:lineRule="auto"/>
        <w:ind w:left="567" w:hanging="283"/>
        <w:rPr>
          <w:rStyle w:val="Mainindexentry"/>
          <w:b w:val="0"/>
          <w:bCs w:val="0"/>
          <w:lang w:val="en-US" w:eastAsia="ja-JP"/>
        </w:rPr>
      </w:pPr>
      <w:r>
        <w:rPr>
          <w:rStyle w:val="Mainindexentry"/>
          <w:b w:val="0"/>
          <w:bCs w:val="0"/>
          <w:lang w:val="en-US" w:eastAsia="ja-JP"/>
        </w:rPr>
        <w:tab/>
        <w:t xml:space="preserve">Seperti terlihat pada gambar 2 di atas, Arsitektur Aplikasi ini terdiri atas 3 bagian besar, yaitu </w:t>
      </w:r>
      <w:r w:rsidRPr="0036306A">
        <w:rPr>
          <w:rStyle w:val="Mainindexentry"/>
          <w:b w:val="0"/>
          <w:bCs w:val="0"/>
          <w:i/>
          <w:lang w:val="en-US" w:eastAsia="ja-JP"/>
        </w:rPr>
        <w:t>Client</w:t>
      </w:r>
      <w:r>
        <w:rPr>
          <w:rStyle w:val="Mainindexentry"/>
          <w:b w:val="0"/>
          <w:bCs w:val="0"/>
          <w:lang w:val="en-US" w:eastAsia="ja-JP"/>
        </w:rPr>
        <w:t xml:space="preserve">, </w:t>
      </w:r>
      <w:r w:rsidRPr="0036306A">
        <w:rPr>
          <w:rStyle w:val="Mainindexentry"/>
          <w:b w:val="0"/>
          <w:bCs w:val="0"/>
          <w:i/>
          <w:lang w:val="en-US" w:eastAsia="ja-JP"/>
        </w:rPr>
        <w:t>Bridge</w:t>
      </w:r>
      <w:r w:rsidR="00F249BA">
        <w:rPr>
          <w:rStyle w:val="Mainindexentry"/>
          <w:b w:val="0"/>
          <w:bCs w:val="0"/>
          <w:lang w:val="en-US" w:eastAsia="ja-JP"/>
        </w:rPr>
        <w:t>, dan Twitter</w:t>
      </w:r>
      <w:r>
        <w:rPr>
          <w:rStyle w:val="Mainindexentry"/>
          <w:b w:val="0"/>
          <w:bCs w:val="0"/>
          <w:lang w:val="en-US" w:eastAsia="ja-JP"/>
        </w:rPr>
        <w:t xml:space="preserve">. Pada </w:t>
      </w:r>
      <w:r w:rsidRPr="0036306A">
        <w:rPr>
          <w:rStyle w:val="Mainindexentry"/>
          <w:b w:val="0"/>
          <w:bCs w:val="0"/>
          <w:i/>
          <w:lang w:val="en-US" w:eastAsia="ja-JP"/>
        </w:rPr>
        <w:t>client</w:t>
      </w:r>
      <w:r>
        <w:rPr>
          <w:rStyle w:val="Mainindexentry"/>
          <w:b w:val="0"/>
          <w:bCs w:val="0"/>
          <w:lang w:val="en-US" w:eastAsia="ja-JP"/>
        </w:rPr>
        <w:t xml:space="preserve"> terdapat aplikasi desktop yang digunakan untuk melakukan berbagai aktivitas layaknya pada situs Twitter. Pada bagian </w:t>
      </w:r>
      <w:r w:rsidRPr="0036306A">
        <w:rPr>
          <w:rStyle w:val="Mainindexentry"/>
          <w:b w:val="0"/>
          <w:bCs w:val="0"/>
          <w:i/>
          <w:lang w:val="en-US" w:eastAsia="ja-JP"/>
        </w:rPr>
        <w:t>bridge</w:t>
      </w:r>
      <w:r>
        <w:rPr>
          <w:rStyle w:val="Mainindexentry"/>
          <w:b w:val="0"/>
          <w:bCs w:val="0"/>
          <w:lang w:val="en-US" w:eastAsia="ja-JP"/>
        </w:rPr>
        <w:t xml:space="preserve">, terdapat web server yang berfungsi untuk </w:t>
      </w:r>
      <w:r w:rsidRPr="0036306A">
        <w:rPr>
          <w:rStyle w:val="Mainindexentry"/>
          <w:b w:val="0"/>
          <w:bCs w:val="0"/>
          <w:i/>
          <w:lang w:val="en-US" w:eastAsia="ja-JP"/>
        </w:rPr>
        <w:t>forwarding</w:t>
      </w:r>
      <w:r>
        <w:rPr>
          <w:rStyle w:val="Mainindexentry"/>
          <w:b w:val="0"/>
          <w:bCs w:val="0"/>
          <w:lang w:val="en-US" w:eastAsia="ja-JP"/>
        </w:rPr>
        <w:t xml:space="preserve"> </w:t>
      </w:r>
      <w:r w:rsidR="00F249BA">
        <w:rPr>
          <w:rStyle w:val="Mainindexentry"/>
          <w:b w:val="0"/>
          <w:bCs w:val="0"/>
          <w:lang w:val="en-US" w:eastAsia="ja-JP"/>
        </w:rPr>
        <w:t>dari</w:t>
      </w:r>
      <w:r>
        <w:rPr>
          <w:rStyle w:val="Mainindexentry"/>
          <w:b w:val="0"/>
          <w:bCs w:val="0"/>
          <w:lang w:val="en-US" w:eastAsia="ja-JP"/>
        </w:rPr>
        <w:t xml:space="preserve"> aplikasi client </w:t>
      </w:r>
      <w:r w:rsidR="00F249BA">
        <w:rPr>
          <w:rStyle w:val="Mainindexentry"/>
          <w:b w:val="0"/>
          <w:bCs w:val="0"/>
          <w:lang w:val="en-US" w:eastAsia="ja-JP"/>
        </w:rPr>
        <w:t>ke</w:t>
      </w:r>
      <w:r>
        <w:rPr>
          <w:rStyle w:val="Mainindexentry"/>
          <w:b w:val="0"/>
          <w:bCs w:val="0"/>
          <w:lang w:val="en-US" w:eastAsia="ja-JP"/>
        </w:rPr>
        <w:t xml:space="preserve"> situs twitter. </w:t>
      </w:r>
      <w:r w:rsidR="00F249BA">
        <w:rPr>
          <w:rStyle w:val="Mainindexentry"/>
          <w:b w:val="0"/>
          <w:bCs w:val="0"/>
          <w:lang w:val="en-US" w:eastAsia="ja-JP"/>
        </w:rPr>
        <w:t xml:space="preserve">Bagian ini juga dilengkapi sistem database untuk menyimpan </w:t>
      </w:r>
      <w:r w:rsidR="00F249BA" w:rsidRPr="00F249BA">
        <w:rPr>
          <w:rStyle w:val="Mainindexentry"/>
          <w:b w:val="0"/>
          <w:bCs w:val="0"/>
          <w:i/>
          <w:lang w:val="en-US" w:eastAsia="ja-JP"/>
        </w:rPr>
        <w:t>tweets</w:t>
      </w:r>
      <w:r w:rsidR="00F249BA">
        <w:rPr>
          <w:rStyle w:val="Mainindexentry"/>
          <w:b w:val="0"/>
          <w:bCs w:val="0"/>
          <w:lang w:val="en-US" w:eastAsia="ja-JP"/>
        </w:rPr>
        <w:t xml:space="preserve">. </w:t>
      </w:r>
      <w:r w:rsidR="007073A4">
        <w:rPr>
          <w:rStyle w:val="Mainindexentry"/>
          <w:b w:val="0"/>
          <w:bCs w:val="0"/>
          <w:lang w:val="en-US" w:eastAsia="ja-JP"/>
        </w:rPr>
        <w:t>Bagian yang t</w:t>
      </w:r>
      <w:r w:rsidR="00F249BA">
        <w:rPr>
          <w:rStyle w:val="Mainindexentry"/>
          <w:b w:val="0"/>
          <w:bCs w:val="0"/>
          <w:lang w:val="en-US" w:eastAsia="ja-JP"/>
        </w:rPr>
        <w:t>erakhir adalah situs Twitter itu sendiri. Twitter akan me</w:t>
      </w:r>
      <w:r w:rsidR="00F249BA" w:rsidRPr="00F249BA">
        <w:rPr>
          <w:rStyle w:val="Mainindexentry"/>
          <w:b w:val="0"/>
          <w:bCs w:val="0"/>
          <w:i/>
          <w:lang w:val="en-US" w:eastAsia="ja-JP"/>
        </w:rPr>
        <w:t>response</w:t>
      </w:r>
      <w:r w:rsidR="00F249BA">
        <w:rPr>
          <w:rStyle w:val="Mainindexentry"/>
          <w:b w:val="0"/>
          <w:bCs w:val="0"/>
          <w:lang w:val="en-US" w:eastAsia="ja-JP"/>
        </w:rPr>
        <w:t xml:space="preserve"> setelah adanya </w:t>
      </w:r>
      <w:r w:rsidR="00F249BA" w:rsidRPr="00F249BA">
        <w:rPr>
          <w:rStyle w:val="Mainindexentry"/>
          <w:b w:val="0"/>
          <w:bCs w:val="0"/>
          <w:i/>
          <w:lang w:val="en-US" w:eastAsia="ja-JP"/>
        </w:rPr>
        <w:t>request</w:t>
      </w:r>
      <w:r w:rsidR="00F249BA">
        <w:rPr>
          <w:rStyle w:val="Mainindexentry"/>
          <w:b w:val="0"/>
          <w:bCs w:val="0"/>
          <w:lang w:val="en-US" w:eastAsia="ja-JP"/>
        </w:rPr>
        <w:t xml:space="preserve"> dari aplikasi </w:t>
      </w:r>
      <w:r w:rsidR="00F249BA" w:rsidRPr="00D4633C">
        <w:rPr>
          <w:rStyle w:val="Mainindexentry"/>
          <w:b w:val="0"/>
          <w:bCs w:val="0"/>
          <w:i/>
          <w:lang w:val="en-US" w:eastAsia="ja-JP"/>
        </w:rPr>
        <w:t>client</w:t>
      </w:r>
      <w:r w:rsidR="00F249BA">
        <w:rPr>
          <w:rStyle w:val="Mainindexentry"/>
          <w:b w:val="0"/>
          <w:bCs w:val="0"/>
          <w:lang w:val="en-US" w:eastAsia="ja-JP"/>
        </w:rPr>
        <w:t xml:space="preserve"> melalui bagian </w:t>
      </w:r>
      <w:r w:rsidR="00F249BA" w:rsidRPr="00F249BA">
        <w:rPr>
          <w:rStyle w:val="Mainindexentry"/>
          <w:b w:val="0"/>
          <w:bCs w:val="0"/>
          <w:i/>
          <w:lang w:val="en-US" w:eastAsia="ja-JP"/>
        </w:rPr>
        <w:t>bridge</w:t>
      </w:r>
      <w:r w:rsidR="00F249BA">
        <w:rPr>
          <w:rStyle w:val="Mainindexentry"/>
          <w:b w:val="0"/>
          <w:bCs w:val="0"/>
          <w:lang w:val="en-US" w:eastAsia="ja-JP"/>
        </w:rPr>
        <w:t>.</w:t>
      </w:r>
    </w:p>
    <w:p w:rsidR="00EA3A4A" w:rsidRPr="00A24F70" w:rsidRDefault="00C77473" w:rsidP="00EE5DA1">
      <w:pPr>
        <w:pStyle w:val="TextbodyH2"/>
        <w:spacing w:after="0"/>
        <w:ind w:left="567" w:hanging="283"/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c.</w:t>
      </w:r>
      <w:r w:rsidR="00712299">
        <w:rPr>
          <w:rStyle w:val="Mainindexentry"/>
          <w:rFonts w:eastAsiaTheme="minorEastAsia" w:cs="Times New Roman" w:hint="eastAsia"/>
          <w:b w:val="0"/>
          <w:sz w:val="24"/>
          <w:szCs w:val="24"/>
          <w:lang w:eastAsia="ja-JP"/>
        </w:rPr>
        <w:tab/>
      </w:r>
      <w:r w:rsidR="00A24F70">
        <w:rPr>
          <w:rStyle w:val="Mainindexentry"/>
          <w:rFonts w:cs="Times New Roman"/>
          <w:b w:val="0"/>
          <w:sz w:val="24"/>
          <w:szCs w:val="24"/>
        </w:rPr>
        <w:t>Implementasi</w:t>
      </w:r>
    </w:p>
    <w:p w:rsidR="00EA3A4A" w:rsidRPr="008364D8" w:rsidRDefault="00EA3A4A" w:rsidP="00EE5DA1">
      <w:pPr>
        <w:pStyle w:val="TextbodyH2"/>
        <w:spacing w:after="0"/>
        <w:ind w:left="567"/>
        <w:rPr>
          <w:rStyle w:val="Mainindexentry"/>
          <w:rFonts w:cs="Times New Roman"/>
          <w:b w:val="0"/>
          <w:sz w:val="24"/>
          <w:szCs w:val="24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Pada tahap ini dilakukan implementasi rancangan sistem yang telah dibuat. Tahapan ini merealisasikan apa yang terdapat pada tahapan seb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 xml:space="preserve">elumnya menjadi sebuah 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aplikasi</w:t>
      </w:r>
      <w:r w:rsidR="00E657B9" w:rsidRPr="008364D8">
        <w:rPr>
          <w:rStyle w:val="Mainindexentry"/>
          <w:rFonts w:cs="Times New Roman"/>
          <w:b w:val="0"/>
          <w:sz w:val="24"/>
          <w:szCs w:val="24"/>
        </w:rPr>
        <w:t xml:space="preserve"> 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yang sesuai dengan apa yang 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telah </w:t>
      </w:r>
      <w:r w:rsidRPr="008364D8">
        <w:rPr>
          <w:rStyle w:val="Mainindexentry"/>
          <w:rFonts w:cs="Times New Roman"/>
          <w:b w:val="0"/>
          <w:sz w:val="24"/>
          <w:szCs w:val="24"/>
        </w:rPr>
        <w:t>direncanakan.</w:t>
      </w:r>
    </w:p>
    <w:p w:rsidR="00EA3A4A" w:rsidRPr="008364D8" w:rsidRDefault="00C77473" w:rsidP="00EE5DA1">
      <w:pPr>
        <w:pStyle w:val="TextbodyH2"/>
        <w:spacing w:after="0"/>
        <w:ind w:left="567" w:hanging="283"/>
        <w:rPr>
          <w:rStyle w:val="Mainindexentry"/>
          <w:rFonts w:cs="Times New Roman"/>
          <w:b w:val="0"/>
          <w:sz w:val="24"/>
          <w:szCs w:val="24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d.</w:t>
      </w:r>
      <w:r w:rsidR="00712299">
        <w:rPr>
          <w:rStyle w:val="Mainindexentry"/>
          <w:rFonts w:eastAsiaTheme="minorEastAsia" w:cs="Times New Roman" w:hint="eastAsia"/>
          <w:b w:val="0"/>
          <w:sz w:val="24"/>
          <w:szCs w:val="24"/>
          <w:lang w:eastAsia="ja-JP"/>
        </w:rPr>
        <w:tab/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>Uji Coba dan Evaluasi</w:t>
      </w:r>
    </w:p>
    <w:p w:rsidR="00EA3A4A" w:rsidRPr="008364D8" w:rsidRDefault="00EA3A4A" w:rsidP="00EE5DA1">
      <w:pPr>
        <w:pStyle w:val="TextbodyH2"/>
        <w:spacing w:after="0"/>
        <w:ind w:left="567"/>
        <w:rPr>
          <w:rStyle w:val="Mainindexentry"/>
          <w:rFonts w:cs="Times New Roman"/>
          <w:b w:val="0"/>
          <w:sz w:val="24"/>
          <w:szCs w:val="24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Pada tahap ini, dilakukan uji coba terhadap ketahanan aplikasi dan pengukuran kinerja dengan beberapa data yang melibatkan </w:t>
      </w:r>
      <w:r w:rsidRPr="008364D8">
        <w:rPr>
          <w:rFonts w:cs="Times New Roman"/>
          <w:sz w:val="24"/>
          <w:szCs w:val="24"/>
        </w:rPr>
        <w:t>beberapa</w:t>
      </w:r>
      <w:r w:rsidRPr="008364D8">
        <w:rPr>
          <w:rStyle w:val="Mainindexentry"/>
          <w:rFonts w:cs="Times New Roman"/>
          <w:b w:val="0"/>
          <w:sz w:val="24"/>
          <w:szCs w:val="24"/>
        </w:rPr>
        <w:t xml:space="preserve"> pengguna untuk kemudian dilakukan perbaikan apabila terdapat kesalahan sehingga dapat dilakukan evaluasi terhadap hasil uji coba tersebut.</w:t>
      </w:r>
    </w:p>
    <w:p w:rsidR="00EA3A4A" w:rsidRPr="008364D8" w:rsidRDefault="00152F97" w:rsidP="00EE5DA1">
      <w:pPr>
        <w:pStyle w:val="TextbodyH2"/>
        <w:spacing w:after="0"/>
        <w:ind w:left="567" w:hanging="283"/>
        <w:rPr>
          <w:rStyle w:val="Mainindexentry"/>
          <w:rFonts w:cs="Times New Roman"/>
          <w:b w:val="0"/>
          <w:sz w:val="24"/>
          <w:szCs w:val="24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>e.</w:t>
      </w:r>
      <w:r w:rsidR="00712299">
        <w:rPr>
          <w:rStyle w:val="Mainindexentry"/>
          <w:rFonts w:eastAsiaTheme="minorEastAsia" w:cs="Times New Roman" w:hint="eastAsia"/>
          <w:b w:val="0"/>
          <w:sz w:val="24"/>
          <w:szCs w:val="24"/>
          <w:lang w:eastAsia="ja-JP"/>
        </w:rPr>
        <w:tab/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>Penyusunan laporan tugas akhir</w:t>
      </w:r>
    </w:p>
    <w:p w:rsidR="00192AA2" w:rsidRPr="008364D8" w:rsidRDefault="00234663" w:rsidP="00EE5DA1">
      <w:pPr>
        <w:pStyle w:val="TextbodyH2"/>
        <w:spacing w:after="0"/>
        <w:ind w:left="567" w:hanging="283"/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</w:pPr>
      <w:r w:rsidRPr="008364D8">
        <w:rPr>
          <w:rStyle w:val="Mainindexentry"/>
          <w:rFonts w:cs="Times New Roman"/>
          <w:b w:val="0"/>
          <w:sz w:val="24"/>
          <w:szCs w:val="24"/>
        </w:rPr>
        <w:tab/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 xml:space="preserve">Tahap 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 xml:space="preserve">akhir </w:t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 xml:space="preserve">ini dilakukan 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apabila tahapan yang lainnya telah selesai. Pada tahap ini dibuat</w:t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 xml:space="preserve"> laporan dari </w:t>
      </w:r>
      <w:r w:rsidR="009202E7" w:rsidRPr="008364D8">
        <w:rPr>
          <w:rStyle w:val="Mainindexentry"/>
          <w:rFonts w:eastAsiaTheme="minorEastAsia" w:cs="Times New Roman"/>
          <w:b w:val="0"/>
          <w:sz w:val="24"/>
          <w:szCs w:val="24"/>
          <w:lang w:eastAsia="ja-JP"/>
        </w:rPr>
        <w:t>seluruh</w:t>
      </w:r>
      <w:r w:rsidR="00EA3A4A" w:rsidRPr="008364D8">
        <w:rPr>
          <w:rStyle w:val="Mainindexentry"/>
          <w:rFonts w:cs="Times New Roman"/>
          <w:b w:val="0"/>
          <w:sz w:val="24"/>
          <w:szCs w:val="24"/>
        </w:rPr>
        <w:t xml:space="preserve"> dasar teori dan metode yang digunakan serta hasil-hasil yang diperoleh selama pengerjaan tugas akhir.</w:t>
      </w:r>
    </w:p>
    <w:p w:rsidR="00192AA2" w:rsidRDefault="00192AA2" w:rsidP="00EE5DA1">
      <w:pPr>
        <w:pStyle w:val="TextbodyH2"/>
        <w:spacing w:after="0"/>
        <w:ind w:left="851"/>
        <w:rPr>
          <w:rFonts w:eastAsiaTheme="minorEastAsia" w:cs="Times New Roman"/>
          <w:bCs/>
          <w:sz w:val="24"/>
          <w:szCs w:val="24"/>
          <w:lang w:val="en-US" w:eastAsia="ja-JP"/>
        </w:rPr>
      </w:pPr>
    </w:p>
    <w:p w:rsidR="00CE40AF" w:rsidRDefault="00CE40AF" w:rsidP="00EE5DA1">
      <w:pPr>
        <w:pStyle w:val="TextbodyH2"/>
        <w:spacing w:after="0"/>
        <w:ind w:left="851"/>
        <w:rPr>
          <w:rFonts w:eastAsiaTheme="minorEastAsia" w:cs="Times New Roman"/>
          <w:bCs/>
          <w:sz w:val="24"/>
          <w:szCs w:val="24"/>
          <w:lang w:val="en-US" w:eastAsia="ja-JP"/>
        </w:rPr>
      </w:pPr>
    </w:p>
    <w:p w:rsidR="00CE40AF" w:rsidRDefault="00CE40AF" w:rsidP="00EE5DA1">
      <w:pPr>
        <w:pStyle w:val="TextbodyH2"/>
        <w:spacing w:after="0"/>
        <w:ind w:left="851"/>
        <w:rPr>
          <w:rFonts w:eastAsiaTheme="minorEastAsia" w:cs="Times New Roman"/>
          <w:bCs/>
          <w:sz w:val="24"/>
          <w:szCs w:val="24"/>
          <w:lang w:val="en-US" w:eastAsia="ja-JP"/>
        </w:rPr>
      </w:pPr>
    </w:p>
    <w:p w:rsidR="00CE40AF" w:rsidRPr="00CE40AF" w:rsidRDefault="00CE40AF" w:rsidP="00EE5DA1">
      <w:pPr>
        <w:pStyle w:val="TextbodyH2"/>
        <w:spacing w:after="0"/>
        <w:ind w:left="851"/>
        <w:rPr>
          <w:rFonts w:eastAsiaTheme="minorEastAsia" w:cs="Times New Roman"/>
          <w:bCs/>
          <w:sz w:val="24"/>
          <w:szCs w:val="24"/>
          <w:lang w:val="en-US" w:eastAsia="ja-JP"/>
        </w:rPr>
      </w:pPr>
    </w:p>
    <w:p w:rsidR="0083210B" w:rsidRPr="008364D8" w:rsidRDefault="003C1E72" w:rsidP="00912B9A">
      <w:pPr>
        <w:pStyle w:val="Heading1"/>
        <w:numPr>
          <w:ilvl w:val="0"/>
          <w:numId w:val="23"/>
        </w:numPr>
        <w:spacing w:before="0" w:after="0" w:line="240" w:lineRule="auto"/>
        <w:ind w:left="284" w:hanging="284"/>
        <w:rPr>
          <w:rFonts w:cs="Times New Roman"/>
          <w:szCs w:val="24"/>
        </w:rPr>
      </w:pPr>
      <w:r w:rsidRPr="008364D8">
        <w:rPr>
          <w:rFonts w:cs="Times New Roman"/>
          <w:szCs w:val="24"/>
        </w:rPr>
        <w:lastRenderedPageBreak/>
        <w:t>J</w:t>
      </w:r>
      <w:r w:rsidR="0083210B" w:rsidRPr="008364D8">
        <w:rPr>
          <w:rFonts w:cs="Times New Roman"/>
          <w:szCs w:val="24"/>
        </w:rPr>
        <w:t>ADWAL KEGIATAN</w:t>
      </w:r>
    </w:p>
    <w:p w:rsidR="0083210B" w:rsidRPr="008364D8" w:rsidRDefault="0083210B" w:rsidP="00912B9A">
      <w:pPr>
        <w:spacing w:line="240" w:lineRule="auto"/>
        <w:ind w:left="284" w:firstLine="0"/>
      </w:pPr>
      <w:r w:rsidRPr="008364D8">
        <w:t>Tugas akhir ini diharapkan bisa dikerjakan menurut jadwal sebagai berikut:</w:t>
      </w:r>
    </w:p>
    <w:tbl>
      <w:tblPr>
        <w:tblW w:w="0" w:type="auto"/>
        <w:tblInd w:w="638" w:type="dxa"/>
        <w:tblLayout w:type="fixed"/>
        <w:tblLook w:val="0000"/>
      </w:tblPr>
      <w:tblGrid>
        <w:gridCol w:w="640"/>
        <w:gridCol w:w="4589"/>
        <w:gridCol w:w="609"/>
        <w:gridCol w:w="680"/>
        <w:gridCol w:w="678"/>
        <w:gridCol w:w="620"/>
        <w:gridCol w:w="630"/>
      </w:tblGrid>
      <w:tr w:rsidR="0083210B" w:rsidRPr="008364D8">
        <w:trPr>
          <w:trHeight w:hRule="exact" w:val="286"/>
        </w:trPr>
        <w:tc>
          <w:tcPr>
            <w:tcW w:w="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No</w:t>
            </w:r>
          </w:p>
        </w:tc>
        <w:tc>
          <w:tcPr>
            <w:tcW w:w="45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Tahapan</w:t>
            </w:r>
          </w:p>
        </w:tc>
        <w:tc>
          <w:tcPr>
            <w:tcW w:w="32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Bulan</w:t>
            </w:r>
          </w:p>
        </w:tc>
      </w:tr>
      <w:tr w:rsidR="0083210B" w:rsidRPr="008364D8">
        <w:tc>
          <w:tcPr>
            <w:tcW w:w="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pacing w:line="240" w:lineRule="auto"/>
              <w:ind w:firstLine="0"/>
            </w:pPr>
          </w:p>
        </w:tc>
        <w:tc>
          <w:tcPr>
            <w:tcW w:w="45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pacing w:line="240" w:lineRule="auto"/>
              <w:ind w:firstLine="0"/>
            </w:pP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1</w:t>
            </w: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2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3</w:t>
            </w: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4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  <w:jc w:val="center"/>
              <w:rPr>
                <w:b/>
              </w:rPr>
            </w:pPr>
            <w:r w:rsidRPr="008364D8">
              <w:rPr>
                <w:b/>
              </w:rPr>
              <w:t>5</w:t>
            </w:r>
          </w:p>
        </w:tc>
      </w:tr>
      <w:tr w:rsidR="0083210B" w:rsidRPr="008364D8">
        <w:trPr>
          <w:trHeight w:hRule="exact" w:val="454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  <w:r w:rsidRPr="008364D8">
              <w:t>1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707636" w:rsidP="00EE5DA1">
            <w:pPr>
              <w:snapToGrid w:val="0"/>
              <w:spacing w:line="240" w:lineRule="auto"/>
              <w:ind w:left="0" w:firstLine="0"/>
            </w:pPr>
            <w:r w:rsidRPr="008364D8">
              <w:t>Studi Kepustakaan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</w:tr>
      <w:tr w:rsidR="0083210B" w:rsidRPr="008364D8">
        <w:trPr>
          <w:trHeight w:hRule="exact" w:val="454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  <w:r w:rsidRPr="008364D8">
              <w:t>2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707636" w:rsidP="00EE5DA1">
            <w:pPr>
              <w:snapToGrid w:val="0"/>
              <w:spacing w:line="240" w:lineRule="auto"/>
              <w:ind w:left="0" w:firstLine="0"/>
            </w:pPr>
            <w:r w:rsidRPr="008364D8">
              <w:t>Desain Sistem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center"/>
            </w:pP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</w:tr>
      <w:tr w:rsidR="0083210B" w:rsidRPr="008364D8">
        <w:trPr>
          <w:trHeight w:hRule="exact" w:val="454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  <w:r w:rsidRPr="008364D8">
              <w:t>3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707636" w:rsidP="00EE5DA1">
            <w:pPr>
              <w:snapToGrid w:val="0"/>
              <w:spacing w:line="240" w:lineRule="auto"/>
              <w:ind w:left="0" w:firstLine="0"/>
            </w:pPr>
            <w:r w:rsidRPr="008364D8">
              <w:t>Implementasi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</w:tr>
      <w:tr w:rsidR="0083210B" w:rsidRPr="008364D8">
        <w:trPr>
          <w:trHeight w:hRule="exact" w:val="454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  <w:r w:rsidRPr="008364D8">
              <w:t>4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707636" w:rsidP="00EE5DA1">
            <w:pPr>
              <w:snapToGrid w:val="0"/>
              <w:spacing w:line="240" w:lineRule="auto"/>
              <w:ind w:left="0" w:firstLine="0"/>
            </w:pPr>
            <w:r w:rsidRPr="008364D8">
              <w:t>Uji Coba dan Evaluasi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</w:tr>
      <w:tr w:rsidR="0083210B" w:rsidRPr="008364D8">
        <w:trPr>
          <w:trHeight w:hRule="exact" w:val="454"/>
        </w:trPr>
        <w:tc>
          <w:tcPr>
            <w:tcW w:w="64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83210B" w:rsidP="00EE5DA1">
            <w:pPr>
              <w:snapToGrid w:val="0"/>
              <w:spacing w:line="240" w:lineRule="auto"/>
              <w:ind w:left="0" w:firstLine="0"/>
            </w:pPr>
            <w:r w:rsidRPr="008364D8">
              <w:t>5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83210B" w:rsidRPr="008364D8" w:rsidRDefault="00707636" w:rsidP="00EE5DA1">
            <w:pPr>
              <w:snapToGrid w:val="0"/>
              <w:spacing w:line="240" w:lineRule="auto"/>
              <w:ind w:left="0" w:firstLine="0"/>
            </w:pPr>
            <w:r w:rsidRPr="008364D8">
              <w:t>Penyusunan Laporan Tugas Akhir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80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3210B" w:rsidRPr="008364D8" w:rsidRDefault="0083210B" w:rsidP="00EE5DA1">
            <w:pPr>
              <w:snapToGrid w:val="0"/>
              <w:spacing w:line="240" w:lineRule="auto"/>
              <w:ind w:firstLine="0"/>
              <w:jc w:val="right"/>
            </w:pPr>
          </w:p>
        </w:tc>
      </w:tr>
    </w:tbl>
    <w:p w:rsidR="00192AA2" w:rsidRDefault="00192AA2" w:rsidP="00EE5DA1">
      <w:pPr>
        <w:spacing w:line="240" w:lineRule="auto"/>
        <w:ind w:left="0" w:firstLine="0"/>
        <w:rPr>
          <w:lang w:val="en-US" w:eastAsia="ja-JP"/>
        </w:rPr>
      </w:pPr>
    </w:p>
    <w:p w:rsidR="00CE40AF" w:rsidRPr="00CE40AF" w:rsidRDefault="00CE40AF" w:rsidP="00EE5DA1">
      <w:pPr>
        <w:spacing w:line="240" w:lineRule="auto"/>
        <w:ind w:left="0" w:firstLine="0"/>
        <w:rPr>
          <w:lang w:val="en-US" w:eastAsia="ja-JP"/>
        </w:rPr>
      </w:pPr>
    </w:p>
    <w:p w:rsidR="00192AA2" w:rsidRPr="008364D8" w:rsidRDefault="00413EB3" w:rsidP="00912B9A">
      <w:pPr>
        <w:pStyle w:val="Heading1"/>
        <w:tabs>
          <w:tab w:val="clear" w:pos="432"/>
        </w:tabs>
        <w:spacing w:before="0" w:after="0" w:line="240" w:lineRule="auto"/>
        <w:ind w:left="426" w:hanging="426"/>
        <w:rPr>
          <w:rFonts w:cs="Times New Roman"/>
          <w:szCs w:val="24"/>
          <w:lang w:eastAsia="ja-JP"/>
        </w:rPr>
      </w:pPr>
      <w:r>
        <w:rPr>
          <w:rFonts w:cs="Times New Roman" w:hint="eastAsia"/>
          <w:szCs w:val="24"/>
          <w:lang w:eastAsia="ja-JP"/>
        </w:rPr>
        <w:t>8</w:t>
      </w:r>
      <w:r w:rsidR="00912B9A">
        <w:rPr>
          <w:rFonts w:cs="Times New Roman"/>
          <w:szCs w:val="24"/>
          <w:lang w:eastAsia="ja-JP"/>
        </w:rPr>
        <w:t xml:space="preserve">. </w:t>
      </w:r>
      <w:r w:rsidR="00912B9A">
        <w:rPr>
          <w:rFonts w:cs="Times New Roman" w:hint="eastAsia"/>
          <w:szCs w:val="24"/>
          <w:lang w:eastAsia="ja-JP"/>
        </w:rPr>
        <w:tab/>
      </w:r>
      <w:r w:rsidR="00192AA2" w:rsidRPr="008364D8">
        <w:rPr>
          <w:rFonts w:cs="Times New Roman"/>
          <w:szCs w:val="24"/>
        </w:rPr>
        <w:t xml:space="preserve">DAFTAR </w:t>
      </w:r>
      <w:r w:rsidR="00712299">
        <w:rPr>
          <w:rFonts w:cs="Times New Roman" w:hint="eastAsia"/>
          <w:szCs w:val="24"/>
          <w:lang w:eastAsia="ja-JP"/>
        </w:rPr>
        <w:t>ACUAN</w:t>
      </w:r>
    </w:p>
    <w:p w:rsidR="00192AA2" w:rsidRPr="008364D8" w:rsidRDefault="00192AA2" w:rsidP="00912B9A">
      <w:pPr>
        <w:spacing w:line="240" w:lineRule="auto"/>
        <w:ind w:left="851" w:hanging="425"/>
        <w:contextualSpacing/>
        <w:rPr>
          <w:lang w:eastAsia="ja-JP"/>
        </w:rPr>
      </w:pPr>
      <w:r w:rsidRPr="008364D8">
        <w:rPr>
          <w:rFonts w:eastAsia="MS Mincho"/>
          <w:lang w:val="en-US"/>
        </w:rPr>
        <w:t xml:space="preserve">[1] </w:t>
      </w:r>
      <w:r w:rsidR="00912B9A">
        <w:rPr>
          <w:rFonts w:eastAsia="MS Mincho" w:hint="eastAsia"/>
          <w:lang w:val="en-US" w:eastAsia="ja-JP"/>
        </w:rPr>
        <w:tab/>
      </w:r>
      <w:r w:rsidRPr="008364D8">
        <w:t>Makice</w:t>
      </w:r>
      <w:r w:rsidRPr="008364D8">
        <w:rPr>
          <w:lang w:eastAsia="ja-JP"/>
        </w:rPr>
        <w:t>, Kevin</w:t>
      </w:r>
      <w:r w:rsidR="00277939">
        <w:rPr>
          <w:rFonts w:hint="eastAsia"/>
          <w:lang w:val="en-US" w:eastAsia="ja-JP"/>
        </w:rPr>
        <w:t xml:space="preserve">, </w:t>
      </w:r>
      <w:r w:rsidRPr="008364D8">
        <w:rPr>
          <w:lang w:val="en-US"/>
        </w:rPr>
        <w:t>200</w:t>
      </w:r>
      <w:r w:rsidRPr="008364D8">
        <w:rPr>
          <w:lang w:val="en-US" w:eastAsia="ja-JP"/>
        </w:rPr>
        <w:t>9</w:t>
      </w:r>
      <w:r w:rsidRPr="008364D8">
        <w:rPr>
          <w:rFonts w:eastAsia="MS Mincho"/>
          <w:lang w:val="en-US"/>
        </w:rPr>
        <w:t xml:space="preserve">. </w:t>
      </w:r>
      <w:r w:rsidRPr="00277939">
        <w:rPr>
          <w:b/>
        </w:rPr>
        <w:t>Twitter API: Up and Running</w:t>
      </w:r>
      <w:r w:rsidRPr="00277939">
        <w:rPr>
          <w:b/>
          <w:lang w:eastAsia="ja-JP"/>
        </w:rPr>
        <w:t xml:space="preserve">. </w:t>
      </w:r>
      <w:r w:rsidRPr="00277939">
        <w:rPr>
          <w:b/>
        </w:rPr>
        <w:t>Learn How to Build Applications with the Twitter API</w:t>
      </w:r>
      <w:r w:rsidRPr="008364D8">
        <w:rPr>
          <w:lang w:eastAsia="ja-JP"/>
        </w:rPr>
        <w:t xml:space="preserve">. </w:t>
      </w:r>
      <w:r w:rsidRPr="008364D8">
        <w:t>O'Reilly Media</w:t>
      </w:r>
    </w:p>
    <w:p w:rsidR="00A16738" w:rsidRDefault="00A16738" w:rsidP="00A16738">
      <w:pPr>
        <w:spacing w:line="240" w:lineRule="auto"/>
        <w:ind w:left="851" w:hanging="425"/>
        <w:contextualSpacing/>
        <w:rPr>
          <w:lang w:eastAsia="ja-JP"/>
        </w:rPr>
      </w:pPr>
      <w:r>
        <w:rPr>
          <w:lang w:eastAsia="ja-JP"/>
        </w:rPr>
        <w:t>[2]</w:t>
      </w:r>
      <w:r>
        <w:rPr>
          <w:rFonts w:hint="eastAsia"/>
          <w:lang w:eastAsia="ja-JP"/>
        </w:rPr>
        <w:tab/>
      </w:r>
      <w:r w:rsidR="009135B0">
        <w:rPr>
          <w:lang w:eastAsia="ja-JP"/>
        </w:rPr>
        <w:t xml:space="preserve">Twitter API Team, 2011. </w:t>
      </w:r>
      <w:r w:rsidR="009135B0" w:rsidRPr="00277939">
        <w:rPr>
          <w:b/>
          <w:lang w:eastAsia="ja-JP"/>
        </w:rPr>
        <w:t>Create Cool Applications</w:t>
      </w:r>
      <w:r w:rsidR="009135B0">
        <w:rPr>
          <w:lang w:eastAsia="ja-JP"/>
        </w:rPr>
        <w:t xml:space="preserve">, &lt;URL: </w:t>
      </w:r>
      <w:r w:rsidR="009135B0" w:rsidRPr="00532B77">
        <w:rPr>
          <w:lang w:eastAsia="ja-JP"/>
        </w:rPr>
        <w:t>https://dev.twitter.com/</w:t>
      </w:r>
      <w:r w:rsidR="009135B0">
        <w:rPr>
          <w:lang w:eastAsia="ja-JP"/>
        </w:rPr>
        <w:t>&gt;</w:t>
      </w:r>
      <w:r w:rsidR="009135B0">
        <w:rPr>
          <w:rFonts w:hint="eastAsia"/>
          <w:lang w:eastAsia="ja-JP"/>
        </w:rPr>
        <w:t>.</w:t>
      </w:r>
      <w:r>
        <w:rPr>
          <w:lang w:eastAsia="ja-JP"/>
        </w:rPr>
        <w:t xml:space="preserve"> </w:t>
      </w:r>
    </w:p>
    <w:p w:rsidR="00A16738" w:rsidRDefault="00A16738" w:rsidP="00A16738">
      <w:pPr>
        <w:spacing w:line="240" w:lineRule="auto"/>
        <w:ind w:left="851" w:hanging="425"/>
        <w:contextualSpacing/>
        <w:rPr>
          <w:lang w:eastAsia="ja-JP"/>
        </w:rPr>
      </w:pPr>
      <w:r>
        <w:rPr>
          <w:rFonts w:hint="eastAsia"/>
          <w:lang w:eastAsia="ja-JP"/>
        </w:rPr>
        <w:t>[3]</w:t>
      </w:r>
      <w:r>
        <w:rPr>
          <w:rFonts w:hint="eastAsia"/>
          <w:lang w:eastAsia="ja-JP"/>
        </w:rPr>
        <w:tab/>
      </w:r>
      <w:r>
        <w:rPr>
          <w:lang w:eastAsia="ja-JP"/>
        </w:rPr>
        <w:t xml:space="preserve">Deckers, C., 2009. </w:t>
      </w:r>
      <w:r w:rsidRPr="00277939">
        <w:rPr>
          <w:b/>
          <w:lang w:eastAsia="ja-JP"/>
        </w:rPr>
        <w:t>The DJ Project:</w:t>
      </w:r>
      <w:r w:rsidR="00277939" w:rsidRPr="00277939">
        <w:rPr>
          <w:rFonts w:hint="eastAsia"/>
          <w:b/>
          <w:lang w:eastAsia="ja-JP"/>
        </w:rPr>
        <w:t xml:space="preserve"> </w:t>
      </w:r>
      <w:r w:rsidRPr="00277939">
        <w:rPr>
          <w:b/>
          <w:lang w:eastAsia="ja-JP"/>
        </w:rPr>
        <w:t>Rediscover The Desktop</w:t>
      </w:r>
      <w:r>
        <w:rPr>
          <w:lang w:eastAsia="ja-JP"/>
        </w:rPr>
        <w:t>, &lt;URL:http://djproject.sourceforge.net/ns/&gt;.</w:t>
      </w:r>
    </w:p>
    <w:p w:rsidR="00C80C44" w:rsidRDefault="00192AA2" w:rsidP="00A16738">
      <w:pPr>
        <w:spacing w:line="240" w:lineRule="auto"/>
        <w:ind w:left="851" w:hanging="425"/>
        <w:contextualSpacing/>
        <w:rPr>
          <w:lang w:eastAsia="ja-JP"/>
        </w:rPr>
      </w:pPr>
      <w:r w:rsidRPr="008364D8">
        <w:rPr>
          <w:lang w:eastAsia="ja-JP"/>
        </w:rPr>
        <w:t>[</w:t>
      </w:r>
      <w:r w:rsidR="00A16738">
        <w:rPr>
          <w:rFonts w:hint="eastAsia"/>
          <w:lang w:eastAsia="ja-JP"/>
        </w:rPr>
        <w:t>4</w:t>
      </w:r>
      <w:r w:rsidRPr="008364D8">
        <w:rPr>
          <w:lang w:eastAsia="ja-JP"/>
        </w:rPr>
        <w:t xml:space="preserve">] </w:t>
      </w:r>
      <w:r w:rsidR="00277939">
        <w:rPr>
          <w:rFonts w:hint="eastAsia"/>
          <w:lang w:eastAsia="ja-JP"/>
        </w:rPr>
        <w:tab/>
      </w:r>
      <w:r w:rsidR="009135B0">
        <w:rPr>
          <w:lang w:eastAsia="ja-JP"/>
        </w:rPr>
        <w:t xml:space="preserve">Yusuke, Y., 2007. </w:t>
      </w:r>
      <w:r w:rsidR="009135B0" w:rsidRPr="00277939">
        <w:rPr>
          <w:b/>
          <w:lang w:eastAsia="ja-JP"/>
        </w:rPr>
        <w:t>Twitter4j:</w:t>
      </w:r>
      <w:r w:rsidR="009135B0">
        <w:rPr>
          <w:rFonts w:hint="eastAsia"/>
          <w:b/>
          <w:lang w:eastAsia="ja-JP"/>
        </w:rPr>
        <w:t xml:space="preserve"> </w:t>
      </w:r>
      <w:r w:rsidR="009135B0" w:rsidRPr="00277939">
        <w:rPr>
          <w:b/>
          <w:lang w:eastAsia="ja-JP"/>
        </w:rPr>
        <w:t>A Java library for the Twitter API</w:t>
      </w:r>
      <w:r w:rsidR="009135B0">
        <w:rPr>
          <w:lang w:eastAsia="ja-JP"/>
        </w:rPr>
        <w:t>, &lt;URL:http://twitter4j.org/en/index.html&gt;.</w:t>
      </w:r>
    </w:p>
    <w:p w:rsidR="00532B77" w:rsidRDefault="00532B77" w:rsidP="00A16738">
      <w:pPr>
        <w:spacing w:line="240" w:lineRule="auto"/>
        <w:ind w:left="851" w:hanging="425"/>
        <w:contextualSpacing/>
        <w:rPr>
          <w:lang w:eastAsia="ja-JP"/>
        </w:rPr>
      </w:pPr>
      <w:r>
        <w:rPr>
          <w:rFonts w:hint="eastAsia"/>
          <w:lang w:eastAsia="ja-JP"/>
        </w:rPr>
        <w:t xml:space="preserve">[5] </w:t>
      </w:r>
      <w:r>
        <w:rPr>
          <w:rFonts w:hint="eastAsia"/>
          <w:lang w:eastAsia="ja-JP"/>
        </w:rPr>
        <w:tab/>
        <w:t xml:space="preserve">Williams, Abraham, 2009. </w:t>
      </w:r>
      <w:r w:rsidRPr="00532B77">
        <w:rPr>
          <w:rFonts w:hint="eastAsia"/>
          <w:b/>
          <w:lang w:eastAsia="ja-JP"/>
        </w:rPr>
        <w:t>The First PHP Library to support O</w:t>
      </w:r>
      <w:r w:rsidRPr="00532B77">
        <w:rPr>
          <w:b/>
          <w:lang w:eastAsia="ja-JP"/>
        </w:rPr>
        <w:t>a</w:t>
      </w:r>
      <w:r w:rsidRPr="00532B77">
        <w:rPr>
          <w:rFonts w:hint="eastAsia"/>
          <w:b/>
          <w:lang w:eastAsia="ja-JP"/>
        </w:rPr>
        <w:t>uth for Twitter</w:t>
      </w:r>
      <w:r w:rsidRPr="00532B77">
        <w:rPr>
          <w:b/>
          <w:lang w:eastAsia="ja-JP"/>
        </w:rPr>
        <w:t>’</w:t>
      </w:r>
      <w:r w:rsidRPr="00532B77">
        <w:rPr>
          <w:rFonts w:hint="eastAsia"/>
          <w:b/>
          <w:lang w:eastAsia="ja-JP"/>
        </w:rPr>
        <w:t>s REST API</w:t>
      </w:r>
      <w:r>
        <w:rPr>
          <w:rFonts w:hint="eastAsia"/>
          <w:lang w:eastAsia="ja-JP"/>
        </w:rPr>
        <w:t>, &lt;URL:</w:t>
      </w:r>
      <w:r w:rsidRPr="00532B77">
        <w:t xml:space="preserve"> </w:t>
      </w:r>
      <w:r w:rsidRPr="00532B77">
        <w:rPr>
          <w:lang w:eastAsia="ja-JP"/>
        </w:rPr>
        <w:t>https://github.com/abraham/twitteroauth</w:t>
      </w:r>
      <w:r>
        <w:rPr>
          <w:rFonts w:hint="eastAsia"/>
          <w:lang w:eastAsia="ja-JP"/>
        </w:rPr>
        <w:t>&gt;</w:t>
      </w:r>
    </w:p>
    <w:p w:rsidR="00277939" w:rsidRDefault="00277939" w:rsidP="00A16738">
      <w:pPr>
        <w:spacing w:line="240" w:lineRule="auto"/>
        <w:ind w:left="851" w:hanging="425"/>
        <w:contextualSpacing/>
        <w:rPr>
          <w:lang w:eastAsia="ja-JP"/>
        </w:rPr>
      </w:pPr>
      <w:r>
        <w:rPr>
          <w:rFonts w:hint="eastAsia"/>
          <w:lang w:eastAsia="ja-JP"/>
        </w:rPr>
        <w:t>[</w:t>
      </w:r>
      <w:r w:rsidR="00532B77"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]</w:t>
      </w:r>
      <w:r>
        <w:rPr>
          <w:rFonts w:hint="eastAsia"/>
          <w:lang w:eastAsia="ja-JP"/>
        </w:rPr>
        <w:tab/>
        <w:t xml:space="preserve">Bayu, Arief, 2010. </w:t>
      </w:r>
      <w:r w:rsidRPr="00277939">
        <w:rPr>
          <w:b/>
          <w:lang w:eastAsia="ja-JP"/>
        </w:rPr>
        <w:t>Cara Membuat Koneksi Ke Twitter Menggunakan OAuth dan PHP</w:t>
      </w:r>
      <w:r>
        <w:rPr>
          <w:rFonts w:hint="eastAsia"/>
          <w:lang w:eastAsia="ja-JP"/>
        </w:rPr>
        <w:t>, &lt;</w:t>
      </w:r>
      <w:r w:rsidRPr="00277939">
        <w:rPr>
          <w:rFonts w:hint="eastAsia"/>
          <w:lang w:eastAsia="ja-JP"/>
        </w:rPr>
        <w:t>URL:</w:t>
      </w:r>
      <w:r w:rsidRPr="00277939">
        <w:rPr>
          <w:lang w:eastAsia="ja-JP"/>
        </w:rPr>
        <w:t>http://bayu.freelancer.web.id/2010/10/20/cara-membuat-koneksi-ke-twitter-menggunakan-oauth-dan-php/</w:t>
      </w:r>
      <w:r>
        <w:rPr>
          <w:rFonts w:hint="eastAsia"/>
          <w:lang w:eastAsia="ja-JP"/>
        </w:rPr>
        <w:t>&gt;</w:t>
      </w:r>
    </w:p>
    <w:p w:rsidR="00532B77" w:rsidRDefault="00532B77" w:rsidP="00532B77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rFonts w:hint="eastAsia"/>
          <w:lang w:eastAsia="ja-JP"/>
        </w:rPr>
        <w:t xml:space="preserve">[7] </w:t>
      </w:r>
      <w:r>
        <w:rPr>
          <w:rFonts w:hint="eastAsia"/>
          <w:lang w:eastAsia="ja-JP"/>
        </w:rPr>
        <w:tab/>
        <w:t xml:space="preserve">Davey, Evan, 2010. </w:t>
      </w:r>
      <w:r w:rsidRPr="00532B77">
        <w:rPr>
          <w:rFonts w:hint="eastAsia"/>
          <w:b/>
          <w:lang w:eastAsia="ja-JP"/>
        </w:rPr>
        <w:t>How To: PHP O</w:t>
      </w:r>
      <w:r w:rsidRPr="00532B77">
        <w:rPr>
          <w:b/>
          <w:lang w:eastAsia="ja-JP"/>
        </w:rPr>
        <w:t>a</w:t>
      </w:r>
      <w:r w:rsidRPr="00532B77">
        <w:rPr>
          <w:rFonts w:hint="eastAsia"/>
          <w:b/>
          <w:lang w:eastAsia="ja-JP"/>
        </w:rPr>
        <w:t>uth Twitter</w:t>
      </w:r>
      <w:r>
        <w:rPr>
          <w:rFonts w:hint="eastAsia"/>
          <w:lang w:eastAsia="ja-JP"/>
        </w:rPr>
        <w:t>, &lt;URL:</w:t>
      </w:r>
      <w:r w:rsidRPr="00532B77">
        <w:t xml:space="preserve"> </w:t>
      </w:r>
      <w:r w:rsidR="00CE40AF" w:rsidRPr="00CE40AF">
        <w:rPr>
          <w:lang w:eastAsia="ja-JP"/>
        </w:rPr>
        <w:t>http://blog.evandavey.com/2010/02/how-to-php-oauth-twitter.html</w:t>
      </w:r>
      <w:r>
        <w:rPr>
          <w:rFonts w:hint="eastAsia"/>
          <w:lang w:eastAsia="ja-JP"/>
        </w:rPr>
        <w:t>&gt;</w:t>
      </w:r>
    </w:p>
    <w:p w:rsidR="00CE40AF" w:rsidRDefault="00CE40AF" w:rsidP="00532B77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lang w:val="en-US" w:eastAsia="ja-JP"/>
        </w:rPr>
        <w:t>[8]</w:t>
      </w:r>
      <w:r>
        <w:rPr>
          <w:lang w:val="en-US" w:eastAsia="ja-JP"/>
        </w:rPr>
        <w:tab/>
      </w:r>
      <w:r w:rsidRPr="00CE40AF">
        <w:rPr>
          <w:lang w:val="en-US" w:eastAsia="ja-JP"/>
        </w:rPr>
        <w:t>Apache Software Foundation</w:t>
      </w:r>
      <w:r>
        <w:rPr>
          <w:lang w:val="en-US" w:eastAsia="ja-JP"/>
        </w:rPr>
        <w:t>, 2011.</w:t>
      </w:r>
      <w:r w:rsidRPr="00CE40AF">
        <w:rPr>
          <w:lang w:val="en-US" w:eastAsia="ja-JP"/>
        </w:rPr>
        <w:t xml:space="preserve"> </w:t>
      </w:r>
      <w:r w:rsidRPr="00CE40AF">
        <w:rPr>
          <w:b/>
          <w:lang w:val="en-US" w:eastAsia="ja-JP"/>
        </w:rPr>
        <w:t>The Apache Tomcat 5.5 Servlet/JSP Container</w:t>
      </w:r>
      <w:r>
        <w:rPr>
          <w:lang w:val="en-US" w:eastAsia="ja-JP"/>
        </w:rPr>
        <w:t xml:space="preserve">, </w:t>
      </w:r>
      <w:r w:rsidRPr="00CE40AF">
        <w:rPr>
          <w:lang w:val="en-US" w:eastAsia="ja-JP"/>
        </w:rPr>
        <w:t>URL:http://tomcat.apache.org/tomcat-5.5-doc/index.html</w:t>
      </w:r>
    </w:p>
    <w:p w:rsidR="00CE40AF" w:rsidRDefault="00CE40AF" w:rsidP="00532B77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lang w:val="en-US" w:eastAsia="ja-JP"/>
        </w:rPr>
        <w:t>[9]</w:t>
      </w:r>
      <w:r>
        <w:rPr>
          <w:lang w:val="en-US" w:eastAsia="ja-JP"/>
        </w:rPr>
        <w:tab/>
      </w:r>
      <w:r w:rsidR="00121825">
        <w:rPr>
          <w:lang w:val="en-US" w:eastAsia="ja-JP"/>
        </w:rPr>
        <w:t xml:space="preserve">Lahas, 2007. </w:t>
      </w:r>
      <w:r w:rsidRPr="00121825">
        <w:rPr>
          <w:b/>
          <w:lang w:val="en-US" w:eastAsia="ja-JP"/>
        </w:rPr>
        <w:t>Setting Koneksi JSP dengan MySQL pada windows</w:t>
      </w:r>
      <w:r w:rsidR="00121825">
        <w:rPr>
          <w:lang w:val="en-US" w:eastAsia="ja-JP"/>
        </w:rPr>
        <w:t xml:space="preserve"> , </w:t>
      </w:r>
      <w:r w:rsidR="00A31CBD" w:rsidRPr="00A31CBD">
        <w:rPr>
          <w:lang w:val="en-US" w:eastAsia="ja-JP"/>
        </w:rPr>
        <w:t>URL:http://lahas.wordpress.com/2007/06/30/setting-koneksi-jsp-dengan-mysql-pada-windows-2/</w:t>
      </w:r>
    </w:p>
    <w:p w:rsidR="00A31CBD" w:rsidRDefault="00A31CBD" w:rsidP="00532B77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lang w:val="en-US" w:eastAsia="ja-JP"/>
        </w:rPr>
        <w:t>[10]</w:t>
      </w:r>
      <w:r>
        <w:rPr>
          <w:lang w:val="en-US" w:eastAsia="ja-JP"/>
        </w:rPr>
        <w:tab/>
        <w:t xml:space="preserve">-, Tahun. </w:t>
      </w:r>
      <w:r w:rsidRPr="00A31CBD">
        <w:rPr>
          <w:b/>
          <w:lang w:val="en-US" w:eastAsia="ja-JP"/>
        </w:rPr>
        <w:t>Tomcat MySQL Connection - Using JDBC to Connect Tomcat to MySQL</w:t>
      </w:r>
      <w:r>
        <w:rPr>
          <w:lang w:val="en-US" w:eastAsia="ja-JP"/>
        </w:rPr>
        <w:t xml:space="preserve"> , &lt;URL:</w:t>
      </w:r>
      <w:r w:rsidRPr="00A31CBD">
        <w:t xml:space="preserve"> </w:t>
      </w:r>
      <w:r w:rsidRPr="008B78B6">
        <w:rPr>
          <w:lang w:val="en-US" w:eastAsia="ja-JP"/>
        </w:rPr>
        <w:t>http://www.mulesoft.com/tomcat-mysql</w:t>
      </w:r>
      <w:r>
        <w:rPr>
          <w:lang w:val="en-US" w:eastAsia="ja-JP"/>
        </w:rPr>
        <w:t>&gt;</w:t>
      </w:r>
    </w:p>
    <w:p w:rsidR="00A31CBD" w:rsidRPr="00CE40AF" w:rsidRDefault="00A31CBD" w:rsidP="00532B77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lang w:val="en-US" w:eastAsia="ja-JP"/>
        </w:rPr>
        <w:t>[11]</w:t>
      </w:r>
      <w:r>
        <w:rPr>
          <w:lang w:val="en-US" w:eastAsia="ja-JP"/>
        </w:rPr>
        <w:tab/>
      </w:r>
      <w:r>
        <w:t>Hendricks</w:t>
      </w:r>
      <w:r>
        <w:rPr>
          <w:lang w:val="en-US"/>
        </w:rPr>
        <w:t xml:space="preserve">, </w:t>
      </w:r>
      <w:r>
        <w:t>Daniel M.</w:t>
      </w:r>
      <w:r>
        <w:rPr>
          <w:lang w:val="en-US"/>
        </w:rPr>
        <w:t xml:space="preserve"> ,2003.</w:t>
      </w:r>
      <w:r>
        <w:t xml:space="preserve"> </w:t>
      </w:r>
      <w:r w:rsidRPr="00A31CBD">
        <w:rPr>
          <w:b/>
          <w:lang w:val="en-US" w:eastAsia="ja-JP"/>
        </w:rPr>
        <w:t>JSP MySQL Tutorial</w:t>
      </w:r>
      <w:r>
        <w:rPr>
          <w:lang w:val="en-US" w:eastAsia="ja-JP"/>
        </w:rPr>
        <w:t>, &lt;URL:</w:t>
      </w:r>
      <w:r w:rsidRPr="00A31CBD">
        <w:t xml:space="preserve"> </w:t>
      </w:r>
      <w:r w:rsidRPr="00A31CBD">
        <w:rPr>
          <w:lang w:val="en-US" w:eastAsia="ja-JP"/>
        </w:rPr>
        <w:t>http://www.danhendricks.com/source-code/java/jsp-mysql-tutorial/</w:t>
      </w:r>
      <w:r>
        <w:rPr>
          <w:lang w:val="en-US" w:eastAsia="ja-JP"/>
        </w:rPr>
        <w:t>&gt;</w:t>
      </w:r>
    </w:p>
    <w:p w:rsidR="00880063" w:rsidRPr="007073A4" w:rsidRDefault="00CE40AF" w:rsidP="007073A4">
      <w:pPr>
        <w:spacing w:line="240" w:lineRule="auto"/>
        <w:ind w:left="851" w:hanging="425"/>
        <w:contextualSpacing/>
        <w:rPr>
          <w:lang w:val="en-US" w:eastAsia="ja-JP"/>
        </w:rPr>
      </w:pPr>
      <w:r>
        <w:rPr>
          <w:rFonts w:hint="eastAsia"/>
          <w:lang w:eastAsia="ja-JP"/>
        </w:rPr>
        <w:t>[</w:t>
      </w:r>
      <w:r w:rsidR="00A31CBD">
        <w:rPr>
          <w:lang w:val="en-US" w:eastAsia="ja-JP"/>
        </w:rPr>
        <w:t>12</w:t>
      </w:r>
      <w:r w:rsidR="00A31CBD">
        <w:rPr>
          <w:rFonts w:hint="eastAsia"/>
          <w:lang w:eastAsia="ja-JP"/>
        </w:rPr>
        <w:t>]</w:t>
      </w:r>
      <w:r w:rsidR="00A31CBD">
        <w:rPr>
          <w:lang w:val="en-US" w:eastAsia="ja-JP"/>
        </w:rPr>
        <w:tab/>
      </w:r>
      <w:r w:rsidR="00BC04A0">
        <w:rPr>
          <w:rFonts w:hint="eastAsia"/>
          <w:lang w:eastAsia="ja-JP"/>
        </w:rPr>
        <w:t xml:space="preserve">Putranggalih, Benartha Verly, 2011. </w:t>
      </w:r>
      <w:r w:rsidR="00BC04A0" w:rsidRPr="00BC04A0">
        <w:rPr>
          <w:rFonts w:hint="eastAsia"/>
          <w:b/>
          <w:lang w:eastAsia="ja-JP"/>
        </w:rPr>
        <w:t>Implementasi Fitur-Fitur Social Network Berbasis Desktop Client Dengan Menggunakan Twitter dan Facebook API</w:t>
      </w:r>
      <w:r w:rsidR="00BC04A0">
        <w:rPr>
          <w:rFonts w:hint="eastAsia"/>
          <w:lang w:eastAsia="ja-JP"/>
        </w:rPr>
        <w:t>. Laporan Tugas Akhir Jurusan Teknik Informatika</w:t>
      </w:r>
      <w:r w:rsidR="00880063">
        <w:rPr>
          <w:rFonts w:hint="eastAsia"/>
          <w:lang w:eastAsia="ja-JP"/>
        </w:rPr>
        <w:t xml:space="preserve"> ITS.</w:t>
      </w:r>
    </w:p>
    <w:p w:rsidR="00C80C44" w:rsidRPr="008364D8" w:rsidRDefault="00C80C44" w:rsidP="00EE5DA1">
      <w:pPr>
        <w:spacing w:line="240" w:lineRule="auto"/>
        <w:ind w:left="0" w:firstLine="0"/>
        <w:jc w:val="center"/>
        <w:rPr>
          <w:lang w:eastAsia="ja-JP"/>
        </w:rPr>
      </w:pPr>
    </w:p>
    <w:p w:rsidR="00C80C44" w:rsidRPr="008364D8" w:rsidRDefault="00C80C44" w:rsidP="00EE5DA1">
      <w:pPr>
        <w:spacing w:line="240" w:lineRule="auto"/>
        <w:ind w:left="0" w:firstLine="0"/>
        <w:jc w:val="center"/>
        <w:rPr>
          <w:lang w:eastAsia="ja-JP"/>
        </w:rPr>
      </w:pPr>
    </w:p>
    <w:sectPr w:rsidR="00C80C44" w:rsidRPr="008364D8" w:rsidSect="00CE40AF">
      <w:footerReference w:type="default" r:id="rId11"/>
      <w:footnotePr>
        <w:pos w:val="beneathText"/>
      </w:footnotePr>
      <w:pgSz w:w="11905" w:h="16837" w:code="9"/>
      <w:pgMar w:top="1701" w:right="1134" w:bottom="1418" w:left="1701" w:header="720" w:footer="141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FDC" w:rsidRDefault="00826FDC">
      <w:pPr>
        <w:spacing w:line="240" w:lineRule="auto"/>
      </w:pPr>
      <w:r>
        <w:separator/>
      </w:r>
    </w:p>
  </w:endnote>
  <w:endnote w:type="continuationSeparator" w:id="1">
    <w:p w:rsidR="00826FDC" w:rsidRDefault="00826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 Condensed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32" w:rsidRDefault="00D518A1">
    <w:pPr>
      <w:pStyle w:val="Footer"/>
      <w:rPr>
        <w:lang w:eastAsia="ja-JP"/>
      </w:rPr>
    </w:pPr>
    <w:r w:rsidRPr="00D518A1">
      <w:rPr>
        <w:noProof w:val="0"/>
        <w:lang w:val="en-US"/>
      </w:rPr>
      <w:pict>
        <v:line id="_x0000_s1037" style="position:absolute;left:0;text-align:left;z-index:-251658752" from="-.45pt,757.15pt" to="395.55pt,757.15pt" strokeweight=".35mm">
          <v:stroke joinstyle="miter"/>
        </v:line>
      </w:pict>
    </w:r>
    <w:r w:rsidR="00C47D32">
      <w:rPr>
        <w:rFonts w:hint="eastAsia"/>
        <w:lang w:eastAsia="ja-JP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FDC" w:rsidRDefault="00826FDC">
      <w:pPr>
        <w:spacing w:line="240" w:lineRule="auto"/>
      </w:pPr>
      <w:r>
        <w:separator/>
      </w:r>
    </w:p>
  </w:footnote>
  <w:footnote w:type="continuationSeparator" w:id="1">
    <w:p w:rsidR="00826FDC" w:rsidRDefault="00826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58A6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C1428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79226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70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FF49E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C1416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B06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F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CC7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F8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511"/>
        </w:tabs>
        <w:ind w:left="1511" w:hanging="360"/>
      </w:pPr>
    </w:lvl>
  </w:abstractNum>
  <w:abstractNum w:abstractNumId="1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>
    <w:nsid w:val="0000000A"/>
    <w:multiLevelType w:val="multilevel"/>
    <w:tmpl w:val="0000000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6">
    <w:nsid w:val="0000000B"/>
    <w:multiLevelType w:val="multilevel"/>
    <w:tmpl w:val="0000000B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7">
    <w:nsid w:val="0A6F6591"/>
    <w:multiLevelType w:val="multilevel"/>
    <w:tmpl w:val="CABC4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1A2A7042"/>
    <w:multiLevelType w:val="hybridMultilevel"/>
    <w:tmpl w:val="0FA8DB30"/>
    <w:lvl w:ilvl="0" w:tplc="A440CEE0">
      <w:start w:val="1"/>
      <w:numFmt w:val="upperRoman"/>
      <w:lvlText w:val="%1."/>
      <w:lvlJc w:val="left"/>
      <w:pPr>
        <w:ind w:left="73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5" w:hanging="360"/>
      </w:pPr>
    </w:lvl>
    <w:lvl w:ilvl="2" w:tplc="0421001B" w:tentative="1">
      <w:start w:val="1"/>
      <w:numFmt w:val="lowerRoman"/>
      <w:lvlText w:val="%3."/>
      <w:lvlJc w:val="right"/>
      <w:pPr>
        <w:ind w:left="1815" w:hanging="180"/>
      </w:pPr>
    </w:lvl>
    <w:lvl w:ilvl="3" w:tplc="0421000F" w:tentative="1">
      <w:start w:val="1"/>
      <w:numFmt w:val="decimal"/>
      <w:lvlText w:val="%4."/>
      <w:lvlJc w:val="left"/>
      <w:pPr>
        <w:ind w:left="2535" w:hanging="360"/>
      </w:pPr>
    </w:lvl>
    <w:lvl w:ilvl="4" w:tplc="04210019" w:tentative="1">
      <w:start w:val="1"/>
      <w:numFmt w:val="lowerLetter"/>
      <w:lvlText w:val="%5."/>
      <w:lvlJc w:val="left"/>
      <w:pPr>
        <w:ind w:left="3255" w:hanging="360"/>
      </w:pPr>
    </w:lvl>
    <w:lvl w:ilvl="5" w:tplc="0421001B" w:tentative="1">
      <w:start w:val="1"/>
      <w:numFmt w:val="lowerRoman"/>
      <w:lvlText w:val="%6."/>
      <w:lvlJc w:val="right"/>
      <w:pPr>
        <w:ind w:left="3975" w:hanging="180"/>
      </w:pPr>
    </w:lvl>
    <w:lvl w:ilvl="6" w:tplc="0421000F" w:tentative="1">
      <w:start w:val="1"/>
      <w:numFmt w:val="decimal"/>
      <w:lvlText w:val="%7."/>
      <w:lvlJc w:val="left"/>
      <w:pPr>
        <w:ind w:left="4695" w:hanging="360"/>
      </w:pPr>
    </w:lvl>
    <w:lvl w:ilvl="7" w:tplc="04210019" w:tentative="1">
      <w:start w:val="1"/>
      <w:numFmt w:val="lowerLetter"/>
      <w:lvlText w:val="%8."/>
      <w:lvlJc w:val="left"/>
      <w:pPr>
        <w:ind w:left="5415" w:hanging="360"/>
      </w:pPr>
    </w:lvl>
    <w:lvl w:ilvl="8" w:tplc="0421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9">
    <w:nsid w:val="2BA46767"/>
    <w:multiLevelType w:val="hybridMultilevel"/>
    <w:tmpl w:val="1B609DC0"/>
    <w:lvl w:ilvl="0" w:tplc="FAF2C20E">
      <w:start w:val="1"/>
      <w:numFmt w:val="lowerLetter"/>
      <w:lvlText w:val="%1."/>
      <w:lvlJc w:val="left"/>
      <w:pPr>
        <w:ind w:left="1554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348E7ABC"/>
    <w:multiLevelType w:val="hybridMultilevel"/>
    <w:tmpl w:val="DD303F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5612D"/>
    <w:multiLevelType w:val="multilevel"/>
    <w:tmpl w:val="DC648952"/>
    <w:lvl w:ilvl="0">
      <w:start w:val="1"/>
      <w:numFmt w:val="decimal"/>
      <w:lvlText w:val="%1."/>
      <w:lvlJc w:val="left"/>
      <w:pPr>
        <w:ind w:left="375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5" w:hanging="1800"/>
      </w:pPr>
      <w:rPr>
        <w:rFonts w:hint="default"/>
      </w:rPr>
    </w:lvl>
  </w:abstractNum>
  <w:abstractNum w:abstractNumId="22">
    <w:nsid w:val="4CA05166"/>
    <w:multiLevelType w:val="multilevel"/>
    <w:tmpl w:val="47B2F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HAnsi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66466AB"/>
    <w:multiLevelType w:val="hybridMultilevel"/>
    <w:tmpl w:val="EC2611C2"/>
    <w:lvl w:ilvl="0" w:tplc="04090001">
      <w:start w:val="1"/>
      <w:numFmt w:val="bullet"/>
      <w:lvlText w:val=""/>
      <w:lvlJc w:val="left"/>
      <w:pPr>
        <w:tabs>
          <w:tab w:val="num" w:pos="1871"/>
        </w:tabs>
        <w:ind w:left="18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1"/>
        </w:tabs>
        <w:ind w:left="2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1"/>
        </w:tabs>
        <w:ind w:left="3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1"/>
        </w:tabs>
        <w:ind w:left="4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1"/>
        </w:tabs>
        <w:ind w:left="4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1"/>
        </w:tabs>
        <w:ind w:left="5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1"/>
        </w:tabs>
        <w:ind w:left="6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1"/>
        </w:tabs>
        <w:ind w:left="6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1"/>
        </w:tabs>
        <w:ind w:left="7631" w:hanging="360"/>
      </w:pPr>
      <w:rPr>
        <w:rFonts w:ascii="Wingdings" w:hAnsi="Wingdings" w:hint="default"/>
      </w:rPr>
    </w:lvl>
  </w:abstractNum>
  <w:abstractNum w:abstractNumId="24">
    <w:nsid w:val="69B06022"/>
    <w:multiLevelType w:val="hybridMultilevel"/>
    <w:tmpl w:val="BDC6F9E4"/>
    <w:lvl w:ilvl="0" w:tplc="350A2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51A35C0"/>
    <w:multiLevelType w:val="hybridMultilevel"/>
    <w:tmpl w:val="78A863DE"/>
    <w:lvl w:ilvl="0" w:tplc="EBA6C0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C2C009D"/>
    <w:multiLevelType w:val="hybridMultilevel"/>
    <w:tmpl w:val="7F00803A"/>
    <w:lvl w:ilvl="0" w:tplc="59161434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5050" w:hanging="360"/>
      </w:pPr>
    </w:lvl>
    <w:lvl w:ilvl="2" w:tplc="0421001B" w:tentative="1">
      <w:start w:val="1"/>
      <w:numFmt w:val="lowerRoman"/>
      <w:lvlText w:val="%3."/>
      <w:lvlJc w:val="right"/>
      <w:pPr>
        <w:ind w:left="5770" w:hanging="180"/>
      </w:pPr>
    </w:lvl>
    <w:lvl w:ilvl="3" w:tplc="0421000F" w:tentative="1">
      <w:start w:val="1"/>
      <w:numFmt w:val="decimal"/>
      <w:lvlText w:val="%4."/>
      <w:lvlJc w:val="left"/>
      <w:pPr>
        <w:ind w:left="6490" w:hanging="360"/>
      </w:pPr>
    </w:lvl>
    <w:lvl w:ilvl="4" w:tplc="04210019" w:tentative="1">
      <w:start w:val="1"/>
      <w:numFmt w:val="lowerLetter"/>
      <w:lvlText w:val="%5."/>
      <w:lvlJc w:val="left"/>
      <w:pPr>
        <w:ind w:left="7210" w:hanging="360"/>
      </w:pPr>
    </w:lvl>
    <w:lvl w:ilvl="5" w:tplc="0421001B" w:tentative="1">
      <w:start w:val="1"/>
      <w:numFmt w:val="lowerRoman"/>
      <w:lvlText w:val="%6."/>
      <w:lvlJc w:val="right"/>
      <w:pPr>
        <w:ind w:left="7930" w:hanging="180"/>
      </w:pPr>
    </w:lvl>
    <w:lvl w:ilvl="6" w:tplc="0421000F" w:tentative="1">
      <w:start w:val="1"/>
      <w:numFmt w:val="decimal"/>
      <w:lvlText w:val="%7."/>
      <w:lvlJc w:val="left"/>
      <w:pPr>
        <w:ind w:left="8650" w:hanging="360"/>
      </w:pPr>
    </w:lvl>
    <w:lvl w:ilvl="7" w:tplc="04210019" w:tentative="1">
      <w:start w:val="1"/>
      <w:numFmt w:val="lowerLetter"/>
      <w:lvlText w:val="%8."/>
      <w:lvlJc w:val="left"/>
      <w:pPr>
        <w:ind w:left="9370" w:hanging="360"/>
      </w:pPr>
    </w:lvl>
    <w:lvl w:ilvl="8" w:tplc="0421001B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6"/>
  </w:num>
  <w:num w:numId="20">
    <w:abstractNumId w:val="19"/>
  </w:num>
  <w:num w:numId="21">
    <w:abstractNumId w:val="26"/>
  </w:num>
  <w:num w:numId="22">
    <w:abstractNumId w:val="18"/>
  </w:num>
  <w:num w:numId="23">
    <w:abstractNumId w:val="17"/>
  </w:num>
  <w:num w:numId="24">
    <w:abstractNumId w:val="21"/>
  </w:num>
  <w:num w:numId="25">
    <w:abstractNumId w:val="24"/>
  </w:num>
  <w:num w:numId="26">
    <w:abstractNumId w:val="20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9938">
      <o:colormenu v:ext="edit" fillcolor="none [4]" strokecolor="none [1]" shadowcolor="none [2]"/>
    </o: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805"/>
    <w:rsid w:val="00005854"/>
    <w:rsid w:val="0001245C"/>
    <w:rsid w:val="000227E5"/>
    <w:rsid w:val="00035246"/>
    <w:rsid w:val="00050D63"/>
    <w:rsid w:val="00060778"/>
    <w:rsid w:val="00061442"/>
    <w:rsid w:val="00066A97"/>
    <w:rsid w:val="00072C74"/>
    <w:rsid w:val="0007609D"/>
    <w:rsid w:val="00085BF0"/>
    <w:rsid w:val="000874D4"/>
    <w:rsid w:val="000A62E6"/>
    <w:rsid w:val="000B650F"/>
    <w:rsid w:val="000D6E91"/>
    <w:rsid w:val="000E4380"/>
    <w:rsid w:val="000F1386"/>
    <w:rsid w:val="000F66A3"/>
    <w:rsid w:val="001016DB"/>
    <w:rsid w:val="00121825"/>
    <w:rsid w:val="00123153"/>
    <w:rsid w:val="00145A41"/>
    <w:rsid w:val="00150163"/>
    <w:rsid w:val="00151117"/>
    <w:rsid w:val="00152F97"/>
    <w:rsid w:val="00172F52"/>
    <w:rsid w:val="00183764"/>
    <w:rsid w:val="00186EEC"/>
    <w:rsid w:val="001877A1"/>
    <w:rsid w:val="00192AA2"/>
    <w:rsid w:val="001A154F"/>
    <w:rsid w:val="001C3485"/>
    <w:rsid w:val="001D5ACF"/>
    <w:rsid w:val="001E742A"/>
    <w:rsid w:val="001E7ED9"/>
    <w:rsid w:val="001F7A16"/>
    <w:rsid w:val="002053C9"/>
    <w:rsid w:val="00215C1E"/>
    <w:rsid w:val="00224BA7"/>
    <w:rsid w:val="0022789E"/>
    <w:rsid w:val="00234663"/>
    <w:rsid w:val="002350C5"/>
    <w:rsid w:val="00243C93"/>
    <w:rsid w:val="00260D31"/>
    <w:rsid w:val="00277939"/>
    <w:rsid w:val="002819E4"/>
    <w:rsid w:val="002844A7"/>
    <w:rsid w:val="002A01F6"/>
    <w:rsid w:val="002B04D9"/>
    <w:rsid w:val="002E3057"/>
    <w:rsid w:val="003031DF"/>
    <w:rsid w:val="003274A2"/>
    <w:rsid w:val="00337C3B"/>
    <w:rsid w:val="00341397"/>
    <w:rsid w:val="00355B61"/>
    <w:rsid w:val="0036306A"/>
    <w:rsid w:val="00367413"/>
    <w:rsid w:val="003731FC"/>
    <w:rsid w:val="00373F6C"/>
    <w:rsid w:val="00386E61"/>
    <w:rsid w:val="00391963"/>
    <w:rsid w:val="003A35B1"/>
    <w:rsid w:val="003C1E72"/>
    <w:rsid w:val="003C3E86"/>
    <w:rsid w:val="003C728A"/>
    <w:rsid w:val="003D611A"/>
    <w:rsid w:val="003E3CF8"/>
    <w:rsid w:val="003E4B26"/>
    <w:rsid w:val="003F030F"/>
    <w:rsid w:val="003F26EE"/>
    <w:rsid w:val="00413EB3"/>
    <w:rsid w:val="00415A6A"/>
    <w:rsid w:val="00420491"/>
    <w:rsid w:val="004266E5"/>
    <w:rsid w:val="004272F8"/>
    <w:rsid w:val="00430C20"/>
    <w:rsid w:val="0044389E"/>
    <w:rsid w:val="00447F5C"/>
    <w:rsid w:val="00451740"/>
    <w:rsid w:val="00456A7C"/>
    <w:rsid w:val="00456DB3"/>
    <w:rsid w:val="00466534"/>
    <w:rsid w:val="004A39BC"/>
    <w:rsid w:val="004A6009"/>
    <w:rsid w:val="004A6176"/>
    <w:rsid w:val="004B6BF8"/>
    <w:rsid w:val="004E1686"/>
    <w:rsid w:val="004E6E24"/>
    <w:rsid w:val="004E6FA0"/>
    <w:rsid w:val="005024BB"/>
    <w:rsid w:val="00505A31"/>
    <w:rsid w:val="00513538"/>
    <w:rsid w:val="00516808"/>
    <w:rsid w:val="00522DDE"/>
    <w:rsid w:val="005271AA"/>
    <w:rsid w:val="00532B77"/>
    <w:rsid w:val="00544B06"/>
    <w:rsid w:val="00556860"/>
    <w:rsid w:val="005755FC"/>
    <w:rsid w:val="00582026"/>
    <w:rsid w:val="00591A02"/>
    <w:rsid w:val="005B11CC"/>
    <w:rsid w:val="005D3C98"/>
    <w:rsid w:val="00600CD5"/>
    <w:rsid w:val="0062766D"/>
    <w:rsid w:val="00627C95"/>
    <w:rsid w:val="0065573C"/>
    <w:rsid w:val="0066132B"/>
    <w:rsid w:val="00670819"/>
    <w:rsid w:val="00670CA2"/>
    <w:rsid w:val="00676835"/>
    <w:rsid w:val="0068217C"/>
    <w:rsid w:val="006855D9"/>
    <w:rsid w:val="0068597F"/>
    <w:rsid w:val="006A2554"/>
    <w:rsid w:val="006A339C"/>
    <w:rsid w:val="006B7399"/>
    <w:rsid w:val="006C1488"/>
    <w:rsid w:val="006D0ACD"/>
    <w:rsid w:val="00707092"/>
    <w:rsid w:val="007073A4"/>
    <w:rsid w:val="00707636"/>
    <w:rsid w:val="00711D73"/>
    <w:rsid w:val="00712299"/>
    <w:rsid w:val="00713805"/>
    <w:rsid w:val="00716637"/>
    <w:rsid w:val="0072136C"/>
    <w:rsid w:val="007561EE"/>
    <w:rsid w:val="007574A5"/>
    <w:rsid w:val="00765899"/>
    <w:rsid w:val="00786DCE"/>
    <w:rsid w:val="0079406E"/>
    <w:rsid w:val="007A40EA"/>
    <w:rsid w:val="007B601F"/>
    <w:rsid w:val="007B767D"/>
    <w:rsid w:val="007C0FF4"/>
    <w:rsid w:val="007C2907"/>
    <w:rsid w:val="007C479D"/>
    <w:rsid w:val="007C499C"/>
    <w:rsid w:val="007D0A7F"/>
    <w:rsid w:val="0081167A"/>
    <w:rsid w:val="008232DA"/>
    <w:rsid w:val="00826FDC"/>
    <w:rsid w:val="0083018C"/>
    <w:rsid w:val="0083210B"/>
    <w:rsid w:val="008364D8"/>
    <w:rsid w:val="008654FE"/>
    <w:rsid w:val="008725D3"/>
    <w:rsid w:val="00877DEE"/>
    <w:rsid w:val="00880063"/>
    <w:rsid w:val="008874A6"/>
    <w:rsid w:val="008A0445"/>
    <w:rsid w:val="008A496C"/>
    <w:rsid w:val="008B51C4"/>
    <w:rsid w:val="008B6A60"/>
    <w:rsid w:val="008B78B6"/>
    <w:rsid w:val="008C6767"/>
    <w:rsid w:val="008D1EB6"/>
    <w:rsid w:val="008E47E9"/>
    <w:rsid w:val="008E75F4"/>
    <w:rsid w:val="008F28B5"/>
    <w:rsid w:val="008F34A1"/>
    <w:rsid w:val="00902134"/>
    <w:rsid w:val="00912B9A"/>
    <w:rsid w:val="009135B0"/>
    <w:rsid w:val="00917CC5"/>
    <w:rsid w:val="009202E7"/>
    <w:rsid w:val="0093298C"/>
    <w:rsid w:val="00932B2D"/>
    <w:rsid w:val="00934E88"/>
    <w:rsid w:val="0094222F"/>
    <w:rsid w:val="009503FF"/>
    <w:rsid w:val="0096098D"/>
    <w:rsid w:val="00967547"/>
    <w:rsid w:val="00972607"/>
    <w:rsid w:val="00977F41"/>
    <w:rsid w:val="00990C06"/>
    <w:rsid w:val="0099278A"/>
    <w:rsid w:val="009946F1"/>
    <w:rsid w:val="009A1636"/>
    <w:rsid w:val="009B1682"/>
    <w:rsid w:val="009D2CA4"/>
    <w:rsid w:val="009E0BE3"/>
    <w:rsid w:val="009F45E9"/>
    <w:rsid w:val="00A16738"/>
    <w:rsid w:val="00A205A0"/>
    <w:rsid w:val="00A24F70"/>
    <w:rsid w:val="00A31CBD"/>
    <w:rsid w:val="00A560FE"/>
    <w:rsid w:val="00A60D0C"/>
    <w:rsid w:val="00A94C03"/>
    <w:rsid w:val="00AA2D71"/>
    <w:rsid w:val="00AA7632"/>
    <w:rsid w:val="00AC2F63"/>
    <w:rsid w:val="00AD73A7"/>
    <w:rsid w:val="00AF61C3"/>
    <w:rsid w:val="00B009EA"/>
    <w:rsid w:val="00B055D5"/>
    <w:rsid w:val="00B11521"/>
    <w:rsid w:val="00B47AA4"/>
    <w:rsid w:val="00B7211D"/>
    <w:rsid w:val="00B769EA"/>
    <w:rsid w:val="00B773AA"/>
    <w:rsid w:val="00B77B6D"/>
    <w:rsid w:val="00B81F7A"/>
    <w:rsid w:val="00B91ACD"/>
    <w:rsid w:val="00B961DE"/>
    <w:rsid w:val="00BB26CB"/>
    <w:rsid w:val="00BC04A0"/>
    <w:rsid w:val="00BC202F"/>
    <w:rsid w:val="00BC2EF9"/>
    <w:rsid w:val="00BE2217"/>
    <w:rsid w:val="00BE3F8A"/>
    <w:rsid w:val="00BF5036"/>
    <w:rsid w:val="00C03572"/>
    <w:rsid w:val="00C0669C"/>
    <w:rsid w:val="00C104CB"/>
    <w:rsid w:val="00C211D4"/>
    <w:rsid w:val="00C2165C"/>
    <w:rsid w:val="00C4330C"/>
    <w:rsid w:val="00C4416E"/>
    <w:rsid w:val="00C47D32"/>
    <w:rsid w:val="00C52984"/>
    <w:rsid w:val="00C55C5B"/>
    <w:rsid w:val="00C70E11"/>
    <w:rsid w:val="00C712D1"/>
    <w:rsid w:val="00C760AC"/>
    <w:rsid w:val="00C77473"/>
    <w:rsid w:val="00C80C44"/>
    <w:rsid w:val="00C87A48"/>
    <w:rsid w:val="00C96971"/>
    <w:rsid w:val="00C975CF"/>
    <w:rsid w:val="00CA2F21"/>
    <w:rsid w:val="00CA6C8A"/>
    <w:rsid w:val="00CB1AC6"/>
    <w:rsid w:val="00CB512A"/>
    <w:rsid w:val="00CB5831"/>
    <w:rsid w:val="00CB7CDB"/>
    <w:rsid w:val="00CD0C20"/>
    <w:rsid w:val="00CE40AF"/>
    <w:rsid w:val="00CF3047"/>
    <w:rsid w:val="00CF39A2"/>
    <w:rsid w:val="00D00362"/>
    <w:rsid w:val="00D14496"/>
    <w:rsid w:val="00D27EF3"/>
    <w:rsid w:val="00D33FFA"/>
    <w:rsid w:val="00D4633C"/>
    <w:rsid w:val="00D518A1"/>
    <w:rsid w:val="00D576BF"/>
    <w:rsid w:val="00D57EE8"/>
    <w:rsid w:val="00D62AFC"/>
    <w:rsid w:val="00D90B94"/>
    <w:rsid w:val="00D9373F"/>
    <w:rsid w:val="00DA63B0"/>
    <w:rsid w:val="00DB5357"/>
    <w:rsid w:val="00DD3ADD"/>
    <w:rsid w:val="00E036FA"/>
    <w:rsid w:val="00E35670"/>
    <w:rsid w:val="00E529B7"/>
    <w:rsid w:val="00E657B9"/>
    <w:rsid w:val="00E749AD"/>
    <w:rsid w:val="00E849FD"/>
    <w:rsid w:val="00E93609"/>
    <w:rsid w:val="00EA3A4A"/>
    <w:rsid w:val="00EA6DF0"/>
    <w:rsid w:val="00EB42D0"/>
    <w:rsid w:val="00EC0161"/>
    <w:rsid w:val="00ED2873"/>
    <w:rsid w:val="00EE354A"/>
    <w:rsid w:val="00EE54FD"/>
    <w:rsid w:val="00EE5DA1"/>
    <w:rsid w:val="00EE7CB7"/>
    <w:rsid w:val="00F249BA"/>
    <w:rsid w:val="00F33487"/>
    <w:rsid w:val="00F474A8"/>
    <w:rsid w:val="00F52F8D"/>
    <w:rsid w:val="00F60137"/>
    <w:rsid w:val="00F6693C"/>
    <w:rsid w:val="00F70202"/>
    <w:rsid w:val="00F722A5"/>
    <w:rsid w:val="00F75DB2"/>
    <w:rsid w:val="00F8519C"/>
    <w:rsid w:val="00F87538"/>
    <w:rsid w:val="00FA0B26"/>
    <w:rsid w:val="00FB7A28"/>
    <w:rsid w:val="00FE35C1"/>
    <w:rsid w:val="00FE36AC"/>
    <w:rsid w:val="00FF4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4]" strokecolor="none [1]" shadowcolor="none [2]"/>
    </o:shapedefaults>
    <o:shapelayout v:ext="edit">
      <o:idmap v:ext="edit" data="2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1A"/>
    <w:pPr>
      <w:suppressAutoHyphens/>
      <w:spacing w:line="360" w:lineRule="auto"/>
      <w:ind w:left="431" w:firstLine="720"/>
      <w:jc w:val="both"/>
    </w:pPr>
    <w:rPr>
      <w:noProof/>
      <w:szCs w:val="24"/>
      <w:lang w:eastAsia="ar-SA"/>
    </w:rPr>
  </w:style>
  <w:style w:type="paragraph" w:styleId="Heading1">
    <w:name w:val="heading 1"/>
    <w:basedOn w:val="Normal"/>
    <w:next w:val="Normal"/>
    <w:qFormat/>
    <w:rsid w:val="003D611A"/>
    <w:pPr>
      <w:keepNext/>
      <w:tabs>
        <w:tab w:val="num" w:pos="432"/>
      </w:tabs>
      <w:spacing w:before="240" w:after="60"/>
      <w:ind w:left="432" w:hanging="432"/>
      <w:outlineLvl w:val="0"/>
    </w:pPr>
    <w:rPr>
      <w:rFonts w:cs="Arial"/>
      <w:b/>
      <w:bCs/>
      <w:kern w:val="1"/>
      <w:szCs w:val="32"/>
    </w:rPr>
  </w:style>
  <w:style w:type="paragraph" w:styleId="Heading2">
    <w:name w:val="heading 2"/>
    <w:basedOn w:val="Normal"/>
    <w:next w:val="Normal"/>
    <w:link w:val="Heading2Char"/>
    <w:qFormat/>
    <w:rsid w:val="003D611A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611A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611A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D611A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D611A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611A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3D611A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611A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3D611A"/>
  </w:style>
  <w:style w:type="character" w:customStyle="1" w:styleId="NumberingSymbols">
    <w:name w:val="Numbering Symbols"/>
    <w:rsid w:val="003D611A"/>
  </w:style>
  <w:style w:type="character" w:styleId="Hyperlink">
    <w:name w:val="Hyperlink"/>
    <w:basedOn w:val="DefaultParagraphFont"/>
    <w:semiHidden/>
    <w:rsid w:val="003D611A"/>
    <w:rPr>
      <w:color w:val="0000FF"/>
      <w:u w:val="single"/>
    </w:rPr>
  </w:style>
  <w:style w:type="character" w:customStyle="1" w:styleId="WW8Num3z0">
    <w:name w:val="WW8Num3z0"/>
    <w:rsid w:val="003D611A"/>
    <w:rPr>
      <w:rFonts w:ascii="Symbol" w:hAnsi="Symbol"/>
    </w:rPr>
  </w:style>
  <w:style w:type="character" w:customStyle="1" w:styleId="Absatz-Standardschriftart">
    <w:name w:val="Absatz-Standardschriftart"/>
    <w:rsid w:val="003D611A"/>
  </w:style>
  <w:style w:type="character" w:customStyle="1" w:styleId="WW8Num3z1">
    <w:name w:val="WW8Num3z1"/>
    <w:rsid w:val="003D611A"/>
    <w:rPr>
      <w:rFonts w:ascii="Courier New" w:hAnsi="Courier New" w:cs="Courier New"/>
    </w:rPr>
  </w:style>
  <w:style w:type="character" w:customStyle="1" w:styleId="WW8Num3z2">
    <w:name w:val="WW8Num3z2"/>
    <w:rsid w:val="003D611A"/>
    <w:rPr>
      <w:rFonts w:ascii="Wingdings" w:hAnsi="Wingdings"/>
    </w:rPr>
  </w:style>
  <w:style w:type="character" w:customStyle="1" w:styleId="WW8Num4z0">
    <w:name w:val="WW8Num4z0"/>
    <w:rsid w:val="003D611A"/>
    <w:rPr>
      <w:rFonts w:ascii="Symbol" w:hAnsi="Symbol"/>
    </w:rPr>
  </w:style>
  <w:style w:type="character" w:customStyle="1" w:styleId="WW8Num4z1">
    <w:name w:val="WW8Num4z1"/>
    <w:rsid w:val="003D611A"/>
    <w:rPr>
      <w:rFonts w:ascii="Courier New" w:hAnsi="Courier New" w:cs="Courier New"/>
    </w:rPr>
  </w:style>
  <w:style w:type="character" w:customStyle="1" w:styleId="WW8Num4z2">
    <w:name w:val="WW8Num4z2"/>
    <w:rsid w:val="003D611A"/>
    <w:rPr>
      <w:rFonts w:ascii="Wingdings" w:hAnsi="Wingdings"/>
    </w:rPr>
  </w:style>
  <w:style w:type="paragraph" w:styleId="BodyText">
    <w:name w:val="Body Text"/>
    <w:basedOn w:val="Normal"/>
    <w:semiHidden/>
    <w:rsid w:val="003D611A"/>
    <w:pPr>
      <w:spacing w:after="120"/>
    </w:pPr>
  </w:style>
  <w:style w:type="paragraph" w:styleId="BodyTextIndent">
    <w:name w:val="Body Text Indent"/>
    <w:basedOn w:val="Normal"/>
    <w:semiHidden/>
    <w:rsid w:val="003D611A"/>
    <w:pPr>
      <w:ind w:left="360" w:firstLine="0"/>
    </w:pPr>
    <w:rPr>
      <w:rFonts w:eastAsia="MS Mincho"/>
      <w:szCs w:val="20"/>
    </w:rPr>
  </w:style>
  <w:style w:type="paragraph" w:customStyle="1" w:styleId="Heading">
    <w:name w:val="Heading"/>
    <w:basedOn w:val="Normal"/>
    <w:next w:val="BodyText"/>
    <w:rsid w:val="003D611A"/>
    <w:pPr>
      <w:keepNext/>
      <w:spacing w:before="240" w:after="120"/>
    </w:pPr>
    <w:rPr>
      <w:rFonts w:ascii="DejaVu Sans Condensed" w:eastAsia="DejaVu Sans Condensed" w:hAnsi="DejaVu Sans Condensed" w:cs="DejaVu Sans Condensed"/>
      <w:sz w:val="28"/>
      <w:szCs w:val="28"/>
    </w:rPr>
  </w:style>
  <w:style w:type="paragraph" w:customStyle="1" w:styleId="Heading10">
    <w:name w:val="Heading 10"/>
    <w:basedOn w:val="Heading"/>
    <w:next w:val="BodyText"/>
    <w:rsid w:val="003D611A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">
    <w:name w:val="List"/>
    <w:basedOn w:val="BodyText"/>
    <w:semiHidden/>
    <w:rsid w:val="003D611A"/>
  </w:style>
  <w:style w:type="paragraph" w:styleId="Header">
    <w:name w:val="header"/>
    <w:basedOn w:val="Normal"/>
    <w:semiHidden/>
    <w:rsid w:val="003D61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611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3D611A"/>
    <w:pPr>
      <w:suppressLineNumbers/>
    </w:pPr>
  </w:style>
  <w:style w:type="paragraph" w:customStyle="1" w:styleId="TableHeading">
    <w:name w:val="Table Heading"/>
    <w:basedOn w:val="TableContents"/>
    <w:rsid w:val="003D611A"/>
    <w:pPr>
      <w:jc w:val="center"/>
    </w:pPr>
    <w:rPr>
      <w:b/>
      <w:bCs/>
    </w:rPr>
  </w:style>
  <w:style w:type="paragraph" w:styleId="Caption">
    <w:name w:val="caption"/>
    <w:basedOn w:val="Normal"/>
    <w:qFormat/>
    <w:rsid w:val="003D611A"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BodyText"/>
    <w:rsid w:val="003D611A"/>
  </w:style>
  <w:style w:type="paragraph" w:customStyle="1" w:styleId="Index">
    <w:name w:val="Index"/>
    <w:basedOn w:val="Normal"/>
    <w:rsid w:val="003D611A"/>
    <w:pPr>
      <w:suppressLineNumbers/>
    </w:pPr>
  </w:style>
  <w:style w:type="paragraph" w:styleId="Title">
    <w:name w:val="Title"/>
    <w:basedOn w:val="Normal"/>
    <w:next w:val="Subtitle"/>
    <w:link w:val="TitleChar"/>
    <w:qFormat/>
    <w:rsid w:val="003D611A"/>
    <w:pPr>
      <w:ind w:left="0" w:firstLine="0"/>
      <w:jc w:val="center"/>
    </w:pPr>
    <w:rPr>
      <w:rFonts w:eastAsia="MS Mincho"/>
      <w:b/>
      <w:szCs w:val="20"/>
    </w:rPr>
  </w:style>
  <w:style w:type="paragraph" w:styleId="Subtitle">
    <w:name w:val="Subtitle"/>
    <w:basedOn w:val="Heading"/>
    <w:next w:val="BodyText"/>
    <w:qFormat/>
    <w:rsid w:val="003D611A"/>
    <w:pPr>
      <w:jc w:val="center"/>
    </w:pPr>
    <w:rPr>
      <w:i/>
      <w:iCs/>
    </w:rPr>
  </w:style>
  <w:style w:type="paragraph" w:styleId="DocumentMap">
    <w:name w:val="Document Map"/>
    <w:basedOn w:val="Normal"/>
    <w:rsid w:val="003D61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8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899"/>
    <w:rPr>
      <w:rFonts w:ascii="Tahoma" w:hAnsi="Tahoma" w:cs="Tahoma"/>
      <w:sz w:val="16"/>
      <w:szCs w:val="16"/>
      <w:lang w:eastAsia="ar-SA"/>
    </w:rPr>
  </w:style>
  <w:style w:type="paragraph" w:customStyle="1" w:styleId="TextbodyH2">
    <w:name w:val="Text body H2"/>
    <w:basedOn w:val="Normal"/>
    <w:rsid w:val="008874A6"/>
    <w:pPr>
      <w:widowControl w:val="0"/>
      <w:spacing w:after="115" w:line="240" w:lineRule="auto"/>
      <w:ind w:left="15" w:firstLine="0"/>
    </w:pPr>
    <w:rPr>
      <w:rFonts w:eastAsia="DejaVu Sans" w:cs="Tahoma"/>
      <w:sz w:val="22"/>
      <w:szCs w:val="20"/>
      <w:lang w:eastAsia="en-US" w:bidi="en-US"/>
    </w:rPr>
  </w:style>
  <w:style w:type="character" w:customStyle="1" w:styleId="Mainindexentry">
    <w:name w:val="Main index entry"/>
    <w:rsid w:val="00EA3A4A"/>
    <w:rPr>
      <w:b/>
      <w:bCs/>
    </w:rPr>
  </w:style>
  <w:style w:type="character" w:customStyle="1" w:styleId="apple-style-span">
    <w:name w:val="apple-style-span"/>
    <w:basedOn w:val="DefaultParagraphFont"/>
    <w:rsid w:val="00F474A8"/>
  </w:style>
  <w:style w:type="character" w:customStyle="1" w:styleId="apple-converted-space">
    <w:name w:val="apple-converted-space"/>
    <w:basedOn w:val="DefaultParagraphFont"/>
    <w:rsid w:val="00F474A8"/>
  </w:style>
  <w:style w:type="paragraph" w:styleId="ListParagraph">
    <w:name w:val="List Paragraph"/>
    <w:basedOn w:val="Normal"/>
    <w:uiPriority w:val="34"/>
    <w:qFormat/>
    <w:rsid w:val="00EE7CB7"/>
    <w:pPr>
      <w:suppressAutoHyphens w:val="0"/>
      <w:spacing w:line="240" w:lineRule="auto"/>
      <w:ind w:left="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EE7CB7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C87A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E4B26"/>
    <w:rPr>
      <w:i/>
      <w:iCs/>
    </w:rPr>
  </w:style>
  <w:style w:type="character" w:customStyle="1" w:styleId="TitleChar">
    <w:name w:val="Title Char"/>
    <w:basedOn w:val="DefaultParagraphFont"/>
    <w:link w:val="Title"/>
    <w:rsid w:val="003731FC"/>
    <w:rPr>
      <w:rFonts w:eastAsia="MS Mincho"/>
      <w:b/>
      <w:noProof/>
      <w:sz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3731FC"/>
    <w:rPr>
      <w:noProof/>
      <w:sz w:val="24"/>
      <w:szCs w:val="24"/>
      <w:lang w:eastAsia="ar-SA"/>
    </w:rPr>
  </w:style>
  <w:style w:type="character" w:styleId="HTMLTypewriter">
    <w:name w:val="HTML Typewriter"/>
    <w:basedOn w:val="DefaultParagraphFont"/>
    <w:uiPriority w:val="99"/>
    <w:semiHidden/>
    <w:unhideWhenUsed/>
    <w:rsid w:val="004A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="0" w:firstLine="0"/>
      <w:jc w:val="left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F6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ACD0-F810-437B-BAD1-F304B9529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6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Tugas Akhir</vt:lpstr>
    </vt:vector>
  </TitlesOfParts>
  <Company/>
  <LinksUpToDate>false</LinksUpToDate>
  <CharactersWithSpaces>13509</CharactersWithSpaces>
  <SharedDoc>false</SharedDoc>
  <HLinks>
    <vt:vector size="12" baseType="variant">
      <vt:variant>
        <vt:i4>4784140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http://en.wikipedia.org/wiki/Filesystem_in_UserspacePositioning</vt:lpwstr>
      </vt:variant>
      <vt:variant>
        <vt:lpwstr/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>http://fuse.sourceforge.net/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Tugas Akhir</dc:title>
  <dc:creator>Yudistira Aditya</dc:creator>
  <cp:lastModifiedBy>Coco</cp:lastModifiedBy>
  <cp:revision>128</cp:revision>
  <cp:lastPrinted>2011-10-25T01:41:00Z</cp:lastPrinted>
  <dcterms:created xsi:type="dcterms:W3CDTF">2010-02-10T01:14:00Z</dcterms:created>
  <dcterms:modified xsi:type="dcterms:W3CDTF">2011-12-29T19:32:00Z</dcterms:modified>
</cp:coreProperties>
</file>