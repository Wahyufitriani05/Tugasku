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0485" w:rsidRDefault="00AD132E" w:rsidP="00040485">
      <w:pPr>
        <w:spacing w:after="240" w:line="276" w:lineRule="auto"/>
        <w:ind w:left="1440" w:firstLine="720"/>
        <w:rPr>
          <w:b/>
          <w:bCs/>
          <w:sz w:val="24"/>
          <w:szCs w:val="24"/>
          <w:lang w:val="sv-SE"/>
        </w:rPr>
      </w:pPr>
      <w:r>
        <w:rPr>
          <w:noProof/>
          <w:lang w:val="en-US" w:eastAsia="en-US"/>
        </w:rPr>
        <w:drawing>
          <wp:anchor distT="0" distB="0" distL="114935" distR="114935" simplePos="0" relativeHeight="251656192" behindDoc="0" locked="0" layoutInCell="1" allowOverlap="1">
            <wp:simplePos x="0" y="0"/>
            <wp:positionH relativeFrom="column">
              <wp:posOffset>227330</wp:posOffset>
            </wp:positionH>
            <wp:positionV relativeFrom="paragraph">
              <wp:posOffset>-58420</wp:posOffset>
            </wp:positionV>
            <wp:extent cx="1066165" cy="685165"/>
            <wp:effectExtent l="1905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1066165" cy="685165"/>
                    </a:xfrm>
                    <a:prstGeom prst="rect">
                      <a:avLst/>
                    </a:prstGeom>
                    <a:solidFill>
                      <a:srgbClr val="FFFFFF"/>
                    </a:solidFill>
                    <a:ln w="9525">
                      <a:noFill/>
                      <a:miter lim="800000"/>
                      <a:headEnd/>
                      <a:tailEnd/>
                    </a:ln>
                  </pic:spPr>
                </pic:pic>
              </a:graphicData>
            </a:graphic>
          </wp:anchor>
        </w:drawing>
      </w:r>
      <w:r w:rsidR="00040485">
        <w:rPr>
          <w:b/>
          <w:bCs/>
          <w:sz w:val="24"/>
          <w:szCs w:val="24"/>
        </w:rPr>
        <w:t xml:space="preserve">   </w:t>
      </w:r>
      <w:r w:rsidR="00040485">
        <w:rPr>
          <w:b/>
          <w:bCs/>
          <w:sz w:val="24"/>
          <w:szCs w:val="24"/>
          <w:lang w:val="sv-SE"/>
        </w:rPr>
        <w:t>JURUSAN TEKNIK INFORMATIKA</w:t>
      </w:r>
    </w:p>
    <w:p w:rsidR="00040485" w:rsidRDefault="00040485" w:rsidP="00040485">
      <w:pPr>
        <w:tabs>
          <w:tab w:val="left" w:pos="315"/>
          <w:tab w:val="center" w:pos="4536"/>
        </w:tabs>
        <w:spacing w:after="240" w:line="276" w:lineRule="auto"/>
        <w:jc w:val="center"/>
        <w:rPr>
          <w:b/>
          <w:bCs/>
          <w:sz w:val="24"/>
          <w:szCs w:val="24"/>
          <w:lang w:val="sv-SE"/>
        </w:rPr>
      </w:pPr>
      <w:r>
        <w:rPr>
          <w:b/>
          <w:bCs/>
          <w:sz w:val="24"/>
          <w:szCs w:val="24"/>
          <w:lang w:val="sv-SE"/>
        </w:rPr>
        <w:t>FAKULTAS TEKNOLOGI INFORMASI</w:t>
      </w:r>
    </w:p>
    <w:p w:rsidR="00040485" w:rsidRDefault="00040485" w:rsidP="00040485">
      <w:pPr>
        <w:spacing w:after="240" w:line="276" w:lineRule="auto"/>
        <w:ind w:left="1440" w:firstLine="720"/>
        <w:jc w:val="both"/>
        <w:rPr>
          <w:b/>
          <w:bCs/>
          <w:sz w:val="24"/>
          <w:szCs w:val="24"/>
          <w:lang w:val="sv-SE"/>
        </w:rPr>
      </w:pPr>
      <w:r>
        <w:rPr>
          <w:b/>
          <w:bCs/>
          <w:sz w:val="24"/>
          <w:szCs w:val="24"/>
          <w:lang w:val="sv-SE"/>
        </w:rPr>
        <w:t xml:space="preserve">   INSTITUT TEKNOLOGI SEPULUH NOPEMBER</w:t>
      </w:r>
    </w:p>
    <w:p w:rsidR="00040485" w:rsidRDefault="00124662" w:rsidP="00040485">
      <w:pPr>
        <w:spacing w:after="240" w:line="360" w:lineRule="auto"/>
        <w:jc w:val="both"/>
        <w:rPr>
          <w:b/>
          <w:sz w:val="24"/>
          <w:u w:val="single"/>
          <w:lang w:val="sv-SE"/>
        </w:rPr>
      </w:pPr>
      <w:r w:rsidRPr="00124662">
        <w:pict>
          <v:line id="Line 5" o:spid="_x0000_s1031" style="position:absolute;left:0;text-align:left;z-index:251657216" from=".65pt,1.8pt" to="451.8pt,1.8pt" strokeweight=".53mm">
            <v:stroke joinstyle="miter"/>
          </v:line>
        </w:pict>
      </w:r>
    </w:p>
    <w:p w:rsidR="006A2B7E" w:rsidRPr="008605A7" w:rsidRDefault="006A2B7E" w:rsidP="006A2B7E">
      <w:pPr>
        <w:spacing w:after="60" w:line="360" w:lineRule="auto"/>
        <w:jc w:val="center"/>
        <w:rPr>
          <w:b/>
          <w:sz w:val="24"/>
          <w:szCs w:val="24"/>
          <w:u w:val="single"/>
        </w:rPr>
      </w:pPr>
      <w:r w:rsidRPr="008605A7">
        <w:rPr>
          <w:b/>
          <w:sz w:val="24"/>
          <w:szCs w:val="24"/>
          <w:u w:val="single"/>
        </w:rPr>
        <w:t>USULAN TUGAS AKHIR</w:t>
      </w:r>
    </w:p>
    <w:p w:rsidR="006A2B7E" w:rsidRPr="006D5BD3" w:rsidRDefault="006A2B7E" w:rsidP="00A066EB">
      <w:pPr>
        <w:pStyle w:val="ListParagraph"/>
        <w:numPr>
          <w:ilvl w:val="0"/>
          <w:numId w:val="14"/>
        </w:numPr>
        <w:suppressAutoHyphens w:val="0"/>
        <w:spacing w:after="60" w:line="360" w:lineRule="auto"/>
        <w:contextualSpacing/>
        <w:rPr>
          <w:b/>
          <w:sz w:val="24"/>
          <w:szCs w:val="24"/>
        </w:rPr>
      </w:pPr>
      <w:r w:rsidRPr="006D5BD3">
        <w:rPr>
          <w:b/>
          <w:sz w:val="24"/>
          <w:szCs w:val="24"/>
        </w:rPr>
        <w:t>IDENTITAS PENGUSUL</w:t>
      </w:r>
    </w:p>
    <w:p w:rsidR="006A2B7E" w:rsidRPr="006D5BD3" w:rsidRDefault="006A2B7E" w:rsidP="006A2B7E">
      <w:pPr>
        <w:spacing w:after="60" w:line="360" w:lineRule="auto"/>
        <w:ind w:left="360"/>
        <w:rPr>
          <w:b/>
          <w:sz w:val="24"/>
          <w:szCs w:val="24"/>
        </w:rPr>
      </w:pPr>
      <w:r w:rsidRPr="006D5BD3">
        <w:rPr>
          <w:b/>
          <w:sz w:val="24"/>
          <w:szCs w:val="24"/>
        </w:rPr>
        <w:t>NAMA</w:t>
      </w:r>
      <w:r w:rsidRPr="006D5BD3">
        <w:rPr>
          <w:b/>
          <w:sz w:val="24"/>
          <w:szCs w:val="24"/>
        </w:rPr>
        <w:tab/>
      </w:r>
      <w:r w:rsidRPr="006D5BD3">
        <w:rPr>
          <w:b/>
          <w:sz w:val="24"/>
          <w:szCs w:val="24"/>
        </w:rPr>
        <w:tab/>
      </w:r>
      <w:r w:rsidRPr="006D5BD3">
        <w:rPr>
          <w:b/>
          <w:sz w:val="24"/>
          <w:szCs w:val="24"/>
        </w:rPr>
        <w:tab/>
        <w:t xml:space="preserve">: </w:t>
      </w:r>
      <w:r>
        <w:rPr>
          <w:b/>
          <w:sz w:val="24"/>
          <w:szCs w:val="24"/>
        </w:rPr>
        <w:t>Tirta Priambadha</w:t>
      </w:r>
    </w:p>
    <w:p w:rsidR="006A2B7E" w:rsidRPr="006D5BD3" w:rsidRDefault="006A2B7E" w:rsidP="006A2B7E">
      <w:pPr>
        <w:spacing w:after="60" w:line="360" w:lineRule="auto"/>
        <w:ind w:left="360"/>
        <w:rPr>
          <w:b/>
          <w:sz w:val="24"/>
          <w:szCs w:val="24"/>
        </w:rPr>
      </w:pPr>
      <w:r>
        <w:rPr>
          <w:b/>
          <w:sz w:val="24"/>
          <w:szCs w:val="24"/>
        </w:rPr>
        <w:t>NRP</w:t>
      </w:r>
      <w:r>
        <w:rPr>
          <w:b/>
          <w:sz w:val="24"/>
          <w:szCs w:val="24"/>
        </w:rPr>
        <w:tab/>
      </w:r>
      <w:r>
        <w:rPr>
          <w:b/>
          <w:sz w:val="24"/>
          <w:szCs w:val="24"/>
        </w:rPr>
        <w:tab/>
      </w:r>
      <w:r>
        <w:rPr>
          <w:b/>
          <w:sz w:val="24"/>
          <w:szCs w:val="24"/>
        </w:rPr>
        <w:tab/>
        <w:t>: 5108100115</w:t>
      </w:r>
    </w:p>
    <w:p w:rsidR="006A2B7E" w:rsidRPr="006460A9" w:rsidRDefault="006A2B7E" w:rsidP="006A2B7E">
      <w:pPr>
        <w:spacing w:after="60" w:line="360" w:lineRule="auto"/>
        <w:ind w:left="360"/>
        <w:rPr>
          <w:b/>
        </w:rPr>
      </w:pPr>
      <w:r w:rsidRPr="006D5BD3">
        <w:rPr>
          <w:b/>
          <w:sz w:val="24"/>
          <w:szCs w:val="24"/>
        </w:rPr>
        <w:t>DOSEN WALI</w:t>
      </w:r>
      <w:r w:rsidRPr="006D5BD3">
        <w:rPr>
          <w:b/>
          <w:sz w:val="24"/>
          <w:szCs w:val="24"/>
        </w:rPr>
        <w:tab/>
      </w:r>
      <w:r w:rsidRPr="006D5BD3">
        <w:rPr>
          <w:b/>
          <w:sz w:val="24"/>
          <w:szCs w:val="24"/>
        </w:rPr>
        <w:tab/>
        <w:t xml:space="preserve">: </w:t>
      </w:r>
      <w:r>
        <w:rPr>
          <w:b/>
          <w:sz w:val="24"/>
          <w:szCs w:val="24"/>
        </w:rPr>
        <w:t>Imam Kuswardayan</w:t>
      </w:r>
      <w:r w:rsidRPr="00E24479">
        <w:rPr>
          <w:b/>
          <w:sz w:val="24"/>
          <w:szCs w:val="24"/>
        </w:rPr>
        <w:t>, S.Kom, M.</w:t>
      </w:r>
      <w:r>
        <w:rPr>
          <w:b/>
          <w:sz w:val="24"/>
          <w:szCs w:val="24"/>
        </w:rPr>
        <w:t>Kom</w:t>
      </w:r>
    </w:p>
    <w:p w:rsidR="00040485" w:rsidRDefault="00040485" w:rsidP="00040485">
      <w:pPr>
        <w:spacing w:line="100" w:lineRule="atLeast"/>
        <w:jc w:val="both"/>
        <w:rPr>
          <w:b/>
          <w:color w:val="000000"/>
          <w:sz w:val="24"/>
          <w:lang w:val="en-US"/>
        </w:rPr>
      </w:pPr>
    </w:p>
    <w:p w:rsidR="00040485" w:rsidRDefault="00040485" w:rsidP="00A066EB">
      <w:pPr>
        <w:numPr>
          <w:ilvl w:val="0"/>
          <w:numId w:val="14"/>
        </w:numPr>
        <w:spacing w:before="240" w:after="240" w:line="100" w:lineRule="atLeast"/>
        <w:jc w:val="both"/>
        <w:rPr>
          <w:b/>
          <w:color w:val="000000"/>
          <w:sz w:val="24"/>
        </w:rPr>
      </w:pPr>
      <w:r>
        <w:rPr>
          <w:b/>
          <w:color w:val="000000"/>
          <w:sz w:val="24"/>
        </w:rPr>
        <w:t>JUDUL TUGAS AKHIR</w:t>
      </w:r>
    </w:p>
    <w:p w:rsidR="00040485" w:rsidRPr="006A2B7E" w:rsidRDefault="00D97A9D" w:rsidP="00040485">
      <w:pPr>
        <w:spacing w:line="100" w:lineRule="atLeast"/>
        <w:ind w:left="360"/>
        <w:jc w:val="both"/>
        <w:rPr>
          <w:b/>
          <w:i/>
          <w:sz w:val="24"/>
          <w:szCs w:val="24"/>
          <w:lang w:val="en-US"/>
        </w:rPr>
      </w:pPr>
      <w:bookmarkStart w:id="0" w:name="OLE_LINK5"/>
      <w:bookmarkStart w:id="1" w:name="OLE_LINK6"/>
      <w:r>
        <w:rPr>
          <w:b/>
          <w:i/>
          <w:sz w:val="24"/>
          <w:szCs w:val="24"/>
          <w:lang w:val="en-US"/>
        </w:rPr>
        <w:t xml:space="preserve">Aplikasi Chat dengan </w:t>
      </w:r>
      <w:r w:rsidR="00040485">
        <w:rPr>
          <w:b/>
          <w:i/>
          <w:sz w:val="24"/>
          <w:szCs w:val="24"/>
        </w:rPr>
        <w:t>Steganograf</w:t>
      </w:r>
      <w:r>
        <w:rPr>
          <w:b/>
          <w:i/>
          <w:sz w:val="24"/>
          <w:szCs w:val="24"/>
        </w:rPr>
        <w:t>i pada Audio Menggunakan Metode</w:t>
      </w:r>
      <w:r>
        <w:rPr>
          <w:b/>
          <w:i/>
          <w:sz w:val="24"/>
          <w:szCs w:val="24"/>
          <w:lang w:val="en-US"/>
        </w:rPr>
        <w:t xml:space="preserve"> </w:t>
      </w:r>
      <w:r w:rsidR="006A2B7E">
        <w:rPr>
          <w:b/>
          <w:i/>
          <w:sz w:val="24"/>
          <w:szCs w:val="24"/>
          <w:lang w:val="en-US"/>
        </w:rPr>
        <w:t xml:space="preserve">Echo </w:t>
      </w:r>
      <w:r>
        <w:rPr>
          <w:b/>
          <w:i/>
          <w:sz w:val="24"/>
          <w:szCs w:val="24"/>
          <w:lang w:val="en-US"/>
        </w:rPr>
        <w:t xml:space="preserve">Data </w:t>
      </w:r>
      <w:r w:rsidR="006A2B7E">
        <w:rPr>
          <w:b/>
          <w:i/>
          <w:sz w:val="24"/>
          <w:szCs w:val="24"/>
          <w:lang w:val="en-US"/>
        </w:rPr>
        <w:t>Hiding</w:t>
      </w:r>
    </w:p>
    <w:p w:rsidR="00040485" w:rsidRPr="00821CAE" w:rsidRDefault="00040485" w:rsidP="00040485">
      <w:pPr>
        <w:spacing w:line="100" w:lineRule="atLeast"/>
        <w:ind w:left="360"/>
        <w:jc w:val="both"/>
        <w:rPr>
          <w:b/>
          <w:i/>
          <w:sz w:val="24"/>
          <w:szCs w:val="24"/>
        </w:rPr>
      </w:pPr>
    </w:p>
    <w:bookmarkEnd w:id="0"/>
    <w:bookmarkEnd w:id="1"/>
    <w:p w:rsidR="00040485" w:rsidRDefault="00040485" w:rsidP="00A066EB">
      <w:pPr>
        <w:numPr>
          <w:ilvl w:val="0"/>
          <w:numId w:val="14"/>
        </w:numPr>
        <w:spacing w:after="240" w:line="100" w:lineRule="atLeast"/>
        <w:jc w:val="both"/>
        <w:rPr>
          <w:b/>
          <w:color w:val="000000"/>
          <w:sz w:val="24"/>
        </w:rPr>
      </w:pPr>
      <w:r>
        <w:rPr>
          <w:b/>
          <w:color w:val="000000"/>
          <w:sz w:val="24"/>
        </w:rPr>
        <w:t>LATAR BELAKANG</w:t>
      </w:r>
    </w:p>
    <w:p w:rsidR="00B722FD" w:rsidRDefault="00B722FD" w:rsidP="00040485">
      <w:pPr>
        <w:ind w:left="360" w:firstLine="360"/>
        <w:jc w:val="both"/>
        <w:rPr>
          <w:rFonts w:eastAsia="Times New Roman"/>
          <w:sz w:val="24"/>
          <w:szCs w:val="24"/>
          <w:lang w:val="en-US"/>
        </w:rPr>
      </w:pPr>
      <w:r>
        <w:rPr>
          <w:rFonts w:eastAsia="Times New Roman"/>
          <w:sz w:val="24"/>
          <w:szCs w:val="24"/>
          <w:lang w:val="en-US"/>
        </w:rPr>
        <w:t>Keamanan suatu informasi pada jaman global ini menjadi sebuah kebutuhan vital dalam berba</w:t>
      </w:r>
      <w:r w:rsidR="00033BC9">
        <w:rPr>
          <w:rFonts w:eastAsia="Times New Roman"/>
          <w:sz w:val="24"/>
          <w:szCs w:val="24"/>
          <w:lang w:val="en-US"/>
        </w:rPr>
        <w:t>gai aspek kehidupan. Suatu infor</w:t>
      </w:r>
      <w:r>
        <w:rPr>
          <w:rFonts w:eastAsia="Times New Roman"/>
          <w:sz w:val="24"/>
          <w:szCs w:val="24"/>
          <w:lang w:val="en-US"/>
        </w:rPr>
        <w:t>masi akan memiliki nilai lebih tinggi apabila menyangkut tentang aspek-aspek keputusan bisnis, keamanan ataupun kepentingan umum. Dimana informasi-informasi tersebut tentunya akan banyak diminati oleh berbagai pihak yang juga m</w:t>
      </w:r>
      <w:r w:rsidR="00E342D2">
        <w:rPr>
          <w:rFonts w:eastAsia="Times New Roman"/>
          <w:sz w:val="24"/>
          <w:szCs w:val="24"/>
          <w:lang w:val="en-US"/>
        </w:rPr>
        <w:t>emiliki kepentingan di dalamnya, termasuk juga salah satunya dalam penggunaan aplikasi chat. Aplikasi chat yang biasanya digunakan masih belum menyediakan keamanan bagi p</w:t>
      </w:r>
      <w:r w:rsidR="00AD132E">
        <w:rPr>
          <w:rFonts w:eastAsia="Times New Roman"/>
          <w:sz w:val="24"/>
          <w:szCs w:val="24"/>
          <w:lang w:val="en-US"/>
        </w:rPr>
        <w:t>esan yang akan dikirim maupun diterima. Sehingga informasi tersebut dapat dengan mudah didapat dan diketahui oleh pihak lain.</w:t>
      </w:r>
    </w:p>
    <w:p w:rsidR="00B722FD" w:rsidRDefault="00B722FD" w:rsidP="00040485">
      <w:pPr>
        <w:ind w:left="360" w:firstLine="360"/>
        <w:jc w:val="both"/>
        <w:rPr>
          <w:rFonts w:eastAsia="Times New Roman"/>
          <w:sz w:val="24"/>
          <w:szCs w:val="24"/>
          <w:lang w:val="en-US"/>
        </w:rPr>
      </w:pPr>
      <w:r>
        <w:rPr>
          <w:rFonts w:eastAsia="Times New Roman"/>
          <w:sz w:val="24"/>
          <w:szCs w:val="24"/>
          <w:lang w:val="en-US"/>
        </w:rPr>
        <w:t xml:space="preserve">Oleh karena itu, </w:t>
      </w:r>
      <w:r w:rsidR="00AD132E">
        <w:rPr>
          <w:rFonts w:eastAsia="Times New Roman"/>
          <w:sz w:val="24"/>
          <w:szCs w:val="24"/>
          <w:lang w:val="en-US"/>
        </w:rPr>
        <w:t xml:space="preserve">penerapan </w:t>
      </w:r>
      <w:r>
        <w:rPr>
          <w:rFonts w:eastAsia="Times New Roman"/>
          <w:sz w:val="24"/>
          <w:szCs w:val="24"/>
          <w:lang w:val="en-US"/>
        </w:rPr>
        <w:t>steganografi</w:t>
      </w:r>
      <w:r w:rsidR="00AD132E">
        <w:rPr>
          <w:rFonts w:eastAsia="Times New Roman"/>
          <w:sz w:val="24"/>
          <w:szCs w:val="24"/>
          <w:lang w:val="en-US"/>
        </w:rPr>
        <w:t xml:space="preserve"> dan kriptografi</w:t>
      </w:r>
      <w:r>
        <w:rPr>
          <w:rFonts w:eastAsia="Times New Roman"/>
          <w:sz w:val="24"/>
          <w:szCs w:val="24"/>
          <w:lang w:val="en-US"/>
        </w:rPr>
        <w:t xml:space="preserve"> semakin dibutuhkan guna memberikan keamanan yang maksimal dalam proses pengiriman informasi. Teknik steganografi umum digunakan bersamaan dengan menggunakan dua media yang berbeda, dimana salah satunya berfungsi sebagai media yang berisikan informasi dan yanglain berfungsi sebagai media pembawa informasi tersebut. Penggunaan teknologi steganografi ini diharapkan dapat membantu upaya dalam peningkatan pengamanan pengiriman informasi dan mempermudah perlindungan atas hak cipta hasil karya media elektronik.</w:t>
      </w:r>
    </w:p>
    <w:p w:rsidR="00040485" w:rsidRPr="00D26B32" w:rsidRDefault="00B722FD" w:rsidP="00B722FD">
      <w:pPr>
        <w:ind w:left="360" w:firstLine="360"/>
        <w:jc w:val="both"/>
        <w:rPr>
          <w:rFonts w:eastAsia="Times New Roman"/>
          <w:sz w:val="24"/>
          <w:szCs w:val="24"/>
          <w:lang w:val="en-US"/>
        </w:rPr>
      </w:pPr>
      <w:r>
        <w:rPr>
          <w:rFonts w:eastAsia="Times New Roman"/>
          <w:sz w:val="24"/>
          <w:szCs w:val="24"/>
          <w:lang w:val="en-US"/>
        </w:rPr>
        <w:t xml:space="preserve">Perkembangan Steganografi sudah sangat </w:t>
      </w:r>
      <w:r w:rsidR="00C6530A">
        <w:rPr>
          <w:rFonts w:eastAsia="Times New Roman"/>
          <w:sz w:val="24"/>
          <w:szCs w:val="24"/>
          <w:lang w:val="en-US"/>
        </w:rPr>
        <w:t>maju</w:t>
      </w:r>
      <w:r>
        <w:rPr>
          <w:rFonts w:eastAsia="Times New Roman"/>
          <w:sz w:val="24"/>
          <w:szCs w:val="24"/>
          <w:lang w:val="en-US"/>
        </w:rPr>
        <w:t xml:space="preserve"> dengan pesat dan mempunyai banyak metode yang dapat dilakukan untuk menyembunyikan data pada suatu media.</w:t>
      </w:r>
      <w:r w:rsidR="00040485">
        <w:rPr>
          <w:rFonts w:eastAsia="Times New Roman"/>
          <w:sz w:val="24"/>
          <w:szCs w:val="24"/>
        </w:rPr>
        <w:t xml:space="preserve"> </w:t>
      </w:r>
      <w:r w:rsidR="00D26B32">
        <w:rPr>
          <w:rFonts w:eastAsia="Times New Roman"/>
          <w:sz w:val="24"/>
          <w:szCs w:val="24"/>
          <w:lang w:val="en-US"/>
        </w:rPr>
        <w:t>Pada tugas akhir kali ini akan membahas mengenai metode Steganografi, dengan menggunakan metode Echo Data Hiding.</w:t>
      </w:r>
    </w:p>
    <w:p w:rsidR="00D26B32" w:rsidRDefault="00D26B32" w:rsidP="00D26B32">
      <w:pPr>
        <w:ind w:left="360" w:firstLine="420"/>
        <w:jc w:val="both"/>
        <w:rPr>
          <w:rFonts w:eastAsia="Times New Roman"/>
          <w:sz w:val="24"/>
          <w:szCs w:val="24"/>
        </w:rPr>
      </w:pPr>
      <w:r>
        <w:rPr>
          <w:rFonts w:eastAsia="Times New Roman"/>
          <w:sz w:val="24"/>
          <w:szCs w:val="24"/>
          <w:lang w:val="en-US"/>
        </w:rPr>
        <w:t>Alasan pemilihan metode Echo Data Hiding adalah metode ini cukup robust terhadap kompresi serta noise. Cara kerja metode ini</w:t>
      </w:r>
      <w:r w:rsidRPr="006A2B7E">
        <w:rPr>
          <w:rFonts w:eastAsia="Times New Roman" w:cs="Times New Roman"/>
          <w:sz w:val="24"/>
          <w:szCs w:val="24"/>
          <w:lang w:val="en-US"/>
        </w:rPr>
        <w:t xml:space="preserve"> </w:t>
      </w:r>
      <w:r>
        <w:rPr>
          <w:rFonts w:eastAsia="Times New Roman" w:cs="Times New Roman"/>
          <w:sz w:val="24"/>
          <w:szCs w:val="24"/>
          <w:lang w:val="en-US"/>
        </w:rPr>
        <w:t>ialah dengan</w:t>
      </w:r>
      <w:r w:rsidRPr="006A2B7E">
        <w:rPr>
          <w:rFonts w:cs="Times New Roman"/>
          <w:sz w:val="24"/>
          <w:szCs w:val="24"/>
          <w:lang w:val="en-US"/>
        </w:rPr>
        <w:t xml:space="preserve"> </w:t>
      </w:r>
      <w:r w:rsidRPr="006A2B7E">
        <w:rPr>
          <w:rFonts w:cs="Times New Roman"/>
          <w:sz w:val="24"/>
          <w:szCs w:val="24"/>
        </w:rPr>
        <w:t xml:space="preserve">menyamarkan pesan ke dalam sinyal yang membentuk echo. Kemudian pesan disembunyikan dengan menvariasikan tiga parameter dalam echo yaitu besar amplitude awal, tingkat penurunan atenuasi, dan offset. </w:t>
      </w:r>
      <w:r w:rsidRPr="006A2B7E">
        <w:rPr>
          <w:rFonts w:cs="Times New Roman"/>
          <w:sz w:val="24"/>
          <w:szCs w:val="24"/>
        </w:rPr>
        <w:lastRenderedPageBreak/>
        <w:t>Dengan adanya offset dari echo dan sinyal asli maka echo akan tercampur dengan sinyal aslinya, karena sistem pendengaran manusia yang tidak memisahkan antara echo dan sinyal asli</w:t>
      </w:r>
      <w:r w:rsidRPr="001F0E2D">
        <w:rPr>
          <w:rFonts w:ascii="Arial" w:hAnsi="Arial" w:cs="Arial"/>
        </w:rPr>
        <w:t>.</w:t>
      </w:r>
    </w:p>
    <w:p w:rsidR="00040485" w:rsidRDefault="00A139B3" w:rsidP="00A139B3">
      <w:pPr>
        <w:ind w:left="360" w:firstLine="360"/>
        <w:jc w:val="both"/>
        <w:rPr>
          <w:rFonts w:eastAsia="Times New Roman"/>
          <w:sz w:val="24"/>
          <w:szCs w:val="24"/>
        </w:rPr>
      </w:pPr>
      <w:r>
        <w:rPr>
          <w:rFonts w:eastAsia="Times New Roman"/>
          <w:sz w:val="24"/>
          <w:szCs w:val="24"/>
          <w:lang w:val="en-US"/>
        </w:rPr>
        <w:t>M</w:t>
      </w:r>
      <w:r w:rsidR="00040485">
        <w:rPr>
          <w:rFonts w:eastAsia="Times New Roman"/>
          <w:sz w:val="24"/>
          <w:szCs w:val="24"/>
        </w:rPr>
        <w:t xml:space="preserve">edia yang akan dipakai dalam steganografi dalam proposal TA ini adalah file audio. File audio dipakai sebagai media steganografi karena ukurannya yang lebih besar dibanding file image. Sehingga kita dapat menyembunyikan file yang besar ukurannya ke media steganografi tersebut. </w:t>
      </w:r>
    </w:p>
    <w:p w:rsidR="00040485" w:rsidRPr="002303AC" w:rsidRDefault="00040485" w:rsidP="00040485">
      <w:pPr>
        <w:ind w:left="360" w:firstLine="491"/>
        <w:jc w:val="both"/>
        <w:rPr>
          <w:rFonts w:eastAsia="Times New Roman"/>
          <w:sz w:val="24"/>
          <w:szCs w:val="24"/>
        </w:rPr>
      </w:pPr>
    </w:p>
    <w:p w:rsidR="00040485" w:rsidRDefault="00040485" w:rsidP="00A066EB">
      <w:pPr>
        <w:numPr>
          <w:ilvl w:val="0"/>
          <w:numId w:val="14"/>
        </w:numPr>
        <w:spacing w:line="100" w:lineRule="atLeast"/>
        <w:jc w:val="both"/>
        <w:rPr>
          <w:b/>
          <w:color w:val="000000"/>
          <w:sz w:val="24"/>
        </w:rPr>
      </w:pPr>
      <w:r>
        <w:rPr>
          <w:b/>
          <w:color w:val="000000"/>
          <w:sz w:val="24"/>
          <w:lang w:val="en-US"/>
        </w:rPr>
        <w:t xml:space="preserve">RUMUSAN </w:t>
      </w:r>
      <w:r>
        <w:rPr>
          <w:b/>
          <w:color w:val="000000"/>
          <w:sz w:val="24"/>
        </w:rPr>
        <w:t>MASALAH</w:t>
      </w:r>
    </w:p>
    <w:p w:rsidR="00040485" w:rsidRDefault="00040485" w:rsidP="00040485">
      <w:pPr>
        <w:spacing w:line="100" w:lineRule="atLeast"/>
        <w:ind w:left="426" w:firstLine="294"/>
        <w:jc w:val="both"/>
        <w:rPr>
          <w:color w:val="000000"/>
          <w:sz w:val="24"/>
        </w:rPr>
      </w:pPr>
      <w:bookmarkStart w:id="2" w:name="OLE_LINK2"/>
      <w:bookmarkStart w:id="3" w:name="OLE_LINK1"/>
      <w:r>
        <w:rPr>
          <w:color w:val="000000"/>
          <w:sz w:val="24"/>
          <w:lang w:val="en-US"/>
        </w:rPr>
        <w:t>Rumusan masalah</w:t>
      </w:r>
      <w:r>
        <w:rPr>
          <w:color w:val="000000"/>
          <w:sz w:val="24"/>
        </w:rPr>
        <w:t xml:space="preserve"> yang diangkat dalam Tugas Akhir ini dapat dipaparkan sebagai berikut:</w:t>
      </w:r>
    </w:p>
    <w:p w:rsidR="00AD132E" w:rsidRPr="00AD132E" w:rsidRDefault="00AD132E" w:rsidP="00040485">
      <w:pPr>
        <w:numPr>
          <w:ilvl w:val="0"/>
          <w:numId w:val="3"/>
        </w:numPr>
        <w:spacing w:line="100" w:lineRule="atLeast"/>
        <w:jc w:val="both"/>
        <w:rPr>
          <w:color w:val="000000"/>
          <w:sz w:val="24"/>
        </w:rPr>
      </w:pPr>
      <w:r>
        <w:rPr>
          <w:color w:val="000000"/>
          <w:sz w:val="24"/>
          <w:lang w:val="en-US"/>
        </w:rPr>
        <w:t xml:space="preserve">Bagaimana membuat </w:t>
      </w:r>
      <w:r w:rsidR="004755FA">
        <w:rPr>
          <w:color w:val="000000"/>
          <w:sz w:val="24"/>
          <w:lang w:val="en-US"/>
        </w:rPr>
        <w:t>aplikasi</w:t>
      </w:r>
      <w:r>
        <w:rPr>
          <w:color w:val="000000"/>
          <w:sz w:val="24"/>
          <w:lang w:val="en-US"/>
        </w:rPr>
        <w:t xml:space="preserve"> chat untuk melakukan implementasi steganografi</w:t>
      </w:r>
      <w:r w:rsidR="00D97A9D">
        <w:rPr>
          <w:color w:val="000000"/>
          <w:sz w:val="24"/>
          <w:lang w:val="en-US"/>
        </w:rPr>
        <w:t xml:space="preserve"> menggunakan metode Echo Data H</w:t>
      </w:r>
      <w:r>
        <w:rPr>
          <w:color w:val="000000"/>
          <w:sz w:val="24"/>
          <w:lang w:val="en-US"/>
        </w:rPr>
        <w:t>iding.</w:t>
      </w:r>
    </w:p>
    <w:p w:rsidR="00040485" w:rsidRDefault="00040485" w:rsidP="00040485">
      <w:pPr>
        <w:numPr>
          <w:ilvl w:val="0"/>
          <w:numId w:val="3"/>
        </w:numPr>
        <w:spacing w:line="100" w:lineRule="atLeast"/>
        <w:jc w:val="both"/>
        <w:rPr>
          <w:color w:val="000000"/>
          <w:sz w:val="24"/>
        </w:rPr>
      </w:pPr>
      <w:r>
        <w:rPr>
          <w:color w:val="000000"/>
          <w:sz w:val="24"/>
        </w:rPr>
        <w:t xml:space="preserve">Bagaimana </w:t>
      </w:r>
      <w:bookmarkEnd w:id="2"/>
      <w:bookmarkEnd w:id="3"/>
      <w:r w:rsidR="00D97A9D">
        <w:rPr>
          <w:color w:val="000000"/>
          <w:sz w:val="24"/>
          <w:lang w:val="en-US"/>
        </w:rPr>
        <w:t>me</w:t>
      </w:r>
      <w:r w:rsidR="00473E04">
        <w:rPr>
          <w:color w:val="000000"/>
          <w:sz w:val="24"/>
          <w:lang w:val="en-US"/>
        </w:rPr>
        <w:t>nyisipkan</w:t>
      </w:r>
      <w:r>
        <w:rPr>
          <w:color w:val="000000"/>
          <w:sz w:val="24"/>
        </w:rPr>
        <w:t xml:space="preserve"> pesan yang telah di enkripsi tersebut ke dalam media audio dengan menggunakan steganografi metode </w:t>
      </w:r>
      <w:r w:rsidR="00D97A9D">
        <w:rPr>
          <w:color w:val="000000"/>
          <w:sz w:val="24"/>
          <w:lang w:val="en-US"/>
        </w:rPr>
        <w:t>E</w:t>
      </w:r>
      <w:r w:rsidR="006A2B7E">
        <w:rPr>
          <w:color w:val="000000"/>
          <w:sz w:val="24"/>
          <w:lang w:val="en-US"/>
        </w:rPr>
        <w:t xml:space="preserve">cho </w:t>
      </w:r>
      <w:r w:rsidR="00D97A9D">
        <w:rPr>
          <w:color w:val="000000"/>
          <w:sz w:val="24"/>
          <w:lang w:val="en-US"/>
        </w:rPr>
        <w:t>Data H</w:t>
      </w:r>
      <w:r w:rsidR="006A2B7E">
        <w:rPr>
          <w:color w:val="000000"/>
          <w:sz w:val="24"/>
          <w:lang w:val="en-US"/>
        </w:rPr>
        <w:t>iding</w:t>
      </w:r>
      <w:r>
        <w:rPr>
          <w:color w:val="000000"/>
          <w:sz w:val="24"/>
        </w:rPr>
        <w:t>.</w:t>
      </w:r>
    </w:p>
    <w:p w:rsidR="00040485" w:rsidRPr="0079741C" w:rsidRDefault="00040485" w:rsidP="00040485">
      <w:pPr>
        <w:numPr>
          <w:ilvl w:val="0"/>
          <w:numId w:val="3"/>
        </w:numPr>
        <w:spacing w:line="100" w:lineRule="atLeast"/>
        <w:jc w:val="both"/>
        <w:rPr>
          <w:color w:val="000000"/>
          <w:sz w:val="24"/>
        </w:rPr>
      </w:pPr>
      <w:r>
        <w:rPr>
          <w:color w:val="000000"/>
          <w:sz w:val="24"/>
        </w:rPr>
        <w:t xml:space="preserve">Bagaimana membuat </w:t>
      </w:r>
      <w:r w:rsidR="004755FA">
        <w:rPr>
          <w:color w:val="000000"/>
          <w:sz w:val="24"/>
        </w:rPr>
        <w:t>aplikasi</w:t>
      </w:r>
      <w:r>
        <w:rPr>
          <w:color w:val="000000"/>
          <w:sz w:val="24"/>
        </w:rPr>
        <w:t xml:space="preserve"> yang mampu melakukan </w:t>
      </w:r>
      <w:r w:rsidR="00473E04">
        <w:rPr>
          <w:color w:val="000000"/>
          <w:sz w:val="24"/>
          <w:lang w:val="en-US"/>
        </w:rPr>
        <w:t>ekstraksi dan dekripsi</w:t>
      </w:r>
      <w:r>
        <w:rPr>
          <w:color w:val="000000"/>
          <w:sz w:val="24"/>
        </w:rPr>
        <w:t xml:space="preserve"> dari </w:t>
      </w:r>
      <w:r w:rsidR="00473E04">
        <w:rPr>
          <w:color w:val="000000"/>
          <w:sz w:val="24"/>
          <w:lang w:val="en-US"/>
        </w:rPr>
        <w:t>pesan</w:t>
      </w:r>
      <w:r>
        <w:rPr>
          <w:color w:val="000000"/>
          <w:sz w:val="24"/>
        </w:rPr>
        <w:t xml:space="preserve"> yang sudah dilakukan</w:t>
      </w:r>
      <w:r w:rsidR="00AD132E">
        <w:rPr>
          <w:color w:val="000000"/>
          <w:sz w:val="24"/>
          <w:lang w:val="en-US"/>
        </w:rPr>
        <w:t xml:space="preserve"> </w:t>
      </w:r>
      <w:r>
        <w:rPr>
          <w:color w:val="000000"/>
          <w:sz w:val="24"/>
        </w:rPr>
        <w:t xml:space="preserve">steganografi metode </w:t>
      </w:r>
      <w:r w:rsidR="00473E04">
        <w:rPr>
          <w:color w:val="000000"/>
          <w:sz w:val="24"/>
          <w:lang w:val="en-US"/>
        </w:rPr>
        <w:t>E</w:t>
      </w:r>
      <w:r w:rsidR="00AD132E">
        <w:rPr>
          <w:color w:val="000000"/>
          <w:sz w:val="24"/>
          <w:lang w:val="en-US"/>
        </w:rPr>
        <w:t xml:space="preserve">cho </w:t>
      </w:r>
      <w:r w:rsidR="00473E04">
        <w:rPr>
          <w:color w:val="000000"/>
          <w:sz w:val="24"/>
          <w:lang w:val="en-US"/>
        </w:rPr>
        <w:t>Data H</w:t>
      </w:r>
      <w:r w:rsidR="00AD132E">
        <w:rPr>
          <w:color w:val="000000"/>
          <w:sz w:val="24"/>
          <w:lang w:val="en-US"/>
        </w:rPr>
        <w:t>iding</w:t>
      </w:r>
      <w:r>
        <w:rPr>
          <w:color w:val="000000"/>
          <w:sz w:val="24"/>
        </w:rPr>
        <w:t>.</w:t>
      </w:r>
    </w:p>
    <w:p w:rsidR="00040485" w:rsidRPr="0079741C" w:rsidRDefault="00040485" w:rsidP="00040485">
      <w:pPr>
        <w:spacing w:line="100" w:lineRule="atLeast"/>
        <w:ind w:left="720"/>
        <w:jc w:val="both"/>
        <w:rPr>
          <w:color w:val="000000"/>
          <w:sz w:val="24"/>
        </w:rPr>
      </w:pPr>
    </w:p>
    <w:p w:rsidR="00040485" w:rsidRDefault="00040485" w:rsidP="00A066EB">
      <w:pPr>
        <w:numPr>
          <w:ilvl w:val="0"/>
          <w:numId w:val="14"/>
        </w:numPr>
        <w:spacing w:line="100" w:lineRule="atLeast"/>
        <w:jc w:val="both"/>
        <w:rPr>
          <w:b/>
          <w:color w:val="000000"/>
          <w:sz w:val="24"/>
        </w:rPr>
      </w:pPr>
      <w:r>
        <w:rPr>
          <w:b/>
          <w:color w:val="000000"/>
          <w:sz w:val="24"/>
        </w:rPr>
        <w:t>BATASAN MASALAH</w:t>
      </w:r>
    </w:p>
    <w:p w:rsidR="00040485" w:rsidRDefault="00040485" w:rsidP="00040485">
      <w:pPr>
        <w:pStyle w:val="BodyTextIndent"/>
        <w:spacing w:line="100" w:lineRule="atLeast"/>
        <w:ind w:left="426" w:firstLine="294"/>
        <w:rPr>
          <w:bCs/>
          <w:szCs w:val="24"/>
          <w:lang w:val="id-ID"/>
        </w:rPr>
      </w:pPr>
      <w:r>
        <w:rPr>
          <w:bCs/>
          <w:szCs w:val="24"/>
          <w:lang w:val="id-ID"/>
        </w:rPr>
        <w:t xml:space="preserve">Permasalahan yang dibahas dalam Tugas Akhir ini memiliki </w:t>
      </w:r>
      <w:r w:rsidRPr="0079741C">
        <w:rPr>
          <w:bCs/>
          <w:szCs w:val="24"/>
          <w:lang w:val="id-ID"/>
        </w:rPr>
        <w:t xml:space="preserve">beberapa </w:t>
      </w:r>
      <w:r>
        <w:rPr>
          <w:bCs/>
          <w:szCs w:val="24"/>
          <w:lang w:val="id-ID"/>
        </w:rPr>
        <w:t>batasan</w:t>
      </w:r>
      <w:r w:rsidRPr="0079741C">
        <w:rPr>
          <w:bCs/>
          <w:szCs w:val="24"/>
          <w:lang w:val="id-ID"/>
        </w:rPr>
        <w:t>, diantaranya</w:t>
      </w:r>
      <w:r>
        <w:rPr>
          <w:bCs/>
          <w:szCs w:val="24"/>
          <w:lang w:val="id-ID"/>
        </w:rPr>
        <w:t xml:space="preserve"> sebagai berikut:</w:t>
      </w:r>
    </w:p>
    <w:p w:rsidR="00040485" w:rsidRDefault="00040485" w:rsidP="00040485">
      <w:pPr>
        <w:numPr>
          <w:ilvl w:val="0"/>
          <w:numId w:val="9"/>
        </w:numPr>
        <w:spacing w:line="100" w:lineRule="atLeast"/>
        <w:jc w:val="both"/>
        <w:rPr>
          <w:color w:val="000000"/>
          <w:sz w:val="24"/>
        </w:rPr>
      </w:pPr>
      <w:r>
        <w:rPr>
          <w:color w:val="000000"/>
          <w:sz w:val="24"/>
        </w:rPr>
        <w:t xml:space="preserve">Metode Steganografi yang akan digunakan adalah metode </w:t>
      </w:r>
      <w:r w:rsidR="006A2B7E">
        <w:rPr>
          <w:color w:val="000000"/>
          <w:sz w:val="24"/>
          <w:lang w:val="en-US"/>
        </w:rPr>
        <w:t xml:space="preserve">Echo </w:t>
      </w:r>
      <w:r w:rsidR="00473E04">
        <w:rPr>
          <w:color w:val="000000"/>
          <w:sz w:val="24"/>
          <w:lang w:val="en-US"/>
        </w:rPr>
        <w:t xml:space="preserve">Data </w:t>
      </w:r>
      <w:r w:rsidR="006A2B7E">
        <w:rPr>
          <w:color w:val="000000"/>
          <w:sz w:val="24"/>
          <w:lang w:val="en-US"/>
        </w:rPr>
        <w:t>Hiding</w:t>
      </w:r>
      <w:r>
        <w:rPr>
          <w:color w:val="000000"/>
          <w:sz w:val="24"/>
        </w:rPr>
        <w:t>.</w:t>
      </w:r>
    </w:p>
    <w:p w:rsidR="00040485" w:rsidRPr="003A079F" w:rsidRDefault="00040485" w:rsidP="00040485">
      <w:pPr>
        <w:numPr>
          <w:ilvl w:val="0"/>
          <w:numId w:val="9"/>
        </w:numPr>
        <w:spacing w:line="100" w:lineRule="atLeast"/>
        <w:jc w:val="both"/>
        <w:rPr>
          <w:color w:val="000000"/>
          <w:sz w:val="24"/>
        </w:rPr>
      </w:pPr>
      <w:r>
        <w:rPr>
          <w:color w:val="000000"/>
          <w:sz w:val="24"/>
        </w:rPr>
        <w:t>File media steganografi adalah file audio.</w:t>
      </w:r>
    </w:p>
    <w:p w:rsidR="003A079F" w:rsidRPr="00685A22" w:rsidRDefault="003A079F" w:rsidP="00040485">
      <w:pPr>
        <w:numPr>
          <w:ilvl w:val="0"/>
          <w:numId w:val="9"/>
        </w:numPr>
        <w:spacing w:line="100" w:lineRule="atLeast"/>
        <w:jc w:val="both"/>
        <w:rPr>
          <w:color w:val="000000"/>
          <w:sz w:val="24"/>
        </w:rPr>
      </w:pPr>
      <w:r>
        <w:rPr>
          <w:color w:val="000000"/>
          <w:sz w:val="24"/>
          <w:lang w:val="en-US"/>
        </w:rPr>
        <w:t>Pesan yang akan di enkripsi adalah pesan teks.</w:t>
      </w:r>
    </w:p>
    <w:p w:rsidR="00040485" w:rsidRDefault="00040485" w:rsidP="00040485">
      <w:pPr>
        <w:numPr>
          <w:ilvl w:val="0"/>
          <w:numId w:val="9"/>
        </w:numPr>
        <w:spacing w:line="100" w:lineRule="atLeast"/>
        <w:jc w:val="both"/>
        <w:rPr>
          <w:color w:val="000000"/>
          <w:sz w:val="24"/>
        </w:rPr>
      </w:pPr>
      <w:r>
        <w:rPr>
          <w:color w:val="000000"/>
          <w:sz w:val="24"/>
        </w:rPr>
        <w:t>File yang akan di enkripsi adalah file plain text (.txt).</w:t>
      </w:r>
    </w:p>
    <w:p w:rsidR="00040485" w:rsidRDefault="00040485" w:rsidP="00040485">
      <w:pPr>
        <w:ind w:left="360"/>
        <w:jc w:val="both"/>
        <w:rPr>
          <w:color w:val="000000"/>
          <w:sz w:val="24"/>
          <w:lang w:val="en-US"/>
        </w:rPr>
      </w:pPr>
    </w:p>
    <w:p w:rsidR="00040485" w:rsidRDefault="00040485" w:rsidP="00A066EB">
      <w:pPr>
        <w:numPr>
          <w:ilvl w:val="0"/>
          <w:numId w:val="14"/>
        </w:numPr>
        <w:spacing w:line="100" w:lineRule="atLeast"/>
        <w:jc w:val="both"/>
        <w:rPr>
          <w:b/>
          <w:color w:val="000000"/>
          <w:sz w:val="24"/>
        </w:rPr>
      </w:pPr>
      <w:r>
        <w:rPr>
          <w:b/>
          <w:color w:val="000000"/>
          <w:sz w:val="24"/>
          <w:lang w:val="en-US"/>
        </w:rPr>
        <w:t>RINGKASAN</w:t>
      </w:r>
      <w:r>
        <w:rPr>
          <w:b/>
          <w:color w:val="000000"/>
          <w:sz w:val="24"/>
        </w:rPr>
        <w:t xml:space="preserve"> TUGAS AKHIR</w:t>
      </w:r>
    </w:p>
    <w:p w:rsidR="00040485" w:rsidRDefault="00040485" w:rsidP="00040485">
      <w:pPr>
        <w:spacing w:line="100" w:lineRule="atLeast"/>
        <w:jc w:val="both"/>
        <w:rPr>
          <w:b/>
          <w:color w:val="000000"/>
          <w:sz w:val="24"/>
        </w:rPr>
      </w:pPr>
    </w:p>
    <w:p w:rsidR="00040485" w:rsidRDefault="00040485" w:rsidP="00A139B3">
      <w:pPr>
        <w:spacing w:line="100" w:lineRule="atLeast"/>
        <w:ind w:firstLine="720"/>
        <w:jc w:val="both"/>
        <w:rPr>
          <w:color w:val="000000"/>
          <w:sz w:val="24"/>
        </w:rPr>
      </w:pPr>
      <w:r>
        <w:rPr>
          <w:color w:val="000000"/>
          <w:sz w:val="24"/>
        </w:rPr>
        <w:t>Pada tugas akhir ini penulis mengusulkan sebuah aplikasi yang melaku</w:t>
      </w:r>
      <w:r w:rsidR="00AD132E">
        <w:rPr>
          <w:color w:val="000000"/>
          <w:sz w:val="24"/>
        </w:rPr>
        <w:t>kan enkripsi</w:t>
      </w:r>
      <w:r w:rsidR="00AD132E">
        <w:rPr>
          <w:color w:val="000000"/>
          <w:sz w:val="24"/>
          <w:lang w:val="en-US"/>
        </w:rPr>
        <w:t xml:space="preserve"> pada pesan chat yang dikirim atau </w:t>
      </w:r>
      <w:r w:rsidR="00AD132E">
        <w:rPr>
          <w:color w:val="000000"/>
          <w:sz w:val="24"/>
        </w:rPr>
        <w:t>pada file plainte</w:t>
      </w:r>
      <w:r w:rsidR="00AD132E">
        <w:rPr>
          <w:color w:val="000000"/>
          <w:sz w:val="24"/>
          <w:lang w:val="en-US"/>
        </w:rPr>
        <w:t>xt</w:t>
      </w:r>
      <w:r>
        <w:rPr>
          <w:color w:val="000000"/>
          <w:sz w:val="24"/>
        </w:rPr>
        <w:t>(.txt)</w:t>
      </w:r>
      <w:r w:rsidR="00473E04">
        <w:rPr>
          <w:color w:val="000000"/>
          <w:sz w:val="24"/>
          <w:lang w:val="en-US"/>
        </w:rPr>
        <w:t>.</w:t>
      </w:r>
      <w:r>
        <w:rPr>
          <w:color w:val="000000"/>
          <w:sz w:val="24"/>
        </w:rPr>
        <w:t xml:space="preserve"> Setelah dilakukan enkripsi, pesan tersebut lalu di sembunyikan di file audio (steganografi) dengan menggunakan metode </w:t>
      </w:r>
      <w:r w:rsidR="00243961">
        <w:rPr>
          <w:color w:val="000000"/>
          <w:sz w:val="24"/>
          <w:lang w:val="en-US"/>
        </w:rPr>
        <w:t>Echo Hiding</w:t>
      </w:r>
      <w:r>
        <w:rPr>
          <w:color w:val="000000"/>
          <w:sz w:val="24"/>
        </w:rPr>
        <w:t>. Setelah dilakukan enkripsi</w:t>
      </w:r>
      <w:r w:rsidR="00473E04">
        <w:rPr>
          <w:color w:val="000000"/>
          <w:sz w:val="24"/>
          <w:lang w:val="en-US"/>
        </w:rPr>
        <w:t xml:space="preserve"> </w:t>
      </w:r>
      <w:r>
        <w:rPr>
          <w:color w:val="000000"/>
          <w:sz w:val="24"/>
        </w:rPr>
        <w:t>(kriptografi) dan penyembunyian pesan</w:t>
      </w:r>
      <w:r w:rsidR="00473E04">
        <w:rPr>
          <w:color w:val="000000"/>
          <w:sz w:val="24"/>
          <w:lang w:val="en-US"/>
        </w:rPr>
        <w:t xml:space="preserve"> </w:t>
      </w:r>
      <w:r>
        <w:rPr>
          <w:color w:val="000000"/>
          <w:sz w:val="24"/>
        </w:rPr>
        <w:t xml:space="preserve">(steganografi) maka pesan yang telah di steganografi tersebut harus dapat di ekstraksi, setelah dilakukan ekstraksi maka selanjutnya akan dilakukan dekripsi dari pesan tersebut sehingga </w:t>
      </w:r>
      <w:r w:rsidR="00AD132E">
        <w:rPr>
          <w:color w:val="000000"/>
          <w:sz w:val="24"/>
          <w:lang w:val="en-US"/>
        </w:rPr>
        <w:t>penerima chat men</w:t>
      </w:r>
      <w:r>
        <w:rPr>
          <w:color w:val="000000"/>
          <w:sz w:val="24"/>
        </w:rPr>
        <w:t>dapat</w:t>
      </w:r>
      <w:r w:rsidR="00AD132E">
        <w:rPr>
          <w:color w:val="000000"/>
          <w:sz w:val="24"/>
          <w:lang w:val="en-US"/>
        </w:rPr>
        <w:t>kan</w:t>
      </w:r>
      <w:r>
        <w:rPr>
          <w:color w:val="000000"/>
          <w:sz w:val="24"/>
        </w:rPr>
        <w:t xml:space="preserve"> kembali pesan asli</w:t>
      </w:r>
      <w:r w:rsidR="00AD132E">
        <w:rPr>
          <w:color w:val="000000"/>
          <w:sz w:val="24"/>
          <w:lang w:val="en-US"/>
        </w:rPr>
        <w:t xml:space="preserve"> seperti yang dikirimkan oleh si pengirim chat tersebut</w:t>
      </w:r>
      <w:r>
        <w:rPr>
          <w:color w:val="000000"/>
          <w:sz w:val="24"/>
        </w:rPr>
        <w:t>.</w:t>
      </w:r>
    </w:p>
    <w:p w:rsidR="00040485" w:rsidRPr="00DF47E9" w:rsidRDefault="00DF47E9" w:rsidP="00A139B3">
      <w:pPr>
        <w:spacing w:line="100" w:lineRule="atLeast"/>
        <w:ind w:firstLine="720"/>
        <w:jc w:val="both"/>
        <w:rPr>
          <w:rFonts w:ascii="Cambria Math" w:hAnsi="Cambria Math" w:cs="Cambria Math" w:hint="eastAsia"/>
          <w:color w:val="000000"/>
          <w:sz w:val="24"/>
          <w:szCs w:val="24"/>
          <w:lang w:val="en-US"/>
        </w:rPr>
      </w:pPr>
      <w:r w:rsidRPr="00DF47E9">
        <w:rPr>
          <w:rStyle w:val="hps"/>
          <w:sz w:val="24"/>
          <w:szCs w:val="24"/>
        </w:rPr>
        <w:t>Echo</w:t>
      </w:r>
      <w:r w:rsidRPr="00DF47E9">
        <w:rPr>
          <w:sz w:val="24"/>
          <w:szCs w:val="24"/>
        </w:rPr>
        <w:t xml:space="preserve"> </w:t>
      </w:r>
      <w:r w:rsidR="00473E04">
        <w:rPr>
          <w:sz w:val="24"/>
          <w:szCs w:val="24"/>
          <w:lang w:val="en-US"/>
        </w:rPr>
        <w:t xml:space="preserve">Data </w:t>
      </w:r>
      <w:r>
        <w:rPr>
          <w:sz w:val="24"/>
          <w:szCs w:val="24"/>
          <w:lang w:val="en-US"/>
        </w:rPr>
        <w:t xml:space="preserve">Hiding </w:t>
      </w:r>
      <w:r w:rsidRPr="00DF47E9">
        <w:rPr>
          <w:rStyle w:val="hps"/>
          <w:sz w:val="24"/>
          <w:szCs w:val="24"/>
        </w:rPr>
        <w:t>menyembunyikan</w:t>
      </w:r>
      <w:r w:rsidRPr="00DF47E9">
        <w:rPr>
          <w:sz w:val="24"/>
          <w:szCs w:val="24"/>
        </w:rPr>
        <w:t xml:space="preserve"> </w:t>
      </w:r>
      <w:r w:rsidRPr="00DF47E9">
        <w:rPr>
          <w:rStyle w:val="hps"/>
          <w:sz w:val="24"/>
          <w:szCs w:val="24"/>
        </w:rPr>
        <w:t>data</w:t>
      </w:r>
      <w:r w:rsidRPr="00DF47E9">
        <w:rPr>
          <w:sz w:val="24"/>
          <w:szCs w:val="24"/>
        </w:rPr>
        <w:t xml:space="preserve"> </w:t>
      </w:r>
      <w:r w:rsidRPr="00DF47E9">
        <w:rPr>
          <w:rStyle w:val="hps"/>
          <w:sz w:val="24"/>
          <w:szCs w:val="24"/>
        </w:rPr>
        <w:t>dengan menciptakan</w:t>
      </w:r>
      <w:r w:rsidRPr="00DF47E9">
        <w:rPr>
          <w:sz w:val="24"/>
          <w:szCs w:val="24"/>
        </w:rPr>
        <w:t xml:space="preserve"> </w:t>
      </w:r>
      <w:r>
        <w:rPr>
          <w:rStyle w:val="hps"/>
          <w:sz w:val="24"/>
          <w:szCs w:val="24"/>
          <w:lang w:val="en-US"/>
        </w:rPr>
        <w:t>echo</w:t>
      </w:r>
      <w:r w:rsidRPr="00DF47E9">
        <w:rPr>
          <w:sz w:val="24"/>
          <w:szCs w:val="24"/>
        </w:rPr>
        <w:t xml:space="preserve"> </w:t>
      </w:r>
      <w:r>
        <w:rPr>
          <w:rStyle w:val="hps"/>
          <w:sz w:val="24"/>
          <w:szCs w:val="24"/>
          <w:lang w:val="en-US"/>
        </w:rPr>
        <w:t>pada audio sumber</w:t>
      </w:r>
      <w:r w:rsidRPr="00DF47E9">
        <w:rPr>
          <w:rStyle w:val="hps"/>
          <w:sz w:val="24"/>
          <w:szCs w:val="24"/>
        </w:rPr>
        <w:t>.</w:t>
      </w:r>
      <w:r w:rsidRPr="00DF47E9">
        <w:rPr>
          <w:sz w:val="24"/>
          <w:szCs w:val="24"/>
        </w:rPr>
        <w:t xml:space="preserve"> </w:t>
      </w:r>
      <w:r w:rsidRPr="00DF47E9">
        <w:rPr>
          <w:rStyle w:val="hps"/>
          <w:sz w:val="24"/>
          <w:szCs w:val="24"/>
        </w:rPr>
        <w:t>Tiga</w:t>
      </w:r>
      <w:r w:rsidRPr="00DF47E9">
        <w:rPr>
          <w:sz w:val="24"/>
          <w:szCs w:val="24"/>
        </w:rPr>
        <w:t xml:space="preserve"> </w:t>
      </w:r>
      <w:r w:rsidRPr="00DF47E9">
        <w:rPr>
          <w:rStyle w:val="hps"/>
          <w:sz w:val="24"/>
          <w:szCs w:val="24"/>
        </w:rPr>
        <w:t>parameter</w:t>
      </w:r>
      <w:r w:rsidRPr="00DF47E9">
        <w:rPr>
          <w:sz w:val="24"/>
          <w:szCs w:val="24"/>
        </w:rPr>
        <w:t xml:space="preserve"> </w:t>
      </w:r>
      <w:r>
        <w:rPr>
          <w:rStyle w:val="hps"/>
          <w:sz w:val="24"/>
          <w:szCs w:val="24"/>
          <w:lang w:val="en-US"/>
        </w:rPr>
        <w:t>yang digunakan dalam metode ini ialah</w:t>
      </w:r>
      <w:r w:rsidRPr="00DF47E9">
        <w:rPr>
          <w:sz w:val="24"/>
          <w:szCs w:val="24"/>
        </w:rPr>
        <w:t xml:space="preserve">, </w:t>
      </w:r>
      <w:r w:rsidRPr="00DF47E9">
        <w:rPr>
          <w:rStyle w:val="hps"/>
          <w:i/>
          <w:sz w:val="24"/>
          <w:szCs w:val="24"/>
          <w:lang w:val="en-US"/>
        </w:rPr>
        <w:t>the delay</w:t>
      </w:r>
      <w:r w:rsidRPr="00DF47E9">
        <w:rPr>
          <w:sz w:val="24"/>
          <w:szCs w:val="24"/>
        </w:rPr>
        <w:t xml:space="preserve">, </w:t>
      </w:r>
      <w:r w:rsidRPr="00DF47E9">
        <w:rPr>
          <w:rStyle w:val="hps"/>
          <w:i/>
          <w:sz w:val="24"/>
          <w:szCs w:val="24"/>
          <w:lang w:val="en-US"/>
        </w:rPr>
        <w:t>the</w:t>
      </w:r>
      <w:r>
        <w:rPr>
          <w:rStyle w:val="hps"/>
          <w:sz w:val="24"/>
          <w:szCs w:val="24"/>
          <w:lang w:val="en-US"/>
        </w:rPr>
        <w:t xml:space="preserve"> </w:t>
      </w:r>
      <w:r w:rsidRPr="00DF47E9">
        <w:rPr>
          <w:rStyle w:val="hps"/>
          <w:i/>
          <w:sz w:val="24"/>
          <w:szCs w:val="24"/>
          <w:lang w:val="en-US"/>
        </w:rPr>
        <w:t>decay</w:t>
      </w:r>
      <w:r>
        <w:rPr>
          <w:rStyle w:val="hps"/>
          <w:i/>
          <w:sz w:val="24"/>
          <w:szCs w:val="24"/>
          <w:lang w:val="en-US"/>
        </w:rPr>
        <w:t xml:space="preserve"> rate</w:t>
      </w:r>
      <w:r w:rsidRPr="00DF47E9">
        <w:rPr>
          <w:sz w:val="24"/>
          <w:szCs w:val="24"/>
        </w:rPr>
        <w:t xml:space="preserve"> </w:t>
      </w:r>
      <w:r w:rsidRPr="00DF47E9">
        <w:rPr>
          <w:rStyle w:val="hps"/>
          <w:sz w:val="24"/>
          <w:szCs w:val="24"/>
        </w:rPr>
        <w:t xml:space="preserve">dan </w:t>
      </w:r>
      <w:r w:rsidRPr="00DF47E9">
        <w:rPr>
          <w:rStyle w:val="hps"/>
          <w:i/>
          <w:sz w:val="24"/>
          <w:szCs w:val="24"/>
          <w:lang w:val="en-US"/>
        </w:rPr>
        <w:t>initial amplitude</w:t>
      </w:r>
      <w:r w:rsidRPr="00DF47E9">
        <w:rPr>
          <w:rStyle w:val="hps"/>
          <w:sz w:val="24"/>
          <w:szCs w:val="24"/>
        </w:rPr>
        <w:t>.</w:t>
      </w:r>
      <w:r w:rsidR="00F6655E">
        <w:rPr>
          <w:sz w:val="24"/>
          <w:szCs w:val="24"/>
          <w:lang w:val="en-US"/>
        </w:rPr>
        <w:t xml:space="preserve"> </w:t>
      </w:r>
      <w:r w:rsidRPr="00DF47E9">
        <w:rPr>
          <w:rStyle w:val="hps"/>
          <w:sz w:val="24"/>
          <w:szCs w:val="24"/>
        </w:rPr>
        <w:t>Selain itu</w:t>
      </w:r>
      <w:r w:rsidRPr="00DF47E9">
        <w:rPr>
          <w:sz w:val="24"/>
          <w:szCs w:val="24"/>
        </w:rPr>
        <w:t xml:space="preserve">, </w:t>
      </w:r>
      <w:r w:rsidRPr="00DF47E9">
        <w:rPr>
          <w:rStyle w:val="hps"/>
          <w:sz w:val="24"/>
          <w:szCs w:val="24"/>
        </w:rPr>
        <w:t>offset</w:t>
      </w:r>
      <w:r w:rsidRPr="00DF47E9">
        <w:rPr>
          <w:sz w:val="24"/>
          <w:szCs w:val="24"/>
        </w:rPr>
        <w:t xml:space="preserve"> </w:t>
      </w:r>
      <w:r w:rsidRPr="00DF47E9">
        <w:rPr>
          <w:rStyle w:val="hps"/>
          <w:sz w:val="24"/>
          <w:szCs w:val="24"/>
        </w:rPr>
        <w:t>bervariasi</w:t>
      </w:r>
      <w:r w:rsidRPr="00DF47E9">
        <w:rPr>
          <w:sz w:val="24"/>
          <w:szCs w:val="24"/>
        </w:rPr>
        <w:t xml:space="preserve"> </w:t>
      </w:r>
      <w:r w:rsidRPr="00DF47E9">
        <w:rPr>
          <w:rStyle w:val="hps"/>
          <w:sz w:val="24"/>
          <w:szCs w:val="24"/>
        </w:rPr>
        <w:t>untuk mewakili</w:t>
      </w:r>
      <w:r w:rsidRPr="00DF47E9">
        <w:rPr>
          <w:sz w:val="24"/>
          <w:szCs w:val="24"/>
        </w:rPr>
        <w:t xml:space="preserve"> </w:t>
      </w:r>
      <w:r w:rsidRPr="00DF47E9">
        <w:rPr>
          <w:rStyle w:val="hps"/>
          <w:sz w:val="24"/>
          <w:szCs w:val="24"/>
        </w:rPr>
        <w:t>pesan</w:t>
      </w:r>
      <w:r w:rsidRPr="00DF47E9">
        <w:rPr>
          <w:sz w:val="24"/>
          <w:szCs w:val="24"/>
        </w:rPr>
        <w:t xml:space="preserve"> </w:t>
      </w:r>
      <w:r w:rsidRPr="00DF47E9">
        <w:rPr>
          <w:rStyle w:val="hps"/>
          <w:sz w:val="24"/>
          <w:szCs w:val="24"/>
        </w:rPr>
        <w:t>biner</w:t>
      </w:r>
      <w:r w:rsidRPr="00DF47E9">
        <w:rPr>
          <w:sz w:val="24"/>
          <w:szCs w:val="24"/>
        </w:rPr>
        <w:t xml:space="preserve"> </w:t>
      </w:r>
      <w:r w:rsidRPr="00DF47E9">
        <w:rPr>
          <w:rStyle w:val="hps"/>
          <w:sz w:val="24"/>
          <w:szCs w:val="24"/>
        </w:rPr>
        <w:t>yang akan di</w:t>
      </w:r>
      <w:r w:rsidR="00F6655E">
        <w:rPr>
          <w:rStyle w:val="hps"/>
          <w:sz w:val="24"/>
          <w:szCs w:val="24"/>
          <w:lang w:val="en-US"/>
        </w:rPr>
        <w:t>sisipkan</w:t>
      </w:r>
      <w:r w:rsidRPr="00DF47E9">
        <w:rPr>
          <w:sz w:val="24"/>
          <w:szCs w:val="24"/>
        </w:rPr>
        <w:t xml:space="preserve">. </w:t>
      </w:r>
      <w:r w:rsidRPr="00DF47E9">
        <w:rPr>
          <w:rStyle w:val="hps"/>
          <w:sz w:val="24"/>
          <w:szCs w:val="24"/>
        </w:rPr>
        <w:t>Satu</w:t>
      </w:r>
      <w:r w:rsidRPr="00DF47E9">
        <w:rPr>
          <w:sz w:val="24"/>
          <w:szCs w:val="24"/>
        </w:rPr>
        <w:t xml:space="preserve"> </w:t>
      </w:r>
      <w:r w:rsidRPr="00DF47E9">
        <w:rPr>
          <w:rStyle w:val="hps"/>
          <w:sz w:val="24"/>
          <w:szCs w:val="24"/>
        </w:rPr>
        <w:t>nilai offset</w:t>
      </w:r>
      <w:r w:rsidRPr="00DF47E9">
        <w:rPr>
          <w:sz w:val="24"/>
          <w:szCs w:val="24"/>
        </w:rPr>
        <w:t xml:space="preserve"> </w:t>
      </w:r>
      <w:r w:rsidR="00F6655E">
        <w:rPr>
          <w:rStyle w:val="hps"/>
          <w:sz w:val="24"/>
          <w:szCs w:val="24"/>
          <w:lang w:val="en-US"/>
        </w:rPr>
        <w:t>untuk biner 1</w:t>
      </w:r>
      <w:r w:rsidRPr="00DF47E9">
        <w:rPr>
          <w:sz w:val="24"/>
          <w:szCs w:val="24"/>
        </w:rPr>
        <w:t xml:space="preserve">, </w:t>
      </w:r>
      <w:r w:rsidRPr="00DF47E9">
        <w:rPr>
          <w:rStyle w:val="hps"/>
          <w:sz w:val="24"/>
          <w:szCs w:val="24"/>
        </w:rPr>
        <w:t>dan</w:t>
      </w:r>
      <w:r w:rsidRPr="00DF47E9">
        <w:rPr>
          <w:sz w:val="24"/>
          <w:szCs w:val="24"/>
        </w:rPr>
        <w:t xml:space="preserve"> </w:t>
      </w:r>
      <w:r w:rsidRPr="00DF47E9">
        <w:rPr>
          <w:rStyle w:val="hps"/>
          <w:sz w:val="24"/>
          <w:szCs w:val="24"/>
        </w:rPr>
        <w:t>nilai offset</w:t>
      </w:r>
      <w:r w:rsidRPr="00DF47E9">
        <w:rPr>
          <w:sz w:val="24"/>
          <w:szCs w:val="24"/>
        </w:rPr>
        <w:t xml:space="preserve"> </w:t>
      </w:r>
      <w:r w:rsidRPr="00DF47E9">
        <w:rPr>
          <w:rStyle w:val="hps"/>
          <w:sz w:val="24"/>
          <w:szCs w:val="24"/>
        </w:rPr>
        <w:t xml:space="preserve">kedua </w:t>
      </w:r>
      <w:r w:rsidR="00F6655E">
        <w:rPr>
          <w:rStyle w:val="hps"/>
          <w:sz w:val="24"/>
          <w:szCs w:val="24"/>
          <w:lang w:val="en-US"/>
        </w:rPr>
        <w:t>untuk biner 0</w:t>
      </w:r>
      <w:r w:rsidRPr="00DF47E9">
        <w:rPr>
          <w:sz w:val="24"/>
          <w:szCs w:val="24"/>
        </w:rPr>
        <w:t xml:space="preserve">. </w:t>
      </w:r>
      <w:r w:rsidR="00F6655E">
        <w:rPr>
          <w:sz w:val="24"/>
          <w:szCs w:val="24"/>
          <w:lang w:val="en-US"/>
        </w:rPr>
        <w:t xml:space="preserve">Jadi apabila </w:t>
      </w:r>
      <w:r w:rsidRPr="00DF47E9">
        <w:rPr>
          <w:rStyle w:val="hps"/>
          <w:sz w:val="24"/>
          <w:szCs w:val="24"/>
        </w:rPr>
        <w:t xml:space="preserve">hanya </w:t>
      </w:r>
      <w:r w:rsidR="00F6655E">
        <w:rPr>
          <w:rStyle w:val="hps"/>
          <w:sz w:val="24"/>
          <w:szCs w:val="24"/>
          <w:lang w:val="en-US"/>
        </w:rPr>
        <w:t xml:space="preserve">ada </w:t>
      </w:r>
      <w:r w:rsidRPr="00DF47E9">
        <w:rPr>
          <w:rStyle w:val="hps"/>
          <w:sz w:val="24"/>
          <w:szCs w:val="24"/>
        </w:rPr>
        <w:t>satu</w:t>
      </w:r>
      <w:r w:rsidRPr="00DF47E9">
        <w:rPr>
          <w:sz w:val="24"/>
          <w:szCs w:val="24"/>
        </w:rPr>
        <w:t xml:space="preserve"> </w:t>
      </w:r>
      <w:r w:rsidR="00F6655E">
        <w:rPr>
          <w:rStyle w:val="hps"/>
          <w:sz w:val="24"/>
          <w:szCs w:val="24"/>
          <w:lang w:val="en-US"/>
        </w:rPr>
        <w:t>echo</w:t>
      </w:r>
      <w:r w:rsidRPr="00DF47E9">
        <w:rPr>
          <w:sz w:val="24"/>
          <w:szCs w:val="24"/>
        </w:rPr>
        <w:t xml:space="preserve"> </w:t>
      </w:r>
      <w:r w:rsidRPr="00DF47E9">
        <w:rPr>
          <w:rStyle w:val="hps"/>
          <w:sz w:val="24"/>
          <w:szCs w:val="24"/>
        </w:rPr>
        <w:t>yang</w:t>
      </w:r>
      <w:r w:rsidRPr="00DF47E9">
        <w:rPr>
          <w:sz w:val="24"/>
          <w:szCs w:val="24"/>
        </w:rPr>
        <w:t xml:space="preserve"> </w:t>
      </w:r>
      <w:r w:rsidRPr="00DF47E9">
        <w:rPr>
          <w:rStyle w:val="hps"/>
          <w:sz w:val="24"/>
          <w:szCs w:val="24"/>
        </w:rPr>
        <w:t>dihasilkan dari</w:t>
      </w:r>
      <w:r w:rsidRPr="00DF47E9">
        <w:rPr>
          <w:sz w:val="24"/>
          <w:szCs w:val="24"/>
        </w:rPr>
        <w:t xml:space="preserve"> </w:t>
      </w:r>
      <w:r w:rsidRPr="00DF47E9">
        <w:rPr>
          <w:rStyle w:val="hps"/>
          <w:sz w:val="24"/>
          <w:szCs w:val="24"/>
        </w:rPr>
        <w:t>sinyal asli</w:t>
      </w:r>
      <w:r w:rsidRPr="00DF47E9">
        <w:rPr>
          <w:sz w:val="24"/>
          <w:szCs w:val="24"/>
        </w:rPr>
        <w:t xml:space="preserve">, </w:t>
      </w:r>
      <w:r w:rsidR="00F6655E">
        <w:rPr>
          <w:sz w:val="24"/>
          <w:szCs w:val="24"/>
          <w:lang w:val="en-US"/>
        </w:rPr>
        <w:t xml:space="preserve">maka </w:t>
      </w:r>
      <w:r w:rsidRPr="00DF47E9">
        <w:rPr>
          <w:sz w:val="24"/>
          <w:szCs w:val="24"/>
        </w:rPr>
        <w:t xml:space="preserve">hanya </w:t>
      </w:r>
      <w:r w:rsidRPr="00DF47E9">
        <w:rPr>
          <w:rStyle w:val="hps"/>
          <w:sz w:val="24"/>
          <w:szCs w:val="24"/>
        </w:rPr>
        <w:t>satu bit informasi</w:t>
      </w:r>
      <w:r w:rsidRPr="00DF47E9">
        <w:rPr>
          <w:sz w:val="24"/>
          <w:szCs w:val="24"/>
        </w:rPr>
        <w:t xml:space="preserve"> </w:t>
      </w:r>
      <w:r w:rsidR="00F6655E">
        <w:rPr>
          <w:sz w:val="24"/>
          <w:szCs w:val="24"/>
          <w:lang w:val="en-US"/>
        </w:rPr>
        <w:t xml:space="preserve">yang </w:t>
      </w:r>
      <w:r w:rsidRPr="00DF47E9">
        <w:rPr>
          <w:rStyle w:val="hps"/>
          <w:sz w:val="24"/>
          <w:szCs w:val="24"/>
        </w:rPr>
        <w:t>dapat di</w:t>
      </w:r>
      <w:r w:rsidR="00F6655E">
        <w:rPr>
          <w:rStyle w:val="hps"/>
          <w:sz w:val="24"/>
          <w:szCs w:val="24"/>
          <w:lang w:val="en-US"/>
        </w:rPr>
        <w:t>sisipkan</w:t>
      </w:r>
      <w:r w:rsidRPr="00DF47E9">
        <w:rPr>
          <w:sz w:val="24"/>
          <w:szCs w:val="24"/>
        </w:rPr>
        <w:t xml:space="preserve">. </w:t>
      </w:r>
      <w:r w:rsidRPr="00DF47E9">
        <w:rPr>
          <w:rStyle w:val="hps"/>
          <w:sz w:val="24"/>
          <w:szCs w:val="24"/>
        </w:rPr>
        <w:t>Oleh karena itu,</w:t>
      </w:r>
      <w:r w:rsidRPr="00DF47E9">
        <w:rPr>
          <w:sz w:val="24"/>
          <w:szCs w:val="24"/>
        </w:rPr>
        <w:t xml:space="preserve"> </w:t>
      </w:r>
      <w:r w:rsidRPr="00DF47E9">
        <w:rPr>
          <w:rStyle w:val="hps"/>
          <w:sz w:val="24"/>
          <w:szCs w:val="24"/>
        </w:rPr>
        <w:t>sinyal asli</w:t>
      </w:r>
      <w:r w:rsidRPr="00DF47E9">
        <w:rPr>
          <w:sz w:val="24"/>
          <w:szCs w:val="24"/>
        </w:rPr>
        <w:t xml:space="preserve"> </w:t>
      </w:r>
      <w:r w:rsidRPr="00DF47E9">
        <w:rPr>
          <w:rStyle w:val="hps"/>
          <w:sz w:val="24"/>
          <w:szCs w:val="24"/>
        </w:rPr>
        <w:t>dipecah menjadi</w:t>
      </w:r>
      <w:r w:rsidRPr="00DF47E9">
        <w:rPr>
          <w:sz w:val="24"/>
          <w:szCs w:val="24"/>
        </w:rPr>
        <w:t xml:space="preserve"> </w:t>
      </w:r>
      <w:r w:rsidRPr="00DF47E9">
        <w:rPr>
          <w:rStyle w:val="hps"/>
          <w:sz w:val="24"/>
          <w:szCs w:val="24"/>
        </w:rPr>
        <w:t>blok sebelum</w:t>
      </w:r>
      <w:r w:rsidRPr="00DF47E9">
        <w:rPr>
          <w:sz w:val="24"/>
          <w:szCs w:val="24"/>
        </w:rPr>
        <w:t xml:space="preserve"> </w:t>
      </w:r>
      <w:r w:rsidRPr="00DF47E9">
        <w:rPr>
          <w:rStyle w:val="hps"/>
          <w:sz w:val="24"/>
          <w:szCs w:val="24"/>
        </w:rPr>
        <w:t>proses encoding</w:t>
      </w:r>
      <w:r w:rsidRPr="00DF47E9">
        <w:rPr>
          <w:sz w:val="24"/>
          <w:szCs w:val="24"/>
        </w:rPr>
        <w:t xml:space="preserve"> </w:t>
      </w:r>
      <w:r w:rsidRPr="00DF47E9">
        <w:rPr>
          <w:rStyle w:val="hps"/>
          <w:sz w:val="24"/>
          <w:szCs w:val="24"/>
        </w:rPr>
        <w:t>dimulai</w:t>
      </w:r>
      <w:r w:rsidRPr="00DF47E9">
        <w:rPr>
          <w:sz w:val="24"/>
          <w:szCs w:val="24"/>
        </w:rPr>
        <w:t xml:space="preserve">. </w:t>
      </w:r>
      <w:r w:rsidRPr="00DF47E9">
        <w:rPr>
          <w:rStyle w:val="hps"/>
          <w:sz w:val="24"/>
          <w:szCs w:val="24"/>
        </w:rPr>
        <w:t>Setelah proses encoding</w:t>
      </w:r>
      <w:r w:rsidRPr="00DF47E9">
        <w:rPr>
          <w:sz w:val="24"/>
          <w:szCs w:val="24"/>
        </w:rPr>
        <w:t xml:space="preserve"> </w:t>
      </w:r>
      <w:r w:rsidRPr="00DF47E9">
        <w:rPr>
          <w:rStyle w:val="hps"/>
          <w:sz w:val="24"/>
          <w:szCs w:val="24"/>
        </w:rPr>
        <w:t>selesai</w:t>
      </w:r>
      <w:r w:rsidRPr="00DF47E9">
        <w:rPr>
          <w:sz w:val="24"/>
          <w:szCs w:val="24"/>
        </w:rPr>
        <w:t xml:space="preserve">, </w:t>
      </w:r>
      <w:r w:rsidRPr="00DF47E9">
        <w:rPr>
          <w:rStyle w:val="hps"/>
          <w:sz w:val="24"/>
          <w:szCs w:val="24"/>
        </w:rPr>
        <w:t>blok-blok tersebut</w:t>
      </w:r>
      <w:r w:rsidRPr="00DF47E9">
        <w:rPr>
          <w:sz w:val="24"/>
          <w:szCs w:val="24"/>
        </w:rPr>
        <w:t xml:space="preserve"> </w:t>
      </w:r>
      <w:r w:rsidR="00F6655E">
        <w:rPr>
          <w:rStyle w:val="hps"/>
          <w:sz w:val="24"/>
          <w:szCs w:val="24"/>
          <w:lang w:val="en-US"/>
        </w:rPr>
        <w:t>akan diga</w:t>
      </w:r>
      <w:r w:rsidRPr="00DF47E9">
        <w:rPr>
          <w:rStyle w:val="hps"/>
          <w:sz w:val="24"/>
          <w:szCs w:val="24"/>
        </w:rPr>
        <w:t>bung</w:t>
      </w:r>
      <w:r w:rsidRPr="00DF47E9">
        <w:rPr>
          <w:sz w:val="24"/>
          <w:szCs w:val="24"/>
        </w:rPr>
        <w:t xml:space="preserve"> </w:t>
      </w:r>
      <w:r w:rsidRPr="00DF47E9">
        <w:rPr>
          <w:rStyle w:val="hps"/>
          <w:sz w:val="24"/>
          <w:szCs w:val="24"/>
        </w:rPr>
        <w:t>kembali untuk menciptakan</w:t>
      </w:r>
      <w:r w:rsidRPr="00DF47E9">
        <w:rPr>
          <w:sz w:val="24"/>
          <w:szCs w:val="24"/>
        </w:rPr>
        <w:t xml:space="preserve"> </w:t>
      </w:r>
      <w:r w:rsidRPr="00DF47E9">
        <w:rPr>
          <w:rStyle w:val="hps"/>
          <w:sz w:val="24"/>
          <w:szCs w:val="24"/>
        </w:rPr>
        <w:t>sinyal</w:t>
      </w:r>
      <w:r w:rsidRPr="00DF47E9">
        <w:rPr>
          <w:sz w:val="24"/>
          <w:szCs w:val="24"/>
        </w:rPr>
        <w:t xml:space="preserve"> </w:t>
      </w:r>
      <w:r w:rsidRPr="00DF47E9">
        <w:rPr>
          <w:rStyle w:val="hps"/>
          <w:sz w:val="24"/>
          <w:szCs w:val="24"/>
        </w:rPr>
        <w:t>akhir.</w:t>
      </w:r>
    </w:p>
    <w:p w:rsidR="00040485" w:rsidRDefault="00AD132E" w:rsidP="00A139B3">
      <w:pPr>
        <w:spacing w:line="100" w:lineRule="atLeast"/>
        <w:jc w:val="center"/>
        <w:rPr>
          <w:rFonts w:ascii="Cambria Math" w:hAnsi="Cambria Math" w:cs="Cambria Math" w:hint="eastAsia"/>
          <w:color w:val="000000"/>
          <w:sz w:val="24"/>
          <w:lang w:val="en-US"/>
        </w:rPr>
      </w:pPr>
      <w:r>
        <w:rPr>
          <w:rFonts w:ascii="Cambria Math" w:hAnsi="Cambria Math" w:cs="Cambria Math"/>
          <w:noProof/>
          <w:color w:val="000000"/>
          <w:sz w:val="24"/>
          <w:lang w:val="en-US" w:eastAsia="en-US"/>
        </w:rPr>
        <w:lastRenderedPageBreak/>
        <w:drawing>
          <wp:inline distT="0" distB="0" distL="0" distR="0">
            <wp:extent cx="2162175" cy="2686050"/>
            <wp:effectExtent l="19050" t="0" r="9525" b="0"/>
            <wp:docPr id="1" name="Picture 6" descr="Echo offset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ho offset values"/>
                    <pic:cNvPicPr>
                      <a:picLocks noChangeAspect="1" noChangeArrowheads="1"/>
                    </pic:cNvPicPr>
                  </pic:nvPicPr>
                  <pic:blipFill>
                    <a:blip r:embed="rId8"/>
                    <a:srcRect/>
                    <a:stretch>
                      <a:fillRect/>
                    </a:stretch>
                  </pic:blipFill>
                  <pic:spPr bwMode="auto">
                    <a:xfrm>
                      <a:off x="0" y="0"/>
                      <a:ext cx="2162175" cy="2686050"/>
                    </a:xfrm>
                    <a:prstGeom prst="rect">
                      <a:avLst/>
                    </a:prstGeom>
                    <a:noFill/>
                    <a:ln w="9525">
                      <a:noFill/>
                      <a:miter lim="800000"/>
                      <a:headEnd/>
                      <a:tailEnd/>
                    </a:ln>
                  </pic:spPr>
                </pic:pic>
              </a:graphicData>
            </a:graphic>
          </wp:inline>
        </w:drawing>
      </w:r>
    </w:p>
    <w:p w:rsidR="00040485" w:rsidRPr="000C6E43" w:rsidRDefault="000C6E43" w:rsidP="00A139B3">
      <w:pPr>
        <w:jc w:val="center"/>
        <w:rPr>
          <w:sz w:val="24"/>
          <w:szCs w:val="24"/>
          <w:lang w:val="en-US"/>
        </w:rPr>
      </w:pPr>
      <w:r>
        <w:rPr>
          <w:sz w:val="24"/>
          <w:szCs w:val="24"/>
        </w:rPr>
        <w:t xml:space="preserve">Gambar </w:t>
      </w:r>
      <w:r>
        <w:rPr>
          <w:sz w:val="24"/>
          <w:szCs w:val="24"/>
          <w:lang w:val="en-US"/>
        </w:rPr>
        <w:t>1</w:t>
      </w:r>
      <w:r>
        <w:rPr>
          <w:sz w:val="24"/>
          <w:szCs w:val="24"/>
        </w:rPr>
        <w:t xml:space="preserve">. </w:t>
      </w:r>
      <w:r>
        <w:rPr>
          <w:sz w:val="24"/>
          <w:szCs w:val="24"/>
          <w:lang w:val="en-US"/>
        </w:rPr>
        <w:t xml:space="preserve">Parameter Echo </w:t>
      </w:r>
      <w:r w:rsidR="00473E04">
        <w:rPr>
          <w:sz w:val="24"/>
          <w:szCs w:val="24"/>
          <w:lang w:val="en-US"/>
        </w:rPr>
        <w:t xml:space="preserve">Data </w:t>
      </w:r>
      <w:r>
        <w:rPr>
          <w:sz w:val="24"/>
          <w:szCs w:val="24"/>
          <w:lang w:val="en-US"/>
        </w:rPr>
        <w:t>Hiding</w:t>
      </w:r>
    </w:p>
    <w:p w:rsidR="00040485" w:rsidRDefault="00040485" w:rsidP="00A139B3">
      <w:pPr>
        <w:spacing w:line="100" w:lineRule="atLeast"/>
        <w:jc w:val="both"/>
        <w:rPr>
          <w:rFonts w:ascii="Cambria Math" w:hAnsi="Cambria Math" w:cs="Cambria Math" w:hint="eastAsia"/>
          <w:color w:val="000000"/>
          <w:sz w:val="24"/>
          <w:lang w:val="en-US"/>
        </w:rPr>
      </w:pPr>
    </w:p>
    <w:p w:rsidR="000C6E43" w:rsidRDefault="000C6E43" w:rsidP="00A139B3">
      <w:pPr>
        <w:spacing w:line="360" w:lineRule="auto"/>
        <w:jc w:val="both"/>
        <w:rPr>
          <w:rStyle w:val="hps"/>
          <w:sz w:val="24"/>
          <w:szCs w:val="24"/>
          <w:lang w:val="en-US"/>
        </w:rPr>
      </w:pPr>
      <w:r w:rsidRPr="000C6E43">
        <w:rPr>
          <w:rStyle w:val="hps"/>
          <w:i/>
          <w:sz w:val="24"/>
          <w:szCs w:val="24"/>
        </w:rPr>
        <w:t>"</w:t>
      </w:r>
      <w:r w:rsidRPr="000C6E43">
        <w:rPr>
          <w:rStyle w:val="hps"/>
          <w:i/>
          <w:sz w:val="24"/>
          <w:szCs w:val="24"/>
          <w:lang w:val="en-US"/>
        </w:rPr>
        <w:t>One</w:t>
      </w:r>
      <w:r w:rsidRPr="000C6E43">
        <w:rPr>
          <w:i/>
          <w:sz w:val="24"/>
          <w:szCs w:val="24"/>
        </w:rPr>
        <w:t xml:space="preserve">" </w:t>
      </w:r>
      <w:r w:rsidRPr="000C6E43">
        <w:rPr>
          <w:rStyle w:val="hps"/>
          <w:i/>
          <w:sz w:val="24"/>
          <w:szCs w:val="24"/>
          <w:lang w:val="en-US"/>
        </w:rPr>
        <w:t>echo signal</w:t>
      </w:r>
      <w:r w:rsidRPr="000C6E43">
        <w:rPr>
          <w:sz w:val="24"/>
          <w:szCs w:val="24"/>
        </w:rPr>
        <w:t xml:space="preserve"> </w:t>
      </w:r>
      <w:r w:rsidRPr="000C6E43">
        <w:rPr>
          <w:rStyle w:val="hps"/>
          <w:sz w:val="24"/>
          <w:szCs w:val="24"/>
        </w:rPr>
        <w:t>ini kemudian</w:t>
      </w:r>
      <w:r w:rsidRPr="000C6E43">
        <w:rPr>
          <w:sz w:val="24"/>
          <w:szCs w:val="24"/>
        </w:rPr>
        <w:t xml:space="preserve"> </w:t>
      </w:r>
      <w:r w:rsidRPr="000C6E43">
        <w:rPr>
          <w:rStyle w:val="hps"/>
          <w:sz w:val="24"/>
          <w:szCs w:val="24"/>
        </w:rPr>
        <w:t>dikalikan dengan</w:t>
      </w:r>
      <w:r w:rsidRPr="000C6E43">
        <w:rPr>
          <w:sz w:val="24"/>
          <w:szCs w:val="24"/>
        </w:rPr>
        <w:t xml:space="preserve"> </w:t>
      </w:r>
      <w:r w:rsidRPr="000C6E43">
        <w:rPr>
          <w:rStyle w:val="hps"/>
          <w:i/>
          <w:sz w:val="24"/>
          <w:szCs w:val="24"/>
          <w:lang w:val="en-US"/>
        </w:rPr>
        <w:t>“one” mixer signal</w:t>
      </w:r>
      <w:r w:rsidRPr="000C6E43">
        <w:rPr>
          <w:sz w:val="24"/>
          <w:szCs w:val="24"/>
        </w:rPr>
        <w:t xml:space="preserve"> </w:t>
      </w:r>
      <w:r w:rsidRPr="000C6E43">
        <w:rPr>
          <w:rStyle w:val="hps"/>
          <w:sz w:val="24"/>
          <w:szCs w:val="24"/>
        </w:rPr>
        <w:t xml:space="preserve">dan </w:t>
      </w:r>
      <w:r w:rsidRPr="000C6E43">
        <w:rPr>
          <w:rStyle w:val="hps"/>
          <w:i/>
          <w:sz w:val="24"/>
          <w:szCs w:val="24"/>
        </w:rPr>
        <w:t>"</w:t>
      </w:r>
      <w:r w:rsidRPr="000C6E43">
        <w:rPr>
          <w:i/>
          <w:sz w:val="24"/>
          <w:szCs w:val="24"/>
          <w:lang w:val="en-US"/>
        </w:rPr>
        <w:t>zero</w:t>
      </w:r>
      <w:r w:rsidRPr="000C6E43">
        <w:rPr>
          <w:i/>
          <w:sz w:val="24"/>
          <w:szCs w:val="24"/>
        </w:rPr>
        <w:t xml:space="preserve">" </w:t>
      </w:r>
      <w:r w:rsidRPr="000C6E43">
        <w:rPr>
          <w:rStyle w:val="hps"/>
          <w:i/>
          <w:sz w:val="24"/>
          <w:szCs w:val="24"/>
          <w:lang w:val="en-US"/>
        </w:rPr>
        <w:t>echo signal</w:t>
      </w:r>
      <w:r w:rsidRPr="000C6E43">
        <w:rPr>
          <w:sz w:val="24"/>
          <w:szCs w:val="24"/>
        </w:rPr>
        <w:t xml:space="preserve"> </w:t>
      </w:r>
      <w:r w:rsidRPr="000C6E43">
        <w:rPr>
          <w:rStyle w:val="hps"/>
          <w:sz w:val="24"/>
          <w:szCs w:val="24"/>
        </w:rPr>
        <w:t>dikalikan dengan</w:t>
      </w:r>
      <w:r w:rsidRPr="000C6E43">
        <w:rPr>
          <w:sz w:val="24"/>
          <w:szCs w:val="24"/>
        </w:rPr>
        <w:t xml:space="preserve"> </w:t>
      </w:r>
      <w:r w:rsidRPr="000C6E43">
        <w:rPr>
          <w:rStyle w:val="hps"/>
          <w:i/>
          <w:sz w:val="24"/>
          <w:szCs w:val="24"/>
          <w:lang w:val="en-US"/>
        </w:rPr>
        <w:t>“zero” echo signal</w:t>
      </w:r>
      <w:r w:rsidRPr="000C6E43">
        <w:rPr>
          <w:sz w:val="24"/>
          <w:szCs w:val="24"/>
        </w:rPr>
        <w:t xml:space="preserve">. </w:t>
      </w:r>
      <w:r w:rsidRPr="000C6E43">
        <w:rPr>
          <w:rStyle w:val="hps"/>
          <w:sz w:val="24"/>
          <w:szCs w:val="24"/>
        </w:rPr>
        <w:t>Kemudian</w:t>
      </w:r>
      <w:r w:rsidRPr="000C6E43">
        <w:rPr>
          <w:sz w:val="24"/>
          <w:szCs w:val="24"/>
        </w:rPr>
        <w:t xml:space="preserve"> </w:t>
      </w:r>
      <w:r w:rsidRPr="000C6E43">
        <w:rPr>
          <w:rStyle w:val="hps"/>
          <w:sz w:val="24"/>
          <w:szCs w:val="24"/>
        </w:rPr>
        <w:t>dua hasil</w:t>
      </w:r>
      <w:r w:rsidRPr="000C6E43">
        <w:rPr>
          <w:sz w:val="24"/>
          <w:szCs w:val="24"/>
        </w:rPr>
        <w:t xml:space="preserve"> </w:t>
      </w:r>
      <w:r>
        <w:rPr>
          <w:sz w:val="24"/>
          <w:szCs w:val="24"/>
          <w:lang w:val="en-US"/>
        </w:rPr>
        <w:t xml:space="preserve">tersebut </w:t>
      </w:r>
      <w:r w:rsidRPr="000C6E43">
        <w:rPr>
          <w:rStyle w:val="hps"/>
          <w:sz w:val="24"/>
          <w:szCs w:val="24"/>
        </w:rPr>
        <w:t>ditambahkan</w:t>
      </w:r>
      <w:r w:rsidRPr="000C6E43">
        <w:rPr>
          <w:sz w:val="24"/>
          <w:szCs w:val="24"/>
        </w:rPr>
        <w:t xml:space="preserve"> </w:t>
      </w:r>
      <w:r w:rsidRPr="000C6E43">
        <w:rPr>
          <w:rStyle w:val="hps"/>
          <w:sz w:val="24"/>
          <w:szCs w:val="24"/>
        </w:rPr>
        <w:t>bersama-sama</w:t>
      </w:r>
      <w:r w:rsidRPr="000C6E43">
        <w:rPr>
          <w:sz w:val="24"/>
          <w:szCs w:val="24"/>
        </w:rPr>
        <w:t xml:space="preserve"> </w:t>
      </w:r>
      <w:r w:rsidRPr="000C6E43">
        <w:rPr>
          <w:rStyle w:val="hps"/>
          <w:sz w:val="24"/>
          <w:szCs w:val="24"/>
        </w:rPr>
        <w:t>untuk mendapatkan sinyal</w:t>
      </w:r>
      <w:r w:rsidRPr="000C6E43">
        <w:rPr>
          <w:sz w:val="24"/>
          <w:szCs w:val="24"/>
        </w:rPr>
        <w:t xml:space="preserve"> </w:t>
      </w:r>
      <w:r w:rsidRPr="000C6E43">
        <w:rPr>
          <w:rStyle w:val="hps"/>
          <w:sz w:val="24"/>
          <w:szCs w:val="24"/>
        </w:rPr>
        <w:t>akhir</w:t>
      </w:r>
      <w:r w:rsidRPr="000C6E43">
        <w:rPr>
          <w:sz w:val="24"/>
          <w:szCs w:val="24"/>
        </w:rPr>
        <w:t xml:space="preserve">. </w:t>
      </w:r>
      <w:r w:rsidRPr="000C6E43">
        <w:rPr>
          <w:rStyle w:val="hps"/>
          <w:sz w:val="24"/>
          <w:szCs w:val="24"/>
        </w:rPr>
        <w:t>Sinyal</w:t>
      </w:r>
      <w:r w:rsidRPr="000C6E43">
        <w:rPr>
          <w:sz w:val="24"/>
          <w:szCs w:val="24"/>
        </w:rPr>
        <w:t xml:space="preserve"> </w:t>
      </w:r>
      <w:r w:rsidRPr="000C6E43">
        <w:rPr>
          <w:rStyle w:val="hps"/>
          <w:sz w:val="24"/>
          <w:szCs w:val="24"/>
        </w:rPr>
        <w:t>akhir</w:t>
      </w:r>
      <w:r w:rsidRPr="000C6E43">
        <w:rPr>
          <w:sz w:val="24"/>
          <w:szCs w:val="24"/>
        </w:rPr>
        <w:t xml:space="preserve"> </w:t>
      </w:r>
      <w:r>
        <w:rPr>
          <w:rStyle w:val="hps"/>
          <w:sz w:val="24"/>
          <w:szCs w:val="24"/>
          <w:lang w:val="en-US"/>
        </w:rPr>
        <w:t>yang dihasilkan akan tetap baik di</w:t>
      </w:r>
      <w:r w:rsidRPr="000C6E43">
        <w:rPr>
          <w:rStyle w:val="hps"/>
          <w:sz w:val="24"/>
          <w:szCs w:val="24"/>
        </w:rPr>
        <w:t>karena</w:t>
      </w:r>
      <w:r>
        <w:rPr>
          <w:rStyle w:val="hps"/>
          <w:sz w:val="24"/>
          <w:szCs w:val="24"/>
          <w:lang w:val="en-US"/>
        </w:rPr>
        <w:t>kan</w:t>
      </w:r>
      <w:r w:rsidRPr="000C6E43">
        <w:rPr>
          <w:sz w:val="24"/>
          <w:szCs w:val="24"/>
        </w:rPr>
        <w:t xml:space="preserve"> </w:t>
      </w:r>
      <w:r w:rsidRPr="000C6E43">
        <w:rPr>
          <w:rStyle w:val="hps"/>
          <w:sz w:val="24"/>
          <w:szCs w:val="24"/>
        </w:rPr>
        <w:t>dua</w:t>
      </w:r>
      <w:r w:rsidRPr="000C6E43">
        <w:rPr>
          <w:sz w:val="24"/>
          <w:szCs w:val="24"/>
        </w:rPr>
        <w:t xml:space="preserve"> </w:t>
      </w:r>
      <w:r>
        <w:rPr>
          <w:rStyle w:val="hps"/>
          <w:sz w:val="24"/>
          <w:szCs w:val="24"/>
          <w:lang w:val="en-US"/>
        </w:rPr>
        <w:t>echo</w:t>
      </w:r>
      <w:r w:rsidRPr="000C6E43">
        <w:rPr>
          <w:sz w:val="24"/>
          <w:szCs w:val="24"/>
        </w:rPr>
        <w:t xml:space="preserve"> </w:t>
      </w:r>
      <w:r w:rsidRPr="000C6E43">
        <w:rPr>
          <w:rStyle w:val="hps"/>
          <w:sz w:val="24"/>
          <w:szCs w:val="24"/>
        </w:rPr>
        <w:t>mixer</w:t>
      </w:r>
      <w:r w:rsidRPr="000C6E43">
        <w:rPr>
          <w:sz w:val="24"/>
          <w:szCs w:val="24"/>
        </w:rPr>
        <w:t xml:space="preserve"> </w:t>
      </w:r>
      <w:r w:rsidRPr="000C6E43">
        <w:rPr>
          <w:rStyle w:val="hps"/>
          <w:sz w:val="24"/>
          <w:szCs w:val="24"/>
        </w:rPr>
        <w:t>yang</w:t>
      </w:r>
      <w:r w:rsidRPr="000C6E43">
        <w:rPr>
          <w:sz w:val="24"/>
          <w:szCs w:val="24"/>
        </w:rPr>
        <w:t xml:space="preserve"> </w:t>
      </w:r>
      <w:r w:rsidRPr="000C6E43">
        <w:rPr>
          <w:rStyle w:val="hps"/>
          <w:sz w:val="24"/>
          <w:szCs w:val="24"/>
        </w:rPr>
        <w:t>melengkapi</w:t>
      </w:r>
      <w:r w:rsidRPr="000C6E43">
        <w:rPr>
          <w:sz w:val="24"/>
          <w:szCs w:val="24"/>
        </w:rPr>
        <w:t xml:space="preserve"> </w:t>
      </w:r>
      <w:r w:rsidRPr="000C6E43">
        <w:rPr>
          <w:rStyle w:val="hps"/>
          <w:sz w:val="24"/>
          <w:szCs w:val="24"/>
        </w:rPr>
        <w:t>satu sama lain</w:t>
      </w:r>
      <w:r w:rsidRPr="000C6E43">
        <w:rPr>
          <w:sz w:val="24"/>
          <w:szCs w:val="24"/>
        </w:rPr>
        <w:t>.</w:t>
      </w:r>
      <w:r>
        <w:rPr>
          <w:sz w:val="24"/>
          <w:szCs w:val="24"/>
          <w:lang w:val="en-US"/>
        </w:rPr>
        <w:t xml:space="preserve"> </w:t>
      </w:r>
      <w:r w:rsidRPr="000C6E43">
        <w:rPr>
          <w:rStyle w:val="hps"/>
          <w:sz w:val="24"/>
          <w:szCs w:val="24"/>
        </w:rPr>
        <w:t>Kedua</w:t>
      </w:r>
      <w:r w:rsidRPr="000C6E43">
        <w:rPr>
          <w:sz w:val="24"/>
          <w:szCs w:val="24"/>
        </w:rPr>
        <w:t xml:space="preserve"> </w:t>
      </w:r>
      <w:r w:rsidRPr="000C6E43">
        <w:rPr>
          <w:rStyle w:val="hps"/>
          <w:sz w:val="24"/>
          <w:szCs w:val="24"/>
        </w:rPr>
        <w:t>karakteristik</w:t>
      </w:r>
      <w:r w:rsidRPr="000C6E43">
        <w:rPr>
          <w:sz w:val="24"/>
          <w:szCs w:val="24"/>
        </w:rPr>
        <w:t xml:space="preserve"> </w:t>
      </w:r>
      <w:r w:rsidRPr="000C6E43">
        <w:rPr>
          <w:rStyle w:val="hps"/>
          <w:sz w:val="24"/>
          <w:szCs w:val="24"/>
        </w:rPr>
        <w:t>sinyal</w:t>
      </w:r>
      <w:r w:rsidRPr="000C6E43">
        <w:rPr>
          <w:sz w:val="24"/>
          <w:szCs w:val="24"/>
        </w:rPr>
        <w:t xml:space="preserve"> </w:t>
      </w:r>
      <w:r w:rsidRPr="000C6E43">
        <w:rPr>
          <w:rStyle w:val="hps"/>
          <w:sz w:val="24"/>
          <w:szCs w:val="24"/>
        </w:rPr>
        <w:t>mixer</w:t>
      </w:r>
      <w:r w:rsidRPr="000C6E43">
        <w:rPr>
          <w:sz w:val="24"/>
          <w:szCs w:val="24"/>
        </w:rPr>
        <w:t xml:space="preserve"> </w:t>
      </w:r>
      <w:r w:rsidRPr="000C6E43">
        <w:rPr>
          <w:rStyle w:val="hps"/>
          <w:sz w:val="24"/>
          <w:szCs w:val="24"/>
        </w:rPr>
        <w:t>menghasilkan transisi</w:t>
      </w:r>
      <w:r w:rsidRPr="000C6E43">
        <w:rPr>
          <w:sz w:val="24"/>
          <w:szCs w:val="24"/>
        </w:rPr>
        <w:t xml:space="preserve"> </w:t>
      </w:r>
      <w:r w:rsidRPr="000C6E43">
        <w:rPr>
          <w:rStyle w:val="hps"/>
          <w:sz w:val="24"/>
          <w:szCs w:val="24"/>
        </w:rPr>
        <w:t>halus</w:t>
      </w:r>
      <w:r w:rsidRPr="000C6E43">
        <w:rPr>
          <w:sz w:val="24"/>
          <w:szCs w:val="24"/>
        </w:rPr>
        <w:t xml:space="preserve"> </w:t>
      </w:r>
      <w:r w:rsidRPr="000C6E43">
        <w:rPr>
          <w:rStyle w:val="hps"/>
          <w:sz w:val="24"/>
          <w:szCs w:val="24"/>
        </w:rPr>
        <w:t>antara</w:t>
      </w:r>
      <w:r w:rsidRPr="000C6E43">
        <w:rPr>
          <w:sz w:val="24"/>
          <w:szCs w:val="24"/>
        </w:rPr>
        <w:t xml:space="preserve"> </w:t>
      </w:r>
      <w:r>
        <w:rPr>
          <w:rStyle w:val="hps"/>
          <w:sz w:val="24"/>
          <w:szCs w:val="24"/>
          <w:lang w:val="en-US"/>
        </w:rPr>
        <w:t>echo</w:t>
      </w:r>
    </w:p>
    <w:p w:rsidR="00040485" w:rsidRPr="000C6E43" w:rsidRDefault="00AD132E" w:rsidP="000C6E43">
      <w:pPr>
        <w:spacing w:line="360" w:lineRule="auto"/>
        <w:jc w:val="center"/>
        <w:rPr>
          <w:rFonts w:ascii="Cambria Math" w:hAnsi="Cambria Math" w:cs="Cambria Math" w:hint="eastAsia"/>
          <w:color w:val="000000"/>
          <w:sz w:val="24"/>
          <w:szCs w:val="24"/>
          <w:lang w:val="en-US"/>
        </w:rPr>
      </w:pPr>
      <w:r>
        <w:rPr>
          <w:noProof/>
          <w:sz w:val="24"/>
          <w:lang w:val="en-US" w:eastAsia="en-US"/>
        </w:rPr>
        <w:drawing>
          <wp:inline distT="0" distB="0" distL="0" distR="0">
            <wp:extent cx="4667250" cy="2400300"/>
            <wp:effectExtent l="19050" t="0" r="0" b="0"/>
            <wp:docPr id="2" name="Picture 9" descr="Echo hiding implement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ho hiding implementation diagram"/>
                    <pic:cNvPicPr>
                      <a:picLocks noChangeAspect="1" noChangeArrowheads="1"/>
                    </pic:cNvPicPr>
                  </pic:nvPicPr>
                  <pic:blipFill>
                    <a:blip r:embed="rId9"/>
                    <a:srcRect/>
                    <a:stretch>
                      <a:fillRect/>
                    </a:stretch>
                  </pic:blipFill>
                  <pic:spPr bwMode="auto">
                    <a:xfrm>
                      <a:off x="0" y="0"/>
                      <a:ext cx="4667250" cy="2400300"/>
                    </a:xfrm>
                    <a:prstGeom prst="rect">
                      <a:avLst/>
                    </a:prstGeom>
                    <a:noFill/>
                    <a:ln w="9525">
                      <a:noFill/>
                      <a:miter lim="800000"/>
                      <a:headEnd/>
                      <a:tailEnd/>
                    </a:ln>
                  </pic:spPr>
                </pic:pic>
              </a:graphicData>
            </a:graphic>
          </wp:inline>
        </w:drawing>
      </w:r>
      <w:r w:rsidR="000C6E43" w:rsidRPr="000C6E43">
        <w:rPr>
          <w:sz w:val="24"/>
          <w:szCs w:val="24"/>
        </w:rPr>
        <w:t>.</w:t>
      </w:r>
    </w:p>
    <w:p w:rsidR="000C6E43" w:rsidRPr="000C6E43" w:rsidRDefault="000C6E43" w:rsidP="000C6E43">
      <w:pPr>
        <w:jc w:val="center"/>
        <w:rPr>
          <w:sz w:val="24"/>
          <w:szCs w:val="24"/>
          <w:lang w:val="en-US"/>
        </w:rPr>
      </w:pPr>
      <w:r>
        <w:rPr>
          <w:sz w:val="24"/>
          <w:szCs w:val="24"/>
        </w:rPr>
        <w:t xml:space="preserve">Gambar </w:t>
      </w:r>
      <w:r>
        <w:rPr>
          <w:sz w:val="24"/>
          <w:szCs w:val="24"/>
          <w:lang w:val="en-US"/>
        </w:rPr>
        <w:t>2</w:t>
      </w:r>
      <w:r>
        <w:rPr>
          <w:sz w:val="24"/>
          <w:szCs w:val="24"/>
        </w:rPr>
        <w:t xml:space="preserve">. </w:t>
      </w:r>
      <w:r>
        <w:rPr>
          <w:sz w:val="24"/>
          <w:szCs w:val="24"/>
          <w:lang w:val="en-US"/>
        </w:rPr>
        <w:t xml:space="preserve">Diagram </w:t>
      </w:r>
      <w:r w:rsidR="00235AAD">
        <w:rPr>
          <w:sz w:val="24"/>
          <w:szCs w:val="24"/>
          <w:lang w:val="en-US"/>
        </w:rPr>
        <w:t>E</w:t>
      </w:r>
      <w:r w:rsidR="00464CC0">
        <w:rPr>
          <w:sz w:val="24"/>
          <w:szCs w:val="24"/>
          <w:lang w:val="en-US"/>
        </w:rPr>
        <w:t>nkode</w:t>
      </w:r>
      <w:r>
        <w:rPr>
          <w:sz w:val="24"/>
          <w:szCs w:val="24"/>
          <w:lang w:val="en-US"/>
        </w:rPr>
        <w:t xml:space="preserve"> Echo</w:t>
      </w:r>
      <w:r w:rsidR="00473E04">
        <w:rPr>
          <w:sz w:val="24"/>
          <w:szCs w:val="24"/>
          <w:lang w:val="en-US"/>
        </w:rPr>
        <w:t xml:space="preserve"> Data</w:t>
      </w:r>
      <w:r>
        <w:rPr>
          <w:sz w:val="24"/>
          <w:szCs w:val="24"/>
          <w:lang w:val="en-US"/>
        </w:rPr>
        <w:t xml:space="preserve"> Hiding</w:t>
      </w:r>
    </w:p>
    <w:p w:rsidR="00040485" w:rsidRPr="00266E3F" w:rsidRDefault="00040485" w:rsidP="00040485">
      <w:pPr>
        <w:spacing w:line="100" w:lineRule="atLeast"/>
        <w:jc w:val="both"/>
        <w:rPr>
          <w:color w:val="000000"/>
          <w:sz w:val="18"/>
        </w:rPr>
      </w:pPr>
    </w:p>
    <w:p w:rsidR="000C6E43" w:rsidRDefault="000C6E43" w:rsidP="00040485">
      <w:pPr>
        <w:spacing w:line="100" w:lineRule="atLeast"/>
        <w:jc w:val="both"/>
        <w:rPr>
          <w:color w:val="000000"/>
          <w:sz w:val="24"/>
          <w:lang w:val="en-US"/>
        </w:rPr>
      </w:pPr>
    </w:p>
    <w:p w:rsidR="000C6E43" w:rsidRDefault="000C6E43" w:rsidP="00040485">
      <w:pPr>
        <w:spacing w:line="100" w:lineRule="atLeast"/>
        <w:jc w:val="both"/>
        <w:rPr>
          <w:color w:val="000000"/>
          <w:sz w:val="24"/>
          <w:lang w:val="en-US"/>
        </w:rPr>
      </w:pPr>
    </w:p>
    <w:p w:rsidR="000C6E43" w:rsidRDefault="000C6E43" w:rsidP="00040485">
      <w:pPr>
        <w:spacing w:line="100" w:lineRule="atLeast"/>
        <w:jc w:val="both"/>
        <w:rPr>
          <w:color w:val="000000"/>
          <w:sz w:val="24"/>
          <w:lang w:val="en-US"/>
        </w:rPr>
      </w:pPr>
    </w:p>
    <w:p w:rsidR="000C6E43" w:rsidRDefault="000C6E43" w:rsidP="00040485">
      <w:pPr>
        <w:spacing w:line="100" w:lineRule="atLeast"/>
        <w:jc w:val="both"/>
        <w:rPr>
          <w:color w:val="000000"/>
          <w:sz w:val="24"/>
          <w:lang w:val="en-US"/>
        </w:rPr>
      </w:pPr>
    </w:p>
    <w:p w:rsidR="000C6E43" w:rsidRDefault="000C6E43" w:rsidP="00040485">
      <w:pPr>
        <w:spacing w:line="100" w:lineRule="atLeast"/>
        <w:jc w:val="both"/>
        <w:rPr>
          <w:color w:val="000000"/>
          <w:sz w:val="24"/>
          <w:lang w:val="en-US"/>
        </w:rPr>
      </w:pPr>
    </w:p>
    <w:p w:rsidR="000C6E43" w:rsidRDefault="000C6E43" w:rsidP="00040485">
      <w:pPr>
        <w:spacing w:line="100" w:lineRule="atLeast"/>
        <w:jc w:val="both"/>
        <w:rPr>
          <w:color w:val="000000"/>
          <w:sz w:val="24"/>
          <w:lang w:val="en-US"/>
        </w:rPr>
      </w:pPr>
    </w:p>
    <w:p w:rsidR="000C6E43" w:rsidRDefault="000C6E43" w:rsidP="00040485">
      <w:pPr>
        <w:spacing w:line="100" w:lineRule="atLeast"/>
        <w:jc w:val="both"/>
        <w:rPr>
          <w:color w:val="000000"/>
          <w:sz w:val="24"/>
          <w:lang w:val="en-US"/>
        </w:rPr>
      </w:pPr>
    </w:p>
    <w:p w:rsidR="000C6E43" w:rsidRDefault="000C6E43" w:rsidP="00040485">
      <w:pPr>
        <w:spacing w:line="100" w:lineRule="atLeast"/>
        <w:jc w:val="both"/>
        <w:rPr>
          <w:color w:val="000000"/>
          <w:sz w:val="24"/>
          <w:lang w:val="en-US"/>
        </w:rPr>
      </w:pPr>
    </w:p>
    <w:p w:rsidR="00040485" w:rsidRDefault="00040485" w:rsidP="00040485">
      <w:pPr>
        <w:spacing w:line="100" w:lineRule="atLeast"/>
        <w:jc w:val="both"/>
        <w:rPr>
          <w:color w:val="000000"/>
          <w:sz w:val="24"/>
        </w:rPr>
      </w:pPr>
      <w:r>
        <w:rPr>
          <w:color w:val="000000"/>
          <w:sz w:val="24"/>
        </w:rPr>
        <w:lastRenderedPageBreak/>
        <w:t>Proses Kriptografi dan Steganografi dapat digambarkan dengan gambar berikut:</w:t>
      </w:r>
    </w:p>
    <w:p w:rsidR="00040485" w:rsidRDefault="00040485" w:rsidP="00040485">
      <w:pPr>
        <w:spacing w:line="100" w:lineRule="atLeast"/>
        <w:jc w:val="both"/>
        <w:rPr>
          <w:color w:val="000000"/>
          <w:sz w:val="24"/>
        </w:rPr>
      </w:pPr>
    </w:p>
    <w:p w:rsidR="00040485" w:rsidRPr="00B90E37" w:rsidRDefault="00AD132E" w:rsidP="006E747A">
      <w:pPr>
        <w:spacing w:line="100" w:lineRule="atLeast"/>
        <w:jc w:val="center"/>
        <w:rPr>
          <w:sz w:val="24"/>
        </w:rPr>
      </w:pPr>
      <w:r>
        <w:object w:dxaOrig="12942" w:dyaOrig="13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478.95pt" o:ole="">
            <v:imagedata r:id="rId10" o:title=""/>
          </v:shape>
          <o:OLEObject Type="Embed" ProgID="Visio.Drawing.11" ShapeID="_x0000_i1025" DrawAspect="Content" ObjectID="_1393330723" r:id="rId11"/>
        </w:object>
      </w:r>
    </w:p>
    <w:p w:rsidR="00040485" w:rsidRDefault="000C6E43" w:rsidP="00040485">
      <w:pPr>
        <w:jc w:val="center"/>
        <w:rPr>
          <w:sz w:val="24"/>
          <w:szCs w:val="24"/>
        </w:rPr>
      </w:pPr>
      <w:r>
        <w:rPr>
          <w:sz w:val="24"/>
          <w:szCs w:val="24"/>
        </w:rPr>
        <w:t xml:space="preserve">Gambar </w:t>
      </w:r>
      <w:r>
        <w:rPr>
          <w:sz w:val="24"/>
          <w:szCs w:val="24"/>
          <w:lang w:val="en-US"/>
        </w:rPr>
        <w:t>3</w:t>
      </w:r>
      <w:r w:rsidR="00040485">
        <w:rPr>
          <w:sz w:val="24"/>
          <w:szCs w:val="24"/>
        </w:rPr>
        <w:t xml:space="preserve">. Skema </w:t>
      </w:r>
      <w:r w:rsidR="004755FA">
        <w:rPr>
          <w:sz w:val="24"/>
          <w:szCs w:val="24"/>
          <w:lang w:val="en-US"/>
        </w:rPr>
        <w:t>Enkripsi</w:t>
      </w:r>
      <w:r w:rsidR="00040485">
        <w:rPr>
          <w:sz w:val="24"/>
          <w:szCs w:val="24"/>
        </w:rPr>
        <w:t xml:space="preserve"> dan Steganografi</w:t>
      </w:r>
    </w:p>
    <w:p w:rsidR="00040485" w:rsidRDefault="00040485" w:rsidP="00040485">
      <w:pPr>
        <w:rPr>
          <w:sz w:val="24"/>
          <w:szCs w:val="24"/>
        </w:rPr>
      </w:pPr>
      <w:r>
        <w:rPr>
          <w:sz w:val="24"/>
          <w:szCs w:val="24"/>
        </w:rPr>
        <w:tab/>
        <w:t xml:space="preserve">       </w:t>
      </w:r>
    </w:p>
    <w:p w:rsidR="00040485" w:rsidRPr="000A7643" w:rsidRDefault="00040485" w:rsidP="00A139B3">
      <w:pPr>
        <w:ind w:firstLine="720"/>
        <w:jc w:val="both"/>
        <w:rPr>
          <w:sz w:val="24"/>
          <w:szCs w:val="24"/>
        </w:rPr>
      </w:pPr>
      <w:r>
        <w:rPr>
          <w:sz w:val="24"/>
          <w:szCs w:val="24"/>
        </w:rPr>
        <w:t>Media yang akan digunakan sebagai media penyemb</w:t>
      </w:r>
      <w:r w:rsidR="00A139B3">
        <w:rPr>
          <w:sz w:val="24"/>
          <w:szCs w:val="24"/>
        </w:rPr>
        <w:t>unyian pesan adalah file audio.</w:t>
      </w:r>
      <w:r w:rsidR="00A139B3">
        <w:rPr>
          <w:sz w:val="24"/>
          <w:szCs w:val="24"/>
          <w:lang w:val="en-US"/>
        </w:rPr>
        <w:t xml:space="preserve"> </w:t>
      </w:r>
      <w:r>
        <w:rPr>
          <w:sz w:val="24"/>
          <w:szCs w:val="24"/>
        </w:rPr>
        <w:t>File audio digunakan karena memiliki ukuran yang besar</w:t>
      </w:r>
      <w:r w:rsidR="00A139B3">
        <w:rPr>
          <w:sz w:val="24"/>
          <w:szCs w:val="24"/>
        </w:rPr>
        <w:t xml:space="preserve"> sehingga pengirim pesan dapat</w:t>
      </w:r>
      <w:r w:rsidR="00A139B3">
        <w:rPr>
          <w:sz w:val="24"/>
          <w:szCs w:val="24"/>
          <w:lang w:val="en-US"/>
        </w:rPr>
        <w:t xml:space="preserve"> </w:t>
      </w:r>
      <w:r>
        <w:rPr>
          <w:sz w:val="24"/>
          <w:szCs w:val="24"/>
        </w:rPr>
        <w:t xml:space="preserve">menyisipkan pesan yang lebih besar pula di dalam media steganografi. File audio dipilih juga dikarenakan metode penyisipannya yang </w:t>
      </w:r>
      <w:r w:rsidR="00AD132E">
        <w:rPr>
          <w:sz w:val="24"/>
          <w:szCs w:val="24"/>
          <w:lang w:val="en-US"/>
        </w:rPr>
        <w:t>lebih mudah</w:t>
      </w:r>
      <w:r>
        <w:rPr>
          <w:sz w:val="24"/>
          <w:szCs w:val="24"/>
        </w:rPr>
        <w:t xml:space="preserve"> daripada menyisipkan sebuah pesan ke file video.</w:t>
      </w:r>
    </w:p>
    <w:p w:rsidR="00040485" w:rsidRDefault="00040485" w:rsidP="00040485">
      <w:pPr>
        <w:jc w:val="both"/>
        <w:rPr>
          <w:lang w:val="en-US"/>
        </w:rPr>
      </w:pPr>
    </w:p>
    <w:p w:rsidR="006E747A" w:rsidRDefault="006E747A" w:rsidP="00040485">
      <w:pPr>
        <w:jc w:val="both"/>
        <w:rPr>
          <w:lang w:val="en-US"/>
        </w:rPr>
      </w:pPr>
    </w:p>
    <w:p w:rsidR="00AD132E" w:rsidRDefault="00AD132E" w:rsidP="00040485">
      <w:pPr>
        <w:jc w:val="both"/>
        <w:rPr>
          <w:lang w:val="en-US"/>
        </w:rPr>
      </w:pPr>
    </w:p>
    <w:p w:rsidR="006E747A" w:rsidRDefault="006E747A" w:rsidP="00040485">
      <w:pPr>
        <w:jc w:val="both"/>
        <w:rPr>
          <w:lang w:val="en-US"/>
        </w:rPr>
      </w:pPr>
    </w:p>
    <w:p w:rsidR="00473E04" w:rsidRDefault="00473E04" w:rsidP="00040485">
      <w:pPr>
        <w:jc w:val="both"/>
        <w:rPr>
          <w:lang w:val="en-US"/>
        </w:rPr>
      </w:pPr>
    </w:p>
    <w:p w:rsidR="00473E04" w:rsidRPr="006E747A" w:rsidRDefault="00473E04" w:rsidP="00040485">
      <w:pPr>
        <w:jc w:val="both"/>
        <w:rPr>
          <w:lang w:val="en-US"/>
        </w:rPr>
      </w:pPr>
    </w:p>
    <w:p w:rsidR="00040485" w:rsidRDefault="00040485" w:rsidP="00A066EB">
      <w:pPr>
        <w:numPr>
          <w:ilvl w:val="0"/>
          <w:numId w:val="14"/>
        </w:numPr>
        <w:spacing w:line="100" w:lineRule="atLeast"/>
        <w:jc w:val="both"/>
        <w:rPr>
          <w:b/>
          <w:color w:val="000000"/>
          <w:sz w:val="24"/>
        </w:rPr>
      </w:pPr>
      <w:bookmarkStart w:id="4" w:name="_GoBack"/>
      <w:bookmarkEnd w:id="4"/>
      <w:r>
        <w:rPr>
          <w:b/>
          <w:color w:val="000000"/>
          <w:sz w:val="24"/>
        </w:rPr>
        <w:t>TUJUAN TUGAS AKHIR</w:t>
      </w:r>
    </w:p>
    <w:p w:rsidR="00040485" w:rsidRPr="00A139B3" w:rsidRDefault="00040485" w:rsidP="00040485">
      <w:pPr>
        <w:spacing w:line="100" w:lineRule="atLeast"/>
        <w:ind w:left="360" w:firstLine="415"/>
        <w:jc w:val="both"/>
        <w:rPr>
          <w:color w:val="000000"/>
          <w:sz w:val="24"/>
          <w:lang w:val="en-US"/>
        </w:rPr>
      </w:pPr>
      <w:r>
        <w:rPr>
          <w:color w:val="000000"/>
          <w:sz w:val="24"/>
        </w:rPr>
        <w:t xml:space="preserve">Tugas akhir ini bertujuan untuk </w:t>
      </w:r>
      <w:r w:rsidR="00A139B3">
        <w:rPr>
          <w:color w:val="000000"/>
          <w:sz w:val="24"/>
          <w:lang w:val="en-US"/>
        </w:rPr>
        <w:t xml:space="preserve">membuat aplikasi </w:t>
      </w:r>
      <w:r w:rsidR="00AD132E">
        <w:rPr>
          <w:color w:val="000000"/>
          <w:sz w:val="24"/>
          <w:lang w:val="en-US"/>
        </w:rPr>
        <w:t xml:space="preserve">chat </w:t>
      </w:r>
      <w:r w:rsidR="00A139B3">
        <w:rPr>
          <w:color w:val="000000"/>
          <w:sz w:val="24"/>
          <w:lang w:val="en-US"/>
        </w:rPr>
        <w:t xml:space="preserve">yang dapat meningkatkan keamanan data </w:t>
      </w:r>
      <w:r w:rsidR="00AD132E">
        <w:rPr>
          <w:color w:val="000000"/>
          <w:sz w:val="24"/>
          <w:lang w:val="en-US"/>
        </w:rPr>
        <w:t>pesan yang dikirimkan melalui</w:t>
      </w:r>
      <w:r w:rsidR="00A139B3">
        <w:rPr>
          <w:color w:val="000000"/>
          <w:sz w:val="24"/>
          <w:lang w:val="en-US"/>
        </w:rPr>
        <w:t xml:space="preserve"> sebuah file audio.</w:t>
      </w:r>
    </w:p>
    <w:p w:rsidR="00040485" w:rsidRPr="0079741C" w:rsidRDefault="00040485" w:rsidP="00040485">
      <w:pPr>
        <w:spacing w:line="100" w:lineRule="atLeast"/>
        <w:jc w:val="both"/>
        <w:rPr>
          <w:b/>
          <w:color w:val="000000"/>
          <w:sz w:val="24"/>
        </w:rPr>
      </w:pPr>
    </w:p>
    <w:p w:rsidR="00040485" w:rsidRDefault="00040485" w:rsidP="00A066EB">
      <w:pPr>
        <w:numPr>
          <w:ilvl w:val="0"/>
          <w:numId w:val="14"/>
        </w:numPr>
        <w:spacing w:line="100" w:lineRule="atLeast"/>
        <w:jc w:val="both"/>
        <w:rPr>
          <w:b/>
          <w:color w:val="000000"/>
          <w:sz w:val="24"/>
        </w:rPr>
      </w:pPr>
      <w:r>
        <w:rPr>
          <w:b/>
          <w:color w:val="000000"/>
          <w:sz w:val="24"/>
          <w:lang w:val="en-US"/>
        </w:rPr>
        <w:t>MANFAAT</w:t>
      </w:r>
      <w:r>
        <w:rPr>
          <w:b/>
          <w:color w:val="000000"/>
          <w:sz w:val="24"/>
        </w:rPr>
        <w:t xml:space="preserve"> TUGAS AKHIR</w:t>
      </w:r>
    </w:p>
    <w:p w:rsidR="00040485" w:rsidRPr="0079741C" w:rsidRDefault="00040485" w:rsidP="00A139B3">
      <w:pPr>
        <w:spacing w:line="100" w:lineRule="atLeast"/>
        <w:ind w:left="360" w:firstLine="360"/>
        <w:jc w:val="both"/>
        <w:rPr>
          <w:b/>
          <w:color w:val="000000"/>
          <w:sz w:val="24"/>
        </w:rPr>
      </w:pPr>
      <w:r w:rsidRPr="0079741C">
        <w:rPr>
          <w:color w:val="000000"/>
          <w:sz w:val="24"/>
        </w:rPr>
        <w:t>Manfaat yang diharapkan dari tugas akhir ini adalah</w:t>
      </w:r>
      <w:r>
        <w:rPr>
          <w:color w:val="000000"/>
          <w:sz w:val="24"/>
        </w:rPr>
        <w:t xml:space="preserve"> </w:t>
      </w:r>
      <w:r w:rsidRPr="0079741C">
        <w:rPr>
          <w:color w:val="000000"/>
          <w:sz w:val="24"/>
        </w:rPr>
        <w:t xml:space="preserve">dapat </w:t>
      </w:r>
      <w:r>
        <w:rPr>
          <w:color w:val="000000"/>
          <w:sz w:val="24"/>
        </w:rPr>
        <w:t>memberikan jaminan</w:t>
      </w:r>
      <w:r w:rsidR="00AD132E">
        <w:rPr>
          <w:color w:val="000000"/>
          <w:sz w:val="24"/>
          <w:lang w:val="en-US"/>
        </w:rPr>
        <w:t xml:space="preserve"> </w:t>
      </w:r>
      <w:r w:rsidR="00AD132E">
        <w:rPr>
          <w:color w:val="000000"/>
          <w:sz w:val="24"/>
        </w:rPr>
        <w:t>keamanan</w:t>
      </w:r>
      <w:r w:rsidR="00AD132E">
        <w:rPr>
          <w:color w:val="000000"/>
          <w:sz w:val="24"/>
          <w:lang w:val="en-US"/>
        </w:rPr>
        <w:t xml:space="preserve"> data untuk pengguna aplikasi chat</w:t>
      </w:r>
      <w:r>
        <w:rPr>
          <w:color w:val="000000"/>
          <w:sz w:val="24"/>
        </w:rPr>
        <w:t xml:space="preserve"> </w:t>
      </w:r>
      <w:r w:rsidR="00AD132E">
        <w:rPr>
          <w:color w:val="000000"/>
          <w:sz w:val="24"/>
          <w:lang w:val="en-US"/>
        </w:rPr>
        <w:t>yang melakukan</w:t>
      </w:r>
      <w:r>
        <w:rPr>
          <w:color w:val="000000"/>
          <w:sz w:val="24"/>
        </w:rPr>
        <w:t xml:space="preserve"> pengiriman pesan</w:t>
      </w:r>
      <w:r w:rsidR="00AD132E">
        <w:rPr>
          <w:color w:val="000000"/>
          <w:sz w:val="24"/>
          <w:lang w:val="en-US"/>
        </w:rPr>
        <w:t>. Pengamanan dilakukan</w:t>
      </w:r>
      <w:r>
        <w:rPr>
          <w:color w:val="000000"/>
          <w:sz w:val="24"/>
        </w:rPr>
        <w:t xml:space="preserve"> dengan melakukan enkripsi pada pesan kemudian menyisipkannya pada media audio sehingga pesan tidak mudah dilacak dan tidak mudah di dekripsi.</w:t>
      </w:r>
    </w:p>
    <w:p w:rsidR="00040485" w:rsidRPr="0079741C" w:rsidRDefault="00040485" w:rsidP="00040485">
      <w:pPr>
        <w:spacing w:line="100" w:lineRule="atLeast"/>
        <w:ind w:left="360"/>
        <w:jc w:val="both"/>
        <w:rPr>
          <w:b/>
          <w:color w:val="1F497D"/>
          <w:sz w:val="24"/>
        </w:rPr>
      </w:pPr>
    </w:p>
    <w:p w:rsidR="00040485" w:rsidRDefault="00040485" w:rsidP="00A066EB">
      <w:pPr>
        <w:numPr>
          <w:ilvl w:val="0"/>
          <w:numId w:val="14"/>
        </w:numPr>
        <w:spacing w:line="100" w:lineRule="atLeast"/>
        <w:jc w:val="both"/>
        <w:rPr>
          <w:b/>
          <w:color w:val="000000"/>
          <w:sz w:val="24"/>
          <w:lang w:val="en-US"/>
        </w:rPr>
      </w:pPr>
      <w:r>
        <w:rPr>
          <w:b/>
          <w:color w:val="000000"/>
          <w:sz w:val="24"/>
          <w:lang w:val="en-US"/>
        </w:rPr>
        <w:t>METODOLOGI</w:t>
      </w:r>
    </w:p>
    <w:p w:rsidR="00040485" w:rsidRDefault="00040485" w:rsidP="00040485">
      <w:pPr>
        <w:pStyle w:val="BodyTextIndent"/>
        <w:spacing w:line="100" w:lineRule="atLeast"/>
        <w:ind w:firstLine="360"/>
        <w:rPr>
          <w:bCs/>
          <w:szCs w:val="24"/>
          <w:lang w:val="id-ID"/>
        </w:rPr>
      </w:pPr>
      <w:r w:rsidRPr="0079741C">
        <w:rPr>
          <w:bCs/>
          <w:szCs w:val="24"/>
          <w:lang w:val="nb-NO"/>
        </w:rPr>
        <w:t xml:space="preserve">Perencanaan tugas akhir ini terdiri dari beberapa tahap pengerjaan, yaitu </w:t>
      </w:r>
      <w:r>
        <w:rPr>
          <w:bCs/>
          <w:szCs w:val="24"/>
          <w:lang w:val="id-ID"/>
        </w:rPr>
        <w:t>:</w:t>
      </w:r>
    </w:p>
    <w:p w:rsidR="00040485" w:rsidRDefault="00040485" w:rsidP="00040485">
      <w:pPr>
        <w:numPr>
          <w:ilvl w:val="0"/>
          <w:numId w:val="7"/>
        </w:numPr>
        <w:spacing w:line="100" w:lineRule="atLeast"/>
        <w:ind w:left="720"/>
        <w:jc w:val="both"/>
        <w:rPr>
          <w:b/>
          <w:bCs/>
          <w:color w:val="000000"/>
          <w:sz w:val="24"/>
        </w:rPr>
      </w:pPr>
      <w:r>
        <w:rPr>
          <w:b/>
          <w:bCs/>
          <w:color w:val="000000"/>
          <w:sz w:val="24"/>
        </w:rPr>
        <w:t>Penyusunan Proposal Tugas Akhir</w:t>
      </w:r>
    </w:p>
    <w:p w:rsidR="00040485" w:rsidRPr="00391021" w:rsidRDefault="00040485" w:rsidP="00040485">
      <w:pPr>
        <w:spacing w:line="100" w:lineRule="atLeast"/>
        <w:ind w:left="720"/>
        <w:jc w:val="both"/>
        <w:rPr>
          <w:color w:val="000000"/>
          <w:sz w:val="24"/>
        </w:rPr>
      </w:pPr>
      <w:r>
        <w:rPr>
          <w:color w:val="000000"/>
          <w:sz w:val="24"/>
          <w:lang w:val="en-US"/>
        </w:rPr>
        <w:t xml:space="preserve">Tahap awal untuk memulai pengerjaan Tugas Akhir adalah penyusunan Proposal Tugas Akhir. </w:t>
      </w:r>
      <w:r>
        <w:rPr>
          <w:color w:val="000000"/>
          <w:sz w:val="24"/>
          <w:lang w:val="nb-NO"/>
        </w:rPr>
        <w:t>Pada p</w:t>
      </w:r>
      <w:r>
        <w:rPr>
          <w:color w:val="000000"/>
          <w:sz w:val="24"/>
        </w:rPr>
        <w:t xml:space="preserve">roposal ini akan dijelaskan secara garis besar metode </w:t>
      </w:r>
      <w:r w:rsidR="000C6E43">
        <w:rPr>
          <w:color w:val="000000"/>
          <w:sz w:val="24"/>
          <w:lang w:val="en-US"/>
        </w:rPr>
        <w:t>Echo Hiding</w:t>
      </w:r>
      <w:r w:rsidR="00473E04">
        <w:rPr>
          <w:color w:val="000000"/>
          <w:sz w:val="24"/>
        </w:rPr>
        <w:t xml:space="preserve"> sebagai metode steganografi</w:t>
      </w:r>
      <w:r w:rsidR="00473E04">
        <w:rPr>
          <w:color w:val="000000"/>
          <w:sz w:val="24"/>
          <w:lang w:val="en-US"/>
        </w:rPr>
        <w:t xml:space="preserve"> dan skema sistem secara keseluruhan</w:t>
      </w:r>
      <w:r>
        <w:rPr>
          <w:color w:val="000000"/>
          <w:sz w:val="24"/>
        </w:rPr>
        <w:t>.</w:t>
      </w:r>
    </w:p>
    <w:p w:rsidR="00040485" w:rsidRDefault="00040485" w:rsidP="00040485">
      <w:pPr>
        <w:numPr>
          <w:ilvl w:val="0"/>
          <w:numId w:val="7"/>
        </w:numPr>
        <w:spacing w:line="100" w:lineRule="atLeast"/>
        <w:ind w:left="720"/>
        <w:jc w:val="both"/>
        <w:rPr>
          <w:b/>
          <w:color w:val="000000"/>
          <w:sz w:val="24"/>
          <w:lang w:val="en-US"/>
        </w:rPr>
      </w:pPr>
      <w:r>
        <w:rPr>
          <w:b/>
          <w:color w:val="000000"/>
          <w:sz w:val="24"/>
          <w:lang w:val="en-US"/>
        </w:rPr>
        <w:t>Studi Literatur</w:t>
      </w:r>
    </w:p>
    <w:p w:rsidR="00040485" w:rsidRPr="0079741C" w:rsidRDefault="00040485" w:rsidP="00040485">
      <w:pPr>
        <w:spacing w:line="100" w:lineRule="atLeast"/>
        <w:ind w:left="720"/>
        <w:jc w:val="both"/>
        <w:rPr>
          <w:color w:val="000000"/>
          <w:sz w:val="24"/>
          <w:lang w:val="nb-NO"/>
        </w:rPr>
      </w:pPr>
      <w:r w:rsidRPr="0079741C">
        <w:rPr>
          <w:color w:val="000000"/>
          <w:sz w:val="24"/>
          <w:lang w:val="nb-NO"/>
        </w:rPr>
        <w:t>Pada tahapan ini akan dilakukan studi literatur mengenai metode yang digunakan, diantaranya :</w:t>
      </w:r>
    </w:p>
    <w:p w:rsidR="00CA31C0" w:rsidRDefault="00CA31C0" w:rsidP="00040485">
      <w:pPr>
        <w:numPr>
          <w:ilvl w:val="4"/>
          <w:numId w:val="10"/>
        </w:numPr>
        <w:tabs>
          <w:tab w:val="left" w:pos="1080"/>
        </w:tabs>
        <w:spacing w:line="100" w:lineRule="atLeast"/>
        <w:ind w:left="1170"/>
        <w:jc w:val="both"/>
        <w:rPr>
          <w:color w:val="000000"/>
          <w:sz w:val="24"/>
          <w:lang w:val="en-US"/>
        </w:rPr>
      </w:pPr>
      <w:r>
        <w:rPr>
          <w:color w:val="000000"/>
          <w:sz w:val="24"/>
          <w:lang w:val="en-US"/>
        </w:rPr>
        <w:t>Analisis dan Desain</w:t>
      </w:r>
    </w:p>
    <w:p w:rsidR="00040485" w:rsidRPr="00CA31C0" w:rsidRDefault="00040485" w:rsidP="00040485">
      <w:pPr>
        <w:numPr>
          <w:ilvl w:val="4"/>
          <w:numId w:val="10"/>
        </w:numPr>
        <w:tabs>
          <w:tab w:val="left" w:pos="1080"/>
        </w:tabs>
        <w:spacing w:line="100" w:lineRule="atLeast"/>
        <w:ind w:left="1170"/>
        <w:jc w:val="both"/>
        <w:rPr>
          <w:color w:val="000000"/>
          <w:sz w:val="24"/>
          <w:lang w:val="en-US"/>
        </w:rPr>
      </w:pPr>
      <w:r w:rsidRPr="00CA31C0">
        <w:rPr>
          <w:color w:val="000000"/>
          <w:sz w:val="24"/>
        </w:rPr>
        <w:t xml:space="preserve">Mempelajari </w:t>
      </w:r>
      <w:r w:rsidR="000C6E43" w:rsidRPr="00CA31C0">
        <w:rPr>
          <w:color w:val="000000"/>
          <w:sz w:val="24"/>
          <w:lang w:val="en-US"/>
        </w:rPr>
        <w:t xml:space="preserve">Echo </w:t>
      </w:r>
      <w:r w:rsidR="004755FA">
        <w:rPr>
          <w:color w:val="000000"/>
          <w:sz w:val="24"/>
          <w:lang w:val="en-US"/>
        </w:rPr>
        <w:t xml:space="preserve">Data </w:t>
      </w:r>
      <w:r w:rsidR="000C6E43" w:rsidRPr="00CA31C0">
        <w:rPr>
          <w:color w:val="000000"/>
          <w:sz w:val="24"/>
          <w:lang w:val="en-US"/>
        </w:rPr>
        <w:t>Hiding</w:t>
      </w:r>
    </w:p>
    <w:p w:rsidR="00040485" w:rsidRPr="0079741C" w:rsidRDefault="00040485" w:rsidP="00040485">
      <w:pPr>
        <w:spacing w:line="100" w:lineRule="atLeast"/>
        <w:ind w:left="709"/>
        <w:jc w:val="both"/>
        <w:rPr>
          <w:color w:val="000000"/>
          <w:sz w:val="24"/>
          <w:lang w:val="nb-NO"/>
        </w:rPr>
      </w:pPr>
      <w:r w:rsidRPr="0079741C">
        <w:rPr>
          <w:color w:val="000000"/>
          <w:sz w:val="24"/>
          <w:lang w:val="nb-NO"/>
        </w:rPr>
        <w:t>Literatur yang dipelajari dan digunakan meliputi buku referensi dan dokumentasi internet.</w:t>
      </w:r>
    </w:p>
    <w:p w:rsidR="00040485" w:rsidRDefault="00040485" w:rsidP="00040485">
      <w:pPr>
        <w:numPr>
          <w:ilvl w:val="0"/>
          <w:numId w:val="7"/>
        </w:numPr>
        <w:spacing w:line="100" w:lineRule="atLeast"/>
        <w:ind w:left="720"/>
        <w:jc w:val="both"/>
        <w:rPr>
          <w:b/>
          <w:color w:val="000000"/>
          <w:sz w:val="24"/>
          <w:lang w:val="en-US"/>
        </w:rPr>
      </w:pPr>
      <w:r>
        <w:rPr>
          <w:b/>
          <w:color w:val="000000"/>
          <w:sz w:val="24"/>
          <w:lang w:val="en-US"/>
        </w:rPr>
        <w:t xml:space="preserve">Perancangan Perangkat Lunak </w:t>
      </w:r>
    </w:p>
    <w:p w:rsidR="00040485" w:rsidRPr="00F05D01" w:rsidRDefault="00040485" w:rsidP="00040485">
      <w:pPr>
        <w:spacing w:line="100" w:lineRule="atLeast"/>
        <w:ind w:left="709" w:firstLine="11"/>
        <w:jc w:val="both"/>
        <w:rPr>
          <w:sz w:val="24"/>
        </w:rPr>
      </w:pPr>
      <w:r w:rsidRPr="0079741C">
        <w:rPr>
          <w:rFonts w:eastAsia="Calibri"/>
          <w:bCs/>
          <w:sz w:val="24"/>
          <w:szCs w:val="24"/>
          <w:lang w:val="nb-NO"/>
        </w:rPr>
        <w:t>T</w:t>
      </w:r>
      <w:r>
        <w:rPr>
          <w:rFonts w:eastAsia="Calibri"/>
          <w:bCs/>
          <w:sz w:val="24"/>
          <w:szCs w:val="24"/>
        </w:rPr>
        <w:t xml:space="preserve">ahap ini meliputi perancangan sistem berdasarkan studi literatur dan pembelajaran konsep teknologi dari perangkat lunak yang ada. Tahap ini merupakan tahap yang paling penting dimana bentuk awal aplikasi yang akan diimplementasikan didefinisikan. </w:t>
      </w:r>
      <w:r>
        <w:rPr>
          <w:rFonts w:eastAsia="Calibri"/>
          <w:sz w:val="24"/>
          <w:szCs w:val="24"/>
          <w:lang w:val="sv-SE"/>
        </w:rPr>
        <w:t>Pada tahapan ini dilakukan</w:t>
      </w:r>
      <w:r>
        <w:rPr>
          <w:rFonts w:eastAsia="Calibri"/>
          <w:sz w:val="24"/>
          <w:szCs w:val="24"/>
        </w:rPr>
        <w:t xml:space="preserve"> perancangan t</w:t>
      </w:r>
      <w:r w:rsidR="00CA31C0">
        <w:rPr>
          <w:rFonts w:eastAsia="Calibri"/>
          <w:sz w:val="24"/>
          <w:szCs w:val="24"/>
        </w:rPr>
        <w:t>entang tampilan GUI</w:t>
      </w:r>
      <w:r>
        <w:rPr>
          <w:sz w:val="24"/>
        </w:rPr>
        <w:t xml:space="preserve"> dari implementasi metode </w:t>
      </w:r>
      <w:r w:rsidR="004755FA">
        <w:rPr>
          <w:sz w:val="24"/>
          <w:lang w:val="en-US"/>
        </w:rPr>
        <w:t>Echo Data Hiding</w:t>
      </w:r>
      <w:r>
        <w:rPr>
          <w:sz w:val="24"/>
        </w:rPr>
        <w:t>.</w:t>
      </w:r>
    </w:p>
    <w:p w:rsidR="00040485" w:rsidRDefault="00040485" w:rsidP="00040485">
      <w:pPr>
        <w:numPr>
          <w:ilvl w:val="0"/>
          <w:numId w:val="7"/>
        </w:numPr>
        <w:spacing w:line="100" w:lineRule="atLeast"/>
        <w:ind w:left="720"/>
        <w:jc w:val="both"/>
        <w:rPr>
          <w:b/>
          <w:color w:val="000000"/>
          <w:sz w:val="24"/>
          <w:lang w:val="en-US"/>
        </w:rPr>
      </w:pPr>
      <w:r>
        <w:rPr>
          <w:b/>
          <w:color w:val="000000"/>
          <w:sz w:val="24"/>
          <w:lang w:val="en-US"/>
        </w:rPr>
        <w:t>Implementasi Perangkat Lunak</w:t>
      </w:r>
    </w:p>
    <w:p w:rsidR="00040485" w:rsidRPr="00F05D01" w:rsidRDefault="00040485" w:rsidP="00040485">
      <w:pPr>
        <w:spacing w:line="100" w:lineRule="atLeast"/>
        <w:ind w:left="709" w:firstLine="11"/>
        <w:jc w:val="both"/>
        <w:rPr>
          <w:rFonts w:eastAsia="Calibri"/>
          <w:bCs/>
          <w:sz w:val="24"/>
          <w:szCs w:val="24"/>
        </w:rPr>
      </w:pPr>
      <w:r w:rsidRPr="0079741C">
        <w:rPr>
          <w:color w:val="000000"/>
          <w:sz w:val="24"/>
          <w:lang w:val="nb-NO"/>
        </w:rPr>
        <w:t>Implementasi merupakan tahap membangun</w:t>
      </w:r>
      <w:r w:rsidR="004755FA">
        <w:rPr>
          <w:color w:val="000000"/>
          <w:sz w:val="24"/>
        </w:rPr>
        <w:t xml:space="preserve"> aplikasi</w:t>
      </w:r>
      <w:r w:rsidR="004755FA">
        <w:rPr>
          <w:color w:val="000000"/>
          <w:sz w:val="24"/>
          <w:lang w:val="en-US"/>
        </w:rPr>
        <w:t xml:space="preserve"> s</w:t>
      </w:r>
      <w:r w:rsidR="004755FA">
        <w:rPr>
          <w:color w:val="000000"/>
          <w:sz w:val="24"/>
        </w:rPr>
        <w:t xml:space="preserve">teganografi menggunakan </w:t>
      </w:r>
      <w:r w:rsidR="004755FA">
        <w:rPr>
          <w:color w:val="000000"/>
          <w:sz w:val="24"/>
          <w:lang w:val="en-US"/>
        </w:rPr>
        <w:t>m</w:t>
      </w:r>
      <w:r w:rsidR="004755FA">
        <w:rPr>
          <w:color w:val="000000"/>
          <w:sz w:val="24"/>
        </w:rPr>
        <w:t>etode</w:t>
      </w:r>
      <w:r w:rsidR="004755FA">
        <w:rPr>
          <w:color w:val="000000"/>
          <w:sz w:val="24"/>
          <w:lang w:val="en-US"/>
        </w:rPr>
        <w:t xml:space="preserve"> </w:t>
      </w:r>
      <w:r w:rsidR="00464CC0">
        <w:rPr>
          <w:color w:val="000000"/>
          <w:sz w:val="24"/>
          <w:lang w:val="en-US"/>
        </w:rPr>
        <w:t xml:space="preserve">Echo </w:t>
      </w:r>
      <w:r w:rsidR="004755FA">
        <w:rPr>
          <w:color w:val="000000"/>
          <w:sz w:val="24"/>
          <w:lang w:val="en-US"/>
        </w:rPr>
        <w:t xml:space="preserve">Data </w:t>
      </w:r>
      <w:r w:rsidR="00464CC0">
        <w:rPr>
          <w:color w:val="000000"/>
          <w:sz w:val="24"/>
          <w:lang w:val="en-US"/>
        </w:rPr>
        <w:t>Hiding</w:t>
      </w:r>
      <w:r>
        <w:rPr>
          <w:sz w:val="24"/>
        </w:rPr>
        <w:t>.</w:t>
      </w:r>
    </w:p>
    <w:p w:rsidR="00040485" w:rsidRDefault="00040485" w:rsidP="00040485">
      <w:pPr>
        <w:numPr>
          <w:ilvl w:val="0"/>
          <w:numId w:val="7"/>
        </w:numPr>
        <w:spacing w:line="100" w:lineRule="atLeast"/>
        <w:ind w:left="720"/>
        <w:jc w:val="both"/>
        <w:rPr>
          <w:b/>
          <w:sz w:val="24"/>
          <w:lang w:val="en-US"/>
        </w:rPr>
      </w:pPr>
      <w:r>
        <w:rPr>
          <w:b/>
          <w:sz w:val="24"/>
          <w:lang w:val="en-US"/>
        </w:rPr>
        <w:t xml:space="preserve">Pengujian dan Evaluasi </w:t>
      </w:r>
    </w:p>
    <w:p w:rsidR="00040485" w:rsidRPr="00F05D01" w:rsidRDefault="00040485" w:rsidP="00040485">
      <w:pPr>
        <w:spacing w:line="100" w:lineRule="atLeast"/>
        <w:ind w:left="720"/>
        <w:jc w:val="both"/>
        <w:rPr>
          <w:bCs/>
          <w:sz w:val="24"/>
          <w:szCs w:val="24"/>
        </w:rPr>
      </w:pPr>
      <w:r>
        <w:rPr>
          <w:bCs/>
          <w:sz w:val="24"/>
        </w:rPr>
        <w:t xml:space="preserve">Pada tahap ini dilakukan uji coba terhadap </w:t>
      </w:r>
      <w:r w:rsidR="004755FA">
        <w:rPr>
          <w:bCs/>
          <w:sz w:val="24"/>
        </w:rPr>
        <w:t>Aplikasi</w:t>
      </w:r>
      <w:r>
        <w:rPr>
          <w:bCs/>
          <w:sz w:val="24"/>
        </w:rPr>
        <w:t xml:space="preserve"> yang telah dibuat. File audio yang telah disisipi pesan akan diuji tingkat </w:t>
      </w:r>
      <w:r>
        <w:rPr>
          <w:bCs/>
          <w:i/>
          <w:sz w:val="24"/>
        </w:rPr>
        <w:t xml:space="preserve">noisenya </w:t>
      </w:r>
      <w:r>
        <w:rPr>
          <w:bCs/>
          <w:sz w:val="24"/>
        </w:rPr>
        <w:t>menggunakan metode PSNR. Dan diuji juga apakah pesan yang sudah di enkripsi dan di steganografi dapat dikembalikan ke pesan aslinya.</w:t>
      </w:r>
    </w:p>
    <w:p w:rsidR="00040485" w:rsidRDefault="00040485" w:rsidP="00040485">
      <w:pPr>
        <w:numPr>
          <w:ilvl w:val="0"/>
          <w:numId w:val="7"/>
        </w:numPr>
        <w:spacing w:line="100" w:lineRule="atLeast"/>
        <w:ind w:left="720"/>
        <w:jc w:val="both"/>
        <w:rPr>
          <w:b/>
          <w:color w:val="000000"/>
          <w:sz w:val="24"/>
          <w:lang w:val="en-US"/>
        </w:rPr>
      </w:pPr>
      <w:r>
        <w:rPr>
          <w:b/>
          <w:color w:val="000000"/>
          <w:sz w:val="24"/>
          <w:lang w:val="en-US"/>
        </w:rPr>
        <w:t>Penyusunan Buku Tugas Akhir</w:t>
      </w:r>
    </w:p>
    <w:p w:rsidR="00040485" w:rsidRDefault="00040485" w:rsidP="00040485">
      <w:pPr>
        <w:spacing w:line="100" w:lineRule="atLeast"/>
        <w:ind w:left="720"/>
        <w:jc w:val="both"/>
        <w:rPr>
          <w:bCs/>
          <w:color w:val="000000"/>
          <w:sz w:val="24"/>
          <w:lang w:val="en-US"/>
        </w:rPr>
      </w:pPr>
      <w:r>
        <w:rPr>
          <w:bCs/>
          <w:color w:val="000000"/>
          <w:sz w:val="24"/>
        </w:rPr>
        <w:t xml:space="preserve">Tahap terakhir merupakan penyusunan laporan yang memuat dokumentasi mengenai pembuatan serta hasil implementasi </w:t>
      </w:r>
      <w:r>
        <w:rPr>
          <w:bCs/>
          <w:color w:val="000000"/>
          <w:sz w:val="24"/>
          <w:lang w:val="en-US"/>
        </w:rPr>
        <w:t xml:space="preserve">perancangan </w:t>
      </w:r>
      <w:r>
        <w:rPr>
          <w:bCs/>
          <w:color w:val="000000"/>
          <w:sz w:val="24"/>
        </w:rPr>
        <w:t>yang telah dibuat.</w:t>
      </w:r>
      <w:r>
        <w:rPr>
          <w:bCs/>
          <w:color w:val="000000"/>
          <w:sz w:val="24"/>
          <w:lang w:val="en-US"/>
        </w:rPr>
        <w:t xml:space="preserve"> Secara garis besar, buku laporan tugas akhir ini terdiri atas beberapa bagian yaitu:</w:t>
      </w:r>
    </w:p>
    <w:p w:rsidR="00040485" w:rsidRDefault="00040485" w:rsidP="00040485">
      <w:pPr>
        <w:numPr>
          <w:ilvl w:val="0"/>
          <w:numId w:val="4"/>
        </w:numPr>
        <w:spacing w:line="100" w:lineRule="atLeast"/>
        <w:ind w:left="1080"/>
        <w:jc w:val="both"/>
        <w:rPr>
          <w:bCs/>
          <w:color w:val="000000"/>
          <w:sz w:val="24"/>
          <w:lang w:val="en-US"/>
        </w:rPr>
      </w:pPr>
      <w:r>
        <w:rPr>
          <w:bCs/>
          <w:color w:val="000000"/>
          <w:sz w:val="24"/>
          <w:lang w:val="en-US"/>
        </w:rPr>
        <w:t>Pendahuluan</w:t>
      </w:r>
    </w:p>
    <w:p w:rsidR="00040485" w:rsidRDefault="00040485" w:rsidP="00040485">
      <w:pPr>
        <w:numPr>
          <w:ilvl w:val="1"/>
          <w:numId w:val="4"/>
        </w:numPr>
        <w:spacing w:line="100" w:lineRule="atLeast"/>
        <w:ind w:left="1440"/>
        <w:jc w:val="both"/>
        <w:rPr>
          <w:bCs/>
          <w:color w:val="000000"/>
          <w:sz w:val="24"/>
          <w:lang w:val="en-US"/>
        </w:rPr>
      </w:pPr>
      <w:r>
        <w:rPr>
          <w:bCs/>
          <w:color w:val="000000"/>
          <w:sz w:val="24"/>
          <w:lang w:val="en-US"/>
        </w:rPr>
        <w:t>Latar Belakang</w:t>
      </w:r>
    </w:p>
    <w:p w:rsidR="00040485" w:rsidRDefault="00040485" w:rsidP="00040485">
      <w:pPr>
        <w:numPr>
          <w:ilvl w:val="1"/>
          <w:numId w:val="4"/>
        </w:numPr>
        <w:spacing w:line="100" w:lineRule="atLeast"/>
        <w:ind w:left="1440"/>
        <w:jc w:val="both"/>
        <w:rPr>
          <w:bCs/>
          <w:color w:val="000000"/>
          <w:sz w:val="24"/>
          <w:lang w:val="en-US"/>
        </w:rPr>
      </w:pPr>
      <w:r>
        <w:rPr>
          <w:bCs/>
          <w:color w:val="000000"/>
          <w:sz w:val="24"/>
          <w:lang w:val="en-US"/>
        </w:rPr>
        <w:t>Permasalahan</w:t>
      </w:r>
    </w:p>
    <w:p w:rsidR="00040485" w:rsidRDefault="00040485" w:rsidP="00040485">
      <w:pPr>
        <w:numPr>
          <w:ilvl w:val="1"/>
          <w:numId w:val="4"/>
        </w:numPr>
        <w:spacing w:line="100" w:lineRule="atLeast"/>
        <w:ind w:left="1440"/>
        <w:jc w:val="both"/>
        <w:rPr>
          <w:bCs/>
          <w:color w:val="000000"/>
          <w:sz w:val="24"/>
          <w:lang w:val="en-US"/>
        </w:rPr>
      </w:pPr>
      <w:r>
        <w:rPr>
          <w:bCs/>
          <w:color w:val="000000"/>
          <w:sz w:val="24"/>
          <w:lang w:val="en-US"/>
        </w:rPr>
        <w:t>Batasan Tugas Akhir</w:t>
      </w:r>
    </w:p>
    <w:p w:rsidR="00040485" w:rsidRDefault="00040485" w:rsidP="00040485">
      <w:pPr>
        <w:numPr>
          <w:ilvl w:val="1"/>
          <w:numId w:val="4"/>
        </w:numPr>
        <w:spacing w:line="100" w:lineRule="atLeast"/>
        <w:ind w:left="1440"/>
        <w:jc w:val="both"/>
        <w:rPr>
          <w:bCs/>
          <w:color w:val="000000"/>
          <w:sz w:val="24"/>
          <w:lang w:val="en-US"/>
        </w:rPr>
      </w:pPr>
      <w:r>
        <w:rPr>
          <w:bCs/>
          <w:color w:val="000000"/>
          <w:sz w:val="24"/>
          <w:lang w:val="en-US"/>
        </w:rPr>
        <w:t>Tujuan</w:t>
      </w:r>
    </w:p>
    <w:p w:rsidR="00040485" w:rsidRDefault="00040485" w:rsidP="00040485">
      <w:pPr>
        <w:numPr>
          <w:ilvl w:val="1"/>
          <w:numId w:val="4"/>
        </w:numPr>
        <w:spacing w:line="100" w:lineRule="atLeast"/>
        <w:ind w:left="1440"/>
        <w:jc w:val="both"/>
        <w:rPr>
          <w:bCs/>
          <w:color w:val="000000"/>
          <w:sz w:val="24"/>
          <w:lang w:val="en-US"/>
        </w:rPr>
      </w:pPr>
      <w:r>
        <w:rPr>
          <w:bCs/>
          <w:color w:val="000000"/>
          <w:sz w:val="24"/>
          <w:lang w:val="en-US"/>
        </w:rPr>
        <w:t>Metodologi</w:t>
      </w:r>
    </w:p>
    <w:p w:rsidR="00040485" w:rsidRDefault="00040485" w:rsidP="00040485">
      <w:pPr>
        <w:numPr>
          <w:ilvl w:val="1"/>
          <w:numId w:val="4"/>
        </w:numPr>
        <w:spacing w:line="100" w:lineRule="atLeast"/>
        <w:ind w:left="1440"/>
        <w:jc w:val="both"/>
        <w:rPr>
          <w:bCs/>
          <w:color w:val="000000"/>
          <w:sz w:val="24"/>
          <w:lang w:val="en-US"/>
        </w:rPr>
      </w:pPr>
      <w:r>
        <w:rPr>
          <w:bCs/>
          <w:color w:val="000000"/>
          <w:sz w:val="24"/>
          <w:lang w:val="en-US"/>
        </w:rPr>
        <w:t>Sistematika Penulisan</w:t>
      </w:r>
    </w:p>
    <w:p w:rsidR="00040485" w:rsidRDefault="00040485" w:rsidP="00040485">
      <w:pPr>
        <w:numPr>
          <w:ilvl w:val="0"/>
          <w:numId w:val="4"/>
        </w:numPr>
        <w:spacing w:line="100" w:lineRule="atLeast"/>
        <w:ind w:left="1080"/>
        <w:jc w:val="both"/>
        <w:rPr>
          <w:bCs/>
          <w:color w:val="000000"/>
          <w:sz w:val="24"/>
          <w:lang w:val="en-US"/>
        </w:rPr>
      </w:pPr>
      <w:r>
        <w:rPr>
          <w:bCs/>
          <w:color w:val="000000"/>
          <w:sz w:val="24"/>
          <w:lang w:val="en-US"/>
        </w:rPr>
        <w:lastRenderedPageBreak/>
        <w:t>Tinjauan Pustaka</w:t>
      </w:r>
    </w:p>
    <w:p w:rsidR="00040485" w:rsidRDefault="00040485" w:rsidP="00040485">
      <w:pPr>
        <w:numPr>
          <w:ilvl w:val="0"/>
          <w:numId w:val="4"/>
        </w:numPr>
        <w:spacing w:line="100" w:lineRule="atLeast"/>
        <w:ind w:left="1080"/>
        <w:jc w:val="both"/>
        <w:rPr>
          <w:bCs/>
          <w:color w:val="000000"/>
          <w:sz w:val="24"/>
          <w:lang w:val="en-US"/>
        </w:rPr>
      </w:pPr>
      <w:r>
        <w:rPr>
          <w:bCs/>
          <w:color w:val="000000"/>
          <w:sz w:val="24"/>
          <w:lang w:val="en-US"/>
        </w:rPr>
        <w:t>Desain dan Implementasi</w:t>
      </w:r>
    </w:p>
    <w:p w:rsidR="00040485" w:rsidRDefault="00040485" w:rsidP="00040485">
      <w:pPr>
        <w:numPr>
          <w:ilvl w:val="0"/>
          <w:numId w:val="4"/>
        </w:numPr>
        <w:spacing w:line="100" w:lineRule="atLeast"/>
        <w:ind w:left="1080"/>
        <w:jc w:val="both"/>
        <w:rPr>
          <w:bCs/>
          <w:color w:val="000000"/>
          <w:sz w:val="24"/>
          <w:lang w:val="en-US"/>
        </w:rPr>
      </w:pPr>
      <w:r>
        <w:rPr>
          <w:bCs/>
          <w:color w:val="000000"/>
          <w:sz w:val="24"/>
          <w:lang w:val="en-US"/>
        </w:rPr>
        <w:t>Uji Coba dan Evaluasi</w:t>
      </w:r>
    </w:p>
    <w:p w:rsidR="00040485" w:rsidRDefault="00040485" w:rsidP="00040485">
      <w:pPr>
        <w:numPr>
          <w:ilvl w:val="0"/>
          <w:numId w:val="4"/>
        </w:numPr>
        <w:spacing w:line="100" w:lineRule="atLeast"/>
        <w:ind w:left="1080"/>
        <w:jc w:val="both"/>
        <w:rPr>
          <w:bCs/>
          <w:color w:val="000000"/>
          <w:sz w:val="24"/>
          <w:lang w:val="en-US"/>
        </w:rPr>
      </w:pPr>
      <w:r>
        <w:rPr>
          <w:bCs/>
          <w:color w:val="000000"/>
          <w:sz w:val="24"/>
          <w:lang w:val="en-US"/>
        </w:rPr>
        <w:t>Kesimpulan dan Saran</w:t>
      </w:r>
    </w:p>
    <w:p w:rsidR="00040485" w:rsidRDefault="00040485" w:rsidP="00040485">
      <w:pPr>
        <w:numPr>
          <w:ilvl w:val="0"/>
          <w:numId w:val="4"/>
        </w:numPr>
        <w:spacing w:line="100" w:lineRule="atLeast"/>
        <w:ind w:left="1080"/>
        <w:jc w:val="both"/>
        <w:rPr>
          <w:bCs/>
          <w:color w:val="000000"/>
          <w:sz w:val="24"/>
          <w:lang w:val="en-US"/>
        </w:rPr>
      </w:pPr>
      <w:r>
        <w:rPr>
          <w:bCs/>
          <w:color w:val="000000"/>
          <w:sz w:val="24"/>
          <w:lang w:val="en-US"/>
        </w:rPr>
        <w:t>Daftar Pustaka</w:t>
      </w:r>
    </w:p>
    <w:p w:rsidR="00040485" w:rsidRDefault="00040485" w:rsidP="00040485">
      <w:pPr>
        <w:spacing w:line="100" w:lineRule="atLeast"/>
        <w:jc w:val="both"/>
        <w:rPr>
          <w:b/>
          <w:color w:val="000000"/>
          <w:sz w:val="24"/>
          <w:lang w:val="en-US"/>
        </w:rPr>
      </w:pPr>
    </w:p>
    <w:p w:rsidR="00040485" w:rsidRDefault="00040485" w:rsidP="00040485">
      <w:pPr>
        <w:spacing w:line="100" w:lineRule="atLeast"/>
        <w:jc w:val="both"/>
        <w:rPr>
          <w:b/>
          <w:color w:val="000000"/>
          <w:sz w:val="24"/>
          <w:lang w:val="en-US"/>
        </w:rPr>
      </w:pPr>
    </w:p>
    <w:p w:rsidR="00040485" w:rsidRDefault="00040485" w:rsidP="00A066EB">
      <w:pPr>
        <w:numPr>
          <w:ilvl w:val="0"/>
          <w:numId w:val="14"/>
        </w:numPr>
        <w:spacing w:line="100" w:lineRule="atLeast"/>
        <w:jc w:val="both"/>
        <w:rPr>
          <w:b/>
          <w:color w:val="000000"/>
          <w:sz w:val="24"/>
        </w:rPr>
      </w:pPr>
      <w:r>
        <w:rPr>
          <w:b/>
          <w:color w:val="000000"/>
          <w:sz w:val="24"/>
        </w:rPr>
        <w:t xml:space="preserve">JADWAL </w:t>
      </w:r>
      <w:r>
        <w:rPr>
          <w:b/>
          <w:color w:val="000000"/>
          <w:sz w:val="24"/>
          <w:lang w:val="en-US"/>
        </w:rPr>
        <w:t>KEGIATAN</w:t>
      </w:r>
      <w:r>
        <w:rPr>
          <w:b/>
          <w:color w:val="000000"/>
          <w:sz w:val="24"/>
        </w:rPr>
        <w:t xml:space="preserve"> TUGAS AKHIR</w:t>
      </w:r>
    </w:p>
    <w:p w:rsidR="00040485" w:rsidRDefault="00040485" w:rsidP="00040485">
      <w:pPr>
        <w:spacing w:line="100" w:lineRule="atLeast"/>
        <w:ind w:left="360"/>
        <w:jc w:val="both"/>
        <w:rPr>
          <w:sz w:val="24"/>
          <w:szCs w:val="24"/>
        </w:rPr>
      </w:pPr>
      <w:r>
        <w:rPr>
          <w:sz w:val="24"/>
          <w:szCs w:val="24"/>
        </w:rPr>
        <w:t>Tugas akhir ini diharapkan bisa dikerjakan menurut jadwal sebagai berikut:</w:t>
      </w:r>
    </w:p>
    <w:tbl>
      <w:tblPr>
        <w:tblW w:w="8483" w:type="dxa"/>
        <w:jc w:val="center"/>
        <w:tblInd w:w="-5" w:type="dxa"/>
        <w:tblLayout w:type="fixed"/>
        <w:tblLook w:val="0000"/>
      </w:tblPr>
      <w:tblGrid>
        <w:gridCol w:w="841"/>
        <w:gridCol w:w="3192"/>
        <w:gridCol w:w="580"/>
        <w:gridCol w:w="288"/>
        <w:gridCol w:w="489"/>
        <w:gridCol w:w="381"/>
        <w:gridCol w:w="407"/>
        <w:gridCol w:w="466"/>
        <w:gridCol w:w="429"/>
        <w:gridCol w:w="472"/>
        <w:gridCol w:w="422"/>
        <w:gridCol w:w="494"/>
        <w:gridCol w:w="22"/>
      </w:tblGrid>
      <w:tr w:rsidR="00040485" w:rsidTr="00EF77FE">
        <w:trPr>
          <w:jc w:val="center"/>
        </w:trPr>
        <w:tc>
          <w:tcPr>
            <w:tcW w:w="841" w:type="dxa"/>
            <w:vMerge w:val="restart"/>
            <w:tcBorders>
              <w:top w:val="single" w:sz="4" w:space="0" w:color="000000"/>
              <w:left w:val="single" w:sz="4" w:space="0" w:color="000000"/>
              <w:bottom w:val="single" w:sz="4" w:space="0" w:color="000000"/>
            </w:tcBorders>
            <w:shd w:val="clear" w:color="auto" w:fill="auto"/>
            <w:vAlign w:val="center"/>
          </w:tcPr>
          <w:p w:rsidR="00040485" w:rsidRDefault="00040485" w:rsidP="00B65ADD">
            <w:pPr>
              <w:snapToGrid w:val="0"/>
              <w:spacing w:line="100" w:lineRule="atLeast"/>
              <w:jc w:val="both"/>
              <w:rPr>
                <w:color w:val="000000"/>
              </w:rPr>
            </w:pPr>
            <w:r>
              <w:rPr>
                <w:color w:val="000000"/>
              </w:rPr>
              <w:t>No.</w:t>
            </w:r>
          </w:p>
        </w:tc>
        <w:tc>
          <w:tcPr>
            <w:tcW w:w="3192" w:type="dxa"/>
            <w:vMerge w:val="restart"/>
            <w:tcBorders>
              <w:top w:val="single" w:sz="4" w:space="0" w:color="000000"/>
              <w:left w:val="single" w:sz="4" w:space="0" w:color="000000"/>
              <w:bottom w:val="single" w:sz="4" w:space="0" w:color="000000"/>
            </w:tcBorders>
            <w:shd w:val="clear" w:color="auto" w:fill="auto"/>
            <w:vAlign w:val="center"/>
          </w:tcPr>
          <w:p w:rsidR="00040485" w:rsidRDefault="00040485" w:rsidP="00B65ADD">
            <w:pPr>
              <w:snapToGrid w:val="0"/>
              <w:spacing w:line="100" w:lineRule="atLeast"/>
              <w:jc w:val="both"/>
              <w:rPr>
                <w:color w:val="000000"/>
              </w:rPr>
            </w:pPr>
            <w:r>
              <w:rPr>
                <w:color w:val="000000"/>
              </w:rPr>
              <w:t>Kegiatan</w:t>
            </w:r>
          </w:p>
        </w:tc>
        <w:tc>
          <w:tcPr>
            <w:tcW w:w="4450" w:type="dxa"/>
            <w:gridSpan w:val="11"/>
            <w:tcBorders>
              <w:top w:val="single" w:sz="4" w:space="0" w:color="000000"/>
              <w:left w:val="single" w:sz="4" w:space="0" w:color="000000"/>
              <w:bottom w:val="single" w:sz="4" w:space="0" w:color="000000"/>
              <w:right w:val="single" w:sz="4" w:space="0" w:color="000000"/>
            </w:tcBorders>
            <w:shd w:val="clear" w:color="auto" w:fill="auto"/>
          </w:tcPr>
          <w:p w:rsidR="00040485" w:rsidRDefault="00EF77FE" w:rsidP="00EF77FE">
            <w:pPr>
              <w:snapToGrid w:val="0"/>
              <w:spacing w:line="100" w:lineRule="atLeast"/>
              <w:jc w:val="center"/>
              <w:rPr>
                <w:color w:val="000000"/>
              </w:rPr>
            </w:pPr>
            <w:r>
              <w:rPr>
                <w:color w:val="000000"/>
              </w:rPr>
              <w:t>Bulan (201</w:t>
            </w:r>
            <w:r>
              <w:rPr>
                <w:color w:val="000000"/>
                <w:lang w:val="en-US"/>
              </w:rPr>
              <w:t>2</w:t>
            </w:r>
            <w:r w:rsidR="00040485">
              <w:rPr>
                <w:color w:val="000000"/>
              </w:rPr>
              <w:t>)</w:t>
            </w:r>
          </w:p>
        </w:tc>
      </w:tr>
      <w:tr w:rsidR="00EF77FE" w:rsidTr="00EF77FE">
        <w:trPr>
          <w:gridAfter w:val="1"/>
          <w:wAfter w:w="22" w:type="dxa"/>
          <w:jc w:val="center"/>
        </w:trPr>
        <w:tc>
          <w:tcPr>
            <w:tcW w:w="841" w:type="dxa"/>
            <w:vMerge/>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3192" w:type="dxa"/>
            <w:vMerge/>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868" w:type="dxa"/>
            <w:gridSpan w:val="2"/>
            <w:tcBorders>
              <w:top w:val="single" w:sz="4" w:space="0" w:color="000000"/>
              <w:left w:val="single" w:sz="4" w:space="0" w:color="000000"/>
              <w:bottom w:val="single" w:sz="4" w:space="0" w:color="000000"/>
            </w:tcBorders>
            <w:shd w:val="clear" w:color="auto" w:fill="auto"/>
          </w:tcPr>
          <w:p w:rsidR="00EF77FE" w:rsidRPr="00EF77FE" w:rsidRDefault="00EF77FE" w:rsidP="00EF77FE">
            <w:pPr>
              <w:snapToGrid w:val="0"/>
              <w:spacing w:line="100" w:lineRule="atLeast"/>
              <w:jc w:val="center"/>
              <w:rPr>
                <w:color w:val="000000"/>
                <w:lang w:val="en-US"/>
              </w:rPr>
            </w:pPr>
            <w:r>
              <w:rPr>
                <w:color w:val="000000"/>
                <w:lang w:val="en-US"/>
              </w:rPr>
              <w:t>Feb ‘12</w:t>
            </w:r>
          </w:p>
        </w:tc>
        <w:tc>
          <w:tcPr>
            <w:tcW w:w="870" w:type="dxa"/>
            <w:gridSpan w:val="2"/>
            <w:tcBorders>
              <w:top w:val="single" w:sz="4" w:space="0" w:color="000000"/>
              <w:left w:val="single" w:sz="4" w:space="0" w:color="000000"/>
              <w:bottom w:val="single" w:sz="4" w:space="0" w:color="000000"/>
            </w:tcBorders>
            <w:shd w:val="clear" w:color="auto" w:fill="auto"/>
            <w:vAlign w:val="center"/>
          </w:tcPr>
          <w:p w:rsidR="00EF77FE" w:rsidRPr="00EF77FE" w:rsidRDefault="00EF77FE" w:rsidP="00EF77FE">
            <w:pPr>
              <w:snapToGrid w:val="0"/>
              <w:spacing w:line="100" w:lineRule="atLeast"/>
              <w:ind w:left="-111" w:right="-107"/>
              <w:jc w:val="center"/>
              <w:rPr>
                <w:color w:val="000000"/>
                <w:lang w:val="en-US"/>
              </w:rPr>
            </w:pPr>
            <w:r>
              <w:rPr>
                <w:color w:val="000000"/>
                <w:lang w:val="en-US"/>
              </w:rPr>
              <w:t>Mar ‘12</w:t>
            </w:r>
          </w:p>
        </w:tc>
        <w:tc>
          <w:tcPr>
            <w:tcW w:w="873" w:type="dxa"/>
            <w:gridSpan w:val="2"/>
            <w:tcBorders>
              <w:top w:val="single" w:sz="4" w:space="0" w:color="000000"/>
              <w:left w:val="single" w:sz="4" w:space="0" w:color="000000"/>
              <w:bottom w:val="single" w:sz="4" w:space="0" w:color="000000"/>
            </w:tcBorders>
            <w:shd w:val="clear" w:color="auto" w:fill="auto"/>
            <w:vAlign w:val="center"/>
          </w:tcPr>
          <w:p w:rsidR="00EF77FE" w:rsidRPr="00EF77FE" w:rsidRDefault="00EF77FE" w:rsidP="00EF77FE">
            <w:pPr>
              <w:snapToGrid w:val="0"/>
              <w:spacing w:line="100" w:lineRule="atLeast"/>
              <w:jc w:val="center"/>
              <w:rPr>
                <w:color w:val="000000"/>
                <w:lang w:val="en-US"/>
              </w:rPr>
            </w:pPr>
            <w:r>
              <w:rPr>
                <w:color w:val="000000"/>
                <w:lang w:val="en-US"/>
              </w:rPr>
              <w:t>Apr ‘12</w:t>
            </w:r>
          </w:p>
        </w:tc>
        <w:tc>
          <w:tcPr>
            <w:tcW w:w="901" w:type="dxa"/>
            <w:gridSpan w:val="2"/>
            <w:tcBorders>
              <w:top w:val="single" w:sz="4" w:space="0" w:color="000000"/>
              <w:left w:val="single" w:sz="4" w:space="0" w:color="000000"/>
              <w:bottom w:val="single" w:sz="4" w:space="0" w:color="000000"/>
            </w:tcBorders>
            <w:shd w:val="clear" w:color="auto" w:fill="auto"/>
            <w:vAlign w:val="center"/>
          </w:tcPr>
          <w:p w:rsidR="00EF77FE" w:rsidRPr="00EF77FE" w:rsidRDefault="00EF77FE" w:rsidP="00EF77FE">
            <w:pPr>
              <w:snapToGrid w:val="0"/>
              <w:spacing w:line="100" w:lineRule="atLeast"/>
              <w:jc w:val="center"/>
              <w:rPr>
                <w:color w:val="000000"/>
                <w:lang w:val="en-US"/>
              </w:rPr>
            </w:pPr>
            <w:r>
              <w:rPr>
                <w:color w:val="000000"/>
                <w:lang w:val="en-US"/>
              </w:rPr>
              <w:t>Mei ‘12</w:t>
            </w:r>
          </w:p>
        </w:tc>
        <w:tc>
          <w:tcPr>
            <w:tcW w:w="91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F77FE" w:rsidRPr="00EF77FE" w:rsidRDefault="00EF77FE" w:rsidP="00EF77FE">
            <w:pPr>
              <w:snapToGrid w:val="0"/>
              <w:spacing w:line="100" w:lineRule="atLeast"/>
              <w:jc w:val="center"/>
              <w:rPr>
                <w:color w:val="000000"/>
                <w:lang w:val="en-US"/>
              </w:rPr>
            </w:pPr>
            <w:r>
              <w:rPr>
                <w:color w:val="000000"/>
                <w:lang w:val="en-US"/>
              </w:rPr>
              <w:t>Jun ‘12</w:t>
            </w:r>
          </w:p>
        </w:tc>
      </w:tr>
      <w:tr w:rsidR="00EF77FE" w:rsidTr="004F1505">
        <w:trPr>
          <w:gridAfter w:val="1"/>
          <w:wAfter w:w="22" w:type="dxa"/>
          <w:trHeight w:val="253"/>
          <w:jc w:val="center"/>
        </w:trPr>
        <w:tc>
          <w:tcPr>
            <w:tcW w:w="841"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r>
              <w:rPr>
                <w:color w:val="000000"/>
              </w:rPr>
              <w:t>1.</w:t>
            </w:r>
          </w:p>
        </w:tc>
        <w:tc>
          <w:tcPr>
            <w:tcW w:w="3192"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r>
              <w:rPr>
                <w:color w:val="000000"/>
              </w:rPr>
              <w:t>Penyusunan Proposal Tugas Akhir</w:t>
            </w:r>
          </w:p>
        </w:tc>
        <w:tc>
          <w:tcPr>
            <w:tcW w:w="868" w:type="dxa"/>
            <w:gridSpan w:val="2"/>
            <w:tcBorders>
              <w:top w:val="single" w:sz="4" w:space="0" w:color="000000"/>
              <w:left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489"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381"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07" w:type="dxa"/>
            <w:tcBorders>
              <w:top w:val="single" w:sz="4" w:space="0" w:color="000000"/>
              <w:left w:val="single" w:sz="4" w:space="0" w:color="000000"/>
              <w:bottom w:val="single" w:sz="4" w:space="0" w:color="000000"/>
            </w:tcBorders>
            <w:shd w:val="clear" w:color="auto" w:fill="FFFFFF"/>
          </w:tcPr>
          <w:p w:rsidR="00EF77FE" w:rsidRDefault="00EF77FE" w:rsidP="00B65ADD">
            <w:pPr>
              <w:snapToGrid w:val="0"/>
              <w:spacing w:line="100" w:lineRule="atLeast"/>
              <w:jc w:val="both"/>
              <w:rPr>
                <w:color w:val="000000"/>
              </w:rPr>
            </w:pPr>
          </w:p>
        </w:tc>
        <w:tc>
          <w:tcPr>
            <w:tcW w:w="466" w:type="dxa"/>
            <w:tcBorders>
              <w:top w:val="single" w:sz="4" w:space="0" w:color="000000"/>
              <w:bottom w:val="single" w:sz="4" w:space="0" w:color="000000"/>
            </w:tcBorders>
            <w:shd w:val="clear" w:color="auto" w:fill="FFFFFF"/>
          </w:tcPr>
          <w:p w:rsidR="00EF77FE" w:rsidRDefault="00EF77FE" w:rsidP="00B65ADD">
            <w:pPr>
              <w:snapToGrid w:val="0"/>
              <w:spacing w:line="100" w:lineRule="atLeast"/>
              <w:jc w:val="both"/>
              <w:rPr>
                <w:color w:val="000000"/>
              </w:rPr>
            </w:pPr>
          </w:p>
        </w:tc>
        <w:tc>
          <w:tcPr>
            <w:tcW w:w="429" w:type="dxa"/>
            <w:tcBorders>
              <w:top w:val="single" w:sz="4" w:space="0" w:color="000000"/>
              <w:left w:val="single" w:sz="4" w:space="0" w:color="000000"/>
              <w:bottom w:val="single" w:sz="4" w:space="0" w:color="000000"/>
            </w:tcBorders>
            <w:shd w:val="clear" w:color="auto" w:fill="FFFFFF"/>
          </w:tcPr>
          <w:p w:rsidR="00EF77FE" w:rsidRDefault="00EF77FE" w:rsidP="00B65ADD">
            <w:pPr>
              <w:snapToGrid w:val="0"/>
              <w:spacing w:line="100" w:lineRule="atLeast"/>
              <w:jc w:val="both"/>
              <w:rPr>
                <w:color w:val="000000"/>
              </w:rPr>
            </w:pPr>
          </w:p>
        </w:tc>
        <w:tc>
          <w:tcPr>
            <w:tcW w:w="472" w:type="dxa"/>
            <w:tcBorders>
              <w:top w:val="single" w:sz="4" w:space="0" w:color="000000"/>
              <w:bottom w:val="single" w:sz="4" w:space="0" w:color="000000"/>
            </w:tcBorders>
            <w:shd w:val="clear" w:color="auto" w:fill="FFFFFF"/>
          </w:tcPr>
          <w:p w:rsidR="00EF77FE" w:rsidRDefault="00EF77FE" w:rsidP="00B65ADD">
            <w:pPr>
              <w:snapToGrid w:val="0"/>
              <w:spacing w:line="100" w:lineRule="atLeast"/>
              <w:jc w:val="both"/>
              <w:rPr>
                <w:color w:val="000000"/>
              </w:rPr>
            </w:pPr>
          </w:p>
        </w:tc>
        <w:tc>
          <w:tcPr>
            <w:tcW w:w="916" w:type="dxa"/>
            <w:gridSpan w:val="2"/>
            <w:tcBorders>
              <w:top w:val="single" w:sz="4" w:space="0" w:color="000000"/>
              <w:left w:val="single" w:sz="4" w:space="0" w:color="000000"/>
              <w:bottom w:val="single" w:sz="4" w:space="0" w:color="000000"/>
              <w:right w:val="single" w:sz="4" w:space="0" w:color="000000"/>
            </w:tcBorders>
            <w:shd w:val="clear" w:color="auto" w:fill="auto"/>
          </w:tcPr>
          <w:p w:rsidR="00EF77FE" w:rsidRDefault="00EF77FE" w:rsidP="00B65ADD">
            <w:pPr>
              <w:snapToGrid w:val="0"/>
              <w:spacing w:line="100" w:lineRule="atLeast"/>
              <w:jc w:val="both"/>
              <w:rPr>
                <w:color w:val="000000"/>
              </w:rPr>
            </w:pPr>
          </w:p>
        </w:tc>
      </w:tr>
      <w:tr w:rsidR="00EF77FE" w:rsidTr="00EF77FE">
        <w:trPr>
          <w:gridAfter w:val="1"/>
          <w:wAfter w:w="22" w:type="dxa"/>
          <w:jc w:val="center"/>
        </w:trPr>
        <w:tc>
          <w:tcPr>
            <w:tcW w:w="841"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lang w:val="en-US"/>
              </w:rPr>
            </w:pPr>
            <w:r>
              <w:rPr>
                <w:color w:val="000000"/>
                <w:lang w:val="en-US"/>
              </w:rPr>
              <w:t>3.</w:t>
            </w:r>
          </w:p>
        </w:tc>
        <w:tc>
          <w:tcPr>
            <w:tcW w:w="3192" w:type="dxa"/>
            <w:tcBorders>
              <w:top w:val="single" w:sz="4" w:space="0" w:color="000000"/>
              <w:left w:val="single" w:sz="4" w:space="0" w:color="000000"/>
              <w:bottom w:val="single" w:sz="4" w:space="0" w:color="000000"/>
            </w:tcBorders>
            <w:shd w:val="clear" w:color="auto" w:fill="auto"/>
          </w:tcPr>
          <w:p w:rsidR="00EF77FE" w:rsidRPr="00EF77FE" w:rsidRDefault="00EF77FE" w:rsidP="00EF77FE">
            <w:pPr>
              <w:snapToGrid w:val="0"/>
              <w:spacing w:line="100" w:lineRule="atLeast"/>
              <w:jc w:val="both"/>
              <w:rPr>
                <w:color w:val="000000"/>
                <w:lang w:val="en-US"/>
              </w:rPr>
            </w:pPr>
            <w:r>
              <w:rPr>
                <w:color w:val="000000"/>
                <w:lang w:val="en-US"/>
              </w:rPr>
              <w:t>Desain Sistem</w:t>
            </w:r>
          </w:p>
        </w:tc>
        <w:tc>
          <w:tcPr>
            <w:tcW w:w="580"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288" w:type="dxa"/>
            <w:tcBorders>
              <w:top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870" w:type="dxa"/>
            <w:gridSpan w:val="2"/>
            <w:tcBorders>
              <w:top w:val="single" w:sz="4" w:space="0" w:color="000000"/>
              <w:left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407"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66"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29"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72"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916" w:type="dxa"/>
            <w:gridSpan w:val="2"/>
            <w:tcBorders>
              <w:top w:val="single" w:sz="4" w:space="0" w:color="000000"/>
              <w:left w:val="single" w:sz="4" w:space="0" w:color="000000"/>
              <w:bottom w:val="single" w:sz="4" w:space="0" w:color="000000"/>
              <w:right w:val="single" w:sz="4" w:space="0" w:color="000000"/>
            </w:tcBorders>
            <w:shd w:val="clear" w:color="auto" w:fill="FFFFFF"/>
          </w:tcPr>
          <w:p w:rsidR="00EF77FE" w:rsidRDefault="00EF77FE" w:rsidP="00B65ADD">
            <w:pPr>
              <w:snapToGrid w:val="0"/>
              <w:spacing w:line="100" w:lineRule="atLeast"/>
              <w:jc w:val="both"/>
              <w:rPr>
                <w:color w:val="000000"/>
              </w:rPr>
            </w:pPr>
          </w:p>
        </w:tc>
      </w:tr>
      <w:tr w:rsidR="00EF77FE" w:rsidTr="00EF77FE">
        <w:trPr>
          <w:gridAfter w:val="1"/>
          <w:wAfter w:w="22" w:type="dxa"/>
          <w:jc w:val="center"/>
        </w:trPr>
        <w:tc>
          <w:tcPr>
            <w:tcW w:w="841"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r>
              <w:rPr>
                <w:color w:val="000000"/>
              </w:rPr>
              <w:t>2.</w:t>
            </w:r>
          </w:p>
        </w:tc>
        <w:tc>
          <w:tcPr>
            <w:tcW w:w="3192"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r>
              <w:rPr>
                <w:color w:val="000000"/>
              </w:rPr>
              <w:t>Studi Literatur</w:t>
            </w:r>
          </w:p>
        </w:tc>
        <w:tc>
          <w:tcPr>
            <w:tcW w:w="580"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288" w:type="dxa"/>
            <w:tcBorders>
              <w:top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870" w:type="dxa"/>
            <w:gridSpan w:val="2"/>
            <w:tcBorders>
              <w:top w:val="single" w:sz="4" w:space="0" w:color="000000"/>
              <w:left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407" w:type="dxa"/>
            <w:tcBorders>
              <w:top w:val="single" w:sz="4" w:space="0" w:color="000000"/>
              <w:left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466" w:type="dxa"/>
            <w:tcBorders>
              <w:top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429"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72"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916" w:type="dxa"/>
            <w:gridSpan w:val="2"/>
            <w:tcBorders>
              <w:top w:val="single" w:sz="4" w:space="0" w:color="000000"/>
              <w:left w:val="single" w:sz="4" w:space="0" w:color="000000"/>
              <w:bottom w:val="single" w:sz="4" w:space="0" w:color="000000"/>
              <w:right w:val="single" w:sz="4" w:space="0" w:color="000000"/>
            </w:tcBorders>
            <w:shd w:val="clear" w:color="auto" w:fill="FFFFFF"/>
          </w:tcPr>
          <w:p w:rsidR="00EF77FE" w:rsidRDefault="00EF77FE" w:rsidP="00B65ADD">
            <w:pPr>
              <w:snapToGrid w:val="0"/>
              <w:spacing w:line="100" w:lineRule="atLeast"/>
              <w:jc w:val="both"/>
              <w:rPr>
                <w:color w:val="000000"/>
              </w:rPr>
            </w:pPr>
          </w:p>
        </w:tc>
      </w:tr>
      <w:tr w:rsidR="00EF77FE" w:rsidTr="004F1505">
        <w:trPr>
          <w:gridAfter w:val="1"/>
          <w:wAfter w:w="22" w:type="dxa"/>
          <w:jc w:val="center"/>
        </w:trPr>
        <w:tc>
          <w:tcPr>
            <w:tcW w:w="841"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r>
              <w:rPr>
                <w:color w:val="000000"/>
              </w:rPr>
              <w:t>3.</w:t>
            </w:r>
          </w:p>
        </w:tc>
        <w:tc>
          <w:tcPr>
            <w:tcW w:w="3192"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r>
              <w:rPr>
                <w:color w:val="000000"/>
              </w:rPr>
              <w:t>Implementasi pembuatan code</w:t>
            </w:r>
          </w:p>
        </w:tc>
        <w:tc>
          <w:tcPr>
            <w:tcW w:w="868" w:type="dxa"/>
            <w:gridSpan w:val="2"/>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89" w:type="dxa"/>
            <w:tcBorders>
              <w:top w:val="single" w:sz="4" w:space="0" w:color="000000"/>
              <w:left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381" w:type="dxa"/>
            <w:tcBorders>
              <w:top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407" w:type="dxa"/>
            <w:tcBorders>
              <w:top w:val="single" w:sz="4" w:space="0" w:color="000000"/>
              <w:left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466" w:type="dxa"/>
            <w:tcBorders>
              <w:top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429" w:type="dxa"/>
            <w:tcBorders>
              <w:top w:val="single" w:sz="4" w:space="0" w:color="000000"/>
              <w:left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472"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916" w:type="dxa"/>
            <w:gridSpan w:val="2"/>
            <w:vMerge w:val="restart"/>
            <w:tcBorders>
              <w:top w:val="single" w:sz="4" w:space="0" w:color="000000"/>
              <w:left w:val="single" w:sz="4" w:space="0" w:color="000000"/>
              <w:right w:val="single" w:sz="4" w:space="0" w:color="000000"/>
            </w:tcBorders>
            <w:shd w:val="clear" w:color="auto" w:fill="auto"/>
          </w:tcPr>
          <w:p w:rsidR="00EF77FE" w:rsidRDefault="00EF77FE" w:rsidP="00B65ADD">
            <w:pPr>
              <w:snapToGrid w:val="0"/>
              <w:spacing w:line="100" w:lineRule="atLeast"/>
              <w:jc w:val="both"/>
              <w:rPr>
                <w:color w:val="000000"/>
              </w:rPr>
            </w:pPr>
          </w:p>
        </w:tc>
      </w:tr>
      <w:tr w:rsidR="00EF77FE" w:rsidTr="004F1505">
        <w:trPr>
          <w:gridAfter w:val="1"/>
          <w:wAfter w:w="22" w:type="dxa"/>
          <w:jc w:val="center"/>
        </w:trPr>
        <w:tc>
          <w:tcPr>
            <w:tcW w:w="841"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r>
              <w:rPr>
                <w:color w:val="000000"/>
              </w:rPr>
              <w:t>4.</w:t>
            </w:r>
          </w:p>
        </w:tc>
        <w:tc>
          <w:tcPr>
            <w:tcW w:w="3192"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lang w:val="en-US"/>
              </w:rPr>
            </w:pPr>
            <w:r>
              <w:rPr>
                <w:color w:val="000000"/>
              </w:rPr>
              <w:t xml:space="preserve">Pengujian </w:t>
            </w:r>
            <w:r>
              <w:rPr>
                <w:color w:val="000000"/>
                <w:lang w:val="en-US"/>
              </w:rPr>
              <w:t xml:space="preserve">fungsional </w:t>
            </w:r>
          </w:p>
        </w:tc>
        <w:tc>
          <w:tcPr>
            <w:tcW w:w="868" w:type="dxa"/>
            <w:gridSpan w:val="2"/>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89"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381"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07"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66"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29" w:type="dxa"/>
            <w:tcBorders>
              <w:top w:val="single" w:sz="4" w:space="0" w:color="000000"/>
              <w:left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472"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916" w:type="dxa"/>
            <w:gridSpan w:val="2"/>
            <w:vMerge/>
            <w:tcBorders>
              <w:left w:val="single" w:sz="4" w:space="0" w:color="000000"/>
              <w:right w:val="single" w:sz="4" w:space="0" w:color="000000"/>
            </w:tcBorders>
            <w:shd w:val="clear" w:color="auto" w:fill="auto"/>
          </w:tcPr>
          <w:p w:rsidR="00EF77FE" w:rsidRDefault="00EF77FE" w:rsidP="00B65ADD">
            <w:pPr>
              <w:snapToGrid w:val="0"/>
              <w:spacing w:line="100" w:lineRule="atLeast"/>
              <w:jc w:val="both"/>
              <w:rPr>
                <w:color w:val="000000"/>
              </w:rPr>
            </w:pPr>
          </w:p>
        </w:tc>
      </w:tr>
      <w:tr w:rsidR="00EF77FE" w:rsidTr="004F1505">
        <w:trPr>
          <w:gridAfter w:val="1"/>
          <w:wAfter w:w="22" w:type="dxa"/>
          <w:jc w:val="center"/>
        </w:trPr>
        <w:tc>
          <w:tcPr>
            <w:tcW w:w="841" w:type="dxa"/>
            <w:tcBorders>
              <w:top w:val="single" w:sz="4" w:space="0" w:color="000000"/>
              <w:left w:val="single" w:sz="4" w:space="0" w:color="000000"/>
              <w:bottom w:val="single" w:sz="4" w:space="0" w:color="000000"/>
            </w:tcBorders>
            <w:shd w:val="clear" w:color="auto" w:fill="auto"/>
          </w:tcPr>
          <w:p w:rsidR="00EF77FE" w:rsidRPr="00EF77FE" w:rsidRDefault="00EF77FE" w:rsidP="00B65ADD">
            <w:pPr>
              <w:snapToGrid w:val="0"/>
              <w:spacing w:line="100" w:lineRule="atLeast"/>
              <w:jc w:val="both"/>
              <w:rPr>
                <w:color w:val="000000"/>
                <w:lang w:val="en-US"/>
              </w:rPr>
            </w:pPr>
            <w:r>
              <w:rPr>
                <w:color w:val="000000"/>
                <w:lang w:val="en-US"/>
              </w:rPr>
              <w:t>5.</w:t>
            </w:r>
          </w:p>
        </w:tc>
        <w:tc>
          <w:tcPr>
            <w:tcW w:w="3192" w:type="dxa"/>
            <w:tcBorders>
              <w:top w:val="single" w:sz="4" w:space="0" w:color="000000"/>
              <w:left w:val="single" w:sz="4" w:space="0" w:color="000000"/>
              <w:bottom w:val="single" w:sz="4" w:space="0" w:color="000000"/>
            </w:tcBorders>
            <w:shd w:val="clear" w:color="auto" w:fill="auto"/>
          </w:tcPr>
          <w:p w:rsidR="00EF77FE" w:rsidRPr="003F0306" w:rsidRDefault="00EF77FE" w:rsidP="00B65ADD">
            <w:pPr>
              <w:snapToGrid w:val="0"/>
              <w:spacing w:line="100" w:lineRule="atLeast"/>
              <w:jc w:val="both"/>
              <w:rPr>
                <w:color w:val="000000"/>
              </w:rPr>
            </w:pPr>
            <w:r>
              <w:rPr>
                <w:color w:val="000000"/>
                <w:lang w:val="en-US"/>
              </w:rPr>
              <w:t xml:space="preserve">Pengujian </w:t>
            </w:r>
            <w:r>
              <w:rPr>
                <w:color w:val="000000"/>
              </w:rPr>
              <w:t>file audio</w:t>
            </w:r>
          </w:p>
        </w:tc>
        <w:tc>
          <w:tcPr>
            <w:tcW w:w="868" w:type="dxa"/>
            <w:gridSpan w:val="2"/>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89"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381"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07"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66"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29"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72" w:type="dxa"/>
            <w:tcBorders>
              <w:top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916" w:type="dxa"/>
            <w:gridSpan w:val="2"/>
            <w:vMerge/>
            <w:tcBorders>
              <w:left w:val="single" w:sz="4" w:space="0" w:color="000000"/>
              <w:bottom w:val="single" w:sz="4" w:space="0" w:color="000000"/>
              <w:right w:val="single" w:sz="4" w:space="0" w:color="000000"/>
            </w:tcBorders>
            <w:shd w:val="clear" w:color="auto" w:fill="auto"/>
          </w:tcPr>
          <w:p w:rsidR="00EF77FE" w:rsidRDefault="00EF77FE" w:rsidP="00B65ADD">
            <w:pPr>
              <w:snapToGrid w:val="0"/>
              <w:spacing w:line="100" w:lineRule="atLeast"/>
              <w:jc w:val="both"/>
              <w:rPr>
                <w:color w:val="000000"/>
              </w:rPr>
            </w:pPr>
          </w:p>
        </w:tc>
      </w:tr>
      <w:tr w:rsidR="00EF77FE" w:rsidTr="00EF77FE">
        <w:trPr>
          <w:gridAfter w:val="1"/>
          <w:wAfter w:w="22" w:type="dxa"/>
          <w:jc w:val="center"/>
        </w:trPr>
        <w:tc>
          <w:tcPr>
            <w:tcW w:w="841" w:type="dxa"/>
            <w:tcBorders>
              <w:top w:val="single" w:sz="4" w:space="0" w:color="000000"/>
              <w:left w:val="single" w:sz="4" w:space="0" w:color="000000"/>
              <w:bottom w:val="single" w:sz="4" w:space="0" w:color="000000"/>
            </w:tcBorders>
            <w:shd w:val="clear" w:color="auto" w:fill="auto"/>
          </w:tcPr>
          <w:p w:rsidR="00EF77FE" w:rsidRPr="00EF77FE" w:rsidRDefault="00EF77FE" w:rsidP="00B65ADD">
            <w:pPr>
              <w:snapToGrid w:val="0"/>
              <w:spacing w:line="100" w:lineRule="atLeast"/>
              <w:jc w:val="both"/>
              <w:rPr>
                <w:color w:val="000000"/>
                <w:lang w:val="en-US"/>
              </w:rPr>
            </w:pPr>
            <w:r>
              <w:rPr>
                <w:color w:val="000000"/>
                <w:lang w:val="en-US"/>
              </w:rPr>
              <w:t>6.</w:t>
            </w:r>
          </w:p>
        </w:tc>
        <w:tc>
          <w:tcPr>
            <w:tcW w:w="3192" w:type="dxa"/>
            <w:tcBorders>
              <w:top w:val="single" w:sz="4" w:space="0" w:color="000000"/>
              <w:left w:val="single" w:sz="4" w:space="0" w:color="000000"/>
              <w:bottom w:val="single" w:sz="4" w:space="0" w:color="000000"/>
            </w:tcBorders>
            <w:shd w:val="clear" w:color="auto" w:fill="auto"/>
          </w:tcPr>
          <w:p w:rsidR="00EF77FE" w:rsidRPr="00CB719F" w:rsidRDefault="00EF77FE" w:rsidP="00B65ADD">
            <w:pPr>
              <w:snapToGrid w:val="0"/>
              <w:spacing w:line="100" w:lineRule="atLeast"/>
              <w:jc w:val="both"/>
              <w:rPr>
                <w:color w:val="000000"/>
              </w:rPr>
            </w:pPr>
            <w:r>
              <w:rPr>
                <w:color w:val="000000"/>
              </w:rPr>
              <w:t>Pengujian psnr pada file audio</w:t>
            </w:r>
          </w:p>
        </w:tc>
        <w:tc>
          <w:tcPr>
            <w:tcW w:w="868" w:type="dxa"/>
            <w:gridSpan w:val="2"/>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89"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381"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07"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66"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29"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72" w:type="dxa"/>
            <w:tcBorders>
              <w:top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422" w:type="dxa"/>
            <w:tcBorders>
              <w:top w:val="single" w:sz="4" w:space="0" w:color="000000"/>
              <w:left w:val="single" w:sz="4" w:space="0" w:color="000000"/>
              <w:bottom w:val="single" w:sz="4" w:space="0" w:color="000000"/>
              <w:right w:val="single" w:sz="4" w:space="0" w:color="000000"/>
            </w:tcBorders>
            <w:shd w:val="clear" w:color="auto" w:fill="A6A6A6"/>
          </w:tcPr>
          <w:p w:rsidR="00EF77FE" w:rsidRDefault="00EF77FE" w:rsidP="00B65ADD">
            <w:pPr>
              <w:snapToGrid w:val="0"/>
              <w:spacing w:line="100" w:lineRule="atLeast"/>
              <w:jc w:val="both"/>
              <w:rPr>
                <w:color w:val="00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rsidR="00EF77FE" w:rsidRDefault="00EF77FE" w:rsidP="00B65ADD">
            <w:pPr>
              <w:snapToGrid w:val="0"/>
              <w:spacing w:line="100" w:lineRule="atLeast"/>
              <w:jc w:val="both"/>
              <w:rPr>
                <w:color w:val="000000"/>
              </w:rPr>
            </w:pPr>
          </w:p>
        </w:tc>
      </w:tr>
      <w:tr w:rsidR="00EF77FE" w:rsidTr="00EF77FE">
        <w:trPr>
          <w:gridAfter w:val="1"/>
          <w:wAfter w:w="22" w:type="dxa"/>
          <w:jc w:val="center"/>
        </w:trPr>
        <w:tc>
          <w:tcPr>
            <w:tcW w:w="841"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r>
              <w:rPr>
                <w:color w:val="000000"/>
                <w:lang w:val="en-US"/>
              </w:rPr>
              <w:t>7</w:t>
            </w:r>
            <w:r>
              <w:rPr>
                <w:color w:val="000000"/>
              </w:rPr>
              <w:t>.</w:t>
            </w:r>
          </w:p>
        </w:tc>
        <w:tc>
          <w:tcPr>
            <w:tcW w:w="3192"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r>
              <w:rPr>
                <w:color w:val="000000"/>
              </w:rPr>
              <w:t>Penyusunan Buku Tugas Akhir</w:t>
            </w:r>
          </w:p>
        </w:tc>
        <w:tc>
          <w:tcPr>
            <w:tcW w:w="868" w:type="dxa"/>
            <w:gridSpan w:val="2"/>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89"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381"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07" w:type="dxa"/>
            <w:tcBorders>
              <w:top w:val="single" w:sz="4" w:space="0" w:color="000000"/>
              <w:left w:val="single" w:sz="4" w:space="0" w:color="000000"/>
              <w:bottom w:val="single" w:sz="4" w:space="0" w:color="000000"/>
            </w:tcBorders>
            <w:shd w:val="clear" w:color="auto" w:fill="FFFFFF"/>
          </w:tcPr>
          <w:p w:rsidR="00EF77FE" w:rsidRDefault="00EF77FE" w:rsidP="00B65ADD">
            <w:pPr>
              <w:snapToGrid w:val="0"/>
              <w:spacing w:line="100" w:lineRule="atLeast"/>
              <w:jc w:val="both"/>
              <w:rPr>
                <w:color w:val="000000"/>
              </w:rPr>
            </w:pPr>
          </w:p>
        </w:tc>
        <w:tc>
          <w:tcPr>
            <w:tcW w:w="466" w:type="dxa"/>
            <w:tcBorders>
              <w:top w:val="single" w:sz="4" w:space="0" w:color="000000"/>
              <w:bottom w:val="single" w:sz="4" w:space="0" w:color="000000"/>
            </w:tcBorders>
            <w:shd w:val="clear" w:color="auto" w:fill="FFFFFF"/>
          </w:tcPr>
          <w:p w:rsidR="00EF77FE" w:rsidRDefault="00EF77FE" w:rsidP="00B65ADD">
            <w:pPr>
              <w:snapToGrid w:val="0"/>
              <w:spacing w:line="100" w:lineRule="atLeast"/>
              <w:jc w:val="both"/>
              <w:rPr>
                <w:color w:val="000000"/>
              </w:rPr>
            </w:pPr>
          </w:p>
        </w:tc>
        <w:tc>
          <w:tcPr>
            <w:tcW w:w="429" w:type="dxa"/>
            <w:tcBorders>
              <w:top w:val="single" w:sz="4" w:space="0" w:color="000000"/>
              <w:left w:val="single" w:sz="4" w:space="0" w:color="000000"/>
              <w:bottom w:val="single" w:sz="4" w:space="0" w:color="000000"/>
            </w:tcBorders>
            <w:shd w:val="clear" w:color="auto" w:fill="FFFFFF"/>
          </w:tcPr>
          <w:p w:rsidR="00EF77FE" w:rsidRDefault="00EF77FE" w:rsidP="00B65ADD">
            <w:pPr>
              <w:snapToGrid w:val="0"/>
              <w:spacing w:line="100" w:lineRule="atLeast"/>
              <w:jc w:val="both"/>
              <w:rPr>
                <w:color w:val="000000"/>
              </w:rPr>
            </w:pPr>
          </w:p>
        </w:tc>
        <w:tc>
          <w:tcPr>
            <w:tcW w:w="472" w:type="dxa"/>
            <w:tcBorders>
              <w:top w:val="single" w:sz="4" w:space="0" w:color="000000"/>
              <w:bottom w:val="single" w:sz="4" w:space="0" w:color="000000"/>
            </w:tcBorders>
            <w:shd w:val="clear" w:color="auto" w:fill="FFFFFF"/>
          </w:tcPr>
          <w:p w:rsidR="00EF77FE" w:rsidRDefault="00EF77FE" w:rsidP="00B65ADD">
            <w:pPr>
              <w:snapToGrid w:val="0"/>
              <w:spacing w:line="100" w:lineRule="atLeast"/>
              <w:jc w:val="both"/>
              <w:rPr>
                <w:color w:val="000000"/>
              </w:rPr>
            </w:pPr>
          </w:p>
        </w:tc>
        <w:tc>
          <w:tcPr>
            <w:tcW w:w="422" w:type="dxa"/>
            <w:tcBorders>
              <w:top w:val="single" w:sz="4" w:space="0" w:color="000000"/>
              <w:left w:val="single" w:sz="4" w:space="0" w:color="000000"/>
              <w:bottom w:val="single" w:sz="4" w:space="0" w:color="000000"/>
              <w:right w:val="single" w:sz="4" w:space="0" w:color="000000"/>
            </w:tcBorders>
            <w:shd w:val="clear" w:color="auto" w:fill="FFFFFF"/>
          </w:tcPr>
          <w:p w:rsidR="00EF77FE" w:rsidRDefault="00EF77FE" w:rsidP="00B65ADD">
            <w:pPr>
              <w:snapToGrid w:val="0"/>
              <w:spacing w:line="100" w:lineRule="atLeast"/>
              <w:jc w:val="both"/>
              <w:rPr>
                <w:color w:val="00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6A6A6"/>
          </w:tcPr>
          <w:p w:rsidR="00EF77FE" w:rsidRDefault="00EF77FE" w:rsidP="00B65ADD">
            <w:pPr>
              <w:snapToGrid w:val="0"/>
              <w:spacing w:line="100" w:lineRule="atLeast"/>
              <w:jc w:val="both"/>
              <w:rPr>
                <w:color w:val="000000"/>
              </w:rPr>
            </w:pPr>
          </w:p>
        </w:tc>
      </w:tr>
    </w:tbl>
    <w:p w:rsidR="00040485" w:rsidRDefault="00040485" w:rsidP="00040485">
      <w:pPr>
        <w:spacing w:line="100" w:lineRule="atLeast"/>
        <w:ind w:left="360"/>
        <w:jc w:val="both"/>
        <w:rPr>
          <w:b/>
          <w:color w:val="000000"/>
          <w:sz w:val="24"/>
        </w:rPr>
      </w:pPr>
    </w:p>
    <w:p w:rsidR="00040485" w:rsidRDefault="00040485" w:rsidP="00040485">
      <w:pPr>
        <w:spacing w:line="100" w:lineRule="atLeast"/>
        <w:ind w:left="360"/>
        <w:jc w:val="both"/>
        <w:rPr>
          <w:b/>
          <w:color w:val="000000"/>
          <w:sz w:val="24"/>
          <w:lang w:val="en-US"/>
        </w:rPr>
      </w:pPr>
    </w:p>
    <w:p w:rsidR="00464CC0" w:rsidRPr="00464CC0" w:rsidRDefault="00464CC0" w:rsidP="00040485">
      <w:pPr>
        <w:spacing w:line="100" w:lineRule="atLeast"/>
        <w:ind w:left="360"/>
        <w:jc w:val="both"/>
        <w:rPr>
          <w:b/>
          <w:color w:val="000000"/>
          <w:sz w:val="24"/>
          <w:lang w:val="en-US"/>
        </w:rPr>
      </w:pPr>
    </w:p>
    <w:p w:rsidR="00A066EB" w:rsidRPr="00A066EB" w:rsidRDefault="00040485" w:rsidP="00A066EB">
      <w:pPr>
        <w:numPr>
          <w:ilvl w:val="0"/>
          <w:numId w:val="14"/>
        </w:numPr>
        <w:spacing w:line="100" w:lineRule="atLeast"/>
        <w:jc w:val="both"/>
        <w:rPr>
          <w:b/>
          <w:color w:val="000000"/>
          <w:sz w:val="24"/>
        </w:rPr>
      </w:pPr>
      <w:r>
        <w:rPr>
          <w:b/>
          <w:color w:val="000000"/>
          <w:sz w:val="24"/>
        </w:rPr>
        <w:t>DAFTAR PUSTAKA</w:t>
      </w:r>
    </w:p>
    <w:p w:rsidR="00A066EB" w:rsidRPr="00A066EB" w:rsidRDefault="00A066EB" w:rsidP="00A066EB">
      <w:pPr>
        <w:spacing w:line="100" w:lineRule="atLeast"/>
        <w:ind w:left="360"/>
        <w:jc w:val="both"/>
        <w:rPr>
          <w:b/>
          <w:color w:val="000000"/>
          <w:sz w:val="24"/>
        </w:rPr>
      </w:pPr>
    </w:p>
    <w:p w:rsidR="00A066EB" w:rsidRDefault="00A066EB" w:rsidP="00A066EB">
      <w:pPr>
        <w:spacing w:line="360" w:lineRule="auto"/>
        <w:ind w:left="360"/>
        <w:rPr>
          <w:color w:val="000000"/>
          <w:sz w:val="24"/>
          <w:szCs w:val="24"/>
          <w:lang w:val="en-US"/>
        </w:rPr>
      </w:pPr>
      <w:r>
        <w:rPr>
          <w:color w:val="000000"/>
          <w:sz w:val="24"/>
          <w:szCs w:val="24"/>
          <w:lang w:val="en-US"/>
        </w:rPr>
        <w:t>[1]. D. Gruhl, W. Bender, A.</w:t>
      </w:r>
      <w:r w:rsidR="00C03BE2">
        <w:rPr>
          <w:color w:val="000000"/>
          <w:sz w:val="24"/>
          <w:szCs w:val="24"/>
          <w:lang w:val="en-US"/>
        </w:rPr>
        <w:t xml:space="preserve"> Lu</w:t>
      </w:r>
      <w:r>
        <w:rPr>
          <w:color w:val="000000"/>
          <w:sz w:val="24"/>
          <w:szCs w:val="24"/>
          <w:lang w:val="en-US"/>
        </w:rPr>
        <w:t>, “</w:t>
      </w:r>
      <w:r w:rsidRPr="00A066EB">
        <w:rPr>
          <w:color w:val="000000"/>
          <w:sz w:val="24"/>
          <w:szCs w:val="24"/>
          <w:lang w:val="en-US"/>
        </w:rPr>
        <w:t>Techniques for data hiding : Echo Hiding</w:t>
      </w:r>
      <w:r>
        <w:rPr>
          <w:i/>
          <w:color w:val="000000"/>
          <w:sz w:val="24"/>
          <w:szCs w:val="24"/>
          <w:lang w:val="en-US"/>
        </w:rPr>
        <w:t>”</w:t>
      </w:r>
      <w:r>
        <w:rPr>
          <w:color w:val="000000"/>
          <w:sz w:val="24"/>
          <w:szCs w:val="24"/>
          <w:lang w:val="en-US"/>
        </w:rPr>
        <w:t xml:space="preserve">, </w:t>
      </w:r>
    </w:p>
    <w:p w:rsidR="00040485" w:rsidRPr="00A066EB" w:rsidRDefault="00A066EB" w:rsidP="00A066EB">
      <w:pPr>
        <w:spacing w:line="360" w:lineRule="auto"/>
        <w:ind w:left="360" w:firstLine="360"/>
        <w:rPr>
          <w:color w:val="000000"/>
          <w:sz w:val="24"/>
          <w:szCs w:val="24"/>
        </w:rPr>
      </w:pPr>
      <w:r w:rsidRPr="00A066EB">
        <w:rPr>
          <w:rFonts w:eastAsia="Times New Roman" w:cs="Times New Roman"/>
          <w:sz w:val="24"/>
          <w:szCs w:val="24"/>
          <w:lang w:val="en-US" w:eastAsia="en-US"/>
        </w:rPr>
        <w:t>Massachusetts Institute of Technology Media Laboratory</w:t>
      </w:r>
    </w:p>
    <w:p w:rsidR="00A066EB" w:rsidRDefault="00A066EB" w:rsidP="00EF77FE">
      <w:pPr>
        <w:spacing w:line="360" w:lineRule="auto"/>
        <w:ind w:left="360"/>
        <w:rPr>
          <w:sz w:val="24"/>
          <w:szCs w:val="24"/>
          <w:lang w:val="en-US"/>
        </w:rPr>
      </w:pPr>
      <w:r>
        <w:rPr>
          <w:sz w:val="24"/>
          <w:szCs w:val="24"/>
          <w:lang w:val="en-US"/>
        </w:rPr>
        <w:t xml:space="preserve">[2]. </w:t>
      </w:r>
      <w:r w:rsidR="00464CC0" w:rsidRPr="00464CC0">
        <w:rPr>
          <w:sz w:val="24"/>
          <w:szCs w:val="24"/>
        </w:rPr>
        <w:t>Miss Deepal Sushil Dhariwal</w:t>
      </w:r>
      <w:r w:rsidR="00464CC0" w:rsidRPr="00464CC0">
        <w:rPr>
          <w:rStyle w:val="HTMLCite"/>
          <w:sz w:val="24"/>
          <w:szCs w:val="24"/>
          <w:lang w:val="en-US"/>
        </w:rPr>
        <w:t xml:space="preserve">, </w:t>
      </w:r>
      <w:r w:rsidR="00464CC0" w:rsidRPr="00464CC0">
        <w:rPr>
          <w:sz w:val="24"/>
          <w:szCs w:val="24"/>
        </w:rPr>
        <w:t>seminar report entitled “Audio Steganography”</w:t>
      </w:r>
      <w:r>
        <w:rPr>
          <w:sz w:val="24"/>
          <w:szCs w:val="24"/>
          <w:lang w:val="en-US"/>
        </w:rPr>
        <w:t>,</w:t>
      </w:r>
    </w:p>
    <w:p w:rsidR="00A066EB" w:rsidRDefault="00464CC0" w:rsidP="00A066EB">
      <w:pPr>
        <w:spacing w:line="360" w:lineRule="auto"/>
        <w:ind w:left="720" w:firstLine="45"/>
        <w:rPr>
          <w:sz w:val="24"/>
          <w:szCs w:val="24"/>
          <w:lang w:val="en-US"/>
        </w:rPr>
      </w:pPr>
      <w:r w:rsidRPr="00464CC0">
        <w:rPr>
          <w:sz w:val="24"/>
          <w:szCs w:val="24"/>
        </w:rPr>
        <w:t>Department of Computer Engineering &amp; Information Technology</w:t>
      </w:r>
      <w:r w:rsidRPr="00464CC0">
        <w:rPr>
          <w:sz w:val="24"/>
          <w:szCs w:val="24"/>
          <w:lang w:val="en-US"/>
        </w:rPr>
        <w:t xml:space="preserve">, </w:t>
      </w:r>
      <w:r w:rsidR="00A066EB">
        <w:rPr>
          <w:sz w:val="24"/>
          <w:szCs w:val="24"/>
        </w:rPr>
        <w:t>COLLEGE of</w:t>
      </w:r>
    </w:p>
    <w:p w:rsidR="00464CC0" w:rsidRPr="00464CC0" w:rsidRDefault="00A066EB" w:rsidP="00A066EB">
      <w:pPr>
        <w:spacing w:line="360" w:lineRule="auto"/>
        <w:ind w:left="720" w:firstLine="45"/>
        <w:rPr>
          <w:rStyle w:val="HTMLCite"/>
          <w:i w:val="0"/>
          <w:iCs w:val="0"/>
          <w:sz w:val="24"/>
          <w:szCs w:val="24"/>
        </w:rPr>
      </w:pPr>
      <w:r>
        <w:rPr>
          <w:sz w:val="24"/>
          <w:szCs w:val="24"/>
        </w:rPr>
        <w:t>ENGI</w:t>
      </w:r>
      <w:r>
        <w:rPr>
          <w:sz w:val="24"/>
          <w:szCs w:val="24"/>
          <w:lang w:val="en-US"/>
        </w:rPr>
        <w:t>N</w:t>
      </w:r>
      <w:r w:rsidR="00464CC0" w:rsidRPr="00464CC0">
        <w:rPr>
          <w:sz w:val="24"/>
          <w:szCs w:val="24"/>
        </w:rPr>
        <w:t>EERING, PUNE</w:t>
      </w:r>
    </w:p>
    <w:p w:rsidR="00EF77FE" w:rsidRDefault="00A066EB" w:rsidP="00EF77FE">
      <w:pPr>
        <w:spacing w:line="360" w:lineRule="auto"/>
        <w:ind w:left="360"/>
        <w:rPr>
          <w:rFonts w:eastAsia="Times New Roman" w:cs="Times New Roman"/>
          <w:sz w:val="24"/>
          <w:szCs w:val="24"/>
          <w:lang w:val="en-US" w:eastAsia="en-US"/>
        </w:rPr>
      </w:pPr>
      <w:r w:rsidRPr="00A066EB">
        <w:rPr>
          <w:rStyle w:val="HTMLCite"/>
          <w:i w:val="0"/>
          <w:sz w:val="24"/>
          <w:szCs w:val="24"/>
          <w:lang w:val="en-US"/>
        </w:rPr>
        <w:t>[</w:t>
      </w:r>
      <w:r>
        <w:rPr>
          <w:rStyle w:val="HTMLCite"/>
          <w:i w:val="0"/>
          <w:sz w:val="24"/>
          <w:szCs w:val="24"/>
          <w:lang w:val="en-US"/>
        </w:rPr>
        <w:t>3</w:t>
      </w:r>
      <w:r w:rsidRPr="00A066EB">
        <w:rPr>
          <w:rStyle w:val="HTMLCite"/>
          <w:i w:val="0"/>
          <w:sz w:val="24"/>
          <w:szCs w:val="24"/>
          <w:lang w:val="en-US"/>
        </w:rPr>
        <w:t>]</w:t>
      </w:r>
      <w:r>
        <w:rPr>
          <w:rStyle w:val="HTMLCite"/>
          <w:i w:val="0"/>
          <w:sz w:val="24"/>
          <w:szCs w:val="24"/>
          <w:lang w:val="en-US"/>
        </w:rPr>
        <w:t>.</w:t>
      </w:r>
      <w:r w:rsidR="00EF77FE" w:rsidRPr="00EF77FE">
        <w:rPr>
          <w:rFonts w:eastAsia="Times New Roman" w:cs="Times New Roman"/>
          <w:sz w:val="23"/>
          <w:szCs w:val="23"/>
          <w:lang w:val="en-US" w:eastAsia="en-US"/>
        </w:rPr>
        <w:t xml:space="preserve"> </w:t>
      </w:r>
      <w:r w:rsidR="00EF77FE" w:rsidRPr="00EF77FE">
        <w:rPr>
          <w:rFonts w:eastAsia="Times New Roman" w:cs="Times New Roman"/>
          <w:sz w:val="24"/>
          <w:szCs w:val="24"/>
          <w:lang w:val="en-US" w:eastAsia="en-US"/>
        </w:rPr>
        <w:t xml:space="preserve">Poulami Dutta, Debnath Bhattacharyy1, and Tai-hoon Kim, “Data Hiding in Audio </w:t>
      </w:r>
    </w:p>
    <w:p w:rsidR="00040485" w:rsidRDefault="00EF77FE" w:rsidP="00EF77FE">
      <w:pPr>
        <w:spacing w:line="360" w:lineRule="auto"/>
        <w:ind w:left="360" w:firstLine="360"/>
        <w:rPr>
          <w:color w:val="000000"/>
          <w:sz w:val="24"/>
          <w:szCs w:val="24"/>
        </w:rPr>
      </w:pPr>
      <w:r>
        <w:rPr>
          <w:rFonts w:eastAsia="Times New Roman" w:cs="Times New Roman"/>
          <w:sz w:val="24"/>
          <w:szCs w:val="24"/>
          <w:lang w:val="en-US" w:eastAsia="en-US"/>
        </w:rPr>
        <w:t xml:space="preserve"> </w:t>
      </w:r>
      <w:r w:rsidRPr="00EF77FE">
        <w:rPr>
          <w:rFonts w:eastAsia="Times New Roman" w:cs="Times New Roman"/>
          <w:sz w:val="24"/>
          <w:szCs w:val="24"/>
          <w:lang w:val="en-US" w:eastAsia="en-US"/>
        </w:rPr>
        <w:t xml:space="preserve">Signal”, </w:t>
      </w:r>
      <w:r w:rsidRPr="00EF77FE">
        <w:rPr>
          <w:rFonts w:eastAsia="Times New Roman" w:cs="Times New Roman"/>
          <w:iCs/>
          <w:sz w:val="24"/>
          <w:szCs w:val="24"/>
          <w:lang w:val="en-US" w:eastAsia="en-US"/>
        </w:rPr>
        <w:t>Heritage Institute of Technology, Kolkata, India</w:t>
      </w:r>
    </w:p>
    <w:p w:rsidR="00040485" w:rsidRPr="00E04CAC" w:rsidRDefault="00040485" w:rsidP="00040485">
      <w:pPr>
        <w:spacing w:line="100" w:lineRule="atLeast"/>
        <w:rPr>
          <w:color w:val="000000"/>
          <w:sz w:val="24"/>
          <w:szCs w:val="24"/>
        </w:rPr>
      </w:pPr>
    </w:p>
    <w:p w:rsidR="00040485" w:rsidRDefault="00040485" w:rsidP="006E747A">
      <w:pPr>
        <w:pageBreakBefore/>
        <w:spacing w:line="100" w:lineRule="atLeast"/>
        <w:jc w:val="center"/>
        <w:rPr>
          <w:b/>
          <w:color w:val="000000"/>
          <w:sz w:val="28"/>
          <w:szCs w:val="28"/>
        </w:rPr>
      </w:pPr>
      <w:r>
        <w:rPr>
          <w:b/>
          <w:color w:val="000000"/>
          <w:sz w:val="28"/>
          <w:szCs w:val="28"/>
        </w:rPr>
        <w:lastRenderedPageBreak/>
        <w:t>LEMBAR PENGESAHAN</w:t>
      </w:r>
    </w:p>
    <w:p w:rsidR="00040485" w:rsidRDefault="00040485" w:rsidP="006E747A">
      <w:pPr>
        <w:spacing w:line="100" w:lineRule="atLeast"/>
        <w:ind w:left="720"/>
        <w:jc w:val="center"/>
        <w:rPr>
          <w:color w:val="000000"/>
          <w:sz w:val="24"/>
        </w:rPr>
      </w:pPr>
    </w:p>
    <w:p w:rsidR="00040485" w:rsidRDefault="00040485" w:rsidP="006E747A">
      <w:pPr>
        <w:spacing w:line="100" w:lineRule="atLeast"/>
        <w:jc w:val="center"/>
        <w:rPr>
          <w:color w:val="000000"/>
        </w:rPr>
      </w:pPr>
    </w:p>
    <w:p w:rsidR="00040485" w:rsidRDefault="00040485" w:rsidP="006E747A">
      <w:pPr>
        <w:spacing w:line="100" w:lineRule="atLeast"/>
        <w:jc w:val="center"/>
        <w:rPr>
          <w:color w:val="000000"/>
        </w:rPr>
      </w:pPr>
    </w:p>
    <w:p w:rsidR="00040485" w:rsidRPr="006E747A" w:rsidRDefault="00040485" w:rsidP="006E747A">
      <w:pPr>
        <w:pStyle w:val="Heading6"/>
        <w:tabs>
          <w:tab w:val="clear" w:pos="1152"/>
        </w:tabs>
        <w:spacing w:line="100" w:lineRule="atLeast"/>
        <w:ind w:left="0" w:firstLine="0"/>
        <w:jc w:val="center"/>
        <w:rPr>
          <w:b/>
          <w:color w:val="000000"/>
        </w:rPr>
      </w:pPr>
      <w:r>
        <w:rPr>
          <w:b/>
          <w:color w:val="000000"/>
        </w:rPr>
        <w:t xml:space="preserve">Surabaya, </w:t>
      </w:r>
      <w:r w:rsidR="006E747A">
        <w:rPr>
          <w:b/>
          <w:color w:val="000000"/>
        </w:rPr>
        <w:t>21 Februari</w:t>
      </w:r>
      <w:r>
        <w:rPr>
          <w:b/>
          <w:color w:val="000000"/>
          <w:lang w:val="id-ID"/>
        </w:rPr>
        <w:t xml:space="preserve"> 20</w:t>
      </w:r>
      <w:r>
        <w:rPr>
          <w:b/>
          <w:color w:val="000000"/>
        </w:rPr>
        <w:t>1</w:t>
      </w:r>
      <w:r w:rsidR="006E747A">
        <w:rPr>
          <w:b/>
          <w:color w:val="000000"/>
        </w:rPr>
        <w:t>2</w:t>
      </w:r>
    </w:p>
    <w:p w:rsidR="00040485" w:rsidRDefault="00040485" w:rsidP="00040485">
      <w:pPr>
        <w:spacing w:line="100" w:lineRule="atLeast"/>
        <w:jc w:val="both"/>
        <w:rPr>
          <w:color w:val="000000"/>
          <w:sz w:val="24"/>
          <w:szCs w:val="24"/>
        </w:rPr>
      </w:pPr>
    </w:p>
    <w:p w:rsidR="00040485" w:rsidRDefault="00040485" w:rsidP="00040485">
      <w:pPr>
        <w:spacing w:line="100" w:lineRule="atLeast"/>
        <w:jc w:val="both"/>
        <w:rPr>
          <w:color w:val="000000"/>
          <w:sz w:val="24"/>
          <w:szCs w:val="24"/>
        </w:rPr>
      </w:pPr>
    </w:p>
    <w:p w:rsidR="00040485" w:rsidRDefault="00040485" w:rsidP="00AD132E">
      <w:pPr>
        <w:spacing w:line="100" w:lineRule="atLeast"/>
        <w:jc w:val="center"/>
        <w:rPr>
          <w:color w:val="000000"/>
          <w:sz w:val="24"/>
          <w:szCs w:val="24"/>
        </w:rPr>
      </w:pPr>
      <w:r>
        <w:rPr>
          <w:color w:val="000000"/>
          <w:sz w:val="24"/>
          <w:szCs w:val="24"/>
        </w:rPr>
        <w:t>Menyetujui,</w:t>
      </w:r>
    </w:p>
    <w:p w:rsidR="00040485" w:rsidRDefault="00040485" w:rsidP="00AD132E">
      <w:pPr>
        <w:spacing w:line="100" w:lineRule="atLeast"/>
        <w:jc w:val="center"/>
        <w:rPr>
          <w:color w:val="000000"/>
          <w:sz w:val="24"/>
          <w:szCs w:val="24"/>
        </w:rPr>
      </w:pPr>
    </w:p>
    <w:p w:rsidR="00040485" w:rsidRDefault="00040485" w:rsidP="00040485">
      <w:pPr>
        <w:spacing w:line="100" w:lineRule="atLeast"/>
        <w:jc w:val="both"/>
        <w:rPr>
          <w:color w:val="000000"/>
          <w:sz w:val="24"/>
        </w:rPr>
      </w:pPr>
    </w:p>
    <w:p w:rsidR="00040485" w:rsidRDefault="00124662" w:rsidP="00040485">
      <w:pPr>
        <w:spacing w:line="100" w:lineRule="atLeast"/>
        <w:jc w:val="both"/>
        <w:rPr>
          <w:lang w:val="en-US"/>
        </w:rPr>
      </w:pPr>
      <w:r w:rsidRPr="00124662">
        <w:pict>
          <v:shapetype id="_x0000_t202" coordsize="21600,21600" o:spt="202" path="m,l,21600r21600,l21600,xe">
            <v:stroke joinstyle="miter"/>
            <v:path gradientshapeok="t" o:connecttype="rect"/>
          </v:shapetype>
          <v:shape id="_x0000_s1033" type="#_x0000_t202" style="position:absolute;left:0;text-align:left;margin-left:218.2pt;margin-top:5.55pt;width:262.9pt;height:124.6pt;z-index:251659264;mso-wrap-distance-left:9.05pt;mso-wrap-distance-right:9.05pt" stroked="f">
            <v:fill color2="black"/>
            <v:textbox inset="0,0,0,0">
              <w:txbxContent>
                <w:p w:rsidR="00040485" w:rsidRDefault="00040485" w:rsidP="00040485">
                  <w:pPr>
                    <w:snapToGrid w:val="0"/>
                    <w:spacing w:line="100" w:lineRule="atLeast"/>
                    <w:ind w:left="12" w:right="12"/>
                    <w:jc w:val="center"/>
                    <w:rPr>
                      <w:sz w:val="24"/>
                      <w:szCs w:val="24"/>
                      <w:lang w:val="en-US"/>
                    </w:rPr>
                  </w:pPr>
                  <w:r>
                    <w:rPr>
                      <w:sz w:val="24"/>
                      <w:szCs w:val="24"/>
                    </w:rPr>
                    <w:t xml:space="preserve">Pembimbing </w:t>
                  </w:r>
                  <w:r>
                    <w:rPr>
                      <w:sz w:val="24"/>
                      <w:szCs w:val="24"/>
                      <w:lang w:val="en-US"/>
                    </w:rPr>
                    <w:t>II</w:t>
                  </w:r>
                </w:p>
                <w:p w:rsidR="00040485" w:rsidRDefault="00040485" w:rsidP="00040485">
                  <w:pPr>
                    <w:spacing w:line="100" w:lineRule="atLeast"/>
                    <w:ind w:left="12" w:right="12"/>
                    <w:jc w:val="center"/>
                    <w:rPr>
                      <w:sz w:val="24"/>
                      <w:szCs w:val="24"/>
                    </w:rPr>
                  </w:pPr>
                </w:p>
                <w:p w:rsidR="00040485" w:rsidRDefault="00040485" w:rsidP="00040485">
                  <w:pPr>
                    <w:spacing w:line="100" w:lineRule="atLeast"/>
                    <w:ind w:left="12" w:right="12"/>
                    <w:jc w:val="center"/>
                    <w:rPr>
                      <w:sz w:val="24"/>
                      <w:szCs w:val="24"/>
                    </w:rPr>
                  </w:pPr>
                </w:p>
                <w:p w:rsidR="00040485" w:rsidRDefault="00040485" w:rsidP="00040485">
                  <w:pPr>
                    <w:spacing w:line="100" w:lineRule="atLeast"/>
                    <w:ind w:left="12" w:right="12"/>
                    <w:jc w:val="center"/>
                    <w:rPr>
                      <w:sz w:val="24"/>
                      <w:szCs w:val="24"/>
                    </w:rPr>
                  </w:pPr>
                </w:p>
                <w:p w:rsidR="00040485" w:rsidRDefault="00040485" w:rsidP="00040485">
                  <w:pPr>
                    <w:spacing w:line="100" w:lineRule="atLeast"/>
                    <w:ind w:left="12" w:right="12"/>
                    <w:jc w:val="center"/>
                    <w:rPr>
                      <w:sz w:val="24"/>
                      <w:szCs w:val="24"/>
                    </w:rPr>
                  </w:pPr>
                </w:p>
                <w:p w:rsidR="00040485" w:rsidRDefault="00040485" w:rsidP="00040485">
                  <w:pPr>
                    <w:spacing w:line="100" w:lineRule="atLeast"/>
                    <w:ind w:left="12" w:right="12"/>
                    <w:jc w:val="center"/>
                    <w:rPr>
                      <w:sz w:val="24"/>
                      <w:szCs w:val="24"/>
                    </w:rPr>
                  </w:pPr>
                </w:p>
                <w:p w:rsidR="00040485" w:rsidRPr="00AD132E" w:rsidRDefault="00AD132E" w:rsidP="00AD132E">
                  <w:pPr>
                    <w:spacing w:line="360" w:lineRule="auto"/>
                    <w:ind w:left="1440" w:hanging="1440"/>
                    <w:jc w:val="center"/>
                    <w:rPr>
                      <w:b/>
                      <w:sz w:val="24"/>
                      <w:u w:val="single"/>
                      <w:lang w:val="en-US"/>
                    </w:rPr>
                  </w:pPr>
                  <w:r>
                    <w:rPr>
                      <w:b/>
                      <w:sz w:val="24"/>
                      <w:u w:val="single"/>
                    </w:rPr>
                    <w:t>Baskoro Adi Pratomo</w:t>
                  </w:r>
                  <w:r>
                    <w:rPr>
                      <w:b/>
                      <w:sz w:val="24"/>
                      <w:u w:val="single"/>
                      <w:lang w:val="en-US"/>
                    </w:rPr>
                    <w:t>,</w:t>
                  </w:r>
                  <w:r>
                    <w:rPr>
                      <w:b/>
                      <w:sz w:val="24"/>
                      <w:u w:val="single"/>
                    </w:rPr>
                    <w:t xml:space="preserve"> S.Kom</w:t>
                  </w:r>
                  <w:r>
                    <w:rPr>
                      <w:b/>
                      <w:sz w:val="24"/>
                      <w:u w:val="single"/>
                      <w:lang w:val="en-US"/>
                    </w:rPr>
                    <w:t>, M. Kom.</w:t>
                  </w:r>
                </w:p>
                <w:p w:rsidR="00040485" w:rsidRPr="002C6A34" w:rsidRDefault="00040485" w:rsidP="00AD132E">
                  <w:pPr>
                    <w:spacing w:line="360" w:lineRule="auto"/>
                    <w:ind w:left="1440" w:hanging="1440"/>
                    <w:jc w:val="center"/>
                    <w:rPr>
                      <w:sz w:val="24"/>
                      <w:szCs w:val="24"/>
                      <w:lang w:val="en-US"/>
                    </w:rPr>
                  </w:pPr>
                  <w:r>
                    <w:rPr>
                      <w:sz w:val="24"/>
                      <w:szCs w:val="24"/>
                    </w:rPr>
                    <w:t xml:space="preserve">NIP : </w:t>
                  </w:r>
                  <w:r w:rsidR="002C6A34">
                    <w:rPr>
                      <w:sz w:val="24"/>
                      <w:szCs w:val="24"/>
                      <w:lang w:val="en-US"/>
                    </w:rPr>
                    <w:t>510000003</w:t>
                  </w:r>
                </w:p>
              </w:txbxContent>
            </v:textbox>
          </v:shape>
        </w:pict>
      </w:r>
      <w:r w:rsidRPr="00124662">
        <w:pict>
          <v:shape id="_x0000_s1032" type="#_x0000_t202" style="position:absolute;left:0;text-align:left;margin-left:-50.1pt;margin-top:5.55pt;width:262.9pt;height:124.6pt;z-index:251658240;mso-wrap-distance-left:9.05pt;mso-wrap-distance-right:9.05pt" stroked="f">
            <v:fill color2="black"/>
            <v:textbox inset="0,0,0,0">
              <w:txbxContent>
                <w:p w:rsidR="00040485" w:rsidRDefault="00040485" w:rsidP="00040485">
                  <w:pPr>
                    <w:snapToGrid w:val="0"/>
                    <w:spacing w:line="100" w:lineRule="atLeast"/>
                    <w:ind w:left="12" w:right="12"/>
                    <w:jc w:val="center"/>
                    <w:rPr>
                      <w:sz w:val="24"/>
                      <w:szCs w:val="24"/>
                    </w:rPr>
                  </w:pPr>
                  <w:r>
                    <w:rPr>
                      <w:sz w:val="24"/>
                      <w:szCs w:val="24"/>
                    </w:rPr>
                    <w:t>Pembimbing I</w:t>
                  </w:r>
                </w:p>
                <w:p w:rsidR="00040485" w:rsidRDefault="00040485" w:rsidP="00040485">
                  <w:pPr>
                    <w:spacing w:line="100" w:lineRule="atLeast"/>
                    <w:ind w:left="12" w:right="12"/>
                    <w:jc w:val="center"/>
                    <w:rPr>
                      <w:sz w:val="24"/>
                      <w:szCs w:val="24"/>
                    </w:rPr>
                  </w:pPr>
                </w:p>
                <w:p w:rsidR="00040485" w:rsidRDefault="00040485" w:rsidP="00040485">
                  <w:pPr>
                    <w:spacing w:line="100" w:lineRule="atLeast"/>
                    <w:ind w:left="12" w:right="12"/>
                    <w:jc w:val="center"/>
                    <w:rPr>
                      <w:sz w:val="24"/>
                      <w:szCs w:val="24"/>
                    </w:rPr>
                  </w:pPr>
                </w:p>
                <w:p w:rsidR="00040485" w:rsidRDefault="00040485" w:rsidP="00040485">
                  <w:pPr>
                    <w:spacing w:line="100" w:lineRule="atLeast"/>
                    <w:ind w:left="12" w:right="12"/>
                    <w:jc w:val="center"/>
                    <w:rPr>
                      <w:sz w:val="24"/>
                      <w:szCs w:val="24"/>
                    </w:rPr>
                  </w:pPr>
                </w:p>
                <w:p w:rsidR="00040485" w:rsidRDefault="00040485" w:rsidP="00040485">
                  <w:pPr>
                    <w:spacing w:line="100" w:lineRule="atLeast"/>
                    <w:ind w:left="12" w:right="12"/>
                    <w:jc w:val="center"/>
                    <w:rPr>
                      <w:sz w:val="24"/>
                      <w:szCs w:val="24"/>
                      <w:lang w:val="en-US"/>
                    </w:rPr>
                  </w:pPr>
                </w:p>
                <w:p w:rsidR="007361BB" w:rsidRPr="007361BB" w:rsidRDefault="007361BB" w:rsidP="00040485">
                  <w:pPr>
                    <w:spacing w:line="100" w:lineRule="atLeast"/>
                    <w:ind w:left="12" w:right="12"/>
                    <w:jc w:val="center"/>
                    <w:rPr>
                      <w:sz w:val="24"/>
                      <w:szCs w:val="24"/>
                      <w:lang w:val="en-US"/>
                    </w:rPr>
                  </w:pPr>
                </w:p>
                <w:p w:rsidR="007361BB" w:rsidRPr="007361BB" w:rsidRDefault="007361BB" w:rsidP="007361BB">
                  <w:pPr>
                    <w:spacing w:line="100" w:lineRule="atLeast"/>
                    <w:ind w:left="12" w:right="12"/>
                    <w:jc w:val="center"/>
                    <w:rPr>
                      <w:b/>
                      <w:sz w:val="24"/>
                      <w:szCs w:val="24"/>
                      <w:u w:val="single"/>
                    </w:rPr>
                  </w:pPr>
                  <w:r w:rsidRPr="007361BB">
                    <w:rPr>
                      <w:b/>
                      <w:sz w:val="24"/>
                      <w:szCs w:val="24"/>
                      <w:u w:val="single"/>
                    </w:rPr>
                    <w:t>Ary Mazharudin Shiddiqi, S.Kom, M.Com.Sc</w:t>
                  </w:r>
                </w:p>
                <w:p w:rsidR="007361BB" w:rsidRPr="007361BB" w:rsidRDefault="007361BB" w:rsidP="007361BB">
                  <w:pPr>
                    <w:ind w:left="12" w:right="12"/>
                    <w:jc w:val="center"/>
                    <w:rPr>
                      <w:sz w:val="24"/>
                      <w:szCs w:val="24"/>
                    </w:rPr>
                  </w:pPr>
                  <w:r w:rsidRPr="007361BB">
                    <w:rPr>
                      <w:sz w:val="24"/>
                      <w:szCs w:val="24"/>
                    </w:rPr>
                    <w:t>NIP : 198106202005011003</w:t>
                  </w:r>
                </w:p>
                <w:p w:rsidR="00040485" w:rsidRPr="00AD132E" w:rsidRDefault="00040485" w:rsidP="007361BB">
                  <w:pPr>
                    <w:spacing w:line="360" w:lineRule="auto"/>
                    <w:jc w:val="center"/>
                    <w:rPr>
                      <w:sz w:val="24"/>
                      <w:szCs w:val="24"/>
                    </w:rPr>
                  </w:pPr>
                </w:p>
              </w:txbxContent>
            </v:textbox>
          </v:shape>
        </w:pict>
      </w:r>
    </w:p>
    <w:p w:rsidR="00040485" w:rsidRDefault="00040485" w:rsidP="00040485">
      <w:pPr>
        <w:jc w:val="both"/>
      </w:pPr>
    </w:p>
    <w:p w:rsidR="00040485" w:rsidRDefault="00040485" w:rsidP="00040485">
      <w:pPr>
        <w:spacing w:line="100" w:lineRule="atLeast"/>
        <w:jc w:val="both"/>
      </w:pPr>
    </w:p>
    <w:p w:rsidR="005378F4" w:rsidRPr="00040485" w:rsidRDefault="005378F4" w:rsidP="00040485"/>
    <w:sectPr w:rsidR="005378F4" w:rsidRPr="00040485" w:rsidSect="006E747A">
      <w:footerReference w:type="default" r:id="rId12"/>
      <w:pgSz w:w="11906" w:h="16838"/>
      <w:pgMar w:top="1418" w:right="1134" w:bottom="1418" w:left="1701" w:header="720" w:footer="2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0FD" w:rsidRDefault="00F140FD">
      <w:r>
        <w:separator/>
      </w:r>
    </w:p>
  </w:endnote>
  <w:endnote w:type="continuationSeparator" w:id="1">
    <w:p w:rsidR="00F140FD" w:rsidRDefault="00F140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w:altName w:val="MS Mincho"/>
    <w:charset w:val="8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F79" w:rsidRDefault="00206F79">
    <w:pPr>
      <w:pStyle w:val="Footer"/>
    </w:pPr>
  </w:p>
  <w:p w:rsidR="00206F79" w:rsidRDefault="00206F79">
    <w:pPr>
      <w:pStyle w:val="Footer"/>
    </w:pPr>
  </w:p>
  <w:p w:rsidR="00206F79" w:rsidRDefault="00124662">
    <w:pPr>
      <w:pStyle w:val="Footer"/>
      <w:jc w:val="both"/>
      <w:rPr>
        <w:b/>
        <w:sz w:val="24"/>
      </w:rPr>
    </w:pPr>
    <w:r w:rsidRPr="00124662">
      <w:pict>
        <v:line id="Line 1" o:spid="_x0000_s2049" style="position:absolute;left:0;text-align:left;z-index:-251658752" from=".9pt,.1pt" to="452.05pt,.1pt" strokeweight=".53mm">
          <v:stroke joinstyle="miter"/>
        </v:line>
      </w:pict>
    </w:r>
  </w:p>
  <w:p w:rsidR="00206F79" w:rsidRDefault="00206F79">
    <w:pPr>
      <w:pStyle w:val="Footer"/>
      <w:tabs>
        <w:tab w:val="right" w:pos="7088"/>
      </w:tabs>
      <w:jc w:val="both"/>
    </w:pPr>
    <w:r>
      <w:rPr>
        <w:b/>
        <w:sz w:val="24"/>
      </w:rPr>
      <w:t xml:space="preserve"> Paraf  Pembimbing 1 : </w:t>
    </w:r>
    <w:r w:rsidR="00BC6307">
      <w:rPr>
        <w:b/>
        <w:sz w:val="24"/>
        <w:lang w:val="id-ID"/>
      </w:rPr>
      <w:t xml:space="preserve">                    </w:t>
    </w:r>
    <w:r>
      <w:rPr>
        <w:b/>
        <w:sz w:val="24"/>
        <w:lang w:val="id-ID"/>
      </w:rPr>
      <w:t>Pembimbing 2:</w:t>
    </w:r>
    <w:r>
      <w:rPr>
        <w:b/>
        <w:sz w:val="24"/>
        <w:lang w:val="id-ID"/>
      </w:rPr>
      <w:tab/>
      <w:t>Tgl:</w:t>
    </w:r>
    <w:r>
      <w:rPr>
        <w:b/>
        <w:sz w:val="24"/>
        <w:lang w:val="id-ID"/>
      </w:rPr>
      <w:tab/>
    </w:r>
    <w:r>
      <w:rPr>
        <w:b/>
        <w:sz w:val="24"/>
        <w:lang w:val="id-ID"/>
      </w:rPr>
      <w:tab/>
    </w:r>
    <w:r>
      <w:rPr>
        <w:b/>
        <w:sz w:val="24"/>
      </w:rPr>
      <w:t xml:space="preserve">hal : </w:t>
    </w:r>
    <w:r w:rsidR="00124662">
      <w:rPr>
        <w:rStyle w:val="PageNumber"/>
        <w:b/>
      </w:rPr>
      <w:fldChar w:fldCharType="begin"/>
    </w:r>
    <w:r>
      <w:rPr>
        <w:rStyle w:val="PageNumber"/>
        <w:b/>
      </w:rPr>
      <w:instrText xml:space="preserve"> PAGE </w:instrText>
    </w:r>
    <w:r w:rsidR="00124662">
      <w:rPr>
        <w:rStyle w:val="PageNumber"/>
        <w:b/>
      </w:rPr>
      <w:fldChar w:fldCharType="separate"/>
    </w:r>
    <w:r w:rsidR="007361BB">
      <w:rPr>
        <w:rStyle w:val="PageNumber"/>
        <w:b/>
        <w:noProof/>
      </w:rPr>
      <w:t>2</w:t>
    </w:r>
    <w:r w:rsidR="00124662">
      <w:rPr>
        <w:rStyle w:val="PageNumber"/>
        <w:b/>
      </w:rPr>
      <w:fldChar w:fldCharType="end"/>
    </w:r>
    <w:r>
      <w:rPr>
        <w:rStyle w:val="PageNumber"/>
        <w:b/>
      </w:rPr>
      <w:t>/</w:t>
    </w:r>
    <w:r w:rsidR="00124662">
      <w:rPr>
        <w:rStyle w:val="PageNumber"/>
      </w:rPr>
      <w:fldChar w:fldCharType="begin"/>
    </w:r>
    <w:r>
      <w:rPr>
        <w:rStyle w:val="PageNumber"/>
      </w:rPr>
      <w:instrText xml:space="preserve"> NUMPAGES \*Arabic </w:instrText>
    </w:r>
    <w:r w:rsidR="00124662">
      <w:rPr>
        <w:rStyle w:val="PageNumber"/>
      </w:rPr>
      <w:fldChar w:fldCharType="separate"/>
    </w:r>
    <w:r w:rsidR="007361BB">
      <w:rPr>
        <w:rStyle w:val="PageNumber"/>
        <w:noProof/>
      </w:rPr>
      <w:t>7</w:t>
    </w:r>
    <w:r w:rsidR="00124662">
      <w:rPr>
        <w:rStyle w:val="PageNumber"/>
      </w:rPr>
      <w:fldChar w:fldCharType="end"/>
    </w:r>
  </w:p>
  <w:p w:rsidR="00206F79" w:rsidRDefault="00206F79">
    <w:pPr>
      <w:pStyle w:val="Footer"/>
      <w:jc w:val="both"/>
    </w:pPr>
  </w:p>
  <w:p w:rsidR="00206F79" w:rsidRDefault="00206F79">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0FD" w:rsidRDefault="00F140FD">
      <w:r>
        <w:separator/>
      </w:r>
    </w:p>
  </w:footnote>
  <w:footnote w:type="continuationSeparator" w:id="1">
    <w:p w:rsidR="00F140FD" w:rsidRDefault="00F140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6"/>
    <w:lvl w:ilvl="0">
      <w:start w:val="1"/>
      <w:numFmt w:val="decimal"/>
      <w:lvlText w:val="%1."/>
      <w:lvlJc w:val="left"/>
      <w:pPr>
        <w:tabs>
          <w:tab w:val="num" w:pos="0"/>
        </w:tabs>
        <w:ind w:left="1246" w:hanging="360"/>
      </w:pPr>
    </w:lvl>
  </w:abstractNum>
  <w:abstractNum w:abstractNumId="2">
    <w:nsid w:val="00000003"/>
    <w:multiLevelType w:val="singleLevel"/>
    <w:tmpl w:val="00000003"/>
    <w:name w:val="WW8Num18"/>
    <w:lvl w:ilvl="0">
      <w:start w:val="1"/>
      <w:numFmt w:val="decimal"/>
      <w:lvlText w:val="%1."/>
      <w:lvlJc w:val="left"/>
      <w:pPr>
        <w:tabs>
          <w:tab w:val="num" w:pos="0"/>
        </w:tabs>
        <w:ind w:left="720" w:hanging="360"/>
      </w:pPr>
    </w:lvl>
  </w:abstractNum>
  <w:abstractNum w:abstractNumId="3">
    <w:nsid w:val="00000004"/>
    <w:multiLevelType w:val="multilevel"/>
    <w:tmpl w:val="00000004"/>
    <w:name w:val="WW8Num2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4">
    <w:nsid w:val="00000005"/>
    <w:multiLevelType w:val="singleLevel"/>
    <w:tmpl w:val="00000005"/>
    <w:name w:val="WW8Num26"/>
    <w:lvl w:ilvl="0">
      <w:start w:val="1"/>
      <w:numFmt w:val="decimal"/>
      <w:lvlText w:val="%1."/>
      <w:lvlJc w:val="left"/>
      <w:pPr>
        <w:tabs>
          <w:tab w:val="num" w:pos="0"/>
        </w:tabs>
        <w:ind w:left="1080" w:hanging="360"/>
      </w:pPr>
    </w:lvl>
  </w:abstractNum>
  <w:abstractNum w:abstractNumId="5">
    <w:nsid w:val="00000006"/>
    <w:multiLevelType w:val="singleLevel"/>
    <w:tmpl w:val="00000006"/>
    <w:name w:val="WW8Num31"/>
    <w:lvl w:ilvl="0">
      <w:start w:val="1"/>
      <w:numFmt w:val="decimal"/>
      <w:lvlText w:val="%1)"/>
      <w:lvlJc w:val="left"/>
      <w:pPr>
        <w:tabs>
          <w:tab w:val="num" w:pos="0"/>
        </w:tabs>
        <w:ind w:left="720" w:hanging="360"/>
      </w:pPr>
    </w:lvl>
  </w:abstractNum>
  <w:abstractNum w:abstractNumId="6">
    <w:nsid w:val="00000007"/>
    <w:multiLevelType w:val="singleLevel"/>
    <w:tmpl w:val="00000007"/>
    <w:name w:val="WW8Num33"/>
    <w:lvl w:ilvl="0">
      <w:start w:val="1"/>
      <w:numFmt w:val="decimal"/>
      <w:lvlText w:val="%1."/>
      <w:lvlJc w:val="left"/>
      <w:pPr>
        <w:tabs>
          <w:tab w:val="num" w:pos="0"/>
        </w:tabs>
        <w:ind w:left="360" w:hanging="360"/>
      </w:pPr>
    </w:lvl>
  </w:abstractNum>
  <w:abstractNum w:abstractNumId="7">
    <w:nsid w:val="00000008"/>
    <w:multiLevelType w:val="singleLevel"/>
    <w:tmpl w:val="00000008"/>
    <w:name w:val="WW8Num36"/>
    <w:lvl w:ilvl="0">
      <w:start w:val="1"/>
      <w:numFmt w:val="decimal"/>
      <w:lvlText w:val="%1."/>
      <w:lvlJc w:val="left"/>
      <w:pPr>
        <w:tabs>
          <w:tab w:val="num" w:pos="0"/>
        </w:tabs>
        <w:ind w:left="1080" w:hanging="360"/>
      </w:pPr>
    </w:lvl>
  </w:abstractNum>
  <w:abstractNum w:abstractNumId="8">
    <w:nsid w:val="00000009"/>
    <w:multiLevelType w:val="multilevel"/>
    <w:tmpl w:val="00000009"/>
    <w:name w:val="WW8Num41"/>
    <w:lvl w:ilvl="0">
      <w:start w:val="1"/>
      <w:numFmt w:val="decimal"/>
      <w:lvlText w:val="%1."/>
      <w:lvlJc w:val="left"/>
      <w:pPr>
        <w:tabs>
          <w:tab w:val="num" w:pos="0"/>
        </w:tabs>
        <w:ind w:left="720" w:hanging="360"/>
      </w:pPr>
    </w:lvl>
    <w:lvl w:ilvl="1">
      <w:start w:val="2"/>
      <w:numFmt w:val="decimal"/>
      <w:lvlText w:val="%1.%2"/>
      <w:lvlJc w:val="left"/>
      <w:pPr>
        <w:tabs>
          <w:tab w:val="num" w:pos="0"/>
        </w:tabs>
        <w:ind w:left="1440" w:hanging="360"/>
      </w:pPr>
    </w:lvl>
    <w:lvl w:ilvl="2">
      <w:start w:val="1"/>
      <w:numFmt w:val="decimal"/>
      <w:lvlText w:val="%1.%2.%3"/>
      <w:lvlJc w:val="left"/>
      <w:pPr>
        <w:tabs>
          <w:tab w:val="num" w:pos="0"/>
        </w:tabs>
        <w:ind w:left="2966" w:hanging="720"/>
      </w:pPr>
    </w:lvl>
    <w:lvl w:ilvl="3">
      <w:start w:val="1"/>
      <w:numFmt w:val="decimal"/>
      <w:lvlText w:val="%1.%2.%3.%4"/>
      <w:lvlJc w:val="left"/>
      <w:pPr>
        <w:tabs>
          <w:tab w:val="num" w:pos="0"/>
        </w:tabs>
        <w:ind w:left="3909" w:hanging="720"/>
      </w:pPr>
    </w:lvl>
    <w:lvl w:ilvl="4">
      <w:start w:val="1"/>
      <w:numFmt w:val="decimal"/>
      <w:lvlText w:val="%1.%2.%3.%4.%5"/>
      <w:lvlJc w:val="left"/>
      <w:pPr>
        <w:tabs>
          <w:tab w:val="num" w:pos="0"/>
        </w:tabs>
        <w:ind w:left="5212" w:hanging="1080"/>
      </w:pPr>
    </w:lvl>
    <w:lvl w:ilvl="5">
      <w:start w:val="1"/>
      <w:numFmt w:val="decimal"/>
      <w:lvlText w:val="%1.%2.%3.%4.%5.%6"/>
      <w:lvlJc w:val="left"/>
      <w:pPr>
        <w:tabs>
          <w:tab w:val="num" w:pos="0"/>
        </w:tabs>
        <w:ind w:left="6155" w:hanging="1080"/>
      </w:pPr>
    </w:lvl>
    <w:lvl w:ilvl="6">
      <w:start w:val="1"/>
      <w:numFmt w:val="decimal"/>
      <w:lvlText w:val="%1.%2.%3.%4.%5.%6.%7"/>
      <w:lvlJc w:val="left"/>
      <w:pPr>
        <w:tabs>
          <w:tab w:val="num" w:pos="0"/>
        </w:tabs>
        <w:ind w:left="7458" w:hanging="1440"/>
      </w:pPr>
    </w:lvl>
    <w:lvl w:ilvl="7">
      <w:start w:val="1"/>
      <w:numFmt w:val="decimal"/>
      <w:lvlText w:val="%1.%2.%3.%4.%5.%6.%7.%8"/>
      <w:lvlJc w:val="left"/>
      <w:pPr>
        <w:tabs>
          <w:tab w:val="num" w:pos="0"/>
        </w:tabs>
        <w:ind w:left="8401" w:hanging="1440"/>
      </w:pPr>
    </w:lvl>
    <w:lvl w:ilvl="8">
      <w:start w:val="1"/>
      <w:numFmt w:val="decimal"/>
      <w:lvlText w:val="%1.%2.%3.%4.%5.%6.%7.%8.%9"/>
      <w:lvlJc w:val="left"/>
      <w:pPr>
        <w:tabs>
          <w:tab w:val="num" w:pos="0"/>
        </w:tabs>
        <w:ind w:left="9704" w:hanging="1800"/>
      </w:pPr>
    </w:lvl>
  </w:abstractNum>
  <w:abstractNum w:abstractNumId="9">
    <w:nsid w:val="0000000A"/>
    <w:multiLevelType w:val="multilevel"/>
    <w:tmpl w:val="0000000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rPr>
        <w:rFonts w:ascii="Times New Roman" w:eastAsia="Times New Roman" w:hAnsi="Times New Roman" w:cs="Times New Roman"/>
      </w:rPr>
    </w:lvl>
    <w:lvl w:ilvl="2">
      <w:numFmt w:val="bullet"/>
      <w:lvlText w:val="-"/>
      <w:lvlJc w:val="left"/>
      <w:pPr>
        <w:tabs>
          <w:tab w:val="num" w:pos="2460"/>
        </w:tabs>
        <w:ind w:left="2460" w:hanging="840"/>
      </w:pPr>
      <w:rPr>
        <w:rFonts w:ascii="Times New Roman" w:hAnsi="Times New Roman" w:cs="Times New Roman"/>
      </w:rPr>
    </w:lvl>
    <w:lvl w:ilvl="3">
      <w:start w:val="1"/>
      <w:numFmt w:val="decimal"/>
      <w:lvlText w:val="%4."/>
      <w:lvlJc w:val="left"/>
      <w:pPr>
        <w:tabs>
          <w:tab w:val="num" w:pos="2520"/>
        </w:tabs>
        <w:ind w:left="2520" w:hanging="360"/>
      </w:pPr>
      <w:rPr>
        <w:i w:val="0"/>
      </w:r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10">
    <w:nsid w:val="20034B5E"/>
    <w:multiLevelType w:val="hybridMultilevel"/>
    <w:tmpl w:val="08FC0D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DB21F78"/>
    <w:multiLevelType w:val="hybridMultilevel"/>
    <w:tmpl w:val="D50E2266"/>
    <w:lvl w:ilvl="0" w:tplc="0C323E36">
      <w:start w:val="1"/>
      <w:numFmt w:val="decimal"/>
      <w:lvlText w:val="%1."/>
      <w:lvlJc w:val="left"/>
      <w:pPr>
        <w:ind w:left="1429" w:hanging="360"/>
      </w:pPr>
    </w:lvl>
    <w:lvl w:ilvl="1" w:tplc="1A407E76" w:tentative="1">
      <w:start w:val="1"/>
      <w:numFmt w:val="lowerLetter"/>
      <w:lvlText w:val="%2."/>
      <w:lvlJc w:val="left"/>
      <w:pPr>
        <w:ind w:left="2149" w:hanging="360"/>
      </w:pPr>
    </w:lvl>
    <w:lvl w:ilvl="2" w:tplc="16F0626E" w:tentative="1">
      <w:start w:val="1"/>
      <w:numFmt w:val="lowerRoman"/>
      <w:lvlText w:val="%3."/>
      <w:lvlJc w:val="right"/>
      <w:pPr>
        <w:ind w:left="2869" w:hanging="180"/>
      </w:pPr>
    </w:lvl>
    <w:lvl w:ilvl="3" w:tplc="B4F0E21E" w:tentative="1">
      <w:start w:val="1"/>
      <w:numFmt w:val="decimal"/>
      <w:lvlText w:val="%4."/>
      <w:lvlJc w:val="left"/>
      <w:pPr>
        <w:ind w:left="3589" w:hanging="360"/>
      </w:pPr>
    </w:lvl>
    <w:lvl w:ilvl="4" w:tplc="1E48FDCA" w:tentative="1">
      <w:start w:val="1"/>
      <w:numFmt w:val="lowerLetter"/>
      <w:lvlText w:val="%5."/>
      <w:lvlJc w:val="left"/>
      <w:pPr>
        <w:ind w:left="4309" w:hanging="360"/>
      </w:pPr>
    </w:lvl>
    <w:lvl w:ilvl="5" w:tplc="D26E7DD6" w:tentative="1">
      <w:start w:val="1"/>
      <w:numFmt w:val="lowerRoman"/>
      <w:lvlText w:val="%6."/>
      <w:lvlJc w:val="right"/>
      <w:pPr>
        <w:ind w:left="5029" w:hanging="180"/>
      </w:pPr>
    </w:lvl>
    <w:lvl w:ilvl="6" w:tplc="E1AABA10" w:tentative="1">
      <w:start w:val="1"/>
      <w:numFmt w:val="decimal"/>
      <w:lvlText w:val="%7."/>
      <w:lvlJc w:val="left"/>
      <w:pPr>
        <w:ind w:left="5749" w:hanging="360"/>
      </w:pPr>
    </w:lvl>
    <w:lvl w:ilvl="7" w:tplc="67F0D384" w:tentative="1">
      <w:start w:val="1"/>
      <w:numFmt w:val="lowerLetter"/>
      <w:lvlText w:val="%8."/>
      <w:lvlJc w:val="left"/>
      <w:pPr>
        <w:ind w:left="6469" w:hanging="360"/>
      </w:pPr>
    </w:lvl>
    <w:lvl w:ilvl="8" w:tplc="1CFA2724" w:tentative="1">
      <w:start w:val="1"/>
      <w:numFmt w:val="lowerRoman"/>
      <w:lvlText w:val="%9."/>
      <w:lvlJc w:val="right"/>
      <w:pPr>
        <w:ind w:left="7189" w:hanging="180"/>
      </w:pPr>
    </w:lvl>
  </w:abstractNum>
  <w:abstractNum w:abstractNumId="12">
    <w:nsid w:val="6DB45C23"/>
    <w:multiLevelType w:val="multilevel"/>
    <w:tmpl w:val="000000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numFmt w:val="bullet"/>
      <w:lvlText w:val="-"/>
      <w:lvlJc w:val="left"/>
      <w:pPr>
        <w:tabs>
          <w:tab w:val="num" w:pos="2820"/>
        </w:tabs>
        <w:ind w:left="2820" w:hanging="840"/>
      </w:pPr>
      <w:rPr>
        <w:rFonts w:ascii="Times New Roman" w:hAnsi="Times New Roman" w:cs="Times New Roman"/>
      </w:rPr>
    </w:lvl>
    <w:lvl w:ilvl="3">
      <w:start w:val="1"/>
      <w:numFmt w:val="decimal"/>
      <w:lvlText w:val="%4."/>
      <w:lvlJc w:val="left"/>
      <w:pPr>
        <w:tabs>
          <w:tab w:val="num" w:pos="2880"/>
        </w:tabs>
        <w:ind w:left="2880" w:hanging="360"/>
      </w:pPr>
      <w:rPr>
        <w:i w:val="0"/>
      </w:r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3">
    <w:nsid w:val="73EE3A74"/>
    <w:multiLevelType w:val="hybridMultilevel"/>
    <w:tmpl w:val="89004A68"/>
    <w:lvl w:ilvl="0" w:tplc="B2F87190">
      <w:start w:val="1"/>
      <w:numFmt w:val="bullet"/>
      <w:lvlText w:val=""/>
      <w:lvlJc w:val="left"/>
      <w:pPr>
        <w:ind w:left="1429" w:hanging="360"/>
      </w:pPr>
      <w:rPr>
        <w:rFonts w:ascii="Symbol" w:hAnsi="Symbol" w:hint="default"/>
      </w:rPr>
    </w:lvl>
    <w:lvl w:ilvl="1" w:tplc="216A56BC" w:tentative="1">
      <w:start w:val="1"/>
      <w:numFmt w:val="bullet"/>
      <w:lvlText w:val="o"/>
      <w:lvlJc w:val="left"/>
      <w:pPr>
        <w:ind w:left="2149" w:hanging="360"/>
      </w:pPr>
      <w:rPr>
        <w:rFonts w:ascii="Courier New" w:hAnsi="Courier New" w:cs="Courier New" w:hint="default"/>
      </w:rPr>
    </w:lvl>
    <w:lvl w:ilvl="2" w:tplc="C84CB06E" w:tentative="1">
      <w:start w:val="1"/>
      <w:numFmt w:val="bullet"/>
      <w:lvlText w:val=""/>
      <w:lvlJc w:val="left"/>
      <w:pPr>
        <w:ind w:left="2869" w:hanging="360"/>
      </w:pPr>
      <w:rPr>
        <w:rFonts w:ascii="Wingdings" w:hAnsi="Wingdings" w:hint="default"/>
      </w:rPr>
    </w:lvl>
    <w:lvl w:ilvl="3" w:tplc="FF32AAA8" w:tentative="1">
      <w:start w:val="1"/>
      <w:numFmt w:val="bullet"/>
      <w:lvlText w:val=""/>
      <w:lvlJc w:val="left"/>
      <w:pPr>
        <w:ind w:left="3589" w:hanging="360"/>
      </w:pPr>
      <w:rPr>
        <w:rFonts w:ascii="Symbol" w:hAnsi="Symbol" w:hint="default"/>
      </w:rPr>
    </w:lvl>
    <w:lvl w:ilvl="4" w:tplc="A3744BBA" w:tentative="1">
      <w:start w:val="1"/>
      <w:numFmt w:val="bullet"/>
      <w:lvlText w:val="o"/>
      <w:lvlJc w:val="left"/>
      <w:pPr>
        <w:ind w:left="4309" w:hanging="360"/>
      </w:pPr>
      <w:rPr>
        <w:rFonts w:ascii="Courier New" w:hAnsi="Courier New" w:cs="Courier New" w:hint="default"/>
      </w:rPr>
    </w:lvl>
    <w:lvl w:ilvl="5" w:tplc="B04849D6" w:tentative="1">
      <w:start w:val="1"/>
      <w:numFmt w:val="bullet"/>
      <w:lvlText w:val=""/>
      <w:lvlJc w:val="left"/>
      <w:pPr>
        <w:ind w:left="5029" w:hanging="360"/>
      </w:pPr>
      <w:rPr>
        <w:rFonts w:ascii="Wingdings" w:hAnsi="Wingdings" w:hint="default"/>
      </w:rPr>
    </w:lvl>
    <w:lvl w:ilvl="6" w:tplc="E5E637CA" w:tentative="1">
      <w:start w:val="1"/>
      <w:numFmt w:val="bullet"/>
      <w:lvlText w:val=""/>
      <w:lvlJc w:val="left"/>
      <w:pPr>
        <w:ind w:left="5749" w:hanging="360"/>
      </w:pPr>
      <w:rPr>
        <w:rFonts w:ascii="Symbol" w:hAnsi="Symbol" w:hint="default"/>
      </w:rPr>
    </w:lvl>
    <w:lvl w:ilvl="7" w:tplc="B6FA36DC" w:tentative="1">
      <w:start w:val="1"/>
      <w:numFmt w:val="bullet"/>
      <w:lvlText w:val="o"/>
      <w:lvlJc w:val="left"/>
      <w:pPr>
        <w:ind w:left="6469" w:hanging="360"/>
      </w:pPr>
      <w:rPr>
        <w:rFonts w:ascii="Courier New" w:hAnsi="Courier New" w:cs="Courier New" w:hint="default"/>
      </w:rPr>
    </w:lvl>
    <w:lvl w:ilvl="8" w:tplc="1FE63D5A"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3"/>
  </w:num>
  <w:num w:numId="13">
    <w:abstractNumId w:val="1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FB4DB1"/>
    <w:rsid w:val="00014B48"/>
    <w:rsid w:val="00033BC9"/>
    <w:rsid w:val="00040485"/>
    <w:rsid w:val="0007601C"/>
    <w:rsid w:val="000804F1"/>
    <w:rsid w:val="00083648"/>
    <w:rsid w:val="000838F1"/>
    <w:rsid w:val="00095AB3"/>
    <w:rsid w:val="000A6532"/>
    <w:rsid w:val="000A7643"/>
    <w:rsid w:val="000B31E3"/>
    <w:rsid w:val="000B60BB"/>
    <w:rsid w:val="000C24FA"/>
    <w:rsid w:val="000C6E43"/>
    <w:rsid w:val="000D753B"/>
    <w:rsid w:val="000E1496"/>
    <w:rsid w:val="000F6B63"/>
    <w:rsid w:val="00124662"/>
    <w:rsid w:val="00127705"/>
    <w:rsid w:val="00133A76"/>
    <w:rsid w:val="0014642C"/>
    <w:rsid w:val="001523D4"/>
    <w:rsid w:val="0015536D"/>
    <w:rsid w:val="00161D61"/>
    <w:rsid w:val="00167DC1"/>
    <w:rsid w:val="001721C8"/>
    <w:rsid w:val="00181011"/>
    <w:rsid w:val="001A1589"/>
    <w:rsid w:val="001A1B53"/>
    <w:rsid w:val="00206F79"/>
    <w:rsid w:val="002303AC"/>
    <w:rsid w:val="00235AAD"/>
    <w:rsid w:val="0024040E"/>
    <w:rsid w:val="00240CA4"/>
    <w:rsid w:val="00243961"/>
    <w:rsid w:val="00266E3F"/>
    <w:rsid w:val="00272E30"/>
    <w:rsid w:val="00274648"/>
    <w:rsid w:val="00276457"/>
    <w:rsid w:val="0027765F"/>
    <w:rsid w:val="00290595"/>
    <w:rsid w:val="002B0E60"/>
    <w:rsid w:val="002B525C"/>
    <w:rsid w:val="002B5351"/>
    <w:rsid w:val="002C3FDB"/>
    <w:rsid w:val="002C6A34"/>
    <w:rsid w:val="002C7428"/>
    <w:rsid w:val="002D2196"/>
    <w:rsid w:val="002D71F3"/>
    <w:rsid w:val="0031464C"/>
    <w:rsid w:val="003234AB"/>
    <w:rsid w:val="00342017"/>
    <w:rsid w:val="00354CE6"/>
    <w:rsid w:val="00357FC8"/>
    <w:rsid w:val="00360275"/>
    <w:rsid w:val="003619A9"/>
    <w:rsid w:val="00371B1A"/>
    <w:rsid w:val="00376DFF"/>
    <w:rsid w:val="00391021"/>
    <w:rsid w:val="00391E20"/>
    <w:rsid w:val="00393648"/>
    <w:rsid w:val="0039550E"/>
    <w:rsid w:val="003A079F"/>
    <w:rsid w:val="003A529F"/>
    <w:rsid w:val="003B0231"/>
    <w:rsid w:val="003B4709"/>
    <w:rsid w:val="003B4C1D"/>
    <w:rsid w:val="003C6566"/>
    <w:rsid w:val="003F0306"/>
    <w:rsid w:val="00415966"/>
    <w:rsid w:val="004200EC"/>
    <w:rsid w:val="00426612"/>
    <w:rsid w:val="00436A6D"/>
    <w:rsid w:val="00455BEC"/>
    <w:rsid w:val="00464CC0"/>
    <w:rsid w:val="00466D8E"/>
    <w:rsid w:val="0047242B"/>
    <w:rsid w:val="00473E04"/>
    <w:rsid w:val="004755FA"/>
    <w:rsid w:val="00491117"/>
    <w:rsid w:val="004969A4"/>
    <w:rsid w:val="004E4CD8"/>
    <w:rsid w:val="004E7313"/>
    <w:rsid w:val="004F1505"/>
    <w:rsid w:val="004F15EB"/>
    <w:rsid w:val="005112DD"/>
    <w:rsid w:val="00515C0D"/>
    <w:rsid w:val="005378F4"/>
    <w:rsid w:val="00565282"/>
    <w:rsid w:val="0058539F"/>
    <w:rsid w:val="005874B0"/>
    <w:rsid w:val="0059070E"/>
    <w:rsid w:val="00591B25"/>
    <w:rsid w:val="0059728B"/>
    <w:rsid w:val="005A6864"/>
    <w:rsid w:val="005C0FC6"/>
    <w:rsid w:val="005C7660"/>
    <w:rsid w:val="005E1C4F"/>
    <w:rsid w:val="005E4FAB"/>
    <w:rsid w:val="005F78B7"/>
    <w:rsid w:val="00620C0A"/>
    <w:rsid w:val="006477A8"/>
    <w:rsid w:val="0065398C"/>
    <w:rsid w:val="00654C85"/>
    <w:rsid w:val="00667106"/>
    <w:rsid w:val="00674B87"/>
    <w:rsid w:val="006755FA"/>
    <w:rsid w:val="00684205"/>
    <w:rsid w:val="00684704"/>
    <w:rsid w:val="00685A22"/>
    <w:rsid w:val="00685E91"/>
    <w:rsid w:val="006A0CC0"/>
    <w:rsid w:val="006A2B7E"/>
    <w:rsid w:val="006B7526"/>
    <w:rsid w:val="006C4E69"/>
    <w:rsid w:val="006C7C40"/>
    <w:rsid w:val="006E1EEB"/>
    <w:rsid w:val="006E747A"/>
    <w:rsid w:val="006F1B3B"/>
    <w:rsid w:val="00706A0B"/>
    <w:rsid w:val="00715740"/>
    <w:rsid w:val="007174BC"/>
    <w:rsid w:val="00720F40"/>
    <w:rsid w:val="007361BB"/>
    <w:rsid w:val="007378BA"/>
    <w:rsid w:val="007407A9"/>
    <w:rsid w:val="007830AD"/>
    <w:rsid w:val="0079741C"/>
    <w:rsid w:val="007C52EF"/>
    <w:rsid w:val="007E7132"/>
    <w:rsid w:val="00801E0A"/>
    <w:rsid w:val="00804EF2"/>
    <w:rsid w:val="00821CAE"/>
    <w:rsid w:val="00827FEC"/>
    <w:rsid w:val="00833D30"/>
    <w:rsid w:val="00834968"/>
    <w:rsid w:val="008452F5"/>
    <w:rsid w:val="00852567"/>
    <w:rsid w:val="0086447A"/>
    <w:rsid w:val="00872B53"/>
    <w:rsid w:val="00880613"/>
    <w:rsid w:val="00892383"/>
    <w:rsid w:val="008B71A6"/>
    <w:rsid w:val="008C6097"/>
    <w:rsid w:val="008D0C3F"/>
    <w:rsid w:val="008D158B"/>
    <w:rsid w:val="008E78B8"/>
    <w:rsid w:val="008F2237"/>
    <w:rsid w:val="00923933"/>
    <w:rsid w:val="00931F43"/>
    <w:rsid w:val="00934882"/>
    <w:rsid w:val="00940AAF"/>
    <w:rsid w:val="00964058"/>
    <w:rsid w:val="00975689"/>
    <w:rsid w:val="009907D6"/>
    <w:rsid w:val="00992DE1"/>
    <w:rsid w:val="009C5215"/>
    <w:rsid w:val="009D3849"/>
    <w:rsid w:val="009E1D15"/>
    <w:rsid w:val="009F173B"/>
    <w:rsid w:val="009F1BEB"/>
    <w:rsid w:val="009F5C04"/>
    <w:rsid w:val="00A066EB"/>
    <w:rsid w:val="00A12413"/>
    <w:rsid w:val="00A139B3"/>
    <w:rsid w:val="00A25FC1"/>
    <w:rsid w:val="00A26B22"/>
    <w:rsid w:val="00A355C1"/>
    <w:rsid w:val="00A368E9"/>
    <w:rsid w:val="00A52B10"/>
    <w:rsid w:val="00A716F7"/>
    <w:rsid w:val="00A90F60"/>
    <w:rsid w:val="00AA42FC"/>
    <w:rsid w:val="00AB310D"/>
    <w:rsid w:val="00AB3D37"/>
    <w:rsid w:val="00AC1329"/>
    <w:rsid w:val="00AC5C48"/>
    <w:rsid w:val="00AC6588"/>
    <w:rsid w:val="00AD0DC5"/>
    <w:rsid w:val="00AD132E"/>
    <w:rsid w:val="00AD4C50"/>
    <w:rsid w:val="00AE40E6"/>
    <w:rsid w:val="00AF7580"/>
    <w:rsid w:val="00B1741D"/>
    <w:rsid w:val="00B301B7"/>
    <w:rsid w:val="00B33340"/>
    <w:rsid w:val="00B35E7A"/>
    <w:rsid w:val="00B37E64"/>
    <w:rsid w:val="00B41668"/>
    <w:rsid w:val="00B65ADD"/>
    <w:rsid w:val="00B701D2"/>
    <w:rsid w:val="00B722FD"/>
    <w:rsid w:val="00B848DF"/>
    <w:rsid w:val="00B90E37"/>
    <w:rsid w:val="00B9355A"/>
    <w:rsid w:val="00BA085E"/>
    <w:rsid w:val="00BA11C5"/>
    <w:rsid w:val="00BB73D6"/>
    <w:rsid w:val="00BC6307"/>
    <w:rsid w:val="00BD110F"/>
    <w:rsid w:val="00BD673A"/>
    <w:rsid w:val="00BF4E4E"/>
    <w:rsid w:val="00C003F1"/>
    <w:rsid w:val="00C038C8"/>
    <w:rsid w:val="00C03BE2"/>
    <w:rsid w:val="00C052B0"/>
    <w:rsid w:val="00C07CE1"/>
    <w:rsid w:val="00C15CBC"/>
    <w:rsid w:val="00C23A2C"/>
    <w:rsid w:val="00C5621A"/>
    <w:rsid w:val="00C6530A"/>
    <w:rsid w:val="00C71E25"/>
    <w:rsid w:val="00C77DFF"/>
    <w:rsid w:val="00C84211"/>
    <w:rsid w:val="00CA31C0"/>
    <w:rsid w:val="00CA5D6D"/>
    <w:rsid w:val="00CA714A"/>
    <w:rsid w:val="00CB719F"/>
    <w:rsid w:val="00D26B32"/>
    <w:rsid w:val="00D3100C"/>
    <w:rsid w:val="00D350B2"/>
    <w:rsid w:val="00D4256C"/>
    <w:rsid w:val="00D5338C"/>
    <w:rsid w:val="00D97A9D"/>
    <w:rsid w:val="00DA216B"/>
    <w:rsid w:val="00DC1044"/>
    <w:rsid w:val="00DD4A46"/>
    <w:rsid w:val="00DF47E9"/>
    <w:rsid w:val="00DF58A0"/>
    <w:rsid w:val="00E0125B"/>
    <w:rsid w:val="00E04CAC"/>
    <w:rsid w:val="00E1390F"/>
    <w:rsid w:val="00E16288"/>
    <w:rsid w:val="00E205F8"/>
    <w:rsid w:val="00E2245E"/>
    <w:rsid w:val="00E27BB3"/>
    <w:rsid w:val="00E342D2"/>
    <w:rsid w:val="00E42DF1"/>
    <w:rsid w:val="00E55259"/>
    <w:rsid w:val="00E577B9"/>
    <w:rsid w:val="00E706FB"/>
    <w:rsid w:val="00E77D0C"/>
    <w:rsid w:val="00E85D10"/>
    <w:rsid w:val="00E91AFF"/>
    <w:rsid w:val="00EA12FE"/>
    <w:rsid w:val="00EB03F0"/>
    <w:rsid w:val="00EB7C69"/>
    <w:rsid w:val="00EC2466"/>
    <w:rsid w:val="00ED48C8"/>
    <w:rsid w:val="00ED61E0"/>
    <w:rsid w:val="00EE3F02"/>
    <w:rsid w:val="00EF58E8"/>
    <w:rsid w:val="00EF77FE"/>
    <w:rsid w:val="00F05D01"/>
    <w:rsid w:val="00F140FD"/>
    <w:rsid w:val="00F16B07"/>
    <w:rsid w:val="00F219D1"/>
    <w:rsid w:val="00F31B7D"/>
    <w:rsid w:val="00F57268"/>
    <w:rsid w:val="00F6655E"/>
    <w:rsid w:val="00F977DE"/>
    <w:rsid w:val="00FA0507"/>
    <w:rsid w:val="00FA2FC2"/>
    <w:rsid w:val="00FB12C8"/>
    <w:rsid w:val="00FB3A0F"/>
    <w:rsid w:val="00FB4AA6"/>
    <w:rsid w:val="00FB4DB1"/>
    <w:rsid w:val="00FB7FED"/>
    <w:rsid w:val="00FC4098"/>
    <w:rsid w:val="00FC53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7A8"/>
    <w:pPr>
      <w:suppressAutoHyphens/>
    </w:pPr>
    <w:rPr>
      <w:rFonts w:eastAsia="MS Mincho" w:cs="Calibri"/>
      <w:lang w:val="id-ID" w:eastAsia="ar-SA"/>
    </w:rPr>
  </w:style>
  <w:style w:type="paragraph" w:styleId="Heading1">
    <w:name w:val="heading 1"/>
    <w:basedOn w:val="Normal"/>
    <w:next w:val="Normal"/>
    <w:uiPriority w:val="9"/>
    <w:qFormat/>
    <w:rsid w:val="006477A8"/>
    <w:pPr>
      <w:keepNext/>
      <w:tabs>
        <w:tab w:val="num" w:pos="432"/>
      </w:tabs>
      <w:ind w:left="432" w:hanging="432"/>
      <w:jc w:val="center"/>
      <w:outlineLvl w:val="0"/>
    </w:pPr>
    <w:rPr>
      <w:sz w:val="24"/>
    </w:rPr>
  </w:style>
  <w:style w:type="paragraph" w:styleId="Heading2">
    <w:name w:val="heading 2"/>
    <w:basedOn w:val="Normal"/>
    <w:next w:val="Normal"/>
    <w:qFormat/>
    <w:rsid w:val="006477A8"/>
    <w:pPr>
      <w:keepNext/>
      <w:keepLines/>
      <w:tabs>
        <w:tab w:val="num" w:pos="576"/>
      </w:tabs>
      <w:spacing w:before="200"/>
      <w:ind w:left="576" w:hanging="576"/>
      <w:outlineLvl w:val="1"/>
    </w:pPr>
    <w:rPr>
      <w:rFonts w:ascii="Cambria" w:eastAsia="Times New Roman" w:hAnsi="Cambria" w:cs="Times New Roman"/>
      <w:b/>
      <w:bCs/>
      <w:color w:val="4F81BD"/>
      <w:sz w:val="26"/>
      <w:szCs w:val="26"/>
    </w:rPr>
  </w:style>
  <w:style w:type="paragraph" w:styleId="Heading3">
    <w:name w:val="heading 3"/>
    <w:basedOn w:val="Normal"/>
    <w:next w:val="Normal"/>
    <w:qFormat/>
    <w:rsid w:val="006477A8"/>
    <w:pPr>
      <w:keepNext/>
      <w:keepLines/>
      <w:tabs>
        <w:tab w:val="num" w:pos="720"/>
      </w:tabs>
      <w:spacing w:before="200" w:line="276" w:lineRule="auto"/>
      <w:ind w:left="720" w:hanging="720"/>
      <w:outlineLvl w:val="2"/>
    </w:pPr>
    <w:rPr>
      <w:rFonts w:ascii="Cambria" w:eastAsia="Times New Roman" w:hAnsi="Cambria" w:cs="Times New Roman"/>
      <w:b/>
      <w:bCs/>
      <w:color w:val="4F81BD"/>
      <w:sz w:val="22"/>
      <w:szCs w:val="22"/>
    </w:rPr>
  </w:style>
  <w:style w:type="paragraph" w:styleId="Heading6">
    <w:name w:val="heading 6"/>
    <w:basedOn w:val="Normal"/>
    <w:next w:val="Normal"/>
    <w:qFormat/>
    <w:rsid w:val="006477A8"/>
    <w:pPr>
      <w:keepNext/>
      <w:tabs>
        <w:tab w:val="num" w:pos="1152"/>
      </w:tabs>
      <w:spacing w:line="360" w:lineRule="auto"/>
      <w:ind w:left="1152" w:hanging="1152"/>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6477A8"/>
    <w:rPr>
      <w:rFonts w:ascii="Symbol" w:hAnsi="Symbol"/>
    </w:rPr>
  </w:style>
  <w:style w:type="character" w:customStyle="1" w:styleId="WW8Num2z1">
    <w:name w:val="WW8Num2z1"/>
    <w:rsid w:val="006477A8"/>
    <w:rPr>
      <w:rFonts w:ascii="Courier New" w:hAnsi="Courier New" w:cs="Courier New"/>
    </w:rPr>
  </w:style>
  <w:style w:type="character" w:customStyle="1" w:styleId="WW8Num2z2">
    <w:name w:val="WW8Num2z2"/>
    <w:rsid w:val="006477A8"/>
    <w:rPr>
      <w:rFonts w:ascii="Wingdings" w:hAnsi="Wingdings"/>
    </w:rPr>
  </w:style>
  <w:style w:type="character" w:customStyle="1" w:styleId="WW8Num3z0">
    <w:name w:val="WW8Num3z0"/>
    <w:rsid w:val="006477A8"/>
    <w:rPr>
      <w:rFonts w:ascii="Symbol" w:hAnsi="Symbol"/>
    </w:rPr>
  </w:style>
  <w:style w:type="character" w:customStyle="1" w:styleId="WW8Num3z1">
    <w:name w:val="WW8Num3z1"/>
    <w:rsid w:val="006477A8"/>
    <w:rPr>
      <w:rFonts w:ascii="Courier New" w:hAnsi="Courier New" w:cs="Courier New"/>
    </w:rPr>
  </w:style>
  <w:style w:type="character" w:customStyle="1" w:styleId="WW8Num3z2">
    <w:name w:val="WW8Num3z2"/>
    <w:rsid w:val="006477A8"/>
    <w:rPr>
      <w:rFonts w:ascii="Wingdings" w:hAnsi="Wingdings"/>
    </w:rPr>
  </w:style>
  <w:style w:type="character" w:customStyle="1" w:styleId="WW8Num4z0">
    <w:name w:val="WW8Num4z0"/>
    <w:rsid w:val="006477A8"/>
    <w:rPr>
      <w:rFonts w:ascii="Symbol" w:hAnsi="Symbol"/>
      <w:sz w:val="20"/>
    </w:rPr>
  </w:style>
  <w:style w:type="character" w:customStyle="1" w:styleId="WW8Num4z1">
    <w:name w:val="WW8Num4z1"/>
    <w:rsid w:val="006477A8"/>
    <w:rPr>
      <w:rFonts w:ascii="Courier New" w:hAnsi="Courier New"/>
      <w:sz w:val="20"/>
    </w:rPr>
  </w:style>
  <w:style w:type="character" w:customStyle="1" w:styleId="WW8Num4z2">
    <w:name w:val="WW8Num4z2"/>
    <w:rsid w:val="006477A8"/>
    <w:rPr>
      <w:rFonts w:ascii="Wingdings" w:hAnsi="Wingdings"/>
      <w:sz w:val="20"/>
    </w:rPr>
  </w:style>
  <w:style w:type="character" w:customStyle="1" w:styleId="WW8Num5z0">
    <w:name w:val="WW8Num5z0"/>
    <w:rsid w:val="006477A8"/>
    <w:rPr>
      <w:rFonts w:ascii="Symbol" w:hAnsi="Symbol"/>
    </w:rPr>
  </w:style>
  <w:style w:type="character" w:customStyle="1" w:styleId="WW8Num5z1">
    <w:name w:val="WW8Num5z1"/>
    <w:rsid w:val="006477A8"/>
    <w:rPr>
      <w:rFonts w:ascii="Courier New" w:hAnsi="Courier New" w:cs="Courier New"/>
    </w:rPr>
  </w:style>
  <w:style w:type="character" w:customStyle="1" w:styleId="WW8Num5z2">
    <w:name w:val="WW8Num5z2"/>
    <w:rsid w:val="006477A8"/>
    <w:rPr>
      <w:rFonts w:ascii="Wingdings" w:hAnsi="Wingdings"/>
    </w:rPr>
  </w:style>
  <w:style w:type="character" w:customStyle="1" w:styleId="WW8Num7z0">
    <w:name w:val="WW8Num7z0"/>
    <w:rsid w:val="006477A8"/>
    <w:rPr>
      <w:rFonts w:ascii="Symbol" w:hAnsi="Symbol"/>
    </w:rPr>
  </w:style>
  <w:style w:type="character" w:customStyle="1" w:styleId="WW8Num7z1">
    <w:name w:val="WW8Num7z1"/>
    <w:rsid w:val="006477A8"/>
    <w:rPr>
      <w:rFonts w:ascii="Courier New" w:hAnsi="Courier New" w:cs="Courier New"/>
    </w:rPr>
  </w:style>
  <w:style w:type="character" w:customStyle="1" w:styleId="WW8Num7z2">
    <w:name w:val="WW8Num7z2"/>
    <w:rsid w:val="006477A8"/>
    <w:rPr>
      <w:rFonts w:ascii="Wingdings" w:hAnsi="Wingdings"/>
    </w:rPr>
  </w:style>
  <w:style w:type="character" w:customStyle="1" w:styleId="WW8Num8z0">
    <w:name w:val="WW8Num8z0"/>
    <w:rsid w:val="006477A8"/>
    <w:rPr>
      <w:rFonts w:ascii="Symbol" w:hAnsi="Symbol"/>
    </w:rPr>
  </w:style>
  <w:style w:type="character" w:customStyle="1" w:styleId="WW8Num8z1">
    <w:name w:val="WW8Num8z1"/>
    <w:rsid w:val="006477A8"/>
    <w:rPr>
      <w:rFonts w:ascii="Courier New" w:hAnsi="Courier New" w:cs="Courier New"/>
    </w:rPr>
  </w:style>
  <w:style w:type="character" w:customStyle="1" w:styleId="WW8Num8z2">
    <w:name w:val="WW8Num8z2"/>
    <w:rsid w:val="006477A8"/>
    <w:rPr>
      <w:rFonts w:ascii="Wingdings" w:hAnsi="Wingdings"/>
    </w:rPr>
  </w:style>
  <w:style w:type="character" w:customStyle="1" w:styleId="WW8Num9z0">
    <w:name w:val="WW8Num9z0"/>
    <w:rsid w:val="006477A8"/>
    <w:rPr>
      <w:rFonts w:ascii="Times New Roman" w:eastAsia="MS Mincho" w:hAnsi="Times New Roman" w:cs="Times New Roman"/>
    </w:rPr>
  </w:style>
  <w:style w:type="character" w:customStyle="1" w:styleId="WW8Num9z1">
    <w:name w:val="WW8Num9z1"/>
    <w:rsid w:val="006477A8"/>
    <w:rPr>
      <w:rFonts w:ascii="Courier New" w:hAnsi="Courier New" w:cs="Courier New"/>
    </w:rPr>
  </w:style>
  <w:style w:type="character" w:customStyle="1" w:styleId="WW8Num9z2">
    <w:name w:val="WW8Num9z2"/>
    <w:rsid w:val="006477A8"/>
    <w:rPr>
      <w:rFonts w:ascii="Wingdings" w:hAnsi="Wingdings"/>
    </w:rPr>
  </w:style>
  <w:style w:type="character" w:customStyle="1" w:styleId="WW8Num9z3">
    <w:name w:val="WW8Num9z3"/>
    <w:rsid w:val="006477A8"/>
    <w:rPr>
      <w:rFonts w:ascii="Symbol" w:hAnsi="Symbol"/>
    </w:rPr>
  </w:style>
  <w:style w:type="character" w:customStyle="1" w:styleId="WW8Num10z0">
    <w:name w:val="WW8Num10z0"/>
    <w:rsid w:val="006477A8"/>
    <w:rPr>
      <w:rFonts w:ascii="Symbol" w:hAnsi="Symbol"/>
    </w:rPr>
  </w:style>
  <w:style w:type="character" w:customStyle="1" w:styleId="WW8Num10z1">
    <w:name w:val="WW8Num10z1"/>
    <w:rsid w:val="006477A8"/>
    <w:rPr>
      <w:rFonts w:ascii="Courier New" w:hAnsi="Courier New" w:cs="Courier New"/>
    </w:rPr>
  </w:style>
  <w:style w:type="character" w:customStyle="1" w:styleId="WW8Num10z2">
    <w:name w:val="WW8Num10z2"/>
    <w:rsid w:val="006477A8"/>
    <w:rPr>
      <w:rFonts w:ascii="Wingdings" w:hAnsi="Wingdings"/>
    </w:rPr>
  </w:style>
  <w:style w:type="character" w:customStyle="1" w:styleId="WW8Num11z0">
    <w:name w:val="WW8Num11z0"/>
    <w:rsid w:val="006477A8"/>
    <w:rPr>
      <w:rFonts w:ascii="Times New Roman" w:eastAsia="MS Mincho" w:hAnsi="Times New Roman" w:cs="Times New Roman"/>
    </w:rPr>
  </w:style>
  <w:style w:type="character" w:customStyle="1" w:styleId="WW8Num11z1">
    <w:name w:val="WW8Num11z1"/>
    <w:rsid w:val="006477A8"/>
    <w:rPr>
      <w:rFonts w:ascii="Courier New" w:hAnsi="Courier New" w:cs="Courier New"/>
    </w:rPr>
  </w:style>
  <w:style w:type="character" w:customStyle="1" w:styleId="WW8Num11z2">
    <w:name w:val="WW8Num11z2"/>
    <w:rsid w:val="006477A8"/>
    <w:rPr>
      <w:rFonts w:ascii="Wingdings" w:hAnsi="Wingdings"/>
    </w:rPr>
  </w:style>
  <w:style w:type="character" w:customStyle="1" w:styleId="WW8Num11z3">
    <w:name w:val="WW8Num11z3"/>
    <w:rsid w:val="006477A8"/>
    <w:rPr>
      <w:rFonts w:ascii="Symbol" w:hAnsi="Symbol"/>
    </w:rPr>
  </w:style>
  <w:style w:type="character" w:customStyle="1" w:styleId="WW8Num12z0">
    <w:name w:val="WW8Num12z0"/>
    <w:rsid w:val="006477A8"/>
    <w:rPr>
      <w:rFonts w:ascii="Symbol" w:hAnsi="Symbol"/>
    </w:rPr>
  </w:style>
  <w:style w:type="character" w:customStyle="1" w:styleId="WW8Num12z1">
    <w:name w:val="WW8Num12z1"/>
    <w:rsid w:val="006477A8"/>
    <w:rPr>
      <w:rFonts w:ascii="Courier New" w:hAnsi="Courier New" w:cs="Courier New"/>
    </w:rPr>
  </w:style>
  <w:style w:type="character" w:customStyle="1" w:styleId="WW8Num12z2">
    <w:name w:val="WW8Num12z2"/>
    <w:rsid w:val="006477A8"/>
    <w:rPr>
      <w:rFonts w:ascii="Wingdings" w:hAnsi="Wingdings"/>
    </w:rPr>
  </w:style>
  <w:style w:type="character" w:customStyle="1" w:styleId="WW8Num13z0">
    <w:name w:val="WW8Num13z0"/>
    <w:rsid w:val="006477A8"/>
    <w:rPr>
      <w:rFonts w:ascii="Symbol" w:hAnsi="Symbol"/>
    </w:rPr>
  </w:style>
  <w:style w:type="character" w:customStyle="1" w:styleId="WW8Num13z1">
    <w:name w:val="WW8Num13z1"/>
    <w:rsid w:val="006477A8"/>
    <w:rPr>
      <w:rFonts w:ascii="Courier New" w:hAnsi="Courier New" w:cs="Courier New"/>
    </w:rPr>
  </w:style>
  <w:style w:type="character" w:customStyle="1" w:styleId="WW8Num13z2">
    <w:name w:val="WW8Num13z2"/>
    <w:rsid w:val="006477A8"/>
    <w:rPr>
      <w:rFonts w:ascii="Wingdings" w:hAnsi="Wingdings"/>
    </w:rPr>
  </w:style>
  <w:style w:type="character" w:customStyle="1" w:styleId="WW8Num15z0">
    <w:name w:val="WW8Num15z0"/>
    <w:rsid w:val="006477A8"/>
    <w:rPr>
      <w:rFonts w:ascii="Symbol" w:hAnsi="Symbol"/>
    </w:rPr>
  </w:style>
  <w:style w:type="character" w:customStyle="1" w:styleId="WW8Num15z1">
    <w:name w:val="WW8Num15z1"/>
    <w:rsid w:val="006477A8"/>
    <w:rPr>
      <w:rFonts w:ascii="Courier New" w:hAnsi="Courier New" w:cs="Courier New"/>
    </w:rPr>
  </w:style>
  <w:style w:type="character" w:customStyle="1" w:styleId="WW8Num15z2">
    <w:name w:val="WW8Num15z2"/>
    <w:rsid w:val="006477A8"/>
    <w:rPr>
      <w:rFonts w:ascii="Wingdings" w:hAnsi="Wingdings"/>
    </w:rPr>
  </w:style>
  <w:style w:type="character" w:customStyle="1" w:styleId="WW8Num17z0">
    <w:name w:val="WW8Num17z0"/>
    <w:rsid w:val="006477A8"/>
    <w:rPr>
      <w:rFonts w:ascii="Symbol" w:hAnsi="Symbol"/>
    </w:rPr>
  </w:style>
  <w:style w:type="character" w:customStyle="1" w:styleId="WW8Num17z1">
    <w:name w:val="WW8Num17z1"/>
    <w:rsid w:val="006477A8"/>
    <w:rPr>
      <w:rFonts w:ascii="Courier New" w:hAnsi="Courier New" w:cs="Courier New"/>
    </w:rPr>
  </w:style>
  <w:style w:type="character" w:customStyle="1" w:styleId="WW8Num17z2">
    <w:name w:val="WW8Num17z2"/>
    <w:rsid w:val="006477A8"/>
    <w:rPr>
      <w:rFonts w:ascii="Wingdings" w:hAnsi="Wingdings"/>
    </w:rPr>
  </w:style>
  <w:style w:type="character" w:customStyle="1" w:styleId="WW8Num18z1">
    <w:name w:val="WW8Num18z1"/>
    <w:rsid w:val="006477A8"/>
    <w:rPr>
      <w:rFonts w:ascii="Courier New" w:hAnsi="Courier New" w:cs="Courier New"/>
    </w:rPr>
  </w:style>
  <w:style w:type="character" w:customStyle="1" w:styleId="WW8Num18z2">
    <w:name w:val="WW8Num18z2"/>
    <w:rsid w:val="006477A8"/>
    <w:rPr>
      <w:rFonts w:ascii="Wingdings" w:hAnsi="Wingdings"/>
    </w:rPr>
  </w:style>
  <w:style w:type="character" w:customStyle="1" w:styleId="WW8Num18z3">
    <w:name w:val="WW8Num18z3"/>
    <w:rsid w:val="006477A8"/>
    <w:rPr>
      <w:rFonts w:ascii="Symbol" w:hAnsi="Symbol"/>
    </w:rPr>
  </w:style>
  <w:style w:type="character" w:customStyle="1" w:styleId="WW8Num19z0">
    <w:name w:val="WW8Num19z0"/>
    <w:rsid w:val="006477A8"/>
    <w:rPr>
      <w:rFonts w:ascii="Symbol" w:hAnsi="Symbol"/>
    </w:rPr>
  </w:style>
  <w:style w:type="character" w:customStyle="1" w:styleId="WW8Num19z1">
    <w:name w:val="WW8Num19z1"/>
    <w:rsid w:val="006477A8"/>
    <w:rPr>
      <w:rFonts w:ascii="Courier New" w:hAnsi="Courier New" w:cs="Courier New"/>
    </w:rPr>
  </w:style>
  <w:style w:type="character" w:customStyle="1" w:styleId="WW8Num19z2">
    <w:name w:val="WW8Num19z2"/>
    <w:rsid w:val="006477A8"/>
    <w:rPr>
      <w:rFonts w:ascii="Wingdings" w:hAnsi="Wingdings"/>
    </w:rPr>
  </w:style>
  <w:style w:type="character" w:customStyle="1" w:styleId="WW8Num23z0">
    <w:name w:val="WW8Num23z0"/>
    <w:rsid w:val="006477A8"/>
    <w:rPr>
      <w:rFonts w:ascii="Times New Roman" w:eastAsia="MS Mincho" w:hAnsi="Times New Roman" w:cs="Times New Roman"/>
    </w:rPr>
  </w:style>
  <w:style w:type="character" w:customStyle="1" w:styleId="WW8Num23z1">
    <w:name w:val="WW8Num23z1"/>
    <w:rsid w:val="006477A8"/>
    <w:rPr>
      <w:rFonts w:ascii="Courier New" w:hAnsi="Courier New" w:cs="Courier New"/>
    </w:rPr>
  </w:style>
  <w:style w:type="character" w:customStyle="1" w:styleId="WW8Num23z2">
    <w:name w:val="WW8Num23z2"/>
    <w:rsid w:val="006477A8"/>
    <w:rPr>
      <w:rFonts w:ascii="Wingdings" w:hAnsi="Wingdings"/>
    </w:rPr>
  </w:style>
  <w:style w:type="character" w:customStyle="1" w:styleId="WW8Num23z3">
    <w:name w:val="WW8Num23z3"/>
    <w:rsid w:val="006477A8"/>
    <w:rPr>
      <w:rFonts w:ascii="Symbol" w:hAnsi="Symbol"/>
    </w:rPr>
  </w:style>
  <w:style w:type="character" w:customStyle="1" w:styleId="WW8Num24z0">
    <w:name w:val="WW8Num24z0"/>
    <w:rsid w:val="006477A8"/>
    <w:rPr>
      <w:rFonts w:ascii="Symbol" w:hAnsi="Symbol"/>
      <w:sz w:val="20"/>
    </w:rPr>
  </w:style>
  <w:style w:type="character" w:customStyle="1" w:styleId="WW8Num24z1">
    <w:name w:val="WW8Num24z1"/>
    <w:rsid w:val="006477A8"/>
    <w:rPr>
      <w:rFonts w:ascii="Courier New" w:hAnsi="Courier New"/>
      <w:sz w:val="20"/>
    </w:rPr>
  </w:style>
  <w:style w:type="character" w:customStyle="1" w:styleId="WW8Num24z2">
    <w:name w:val="WW8Num24z2"/>
    <w:rsid w:val="006477A8"/>
    <w:rPr>
      <w:rFonts w:ascii="Wingdings" w:hAnsi="Wingdings"/>
      <w:sz w:val="20"/>
    </w:rPr>
  </w:style>
  <w:style w:type="character" w:customStyle="1" w:styleId="WW8Num27z0">
    <w:name w:val="WW8Num27z0"/>
    <w:rsid w:val="006477A8"/>
    <w:rPr>
      <w:rFonts w:ascii="Symbol" w:hAnsi="Symbol"/>
      <w:sz w:val="20"/>
    </w:rPr>
  </w:style>
  <w:style w:type="character" w:customStyle="1" w:styleId="WW8Num27z1">
    <w:name w:val="WW8Num27z1"/>
    <w:rsid w:val="006477A8"/>
    <w:rPr>
      <w:rFonts w:ascii="Courier New" w:hAnsi="Courier New"/>
      <w:sz w:val="20"/>
    </w:rPr>
  </w:style>
  <w:style w:type="character" w:customStyle="1" w:styleId="WW8Num27z3">
    <w:name w:val="WW8Num27z3"/>
    <w:rsid w:val="006477A8"/>
    <w:rPr>
      <w:rFonts w:ascii="Wingdings" w:hAnsi="Wingdings"/>
      <w:sz w:val="20"/>
    </w:rPr>
  </w:style>
  <w:style w:type="character" w:customStyle="1" w:styleId="WW8Num28z0">
    <w:name w:val="WW8Num28z0"/>
    <w:rsid w:val="006477A8"/>
    <w:rPr>
      <w:rFonts w:ascii="Symbol" w:hAnsi="Symbol"/>
    </w:rPr>
  </w:style>
  <w:style w:type="character" w:customStyle="1" w:styleId="WW8Num28z1">
    <w:name w:val="WW8Num28z1"/>
    <w:rsid w:val="006477A8"/>
    <w:rPr>
      <w:rFonts w:ascii="Courier New" w:hAnsi="Courier New" w:cs="Courier New"/>
    </w:rPr>
  </w:style>
  <w:style w:type="character" w:customStyle="1" w:styleId="WW8Num28z2">
    <w:name w:val="WW8Num28z2"/>
    <w:rsid w:val="006477A8"/>
    <w:rPr>
      <w:rFonts w:ascii="Wingdings" w:hAnsi="Wingdings"/>
    </w:rPr>
  </w:style>
  <w:style w:type="character" w:customStyle="1" w:styleId="WW8Num29z0">
    <w:name w:val="WW8Num29z0"/>
    <w:rsid w:val="006477A8"/>
    <w:rPr>
      <w:rFonts w:ascii="Symbol" w:hAnsi="Symbol"/>
    </w:rPr>
  </w:style>
  <w:style w:type="character" w:customStyle="1" w:styleId="WW8Num29z1">
    <w:name w:val="WW8Num29z1"/>
    <w:rsid w:val="006477A8"/>
    <w:rPr>
      <w:rFonts w:ascii="Courier New" w:hAnsi="Courier New" w:cs="Courier New"/>
    </w:rPr>
  </w:style>
  <w:style w:type="character" w:customStyle="1" w:styleId="WW8Num29z2">
    <w:name w:val="WW8Num29z2"/>
    <w:rsid w:val="006477A8"/>
    <w:rPr>
      <w:rFonts w:ascii="Wingdings" w:hAnsi="Wingdings"/>
    </w:rPr>
  </w:style>
  <w:style w:type="character" w:customStyle="1" w:styleId="WW8Num30z0">
    <w:name w:val="WW8Num30z0"/>
    <w:rsid w:val="006477A8"/>
    <w:rPr>
      <w:rFonts w:ascii="Symbol" w:hAnsi="Symbol"/>
    </w:rPr>
  </w:style>
  <w:style w:type="character" w:customStyle="1" w:styleId="WW8Num30z1">
    <w:name w:val="WW8Num30z1"/>
    <w:rsid w:val="006477A8"/>
    <w:rPr>
      <w:rFonts w:ascii="Courier New" w:hAnsi="Courier New" w:cs="Courier New"/>
    </w:rPr>
  </w:style>
  <w:style w:type="character" w:customStyle="1" w:styleId="WW8Num30z2">
    <w:name w:val="WW8Num30z2"/>
    <w:rsid w:val="006477A8"/>
    <w:rPr>
      <w:rFonts w:ascii="Wingdings" w:hAnsi="Wingdings"/>
    </w:rPr>
  </w:style>
  <w:style w:type="character" w:customStyle="1" w:styleId="WW8Num32z0">
    <w:name w:val="WW8Num32z0"/>
    <w:rsid w:val="006477A8"/>
    <w:rPr>
      <w:rFonts w:ascii="Symbol" w:hAnsi="Symbol"/>
    </w:rPr>
  </w:style>
  <w:style w:type="character" w:customStyle="1" w:styleId="WW8Num32z1">
    <w:name w:val="WW8Num32z1"/>
    <w:rsid w:val="006477A8"/>
    <w:rPr>
      <w:rFonts w:ascii="Courier New" w:hAnsi="Courier New" w:cs="Courier New"/>
    </w:rPr>
  </w:style>
  <w:style w:type="character" w:customStyle="1" w:styleId="WW8Num32z2">
    <w:name w:val="WW8Num32z2"/>
    <w:rsid w:val="006477A8"/>
    <w:rPr>
      <w:rFonts w:ascii="Wingdings" w:hAnsi="Wingdings"/>
    </w:rPr>
  </w:style>
  <w:style w:type="character" w:customStyle="1" w:styleId="WW8Num33z1">
    <w:name w:val="WW8Num33z1"/>
    <w:rsid w:val="006477A8"/>
    <w:rPr>
      <w:rFonts w:ascii="Courier New" w:hAnsi="Courier New" w:cs="Courier New"/>
    </w:rPr>
  </w:style>
  <w:style w:type="character" w:customStyle="1" w:styleId="WW8Num33z2">
    <w:name w:val="WW8Num33z2"/>
    <w:rsid w:val="006477A8"/>
    <w:rPr>
      <w:rFonts w:ascii="Wingdings" w:hAnsi="Wingdings"/>
    </w:rPr>
  </w:style>
  <w:style w:type="character" w:customStyle="1" w:styleId="WW8Num33z3">
    <w:name w:val="WW8Num33z3"/>
    <w:rsid w:val="006477A8"/>
    <w:rPr>
      <w:rFonts w:ascii="Symbol" w:hAnsi="Symbol"/>
    </w:rPr>
  </w:style>
  <w:style w:type="character" w:customStyle="1" w:styleId="WW8Num34z0">
    <w:name w:val="WW8Num34z0"/>
    <w:rsid w:val="006477A8"/>
    <w:rPr>
      <w:rFonts w:ascii="Times New Roman" w:eastAsia="MS Mincho" w:hAnsi="Times New Roman" w:cs="Times New Roman"/>
    </w:rPr>
  </w:style>
  <w:style w:type="character" w:customStyle="1" w:styleId="WW8Num34z1">
    <w:name w:val="WW8Num34z1"/>
    <w:rsid w:val="006477A8"/>
    <w:rPr>
      <w:rFonts w:ascii="Courier New" w:hAnsi="Courier New" w:cs="Courier New"/>
    </w:rPr>
  </w:style>
  <w:style w:type="character" w:customStyle="1" w:styleId="WW8Num34z2">
    <w:name w:val="WW8Num34z2"/>
    <w:rsid w:val="006477A8"/>
    <w:rPr>
      <w:rFonts w:ascii="Wingdings" w:hAnsi="Wingdings"/>
    </w:rPr>
  </w:style>
  <w:style w:type="character" w:customStyle="1" w:styleId="WW8Num34z3">
    <w:name w:val="WW8Num34z3"/>
    <w:rsid w:val="006477A8"/>
    <w:rPr>
      <w:rFonts w:ascii="Symbol" w:hAnsi="Symbol"/>
    </w:rPr>
  </w:style>
  <w:style w:type="character" w:customStyle="1" w:styleId="WW8Num35z0">
    <w:name w:val="WW8Num35z0"/>
    <w:rsid w:val="006477A8"/>
    <w:rPr>
      <w:rFonts w:ascii="Symbol" w:hAnsi="Symbol"/>
    </w:rPr>
  </w:style>
  <w:style w:type="character" w:customStyle="1" w:styleId="WW8Num35z1">
    <w:name w:val="WW8Num35z1"/>
    <w:rsid w:val="006477A8"/>
    <w:rPr>
      <w:rFonts w:ascii="Courier New" w:hAnsi="Courier New" w:cs="Courier New"/>
    </w:rPr>
  </w:style>
  <w:style w:type="character" w:customStyle="1" w:styleId="WW8Num35z2">
    <w:name w:val="WW8Num35z2"/>
    <w:rsid w:val="006477A8"/>
    <w:rPr>
      <w:rFonts w:ascii="Wingdings" w:hAnsi="Wingdings"/>
    </w:rPr>
  </w:style>
  <w:style w:type="character" w:customStyle="1" w:styleId="WW8Num37z0">
    <w:name w:val="WW8Num37z0"/>
    <w:rsid w:val="006477A8"/>
    <w:rPr>
      <w:rFonts w:ascii="Symbol" w:hAnsi="Symbol"/>
    </w:rPr>
  </w:style>
  <w:style w:type="character" w:customStyle="1" w:styleId="WW8Num37z1">
    <w:name w:val="WW8Num37z1"/>
    <w:rsid w:val="006477A8"/>
    <w:rPr>
      <w:rFonts w:ascii="Courier New" w:hAnsi="Courier New" w:cs="Courier New"/>
    </w:rPr>
  </w:style>
  <w:style w:type="character" w:customStyle="1" w:styleId="WW8Num37z2">
    <w:name w:val="WW8Num37z2"/>
    <w:rsid w:val="006477A8"/>
    <w:rPr>
      <w:rFonts w:ascii="Wingdings" w:hAnsi="Wingdings"/>
    </w:rPr>
  </w:style>
  <w:style w:type="character" w:customStyle="1" w:styleId="WW8Num38z0">
    <w:name w:val="WW8Num38z0"/>
    <w:rsid w:val="006477A8"/>
    <w:rPr>
      <w:rFonts w:ascii="Symbol" w:hAnsi="Symbol"/>
    </w:rPr>
  </w:style>
  <w:style w:type="character" w:customStyle="1" w:styleId="WW8Num38z1">
    <w:name w:val="WW8Num38z1"/>
    <w:rsid w:val="006477A8"/>
    <w:rPr>
      <w:rFonts w:ascii="Courier New" w:hAnsi="Courier New" w:cs="Courier New"/>
    </w:rPr>
  </w:style>
  <w:style w:type="character" w:customStyle="1" w:styleId="WW8Num38z2">
    <w:name w:val="WW8Num38z2"/>
    <w:rsid w:val="006477A8"/>
    <w:rPr>
      <w:rFonts w:ascii="Wingdings" w:hAnsi="Wingdings"/>
    </w:rPr>
  </w:style>
  <w:style w:type="character" w:customStyle="1" w:styleId="WW8Num39z0">
    <w:name w:val="WW8Num39z0"/>
    <w:rsid w:val="006477A8"/>
    <w:rPr>
      <w:rFonts w:ascii="Symbol" w:hAnsi="Symbol"/>
      <w:sz w:val="20"/>
    </w:rPr>
  </w:style>
  <w:style w:type="character" w:customStyle="1" w:styleId="WW8Num39z1">
    <w:name w:val="WW8Num39z1"/>
    <w:rsid w:val="006477A8"/>
    <w:rPr>
      <w:rFonts w:ascii="Courier New" w:hAnsi="Courier New"/>
      <w:sz w:val="20"/>
    </w:rPr>
  </w:style>
  <w:style w:type="character" w:customStyle="1" w:styleId="WW8Num39z2">
    <w:name w:val="WW8Num39z2"/>
    <w:rsid w:val="006477A8"/>
    <w:rPr>
      <w:rFonts w:ascii="Wingdings" w:hAnsi="Wingdings"/>
      <w:sz w:val="20"/>
    </w:rPr>
  </w:style>
  <w:style w:type="character" w:customStyle="1" w:styleId="WW8Num39z3">
    <w:name w:val="WW8Num39z3"/>
    <w:rsid w:val="006477A8"/>
    <w:rPr>
      <w:rFonts w:ascii="Times New Roman" w:eastAsia="Times New Roman" w:hAnsi="Times New Roman" w:cs="Times New Roman"/>
    </w:rPr>
  </w:style>
  <w:style w:type="character" w:customStyle="1" w:styleId="WW8Num40z0">
    <w:name w:val="WW8Num40z0"/>
    <w:rsid w:val="006477A8"/>
    <w:rPr>
      <w:rFonts w:ascii="Symbol" w:hAnsi="Symbol"/>
    </w:rPr>
  </w:style>
  <w:style w:type="character" w:customStyle="1" w:styleId="WW8Num40z1">
    <w:name w:val="WW8Num40z1"/>
    <w:rsid w:val="006477A8"/>
    <w:rPr>
      <w:rFonts w:ascii="Courier New" w:hAnsi="Courier New" w:cs="Courier New"/>
    </w:rPr>
  </w:style>
  <w:style w:type="character" w:customStyle="1" w:styleId="WW8Num40z2">
    <w:name w:val="WW8Num40z2"/>
    <w:rsid w:val="006477A8"/>
    <w:rPr>
      <w:rFonts w:ascii="Wingdings" w:hAnsi="Wingdings"/>
    </w:rPr>
  </w:style>
  <w:style w:type="character" w:customStyle="1" w:styleId="WW8Num42z0">
    <w:name w:val="WW8Num42z0"/>
    <w:rsid w:val="006477A8"/>
    <w:rPr>
      <w:rFonts w:ascii="Symbol" w:hAnsi="Symbol"/>
      <w:sz w:val="20"/>
    </w:rPr>
  </w:style>
  <w:style w:type="character" w:customStyle="1" w:styleId="WW8Num42z1">
    <w:name w:val="WW8Num42z1"/>
    <w:rsid w:val="006477A8"/>
    <w:rPr>
      <w:rFonts w:ascii="Courier New" w:hAnsi="Courier New"/>
      <w:sz w:val="20"/>
    </w:rPr>
  </w:style>
  <w:style w:type="character" w:customStyle="1" w:styleId="WW8Num42z2">
    <w:name w:val="WW8Num42z2"/>
    <w:rsid w:val="006477A8"/>
    <w:rPr>
      <w:rFonts w:ascii="Wingdings" w:hAnsi="Wingdings"/>
      <w:sz w:val="20"/>
    </w:rPr>
  </w:style>
  <w:style w:type="character" w:customStyle="1" w:styleId="WW8Num43z0">
    <w:name w:val="WW8Num43z0"/>
    <w:rsid w:val="006477A8"/>
    <w:rPr>
      <w:rFonts w:ascii="Symbol" w:hAnsi="Symbol"/>
    </w:rPr>
  </w:style>
  <w:style w:type="character" w:customStyle="1" w:styleId="WW8Num43z1">
    <w:name w:val="WW8Num43z1"/>
    <w:rsid w:val="006477A8"/>
    <w:rPr>
      <w:rFonts w:ascii="Courier New" w:hAnsi="Courier New" w:cs="Courier New"/>
    </w:rPr>
  </w:style>
  <w:style w:type="character" w:customStyle="1" w:styleId="WW8Num43z2">
    <w:name w:val="WW8Num43z2"/>
    <w:rsid w:val="006477A8"/>
    <w:rPr>
      <w:rFonts w:ascii="Wingdings" w:hAnsi="Wingdings"/>
    </w:rPr>
  </w:style>
  <w:style w:type="character" w:customStyle="1" w:styleId="WW8Num45z0">
    <w:name w:val="WW8Num45z0"/>
    <w:rsid w:val="006477A8"/>
    <w:rPr>
      <w:rFonts w:ascii="Symbol" w:hAnsi="Symbol"/>
    </w:rPr>
  </w:style>
  <w:style w:type="character" w:customStyle="1" w:styleId="WW8Num45z1">
    <w:name w:val="WW8Num45z1"/>
    <w:rsid w:val="006477A8"/>
    <w:rPr>
      <w:rFonts w:ascii="Courier New" w:hAnsi="Courier New" w:cs="Courier New"/>
    </w:rPr>
  </w:style>
  <w:style w:type="character" w:customStyle="1" w:styleId="WW8Num45z2">
    <w:name w:val="WW8Num45z2"/>
    <w:rsid w:val="006477A8"/>
    <w:rPr>
      <w:rFonts w:ascii="Wingdings" w:hAnsi="Wingdings"/>
    </w:rPr>
  </w:style>
  <w:style w:type="character" w:customStyle="1" w:styleId="WW8Num47z0">
    <w:name w:val="WW8Num47z0"/>
    <w:rsid w:val="006477A8"/>
    <w:rPr>
      <w:rFonts w:ascii="Symbol" w:hAnsi="Symbol"/>
      <w:sz w:val="20"/>
    </w:rPr>
  </w:style>
  <w:style w:type="character" w:customStyle="1" w:styleId="WW8Num47z1">
    <w:name w:val="WW8Num47z1"/>
    <w:rsid w:val="006477A8"/>
    <w:rPr>
      <w:rFonts w:ascii="Courier New" w:hAnsi="Courier New"/>
      <w:sz w:val="20"/>
    </w:rPr>
  </w:style>
  <w:style w:type="character" w:customStyle="1" w:styleId="WW8Num47z2">
    <w:name w:val="WW8Num47z2"/>
    <w:rsid w:val="006477A8"/>
    <w:rPr>
      <w:rFonts w:ascii="Wingdings" w:hAnsi="Wingdings"/>
      <w:sz w:val="20"/>
    </w:rPr>
  </w:style>
  <w:style w:type="character" w:customStyle="1" w:styleId="WW8Num48z1">
    <w:name w:val="WW8Num48z1"/>
    <w:rsid w:val="006477A8"/>
    <w:rPr>
      <w:rFonts w:ascii="Times New Roman" w:eastAsia="Times New Roman" w:hAnsi="Times New Roman" w:cs="Times New Roman"/>
    </w:rPr>
  </w:style>
  <w:style w:type="character" w:customStyle="1" w:styleId="WW8Num48z3">
    <w:name w:val="WW8Num48z3"/>
    <w:rsid w:val="006477A8"/>
    <w:rPr>
      <w:i w:val="0"/>
    </w:rPr>
  </w:style>
  <w:style w:type="character" w:customStyle="1" w:styleId="DefaultParagraphFont1">
    <w:name w:val="Default Paragraph Font1"/>
    <w:rsid w:val="006477A8"/>
  </w:style>
  <w:style w:type="character" w:customStyle="1" w:styleId="Heading1Char">
    <w:name w:val="Heading 1 Char"/>
    <w:rsid w:val="006477A8"/>
    <w:rPr>
      <w:rFonts w:ascii="Times New Roman" w:eastAsia="MS Mincho" w:hAnsi="Times New Roman" w:cs="Times New Roman"/>
      <w:sz w:val="24"/>
      <w:szCs w:val="20"/>
      <w:lang w:val="id-ID"/>
    </w:rPr>
  </w:style>
  <w:style w:type="character" w:customStyle="1" w:styleId="Heading6Char">
    <w:name w:val="Heading 6 Char"/>
    <w:rsid w:val="006477A8"/>
    <w:rPr>
      <w:rFonts w:ascii="Times New Roman" w:eastAsia="MS Mincho" w:hAnsi="Times New Roman" w:cs="Times New Roman"/>
      <w:sz w:val="24"/>
      <w:szCs w:val="20"/>
      <w:lang w:val="en-US"/>
    </w:rPr>
  </w:style>
  <w:style w:type="character" w:customStyle="1" w:styleId="TitleChar">
    <w:name w:val="Title Char"/>
    <w:rsid w:val="006477A8"/>
    <w:rPr>
      <w:rFonts w:ascii="Times New Roman" w:eastAsia="MS Mincho" w:hAnsi="Times New Roman" w:cs="Times New Roman"/>
      <w:b/>
      <w:sz w:val="24"/>
      <w:szCs w:val="20"/>
      <w:lang w:val="en-US"/>
    </w:rPr>
  </w:style>
  <w:style w:type="character" w:customStyle="1" w:styleId="BodyTextIndentChar">
    <w:name w:val="Body Text Indent Char"/>
    <w:rsid w:val="006477A8"/>
    <w:rPr>
      <w:rFonts w:ascii="Times New Roman" w:eastAsia="MS Mincho" w:hAnsi="Times New Roman" w:cs="Times New Roman"/>
      <w:sz w:val="24"/>
      <w:szCs w:val="20"/>
      <w:lang w:val="en-US"/>
    </w:rPr>
  </w:style>
  <w:style w:type="character" w:customStyle="1" w:styleId="FooterChar">
    <w:name w:val="Footer Char"/>
    <w:rsid w:val="006477A8"/>
    <w:rPr>
      <w:rFonts w:ascii="Times New Roman" w:eastAsia="MS Mincho" w:hAnsi="Times New Roman" w:cs="Times New Roman"/>
      <w:sz w:val="20"/>
      <w:szCs w:val="20"/>
      <w:lang w:val="en-US"/>
    </w:rPr>
  </w:style>
  <w:style w:type="character" w:styleId="PageNumber">
    <w:name w:val="page number"/>
    <w:basedOn w:val="DefaultParagraphFont1"/>
    <w:rsid w:val="006477A8"/>
  </w:style>
  <w:style w:type="character" w:styleId="Hyperlink">
    <w:name w:val="Hyperlink"/>
    <w:rsid w:val="006477A8"/>
    <w:rPr>
      <w:color w:val="0000FF"/>
      <w:u w:val="single"/>
    </w:rPr>
  </w:style>
  <w:style w:type="character" w:customStyle="1" w:styleId="BalloonTextChar">
    <w:name w:val="Balloon Text Char"/>
    <w:rsid w:val="006477A8"/>
    <w:rPr>
      <w:rFonts w:ascii="Tahoma" w:eastAsia="MS Mincho" w:hAnsi="Tahoma" w:cs="Tahoma"/>
      <w:sz w:val="16"/>
      <w:szCs w:val="16"/>
      <w:lang w:val="id-ID"/>
    </w:rPr>
  </w:style>
  <w:style w:type="character" w:styleId="Emphasis">
    <w:name w:val="Emphasis"/>
    <w:qFormat/>
    <w:rsid w:val="006477A8"/>
    <w:rPr>
      <w:i/>
      <w:iCs/>
    </w:rPr>
  </w:style>
  <w:style w:type="character" w:customStyle="1" w:styleId="google-src-text">
    <w:name w:val="google-src-text"/>
    <w:basedOn w:val="DefaultParagraphFont1"/>
    <w:rsid w:val="006477A8"/>
  </w:style>
  <w:style w:type="character" w:customStyle="1" w:styleId="Heading3Char">
    <w:name w:val="Heading 3 Char"/>
    <w:rsid w:val="006477A8"/>
    <w:rPr>
      <w:rFonts w:ascii="Cambria" w:eastAsia="Times New Roman" w:hAnsi="Cambria" w:cs="Times New Roman"/>
      <w:b/>
      <w:bCs/>
      <w:color w:val="4F81BD"/>
      <w:sz w:val="22"/>
      <w:szCs w:val="22"/>
      <w:lang w:val="id-ID"/>
    </w:rPr>
  </w:style>
  <w:style w:type="character" w:customStyle="1" w:styleId="mw-headline">
    <w:name w:val="mw-headline"/>
    <w:basedOn w:val="DefaultParagraphFont1"/>
    <w:rsid w:val="006477A8"/>
  </w:style>
  <w:style w:type="character" w:customStyle="1" w:styleId="longtext">
    <w:name w:val="long_text"/>
    <w:basedOn w:val="DefaultParagraphFont1"/>
    <w:rsid w:val="006477A8"/>
  </w:style>
  <w:style w:type="character" w:customStyle="1" w:styleId="Heading2Char">
    <w:name w:val="Heading 2 Char"/>
    <w:rsid w:val="006477A8"/>
    <w:rPr>
      <w:rFonts w:ascii="Cambria" w:eastAsia="Times New Roman" w:hAnsi="Cambria" w:cs="Times New Roman"/>
      <w:b/>
      <w:bCs/>
      <w:color w:val="4F81BD"/>
      <w:sz w:val="26"/>
      <w:szCs w:val="26"/>
      <w:lang w:val="id-ID"/>
    </w:rPr>
  </w:style>
  <w:style w:type="character" w:styleId="Strong">
    <w:name w:val="Strong"/>
    <w:qFormat/>
    <w:rsid w:val="006477A8"/>
    <w:rPr>
      <w:b/>
      <w:bCs/>
    </w:rPr>
  </w:style>
  <w:style w:type="character" w:customStyle="1" w:styleId="HeaderChar">
    <w:name w:val="Header Char"/>
    <w:rsid w:val="006477A8"/>
    <w:rPr>
      <w:rFonts w:ascii="Times New Roman" w:eastAsia="MS Mincho" w:hAnsi="Times New Roman"/>
      <w:lang w:val="id-ID"/>
    </w:rPr>
  </w:style>
  <w:style w:type="paragraph" w:customStyle="1" w:styleId="Heading">
    <w:name w:val="Heading"/>
    <w:basedOn w:val="Normal"/>
    <w:next w:val="BodyText"/>
    <w:rsid w:val="006477A8"/>
    <w:pPr>
      <w:keepNext/>
      <w:spacing w:before="240" w:after="120"/>
    </w:pPr>
    <w:rPr>
      <w:rFonts w:ascii="Arial" w:eastAsia="DejaVu Sans" w:hAnsi="Arial" w:cs="DejaVu Sans"/>
      <w:sz w:val="28"/>
      <w:szCs w:val="28"/>
    </w:rPr>
  </w:style>
  <w:style w:type="paragraph" w:styleId="BodyText">
    <w:name w:val="Body Text"/>
    <w:basedOn w:val="Normal"/>
    <w:rsid w:val="006477A8"/>
    <w:pPr>
      <w:spacing w:after="120"/>
    </w:pPr>
  </w:style>
  <w:style w:type="paragraph" w:styleId="List">
    <w:name w:val="List"/>
    <w:basedOn w:val="BodyText"/>
    <w:rsid w:val="006477A8"/>
  </w:style>
  <w:style w:type="paragraph" w:styleId="Caption">
    <w:name w:val="caption"/>
    <w:basedOn w:val="Normal"/>
    <w:next w:val="Normal"/>
    <w:qFormat/>
    <w:rsid w:val="006477A8"/>
    <w:rPr>
      <w:b/>
      <w:bCs/>
    </w:rPr>
  </w:style>
  <w:style w:type="paragraph" w:customStyle="1" w:styleId="Index">
    <w:name w:val="Index"/>
    <w:basedOn w:val="Normal"/>
    <w:rsid w:val="006477A8"/>
    <w:pPr>
      <w:suppressLineNumbers/>
    </w:pPr>
  </w:style>
  <w:style w:type="paragraph" w:styleId="Title">
    <w:name w:val="Title"/>
    <w:basedOn w:val="Normal"/>
    <w:next w:val="Subtitle"/>
    <w:qFormat/>
    <w:rsid w:val="006477A8"/>
    <w:pPr>
      <w:spacing w:line="360" w:lineRule="auto"/>
      <w:jc w:val="center"/>
    </w:pPr>
    <w:rPr>
      <w:b/>
      <w:sz w:val="24"/>
      <w:lang w:val="en-US"/>
    </w:rPr>
  </w:style>
  <w:style w:type="paragraph" w:styleId="Subtitle">
    <w:name w:val="Subtitle"/>
    <w:basedOn w:val="Heading"/>
    <w:next w:val="BodyText"/>
    <w:qFormat/>
    <w:rsid w:val="006477A8"/>
    <w:pPr>
      <w:jc w:val="center"/>
    </w:pPr>
    <w:rPr>
      <w:i/>
      <w:iCs/>
    </w:rPr>
  </w:style>
  <w:style w:type="paragraph" w:styleId="BodyTextIndent">
    <w:name w:val="Body Text Indent"/>
    <w:basedOn w:val="Normal"/>
    <w:rsid w:val="006477A8"/>
    <w:pPr>
      <w:spacing w:line="360" w:lineRule="auto"/>
      <w:ind w:left="360"/>
      <w:jc w:val="both"/>
    </w:pPr>
    <w:rPr>
      <w:sz w:val="24"/>
      <w:lang w:val="en-US"/>
    </w:rPr>
  </w:style>
  <w:style w:type="paragraph" w:styleId="Footer">
    <w:name w:val="footer"/>
    <w:basedOn w:val="Normal"/>
    <w:rsid w:val="006477A8"/>
    <w:rPr>
      <w:lang w:val="en-US"/>
    </w:rPr>
  </w:style>
  <w:style w:type="paragraph" w:styleId="BalloonText">
    <w:name w:val="Balloon Text"/>
    <w:basedOn w:val="Normal"/>
    <w:rsid w:val="006477A8"/>
    <w:rPr>
      <w:rFonts w:ascii="Tahoma" w:hAnsi="Tahoma" w:cs="Tahoma"/>
      <w:sz w:val="16"/>
      <w:szCs w:val="16"/>
    </w:rPr>
  </w:style>
  <w:style w:type="paragraph" w:styleId="ListParagraph">
    <w:name w:val="List Paragraph"/>
    <w:basedOn w:val="Normal"/>
    <w:uiPriority w:val="34"/>
    <w:qFormat/>
    <w:rsid w:val="006477A8"/>
    <w:pPr>
      <w:ind w:left="720"/>
    </w:pPr>
  </w:style>
  <w:style w:type="paragraph" w:styleId="NormalWeb">
    <w:name w:val="Normal (Web)"/>
    <w:basedOn w:val="Normal"/>
    <w:rsid w:val="006477A8"/>
    <w:pPr>
      <w:spacing w:before="280" w:after="280"/>
    </w:pPr>
    <w:rPr>
      <w:rFonts w:eastAsia="Times New Roman"/>
      <w:sz w:val="24"/>
      <w:szCs w:val="24"/>
      <w:lang w:val="en-US"/>
    </w:rPr>
  </w:style>
  <w:style w:type="paragraph" w:customStyle="1" w:styleId="WW-Default">
    <w:name w:val="WW-Default"/>
    <w:rsid w:val="006477A8"/>
    <w:pPr>
      <w:suppressAutoHyphens/>
      <w:autoSpaceDE w:val="0"/>
    </w:pPr>
    <w:rPr>
      <w:rFonts w:ascii="Verdana" w:eastAsia="Calibri" w:hAnsi="Verdana" w:cs="Verdana"/>
      <w:color w:val="000000"/>
      <w:sz w:val="24"/>
      <w:szCs w:val="24"/>
      <w:lang w:val="id-ID" w:eastAsia="ar-SA"/>
    </w:rPr>
  </w:style>
  <w:style w:type="paragraph" w:styleId="NoSpacing">
    <w:name w:val="No Spacing"/>
    <w:basedOn w:val="Normal"/>
    <w:qFormat/>
    <w:rsid w:val="006477A8"/>
    <w:pPr>
      <w:spacing w:before="280" w:after="280"/>
    </w:pPr>
    <w:rPr>
      <w:rFonts w:eastAsia="Times New Roman"/>
      <w:sz w:val="24"/>
      <w:szCs w:val="24"/>
    </w:rPr>
  </w:style>
  <w:style w:type="paragraph" w:styleId="Header">
    <w:name w:val="header"/>
    <w:basedOn w:val="Normal"/>
    <w:rsid w:val="006477A8"/>
  </w:style>
  <w:style w:type="paragraph" w:customStyle="1" w:styleId="TableContents">
    <w:name w:val="Table Contents"/>
    <w:basedOn w:val="Normal"/>
    <w:rsid w:val="006477A8"/>
    <w:pPr>
      <w:suppressLineNumbers/>
    </w:pPr>
  </w:style>
  <w:style w:type="paragraph" w:customStyle="1" w:styleId="TableHeading">
    <w:name w:val="Table Heading"/>
    <w:basedOn w:val="TableContents"/>
    <w:rsid w:val="006477A8"/>
    <w:pPr>
      <w:jc w:val="center"/>
    </w:pPr>
    <w:rPr>
      <w:b/>
      <w:bCs/>
    </w:rPr>
  </w:style>
  <w:style w:type="paragraph" w:customStyle="1" w:styleId="Framecontents">
    <w:name w:val="Frame contents"/>
    <w:basedOn w:val="BodyText"/>
    <w:rsid w:val="006477A8"/>
  </w:style>
  <w:style w:type="character" w:styleId="HTMLCite">
    <w:name w:val="HTML Cite"/>
    <w:uiPriority w:val="99"/>
    <w:semiHidden/>
    <w:unhideWhenUsed/>
    <w:rsid w:val="00FB4AA6"/>
    <w:rPr>
      <w:i/>
      <w:iCs/>
    </w:rPr>
  </w:style>
  <w:style w:type="character" w:customStyle="1" w:styleId="hps">
    <w:name w:val="hps"/>
    <w:basedOn w:val="DefaultParagraphFont"/>
    <w:rsid w:val="00DF47E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7</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Merkurius</cp:lastModifiedBy>
  <cp:revision>6</cp:revision>
  <cp:lastPrinted>2010-11-12T01:34:00Z</cp:lastPrinted>
  <dcterms:created xsi:type="dcterms:W3CDTF">2012-01-17T01:10:00Z</dcterms:created>
  <dcterms:modified xsi:type="dcterms:W3CDTF">2012-03-15T08:32:00Z</dcterms:modified>
</cp:coreProperties>
</file>