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D7B" w:rsidRDefault="004B7D7B" w:rsidP="004B7D7B">
      <w:pPr>
        <w:spacing w:line="100" w:lineRule="atLeast"/>
        <w:ind w:left="0" w:firstLine="0"/>
        <w:jc w:val="center"/>
        <w:rPr>
          <w:b/>
          <w:lang w:val="id-ID"/>
        </w:rPr>
      </w:pPr>
      <w:r>
        <w:rPr>
          <w:b/>
          <w:lang w:val="id-ID"/>
        </w:rPr>
        <w:t>JURUSAN TEKNIK INFORMATIKA</w:t>
      </w:r>
    </w:p>
    <w:p w:rsidR="004B7D7B" w:rsidRDefault="004B7D7B" w:rsidP="004B7D7B">
      <w:pPr>
        <w:spacing w:line="100" w:lineRule="atLeast"/>
        <w:ind w:left="0" w:firstLine="0"/>
        <w:jc w:val="center"/>
        <w:rPr>
          <w:b/>
          <w:lang w:val="id-ID"/>
        </w:rPr>
      </w:pPr>
      <w:r>
        <w:rPr>
          <w:b/>
          <w:lang w:val="id-ID"/>
        </w:rPr>
        <w:t>FAKULTAS TEKNOLOGI INFORMASI</w:t>
      </w:r>
    </w:p>
    <w:p w:rsidR="004B7D7B" w:rsidRDefault="004B7D7B" w:rsidP="004B7D7B">
      <w:pPr>
        <w:spacing w:line="100" w:lineRule="atLeast"/>
        <w:ind w:left="0" w:firstLine="0"/>
        <w:jc w:val="center"/>
        <w:rPr>
          <w:b/>
          <w:lang w:val="id-ID"/>
        </w:rPr>
      </w:pPr>
      <w:r>
        <w:rPr>
          <w:b/>
          <w:lang w:val="id-ID"/>
        </w:rPr>
        <w:t>INSTITUT TEKNOLOGI SEPULUH NOPEMBER SURABAYA</w:t>
      </w:r>
    </w:p>
    <w:p w:rsidR="004B7D7B" w:rsidRDefault="00C47C40" w:rsidP="004B7D7B">
      <w:pPr>
        <w:spacing w:line="100" w:lineRule="atLeast"/>
        <w:ind w:left="0" w:firstLine="0"/>
        <w:jc w:val="center"/>
        <w:rPr>
          <w:b/>
          <w:u w:val="single"/>
          <w:lang w:val="id-ID"/>
        </w:rPr>
      </w:pPr>
      <w:r>
        <w:rPr>
          <w:noProof w:val="0"/>
        </w:rPr>
        <w:pict>
          <v:line id="_x0000_s1026" style="position:absolute;left:0;text-align:left;flip:y;z-index:251660288" from="23.05pt,2.55pt" to="432.75pt,2.65pt" strokeweight=".35mm">
            <v:stroke joinstyle="miter"/>
          </v:line>
        </w:pict>
      </w:r>
    </w:p>
    <w:p w:rsidR="004B7D7B" w:rsidRDefault="004B7D7B" w:rsidP="004B7D7B">
      <w:pPr>
        <w:spacing w:line="100" w:lineRule="atLeast"/>
        <w:ind w:left="0" w:firstLine="0"/>
        <w:jc w:val="center"/>
        <w:rPr>
          <w:b/>
          <w:u w:val="single"/>
          <w:lang w:val="id-ID"/>
        </w:rPr>
      </w:pPr>
      <w:r>
        <w:rPr>
          <w:b/>
          <w:u w:val="single"/>
          <w:lang w:val="id-ID"/>
        </w:rPr>
        <w:t>USULAN TUGAS AKHIR</w:t>
      </w:r>
    </w:p>
    <w:p w:rsidR="004B7D7B" w:rsidRDefault="004B7D7B" w:rsidP="004B7D7B">
      <w:pPr>
        <w:pStyle w:val="Heading1"/>
        <w:tabs>
          <w:tab w:val="left" w:pos="432"/>
        </w:tabs>
        <w:spacing w:line="100" w:lineRule="atLeast"/>
        <w:rPr>
          <w:lang w:val="id-ID"/>
        </w:rPr>
      </w:pPr>
      <w:r>
        <w:rPr>
          <w:lang w:val="id-ID"/>
        </w:rPr>
        <w:t>IDENTITAS PENGUSUL</w:t>
      </w:r>
    </w:p>
    <w:p w:rsidR="004B7D7B" w:rsidRPr="00534CFB" w:rsidRDefault="004B7D7B" w:rsidP="004B7D7B">
      <w:pPr>
        <w:spacing w:line="100" w:lineRule="atLeast"/>
        <w:ind w:firstLine="109"/>
      </w:pPr>
      <w:r>
        <w:rPr>
          <w:lang w:val="id-ID"/>
        </w:rPr>
        <w:t>Nama</w:t>
      </w:r>
      <w:r>
        <w:rPr>
          <w:lang w:val="id-ID"/>
        </w:rPr>
        <w:tab/>
      </w:r>
      <w:r>
        <w:rPr>
          <w:lang w:val="id-ID"/>
        </w:rPr>
        <w:tab/>
        <w:t xml:space="preserve">: </w:t>
      </w:r>
      <w:r w:rsidR="007C5375">
        <w:t>I Made Yogy Sukma Permadi</w:t>
      </w:r>
      <w:r w:rsidR="00F174A1">
        <w:rPr>
          <w:lang w:val="id-ID"/>
        </w:rPr>
        <w:tab/>
      </w:r>
    </w:p>
    <w:p w:rsidR="004B7D7B" w:rsidRPr="007C5375" w:rsidRDefault="004B7D7B" w:rsidP="004B7D7B">
      <w:pPr>
        <w:spacing w:line="100" w:lineRule="atLeast"/>
        <w:ind w:left="432" w:firstLine="109"/>
      </w:pPr>
      <w:r>
        <w:rPr>
          <w:lang w:val="id-ID"/>
        </w:rPr>
        <w:t>NRP</w:t>
      </w:r>
      <w:r>
        <w:rPr>
          <w:lang w:val="id-ID"/>
        </w:rPr>
        <w:tab/>
      </w:r>
      <w:r>
        <w:rPr>
          <w:lang w:val="id-ID"/>
        </w:rPr>
        <w:tab/>
        <w:t>: 510</w:t>
      </w:r>
      <w:r w:rsidR="00F174A1">
        <w:t>6100</w:t>
      </w:r>
      <w:r w:rsidR="00F174A1">
        <w:rPr>
          <w:lang w:val="id-ID"/>
        </w:rPr>
        <w:t>0</w:t>
      </w:r>
      <w:r w:rsidR="007C5375">
        <w:t>96</w:t>
      </w:r>
    </w:p>
    <w:p w:rsidR="004B7D7B" w:rsidRPr="00DF63EA" w:rsidRDefault="004B7D7B" w:rsidP="004B7D7B">
      <w:pPr>
        <w:spacing w:line="100" w:lineRule="atLeast"/>
        <w:ind w:left="432" w:firstLine="109"/>
        <w:rPr>
          <w:lang w:val="id-ID"/>
        </w:rPr>
      </w:pPr>
      <w:r>
        <w:rPr>
          <w:lang w:val="id-ID"/>
        </w:rPr>
        <w:t>Dosen Wali</w:t>
      </w:r>
      <w:r>
        <w:rPr>
          <w:lang w:val="id-ID"/>
        </w:rPr>
        <w:tab/>
        <w:t xml:space="preserve">: </w:t>
      </w:r>
      <w:r w:rsidR="00F174A1">
        <w:rPr>
          <w:lang w:val="id-ID"/>
        </w:rPr>
        <w:t>Ahmad Saikhu,</w:t>
      </w:r>
      <w:r w:rsidR="00F174A1">
        <w:t xml:space="preserve"> S</w:t>
      </w:r>
      <w:r w:rsidR="00F174A1">
        <w:rPr>
          <w:lang w:val="id-ID"/>
        </w:rPr>
        <w:t>.Si</w:t>
      </w:r>
      <w:r>
        <w:t>, M.T</w:t>
      </w:r>
      <w:r w:rsidR="00DF63EA">
        <w:rPr>
          <w:lang w:val="id-ID"/>
        </w:rPr>
        <w:t>.</w:t>
      </w:r>
    </w:p>
    <w:p w:rsidR="009B7E4E" w:rsidRDefault="009B7E4E" w:rsidP="004B7D7B">
      <w:pPr>
        <w:pStyle w:val="Heading1"/>
        <w:tabs>
          <w:tab w:val="left" w:pos="432"/>
        </w:tabs>
        <w:spacing w:line="100" w:lineRule="atLeast"/>
        <w:rPr>
          <w:lang w:val="id-ID"/>
        </w:rPr>
      </w:pPr>
    </w:p>
    <w:p w:rsidR="004B7D7B" w:rsidRDefault="004B7D7B" w:rsidP="00B63198">
      <w:pPr>
        <w:pStyle w:val="Heading1"/>
        <w:tabs>
          <w:tab w:val="left" w:pos="432"/>
          <w:tab w:val="left" w:pos="5910"/>
        </w:tabs>
        <w:spacing w:line="100" w:lineRule="atLeast"/>
        <w:rPr>
          <w:lang w:val="id-ID"/>
        </w:rPr>
      </w:pPr>
      <w:r>
        <w:rPr>
          <w:lang w:val="id-ID"/>
        </w:rPr>
        <w:t>JUDUL TUGAS AKHIR</w:t>
      </w:r>
      <w:r w:rsidR="00B63198">
        <w:rPr>
          <w:lang w:val="id-ID"/>
        </w:rPr>
        <w:tab/>
      </w:r>
    </w:p>
    <w:p w:rsidR="004B7D7B" w:rsidRPr="00287B80" w:rsidRDefault="004B7D7B" w:rsidP="009B7E4E">
      <w:pPr>
        <w:spacing w:line="100" w:lineRule="atLeast"/>
        <w:rPr>
          <w:lang w:val="id-ID"/>
        </w:rPr>
      </w:pPr>
      <w:r w:rsidRPr="00287B80">
        <w:t>“</w:t>
      </w:r>
      <w:r w:rsidR="00AD44D4">
        <w:t xml:space="preserve">Implementasi Format </w:t>
      </w:r>
      <w:r w:rsidR="00AD44D4" w:rsidRPr="00AD44D4">
        <w:rPr>
          <w:bCs/>
          <w:color w:val="000000"/>
          <w:shd w:val="clear" w:color="auto" w:fill="FFFFFF"/>
        </w:rPr>
        <w:t>Efficient XML Interchange</w:t>
      </w:r>
      <w:r w:rsidR="00AD44D4" w:rsidRPr="00AD44D4">
        <w:rPr>
          <w:rStyle w:val="apple-converted-space"/>
          <w:color w:val="000000"/>
          <w:shd w:val="clear" w:color="auto" w:fill="FFFFFF"/>
        </w:rPr>
        <w:t> </w:t>
      </w:r>
      <w:r w:rsidR="00AD44D4" w:rsidRPr="00AD44D4">
        <w:rPr>
          <w:color w:val="000000"/>
          <w:shd w:val="clear" w:color="auto" w:fill="FFFFFF"/>
        </w:rPr>
        <w:t>(</w:t>
      </w:r>
      <w:r w:rsidR="00AD44D4" w:rsidRPr="00AD44D4">
        <w:rPr>
          <w:bCs/>
          <w:color w:val="000000"/>
          <w:shd w:val="clear" w:color="auto" w:fill="FFFFFF"/>
        </w:rPr>
        <w:t>EXI</w:t>
      </w:r>
      <w:r w:rsidR="00AD44D4" w:rsidRPr="00AD44D4">
        <w:rPr>
          <w:color w:val="000000"/>
          <w:shd w:val="clear" w:color="auto" w:fill="FFFFFF"/>
        </w:rPr>
        <w:t>)</w:t>
      </w:r>
      <w:r w:rsidR="007C5375" w:rsidRPr="00287B80">
        <w:t xml:space="preserve"> </w:t>
      </w:r>
      <w:r w:rsidR="00A83A5E">
        <w:t xml:space="preserve">untuk Encoding dan Kompresi Dokumen XML </w:t>
      </w:r>
      <w:r w:rsidR="00AD44D4">
        <w:t xml:space="preserve">dengan Studi Kasus Aplikasi </w:t>
      </w:r>
      <w:r w:rsidR="007C5375" w:rsidRPr="00287B80">
        <w:t xml:space="preserve">Pembaca Sindikasi RSS Pada </w:t>
      </w:r>
      <w:r w:rsidR="00AD44D4">
        <w:t>Smartphone Android</w:t>
      </w:r>
      <w:r w:rsidRPr="00287B80">
        <w:t>”</w:t>
      </w:r>
    </w:p>
    <w:p w:rsidR="009B7E4E" w:rsidRDefault="009B7E4E" w:rsidP="004B7D7B">
      <w:pPr>
        <w:pStyle w:val="Heading2"/>
        <w:tabs>
          <w:tab w:val="left" w:pos="576"/>
        </w:tabs>
        <w:spacing w:line="100" w:lineRule="atLeast"/>
        <w:rPr>
          <w:kern w:val="1"/>
          <w:sz w:val="24"/>
          <w:szCs w:val="32"/>
          <w:lang w:val="id-ID"/>
        </w:rPr>
      </w:pPr>
    </w:p>
    <w:p w:rsidR="004B7D7B" w:rsidRPr="00287B80" w:rsidRDefault="004B7D7B" w:rsidP="004B7D7B">
      <w:pPr>
        <w:pStyle w:val="Heading2"/>
        <w:tabs>
          <w:tab w:val="left" w:pos="576"/>
        </w:tabs>
        <w:spacing w:line="100" w:lineRule="atLeast"/>
        <w:rPr>
          <w:rFonts w:ascii="Times New Roman" w:hAnsi="Times New Roman" w:cs="Times New Roman"/>
          <w:i w:val="0"/>
          <w:kern w:val="1"/>
          <w:sz w:val="24"/>
          <w:szCs w:val="32"/>
          <w:lang w:val="id-ID"/>
        </w:rPr>
      </w:pPr>
      <w:r w:rsidRPr="00287B80">
        <w:rPr>
          <w:rFonts w:ascii="Times New Roman" w:hAnsi="Times New Roman" w:cs="Times New Roman"/>
          <w:i w:val="0"/>
          <w:kern w:val="1"/>
          <w:sz w:val="24"/>
          <w:szCs w:val="32"/>
          <w:lang w:val="id-ID"/>
        </w:rPr>
        <w:t xml:space="preserve">LATAR BELAKANG </w:t>
      </w:r>
    </w:p>
    <w:p w:rsidR="007C5375" w:rsidRDefault="007C5375" w:rsidP="004B7D7B">
      <w:pPr>
        <w:spacing w:line="100" w:lineRule="atLeast"/>
      </w:pPr>
      <w:r>
        <w:t xml:space="preserve">RSS adalah sebuah </w:t>
      </w:r>
      <w:r w:rsidR="00C6077D">
        <w:t>metode publikasi data berbasiskan</w:t>
      </w:r>
      <w:r>
        <w:t xml:space="preserve"> XML yang sesuai untuk digunakan sebagai sindikasi dari data dan informasi pada berbagai situs web berita dan weblog. Teknologi yang dibangun dengan RSS mengijinkan kita untuk berlangganan kepada situs web yang menyediakan umpan (</w:t>
      </w:r>
      <w:r>
        <w:rPr>
          <w:i/>
          <w:iCs/>
        </w:rPr>
        <w:t>feed</w:t>
      </w:r>
      <w:r>
        <w:t xml:space="preserve">) RSS yang isinya selalu diganti secara reguler. Untuk memanfaatkan teknologi ini kita membutuhkan layanan pengumpul atau kata lainnya aplikasi pembaca sindikasi RSS. Dengan aplikasi pengumpul atau pembaca sindikasi RSS ini kita kemudian dapat mendaftar ke situs yang ingin kita tahu perubahannya. Namun, berbeda dengan </w:t>
      </w:r>
      <w:r w:rsidR="00653ADC">
        <w:t>ber</w:t>
      </w:r>
      <w:r>
        <w:t>langganan koran atau majalah, untuk berlangganan RSS tidak diperlukan biaya. Lewat feed RSS yang diperoleh dari suatu situs yang di-</w:t>
      </w:r>
      <w:r>
        <w:rPr>
          <w:i/>
        </w:rPr>
        <w:t xml:space="preserve">subscribe </w:t>
      </w:r>
      <w:r>
        <w:t xml:space="preserve">oleh user, user bisa mendapatkan satu baris atau sebuah pengantar dari isi situs berikut alamat terkait untuk membaca isi lengkap artikelnya atau bisa juga </w:t>
      </w:r>
      <w:r w:rsidR="00660E04">
        <w:t xml:space="preserve">langsung </w:t>
      </w:r>
      <w:r>
        <w:t xml:space="preserve">mendapatkan isi lengkap suatu artikel dan </w:t>
      </w:r>
      <w:r w:rsidR="0093019E">
        <w:t>link (</w:t>
      </w:r>
      <w:r>
        <w:t>alamat</w:t>
      </w:r>
      <w:r w:rsidR="0093019E">
        <w:t>)</w:t>
      </w:r>
      <w:r>
        <w:t xml:space="preserve"> yang menyertainya. </w:t>
      </w:r>
    </w:p>
    <w:p w:rsidR="009920F9" w:rsidRPr="00C6077D" w:rsidRDefault="00C6077D" w:rsidP="00C6077D">
      <w:pPr>
        <w:spacing w:line="100" w:lineRule="atLeast"/>
        <w:ind w:left="450" w:firstLine="701"/>
      </w:pPr>
      <w:r>
        <w:t>Telah banyak dikembangkan aplikasi untuk mengumpulkan dan membaca feed RSS baik berupa aplikasi web maupun desktop</w:t>
      </w:r>
      <w:r w:rsidR="0018135A">
        <w:rPr>
          <w:lang w:val="id-ID"/>
        </w:rPr>
        <w:t>.</w:t>
      </w:r>
      <w:r>
        <w:t xml:space="preserve"> Namun hampir semua dari aplikasi tersebut adalah aplikasi berbayar dan dikembangkan untuk dijalankan pada perangkat komputer. Dengan makin pesatnya perkembangan teknologi yang memungkinkan suatu aplikasi untuk dijalankan pada perangkat </w:t>
      </w:r>
      <w:r>
        <w:rPr>
          <w:i/>
        </w:rPr>
        <w:t xml:space="preserve">mobile </w:t>
      </w:r>
      <w:r>
        <w:t>maka dibutuhkan suatu aplikasi pengumpul dan pembaca sindikasi RSS yang mampu dijalankan pada perangkat</w:t>
      </w:r>
      <w:r w:rsidR="00E754FE">
        <w:t xml:space="preserve"> mobile</w:t>
      </w:r>
      <w:r w:rsidR="00DF63EA">
        <w:rPr>
          <w:lang w:val="id-ID"/>
        </w:rPr>
        <w:t xml:space="preserve">. </w:t>
      </w:r>
    </w:p>
    <w:p w:rsidR="004B7D7B" w:rsidRPr="00A83A5E" w:rsidRDefault="00CC6B7A" w:rsidP="004B7D7B">
      <w:pPr>
        <w:spacing w:line="100" w:lineRule="atLeast"/>
      </w:pPr>
      <w:r w:rsidRPr="00AD44D4">
        <w:rPr>
          <w:bCs/>
          <w:color w:val="000000"/>
          <w:shd w:val="clear" w:color="auto" w:fill="FFFFFF"/>
        </w:rPr>
        <w:t>Efficient XML Interchange</w:t>
      </w:r>
      <w:r w:rsidRPr="00AD44D4">
        <w:rPr>
          <w:rStyle w:val="apple-converted-space"/>
          <w:color w:val="000000"/>
          <w:shd w:val="clear" w:color="auto" w:fill="FFFFFF"/>
        </w:rPr>
        <w:t> </w:t>
      </w:r>
      <w:r w:rsidRPr="00AD44D4">
        <w:rPr>
          <w:color w:val="000000"/>
          <w:shd w:val="clear" w:color="auto" w:fill="FFFFFF"/>
        </w:rPr>
        <w:t>(</w:t>
      </w:r>
      <w:r w:rsidRPr="00AD44D4">
        <w:rPr>
          <w:bCs/>
          <w:color w:val="000000"/>
          <w:shd w:val="clear" w:color="auto" w:fill="FFFFFF"/>
        </w:rPr>
        <w:t>EXI</w:t>
      </w:r>
      <w:r w:rsidRPr="00AD44D4">
        <w:rPr>
          <w:color w:val="000000"/>
          <w:shd w:val="clear" w:color="auto" w:fill="FFFFFF"/>
        </w:rPr>
        <w:t>)</w:t>
      </w:r>
      <w:r>
        <w:rPr>
          <w:color w:val="000000"/>
          <w:shd w:val="clear" w:color="auto" w:fill="FFFFFF"/>
        </w:rPr>
        <w:t xml:space="preserve"> adalah suatu format binary XML yang </w:t>
      </w:r>
      <w:r w:rsidR="00A83A5E">
        <w:rPr>
          <w:color w:val="000000"/>
          <w:shd w:val="clear" w:color="auto" w:fill="FFFFFF"/>
        </w:rPr>
        <w:t xml:space="preserve">mengencodekan dokumen-dokumen berbentuk XML kedalam format data binary dibandingkan menyimpannya dalam bentuk </w:t>
      </w:r>
      <w:r w:rsidR="00A83A5E">
        <w:rPr>
          <w:i/>
          <w:color w:val="000000"/>
          <w:shd w:val="clear" w:color="auto" w:fill="FFFFFF"/>
        </w:rPr>
        <w:t xml:space="preserve">plain text. </w:t>
      </w:r>
      <w:r w:rsidR="00A83A5E">
        <w:rPr>
          <w:color w:val="000000"/>
          <w:shd w:val="clear" w:color="auto" w:fill="FFFFFF"/>
        </w:rPr>
        <w:t xml:space="preserve">Dengan menggunakan  format </w:t>
      </w:r>
      <w:r w:rsidR="00A83A5E">
        <w:rPr>
          <w:i/>
          <w:color w:val="000000"/>
          <w:shd w:val="clear" w:color="auto" w:fill="FFFFFF"/>
        </w:rPr>
        <w:t xml:space="preserve">binary </w:t>
      </w:r>
      <w:r w:rsidR="00A83A5E">
        <w:rPr>
          <w:color w:val="000000"/>
          <w:shd w:val="clear" w:color="auto" w:fill="FFFFFF"/>
        </w:rPr>
        <w:t xml:space="preserve">XML maka secara umum akan mengurangi tingkat </w:t>
      </w:r>
      <w:r w:rsidR="00A83A5E">
        <w:rPr>
          <w:i/>
          <w:color w:val="000000"/>
          <w:shd w:val="clear" w:color="auto" w:fill="FFFFFF"/>
        </w:rPr>
        <w:t>verbosity</w:t>
      </w:r>
      <w:r w:rsidR="00014AD1">
        <w:rPr>
          <w:color w:val="000000"/>
          <w:shd w:val="clear" w:color="auto" w:fill="FFFFFF"/>
        </w:rPr>
        <w:t xml:space="preserve"> dari dokumen XML sehingga dapat mengurangi biaya komputasi dalam proses parsing dokumen XML.</w:t>
      </w:r>
    </w:p>
    <w:p w:rsidR="004B7D7B" w:rsidRDefault="004B7D7B" w:rsidP="004B7D7B">
      <w:pPr>
        <w:spacing w:line="100" w:lineRule="atLeast"/>
      </w:pPr>
    </w:p>
    <w:p w:rsidR="004B7D7B" w:rsidRDefault="004B7D7B" w:rsidP="004B7D7B">
      <w:pPr>
        <w:spacing w:line="100" w:lineRule="atLeast"/>
      </w:pPr>
    </w:p>
    <w:p w:rsidR="004B7D7B" w:rsidRDefault="004B7D7B" w:rsidP="004B7D7B">
      <w:pPr>
        <w:spacing w:line="100" w:lineRule="atLeast"/>
      </w:pPr>
    </w:p>
    <w:p w:rsidR="004B7D7B" w:rsidRDefault="004B7D7B" w:rsidP="004B7D7B">
      <w:pPr>
        <w:spacing w:line="100" w:lineRule="atLeast"/>
      </w:pPr>
    </w:p>
    <w:p w:rsidR="004B7D7B" w:rsidRDefault="004B7D7B" w:rsidP="004B7D7B">
      <w:pPr>
        <w:spacing w:line="100" w:lineRule="atLeast"/>
      </w:pPr>
    </w:p>
    <w:p w:rsidR="004B7D7B" w:rsidRDefault="004B7D7B" w:rsidP="004B7D7B">
      <w:pPr>
        <w:spacing w:line="100" w:lineRule="atLeast"/>
      </w:pPr>
    </w:p>
    <w:p w:rsidR="00F548E7" w:rsidRDefault="00F548E7">
      <w:pPr>
        <w:suppressAutoHyphens w:val="0"/>
        <w:spacing w:after="200" w:line="276" w:lineRule="auto"/>
        <w:ind w:left="0" w:firstLine="0"/>
        <w:jc w:val="left"/>
        <w:rPr>
          <w:rFonts w:ascii="Arial" w:hAnsi="Arial" w:cs="Arial"/>
          <w:b/>
          <w:bCs/>
          <w:i/>
          <w:iCs/>
          <w:kern w:val="1"/>
          <w:szCs w:val="32"/>
          <w:lang w:val="id-ID"/>
        </w:rPr>
      </w:pPr>
      <w:r>
        <w:rPr>
          <w:kern w:val="1"/>
          <w:szCs w:val="32"/>
          <w:lang w:val="id-ID"/>
        </w:rPr>
        <w:br w:type="page"/>
      </w:r>
    </w:p>
    <w:p w:rsidR="004B7D7B" w:rsidRPr="00287B80" w:rsidRDefault="004B7D7B" w:rsidP="004B7D7B">
      <w:pPr>
        <w:pStyle w:val="Heading2"/>
        <w:tabs>
          <w:tab w:val="left" w:pos="576"/>
        </w:tabs>
        <w:spacing w:line="100" w:lineRule="atLeast"/>
        <w:rPr>
          <w:rFonts w:ascii="Times New Roman" w:hAnsi="Times New Roman" w:cs="Times New Roman"/>
          <w:i w:val="0"/>
          <w:kern w:val="1"/>
          <w:sz w:val="24"/>
          <w:szCs w:val="32"/>
          <w:lang w:val="id-ID"/>
        </w:rPr>
      </w:pPr>
      <w:r w:rsidRPr="00287B80">
        <w:rPr>
          <w:rFonts w:ascii="Times New Roman" w:hAnsi="Times New Roman" w:cs="Times New Roman"/>
          <w:i w:val="0"/>
          <w:kern w:val="1"/>
          <w:sz w:val="24"/>
          <w:szCs w:val="32"/>
          <w:lang w:val="id-ID"/>
        </w:rPr>
        <w:lastRenderedPageBreak/>
        <w:t>RUMUSAN MASALAH</w:t>
      </w:r>
    </w:p>
    <w:p w:rsidR="00615F19" w:rsidRPr="00615F19" w:rsidRDefault="004B7D7B" w:rsidP="00615F19">
      <w:pPr>
        <w:pStyle w:val="BodyTextIndent"/>
        <w:tabs>
          <w:tab w:val="left" w:pos="450"/>
          <w:tab w:val="left" w:pos="1440"/>
        </w:tabs>
        <w:spacing w:line="100" w:lineRule="atLeast"/>
        <w:ind w:left="0"/>
        <w:rPr>
          <w:bCs/>
          <w:lang w:val="id-ID"/>
        </w:rPr>
      </w:pPr>
      <w:r>
        <w:rPr>
          <w:bCs/>
          <w:lang w:val="id-ID"/>
        </w:rPr>
        <w:tab/>
        <w:t>Permasalahan yang diangkat dalam menyelesaikan tugas akhir ini adalah</w:t>
      </w:r>
      <w:r w:rsidR="00FA584E">
        <w:rPr>
          <w:bCs/>
          <w:lang w:val="id-ID"/>
        </w:rPr>
        <w:t xml:space="preserve"> sebagai berikut</w:t>
      </w:r>
      <w:r>
        <w:rPr>
          <w:bCs/>
          <w:lang w:val="id-ID"/>
        </w:rPr>
        <w:t>:</w:t>
      </w:r>
      <w:r w:rsidR="00615F19">
        <w:rPr>
          <w:bCs/>
        </w:rPr>
        <w:t xml:space="preserve"> </w:t>
      </w:r>
    </w:p>
    <w:p w:rsidR="00B24C07" w:rsidRDefault="00C6077D" w:rsidP="00B24C07">
      <w:pPr>
        <w:pStyle w:val="BodyTextIndent"/>
        <w:numPr>
          <w:ilvl w:val="0"/>
          <w:numId w:val="2"/>
        </w:numPr>
        <w:tabs>
          <w:tab w:val="left" w:pos="1440"/>
        </w:tabs>
        <w:spacing w:line="100" w:lineRule="atLeast"/>
        <w:rPr>
          <w:bCs/>
          <w:lang w:val="id-ID"/>
        </w:rPr>
      </w:pPr>
      <w:r>
        <w:rPr>
          <w:bCs/>
          <w:lang w:val="id-ID"/>
        </w:rPr>
        <w:t>Bagaimana membuat suatu</w:t>
      </w:r>
      <w:r>
        <w:rPr>
          <w:bCs/>
        </w:rPr>
        <w:t xml:space="preserve"> aplikasi pembaca sindikasi RSS yang mampu membaca </w:t>
      </w:r>
      <w:r w:rsidR="00615F19">
        <w:rPr>
          <w:bCs/>
        </w:rPr>
        <w:t xml:space="preserve">berbagai macam </w:t>
      </w:r>
      <w:r>
        <w:rPr>
          <w:bCs/>
        </w:rPr>
        <w:t xml:space="preserve">format </w:t>
      </w:r>
      <w:r w:rsidR="00615F19">
        <w:rPr>
          <w:bCs/>
        </w:rPr>
        <w:t xml:space="preserve">feed </w:t>
      </w:r>
      <w:r>
        <w:rPr>
          <w:bCs/>
        </w:rPr>
        <w:t xml:space="preserve">RSS </w:t>
      </w:r>
      <w:r w:rsidR="00615F19">
        <w:rPr>
          <w:bCs/>
        </w:rPr>
        <w:t>dari suatu feed RSS yang di-</w:t>
      </w:r>
      <w:r w:rsidR="00615F19">
        <w:rPr>
          <w:bCs/>
          <w:i/>
        </w:rPr>
        <w:t xml:space="preserve">subscribe </w:t>
      </w:r>
      <w:r w:rsidR="00615F19">
        <w:rPr>
          <w:bCs/>
        </w:rPr>
        <w:t xml:space="preserve">user, </w:t>
      </w:r>
      <w:r>
        <w:rPr>
          <w:bCs/>
        </w:rPr>
        <w:t>kemudian menyimpan informasi tersebut ke dalam mobile phone untuk kemudian ditampilkan ke user</w:t>
      </w:r>
      <w:r w:rsidR="00B24C07">
        <w:rPr>
          <w:bCs/>
          <w:lang w:val="id-ID"/>
        </w:rPr>
        <w:t>.</w:t>
      </w:r>
    </w:p>
    <w:p w:rsidR="00615F19" w:rsidRPr="00615F19" w:rsidRDefault="00615F19" w:rsidP="00B24C07">
      <w:pPr>
        <w:pStyle w:val="BodyTextIndent"/>
        <w:numPr>
          <w:ilvl w:val="0"/>
          <w:numId w:val="2"/>
        </w:numPr>
        <w:tabs>
          <w:tab w:val="left" w:pos="1440"/>
        </w:tabs>
        <w:spacing w:line="100" w:lineRule="atLeast"/>
        <w:rPr>
          <w:bCs/>
          <w:lang w:val="id-ID"/>
        </w:rPr>
      </w:pPr>
      <w:r>
        <w:rPr>
          <w:bCs/>
        </w:rPr>
        <w:t xml:space="preserve">Bagaimana mengaplikasikan sebuah metode untuk memparsing berbagai macam </w:t>
      </w:r>
      <w:r w:rsidR="003F363B">
        <w:rPr>
          <w:bCs/>
        </w:rPr>
        <w:t>standar</w:t>
      </w:r>
      <w:r>
        <w:rPr>
          <w:bCs/>
        </w:rPr>
        <w:t xml:space="preserve"> feed RSS </w:t>
      </w:r>
      <w:r w:rsidR="002C0A38">
        <w:rPr>
          <w:bCs/>
        </w:rPr>
        <w:t>(</w:t>
      </w:r>
      <w:r w:rsidR="002C0A38">
        <w:t>RSS 0.9, 0.91, 1.0, dan 2.0</w:t>
      </w:r>
      <w:r w:rsidR="002C0A38">
        <w:rPr>
          <w:bCs/>
        </w:rPr>
        <w:t>) untuk</w:t>
      </w:r>
      <w:r>
        <w:rPr>
          <w:bCs/>
        </w:rPr>
        <w:t xml:space="preserve"> membuat sebuah struktur data berisi informasi yang ada dalam suatu feed. </w:t>
      </w:r>
    </w:p>
    <w:p w:rsidR="00B24C07" w:rsidRDefault="00C6077D" w:rsidP="00B24C07">
      <w:pPr>
        <w:pStyle w:val="BodyTextIndent"/>
        <w:numPr>
          <w:ilvl w:val="0"/>
          <w:numId w:val="2"/>
        </w:numPr>
        <w:tabs>
          <w:tab w:val="left" w:pos="1440"/>
        </w:tabs>
        <w:spacing w:line="100" w:lineRule="atLeast"/>
        <w:rPr>
          <w:bCs/>
          <w:lang w:val="id-ID"/>
        </w:rPr>
      </w:pPr>
      <w:r>
        <w:rPr>
          <w:bCs/>
        </w:rPr>
        <w:t xml:space="preserve">Bagaimana menyediakan fungsionalitas yang mengijinkan user untuk melakukan edit </w:t>
      </w:r>
      <w:r w:rsidR="00C90B2E">
        <w:rPr>
          <w:bCs/>
        </w:rPr>
        <w:t xml:space="preserve">(pemberian tag/kategori, edit judul, dan sebagainya) </w:t>
      </w:r>
      <w:r>
        <w:rPr>
          <w:bCs/>
        </w:rPr>
        <w:t>dan delete subskripsi feed RSS</w:t>
      </w:r>
      <w:r w:rsidR="00B24C07">
        <w:rPr>
          <w:bCs/>
          <w:lang w:val="id-ID"/>
        </w:rPr>
        <w:t>.</w:t>
      </w:r>
    </w:p>
    <w:p w:rsidR="00287B80" w:rsidRDefault="00C6077D" w:rsidP="00014AD1">
      <w:pPr>
        <w:pStyle w:val="BodyTextIndent"/>
        <w:numPr>
          <w:ilvl w:val="0"/>
          <w:numId w:val="2"/>
        </w:numPr>
        <w:tabs>
          <w:tab w:val="left" w:pos="1440"/>
        </w:tabs>
        <w:spacing w:line="100" w:lineRule="atLeast"/>
        <w:rPr>
          <w:bCs/>
          <w:lang w:val="id-ID"/>
        </w:rPr>
      </w:pPr>
      <w:r w:rsidRPr="009F0E75">
        <w:rPr>
          <w:bCs/>
          <w:lang w:val="id-ID"/>
        </w:rPr>
        <w:t>Bagaimana men</w:t>
      </w:r>
      <w:r w:rsidR="00014AD1" w:rsidRPr="009F0E75">
        <w:rPr>
          <w:bCs/>
          <w:lang w:val="id-ID"/>
        </w:rPr>
        <w:t xml:space="preserve">gimplementasikan format </w:t>
      </w:r>
      <w:r w:rsidR="00014AD1" w:rsidRPr="009F0E75">
        <w:rPr>
          <w:bCs/>
          <w:color w:val="000000"/>
          <w:szCs w:val="24"/>
          <w:shd w:val="clear" w:color="auto" w:fill="FFFFFF"/>
          <w:lang w:val="id-ID"/>
        </w:rPr>
        <w:t>Efficient XML Interchange</w:t>
      </w:r>
      <w:r w:rsidR="00014AD1" w:rsidRPr="009F0E75">
        <w:rPr>
          <w:rStyle w:val="apple-converted-space"/>
          <w:color w:val="000000"/>
          <w:szCs w:val="24"/>
          <w:shd w:val="clear" w:color="auto" w:fill="FFFFFF"/>
          <w:lang w:val="id-ID"/>
        </w:rPr>
        <w:t> </w:t>
      </w:r>
      <w:r w:rsidR="00014AD1" w:rsidRPr="009F0E75">
        <w:rPr>
          <w:color w:val="000000"/>
          <w:szCs w:val="24"/>
          <w:shd w:val="clear" w:color="auto" w:fill="FFFFFF"/>
          <w:lang w:val="id-ID"/>
        </w:rPr>
        <w:t>(</w:t>
      </w:r>
      <w:r w:rsidR="00014AD1" w:rsidRPr="009F0E75">
        <w:rPr>
          <w:bCs/>
          <w:color w:val="000000"/>
          <w:szCs w:val="24"/>
          <w:shd w:val="clear" w:color="auto" w:fill="FFFFFF"/>
          <w:lang w:val="id-ID"/>
        </w:rPr>
        <w:t>EXI</w:t>
      </w:r>
      <w:r w:rsidR="00014AD1" w:rsidRPr="009F0E75">
        <w:rPr>
          <w:color w:val="000000"/>
          <w:szCs w:val="24"/>
          <w:shd w:val="clear" w:color="auto" w:fill="FFFFFF"/>
          <w:lang w:val="id-ID"/>
        </w:rPr>
        <w:t>)</w:t>
      </w:r>
      <w:r w:rsidR="00D20E1F" w:rsidRPr="009F0E75">
        <w:rPr>
          <w:color w:val="000000"/>
          <w:szCs w:val="24"/>
          <w:shd w:val="clear" w:color="auto" w:fill="FFFFFF"/>
          <w:lang w:val="id-ID"/>
        </w:rPr>
        <w:t xml:space="preserve"> kedalam dokumen feed RSS yang merupakan salah satu bentuk dokumen XML sehingga mengurangi </w:t>
      </w:r>
      <w:r w:rsidR="009F0E75">
        <w:rPr>
          <w:color w:val="000000"/>
          <w:szCs w:val="24"/>
          <w:shd w:val="clear" w:color="auto" w:fill="FFFFFF"/>
        </w:rPr>
        <w:t>beban komputasi aplikasi pembaca RSS.</w:t>
      </w:r>
      <w:r w:rsidR="00D20E1F" w:rsidRPr="009F0E75">
        <w:rPr>
          <w:color w:val="000000"/>
          <w:szCs w:val="24"/>
          <w:shd w:val="clear" w:color="auto" w:fill="FFFFFF"/>
          <w:lang w:val="id-ID"/>
        </w:rPr>
        <w:t xml:space="preserve"> </w:t>
      </w:r>
    </w:p>
    <w:p w:rsidR="009F0E75" w:rsidRDefault="009F0E75" w:rsidP="004B7D7B">
      <w:pPr>
        <w:pStyle w:val="Heading2"/>
        <w:tabs>
          <w:tab w:val="left" w:pos="576"/>
        </w:tabs>
        <w:spacing w:line="100" w:lineRule="atLeast"/>
        <w:rPr>
          <w:rFonts w:ascii="Times New Roman" w:hAnsi="Times New Roman" w:cs="Times New Roman"/>
          <w:i w:val="0"/>
          <w:kern w:val="1"/>
          <w:sz w:val="24"/>
          <w:szCs w:val="32"/>
        </w:rPr>
      </w:pPr>
    </w:p>
    <w:p w:rsidR="004B7D7B" w:rsidRPr="00287B80" w:rsidRDefault="004B7D7B" w:rsidP="004B7D7B">
      <w:pPr>
        <w:pStyle w:val="Heading2"/>
        <w:tabs>
          <w:tab w:val="left" w:pos="576"/>
        </w:tabs>
        <w:spacing w:line="100" w:lineRule="atLeast"/>
        <w:rPr>
          <w:rFonts w:ascii="Times New Roman" w:hAnsi="Times New Roman" w:cs="Times New Roman"/>
          <w:i w:val="0"/>
          <w:kern w:val="1"/>
          <w:sz w:val="24"/>
          <w:szCs w:val="32"/>
          <w:lang w:val="id-ID"/>
        </w:rPr>
      </w:pPr>
      <w:r w:rsidRPr="00287B80">
        <w:rPr>
          <w:rFonts w:ascii="Times New Roman" w:hAnsi="Times New Roman" w:cs="Times New Roman"/>
          <w:i w:val="0"/>
          <w:kern w:val="1"/>
          <w:sz w:val="24"/>
          <w:szCs w:val="32"/>
          <w:lang w:val="id-ID"/>
        </w:rPr>
        <w:t>BATASAN MASALAH</w:t>
      </w:r>
    </w:p>
    <w:p w:rsidR="000429FB" w:rsidRPr="00066DCA" w:rsidRDefault="004B7D7B" w:rsidP="00066DCA">
      <w:pPr>
        <w:spacing w:line="100" w:lineRule="atLeast"/>
        <w:ind w:firstLine="0"/>
      </w:pPr>
      <w:r>
        <w:rPr>
          <w:lang w:val="id-ID"/>
        </w:rPr>
        <w:t>Asumsi dan ruang lingkup permasalahan yang dikerjakan dalam Tugas Akhir ini adalah:</w:t>
      </w:r>
    </w:p>
    <w:p w:rsidR="00BC3057" w:rsidRPr="00BC3057" w:rsidRDefault="00BC3057" w:rsidP="00DF1CF6">
      <w:pPr>
        <w:numPr>
          <w:ilvl w:val="0"/>
          <w:numId w:val="10"/>
        </w:numPr>
        <w:spacing w:line="100" w:lineRule="atLeast"/>
        <w:rPr>
          <w:lang w:val="id-ID"/>
        </w:rPr>
      </w:pPr>
      <w:r>
        <w:t>Standar feed RSS yang digunakan adalah RSS 0.9, 0.91, 1.0, dan 2.0 .</w:t>
      </w:r>
    </w:p>
    <w:p w:rsidR="009F0E75" w:rsidRPr="00BC3057" w:rsidRDefault="009F0E75" w:rsidP="009F0E75">
      <w:pPr>
        <w:numPr>
          <w:ilvl w:val="0"/>
          <w:numId w:val="10"/>
        </w:numPr>
        <w:spacing w:line="100" w:lineRule="atLeast"/>
        <w:rPr>
          <w:lang w:val="id-ID"/>
        </w:rPr>
      </w:pPr>
      <w:r w:rsidRPr="00A3581B">
        <w:t xml:space="preserve">Aplikasi ini bersifat </w:t>
      </w:r>
      <w:r w:rsidRPr="00A3581B">
        <w:rPr>
          <w:i/>
          <w:lang w:val="id-ID"/>
        </w:rPr>
        <w:t>mobile based</w:t>
      </w:r>
      <w:r w:rsidRPr="00A3581B">
        <w:rPr>
          <w:i/>
        </w:rPr>
        <w:t>.</w:t>
      </w:r>
    </w:p>
    <w:p w:rsidR="009F0E75" w:rsidRPr="00574BFF" w:rsidRDefault="009F0E75" w:rsidP="009F0E75">
      <w:pPr>
        <w:numPr>
          <w:ilvl w:val="0"/>
          <w:numId w:val="10"/>
        </w:numPr>
        <w:spacing w:line="100" w:lineRule="atLeast"/>
        <w:rPr>
          <w:lang w:val="id-ID"/>
        </w:rPr>
      </w:pPr>
      <w:r>
        <w:t>Menggunakan Android SDK untuk pengembangan aplikasi pada mobile phone</w:t>
      </w:r>
      <w:r>
        <w:rPr>
          <w:lang w:val="id-ID"/>
        </w:rPr>
        <w:t>.</w:t>
      </w:r>
    </w:p>
    <w:p w:rsidR="009F0E75" w:rsidRPr="00D72A09" w:rsidRDefault="009F0E75" w:rsidP="009F0E75">
      <w:pPr>
        <w:numPr>
          <w:ilvl w:val="0"/>
          <w:numId w:val="10"/>
        </w:numPr>
        <w:spacing w:line="100" w:lineRule="atLeast"/>
        <w:rPr>
          <w:lang w:val="id-ID"/>
        </w:rPr>
      </w:pPr>
      <w:r>
        <w:t>Menggunakan IDE Eclipse dengan ADT (Android Development Tools) plugin sebagai editor sekaligus emulator.</w:t>
      </w:r>
    </w:p>
    <w:p w:rsidR="00066DCA" w:rsidRDefault="009F0E75" w:rsidP="009F0E75">
      <w:pPr>
        <w:numPr>
          <w:ilvl w:val="0"/>
          <w:numId w:val="10"/>
        </w:numPr>
        <w:tabs>
          <w:tab w:val="left" w:pos="1440"/>
        </w:tabs>
        <w:spacing w:line="100" w:lineRule="atLeast"/>
      </w:pPr>
      <w:r>
        <w:t xml:space="preserve">Menggunakan </w:t>
      </w:r>
      <w:r w:rsidR="00D371D5">
        <w:rPr>
          <w:i/>
        </w:rPr>
        <w:t>OpenEXI</w:t>
      </w:r>
      <w:r>
        <w:t xml:space="preserve"> API </w:t>
      </w:r>
      <w:r w:rsidR="00D371D5">
        <w:t xml:space="preserve">yang merupakan proyek java </w:t>
      </w:r>
      <w:r w:rsidR="00D371D5" w:rsidRPr="00D371D5">
        <w:rPr>
          <w:i/>
        </w:rPr>
        <w:t>open source</w:t>
      </w:r>
      <w:r w:rsidR="00D371D5">
        <w:t xml:space="preserve"> </w:t>
      </w:r>
      <w:r>
        <w:t xml:space="preserve">untuk implementasi </w:t>
      </w:r>
      <w:r w:rsidR="00D371D5" w:rsidRPr="009F0E75">
        <w:rPr>
          <w:bCs/>
          <w:lang w:val="id-ID"/>
        </w:rPr>
        <w:t xml:space="preserve">format </w:t>
      </w:r>
      <w:r w:rsidR="00D371D5" w:rsidRPr="009F0E75">
        <w:rPr>
          <w:bCs/>
          <w:color w:val="000000"/>
          <w:shd w:val="clear" w:color="auto" w:fill="FFFFFF"/>
          <w:lang w:val="id-ID"/>
        </w:rPr>
        <w:t>Efficient XML Interchange</w:t>
      </w:r>
      <w:r w:rsidR="00D371D5" w:rsidRPr="009F0E75">
        <w:rPr>
          <w:rStyle w:val="apple-converted-space"/>
          <w:color w:val="000000"/>
          <w:shd w:val="clear" w:color="auto" w:fill="FFFFFF"/>
          <w:lang w:val="id-ID"/>
        </w:rPr>
        <w:t> </w:t>
      </w:r>
      <w:r w:rsidR="00D371D5" w:rsidRPr="009F0E75">
        <w:rPr>
          <w:color w:val="000000"/>
          <w:shd w:val="clear" w:color="auto" w:fill="FFFFFF"/>
          <w:lang w:val="id-ID"/>
        </w:rPr>
        <w:t>(</w:t>
      </w:r>
      <w:r w:rsidR="00D371D5" w:rsidRPr="009F0E75">
        <w:rPr>
          <w:bCs/>
          <w:color w:val="000000"/>
          <w:shd w:val="clear" w:color="auto" w:fill="FFFFFF"/>
          <w:lang w:val="id-ID"/>
        </w:rPr>
        <w:t>EXI</w:t>
      </w:r>
      <w:r w:rsidR="00D371D5" w:rsidRPr="009F0E75">
        <w:rPr>
          <w:color w:val="000000"/>
          <w:shd w:val="clear" w:color="auto" w:fill="FFFFFF"/>
          <w:lang w:val="id-ID"/>
        </w:rPr>
        <w:t>)</w:t>
      </w:r>
      <w:r w:rsidR="00D371D5">
        <w:rPr>
          <w:color w:val="000000"/>
          <w:shd w:val="clear" w:color="auto" w:fill="FFFFFF"/>
        </w:rPr>
        <w:t>.</w:t>
      </w:r>
    </w:p>
    <w:p w:rsidR="00327A11" w:rsidRDefault="00327A11" w:rsidP="00327A11">
      <w:pPr>
        <w:spacing w:line="100" w:lineRule="atLeast"/>
        <w:ind w:left="1080" w:firstLine="0"/>
        <w:rPr>
          <w:lang w:val="id-ID"/>
        </w:rPr>
      </w:pPr>
    </w:p>
    <w:p w:rsidR="004B7D7B" w:rsidRPr="00287B80" w:rsidRDefault="004B7D7B" w:rsidP="004B7D7B">
      <w:pPr>
        <w:pStyle w:val="Heading2"/>
        <w:tabs>
          <w:tab w:val="left" w:pos="576"/>
        </w:tabs>
        <w:spacing w:line="100" w:lineRule="atLeast"/>
        <w:rPr>
          <w:rFonts w:ascii="Times New Roman" w:hAnsi="Times New Roman" w:cs="Times New Roman"/>
          <w:i w:val="0"/>
          <w:kern w:val="1"/>
          <w:sz w:val="24"/>
          <w:szCs w:val="32"/>
          <w:lang w:val="id-ID"/>
        </w:rPr>
      </w:pPr>
      <w:r w:rsidRPr="00287B80">
        <w:rPr>
          <w:rFonts w:ascii="Times New Roman" w:hAnsi="Times New Roman" w:cs="Times New Roman"/>
          <w:i w:val="0"/>
          <w:kern w:val="1"/>
          <w:sz w:val="24"/>
          <w:szCs w:val="32"/>
          <w:lang w:val="id-ID"/>
        </w:rPr>
        <w:t>TUJUAN PEMBUATAN TUGAS AKHIR</w:t>
      </w:r>
    </w:p>
    <w:p w:rsidR="000429FB" w:rsidRPr="0045087C" w:rsidRDefault="000429FB" w:rsidP="00094D7A">
      <w:pPr>
        <w:spacing w:line="100" w:lineRule="atLeast"/>
        <w:ind w:left="426" w:firstLine="708"/>
      </w:pPr>
      <w:r w:rsidRPr="00AD44D4">
        <w:rPr>
          <w:lang w:val="id-ID"/>
        </w:rPr>
        <w:t xml:space="preserve">Tujuan dari pembuatan tugas akhir ini adalah </w:t>
      </w:r>
      <w:r w:rsidRPr="008C31DC">
        <w:rPr>
          <w:lang w:val="id-ID"/>
        </w:rPr>
        <w:t xml:space="preserve">membuat </w:t>
      </w:r>
      <w:r w:rsidR="00007953">
        <w:rPr>
          <w:lang w:val="id-ID"/>
        </w:rPr>
        <w:t xml:space="preserve">aplikasi </w:t>
      </w:r>
      <w:r w:rsidR="0045087C" w:rsidRPr="00AD44D4">
        <w:rPr>
          <w:lang w:val="id-ID"/>
        </w:rPr>
        <w:t xml:space="preserve">pembaca sindikasi RSS pada mobile phone yang utamanya mampu </w:t>
      </w:r>
      <w:r w:rsidR="0045087C" w:rsidRPr="00AD44D4">
        <w:rPr>
          <w:bCs/>
          <w:lang w:val="id-ID"/>
        </w:rPr>
        <w:t>membaca berbagai macam format feed RSS dari suatu feed RSS yang di-</w:t>
      </w:r>
      <w:r w:rsidR="0045087C" w:rsidRPr="00AD44D4">
        <w:rPr>
          <w:bCs/>
          <w:i/>
          <w:lang w:val="id-ID"/>
        </w:rPr>
        <w:t xml:space="preserve">subscribe </w:t>
      </w:r>
      <w:r w:rsidR="0045087C" w:rsidRPr="00AD44D4">
        <w:rPr>
          <w:bCs/>
          <w:lang w:val="id-ID"/>
        </w:rPr>
        <w:t>user, kemudian menyimpan informasi tersebut ke dalam mobile phone untuk kemudian ditampilkan ke user</w:t>
      </w:r>
      <w:r w:rsidR="0045087C">
        <w:rPr>
          <w:bCs/>
          <w:lang w:val="id-ID"/>
        </w:rPr>
        <w:t>.</w:t>
      </w:r>
      <w:r w:rsidR="0045087C" w:rsidRPr="00AD44D4">
        <w:rPr>
          <w:lang w:val="id-ID"/>
        </w:rPr>
        <w:t xml:space="preserve"> </w:t>
      </w:r>
      <w:r w:rsidR="0045087C">
        <w:t>Selain fungsi utama yang dijelaskan sebelumnya aplikasi ini memiliki fungsionalitas lain seperti mengedit dan mendelete feed RSS yang telah di-</w:t>
      </w:r>
      <w:r w:rsidR="0045087C">
        <w:rPr>
          <w:i/>
        </w:rPr>
        <w:t xml:space="preserve">subscribe </w:t>
      </w:r>
      <w:r w:rsidR="00D371D5">
        <w:t>oleh user</w:t>
      </w:r>
      <w:r w:rsidR="0045087C">
        <w:t>.</w:t>
      </w:r>
      <w:r w:rsidR="00D371D5">
        <w:t xml:space="preserve"> Kemudian akan diimplementasikan </w:t>
      </w:r>
      <w:r w:rsidR="00D371D5" w:rsidRPr="009F0E75">
        <w:rPr>
          <w:bCs/>
          <w:lang w:val="id-ID"/>
        </w:rPr>
        <w:t xml:space="preserve">format </w:t>
      </w:r>
      <w:r w:rsidR="00D371D5" w:rsidRPr="009F0E75">
        <w:rPr>
          <w:bCs/>
          <w:color w:val="000000"/>
          <w:shd w:val="clear" w:color="auto" w:fill="FFFFFF"/>
          <w:lang w:val="id-ID"/>
        </w:rPr>
        <w:t>Efficient XML Interchange</w:t>
      </w:r>
      <w:r w:rsidR="00D371D5" w:rsidRPr="009F0E75">
        <w:rPr>
          <w:rStyle w:val="apple-converted-space"/>
          <w:color w:val="000000"/>
          <w:shd w:val="clear" w:color="auto" w:fill="FFFFFF"/>
          <w:lang w:val="id-ID"/>
        </w:rPr>
        <w:t> </w:t>
      </w:r>
      <w:r w:rsidR="00D371D5" w:rsidRPr="009F0E75">
        <w:rPr>
          <w:color w:val="000000"/>
          <w:shd w:val="clear" w:color="auto" w:fill="FFFFFF"/>
          <w:lang w:val="id-ID"/>
        </w:rPr>
        <w:t>(</w:t>
      </w:r>
      <w:r w:rsidR="00D371D5" w:rsidRPr="009F0E75">
        <w:rPr>
          <w:bCs/>
          <w:color w:val="000000"/>
          <w:shd w:val="clear" w:color="auto" w:fill="FFFFFF"/>
          <w:lang w:val="id-ID"/>
        </w:rPr>
        <w:t>EXI</w:t>
      </w:r>
      <w:r w:rsidR="00D371D5" w:rsidRPr="009F0E75">
        <w:rPr>
          <w:color w:val="000000"/>
          <w:shd w:val="clear" w:color="auto" w:fill="FFFFFF"/>
          <w:lang w:val="id-ID"/>
        </w:rPr>
        <w:t>)</w:t>
      </w:r>
      <w:r w:rsidR="00D371D5">
        <w:rPr>
          <w:color w:val="000000"/>
          <w:shd w:val="clear" w:color="auto" w:fill="FFFFFF"/>
        </w:rPr>
        <w:t xml:space="preserve"> untuk </w:t>
      </w:r>
      <w:r w:rsidR="00F10BA5">
        <w:rPr>
          <w:color w:val="000000"/>
          <w:shd w:val="clear" w:color="auto" w:fill="FFFFFF"/>
        </w:rPr>
        <w:t>mengurangi beban komputasi pada devices seperti smartphone yang memiliki keterbatasan memory atau bandwidth.</w:t>
      </w:r>
      <w:r w:rsidR="0045087C">
        <w:t xml:space="preserve"> </w:t>
      </w:r>
    </w:p>
    <w:p w:rsidR="004B7D7B" w:rsidRDefault="004B7D7B" w:rsidP="004B7D7B">
      <w:pPr>
        <w:spacing w:line="100" w:lineRule="atLeast"/>
        <w:rPr>
          <w:lang w:val="id-ID"/>
        </w:rPr>
      </w:pPr>
    </w:p>
    <w:p w:rsidR="004B7D7B" w:rsidRPr="00287B80" w:rsidRDefault="004B7D7B" w:rsidP="004B7D7B">
      <w:pPr>
        <w:pStyle w:val="Heading2"/>
        <w:tabs>
          <w:tab w:val="left" w:pos="576"/>
        </w:tabs>
        <w:spacing w:line="100" w:lineRule="atLeast"/>
        <w:rPr>
          <w:rFonts w:ascii="Times New Roman" w:hAnsi="Times New Roman" w:cs="Times New Roman"/>
          <w:i w:val="0"/>
          <w:kern w:val="1"/>
          <w:sz w:val="24"/>
          <w:szCs w:val="32"/>
          <w:lang w:val="id-ID"/>
        </w:rPr>
      </w:pPr>
      <w:r w:rsidRPr="00287B80">
        <w:rPr>
          <w:rFonts w:ascii="Times New Roman" w:hAnsi="Times New Roman" w:cs="Times New Roman"/>
          <w:i w:val="0"/>
          <w:kern w:val="1"/>
          <w:sz w:val="24"/>
          <w:szCs w:val="32"/>
          <w:lang w:val="id-ID"/>
        </w:rPr>
        <w:t>MANFAAT PEMBUATAN TUGAS AKHIR</w:t>
      </w:r>
    </w:p>
    <w:p w:rsidR="00094D7A" w:rsidRPr="00AD44D4" w:rsidRDefault="00094D7A" w:rsidP="00094D7A">
      <w:pPr>
        <w:spacing w:line="240" w:lineRule="auto"/>
        <w:ind w:left="426" w:firstLine="708"/>
        <w:rPr>
          <w:lang w:val="id-ID"/>
        </w:rPr>
      </w:pPr>
      <w:r w:rsidRPr="00094D7A">
        <w:rPr>
          <w:lang w:val="id-ID"/>
        </w:rPr>
        <w:t xml:space="preserve">Manfaat yang dapat diambil dari aplikasi yang dibangun pada tugas akhir ini adalah </w:t>
      </w:r>
      <w:r w:rsidR="007B37EC" w:rsidRPr="00AD44D4">
        <w:rPr>
          <w:lang w:val="id-ID"/>
        </w:rPr>
        <w:t xml:space="preserve">memberikan kemudahan </w:t>
      </w:r>
      <w:r w:rsidR="00965064" w:rsidRPr="00AD44D4">
        <w:rPr>
          <w:lang w:val="id-ID"/>
        </w:rPr>
        <w:t>buat user untuk melihat update konten dari situs berita atau weblog yang telah di-</w:t>
      </w:r>
      <w:r w:rsidR="00965064" w:rsidRPr="00AD44D4">
        <w:rPr>
          <w:i/>
          <w:lang w:val="id-ID"/>
        </w:rPr>
        <w:t xml:space="preserve">subscribe </w:t>
      </w:r>
      <w:r w:rsidR="00965064" w:rsidRPr="00AD44D4">
        <w:rPr>
          <w:lang w:val="id-ID"/>
        </w:rPr>
        <w:t>feednya oleh user, dimana dia bisa memonitor update konten situs-situs tersebut sekaligus dalam satu window interface. Selain itu dia bisa melihat deskripsi singkat atau keseluruhan dari item sebuah feed se</w:t>
      </w:r>
      <w:r w:rsidR="005B14A9" w:rsidRPr="00AD44D4">
        <w:rPr>
          <w:lang w:val="id-ID"/>
        </w:rPr>
        <w:t>hingga</w:t>
      </w:r>
      <w:r w:rsidR="00965064" w:rsidRPr="00AD44D4">
        <w:rPr>
          <w:lang w:val="id-ID"/>
        </w:rPr>
        <w:t xml:space="preserve"> </w:t>
      </w:r>
      <w:r w:rsidR="005B14A9" w:rsidRPr="00AD44D4">
        <w:rPr>
          <w:lang w:val="id-ID"/>
        </w:rPr>
        <w:t xml:space="preserve">mampu untuk memutuskan apakah akan membuka </w:t>
      </w:r>
      <w:r w:rsidR="00F24633" w:rsidRPr="00AD44D4">
        <w:rPr>
          <w:lang w:val="id-ID"/>
        </w:rPr>
        <w:t xml:space="preserve">halaman web </w:t>
      </w:r>
      <w:r w:rsidR="00EB22D2" w:rsidRPr="00AD44D4">
        <w:rPr>
          <w:lang w:val="id-ID"/>
        </w:rPr>
        <w:t xml:space="preserve">utuhnya, </w:t>
      </w:r>
      <w:r w:rsidR="00F24633" w:rsidRPr="00AD44D4">
        <w:rPr>
          <w:lang w:val="id-ID"/>
        </w:rPr>
        <w:t>yang link</w:t>
      </w:r>
      <w:r w:rsidR="00BB4F46" w:rsidRPr="00AD44D4">
        <w:rPr>
          <w:lang w:val="id-ID"/>
        </w:rPr>
        <w:t xml:space="preserve"> untuk menuju ke halaman web tersebut</w:t>
      </w:r>
      <w:r w:rsidR="00F24633" w:rsidRPr="00AD44D4">
        <w:rPr>
          <w:lang w:val="id-ID"/>
        </w:rPr>
        <w:t xml:space="preserve"> </w:t>
      </w:r>
      <w:r w:rsidR="00BB4F46" w:rsidRPr="00AD44D4">
        <w:rPr>
          <w:lang w:val="id-ID"/>
        </w:rPr>
        <w:t xml:space="preserve">sudah </w:t>
      </w:r>
      <w:r w:rsidR="00F24633" w:rsidRPr="00AD44D4">
        <w:rPr>
          <w:lang w:val="id-ID"/>
        </w:rPr>
        <w:t>terdapat dalam item feed tersebut.</w:t>
      </w:r>
      <w:r w:rsidR="005B14A9" w:rsidRPr="00AD44D4">
        <w:rPr>
          <w:lang w:val="id-ID"/>
        </w:rPr>
        <w:t xml:space="preserve"> </w:t>
      </w:r>
      <w:r w:rsidR="00965064" w:rsidRPr="00AD44D4">
        <w:rPr>
          <w:lang w:val="id-ID"/>
        </w:rPr>
        <w:t xml:space="preserve"> </w:t>
      </w:r>
    </w:p>
    <w:p w:rsidR="004B7D7B" w:rsidRPr="005E0E96" w:rsidRDefault="002B0F27" w:rsidP="005E0E96">
      <w:pPr>
        <w:pStyle w:val="Heading2"/>
        <w:tabs>
          <w:tab w:val="left" w:pos="576"/>
        </w:tabs>
        <w:spacing w:line="100" w:lineRule="atLeast"/>
        <w:ind w:left="0" w:firstLine="0"/>
        <w:rPr>
          <w:rFonts w:ascii="Times New Roman" w:hAnsi="Times New Roman" w:cs="Times New Roman"/>
          <w:i w:val="0"/>
          <w:kern w:val="1"/>
          <w:sz w:val="24"/>
          <w:szCs w:val="32"/>
          <w:lang w:val="id-ID"/>
        </w:rPr>
      </w:pPr>
      <w:r w:rsidRPr="005E0E96">
        <w:rPr>
          <w:rFonts w:ascii="Times New Roman" w:hAnsi="Times New Roman" w:cs="Times New Roman"/>
          <w:i w:val="0"/>
          <w:kern w:val="1"/>
          <w:sz w:val="24"/>
          <w:szCs w:val="32"/>
        </w:rPr>
        <w:lastRenderedPageBreak/>
        <w:t>DES</w:t>
      </w:r>
      <w:r w:rsidRPr="005E0E96">
        <w:rPr>
          <w:rFonts w:ascii="Times New Roman" w:hAnsi="Times New Roman" w:cs="Times New Roman"/>
          <w:i w:val="0"/>
          <w:kern w:val="1"/>
          <w:sz w:val="24"/>
          <w:szCs w:val="32"/>
          <w:lang w:val="id-ID"/>
        </w:rPr>
        <w:t>AI</w:t>
      </w:r>
      <w:r w:rsidRPr="005E0E96">
        <w:rPr>
          <w:rFonts w:ascii="Times New Roman" w:hAnsi="Times New Roman" w:cs="Times New Roman"/>
          <w:i w:val="0"/>
          <w:kern w:val="1"/>
          <w:sz w:val="24"/>
          <w:szCs w:val="32"/>
        </w:rPr>
        <w:t xml:space="preserve">N </w:t>
      </w:r>
      <w:r w:rsidRPr="005E0E96">
        <w:rPr>
          <w:rFonts w:ascii="Times New Roman" w:hAnsi="Times New Roman" w:cs="Times New Roman"/>
          <w:i w:val="0"/>
          <w:kern w:val="1"/>
          <w:sz w:val="24"/>
          <w:szCs w:val="32"/>
          <w:lang w:val="id-ID"/>
        </w:rPr>
        <w:t>APLIKASI</w:t>
      </w:r>
    </w:p>
    <w:p w:rsidR="004B7D7B" w:rsidRDefault="0045087C" w:rsidP="0045087C">
      <w:pPr>
        <w:spacing w:line="100" w:lineRule="atLeast"/>
        <w:jc w:val="left"/>
      </w:pPr>
      <w:r>
        <w:object w:dxaOrig="11234" w:dyaOrig="64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75pt;height:234pt" o:ole="">
            <v:imagedata r:id="rId9" o:title=""/>
          </v:shape>
          <o:OLEObject Type="Embed" ProgID="Visio.Drawing.11" ShapeID="_x0000_i1025" DrawAspect="Content" ObjectID="_1411498247" r:id="rId10"/>
        </w:object>
      </w:r>
    </w:p>
    <w:p w:rsidR="004B7D7B" w:rsidRDefault="004B7D7B" w:rsidP="004B7D7B">
      <w:pPr>
        <w:spacing w:line="100" w:lineRule="atLeast"/>
        <w:ind w:left="0" w:firstLine="0"/>
        <w:jc w:val="center"/>
      </w:pPr>
    </w:p>
    <w:p w:rsidR="00096852" w:rsidRDefault="00096852" w:rsidP="000019C9">
      <w:pPr>
        <w:spacing w:line="100" w:lineRule="atLeast"/>
        <w:ind w:left="0" w:firstLine="0"/>
        <w:rPr>
          <w:lang w:val="id-ID"/>
        </w:rPr>
      </w:pPr>
    </w:p>
    <w:p w:rsidR="00096852" w:rsidRPr="000019C9" w:rsidRDefault="00096852" w:rsidP="000019C9">
      <w:pPr>
        <w:spacing w:line="100" w:lineRule="atLeast"/>
        <w:ind w:left="0" w:firstLine="0"/>
        <w:rPr>
          <w:b/>
          <w:lang w:val="id-ID"/>
        </w:rPr>
      </w:pPr>
    </w:p>
    <w:p w:rsidR="004B7D7B" w:rsidRDefault="004B7D7B" w:rsidP="004B7D7B">
      <w:pPr>
        <w:pStyle w:val="Heading1"/>
        <w:tabs>
          <w:tab w:val="left" w:pos="432"/>
        </w:tabs>
        <w:spacing w:line="100" w:lineRule="atLeast"/>
        <w:rPr>
          <w:lang w:val="id-ID"/>
        </w:rPr>
      </w:pPr>
      <w:r>
        <w:rPr>
          <w:lang w:val="id-ID"/>
        </w:rPr>
        <w:t>METODOLOGI</w:t>
      </w:r>
    </w:p>
    <w:p w:rsidR="004B7D7B" w:rsidRPr="008D4542" w:rsidRDefault="004B7D7B" w:rsidP="004B7D7B">
      <w:pPr>
        <w:spacing w:line="100" w:lineRule="atLeast"/>
        <w:rPr>
          <w:lang w:val="id-ID"/>
        </w:rPr>
      </w:pPr>
      <w:r w:rsidRPr="008D4542">
        <w:rPr>
          <w:lang w:val="id-ID"/>
        </w:rPr>
        <w:t>Langkah-langkah yang akan ditempuh dalam pengerjaan Tugas Akhir ini adalah:</w:t>
      </w:r>
    </w:p>
    <w:p w:rsidR="004B7D7B" w:rsidRDefault="004B7D7B" w:rsidP="004B7D7B">
      <w:pPr>
        <w:numPr>
          <w:ilvl w:val="0"/>
          <w:numId w:val="4"/>
        </w:numPr>
        <w:tabs>
          <w:tab w:val="left" w:pos="1440"/>
        </w:tabs>
        <w:spacing w:line="100" w:lineRule="atLeast"/>
        <w:rPr>
          <w:b/>
          <w:bCs/>
          <w:lang w:val="id-ID"/>
        </w:rPr>
      </w:pPr>
      <w:r>
        <w:rPr>
          <w:b/>
          <w:bCs/>
          <w:lang w:val="id-ID"/>
        </w:rPr>
        <w:t>Pemahaman Sistem dan Studi Literatur</w:t>
      </w:r>
    </w:p>
    <w:p w:rsidR="004B7D7B" w:rsidRDefault="004B7D7B" w:rsidP="004B7D7B">
      <w:pPr>
        <w:spacing w:line="100" w:lineRule="atLeast"/>
        <w:ind w:left="1440" w:firstLine="0"/>
        <w:rPr>
          <w:lang w:val="id-ID"/>
        </w:rPr>
      </w:pPr>
      <w:r>
        <w:rPr>
          <w:lang w:val="id-ID"/>
        </w:rPr>
        <w:t xml:space="preserve">Mempelajari proses bisnis yang terjadi dan juga berbagai macam literatur tentang konsep-konsep yang berkaitan dengan rumusan masalah, </w:t>
      </w:r>
      <w:r>
        <w:t xml:space="preserve">antara lain konsep </w:t>
      </w:r>
      <w:r w:rsidR="00C6077D">
        <w:t>pembuatan perangkat lunak pada perangkat mobile</w:t>
      </w:r>
      <w:r>
        <w:t xml:space="preserve"> dan konsep lain yang berhubungan</w:t>
      </w:r>
      <w:r>
        <w:rPr>
          <w:lang w:val="id-ID"/>
        </w:rPr>
        <w:t>.</w:t>
      </w:r>
    </w:p>
    <w:p w:rsidR="004B7D7B" w:rsidRDefault="004B7D7B" w:rsidP="004B7D7B">
      <w:pPr>
        <w:numPr>
          <w:ilvl w:val="0"/>
          <w:numId w:val="4"/>
        </w:numPr>
        <w:tabs>
          <w:tab w:val="left" w:pos="1440"/>
        </w:tabs>
        <w:spacing w:line="100" w:lineRule="atLeast"/>
        <w:rPr>
          <w:b/>
          <w:bCs/>
          <w:lang w:val="id-ID"/>
        </w:rPr>
      </w:pPr>
      <w:r>
        <w:rPr>
          <w:b/>
          <w:bCs/>
          <w:lang w:val="id-ID"/>
        </w:rPr>
        <w:t>Pengumpulan dan analisis data</w:t>
      </w:r>
    </w:p>
    <w:p w:rsidR="004B7D7B" w:rsidRDefault="004B7D7B" w:rsidP="004B7D7B">
      <w:pPr>
        <w:spacing w:line="100" w:lineRule="atLeast"/>
        <w:ind w:left="1440" w:firstLine="0"/>
        <w:rPr>
          <w:lang w:val="id-ID"/>
        </w:rPr>
      </w:pPr>
      <w:r>
        <w:rPr>
          <w:lang w:val="id-ID"/>
        </w:rPr>
        <w:t>Dalam tahap ini akan dilakukan pengumpulan dan analisis terhadap data-data yang dibutuhkan.</w:t>
      </w:r>
    </w:p>
    <w:p w:rsidR="004B7D7B" w:rsidRDefault="004B7D7B" w:rsidP="004B7D7B">
      <w:pPr>
        <w:numPr>
          <w:ilvl w:val="0"/>
          <w:numId w:val="4"/>
        </w:numPr>
        <w:tabs>
          <w:tab w:val="left" w:pos="1440"/>
        </w:tabs>
        <w:spacing w:line="100" w:lineRule="atLeast"/>
        <w:rPr>
          <w:b/>
          <w:bCs/>
          <w:lang w:val="id-ID"/>
        </w:rPr>
      </w:pPr>
      <w:r>
        <w:rPr>
          <w:b/>
          <w:bCs/>
          <w:lang w:val="id-ID"/>
        </w:rPr>
        <w:t>Perancangan Perangkat Lunak</w:t>
      </w:r>
    </w:p>
    <w:p w:rsidR="004B7D7B" w:rsidRDefault="004B7D7B" w:rsidP="004B7D7B">
      <w:pPr>
        <w:spacing w:line="100" w:lineRule="atLeast"/>
        <w:ind w:left="1440" w:firstLine="0"/>
        <w:rPr>
          <w:lang w:val="id-ID"/>
        </w:rPr>
      </w:pPr>
      <w:r>
        <w:rPr>
          <w:lang w:val="id-ID"/>
        </w:rPr>
        <w:t>Tahap ini merupakan tahapan analisis dan desain perangkat lunak yang akan dikembangkan dengan mengacu pada proses bisnis dan data yang telah diperoleh dan dianalisis pada tahapan sebelumnya.</w:t>
      </w:r>
    </w:p>
    <w:p w:rsidR="004B7D7B" w:rsidRDefault="004B7D7B" w:rsidP="004B7D7B">
      <w:pPr>
        <w:numPr>
          <w:ilvl w:val="0"/>
          <w:numId w:val="4"/>
        </w:numPr>
        <w:tabs>
          <w:tab w:val="left" w:pos="1440"/>
        </w:tabs>
        <w:spacing w:line="100" w:lineRule="atLeast"/>
        <w:rPr>
          <w:b/>
          <w:bCs/>
          <w:lang w:val="id-ID"/>
        </w:rPr>
      </w:pPr>
      <w:r>
        <w:rPr>
          <w:b/>
          <w:bCs/>
          <w:lang w:val="id-ID"/>
        </w:rPr>
        <w:t>Implementasi</w:t>
      </w:r>
    </w:p>
    <w:p w:rsidR="004B7D7B" w:rsidRDefault="004B7D7B" w:rsidP="004B7D7B">
      <w:pPr>
        <w:spacing w:line="100" w:lineRule="atLeast"/>
        <w:ind w:left="1440" w:firstLine="0"/>
        <w:rPr>
          <w:lang w:val="id-ID"/>
        </w:rPr>
      </w:pPr>
      <w:r>
        <w:rPr>
          <w:lang w:val="id-ID"/>
        </w:rPr>
        <w:t xml:space="preserve">Pada tahap ini akan dilakukan proses pembuatan perangkat lunak yang akan dikembangkan. </w:t>
      </w:r>
    </w:p>
    <w:p w:rsidR="004B7D7B" w:rsidRDefault="004B7D7B" w:rsidP="004B7D7B">
      <w:pPr>
        <w:numPr>
          <w:ilvl w:val="0"/>
          <w:numId w:val="4"/>
        </w:numPr>
        <w:tabs>
          <w:tab w:val="left" w:pos="1440"/>
        </w:tabs>
        <w:spacing w:line="100" w:lineRule="atLeast"/>
        <w:rPr>
          <w:b/>
          <w:bCs/>
          <w:lang w:val="id-ID"/>
        </w:rPr>
      </w:pPr>
      <w:r>
        <w:rPr>
          <w:b/>
          <w:bCs/>
          <w:lang w:val="id-ID"/>
        </w:rPr>
        <w:t>Ujicoba dan Evaluasi</w:t>
      </w:r>
    </w:p>
    <w:p w:rsidR="004B7D7B" w:rsidRDefault="004B7D7B" w:rsidP="004B7D7B">
      <w:pPr>
        <w:spacing w:line="100" w:lineRule="atLeast"/>
        <w:ind w:left="1440" w:firstLine="0"/>
        <w:rPr>
          <w:lang w:val="id-ID"/>
        </w:rPr>
      </w:pPr>
      <w:r>
        <w:rPr>
          <w:lang w:val="id-ID"/>
        </w:rPr>
        <w:t>Melakukan ujicoba dan evaluasi prototipe perangkat untuk mencari masalah yang mungkin timbul, mengevaluasi jalannya program, dan mengadakan perbaikan jika ada kekurangan.</w:t>
      </w:r>
    </w:p>
    <w:p w:rsidR="004B7D7B" w:rsidRDefault="004B7D7B" w:rsidP="004B7D7B">
      <w:pPr>
        <w:numPr>
          <w:ilvl w:val="0"/>
          <w:numId w:val="4"/>
        </w:numPr>
        <w:tabs>
          <w:tab w:val="left" w:pos="1440"/>
        </w:tabs>
        <w:spacing w:line="100" w:lineRule="atLeast"/>
        <w:rPr>
          <w:b/>
          <w:bCs/>
          <w:lang w:val="id-ID"/>
        </w:rPr>
      </w:pPr>
      <w:r>
        <w:rPr>
          <w:b/>
          <w:bCs/>
          <w:lang w:val="id-ID"/>
        </w:rPr>
        <w:t>Pembuatan Buku Tugas Akhir</w:t>
      </w:r>
    </w:p>
    <w:p w:rsidR="004B7D7B" w:rsidRDefault="004B7D7B" w:rsidP="004B7D7B">
      <w:pPr>
        <w:spacing w:line="100" w:lineRule="atLeast"/>
        <w:ind w:left="1440" w:firstLine="0"/>
        <w:rPr>
          <w:lang w:val="id-ID"/>
        </w:rPr>
      </w:pPr>
      <w:r>
        <w:rPr>
          <w:lang w:val="id-ID"/>
        </w:rPr>
        <w:t>Pada tahap terakhir ini disusun buku sebagai dokumentasi dari pelaksanaan Tugas Akhir.</w:t>
      </w:r>
    </w:p>
    <w:p w:rsidR="000019C9" w:rsidRDefault="000019C9" w:rsidP="004B7D7B">
      <w:pPr>
        <w:pStyle w:val="Heading1"/>
        <w:tabs>
          <w:tab w:val="left" w:pos="432"/>
        </w:tabs>
        <w:spacing w:line="100" w:lineRule="atLeast"/>
        <w:rPr>
          <w:lang w:val="id-ID"/>
        </w:rPr>
      </w:pPr>
    </w:p>
    <w:p w:rsidR="0045087C" w:rsidRDefault="0045087C">
      <w:pPr>
        <w:suppressAutoHyphens w:val="0"/>
        <w:spacing w:after="200" w:line="276" w:lineRule="auto"/>
        <w:ind w:left="0" w:firstLine="0"/>
        <w:jc w:val="left"/>
        <w:rPr>
          <w:rFonts w:cs="Arial"/>
          <w:b/>
          <w:bCs/>
          <w:kern w:val="1"/>
          <w:szCs w:val="32"/>
          <w:lang w:val="id-ID"/>
        </w:rPr>
      </w:pPr>
      <w:r>
        <w:rPr>
          <w:lang w:val="id-ID"/>
        </w:rPr>
        <w:br w:type="page"/>
      </w:r>
    </w:p>
    <w:p w:rsidR="004B7D7B" w:rsidRDefault="004B7D7B" w:rsidP="004B7D7B">
      <w:pPr>
        <w:pStyle w:val="Heading1"/>
        <w:tabs>
          <w:tab w:val="left" w:pos="432"/>
        </w:tabs>
        <w:spacing w:line="100" w:lineRule="atLeast"/>
        <w:rPr>
          <w:lang w:val="id-ID"/>
        </w:rPr>
      </w:pPr>
      <w:r>
        <w:rPr>
          <w:lang w:val="id-ID"/>
        </w:rPr>
        <w:lastRenderedPageBreak/>
        <w:t>DAFTAR ACUAN</w:t>
      </w:r>
    </w:p>
    <w:p w:rsidR="004B7D7B" w:rsidRDefault="004B7D7B" w:rsidP="004B7D7B">
      <w:pPr>
        <w:spacing w:line="100" w:lineRule="atLeast"/>
        <w:ind w:left="1511" w:firstLine="0"/>
        <w:rPr>
          <w:rFonts w:eastAsia="ＭＳ 明朝"/>
          <w:szCs w:val="20"/>
          <w:lang w:val="id-ID"/>
        </w:rPr>
      </w:pPr>
    </w:p>
    <w:p w:rsidR="00F10BA5" w:rsidRPr="00381786" w:rsidRDefault="00F10BA5" w:rsidP="00F10BA5">
      <w:pPr>
        <w:numPr>
          <w:ilvl w:val="0"/>
          <w:numId w:val="5"/>
        </w:numPr>
        <w:tabs>
          <w:tab w:val="left" w:pos="1511"/>
        </w:tabs>
        <w:spacing w:before="60" w:line="240" w:lineRule="auto"/>
        <w:ind w:left="1512"/>
        <w:rPr>
          <w:rFonts w:eastAsia="ＭＳ 明朝"/>
          <w:szCs w:val="20"/>
          <w:u w:val="single"/>
        </w:rPr>
      </w:pPr>
      <w:r w:rsidRPr="00381786">
        <w:rPr>
          <w:u w:val="single"/>
        </w:rPr>
        <w:t>http://</w:t>
      </w:r>
      <w:r w:rsidRPr="00381786">
        <w:rPr>
          <w:u w:val="single"/>
          <w:lang w:val="id-ID"/>
        </w:rPr>
        <w:t>www.</w:t>
      </w:r>
      <w:r w:rsidRPr="00381786">
        <w:rPr>
          <w:u w:val="single"/>
        </w:rPr>
        <w:t>androidforums.com/</w:t>
      </w:r>
    </w:p>
    <w:p w:rsidR="00F10BA5" w:rsidRPr="002319F8" w:rsidRDefault="00F10BA5" w:rsidP="00F10BA5">
      <w:pPr>
        <w:numPr>
          <w:ilvl w:val="0"/>
          <w:numId w:val="5"/>
        </w:numPr>
        <w:tabs>
          <w:tab w:val="left" w:pos="1511"/>
        </w:tabs>
        <w:spacing w:line="100" w:lineRule="atLeast"/>
        <w:rPr>
          <w:rFonts w:eastAsia="ＭＳ 明朝"/>
          <w:szCs w:val="20"/>
          <w:lang w:val="id-ID"/>
        </w:rPr>
      </w:pPr>
      <w:r>
        <w:t xml:space="preserve">Mulyadi. Membuat Aplikasi untuk Android. </w:t>
      </w:r>
    </w:p>
    <w:p w:rsidR="00F10BA5" w:rsidRPr="002319F8" w:rsidRDefault="00F10BA5" w:rsidP="00F10BA5">
      <w:pPr>
        <w:numPr>
          <w:ilvl w:val="0"/>
          <w:numId w:val="5"/>
        </w:numPr>
        <w:tabs>
          <w:tab w:val="left" w:pos="1511"/>
        </w:tabs>
        <w:spacing w:line="100" w:lineRule="atLeast"/>
        <w:rPr>
          <w:rFonts w:eastAsia="ＭＳ 明朝"/>
          <w:szCs w:val="20"/>
          <w:lang w:val="id-ID"/>
        </w:rPr>
      </w:pPr>
      <w:r>
        <w:t>Nicolas Gramlich. Andbook : Android Programming.</w:t>
      </w:r>
    </w:p>
    <w:p w:rsidR="00F10BA5" w:rsidRPr="002319F8" w:rsidRDefault="00F10BA5" w:rsidP="00F10BA5">
      <w:pPr>
        <w:numPr>
          <w:ilvl w:val="0"/>
          <w:numId w:val="5"/>
        </w:numPr>
        <w:tabs>
          <w:tab w:val="left" w:pos="1511"/>
        </w:tabs>
        <w:spacing w:line="100" w:lineRule="atLeast"/>
        <w:rPr>
          <w:rFonts w:eastAsia="ＭＳ 明朝"/>
          <w:szCs w:val="20"/>
          <w:lang w:val="id-ID"/>
        </w:rPr>
      </w:pPr>
      <w:r>
        <w:t>Mark Murphy. Beginning Android</w:t>
      </w:r>
    </w:p>
    <w:p w:rsidR="00F10BA5" w:rsidRPr="00381786" w:rsidRDefault="00F10BA5" w:rsidP="00F10BA5">
      <w:pPr>
        <w:numPr>
          <w:ilvl w:val="0"/>
          <w:numId w:val="5"/>
        </w:numPr>
        <w:tabs>
          <w:tab w:val="left" w:pos="1511"/>
        </w:tabs>
        <w:spacing w:line="100" w:lineRule="atLeast"/>
        <w:rPr>
          <w:rFonts w:eastAsia="ＭＳ 明朝"/>
          <w:szCs w:val="20"/>
          <w:lang w:val="id-ID"/>
        </w:rPr>
      </w:pPr>
      <w:r>
        <w:t>Jerome Di Marzio. Android : A Programmer’s Guide.</w:t>
      </w:r>
    </w:p>
    <w:p w:rsidR="00381786" w:rsidRPr="00381786" w:rsidRDefault="00381786" w:rsidP="00F10BA5">
      <w:pPr>
        <w:numPr>
          <w:ilvl w:val="0"/>
          <w:numId w:val="5"/>
        </w:numPr>
        <w:tabs>
          <w:tab w:val="left" w:pos="1511"/>
        </w:tabs>
        <w:spacing w:line="100" w:lineRule="atLeast"/>
        <w:rPr>
          <w:rFonts w:eastAsia="ＭＳ 明朝"/>
          <w:szCs w:val="20"/>
          <w:lang w:val="id-ID"/>
        </w:rPr>
      </w:pPr>
      <w:hyperlink r:id="rId11" w:history="1">
        <w:r w:rsidRPr="00381786">
          <w:rPr>
            <w:rStyle w:val="Hyperlink"/>
            <w:color w:val="auto"/>
            <w:lang w:val="id-ID"/>
          </w:rPr>
          <w:t>http://www.lesliesikos.com/tutorials/rss/</w:t>
        </w:r>
      </w:hyperlink>
    </w:p>
    <w:p w:rsidR="00381786" w:rsidRPr="00381786" w:rsidRDefault="00381786" w:rsidP="00F10BA5">
      <w:pPr>
        <w:numPr>
          <w:ilvl w:val="0"/>
          <w:numId w:val="5"/>
        </w:numPr>
        <w:tabs>
          <w:tab w:val="left" w:pos="1511"/>
        </w:tabs>
        <w:spacing w:line="100" w:lineRule="atLeast"/>
        <w:rPr>
          <w:rFonts w:eastAsia="ＭＳ 明朝"/>
          <w:szCs w:val="20"/>
          <w:lang w:val="id-ID"/>
        </w:rPr>
      </w:pPr>
      <w:hyperlink r:id="rId12" w:anchor="licenseAndAuthorship" w:history="1">
        <w:r w:rsidRPr="00381786">
          <w:rPr>
            <w:rStyle w:val="Hyperlink"/>
            <w:color w:val="auto"/>
            <w:lang w:val="id-ID"/>
          </w:rPr>
          <w:t>http://www.rssboard.org/rss-speci</w:t>
        </w:r>
        <w:bookmarkStart w:id="0" w:name="_GoBack"/>
        <w:bookmarkEnd w:id="0"/>
        <w:r w:rsidRPr="00381786">
          <w:rPr>
            <w:rStyle w:val="Hyperlink"/>
            <w:color w:val="auto"/>
            <w:lang w:val="id-ID"/>
          </w:rPr>
          <w:t>fication#licenseAndAuthorship</w:t>
        </w:r>
      </w:hyperlink>
    </w:p>
    <w:p w:rsidR="00381786" w:rsidRPr="00F10BA5" w:rsidRDefault="00381786" w:rsidP="00F10BA5">
      <w:pPr>
        <w:numPr>
          <w:ilvl w:val="0"/>
          <w:numId w:val="5"/>
        </w:numPr>
        <w:tabs>
          <w:tab w:val="left" w:pos="1511"/>
        </w:tabs>
        <w:spacing w:line="100" w:lineRule="atLeast"/>
        <w:rPr>
          <w:rFonts w:eastAsia="ＭＳ 明朝"/>
          <w:szCs w:val="20"/>
          <w:lang w:val="id-ID"/>
        </w:rPr>
      </w:pPr>
      <w:hyperlink r:id="rId13" w:history="1">
        <w:r w:rsidRPr="00381786">
          <w:rPr>
            <w:rStyle w:val="Hyperlink"/>
            <w:color w:val="auto"/>
            <w:lang w:val="id-ID"/>
          </w:rPr>
          <w:t>http://web.resource.org/rss/1.0/spec</w:t>
        </w:r>
      </w:hyperlink>
    </w:p>
    <w:p w:rsidR="00F10BA5" w:rsidRPr="00F10BA5" w:rsidRDefault="00C47C40" w:rsidP="00F10BA5">
      <w:pPr>
        <w:numPr>
          <w:ilvl w:val="0"/>
          <w:numId w:val="5"/>
        </w:numPr>
        <w:tabs>
          <w:tab w:val="left" w:pos="1511"/>
        </w:tabs>
        <w:spacing w:line="100" w:lineRule="atLeast"/>
        <w:rPr>
          <w:rFonts w:eastAsia="ＭＳ 明朝"/>
          <w:lang w:val="id-ID"/>
        </w:rPr>
      </w:pPr>
      <w:hyperlink r:id="rId14" w:history="1">
        <w:r w:rsidR="00F10BA5" w:rsidRPr="00F10BA5">
          <w:rPr>
            <w:rStyle w:val="Hyperlink"/>
            <w:color w:val="auto"/>
            <w:u w:val="none"/>
            <w:shd w:val="clear" w:color="auto" w:fill="FFFFFF"/>
          </w:rPr>
          <w:t>Efficient XML Interchange Working Group home page</w:t>
        </w:r>
      </w:hyperlink>
    </w:p>
    <w:p w:rsidR="00F10BA5" w:rsidRPr="004D1C09" w:rsidRDefault="00C47C40" w:rsidP="00F10BA5">
      <w:pPr>
        <w:pStyle w:val="ListParagraph"/>
        <w:tabs>
          <w:tab w:val="left" w:pos="1511"/>
        </w:tabs>
        <w:spacing w:line="100" w:lineRule="atLeast"/>
        <w:ind w:left="1511" w:firstLine="0"/>
        <w:rPr>
          <w:rFonts w:eastAsia="ＭＳ 明朝"/>
          <w:szCs w:val="20"/>
          <w:u w:val="single"/>
          <w:lang w:val="id-ID"/>
        </w:rPr>
      </w:pPr>
      <w:hyperlink r:id="rId15" w:history="1">
        <w:r w:rsidR="00F10BA5" w:rsidRPr="004D1C09">
          <w:rPr>
            <w:rStyle w:val="Hyperlink"/>
            <w:rFonts w:eastAsia="ＭＳ 明朝"/>
            <w:color w:val="auto"/>
            <w:szCs w:val="20"/>
            <w:lang w:val="id-ID"/>
          </w:rPr>
          <w:t>http://www.w3.org/XML/EXI/</w:t>
        </w:r>
      </w:hyperlink>
    </w:p>
    <w:p w:rsidR="00F10BA5" w:rsidRPr="004D1C09" w:rsidRDefault="004D1C09" w:rsidP="004D1C09">
      <w:pPr>
        <w:numPr>
          <w:ilvl w:val="0"/>
          <w:numId w:val="5"/>
        </w:numPr>
        <w:tabs>
          <w:tab w:val="left" w:pos="1511"/>
        </w:tabs>
        <w:spacing w:line="100" w:lineRule="atLeast"/>
        <w:rPr>
          <w:rFonts w:eastAsia="ＭＳ 明朝"/>
          <w:lang w:val="id-ID"/>
        </w:rPr>
      </w:pPr>
      <w:r w:rsidRPr="004D1C09">
        <w:rPr>
          <w:rFonts w:eastAsia="ＭＳ 明朝"/>
          <w:lang w:val="id-ID"/>
        </w:rPr>
        <w:t>The OpenEXI Project</w:t>
      </w:r>
      <w:r>
        <w:rPr>
          <w:rFonts w:eastAsia="ＭＳ 明朝"/>
        </w:rPr>
        <w:t>.</w:t>
      </w:r>
      <w:r w:rsidRPr="004D1C09">
        <w:rPr>
          <w:rFonts w:eastAsia="ＭＳ 明朝"/>
          <w:lang w:val="id-ID"/>
        </w:rPr>
        <w:t xml:space="preserve"> </w:t>
      </w:r>
      <w:r>
        <w:rPr>
          <w:rFonts w:eastAsia="ＭＳ 明朝"/>
        </w:rPr>
        <w:t xml:space="preserve"> </w:t>
      </w:r>
      <w:r w:rsidR="00F10BA5" w:rsidRPr="004D1C09">
        <w:rPr>
          <w:rFonts w:eastAsia="ＭＳ 明朝"/>
          <w:lang w:val="id-ID"/>
        </w:rPr>
        <w:t>A Quick Introduction to OpenEXI</w:t>
      </w:r>
    </w:p>
    <w:p w:rsidR="004D1C09" w:rsidRPr="004D1C09" w:rsidRDefault="00C47C40" w:rsidP="004D1C09">
      <w:pPr>
        <w:tabs>
          <w:tab w:val="left" w:pos="1511"/>
        </w:tabs>
        <w:spacing w:line="100" w:lineRule="atLeast"/>
        <w:ind w:left="1511" w:firstLine="0"/>
        <w:rPr>
          <w:rFonts w:eastAsia="ＭＳ 明朝"/>
          <w:lang w:val="id-ID"/>
        </w:rPr>
      </w:pPr>
      <w:hyperlink r:id="rId16" w:history="1">
        <w:r w:rsidR="004D1C09" w:rsidRPr="004D1C09">
          <w:rPr>
            <w:rStyle w:val="Hyperlink"/>
            <w:color w:val="auto"/>
            <w:lang w:val="id-ID"/>
          </w:rPr>
          <w:t>http://sourceforge.net/projects/openexi/files/openexi/tutorial/IntroToOpenEXI.pdf/download</w:t>
        </w:r>
      </w:hyperlink>
    </w:p>
    <w:p w:rsidR="0045087C" w:rsidRPr="00381786" w:rsidRDefault="0045087C" w:rsidP="004D1C09">
      <w:pPr>
        <w:pStyle w:val="Heading1"/>
        <w:tabs>
          <w:tab w:val="left" w:pos="432"/>
        </w:tabs>
        <w:spacing w:line="100" w:lineRule="atLeast"/>
        <w:ind w:left="0" w:firstLine="0"/>
        <w:rPr>
          <w:rFonts w:eastAsia="ＭＳ 明朝" w:cs="Times New Roman"/>
          <w:b w:val="0"/>
          <w:bCs w:val="0"/>
          <w:kern w:val="0"/>
          <w:szCs w:val="20"/>
          <w:u w:val="single"/>
          <w:lang w:val="id-ID"/>
        </w:rPr>
      </w:pPr>
    </w:p>
    <w:p w:rsidR="004D1C09" w:rsidRPr="00381786" w:rsidRDefault="004D1C09" w:rsidP="004D1C09">
      <w:pPr>
        <w:rPr>
          <w:lang w:val="id-ID"/>
        </w:rPr>
      </w:pPr>
    </w:p>
    <w:p w:rsidR="004B7D7B" w:rsidRDefault="004B7D7B" w:rsidP="004B7D7B">
      <w:pPr>
        <w:pStyle w:val="Heading1"/>
        <w:tabs>
          <w:tab w:val="left" w:pos="432"/>
        </w:tabs>
        <w:spacing w:line="100" w:lineRule="atLeast"/>
        <w:rPr>
          <w:lang w:val="id-ID"/>
        </w:rPr>
      </w:pPr>
      <w:r>
        <w:rPr>
          <w:lang w:val="id-ID"/>
        </w:rPr>
        <w:t>JADWAL KEGIATAN</w:t>
      </w:r>
    </w:p>
    <w:p w:rsidR="004B7D7B" w:rsidRDefault="004B7D7B" w:rsidP="004B7D7B">
      <w:pPr>
        <w:spacing w:line="100" w:lineRule="atLeast"/>
        <w:ind w:firstLine="0"/>
      </w:pPr>
      <w:r>
        <w:rPr>
          <w:lang w:val="id-ID"/>
        </w:rPr>
        <w:t>Tugas akhir ini diharapkan bisa dikerjakan menurut jadwal sebagai berikut:</w:t>
      </w:r>
    </w:p>
    <w:p w:rsidR="004B7D7B" w:rsidRPr="00824F57" w:rsidRDefault="004B7D7B" w:rsidP="004B7D7B">
      <w:pPr>
        <w:spacing w:line="100" w:lineRule="atLeast"/>
        <w:ind w:firstLine="0"/>
      </w:pPr>
    </w:p>
    <w:tbl>
      <w:tblPr>
        <w:tblW w:w="0" w:type="auto"/>
        <w:tblInd w:w="468" w:type="dxa"/>
        <w:tblLayout w:type="fixed"/>
        <w:tblLook w:val="0000" w:firstRow="0" w:lastRow="0" w:firstColumn="0" w:lastColumn="0" w:noHBand="0" w:noVBand="0"/>
      </w:tblPr>
      <w:tblGrid>
        <w:gridCol w:w="540"/>
        <w:gridCol w:w="4859"/>
        <w:gridCol w:w="609"/>
        <w:gridCol w:w="680"/>
        <w:gridCol w:w="678"/>
        <w:gridCol w:w="620"/>
        <w:gridCol w:w="630"/>
      </w:tblGrid>
      <w:tr w:rsidR="004B7D7B" w:rsidTr="00572CB0">
        <w:trPr>
          <w:trHeight w:hRule="exact" w:val="286"/>
        </w:trPr>
        <w:tc>
          <w:tcPr>
            <w:tcW w:w="540" w:type="dxa"/>
            <w:vMerge w:val="restart"/>
            <w:tcBorders>
              <w:top w:val="single" w:sz="4" w:space="0" w:color="000000"/>
              <w:left w:val="single" w:sz="4" w:space="0" w:color="000000"/>
              <w:bottom w:val="single" w:sz="4" w:space="0" w:color="000000"/>
            </w:tcBorders>
            <w:vAlign w:val="center"/>
          </w:tcPr>
          <w:p w:rsidR="004B7D7B" w:rsidRDefault="004B7D7B" w:rsidP="00572CB0">
            <w:pPr>
              <w:snapToGrid w:val="0"/>
              <w:spacing w:line="100" w:lineRule="atLeast"/>
              <w:ind w:left="0" w:firstLine="0"/>
              <w:jc w:val="center"/>
              <w:rPr>
                <w:b/>
                <w:lang w:val="id-ID"/>
              </w:rPr>
            </w:pPr>
            <w:r>
              <w:rPr>
                <w:b/>
                <w:lang w:val="id-ID"/>
              </w:rPr>
              <w:t>No</w:t>
            </w:r>
          </w:p>
        </w:tc>
        <w:tc>
          <w:tcPr>
            <w:tcW w:w="4859" w:type="dxa"/>
            <w:vMerge w:val="restart"/>
            <w:tcBorders>
              <w:top w:val="single" w:sz="4" w:space="0" w:color="000000"/>
              <w:left w:val="single" w:sz="4" w:space="0" w:color="000000"/>
              <w:bottom w:val="single" w:sz="4" w:space="0" w:color="000000"/>
            </w:tcBorders>
            <w:vAlign w:val="center"/>
          </w:tcPr>
          <w:p w:rsidR="004B7D7B" w:rsidRDefault="004B7D7B" w:rsidP="00572CB0">
            <w:pPr>
              <w:snapToGrid w:val="0"/>
              <w:spacing w:line="100" w:lineRule="atLeast"/>
              <w:ind w:left="0" w:firstLine="0"/>
              <w:jc w:val="center"/>
              <w:rPr>
                <w:b/>
                <w:lang w:val="id-ID"/>
              </w:rPr>
            </w:pPr>
            <w:r>
              <w:rPr>
                <w:b/>
                <w:lang w:val="id-ID"/>
              </w:rPr>
              <w:t>Tahapan</w:t>
            </w:r>
          </w:p>
        </w:tc>
        <w:tc>
          <w:tcPr>
            <w:tcW w:w="3217" w:type="dxa"/>
            <w:gridSpan w:val="5"/>
            <w:tcBorders>
              <w:top w:val="single" w:sz="4" w:space="0" w:color="000000"/>
              <w:left w:val="single" w:sz="4" w:space="0" w:color="000000"/>
              <w:bottom w:val="single" w:sz="4" w:space="0" w:color="000000"/>
              <w:right w:val="single" w:sz="4" w:space="0" w:color="000000"/>
            </w:tcBorders>
            <w:vAlign w:val="center"/>
          </w:tcPr>
          <w:p w:rsidR="004B7D7B" w:rsidRDefault="004B7D7B" w:rsidP="00572CB0">
            <w:pPr>
              <w:snapToGrid w:val="0"/>
              <w:spacing w:line="100" w:lineRule="atLeast"/>
              <w:ind w:left="0" w:firstLine="0"/>
              <w:jc w:val="center"/>
              <w:rPr>
                <w:b/>
                <w:lang w:val="id-ID"/>
              </w:rPr>
            </w:pPr>
            <w:r>
              <w:rPr>
                <w:b/>
                <w:lang w:val="id-ID"/>
              </w:rPr>
              <w:t>Bulan</w:t>
            </w:r>
          </w:p>
        </w:tc>
      </w:tr>
      <w:tr w:rsidR="004B7D7B" w:rsidTr="00572CB0">
        <w:tc>
          <w:tcPr>
            <w:tcW w:w="540" w:type="dxa"/>
            <w:vMerge/>
            <w:tcBorders>
              <w:top w:val="single" w:sz="4" w:space="0" w:color="000000"/>
              <w:left w:val="single" w:sz="4" w:space="0" w:color="000000"/>
              <w:bottom w:val="single" w:sz="4" w:space="0" w:color="000000"/>
            </w:tcBorders>
            <w:vAlign w:val="center"/>
          </w:tcPr>
          <w:p w:rsidR="004B7D7B" w:rsidRDefault="004B7D7B" w:rsidP="00572CB0"/>
        </w:tc>
        <w:tc>
          <w:tcPr>
            <w:tcW w:w="4859" w:type="dxa"/>
            <w:vMerge/>
            <w:tcBorders>
              <w:top w:val="single" w:sz="4" w:space="0" w:color="000000"/>
              <w:left w:val="single" w:sz="4" w:space="0" w:color="000000"/>
              <w:bottom w:val="single" w:sz="4" w:space="0" w:color="000000"/>
            </w:tcBorders>
            <w:vAlign w:val="center"/>
          </w:tcPr>
          <w:p w:rsidR="004B7D7B" w:rsidRDefault="004B7D7B" w:rsidP="00572CB0"/>
        </w:tc>
        <w:tc>
          <w:tcPr>
            <w:tcW w:w="609" w:type="dxa"/>
            <w:tcBorders>
              <w:left w:val="single" w:sz="4" w:space="0" w:color="000000"/>
              <w:bottom w:val="single" w:sz="4" w:space="0" w:color="000000"/>
            </w:tcBorders>
            <w:vAlign w:val="center"/>
          </w:tcPr>
          <w:p w:rsidR="004B7D7B" w:rsidRDefault="004B7D7B" w:rsidP="00572CB0">
            <w:pPr>
              <w:snapToGrid w:val="0"/>
              <w:spacing w:line="100" w:lineRule="atLeast"/>
              <w:ind w:left="0" w:firstLine="0"/>
              <w:jc w:val="center"/>
              <w:rPr>
                <w:b/>
                <w:lang w:val="id-ID"/>
              </w:rPr>
            </w:pPr>
            <w:r>
              <w:rPr>
                <w:b/>
                <w:lang w:val="id-ID"/>
              </w:rPr>
              <w:t>1</w:t>
            </w:r>
          </w:p>
        </w:tc>
        <w:tc>
          <w:tcPr>
            <w:tcW w:w="680" w:type="dxa"/>
            <w:tcBorders>
              <w:left w:val="single" w:sz="4" w:space="0" w:color="000000"/>
              <w:bottom w:val="single" w:sz="4" w:space="0" w:color="000000"/>
            </w:tcBorders>
            <w:vAlign w:val="center"/>
          </w:tcPr>
          <w:p w:rsidR="004B7D7B" w:rsidRDefault="004B7D7B" w:rsidP="00572CB0">
            <w:pPr>
              <w:snapToGrid w:val="0"/>
              <w:spacing w:line="100" w:lineRule="atLeast"/>
              <w:ind w:left="0" w:firstLine="0"/>
              <w:jc w:val="center"/>
              <w:rPr>
                <w:b/>
                <w:lang w:val="id-ID"/>
              </w:rPr>
            </w:pPr>
            <w:r>
              <w:rPr>
                <w:b/>
                <w:lang w:val="id-ID"/>
              </w:rPr>
              <w:t>2</w:t>
            </w:r>
          </w:p>
        </w:tc>
        <w:tc>
          <w:tcPr>
            <w:tcW w:w="678" w:type="dxa"/>
            <w:tcBorders>
              <w:left w:val="single" w:sz="4" w:space="0" w:color="000000"/>
              <w:bottom w:val="single" w:sz="4" w:space="0" w:color="000000"/>
            </w:tcBorders>
            <w:vAlign w:val="center"/>
          </w:tcPr>
          <w:p w:rsidR="004B7D7B" w:rsidRDefault="004B7D7B" w:rsidP="00572CB0">
            <w:pPr>
              <w:snapToGrid w:val="0"/>
              <w:spacing w:line="100" w:lineRule="atLeast"/>
              <w:ind w:left="0" w:firstLine="0"/>
              <w:jc w:val="center"/>
              <w:rPr>
                <w:b/>
                <w:lang w:val="id-ID"/>
              </w:rPr>
            </w:pPr>
            <w:r>
              <w:rPr>
                <w:b/>
                <w:lang w:val="id-ID"/>
              </w:rPr>
              <w:t>3</w:t>
            </w:r>
          </w:p>
        </w:tc>
        <w:tc>
          <w:tcPr>
            <w:tcW w:w="620" w:type="dxa"/>
            <w:tcBorders>
              <w:left w:val="single" w:sz="4" w:space="0" w:color="000000"/>
              <w:bottom w:val="single" w:sz="4" w:space="0" w:color="000000"/>
            </w:tcBorders>
            <w:vAlign w:val="center"/>
          </w:tcPr>
          <w:p w:rsidR="004B7D7B" w:rsidRDefault="004B7D7B" w:rsidP="00572CB0">
            <w:pPr>
              <w:snapToGrid w:val="0"/>
              <w:spacing w:line="100" w:lineRule="atLeast"/>
              <w:ind w:left="0" w:firstLine="0"/>
              <w:jc w:val="center"/>
              <w:rPr>
                <w:b/>
                <w:lang w:val="id-ID"/>
              </w:rPr>
            </w:pPr>
            <w:r>
              <w:rPr>
                <w:b/>
                <w:lang w:val="id-ID"/>
              </w:rPr>
              <w:t>4</w:t>
            </w:r>
          </w:p>
        </w:tc>
        <w:tc>
          <w:tcPr>
            <w:tcW w:w="630" w:type="dxa"/>
            <w:tcBorders>
              <w:left w:val="single" w:sz="4" w:space="0" w:color="000000"/>
              <w:bottom w:val="single" w:sz="4" w:space="0" w:color="000000"/>
              <w:right w:val="single" w:sz="4" w:space="0" w:color="000000"/>
            </w:tcBorders>
            <w:vAlign w:val="center"/>
          </w:tcPr>
          <w:p w:rsidR="004B7D7B" w:rsidRDefault="004B7D7B" w:rsidP="00572CB0">
            <w:pPr>
              <w:snapToGrid w:val="0"/>
              <w:spacing w:line="100" w:lineRule="atLeast"/>
              <w:ind w:left="0" w:firstLine="0"/>
              <w:jc w:val="center"/>
              <w:rPr>
                <w:b/>
                <w:lang w:val="id-ID"/>
              </w:rPr>
            </w:pPr>
            <w:r>
              <w:rPr>
                <w:b/>
                <w:lang w:val="id-ID"/>
              </w:rPr>
              <w:t>5</w:t>
            </w:r>
          </w:p>
        </w:tc>
      </w:tr>
      <w:tr w:rsidR="004B7D7B" w:rsidTr="00572CB0">
        <w:trPr>
          <w:trHeight w:hRule="exact" w:val="454"/>
        </w:trPr>
        <w:tc>
          <w:tcPr>
            <w:tcW w:w="540" w:type="dxa"/>
            <w:tcBorders>
              <w:left w:val="single" w:sz="4" w:space="0" w:color="000000"/>
              <w:bottom w:val="single" w:sz="4" w:space="0" w:color="000000"/>
            </w:tcBorders>
            <w:vAlign w:val="bottom"/>
          </w:tcPr>
          <w:p w:rsidR="004B7D7B" w:rsidRDefault="004B7D7B" w:rsidP="00572CB0">
            <w:pPr>
              <w:snapToGrid w:val="0"/>
              <w:spacing w:line="100" w:lineRule="atLeast"/>
              <w:ind w:left="0" w:firstLine="0"/>
              <w:rPr>
                <w:lang w:val="id-ID"/>
              </w:rPr>
            </w:pPr>
            <w:r>
              <w:rPr>
                <w:lang w:val="id-ID"/>
              </w:rPr>
              <w:t>1</w:t>
            </w:r>
          </w:p>
        </w:tc>
        <w:tc>
          <w:tcPr>
            <w:tcW w:w="4859" w:type="dxa"/>
            <w:tcBorders>
              <w:left w:val="single" w:sz="4" w:space="0" w:color="000000"/>
              <w:bottom w:val="single" w:sz="4" w:space="0" w:color="000000"/>
            </w:tcBorders>
            <w:vAlign w:val="bottom"/>
          </w:tcPr>
          <w:p w:rsidR="004B7D7B" w:rsidRDefault="004B7D7B" w:rsidP="00572CB0">
            <w:pPr>
              <w:snapToGrid w:val="0"/>
              <w:spacing w:line="100" w:lineRule="atLeast"/>
              <w:ind w:left="0" w:firstLine="0"/>
              <w:rPr>
                <w:lang w:val="id-ID"/>
              </w:rPr>
            </w:pPr>
            <w:r>
              <w:rPr>
                <w:lang w:val="id-ID"/>
              </w:rPr>
              <w:t>Pemahaman Sistem &amp; Studi Literatur</w:t>
            </w:r>
          </w:p>
        </w:tc>
        <w:tc>
          <w:tcPr>
            <w:tcW w:w="609" w:type="dxa"/>
            <w:tcBorders>
              <w:left w:val="single" w:sz="4" w:space="0" w:color="000000"/>
              <w:bottom w:val="single" w:sz="4" w:space="0" w:color="000000"/>
            </w:tcBorders>
            <w:shd w:val="clear" w:color="auto" w:fill="C0C0C0"/>
          </w:tcPr>
          <w:p w:rsidR="004B7D7B" w:rsidRDefault="004B7D7B" w:rsidP="00572CB0">
            <w:pPr>
              <w:snapToGrid w:val="0"/>
              <w:spacing w:line="100" w:lineRule="atLeast"/>
              <w:ind w:left="0" w:firstLine="0"/>
              <w:rPr>
                <w:lang w:val="id-ID"/>
              </w:rPr>
            </w:pPr>
          </w:p>
        </w:tc>
        <w:tc>
          <w:tcPr>
            <w:tcW w:w="680" w:type="dxa"/>
            <w:tcBorders>
              <w:left w:val="single" w:sz="4" w:space="0" w:color="000000"/>
              <w:bottom w:val="single" w:sz="4" w:space="0" w:color="000000"/>
            </w:tcBorders>
          </w:tcPr>
          <w:p w:rsidR="004B7D7B" w:rsidRDefault="004B7D7B" w:rsidP="00572CB0">
            <w:pPr>
              <w:snapToGrid w:val="0"/>
              <w:spacing w:line="100" w:lineRule="atLeast"/>
              <w:jc w:val="right"/>
              <w:rPr>
                <w:lang w:val="id-ID"/>
              </w:rPr>
            </w:pPr>
          </w:p>
        </w:tc>
        <w:tc>
          <w:tcPr>
            <w:tcW w:w="678" w:type="dxa"/>
            <w:tcBorders>
              <w:left w:val="single" w:sz="4" w:space="0" w:color="000000"/>
              <w:bottom w:val="single" w:sz="4" w:space="0" w:color="000000"/>
            </w:tcBorders>
          </w:tcPr>
          <w:p w:rsidR="004B7D7B" w:rsidRDefault="004B7D7B" w:rsidP="00572CB0">
            <w:pPr>
              <w:snapToGrid w:val="0"/>
              <w:spacing w:line="100" w:lineRule="atLeast"/>
              <w:jc w:val="right"/>
              <w:rPr>
                <w:lang w:val="id-ID"/>
              </w:rPr>
            </w:pPr>
          </w:p>
        </w:tc>
        <w:tc>
          <w:tcPr>
            <w:tcW w:w="620" w:type="dxa"/>
            <w:tcBorders>
              <w:left w:val="single" w:sz="4" w:space="0" w:color="000000"/>
              <w:bottom w:val="single" w:sz="4" w:space="0" w:color="000000"/>
            </w:tcBorders>
          </w:tcPr>
          <w:p w:rsidR="004B7D7B" w:rsidRDefault="004B7D7B" w:rsidP="00572CB0">
            <w:pPr>
              <w:snapToGrid w:val="0"/>
              <w:spacing w:line="100" w:lineRule="atLeast"/>
              <w:jc w:val="right"/>
              <w:rPr>
                <w:lang w:val="id-ID"/>
              </w:rPr>
            </w:pPr>
          </w:p>
        </w:tc>
        <w:tc>
          <w:tcPr>
            <w:tcW w:w="630" w:type="dxa"/>
            <w:tcBorders>
              <w:left w:val="single" w:sz="4" w:space="0" w:color="000000"/>
              <w:bottom w:val="single" w:sz="4" w:space="0" w:color="000000"/>
              <w:right w:val="single" w:sz="4" w:space="0" w:color="000000"/>
            </w:tcBorders>
          </w:tcPr>
          <w:p w:rsidR="004B7D7B" w:rsidRDefault="004B7D7B" w:rsidP="00572CB0">
            <w:pPr>
              <w:snapToGrid w:val="0"/>
              <w:spacing w:line="100" w:lineRule="atLeast"/>
              <w:jc w:val="right"/>
              <w:rPr>
                <w:lang w:val="id-ID"/>
              </w:rPr>
            </w:pPr>
          </w:p>
        </w:tc>
      </w:tr>
      <w:tr w:rsidR="004B7D7B" w:rsidTr="00572CB0">
        <w:trPr>
          <w:trHeight w:hRule="exact" w:val="454"/>
        </w:trPr>
        <w:tc>
          <w:tcPr>
            <w:tcW w:w="540" w:type="dxa"/>
            <w:tcBorders>
              <w:left w:val="single" w:sz="4" w:space="0" w:color="000000"/>
              <w:bottom w:val="single" w:sz="4" w:space="0" w:color="000000"/>
            </w:tcBorders>
            <w:vAlign w:val="bottom"/>
          </w:tcPr>
          <w:p w:rsidR="004B7D7B" w:rsidRDefault="004B7D7B" w:rsidP="00572CB0">
            <w:pPr>
              <w:snapToGrid w:val="0"/>
              <w:spacing w:line="100" w:lineRule="atLeast"/>
              <w:ind w:left="0" w:firstLine="0"/>
              <w:rPr>
                <w:lang w:val="id-ID"/>
              </w:rPr>
            </w:pPr>
            <w:r>
              <w:rPr>
                <w:lang w:val="id-ID"/>
              </w:rPr>
              <w:t>2</w:t>
            </w:r>
          </w:p>
        </w:tc>
        <w:tc>
          <w:tcPr>
            <w:tcW w:w="4859" w:type="dxa"/>
            <w:tcBorders>
              <w:left w:val="single" w:sz="4" w:space="0" w:color="000000"/>
              <w:bottom w:val="single" w:sz="4" w:space="0" w:color="000000"/>
            </w:tcBorders>
            <w:vAlign w:val="bottom"/>
          </w:tcPr>
          <w:p w:rsidR="004B7D7B" w:rsidRDefault="004B7D7B" w:rsidP="00572CB0">
            <w:pPr>
              <w:snapToGrid w:val="0"/>
              <w:spacing w:line="100" w:lineRule="atLeast"/>
              <w:ind w:left="0" w:firstLine="0"/>
              <w:rPr>
                <w:lang w:val="id-ID"/>
              </w:rPr>
            </w:pPr>
            <w:r>
              <w:rPr>
                <w:lang w:val="id-ID"/>
              </w:rPr>
              <w:t>Pengumpulan &amp; Analisis Data</w:t>
            </w:r>
          </w:p>
        </w:tc>
        <w:tc>
          <w:tcPr>
            <w:tcW w:w="609" w:type="dxa"/>
            <w:tcBorders>
              <w:left w:val="single" w:sz="4" w:space="0" w:color="000000"/>
              <w:bottom w:val="single" w:sz="4" w:space="0" w:color="000000"/>
            </w:tcBorders>
            <w:shd w:val="clear" w:color="auto" w:fill="C0C0C0"/>
          </w:tcPr>
          <w:p w:rsidR="004B7D7B" w:rsidRDefault="004B7D7B" w:rsidP="00572CB0">
            <w:pPr>
              <w:snapToGrid w:val="0"/>
              <w:spacing w:line="100" w:lineRule="atLeast"/>
              <w:ind w:left="0" w:firstLine="0"/>
              <w:rPr>
                <w:lang w:val="id-ID"/>
              </w:rPr>
            </w:pPr>
          </w:p>
        </w:tc>
        <w:tc>
          <w:tcPr>
            <w:tcW w:w="680" w:type="dxa"/>
            <w:tcBorders>
              <w:left w:val="single" w:sz="4" w:space="0" w:color="000000"/>
              <w:bottom w:val="single" w:sz="4" w:space="0" w:color="000000"/>
            </w:tcBorders>
            <w:shd w:val="clear" w:color="auto" w:fill="C0C0C0"/>
          </w:tcPr>
          <w:p w:rsidR="004B7D7B" w:rsidRDefault="004B7D7B" w:rsidP="00572CB0">
            <w:pPr>
              <w:snapToGrid w:val="0"/>
              <w:spacing w:line="100" w:lineRule="atLeast"/>
              <w:jc w:val="center"/>
              <w:rPr>
                <w:lang w:val="id-ID"/>
              </w:rPr>
            </w:pPr>
          </w:p>
        </w:tc>
        <w:tc>
          <w:tcPr>
            <w:tcW w:w="678" w:type="dxa"/>
            <w:tcBorders>
              <w:left w:val="single" w:sz="4" w:space="0" w:color="000000"/>
              <w:bottom w:val="single" w:sz="4" w:space="0" w:color="000000"/>
            </w:tcBorders>
          </w:tcPr>
          <w:p w:rsidR="004B7D7B" w:rsidRDefault="004B7D7B" w:rsidP="00572CB0">
            <w:pPr>
              <w:snapToGrid w:val="0"/>
              <w:spacing w:line="100" w:lineRule="atLeast"/>
              <w:jc w:val="right"/>
              <w:rPr>
                <w:lang w:val="id-ID"/>
              </w:rPr>
            </w:pPr>
          </w:p>
        </w:tc>
        <w:tc>
          <w:tcPr>
            <w:tcW w:w="620" w:type="dxa"/>
            <w:tcBorders>
              <w:left w:val="single" w:sz="4" w:space="0" w:color="000000"/>
              <w:bottom w:val="single" w:sz="4" w:space="0" w:color="000000"/>
            </w:tcBorders>
          </w:tcPr>
          <w:p w:rsidR="004B7D7B" w:rsidRDefault="004B7D7B" w:rsidP="00572CB0">
            <w:pPr>
              <w:snapToGrid w:val="0"/>
              <w:spacing w:line="100" w:lineRule="atLeast"/>
              <w:jc w:val="right"/>
              <w:rPr>
                <w:lang w:val="id-ID"/>
              </w:rPr>
            </w:pPr>
          </w:p>
        </w:tc>
        <w:tc>
          <w:tcPr>
            <w:tcW w:w="630" w:type="dxa"/>
            <w:tcBorders>
              <w:left w:val="single" w:sz="4" w:space="0" w:color="000000"/>
              <w:bottom w:val="single" w:sz="4" w:space="0" w:color="000000"/>
              <w:right w:val="single" w:sz="4" w:space="0" w:color="000000"/>
            </w:tcBorders>
          </w:tcPr>
          <w:p w:rsidR="004B7D7B" w:rsidRDefault="004B7D7B" w:rsidP="00572CB0">
            <w:pPr>
              <w:snapToGrid w:val="0"/>
              <w:spacing w:line="100" w:lineRule="atLeast"/>
              <w:jc w:val="right"/>
              <w:rPr>
                <w:lang w:val="id-ID"/>
              </w:rPr>
            </w:pPr>
          </w:p>
        </w:tc>
      </w:tr>
      <w:tr w:rsidR="004B7D7B" w:rsidTr="00572CB0">
        <w:trPr>
          <w:trHeight w:hRule="exact" w:val="454"/>
        </w:trPr>
        <w:tc>
          <w:tcPr>
            <w:tcW w:w="540" w:type="dxa"/>
            <w:tcBorders>
              <w:left w:val="single" w:sz="4" w:space="0" w:color="000000"/>
              <w:bottom w:val="single" w:sz="4" w:space="0" w:color="000000"/>
            </w:tcBorders>
            <w:vAlign w:val="bottom"/>
          </w:tcPr>
          <w:p w:rsidR="004B7D7B" w:rsidRDefault="004B7D7B" w:rsidP="00572CB0">
            <w:pPr>
              <w:snapToGrid w:val="0"/>
              <w:spacing w:line="100" w:lineRule="atLeast"/>
              <w:ind w:left="0" w:firstLine="0"/>
              <w:rPr>
                <w:lang w:val="id-ID"/>
              </w:rPr>
            </w:pPr>
            <w:r>
              <w:rPr>
                <w:lang w:val="id-ID"/>
              </w:rPr>
              <w:t>3</w:t>
            </w:r>
          </w:p>
        </w:tc>
        <w:tc>
          <w:tcPr>
            <w:tcW w:w="4859" w:type="dxa"/>
            <w:tcBorders>
              <w:left w:val="single" w:sz="4" w:space="0" w:color="000000"/>
              <w:bottom w:val="single" w:sz="4" w:space="0" w:color="000000"/>
            </w:tcBorders>
            <w:vAlign w:val="bottom"/>
          </w:tcPr>
          <w:p w:rsidR="004B7D7B" w:rsidRDefault="004B7D7B" w:rsidP="00572CB0">
            <w:pPr>
              <w:snapToGrid w:val="0"/>
              <w:spacing w:line="100" w:lineRule="atLeast"/>
              <w:ind w:left="0" w:firstLine="0"/>
              <w:rPr>
                <w:lang w:val="id-ID"/>
              </w:rPr>
            </w:pPr>
            <w:r>
              <w:rPr>
                <w:lang w:val="id-ID"/>
              </w:rPr>
              <w:t>Perancangan Perangkat Lunak</w:t>
            </w:r>
          </w:p>
        </w:tc>
        <w:tc>
          <w:tcPr>
            <w:tcW w:w="609" w:type="dxa"/>
            <w:tcBorders>
              <w:left w:val="single" w:sz="4" w:space="0" w:color="000000"/>
              <w:bottom w:val="single" w:sz="4" w:space="0" w:color="000000"/>
            </w:tcBorders>
          </w:tcPr>
          <w:p w:rsidR="004B7D7B" w:rsidRDefault="004B7D7B" w:rsidP="00572CB0">
            <w:pPr>
              <w:snapToGrid w:val="0"/>
              <w:spacing w:line="100" w:lineRule="atLeast"/>
              <w:jc w:val="right"/>
              <w:rPr>
                <w:lang w:val="id-ID"/>
              </w:rPr>
            </w:pPr>
          </w:p>
        </w:tc>
        <w:tc>
          <w:tcPr>
            <w:tcW w:w="680" w:type="dxa"/>
            <w:tcBorders>
              <w:left w:val="single" w:sz="4" w:space="0" w:color="000000"/>
              <w:bottom w:val="single" w:sz="4" w:space="0" w:color="000000"/>
            </w:tcBorders>
            <w:shd w:val="clear" w:color="auto" w:fill="C0C0C0"/>
          </w:tcPr>
          <w:p w:rsidR="004B7D7B" w:rsidRDefault="004B7D7B" w:rsidP="00572CB0">
            <w:pPr>
              <w:snapToGrid w:val="0"/>
              <w:spacing w:line="100" w:lineRule="atLeast"/>
              <w:jc w:val="right"/>
              <w:rPr>
                <w:lang w:val="id-ID"/>
              </w:rPr>
            </w:pPr>
          </w:p>
        </w:tc>
        <w:tc>
          <w:tcPr>
            <w:tcW w:w="678" w:type="dxa"/>
            <w:tcBorders>
              <w:left w:val="single" w:sz="4" w:space="0" w:color="000000"/>
              <w:bottom w:val="single" w:sz="4" w:space="0" w:color="000000"/>
            </w:tcBorders>
            <w:shd w:val="clear" w:color="auto" w:fill="C0C0C0"/>
          </w:tcPr>
          <w:p w:rsidR="004B7D7B" w:rsidRDefault="004B7D7B" w:rsidP="00572CB0">
            <w:pPr>
              <w:snapToGrid w:val="0"/>
              <w:spacing w:line="100" w:lineRule="atLeast"/>
              <w:jc w:val="right"/>
              <w:rPr>
                <w:lang w:val="id-ID"/>
              </w:rPr>
            </w:pPr>
          </w:p>
        </w:tc>
        <w:tc>
          <w:tcPr>
            <w:tcW w:w="620" w:type="dxa"/>
            <w:tcBorders>
              <w:left w:val="single" w:sz="4" w:space="0" w:color="000000"/>
              <w:bottom w:val="single" w:sz="4" w:space="0" w:color="000000"/>
            </w:tcBorders>
          </w:tcPr>
          <w:p w:rsidR="004B7D7B" w:rsidRDefault="004B7D7B" w:rsidP="00572CB0">
            <w:pPr>
              <w:snapToGrid w:val="0"/>
              <w:spacing w:line="100" w:lineRule="atLeast"/>
              <w:jc w:val="right"/>
              <w:rPr>
                <w:lang w:val="id-ID"/>
              </w:rPr>
            </w:pPr>
          </w:p>
        </w:tc>
        <w:tc>
          <w:tcPr>
            <w:tcW w:w="630" w:type="dxa"/>
            <w:tcBorders>
              <w:left w:val="single" w:sz="4" w:space="0" w:color="000000"/>
              <w:bottom w:val="single" w:sz="4" w:space="0" w:color="000000"/>
              <w:right w:val="single" w:sz="4" w:space="0" w:color="000000"/>
            </w:tcBorders>
          </w:tcPr>
          <w:p w:rsidR="004B7D7B" w:rsidRDefault="004B7D7B" w:rsidP="00572CB0">
            <w:pPr>
              <w:snapToGrid w:val="0"/>
              <w:spacing w:line="100" w:lineRule="atLeast"/>
              <w:jc w:val="right"/>
              <w:rPr>
                <w:lang w:val="id-ID"/>
              </w:rPr>
            </w:pPr>
          </w:p>
        </w:tc>
      </w:tr>
      <w:tr w:rsidR="004B7D7B" w:rsidTr="00572CB0">
        <w:trPr>
          <w:trHeight w:hRule="exact" w:val="454"/>
        </w:trPr>
        <w:tc>
          <w:tcPr>
            <w:tcW w:w="540" w:type="dxa"/>
            <w:tcBorders>
              <w:left w:val="single" w:sz="4" w:space="0" w:color="000000"/>
              <w:bottom w:val="single" w:sz="4" w:space="0" w:color="000000"/>
            </w:tcBorders>
            <w:vAlign w:val="bottom"/>
          </w:tcPr>
          <w:p w:rsidR="004B7D7B" w:rsidRDefault="004B7D7B" w:rsidP="00572CB0">
            <w:pPr>
              <w:snapToGrid w:val="0"/>
              <w:spacing w:line="100" w:lineRule="atLeast"/>
              <w:ind w:left="0" w:firstLine="0"/>
              <w:rPr>
                <w:lang w:val="id-ID"/>
              </w:rPr>
            </w:pPr>
            <w:r>
              <w:rPr>
                <w:lang w:val="id-ID"/>
              </w:rPr>
              <w:t>4</w:t>
            </w:r>
          </w:p>
        </w:tc>
        <w:tc>
          <w:tcPr>
            <w:tcW w:w="4859" w:type="dxa"/>
            <w:tcBorders>
              <w:left w:val="single" w:sz="4" w:space="0" w:color="000000"/>
              <w:bottom w:val="single" w:sz="4" w:space="0" w:color="000000"/>
            </w:tcBorders>
            <w:vAlign w:val="bottom"/>
          </w:tcPr>
          <w:p w:rsidR="004B7D7B" w:rsidRDefault="004B7D7B" w:rsidP="00572CB0">
            <w:pPr>
              <w:snapToGrid w:val="0"/>
              <w:spacing w:line="100" w:lineRule="atLeast"/>
              <w:ind w:left="0" w:firstLine="0"/>
              <w:rPr>
                <w:lang w:val="id-ID"/>
              </w:rPr>
            </w:pPr>
            <w:r>
              <w:rPr>
                <w:lang w:val="id-ID"/>
              </w:rPr>
              <w:t>Pembuatan Perangkat Lunak</w:t>
            </w:r>
          </w:p>
        </w:tc>
        <w:tc>
          <w:tcPr>
            <w:tcW w:w="609" w:type="dxa"/>
            <w:tcBorders>
              <w:left w:val="single" w:sz="4" w:space="0" w:color="000000"/>
              <w:bottom w:val="single" w:sz="4" w:space="0" w:color="000000"/>
            </w:tcBorders>
          </w:tcPr>
          <w:p w:rsidR="004B7D7B" w:rsidRDefault="004B7D7B" w:rsidP="00572CB0">
            <w:pPr>
              <w:snapToGrid w:val="0"/>
              <w:spacing w:line="100" w:lineRule="atLeast"/>
              <w:jc w:val="right"/>
              <w:rPr>
                <w:lang w:val="id-ID"/>
              </w:rPr>
            </w:pPr>
          </w:p>
        </w:tc>
        <w:tc>
          <w:tcPr>
            <w:tcW w:w="680" w:type="dxa"/>
            <w:tcBorders>
              <w:left w:val="single" w:sz="4" w:space="0" w:color="000000"/>
              <w:bottom w:val="single" w:sz="4" w:space="0" w:color="000000"/>
            </w:tcBorders>
            <w:shd w:val="clear" w:color="auto" w:fill="C0C0C0"/>
          </w:tcPr>
          <w:p w:rsidR="004B7D7B" w:rsidRDefault="004B7D7B" w:rsidP="00572CB0">
            <w:pPr>
              <w:snapToGrid w:val="0"/>
              <w:spacing w:line="100" w:lineRule="atLeast"/>
              <w:jc w:val="right"/>
              <w:rPr>
                <w:lang w:val="id-ID"/>
              </w:rPr>
            </w:pPr>
          </w:p>
        </w:tc>
        <w:tc>
          <w:tcPr>
            <w:tcW w:w="678" w:type="dxa"/>
            <w:tcBorders>
              <w:left w:val="single" w:sz="4" w:space="0" w:color="000000"/>
              <w:bottom w:val="single" w:sz="4" w:space="0" w:color="000000"/>
            </w:tcBorders>
            <w:shd w:val="clear" w:color="auto" w:fill="C0C0C0"/>
          </w:tcPr>
          <w:p w:rsidR="004B7D7B" w:rsidRDefault="004B7D7B" w:rsidP="00572CB0">
            <w:pPr>
              <w:snapToGrid w:val="0"/>
              <w:spacing w:line="100" w:lineRule="atLeast"/>
              <w:jc w:val="right"/>
              <w:rPr>
                <w:lang w:val="id-ID"/>
              </w:rPr>
            </w:pPr>
          </w:p>
        </w:tc>
        <w:tc>
          <w:tcPr>
            <w:tcW w:w="620" w:type="dxa"/>
            <w:tcBorders>
              <w:left w:val="single" w:sz="4" w:space="0" w:color="000000"/>
              <w:bottom w:val="single" w:sz="4" w:space="0" w:color="000000"/>
            </w:tcBorders>
            <w:shd w:val="clear" w:color="auto" w:fill="C0C0C0"/>
          </w:tcPr>
          <w:p w:rsidR="004B7D7B" w:rsidRDefault="004B7D7B" w:rsidP="00572CB0">
            <w:pPr>
              <w:snapToGrid w:val="0"/>
              <w:spacing w:line="100" w:lineRule="atLeast"/>
              <w:jc w:val="right"/>
              <w:rPr>
                <w:lang w:val="id-ID"/>
              </w:rPr>
            </w:pPr>
          </w:p>
        </w:tc>
        <w:tc>
          <w:tcPr>
            <w:tcW w:w="630" w:type="dxa"/>
            <w:tcBorders>
              <w:left w:val="single" w:sz="4" w:space="0" w:color="000000"/>
              <w:bottom w:val="single" w:sz="4" w:space="0" w:color="000000"/>
              <w:right w:val="single" w:sz="4" w:space="0" w:color="000000"/>
            </w:tcBorders>
          </w:tcPr>
          <w:p w:rsidR="004B7D7B" w:rsidRDefault="004B7D7B" w:rsidP="00572CB0">
            <w:pPr>
              <w:snapToGrid w:val="0"/>
              <w:spacing w:line="100" w:lineRule="atLeast"/>
              <w:jc w:val="right"/>
              <w:rPr>
                <w:lang w:val="id-ID"/>
              </w:rPr>
            </w:pPr>
          </w:p>
        </w:tc>
      </w:tr>
      <w:tr w:rsidR="004B7D7B" w:rsidTr="00572CB0">
        <w:trPr>
          <w:trHeight w:hRule="exact" w:val="454"/>
        </w:trPr>
        <w:tc>
          <w:tcPr>
            <w:tcW w:w="540" w:type="dxa"/>
            <w:tcBorders>
              <w:left w:val="single" w:sz="4" w:space="0" w:color="000000"/>
              <w:bottom w:val="single" w:sz="4" w:space="0" w:color="000000"/>
            </w:tcBorders>
            <w:vAlign w:val="bottom"/>
          </w:tcPr>
          <w:p w:rsidR="004B7D7B" w:rsidRDefault="004B7D7B" w:rsidP="00572CB0">
            <w:pPr>
              <w:snapToGrid w:val="0"/>
              <w:spacing w:line="100" w:lineRule="atLeast"/>
              <w:ind w:left="0" w:firstLine="0"/>
              <w:rPr>
                <w:lang w:val="id-ID"/>
              </w:rPr>
            </w:pPr>
            <w:r>
              <w:rPr>
                <w:lang w:val="id-ID"/>
              </w:rPr>
              <w:t>5</w:t>
            </w:r>
          </w:p>
        </w:tc>
        <w:tc>
          <w:tcPr>
            <w:tcW w:w="4859" w:type="dxa"/>
            <w:tcBorders>
              <w:left w:val="single" w:sz="4" w:space="0" w:color="000000"/>
              <w:bottom w:val="single" w:sz="4" w:space="0" w:color="000000"/>
            </w:tcBorders>
            <w:vAlign w:val="bottom"/>
          </w:tcPr>
          <w:p w:rsidR="004B7D7B" w:rsidRDefault="004B7D7B" w:rsidP="00572CB0">
            <w:pPr>
              <w:snapToGrid w:val="0"/>
              <w:spacing w:line="100" w:lineRule="atLeast"/>
              <w:ind w:left="0" w:firstLine="0"/>
              <w:rPr>
                <w:lang w:val="id-ID"/>
              </w:rPr>
            </w:pPr>
            <w:r>
              <w:rPr>
                <w:lang w:val="id-ID"/>
              </w:rPr>
              <w:t>Uji Coba dan Evaluasi</w:t>
            </w:r>
          </w:p>
        </w:tc>
        <w:tc>
          <w:tcPr>
            <w:tcW w:w="609" w:type="dxa"/>
            <w:tcBorders>
              <w:left w:val="single" w:sz="4" w:space="0" w:color="000000"/>
              <w:bottom w:val="single" w:sz="4" w:space="0" w:color="000000"/>
            </w:tcBorders>
          </w:tcPr>
          <w:p w:rsidR="004B7D7B" w:rsidRDefault="004B7D7B" w:rsidP="00572CB0">
            <w:pPr>
              <w:snapToGrid w:val="0"/>
              <w:spacing w:line="100" w:lineRule="atLeast"/>
              <w:jc w:val="right"/>
              <w:rPr>
                <w:lang w:val="id-ID"/>
              </w:rPr>
            </w:pPr>
          </w:p>
        </w:tc>
        <w:tc>
          <w:tcPr>
            <w:tcW w:w="680" w:type="dxa"/>
            <w:tcBorders>
              <w:left w:val="single" w:sz="4" w:space="0" w:color="000000"/>
              <w:bottom w:val="single" w:sz="4" w:space="0" w:color="000000"/>
            </w:tcBorders>
          </w:tcPr>
          <w:p w:rsidR="004B7D7B" w:rsidRDefault="004B7D7B" w:rsidP="00572CB0">
            <w:pPr>
              <w:snapToGrid w:val="0"/>
              <w:spacing w:line="100" w:lineRule="atLeast"/>
              <w:jc w:val="right"/>
              <w:rPr>
                <w:lang w:val="id-ID"/>
              </w:rPr>
            </w:pPr>
          </w:p>
        </w:tc>
        <w:tc>
          <w:tcPr>
            <w:tcW w:w="678" w:type="dxa"/>
            <w:tcBorders>
              <w:left w:val="single" w:sz="4" w:space="0" w:color="000000"/>
              <w:bottom w:val="single" w:sz="4" w:space="0" w:color="000000"/>
            </w:tcBorders>
          </w:tcPr>
          <w:p w:rsidR="004B7D7B" w:rsidRDefault="004B7D7B" w:rsidP="00572CB0">
            <w:pPr>
              <w:snapToGrid w:val="0"/>
              <w:spacing w:line="100" w:lineRule="atLeast"/>
              <w:jc w:val="right"/>
              <w:rPr>
                <w:lang w:val="id-ID"/>
              </w:rPr>
            </w:pPr>
          </w:p>
        </w:tc>
        <w:tc>
          <w:tcPr>
            <w:tcW w:w="620" w:type="dxa"/>
            <w:tcBorders>
              <w:left w:val="single" w:sz="4" w:space="0" w:color="000000"/>
              <w:bottom w:val="single" w:sz="4" w:space="0" w:color="000000"/>
            </w:tcBorders>
            <w:shd w:val="clear" w:color="auto" w:fill="C0C0C0"/>
          </w:tcPr>
          <w:p w:rsidR="004B7D7B" w:rsidRDefault="004B7D7B" w:rsidP="00572CB0">
            <w:pPr>
              <w:snapToGrid w:val="0"/>
              <w:spacing w:line="100" w:lineRule="atLeast"/>
              <w:jc w:val="right"/>
              <w:rPr>
                <w:lang w:val="id-ID"/>
              </w:rPr>
            </w:pPr>
          </w:p>
        </w:tc>
        <w:tc>
          <w:tcPr>
            <w:tcW w:w="630" w:type="dxa"/>
            <w:tcBorders>
              <w:left w:val="single" w:sz="4" w:space="0" w:color="000000"/>
              <w:bottom w:val="single" w:sz="4" w:space="0" w:color="000000"/>
              <w:right w:val="single" w:sz="4" w:space="0" w:color="000000"/>
            </w:tcBorders>
            <w:shd w:val="clear" w:color="auto" w:fill="C0C0C0"/>
          </w:tcPr>
          <w:p w:rsidR="004B7D7B" w:rsidRDefault="004B7D7B" w:rsidP="00572CB0">
            <w:pPr>
              <w:snapToGrid w:val="0"/>
              <w:spacing w:line="100" w:lineRule="atLeast"/>
              <w:jc w:val="right"/>
              <w:rPr>
                <w:lang w:val="id-ID"/>
              </w:rPr>
            </w:pPr>
          </w:p>
        </w:tc>
      </w:tr>
      <w:tr w:rsidR="004B7D7B" w:rsidTr="00572CB0">
        <w:trPr>
          <w:trHeight w:hRule="exact" w:val="454"/>
        </w:trPr>
        <w:tc>
          <w:tcPr>
            <w:tcW w:w="540" w:type="dxa"/>
            <w:tcBorders>
              <w:left w:val="single" w:sz="4" w:space="0" w:color="000000"/>
              <w:bottom w:val="single" w:sz="4" w:space="0" w:color="000000"/>
            </w:tcBorders>
            <w:vAlign w:val="bottom"/>
          </w:tcPr>
          <w:p w:rsidR="004B7D7B" w:rsidRDefault="004B7D7B" w:rsidP="00572CB0">
            <w:pPr>
              <w:snapToGrid w:val="0"/>
              <w:spacing w:line="100" w:lineRule="atLeast"/>
              <w:ind w:left="0" w:firstLine="0"/>
              <w:rPr>
                <w:lang w:val="id-ID"/>
              </w:rPr>
            </w:pPr>
            <w:r>
              <w:rPr>
                <w:lang w:val="id-ID"/>
              </w:rPr>
              <w:t>6</w:t>
            </w:r>
          </w:p>
        </w:tc>
        <w:tc>
          <w:tcPr>
            <w:tcW w:w="4859" w:type="dxa"/>
            <w:tcBorders>
              <w:left w:val="single" w:sz="4" w:space="0" w:color="000000"/>
              <w:bottom w:val="single" w:sz="4" w:space="0" w:color="000000"/>
            </w:tcBorders>
            <w:vAlign w:val="bottom"/>
          </w:tcPr>
          <w:p w:rsidR="004B7D7B" w:rsidRDefault="004B7D7B" w:rsidP="00572CB0">
            <w:pPr>
              <w:snapToGrid w:val="0"/>
              <w:spacing w:line="100" w:lineRule="atLeast"/>
              <w:ind w:left="0" w:firstLine="0"/>
              <w:rPr>
                <w:lang w:val="id-ID"/>
              </w:rPr>
            </w:pPr>
            <w:r>
              <w:rPr>
                <w:lang w:val="id-ID"/>
              </w:rPr>
              <w:t>Penyusunan Buku TA</w:t>
            </w:r>
          </w:p>
        </w:tc>
        <w:tc>
          <w:tcPr>
            <w:tcW w:w="609" w:type="dxa"/>
            <w:tcBorders>
              <w:left w:val="single" w:sz="4" w:space="0" w:color="000000"/>
              <w:bottom w:val="single" w:sz="4" w:space="0" w:color="000000"/>
            </w:tcBorders>
          </w:tcPr>
          <w:p w:rsidR="004B7D7B" w:rsidRDefault="004B7D7B" w:rsidP="00572CB0">
            <w:pPr>
              <w:snapToGrid w:val="0"/>
              <w:spacing w:line="100" w:lineRule="atLeast"/>
              <w:jc w:val="right"/>
              <w:rPr>
                <w:lang w:val="id-ID"/>
              </w:rPr>
            </w:pPr>
          </w:p>
        </w:tc>
        <w:tc>
          <w:tcPr>
            <w:tcW w:w="680" w:type="dxa"/>
            <w:tcBorders>
              <w:left w:val="single" w:sz="4" w:space="0" w:color="000000"/>
              <w:bottom w:val="single" w:sz="4" w:space="0" w:color="000000"/>
            </w:tcBorders>
          </w:tcPr>
          <w:p w:rsidR="004B7D7B" w:rsidRDefault="004B7D7B" w:rsidP="00572CB0">
            <w:pPr>
              <w:snapToGrid w:val="0"/>
              <w:spacing w:line="100" w:lineRule="atLeast"/>
              <w:jc w:val="right"/>
              <w:rPr>
                <w:lang w:val="id-ID"/>
              </w:rPr>
            </w:pPr>
          </w:p>
        </w:tc>
        <w:tc>
          <w:tcPr>
            <w:tcW w:w="678" w:type="dxa"/>
            <w:tcBorders>
              <w:left w:val="single" w:sz="4" w:space="0" w:color="000000"/>
              <w:bottom w:val="single" w:sz="4" w:space="0" w:color="000000"/>
            </w:tcBorders>
            <w:shd w:val="clear" w:color="auto" w:fill="C0C0C0"/>
          </w:tcPr>
          <w:p w:rsidR="004B7D7B" w:rsidRDefault="004B7D7B" w:rsidP="00572CB0">
            <w:pPr>
              <w:snapToGrid w:val="0"/>
              <w:spacing w:line="100" w:lineRule="atLeast"/>
              <w:jc w:val="right"/>
              <w:rPr>
                <w:lang w:val="id-ID"/>
              </w:rPr>
            </w:pPr>
          </w:p>
        </w:tc>
        <w:tc>
          <w:tcPr>
            <w:tcW w:w="620" w:type="dxa"/>
            <w:tcBorders>
              <w:left w:val="single" w:sz="4" w:space="0" w:color="000000"/>
              <w:bottom w:val="single" w:sz="4" w:space="0" w:color="000000"/>
            </w:tcBorders>
            <w:shd w:val="clear" w:color="auto" w:fill="C0C0C0"/>
          </w:tcPr>
          <w:p w:rsidR="004B7D7B" w:rsidRDefault="004B7D7B" w:rsidP="00572CB0">
            <w:pPr>
              <w:snapToGrid w:val="0"/>
              <w:spacing w:line="100" w:lineRule="atLeast"/>
              <w:jc w:val="right"/>
              <w:rPr>
                <w:lang w:val="id-ID"/>
              </w:rPr>
            </w:pPr>
          </w:p>
        </w:tc>
        <w:tc>
          <w:tcPr>
            <w:tcW w:w="630" w:type="dxa"/>
            <w:tcBorders>
              <w:left w:val="single" w:sz="4" w:space="0" w:color="000000"/>
              <w:bottom w:val="single" w:sz="4" w:space="0" w:color="000000"/>
              <w:right w:val="single" w:sz="4" w:space="0" w:color="000000"/>
            </w:tcBorders>
            <w:shd w:val="clear" w:color="auto" w:fill="C0C0C0"/>
          </w:tcPr>
          <w:p w:rsidR="004B7D7B" w:rsidRDefault="004B7D7B" w:rsidP="00572CB0">
            <w:pPr>
              <w:snapToGrid w:val="0"/>
              <w:spacing w:line="100" w:lineRule="atLeast"/>
              <w:jc w:val="right"/>
              <w:rPr>
                <w:lang w:val="id-ID"/>
              </w:rPr>
            </w:pPr>
          </w:p>
        </w:tc>
      </w:tr>
    </w:tbl>
    <w:p w:rsidR="004B7D7B" w:rsidRDefault="004B7D7B" w:rsidP="00100063">
      <w:pPr>
        <w:ind w:left="0" w:firstLine="0"/>
        <w:jc w:val="center"/>
        <w:rPr>
          <w:b/>
          <w:lang w:val="id-ID"/>
        </w:rPr>
      </w:pPr>
      <w:r>
        <w:br w:type="page"/>
      </w:r>
      <w:r>
        <w:rPr>
          <w:b/>
          <w:lang w:val="id-ID"/>
        </w:rPr>
        <w:lastRenderedPageBreak/>
        <w:t>LEMBAR PENGESAHAN</w:t>
      </w:r>
    </w:p>
    <w:p w:rsidR="004B7D7B" w:rsidRDefault="004B7D7B" w:rsidP="004B7D7B">
      <w:pPr>
        <w:spacing w:line="100" w:lineRule="atLeast"/>
        <w:ind w:left="0" w:firstLine="0"/>
        <w:jc w:val="center"/>
        <w:rPr>
          <w:lang w:val="id-ID"/>
        </w:rPr>
      </w:pPr>
    </w:p>
    <w:p w:rsidR="004B7D7B" w:rsidRPr="00DA3B52" w:rsidRDefault="004B7D7B" w:rsidP="004B7D7B">
      <w:pPr>
        <w:spacing w:line="100" w:lineRule="atLeast"/>
        <w:ind w:left="0" w:firstLine="0"/>
        <w:jc w:val="center"/>
      </w:pPr>
      <w:r>
        <w:rPr>
          <w:lang w:val="id-ID"/>
        </w:rPr>
        <w:t xml:space="preserve">Surabaya, </w:t>
      </w:r>
      <w:r w:rsidR="004D1C09">
        <w:t>8</w:t>
      </w:r>
      <w:r w:rsidR="00EA46CD">
        <w:t xml:space="preserve"> </w:t>
      </w:r>
      <w:r w:rsidR="0046253D">
        <w:rPr>
          <w:lang w:val="id-ID"/>
        </w:rPr>
        <w:t>Oktober</w:t>
      </w:r>
      <w:r w:rsidR="004D1C09">
        <w:t xml:space="preserve"> 2012</w:t>
      </w:r>
    </w:p>
    <w:p w:rsidR="004B7D7B" w:rsidRDefault="004B7D7B" w:rsidP="004B7D7B">
      <w:pPr>
        <w:spacing w:line="100" w:lineRule="atLeast"/>
        <w:ind w:left="0" w:firstLine="0"/>
        <w:jc w:val="center"/>
        <w:rPr>
          <w:lang w:val="id-ID"/>
        </w:rPr>
      </w:pPr>
    </w:p>
    <w:p w:rsidR="004B7D7B" w:rsidRDefault="004B7D7B" w:rsidP="004B7D7B">
      <w:pPr>
        <w:spacing w:line="100" w:lineRule="atLeast"/>
        <w:ind w:left="0" w:firstLine="0"/>
        <w:jc w:val="center"/>
        <w:rPr>
          <w:lang w:val="id-ID"/>
        </w:rPr>
      </w:pPr>
    </w:p>
    <w:p w:rsidR="004B7D7B" w:rsidRDefault="004B7D7B" w:rsidP="000B08D7">
      <w:pPr>
        <w:spacing w:line="100" w:lineRule="atLeast"/>
        <w:ind w:left="0" w:firstLine="0"/>
        <w:jc w:val="center"/>
      </w:pPr>
      <w:r>
        <w:rPr>
          <w:lang w:val="id-ID"/>
        </w:rPr>
        <w:t>Menyetujui,</w:t>
      </w:r>
    </w:p>
    <w:p w:rsidR="004B7D7B" w:rsidRPr="00CC7B68" w:rsidRDefault="004B7D7B" w:rsidP="004B7D7B">
      <w:pPr>
        <w:spacing w:line="100" w:lineRule="atLeast"/>
        <w:ind w:left="0" w:firstLine="0"/>
        <w:jc w:val="center"/>
      </w:pPr>
    </w:p>
    <w:tbl>
      <w:tblPr>
        <w:tblW w:w="14103" w:type="dxa"/>
        <w:tblInd w:w="18" w:type="dxa"/>
        <w:tblLayout w:type="fixed"/>
        <w:tblLook w:val="0000" w:firstRow="0" w:lastRow="0" w:firstColumn="0" w:lastColumn="0" w:noHBand="0" w:noVBand="0"/>
      </w:tblPr>
      <w:tblGrid>
        <w:gridCol w:w="9588"/>
        <w:gridCol w:w="4515"/>
      </w:tblGrid>
      <w:tr w:rsidR="004B7D7B" w:rsidRPr="008D4542" w:rsidTr="00A32402">
        <w:tc>
          <w:tcPr>
            <w:tcW w:w="9588" w:type="dxa"/>
          </w:tcPr>
          <w:p w:rsidR="004B7D7B" w:rsidRPr="00206BE7" w:rsidRDefault="004B7D7B" w:rsidP="00572CB0">
            <w:pPr>
              <w:snapToGrid w:val="0"/>
              <w:spacing w:line="100" w:lineRule="atLeast"/>
              <w:ind w:left="12" w:right="12" w:firstLine="0"/>
              <w:jc w:val="center"/>
            </w:pPr>
            <w:r>
              <w:rPr>
                <w:lang w:val="id-ID"/>
              </w:rPr>
              <w:t>Pembimbing</w:t>
            </w:r>
          </w:p>
          <w:p w:rsidR="004B7D7B" w:rsidRDefault="004B7D7B" w:rsidP="00572CB0">
            <w:pPr>
              <w:spacing w:line="100" w:lineRule="atLeast"/>
              <w:ind w:left="12" w:right="12" w:firstLine="0"/>
              <w:jc w:val="center"/>
              <w:rPr>
                <w:lang w:val="id-ID"/>
              </w:rPr>
            </w:pPr>
          </w:p>
          <w:p w:rsidR="004B7D7B" w:rsidRDefault="004B7D7B" w:rsidP="00572CB0">
            <w:pPr>
              <w:spacing w:line="100" w:lineRule="atLeast"/>
              <w:ind w:left="12" w:right="12" w:firstLine="0"/>
              <w:jc w:val="center"/>
              <w:rPr>
                <w:lang w:val="id-ID"/>
              </w:rPr>
            </w:pPr>
          </w:p>
          <w:p w:rsidR="004B7D7B" w:rsidRDefault="004B7D7B" w:rsidP="00572CB0">
            <w:pPr>
              <w:spacing w:line="100" w:lineRule="atLeast"/>
              <w:ind w:left="12" w:right="12" w:firstLine="0"/>
              <w:jc w:val="center"/>
            </w:pPr>
          </w:p>
          <w:p w:rsidR="004B7D7B" w:rsidRPr="003329DD" w:rsidRDefault="004B7D7B" w:rsidP="00572CB0">
            <w:pPr>
              <w:spacing w:line="100" w:lineRule="atLeast"/>
              <w:ind w:left="12" w:right="12" w:firstLine="0"/>
              <w:jc w:val="center"/>
            </w:pPr>
          </w:p>
          <w:p w:rsidR="004B7D7B" w:rsidRPr="00206BE7" w:rsidRDefault="00EA46CD" w:rsidP="00572CB0">
            <w:pPr>
              <w:pStyle w:val="Title"/>
              <w:spacing w:line="100" w:lineRule="atLeast"/>
              <w:ind w:left="12" w:right="12"/>
              <w:rPr>
                <w:b w:val="0"/>
                <w:u w:val="single"/>
              </w:rPr>
            </w:pPr>
            <w:r>
              <w:rPr>
                <w:rStyle w:val="Emphasis"/>
                <w:rFonts w:ascii="Trebuchet MS" w:hAnsi="Trebuchet MS" w:cs="Arial"/>
                <w:bCs/>
                <w:color w:val="000000"/>
                <w:u w:val="single"/>
                <w:lang w:val="id-ID"/>
              </w:rPr>
              <w:t>Ary Mazharuddin S,</w:t>
            </w:r>
            <w:r w:rsidR="004B7D7B" w:rsidRPr="00666111">
              <w:rPr>
                <w:rStyle w:val="apple-converted-space"/>
                <w:rFonts w:ascii="Trebuchet MS" w:hAnsi="Trebuchet MS" w:cs="Arial"/>
                <w:i/>
                <w:color w:val="000000"/>
                <w:u w:val="single"/>
                <w:lang w:val="id-ID"/>
              </w:rPr>
              <w:t> </w:t>
            </w:r>
            <w:r>
              <w:rPr>
                <w:rStyle w:val="apple-style-span"/>
                <w:rFonts w:ascii="Trebuchet MS" w:hAnsi="Trebuchet MS" w:cs="Arial"/>
                <w:i/>
                <w:color w:val="000000"/>
                <w:u w:val="single"/>
                <w:lang w:val="id-ID"/>
              </w:rPr>
              <w:t>S.Kom, M.</w:t>
            </w:r>
            <w:r w:rsidR="000B08D7">
              <w:rPr>
                <w:rStyle w:val="apple-style-span"/>
                <w:rFonts w:ascii="Trebuchet MS" w:hAnsi="Trebuchet MS" w:cs="Arial"/>
                <w:i/>
                <w:color w:val="000000"/>
                <w:u w:val="single"/>
                <w:lang w:val="id-ID"/>
              </w:rPr>
              <w:t>Comp.Sc</w:t>
            </w:r>
          </w:p>
          <w:p w:rsidR="004B7D7B" w:rsidRPr="00EA46CD" w:rsidRDefault="000B08D7" w:rsidP="00572CB0">
            <w:pPr>
              <w:pStyle w:val="Title"/>
              <w:spacing w:line="100" w:lineRule="atLeast"/>
              <w:ind w:left="12" w:right="12"/>
              <w:rPr>
                <w:b w:val="0"/>
                <w:szCs w:val="22"/>
                <w:lang w:val="id-ID"/>
              </w:rPr>
            </w:pPr>
            <w:r>
              <w:rPr>
                <w:b w:val="0"/>
                <w:sz w:val="22"/>
                <w:szCs w:val="22"/>
                <w:lang w:val="id-ID"/>
              </w:rPr>
              <w:t>NIP.19810620 200501 1 003</w:t>
            </w:r>
          </w:p>
        </w:tc>
        <w:tc>
          <w:tcPr>
            <w:tcW w:w="4515" w:type="dxa"/>
          </w:tcPr>
          <w:p w:rsidR="004B7D7B" w:rsidRPr="00916176" w:rsidRDefault="004B7D7B" w:rsidP="00572CB0">
            <w:pPr>
              <w:snapToGrid w:val="0"/>
              <w:spacing w:line="100" w:lineRule="atLeast"/>
              <w:ind w:left="0" w:right="12" w:firstLine="0"/>
            </w:pPr>
          </w:p>
        </w:tc>
      </w:tr>
    </w:tbl>
    <w:p w:rsidR="004B7D7B" w:rsidRPr="008D4542" w:rsidRDefault="004B7D7B" w:rsidP="004B7D7B">
      <w:pPr>
        <w:spacing w:line="100" w:lineRule="atLeast"/>
        <w:ind w:left="0" w:firstLine="0"/>
        <w:jc w:val="center"/>
        <w:rPr>
          <w:lang w:val="id-ID"/>
        </w:rPr>
      </w:pPr>
    </w:p>
    <w:p w:rsidR="004B7D7B" w:rsidRPr="008D4542" w:rsidRDefault="004B7D7B" w:rsidP="004B7D7B">
      <w:pPr>
        <w:spacing w:line="100" w:lineRule="atLeast"/>
        <w:ind w:left="0" w:firstLine="0"/>
        <w:jc w:val="center"/>
        <w:rPr>
          <w:lang w:val="id-ID"/>
        </w:rPr>
      </w:pPr>
    </w:p>
    <w:p w:rsidR="00943F91" w:rsidRDefault="00943F91"/>
    <w:sectPr w:rsidR="00943F91" w:rsidSect="00274293">
      <w:footerReference w:type="even" r:id="rId17"/>
      <w:footerReference w:type="default" r:id="rId18"/>
      <w:footnotePr>
        <w:pos w:val="beneathText"/>
      </w:footnotePr>
      <w:pgSz w:w="12240" w:h="20160" w:code="5"/>
      <w:pgMar w:top="1701" w:right="1134" w:bottom="2409" w:left="1701" w:header="720" w:footer="141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7C40" w:rsidRDefault="00C47C40" w:rsidP="00EF4D90">
      <w:pPr>
        <w:spacing w:line="240" w:lineRule="auto"/>
      </w:pPr>
      <w:r>
        <w:separator/>
      </w:r>
    </w:p>
  </w:endnote>
  <w:endnote w:type="continuationSeparator" w:id="0">
    <w:p w:rsidR="00C47C40" w:rsidRDefault="00C47C40" w:rsidP="00EF4D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D4C" w:rsidRDefault="00A47ACF">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DCE" w:rsidRDefault="00B10DCE" w:rsidP="00B10DCE">
    <w:pPr>
      <w:pStyle w:val="Footer"/>
    </w:pPr>
  </w:p>
  <w:p w:rsidR="00B10DCE" w:rsidRPr="00F0493A" w:rsidRDefault="00B10DCE" w:rsidP="00F0493A">
    <w:pPr>
      <w:pStyle w:val="Footer"/>
      <w:ind w:left="0" w:firstLine="0"/>
      <w:rPr>
        <w:b/>
        <w:lang w:val="id-ID"/>
      </w:rPr>
    </w:pPr>
  </w:p>
  <w:p w:rsidR="00B10DCE" w:rsidRPr="00AF24DA" w:rsidRDefault="00C47C40" w:rsidP="00B10DCE">
    <w:pPr>
      <w:pStyle w:val="Footer"/>
      <w:tabs>
        <w:tab w:val="clear" w:pos="8640"/>
        <w:tab w:val="right" w:pos="7088"/>
      </w:tabs>
      <w:ind w:left="0" w:firstLine="0"/>
      <w:rPr>
        <w:rStyle w:val="PageNumber"/>
        <w:b/>
      </w:rPr>
    </w:pPr>
    <w:r>
      <w:pict>
        <v:line id="_x0000_s2053" style="position:absolute;left:0;text-align:left;z-index:251662336" from="-.45pt,-10.35pt" to="450.7pt,-10.35pt" o:allowincell="f" strokeweight="1.5pt"/>
      </w:pict>
    </w:r>
    <w:r w:rsidR="00B10DCE">
      <w:rPr>
        <w:b/>
      </w:rPr>
      <w:t xml:space="preserve"> Paraf </w:t>
    </w:r>
    <w:r w:rsidR="00B10DCE">
      <w:rPr>
        <w:rFonts w:hint="eastAsia"/>
        <w:b/>
        <w:lang w:eastAsia="ja-JP"/>
      </w:rPr>
      <w:t xml:space="preserve"> P</w:t>
    </w:r>
    <w:r w:rsidR="00B10DCE">
      <w:rPr>
        <w:b/>
      </w:rPr>
      <w:t>embimbing</w:t>
    </w:r>
    <w:r w:rsidR="00B10DCE">
      <w:rPr>
        <w:rFonts w:hint="eastAsia"/>
        <w:b/>
        <w:lang w:eastAsia="ja-JP"/>
      </w:rPr>
      <w:t xml:space="preserve"> </w:t>
    </w:r>
    <w:r w:rsidR="00B10DCE">
      <w:rPr>
        <w:b/>
      </w:rPr>
      <w:t xml:space="preserve">: </w:t>
    </w:r>
    <w:r w:rsidR="00B10DCE">
      <w:rPr>
        <w:b/>
        <w:lang w:val="id-ID"/>
      </w:rPr>
      <w:tab/>
    </w:r>
    <w:r w:rsidR="00B10DCE">
      <w:rPr>
        <w:b/>
        <w:lang w:val="id-ID"/>
      </w:rPr>
      <w:tab/>
    </w:r>
    <w:r w:rsidR="00B10DCE">
      <w:rPr>
        <w:b/>
        <w:lang w:val="id-ID"/>
      </w:rPr>
      <w:tab/>
      <w:t>H</w:t>
    </w:r>
    <w:r w:rsidR="00B10DCE">
      <w:rPr>
        <w:b/>
      </w:rPr>
      <w:t>al</w:t>
    </w:r>
    <w:r w:rsidR="00B10DCE">
      <w:rPr>
        <w:b/>
        <w:lang w:val="id-ID"/>
      </w:rPr>
      <w:t>aman</w:t>
    </w:r>
    <w:r w:rsidR="00B10DCE">
      <w:rPr>
        <w:b/>
      </w:rPr>
      <w:t xml:space="preserve"> : </w:t>
    </w:r>
    <w:r w:rsidR="00E62CCE">
      <w:rPr>
        <w:rStyle w:val="PageNumber"/>
        <w:b/>
      </w:rPr>
      <w:fldChar w:fldCharType="begin"/>
    </w:r>
    <w:r w:rsidR="00B10DCE">
      <w:rPr>
        <w:rStyle w:val="PageNumber"/>
        <w:b/>
      </w:rPr>
      <w:instrText xml:space="preserve"> PAGE </w:instrText>
    </w:r>
    <w:r w:rsidR="00E62CCE">
      <w:rPr>
        <w:rStyle w:val="PageNumber"/>
        <w:b/>
      </w:rPr>
      <w:fldChar w:fldCharType="separate"/>
    </w:r>
    <w:r w:rsidR="00381786">
      <w:rPr>
        <w:rStyle w:val="PageNumber"/>
        <w:b/>
      </w:rPr>
      <w:t>4</w:t>
    </w:r>
    <w:r w:rsidR="00E62CCE">
      <w:rPr>
        <w:rStyle w:val="PageNumber"/>
        <w:b/>
      </w:rPr>
      <w:fldChar w:fldCharType="end"/>
    </w:r>
    <w:r w:rsidR="00B10DCE">
      <w:rPr>
        <w:rStyle w:val="PageNumber"/>
        <w:b/>
      </w:rPr>
      <w:t>/</w:t>
    </w:r>
    <w:r w:rsidR="00E62CCE" w:rsidRPr="00F0493A">
      <w:rPr>
        <w:rStyle w:val="PageNumber"/>
        <w:b/>
      </w:rPr>
      <w:fldChar w:fldCharType="begin"/>
    </w:r>
    <w:r w:rsidR="00B10DCE" w:rsidRPr="00F0493A">
      <w:rPr>
        <w:rStyle w:val="PageNumber"/>
        <w:b/>
      </w:rPr>
      <w:instrText xml:space="preserve"> NUMPAGES  </w:instrText>
    </w:r>
    <w:r w:rsidR="00E62CCE" w:rsidRPr="00F0493A">
      <w:rPr>
        <w:rStyle w:val="PageNumber"/>
        <w:b/>
      </w:rPr>
      <w:fldChar w:fldCharType="separate"/>
    </w:r>
    <w:r w:rsidR="00381786">
      <w:rPr>
        <w:rStyle w:val="PageNumber"/>
        <w:b/>
      </w:rPr>
      <w:t>5</w:t>
    </w:r>
    <w:r w:rsidR="00E62CCE" w:rsidRPr="00F0493A">
      <w:rPr>
        <w:rStyle w:val="PageNumber"/>
        <w:b/>
      </w:rPr>
      <w:fldChar w:fldCharType="end"/>
    </w:r>
  </w:p>
  <w:p w:rsidR="00C21CB0" w:rsidRPr="00A4008C" w:rsidRDefault="00C47C40" w:rsidP="00871C65">
    <w:pPr>
      <w:pStyle w:val="Footer"/>
      <w:tabs>
        <w:tab w:val="clear" w:pos="4320"/>
        <w:tab w:val="clear" w:pos="8640"/>
        <w:tab w:val="right" w:pos="9070"/>
      </w:tabs>
      <w:ind w:left="0" w:firstLine="0"/>
      <w:rPr>
        <w:lang w:val="id-ID"/>
      </w:rPr>
    </w:pPr>
    <w:r>
      <w:rPr>
        <w:noProof w:val="0"/>
      </w:rPr>
      <w:pict>
        <v:line id="_x0000_s2049" style="position:absolute;left:0;text-align:left;z-index:-251656192" from="-.45pt,757.15pt" to="395.55pt,757.15pt" strokeweight=".35mm">
          <v:stroke joinstyle="miter"/>
        </v:lin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7C40" w:rsidRDefault="00C47C40" w:rsidP="00EF4D90">
      <w:pPr>
        <w:spacing w:line="240" w:lineRule="auto"/>
      </w:pPr>
      <w:r>
        <w:separator/>
      </w:r>
    </w:p>
  </w:footnote>
  <w:footnote w:type="continuationSeparator" w:id="0">
    <w:p w:rsidR="00C47C40" w:rsidRDefault="00C47C40" w:rsidP="00EF4D9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3"/>
    <w:multiLevelType w:val="singleLevel"/>
    <w:tmpl w:val="0409000F"/>
    <w:lvl w:ilvl="0">
      <w:start w:val="1"/>
      <w:numFmt w:val="decimal"/>
      <w:lvlText w:val="%1."/>
      <w:lvlJc w:val="left"/>
      <w:pPr>
        <w:ind w:left="1440" w:hanging="360"/>
      </w:pPr>
    </w:lvl>
  </w:abstractNum>
  <w:abstractNum w:abstractNumId="2">
    <w:nsid w:val="00000004"/>
    <w:multiLevelType w:val="singleLevel"/>
    <w:tmpl w:val="00000004"/>
    <w:name w:val="WW8Num4"/>
    <w:lvl w:ilvl="0">
      <w:start w:val="1"/>
      <w:numFmt w:val="decimal"/>
      <w:lvlText w:val="%1."/>
      <w:lvlJc w:val="left"/>
      <w:pPr>
        <w:tabs>
          <w:tab w:val="num" w:pos="1440"/>
        </w:tabs>
        <w:ind w:left="1440" w:hanging="360"/>
      </w:pPr>
    </w:lvl>
  </w:abstractNum>
  <w:abstractNum w:abstractNumId="3">
    <w:nsid w:val="00000005"/>
    <w:multiLevelType w:val="singleLevel"/>
    <w:tmpl w:val="00000005"/>
    <w:name w:val="WW8Num5"/>
    <w:lvl w:ilvl="0">
      <w:start w:val="1"/>
      <w:numFmt w:val="decimal"/>
      <w:lvlText w:val="%1."/>
      <w:lvlJc w:val="left"/>
      <w:pPr>
        <w:tabs>
          <w:tab w:val="num" w:pos="1440"/>
        </w:tabs>
        <w:ind w:left="1440" w:hanging="360"/>
      </w:pPr>
    </w:lvl>
  </w:abstractNum>
  <w:abstractNum w:abstractNumId="4">
    <w:nsid w:val="11E235E6"/>
    <w:multiLevelType w:val="hybridMultilevel"/>
    <w:tmpl w:val="DE3C445E"/>
    <w:lvl w:ilvl="0" w:tplc="0421000F">
      <w:start w:val="1"/>
      <w:numFmt w:val="decimal"/>
      <w:lvlText w:val="%1."/>
      <w:lvlJc w:val="left"/>
      <w:pPr>
        <w:ind w:left="2231" w:hanging="360"/>
      </w:pPr>
    </w:lvl>
    <w:lvl w:ilvl="1" w:tplc="04210019" w:tentative="1">
      <w:start w:val="1"/>
      <w:numFmt w:val="lowerLetter"/>
      <w:lvlText w:val="%2."/>
      <w:lvlJc w:val="left"/>
      <w:pPr>
        <w:ind w:left="2951" w:hanging="360"/>
      </w:pPr>
    </w:lvl>
    <w:lvl w:ilvl="2" w:tplc="0421001B" w:tentative="1">
      <w:start w:val="1"/>
      <w:numFmt w:val="lowerRoman"/>
      <w:lvlText w:val="%3."/>
      <w:lvlJc w:val="right"/>
      <w:pPr>
        <w:ind w:left="3671" w:hanging="180"/>
      </w:pPr>
    </w:lvl>
    <w:lvl w:ilvl="3" w:tplc="0421000F" w:tentative="1">
      <w:start w:val="1"/>
      <w:numFmt w:val="decimal"/>
      <w:lvlText w:val="%4."/>
      <w:lvlJc w:val="left"/>
      <w:pPr>
        <w:ind w:left="4391" w:hanging="360"/>
      </w:pPr>
    </w:lvl>
    <w:lvl w:ilvl="4" w:tplc="04210019" w:tentative="1">
      <w:start w:val="1"/>
      <w:numFmt w:val="lowerLetter"/>
      <w:lvlText w:val="%5."/>
      <w:lvlJc w:val="left"/>
      <w:pPr>
        <w:ind w:left="5111" w:hanging="360"/>
      </w:pPr>
    </w:lvl>
    <w:lvl w:ilvl="5" w:tplc="0421001B" w:tentative="1">
      <w:start w:val="1"/>
      <w:numFmt w:val="lowerRoman"/>
      <w:lvlText w:val="%6."/>
      <w:lvlJc w:val="right"/>
      <w:pPr>
        <w:ind w:left="5831" w:hanging="180"/>
      </w:pPr>
    </w:lvl>
    <w:lvl w:ilvl="6" w:tplc="0421000F" w:tentative="1">
      <w:start w:val="1"/>
      <w:numFmt w:val="decimal"/>
      <w:lvlText w:val="%7."/>
      <w:lvlJc w:val="left"/>
      <w:pPr>
        <w:ind w:left="6551" w:hanging="360"/>
      </w:pPr>
    </w:lvl>
    <w:lvl w:ilvl="7" w:tplc="04210019" w:tentative="1">
      <w:start w:val="1"/>
      <w:numFmt w:val="lowerLetter"/>
      <w:lvlText w:val="%8."/>
      <w:lvlJc w:val="left"/>
      <w:pPr>
        <w:ind w:left="7271" w:hanging="360"/>
      </w:pPr>
    </w:lvl>
    <w:lvl w:ilvl="8" w:tplc="0421001B" w:tentative="1">
      <w:start w:val="1"/>
      <w:numFmt w:val="lowerRoman"/>
      <w:lvlText w:val="%9."/>
      <w:lvlJc w:val="right"/>
      <w:pPr>
        <w:ind w:left="7991" w:hanging="180"/>
      </w:pPr>
    </w:lvl>
  </w:abstractNum>
  <w:abstractNum w:abstractNumId="5">
    <w:nsid w:val="14426D3E"/>
    <w:multiLevelType w:val="multilevel"/>
    <w:tmpl w:val="2C72837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bullet"/>
      <w:lvlText w:val=""/>
      <w:lvlJc w:val="left"/>
      <w:pPr>
        <w:ind w:left="2880" w:hanging="360"/>
      </w:pPr>
      <w:rPr>
        <w:rFonts w:ascii="Symbol" w:hAnsi="Symbol" w:hint="default"/>
      </w:rPr>
    </w:lvl>
    <w:lvl w:ilvl="8">
      <w:start w:val="1"/>
      <w:numFmt w:val="lowerRoman"/>
      <w:lvlText w:val="%9."/>
      <w:lvlJc w:val="left"/>
      <w:pPr>
        <w:ind w:left="3240" w:hanging="360"/>
      </w:pPr>
    </w:lvl>
  </w:abstractNum>
  <w:abstractNum w:abstractNumId="6">
    <w:nsid w:val="15C55B9B"/>
    <w:multiLevelType w:val="hybridMultilevel"/>
    <w:tmpl w:val="39AE1494"/>
    <w:lvl w:ilvl="0" w:tplc="F9B2E4AA">
      <w:start w:val="1"/>
      <w:numFmt w:val="decimal"/>
      <w:lvlText w:val="%1."/>
      <w:lvlJc w:val="left"/>
      <w:pPr>
        <w:ind w:left="1511" w:hanging="360"/>
      </w:pPr>
      <w:rPr>
        <w:rFonts w:hint="default"/>
      </w:rPr>
    </w:lvl>
    <w:lvl w:ilvl="1" w:tplc="04090019" w:tentative="1">
      <w:start w:val="1"/>
      <w:numFmt w:val="lowerLetter"/>
      <w:lvlText w:val="%2."/>
      <w:lvlJc w:val="left"/>
      <w:pPr>
        <w:ind w:left="2231" w:hanging="360"/>
      </w:pPr>
    </w:lvl>
    <w:lvl w:ilvl="2" w:tplc="0409001B" w:tentative="1">
      <w:start w:val="1"/>
      <w:numFmt w:val="lowerRoman"/>
      <w:lvlText w:val="%3."/>
      <w:lvlJc w:val="right"/>
      <w:pPr>
        <w:ind w:left="2951" w:hanging="180"/>
      </w:pPr>
    </w:lvl>
    <w:lvl w:ilvl="3" w:tplc="0409000F" w:tentative="1">
      <w:start w:val="1"/>
      <w:numFmt w:val="decimal"/>
      <w:lvlText w:val="%4."/>
      <w:lvlJc w:val="left"/>
      <w:pPr>
        <w:ind w:left="3671" w:hanging="360"/>
      </w:pPr>
    </w:lvl>
    <w:lvl w:ilvl="4" w:tplc="04090019" w:tentative="1">
      <w:start w:val="1"/>
      <w:numFmt w:val="lowerLetter"/>
      <w:lvlText w:val="%5."/>
      <w:lvlJc w:val="left"/>
      <w:pPr>
        <w:ind w:left="4391" w:hanging="360"/>
      </w:pPr>
    </w:lvl>
    <w:lvl w:ilvl="5" w:tplc="0409001B" w:tentative="1">
      <w:start w:val="1"/>
      <w:numFmt w:val="lowerRoman"/>
      <w:lvlText w:val="%6."/>
      <w:lvlJc w:val="right"/>
      <w:pPr>
        <w:ind w:left="5111" w:hanging="180"/>
      </w:pPr>
    </w:lvl>
    <w:lvl w:ilvl="6" w:tplc="0409000F" w:tentative="1">
      <w:start w:val="1"/>
      <w:numFmt w:val="decimal"/>
      <w:lvlText w:val="%7."/>
      <w:lvlJc w:val="left"/>
      <w:pPr>
        <w:ind w:left="5831" w:hanging="360"/>
      </w:pPr>
    </w:lvl>
    <w:lvl w:ilvl="7" w:tplc="04090019" w:tentative="1">
      <w:start w:val="1"/>
      <w:numFmt w:val="lowerLetter"/>
      <w:lvlText w:val="%8."/>
      <w:lvlJc w:val="left"/>
      <w:pPr>
        <w:ind w:left="6551" w:hanging="360"/>
      </w:pPr>
    </w:lvl>
    <w:lvl w:ilvl="8" w:tplc="0409001B" w:tentative="1">
      <w:start w:val="1"/>
      <w:numFmt w:val="lowerRoman"/>
      <w:lvlText w:val="%9."/>
      <w:lvlJc w:val="right"/>
      <w:pPr>
        <w:ind w:left="7271" w:hanging="180"/>
      </w:pPr>
    </w:lvl>
  </w:abstractNum>
  <w:abstractNum w:abstractNumId="7">
    <w:nsid w:val="1D1B5D3B"/>
    <w:multiLevelType w:val="hybridMultilevel"/>
    <w:tmpl w:val="B33A4062"/>
    <w:lvl w:ilvl="0" w:tplc="0409000F">
      <w:start w:val="1"/>
      <w:numFmt w:val="decimal"/>
      <w:lvlText w:val="%1."/>
      <w:lvlJc w:val="left"/>
      <w:pPr>
        <w:ind w:left="2231" w:hanging="360"/>
      </w:pPr>
    </w:lvl>
    <w:lvl w:ilvl="1" w:tplc="04090019" w:tentative="1">
      <w:start w:val="1"/>
      <w:numFmt w:val="lowerLetter"/>
      <w:lvlText w:val="%2."/>
      <w:lvlJc w:val="left"/>
      <w:pPr>
        <w:ind w:left="2951" w:hanging="360"/>
      </w:pPr>
    </w:lvl>
    <w:lvl w:ilvl="2" w:tplc="0409001B" w:tentative="1">
      <w:start w:val="1"/>
      <w:numFmt w:val="lowerRoman"/>
      <w:lvlText w:val="%3."/>
      <w:lvlJc w:val="right"/>
      <w:pPr>
        <w:ind w:left="3671" w:hanging="180"/>
      </w:pPr>
    </w:lvl>
    <w:lvl w:ilvl="3" w:tplc="0409000F" w:tentative="1">
      <w:start w:val="1"/>
      <w:numFmt w:val="decimal"/>
      <w:lvlText w:val="%4."/>
      <w:lvlJc w:val="left"/>
      <w:pPr>
        <w:ind w:left="4391" w:hanging="360"/>
      </w:pPr>
    </w:lvl>
    <w:lvl w:ilvl="4" w:tplc="04090019" w:tentative="1">
      <w:start w:val="1"/>
      <w:numFmt w:val="lowerLetter"/>
      <w:lvlText w:val="%5."/>
      <w:lvlJc w:val="left"/>
      <w:pPr>
        <w:ind w:left="5111" w:hanging="360"/>
      </w:pPr>
    </w:lvl>
    <w:lvl w:ilvl="5" w:tplc="0409001B" w:tentative="1">
      <w:start w:val="1"/>
      <w:numFmt w:val="lowerRoman"/>
      <w:lvlText w:val="%6."/>
      <w:lvlJc w:val="right"/>
      <w:pPr>
        <w:ind w:left="5831" w:hanging="180"/>
      </w:pPr>
    </w:lvl>
    <w:lvl w:ilvl="6" w:tplc="0409000F" w:tentative="1">
      <w:start w:val="1"/>
      <w:numFmt w:val="decimal"/>
      <w:lvlText w:val="%7."/>
      <w:lvlJc w:val="left"/>
      <w:pPr>
        <w:ind w:left="6551" w:hanging="360"/>
      </w:pPr>
    </w:lvl>
    <w:lvl w:ilvl="7" w:tplc="04090019" w:tentative="1">
      <w:start w:val="1"/>
      <w:numFmt w:val="lowerLetter"/>
      <w:lvlText w:val="%8."/>
      <w:lvlJc w:val="left"/>
      <w:pPr>
        <w:ind w:left="7271" w:hanging="360"/>
      </w:pPr>
    </w:lvl>
    <w:lvl w:ilvl="8" w:tplc="0409001B" w:tentative="1">
      <w:start w:val="1"/>
      <w:numFmt w:val="lowerRoman"/>
      <w:lvlText w:val="%9."/>
      <w:lvlJc w:val="right"/>
      <w:pPr>
        <w:ind w:left="7991" w:hanging="180"/>
      </w:pPr>
    </w:lvl>
  </w:abstractNum>
  <w:abstractNum w:abstractNumId="8">
    <w:nsid w:val="21F5695D"/>
    <w:multiLevelType w:val="hybridMultilevel"/>
    <w:tmpl w:val="BB4CC9C6"/>
    <w:lvl w:ilvl="0" w:tplc="0421000F">
      <w:start w:val="1"/>
      <w:numFmt w:val="decimal"/>
      <w:lvlText w:val="%1."/>
      <w:lvlJc w:val="left"/>
      <w:pPr>
        <w:ind w:left="1871" w:hanging="360"/>
      </w:pPr>
    </w:lvl>
    <w:lvl w:ilvl="1" w:tplc="04210019" w:tentative="1">
      <w:start w:val="1"/>
      <w:numFmt w:val="lowerLetter"/>
      <w:lvlText w:val="%2."/>
      <w:lvlJc w:val="left"/>
      <w:pPr>
        <w:ind w:left="2591" w:hanging="360"/>
      </w:pPr>
    </w:lvl>
    <w:lvl w:ilvl="2" w:tplc="0421001B" w:tentative="1">
      <w:start w:val="1"/>
      <w:numFmt w:val="lowerRoman"/>
      <w:lvlText w:val="%3."/>
      <w:lvlJc w:val="right"/>
      <w:pPr>
        <w:ind w:left="3311" w:hanging="180"/>
      </w:pPr>
    </w:lvl>
    <w:lvl w:ilvl="3" w:tplc="0421000F" w:tentative="1">
      <w:start w:val="1"/>
      <w:numFmt w:val="decimal"/>
      <w:lvlText w:val="%4."/>
      <w:lvlJc w:val="left"/>
      <w:pPr>
        <w:ind w:left="4031" w:hanging="360"/>
      </w:pPr>
    </w:lvl>
    <w:lvl w:ilvl="4" w:tplc="04210019" w:tentative="1">
      <w:start w:val="1"/>
      <w:numFmt w:val="lowerLetter"/>
      <w:lvlText w:val="%5."/>
      <w:lvlJc w:val="left"/>
      <w:pPr>
        <w:ind w:left="4751" w:hanging="360"/>
      </w:pPr>
    </w:lvl>
    <w:lvl w:ilvl="5" w:tplc="0421001B" w:tentative="1">
      <w:start w:val="1"/>
      <w:numFmt w:val="lowerRoman"/>
      <w:lvlText w:val="%6."/>
      <w:lvlJc w:val="right"/>
      <w:pPr>
        <w:ind w:left="5471" w:hanging="180"/>
      </w:pPr>
    </w:lvl>
    <w:lvl w:ilvl="6" w:tplc="0421000F" w:tentative="1">
      <w:start w:val="1"/>
      <w:numFmt w:val="decimal"/>
      <w:lvlText w:val="%7."/>
      <w:lvlJc w:val="left"/>
      <w:pPr>
        <w:ind w:left="6191" w:hanging="360"/>
      </w:pPr>
    </w:lvl>
    <w:lvl w:ilvl="7" w:tplc="04210019" w:tentative="1">
      <w:start w:val="1"/>
      <w:numFmt w:val="lowerLetter"/>
      <w:lvlText w:val="%8."/>
      <w:lvlJc w:val="left"/>
      <w:pPr>
        <w:ind w:left="6911" w:hanging="360"/>
      </w:pPr>
    </w:lvl>
    <w:lvl w:ilvl="8" w:tplc="0421001B" w:tentative="1">
      <w:start w:val="1"/>
      <w:numFmt w:val="lowerRoman"/>
      <w:lvlText w:val="%9."/>
      <w:lvlJc w:val="right"/>
      <w:pPr>
        <w:ind w:left="7631" w:hanging="180"/>
      </w:pPr>
    </w:lvl>
  </w:abstractNum>
  <w:abstractNum w:abstractNumId="9">
    <w:nsid w:val="41FB00E0"/>
    <w:multiLevelType w:val="hybridMultilevel"/>
    <w:tmpl w:val="9FE45940"/>
    <w:lvl w:ilvl="0" w:tplc="0409000F">
      <w:start w:val="1"/>
      <w:numFmt w:val="decimal"/>
      <w:lvlText w:val="%1."/>
      <w:lvlJc w:val="left"/>
      <w:pPr>
        <w:ind w:left="1871" w:hanging="360"/>
      </w:pPr>
    </w:lvl>
    <w:lvl w:ilvl="1" w:tplc="04090019" w:tentative="1">
      <w:start w:val="1"/>
      <w:numFmt w:val="lowerLetter"/>
      <w:lvlText w:val="%2."/>
      <w:lvlJc w:val="left"/>
      <w:pPr>
        <w:ind w:left="2591" w:hanging="360"/>
      </w:pPr>
    </w:lvl>
    <w:lvl w:ilvl="2" w:tplc="0409001B" w:tentative="1">
      <w:start w:val="1"/>
      <w:numFmt w:val="lowerRoman"/>
      <w:lvlText w:val="%3."/>
      <w:lvlJc w:val="right"/>
      <w:pPr>
        <w:ind w:left="3311" w:hanging="180"/>
      </w:pPr>
    </w:lvl>
    <w:lvl w:ilvl="3" w:tplc="0409000F" w:tentative="1">
      <w:start w:val="1"/>
      <w:numFmt w:val="decimal"/>
      <w:lvlText w:val="%4."/>
      <w:lvlJc w:val="left"/>
      <w:pPr>
        <w:ind w:left="4031" w:hanging="360"/>
      </w:pPr>
    </w:lvl>
    <w:lvl w:ilvl="4" w:tplc="04090019" w:tentative="1">
      <w:start w:val="1"/>
      <w:numFmt w:val="lowerLetter"/>
      <w:lvlText w:val="%5."/>
      <w:lvlJc w:val="left"/>
      <w:pPr>
        <w:ind w:left="4751" w:hanging="360"/>
      </w:pPr>
    </w:lvl>
    <w:lvl w:ilvl="5" w:tplc="0409001B" w:tentative="1">
      <w:start w:val="1"/>
      <w:numFmt w:val="lowerRoman"/>
      <w:lvlText w:val="%6."/>
      <w:lvlJc w:val="right"/>
      <w:pPr>
        <w:ind w:left="5471" w:hanging="180"/>
      </w:pPr>
    </w:lvl>
    <w:lvl w:ilvl="6" w:tplc="0409000F" w:tentative="1">
      <w:start w:val="1"/>
      <w:numFmt w:val="decimal"/>
      <w:lvlText w:val="%7."/>
      <w:lvlJc w:val="left"/>
      <w:pPr>
        <w:ind w:left="6191" w:hanging="360"/>
      </w:pPr>
    </w:lvl>
    <w:lvl w:ilvl="7" w:tplc="04090019" w:tentative="1">
      <w:start w:val="1"/>
      <w:numFmt w:val="lowerLetter"/>
      <w:lvlText w:val="%8."/>
      <w:lvlJc w:val="left"/>
      <w:pPr>
        <w:ind w:left="6911" w:hanging="360"/>
      </w:pPr>
    </w:lvl>
    <w:lvl w:ilvl="8" w:tplc="0409001B" w:tentative="1">
      <w:start w:val="1"/>
      <w:numFmt w:val="lowerRoman"/>
      <w:lvlText w:val="%9."/>
      <w:lvlJc w:val="right"/>
      <w:pPr>
        <w:ind w:left="7631" w:hanging="180"/>
      </w:pPr>
    </w:lvl>
  </w:abstractNum>
  <w:abstractNum w:abstractNumId="10">
    <w:nsid w:val="5534014C"/>
    <w:multiLevelType w:val="hybridMultilevel"/>
    <w:tmpl w:val="B858ACFA"/>
    <w:lvl w:ilvl="0" w:tplc="0409000F">
      <w:start w:val="1"/>
      <w:numFmt w:val="decimal"/>
      <w:lvlText w:val="%1."/>
      <w:lvlJc w:val="left"/>
      <w:pPr>
        <w:ind w:left="1871" w:hanging="360"/>
      </w:pPr>
    </w:lvl>
    <w:lvl w:ilvl="1" w:tplc="04090019" w:tentative="1">
      <w:start w:val="1"/>
      <w:numFmt w:val="lowerLetter"/>
      <w:lvlText w:val="%2."/>
      <w:lvlJc w:val="left"/>
      <w:pPr>
        <w:ind w:left="2591" w:hanging="360"/>
      </w:pPr>
    </w:lvl>
    <w:lvl w:ilvl="2" w:tplc="0409001B" w:tentative="1">
      <w:start w:val="1"/>
      <w:numFmt w:val="lowerRoman"/>
      <w:lvlText w:val="%3."/>
      <w:lvlJc w:val="right"/>
      <w:pPr>
        <w:ind w:left="3311" w:hanging="180"/>
      </w:pPr>
    </w:lvl>
    <w:lvl w:ilvl="3" w:tplc="0409000F" w:tentative="1">
      <w:start w:val="1"/>
      <w:numFmt w:val="decimal"/>
      <w:lvlText w:val="%4."/>
      <w:lvlJc w:val="left"/>
      <w:pPr>
        <w:ind w:left="4031" w:hanging="360"/>
      </w:pPr>
    </w:lvl>
    <w:lvl w:ilvl="4" w:tplc="04090019" w:tentative="1">
      <w:start w:val="1"/>
      <w:numFmt w:val="lowerLetter"/>
      <w:lvlText w:val="%5."/>
      <w:lvlJc w:val="left"/>
      <w:pPr>
        <w:ind w:left="4751" w:hanging="360"/>
      </w:pPr>
    </w:lvl>
    <w:lvl w:ilvl="5" w:tplc="0409001B" w:tentative="1">
      <w:start w:val="1"/>
      <w:numFmt w:val="lowerRoman"/>
      <w:lvlText w:val="%6."/>
      <w:lvlJc w:val="right"/>
      <w:pPr>
        <w:ind w:left="5471" w:hanging="180"/>
      </w:pPr>
    </w:lvl>
    <w:lvl w:ilvl="6" w:tplc="0409000F" w:tentative="1">
      <w:start w:val="1"/>
      <w:numFmt w:val="decimal"/>
      <w:lvlText w:val="%7."/>
      <w:lvlJc w:val="left"/>
      <w:pPr>
        <w:ind w:left="6191" w:hanging="360"/>
      </w:pPr>
    </w:lvl>
    <w:lvl w:ilvl="7" w:tplc="04090019" w:tentative="1">
      <w:start w:val="1"/>
      <w:numFmt w:val="lowerLetter"/>
      <w:lvlText w:val="%8."/>
      <w:lvlJc w:val="left"/>
      <w:pPr>
        <w:ind w:left="6911" w:hanging="360"/>
      </w:pPr>
    </w:lvl>
    <w:lvl w:ilvl="8" w:tplc="0409001B" w:tentative="1">
      <w:start w:val="1"/>
      <w:numFmt w:val="lowerRoman"/>
      <w:lvlText w:val="%9."/>
      <w:lvlJc w:val="right"/>
      <w:pPr>
        <w:ind w:left="7631" w:hanging="180"/>
      </w:pPr>
    </w:lvl>
  </w:abstractNum>
  <w:abstractNum w:abstractNumId="11">
    <w:nsid w:val="5A860AC7"/>
    <w:multiLevelType w:val="singleLevel"/>
    <w:tmpl w:val="00000004"/>
    <w:lvl w:ilvl="0">
      <w:start w:val="1"/>
      <w:numFmt w:val="decimal"/>
      <w:lvlText w:val="%1."/>
      <w:lvlJc w:val="left"/>
      <w:pPr>
        <w:tabs>
          <w:tab w:val="num" w:pos="1440"/>
        </w:tabs>
        <w:ind w:left="1440" w:hanging="360"/>
      </w:pPr>
    </w:lvl>
  </w:abstractNum>
  <w:abstractNum w:abstractNumId="12">
    <w:nsid w:val="69F1208B"/>
    <w:multiLevelType w:val="hybridMultilevel"/>
    <w:tmpl w:val="57164ADA"/>
    <w:lvl w:ilvl="0" w:tplc="0409000F">
      <w:start w:val="1"/>
      <w:numFmt w:val="decimal"/>
      <w:lvlText w:val="%1."/>
      <w:lvlJc w:val="left"/>
      <w:pPr>
        <w:ind w:left="1871" w:hanging="360"/>
      </w:pPr>
    </w:lvl>
    <w:lvl w:ilvl="1" w:tplc="04090019" w:tentative="1">
      <w:start w:val="1"/>
      <w:numFmt w:val="lowerLetter"/>
      <w:lvlText w:val="%2."/>
      <w:lvlJc w:val="left"/>
      <w:pPr>
        <w:ind w:left="2591" w:hanging="360"/>
      </w:pPr>
    </w:lvl>
    <w:lvl w:ilvl="2" w:tplc="0409001B" w:tentative="1">
      <w:start w:val="1"/>
      <w:numFmt w:val="lowerRoman"/>
      <w:lvlText w:val="%3."/>
      <w:lvlJc w:val="right"/>
      <w:pPr>
        <w:ind w:left="3311" w:hanging="180"/>
      </w:pPr>
    </w:lvl>
    <w:lvl w:ilvl="3" w:tplc="0409000F" w:tentative="1">
      <w:start w:val="1"/>
      <w:numFmt w:val="decimal"/>
      <w:lvlText w:val="%4."/>
      <w:lvlJc w:val="left"/>
      <w:pPr>
        <w:ind w:left="4031" w:hanging="360"/>
      </w:pPr>
    </w:lvl>
    <w:lvl w:ilvl="4" w:tplc="04090019" w:tentative="1">
      <w:start w:val="1"/>
      <w:numFmt w:val="lowerLetter"/>
      <w:lvlText w:val="%5."/>
      <w:lvlJc w:val="left"/>
      <w:pPr>
        <w:ind w:left="4751" w:hanging="360"/>
      </w:pPr>
    </w:lvl>
    <w:lvl w:ilvl="5" w:tplc="0409001B" w:tentative="1">
      <w:start w:val="1"/>
      <w:numFmt w:val="lowerRoman"/>
      <w:lvlText w:val="%6."/>
      <w:lvlJc w:val="right"/>
      <w:pPr>
        <w:ind w:left="5471" w:hanging="180"/>
      </w:pPr>
    </w:lvl>
    <w:lvl w:ilvl="6" w:tplc="0409000F" w:tentative="1">
      <w:start w:val="1"/>
      <w:numFmt w:val="decimal"/>
      <w:lvlText w:val="%7."/>
      <w:lvlJc w:val="left"/>
      <w:pPr>
        <w:ind w:left="6191" w:hanging="360"/>
      </w:pPr>
    </w:lvl>
    <w:lvl w:ilvl="7" w:tplc="04090019" w:tentative="1">
      <w:start w:val="1"/>
      <w:numFmt w:val="lowerLetter"/>
      <w:lvlText w:val="%8."/>
      <w:lvlJc w:val="left"/>
      <w:pPr>
        <w:ind w:left="6911" w:hanging="360"/>
      </w:pPr>
    </w:lvl>
    <w:lvl w:ilvl="8" w:tplc="0409001B" w:tentative="1">
      <w:start w:val="1"/>
      <w:numFmt w:val="lowerRoman"/>
      <w:lvlText w:val="%9."/>
      <w:lvlJc w:val="right"/>
      <w:pPr>
        <w:ind w:left="7631" w:hanging="180"/>
      </w:pPr>
    </w:lvl>
  </w:abstractNum>
  <w:num w:numId="1">
    <w:abstractNumId w:val="0"/>
  </w:num>
  <w:num w:numId="2">
    <w:abstractNumId w:val="1"/>
  </w:num>
  <w:num w:numId="3">
    <w:abstractNumId w:val="2"/>
  </w:num>
  <w:num w:numId="4">
    <w:abstractNumId w:val="3"/>
  </w:num>
  <w:num w:numId="5">
    <w:abstractNumId w:val="6"/>
  </w:num>
  <w:num w:numId="6">
    <w:abstractNumId w:val="12"/>
  </w:num>
  <w:num w:numId="7">
    <w:abstractNumId w:val="5"/>
  </w:num>
  <w:num w:numId="8">
    <w:abstractNumId w:val="4"/>
  </w:num>
  <w:num w:numId="9">
    <w:abstractNumId w:val="8"/>
  </w:num>
  <w:num w:numId="10">
    <w:abstractNumId w:val="11"/>
  </w:num>
  <w:num w:numId="11">
    <w:abstractNumId w:val="7"/>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4"/>
    <o:shapelayout v:ext="edit">
      <o:idmap v:ext="edit" data="2"/>
    </o:shapelayout>
  </w:hdrShapeDefaults>
  <w:footnotePr>
    <w:pos w:val="beneathText"/>
    <w:footnote w:id="-1"/>
    <w:footnote w:id="0"/>
  </w:footnotePr>
  <w:endnotePr>
    <w:endnote w:id="-1"/>
    <w:endnote w:id="0"/>
  </w:endnotePr>
  <w:compat>
    <w:useFELayout/>
    <w:compatSetting w:name="compatibilityMode" w:uri="http://schemas.microsoft.com/office/word" w:val="12"/>
  </w:compat>
  <w:rsids>
    <w:rsidRoot w:val="004B7D7B"/>
    <w:rsid w:val="000013E0"/>
    <w:rsid w:val="00001997"/>
    <w:rsid w:val="000019C9"/>
    <w:rsid w:val="00007953"/>
    <w:rsid w:val="00014AD1"/>
    <w:rsid w:val="00037BAB"/>
    <w:rsid w:val="000429FB"/>
    <w:rsid w:val="00047799"/>
    <w:rsid w:val="0006057D"/>
    <w:rsid w:val="00063D7F"/>
    <w:rsid w:val="00066DCA"/>
    <w:rsid w:val="00083B21"/>
    <w:rsid w:val="00090D4C"/>
    <w:rsid w:val="00094D7A"/>
    <w:rsid w:val="00096852"/>
    <w:rsid w:val="000A6476"/>
    <w:rsid w:val="000B08D7"/>
    <w:rsid w:val="000C16A1"/>
    <w:rsid w:val="000F6812"/>
    <w:rsid w:val="00100063"/>
    <w:rsid w:val="00131A9E"/>
    <w:rsid w:val="00136D1A"/>
    <w:rsid w:val="001442BE"/>
    <w:rsid w:val="0014766F"/>
    <w:rsid w:val="0018135A"/>
    <w:rsid w:val="00191E8C"/>
    <w:rsid w:val="001A1632"/>
    <w:rsid w:val="001A3245"/>
    <w:rsid w:val="001A3568"/>
    <w:rsid w:val="001D1F42"/>
    <w:rsid w:val="00274293"/>
    <w:rsid w:val="00277872"/>
    <w:rsid w:val="00283BDC"/>
    <w:rsid w:val="00287B80"/>
    <w:rsid w:val="0029085D"/>
    <w:rsid w:val="002949DD"/>
    <w:rsid w:val="00295FE5"/>
    <w:rsid w:val="002B0F27"/>
    <w:rsid w:val="002C0A38"/>
    <w:rsid w:val="002D2337"/>
    <w:rsid w:val="002D341E"/>
    <w:rsid w:val="00327A11"/>
    <w:rsid w:val="00381181"/>
    <w:rsid w:val="00381786"/>
    <w:rsid w:val="003F363B"/>
    <w:rsid w:val="00410095"/>
    <w:rsid w:val="00414ED9"/>
    <w:rsid w:val="004300DA"/>
    <w:rsid w:val="00440119"/>
    <w:rsid w:val="00441384"/>
    <w:rsid w:val="0045087C"/>
    <w:rsid w:val="0046135C"/>
    <w:rsid w:val="00461C03"/>
    <w:rsid w:val="0046253D"/>
    <w:rsid w:val="004A7322"/>
    <w:rsid w:val="004B5790"/>
    <w:rsid w:val="004B7D7B"/>
    <w:rsid w:val="004C7EF4"/>
    <w:rsid w:val="004D1C09"/>
    <w:rsid w:val="004D7C13"/>
    <w:rsid w:val="004E726C"/>
    <w:rsid w:val="004F1644"/>
    <w:rsid w:val="00521578"/>
    <w:rsid w:val="00574BFF"/>
    <w:rsid w:val="005B14A9"/>
    <w:rsid w:val="005E0E96"/>
    <w:rsid w:val="00615F19"/>
    <w:rsid w:val="006162A8"/>
    <w:rsid w:val="00634579"/>
    <w:rsid w:val="00653ADC"/>
    <w:rsid w:val="00660E04"/>
    <w:rsid w:val="00690B24"/>
    <w:rsid w:val="00693B5E"/>
    <w:rsid w:val="006A75B0"/>
    <w:rsid w:val="006B2E92"/>
    <w:rsid w:val="006C1E86"/>
    <w:rsid w:val="006E36F3"/>
    <w:rsid w:val="006E45AE"/>
    <w:rsid w:val="00760B33"/>
    <w:rsid w:val="00762E1B"/>
    <w:rsid w:val="007B37EC"/>
    <w:rsid w:val="007B3B5A"/>
    <w:rsid w:val="007C5375"/>
    <w:rsid w:val="00841EA7"/>
    <w:rsid w:val="008604FC"/>
    <w:rsid w:val="0086727C"/>
    <w:rsid w:val="00871C65"/>
    <w:rsid w:val="008A1AF2"/>
    <w:rsid w:val="008C1C91"/>
    <w:rsid w:val="008C31DC"/>
    <w:rsid w:val="008C3AB9"/>
    <w:rsid w:val="008E144C"/>
    <w:rsid w:val="0092102D"/>
    <w:rsid w:val="0093019E"/>
    <w:rsid w:val="00943F91"/>
    <w:rsid w:val="00965064"/>
    <w:rsid w:val="00966E82"/>
    <w:rsid w:val="009920F9"/>
    <w:rsid w:val="009922D8"/>
    <w:rsid w:val="009B7E4E"/>
    <w:rsid w:val="009C7BDA"/>
    <w:rsid w:val="009D03C9"/>
    <w:rsid w:val="009E2FC4"/>
    <w:rsid w:val="009E7E8A"/>
    <w:rsid w:val="009F0E75"/>
    <w:rsid w:val="009F23D1"/>
    <w:rsid w:val="00A172C7"/>
    <w:rsid w:val="00A32402"/>
    <w:rsid w:val="00A4008C"/>
    <w:rsid w:val="00A47ACF"/>
    <w:rsid w:val="00A71C1F"/>
    <w:rsid w:val="00A83A5E"/>
    <w:rsid w:val="00A93297"/>
    <w:rsid w:val="00AB1C51"/>
    <w:rsid w:val="00AC43D5"/>
    <w:rsid w:val="00AC77A3"/>
    <w:rsid w:val="00AD44D4"/>
    <w:rsid w:val="00B10DCE"/>
    <w:rsid w:val="00B20F1B"/>
    <w:rsid w:val="00B24C07"/>
    <w:rsid w:val="00B60093"/>
    <w:rsid w:val="00B63198"/>
    <w:rsid w:val="00B67C20"/>
    <w:rsid w:val="00B873FB"/>
    <w:rsid w:val="00BB4F46"/>
    <w:rsid w:val="00BC3057"/>
    <w:rsid w:val="00BD3154"/>
    <w:rsid w:val="00C16E35"/>
    <w:rsid w:val="00C32E3E"/>
    <w:rsid w:val="00C3635C"/>
    <w:rsid w:val="00C47C40"/>
    <w:rsid w:val="00C6077D"/>
    <w:rsid w:val="00C90B2E"/>
    <w:rsid w:val="00C91F87"/>
    <w:rsid w:val="00C95FAF"/>
    <w:rsid w:val="00CC6B7A"/>
    <w:rsid w:val="00CD29F6"/>
    <w:rsid w:val="00D1704A"/>
    <w:rsid w:val="00D20E1F"/>
    <w:rsid w:val="00D371D5"/>
    <w:rsid w:val="00D41076"/>
    <w:rsid w:val="00D674E4"/>
    <w:rsid w:val="00D75A32"/>
    <w:rsid w:val="00D90F30"/>
    <w:rsid w:val="00DA7001"/>
    <w:rsid w:val="00DC0465"/>
    <w:rsid w:val="00DD09B2"/>
    <w:rsid w:val="00DD4358"/>
    <w:rsid w:val="00DF1CF6"/>
    <w:rsid w:val="00DF63EA"/>
    <w:rsid w:val="00E06CC6"/>
    <w:rsid w:val="00E16085"/>
    <w:rsid w:val="00E212CE"/>
    <w:rsid w:val="00E27FDF"/>
    <w:rsid w:val="00E343B9"/>
    <w:rsid w:val="00E401F0"/>
    <w:rsid w:val="00E62CCE"/>
    <w:rsid w:val="00E754FE"/>
    <w:rsid w:val="00EA46CD"/>
    <w:rsid w:val="00EB22D2"/>
    <w:rsid w:val="00EC574D"/>
    <w:rsid w:val="00EE4B78"/>
    <w:rsid w:val="00EE6B24"/>
    <w:rsid w:val="00EF4D90"/>
    <w:rsid w:val="00F0493A"/>
    <w:rsid w:val="00F10BA5"/>
    <w:rsid w:val="00F174A1"/>
    <w:rsid w:val="00F20141"/>
    <w:rsid w:val="00F24633"/>
    <w:rsid w:val="00F31A44"/>
    <w:rsid w:val="00F33B8A"/>
    <w:rsid w:val="00F41929"/>
    <w:rsid w:val="00F548E7"/>
    <w:rsid w:val="00F60F5B"/>
    <w:rsid w:val="00FA58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D7B"/>
    <w:pPr>
      <w:suppressAutoHyphens/>
      <w:spacing w:after="0" w:line="360" w:lineRule="auto"/>
      <w:ind w:left="431" w:firstLine="720"/>
      <w:jc w:val="both"/>
    </w:pPr>
    <w:rPr>
      <w:rFonts w:ascii="Times New Roman" w:eastAsia="Times New Roman" w:hAnsi="Times New Roman" w:cs="Times New Roman"/>
      <w:noProof/>
      <w:sz w:val="24"/>
      <w:szCs w:val="24"/>
      <w:lang w:val="en-US" w:eastAsia="ar-SA"/>
    </w:rPr>
  </w:style>
  <w:style w:type="paragraph" w:styleId="Heading1">
    <w:name w:val="heading 1"/>
    <w:basedOn w:val="Normal"/>
    <w:next w:val="Normal"/>
    <w:link w:val="Heading1Char"/>
    <w:qFormat/>
    <w:rsid w:val="004B7D7B"/>
    <w:pPr>
      <w:keepNext/>
      <w:tabs>
        <w:tab w:val="num" w:pos="432"/>
      </w:tabs>
      <w:spacing w:before="240" w:after="60"/>
      <w:ind w:left="432" w:hanging="432"/>
      <w:outlineLvl w:val="0"/>
    </w:pPr>
    <w:rPr>
      <w:rFonts w:cs="Arial"/>
      <w:b/>
      <w:bCs/>
      <w:kern w:val="1"/>
      <w:szCs w:val="32"/>
    </w:rPr>
  </w:style>
  <w:style w:type="paragraph" w:styleId="Heading2">
    <w:name w:val="heading 2"/>
    <w:basedOn w:val="Normal"/>
    <w:next w:val="Normal"/>
    <w:link w:val="Heading2Char"/>
    <w:qFormat/>
    <w:rsid w:val="004B7D7B"/>
    <w:pPr>
      <w:keepNext/>
      <w:tabs>
        <w:tab w:val="num" w:pos="576"/>
      </w:tabs>
      <w:spacing w:before="240" w:after="60"/>
      <w:ind w:left="576" w:hanging="576"/>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7D7B"/>
    <w:rPr>
      <w:rFonts w:ascii="Times New Roman" w:eastAsia="Times New Roman" w:hAnsi="Times New Roman" w:cs="Arial"/>
      <w:b/>
      <w:bCs/>
      <w:kern w:val="1"/>
      <w:sz w:val="24"/>
      <w:szCs w:val="32"/>
      <w:lang w:val="en-US" w:eastAsia="ar-SA"/>
    </w:rPr>
  </w:style>
  <w:style w:type="character" w:customStyle="1" w:styleId="Heading2Char">
    <w:name w:val="Heading 2 Char"/>
    <w:basedOn w:val="DefaultParagraphFont"/>
    <w:link w:val="Heading2"/>
    <w:rsid w:val="004B7D7B"/>
    <w:rPr>
      <w:rFonts w:ascii="Arial" w:eastAsia="Times New Roman" w:hAnsi="Arial" w:cs="Arial"/>
      <w:b/>
      <w:bCs/>
      <w:i/>
      <w:iCs/>
      <w:sz w:val="28"/>
      <w:szCs w:val="28"/>
      <w:lang w:val="en-US" w:eastAsia="ar-SA"/>
    </w:rPr>
  </w:style>
  <w:style w:type="character" w:styleId="PageNumber">
    <w:name w:val="page number"/>
    <w:basedOn w:val="DefaultParagraphFont"/>
    <w:rsid w:val="004B7D7B"/>
  </w:style>
  <w:style w:type="character" w:styleId="Hyperlink">
    <w:name w:val="Hyperlink"/>
    <w:basedOn w:val="DefaultParagraphFont"/>
    <w:semiHidden/>
    <w:rsid w:val="004B7D7B"/>
    <w:rPr>
      <w:color w:val="0000FF"/>
      <w:u w:val="single"/>
    </w:rPr>
  </w:style>
  <w:style w:type="paragraph" w:styleId="BodyTextIndent">
    <w:name w:val="Body Text Indent"/>
    <w:basedOn w:val="Normal"/>
    <w:link w:val="BodyTextIndentChar"/>
    <w:semiHidden/>
    <w:rsid w:val="004B7D7B"/>
    <w:pPr>
      <w:ind w:left="360" w:firstLine="0"/>
    </w:pPr>
    <w:rPr>
      <w:rFonts w:eastAsia="ＭＳ 明朝"/>
      <w:szCs w:val="20"/>
    </w:rPr>
  </w:style>
  <w:style w:type="character" w:customStyle="1" w:styleId="BodyTextIndentChar">
    <w:name w:val="Body Text Indent Char"/>
    <w:basedOn w:val="DefaultParagraphFont"/>
    <w:link w:val="BodyTextIndent"/>
    <w:semiHidden/>
    <w:rsid w:val="004B7D7B"/>
    <w:rPr>
      <w:rFonts w:ascii="Times New Roman" w:eastAsia="ＭＳ 明朝" w:hAnsi="Times New Roman" w:cs="Times New Roman"/>
      <w:sz w:val="24"/>
      <w:szCs w:val="20"/>
      <w:lang w:val="en-US" w:eastAsia="ar-SA"/>
    </w:rPr>
  </w:style>
  <w:style w:type="paragraph" w:styleId="Footer">
    <w:name w:val="footer"/>
    <w:basedOn w:val="Normal"/>
    <w:link w:val="FooterChar"/>
    <w:rsid w:val="004B7D7B"/>
    <w:pPr>
      <w:tabs>
        <w:tab w:val="center" w:pos="4320"/>
        <w:tab w:val="right" w:pos="8640"/>
      </w:tabs>
    </w:pPr>
  </w:style>
  <w:style w:type="character" w:customStyle="1" w:styleId="FooterChar">
    <w:name w:val="Footer Char"/>
    <w:basedOn w:val="DefaultParagraphFont"/>
    <w:link w:val="Footer"/>
    <w:rsid w:val="004B7D7B"/>
    <w:rPr>
      <w:rFonts w:ascii="Times New Roman" w:eastAsia="Times New Roman" w:hAnsi="Times New Roman" w:cs="Times New Roman"/>
      <w:sz w:val="24"/>
      <w:szCs w:val="24"/>
      <w:lang w:val="en-US" w:eastAsia="ar-SA"/>
    </w:rPr>
  </w:style>
  <w:style w:type="paragraph" w:styleId="Title">
    <w:name w:val="Title"/>
    <w:basedOn w:val="Normal"/>
    <w:next w:val="Subtitle"/>
    <w:link w:val="TitleChar"/>
    <w:qFormat/>
    <w:rsid w:val="004B7D7B"/>
    <w:pPr>
      <w:ind w:left="0" w:firstLine="0"/>
      <w:jc w:val="center"/>
    </w:pPr>
    <w:rPr>
      <w:rFonts w:eastAsia="ＭＳ 明朝"/>
      <w:b/>
      <w:szCs w:val="20"/>
    </w:rPr>
  </w:style>
  <w:style w:type="character" w:customStyle="1" w:styleId="TitleChar">
    <w:name w:val="Title Char"/>
    <w:basedOn w:val="DefaultParagraphFont"/>
    <w:link w:val="Title"/>
    <w:rsid w:val="004B7D7B"/>
    <w:rPr>
      <w:rFonts w:ascii="Times New Roman" w:eastAsia="ＭＳ 明朝" w:hAnsi="Times New Roman" w:cs="Times New Roman"/>
      <w:b/>
      <w:sz w:val="24"/>
      <w:szCs w:val="20"/>
      <w:lang w:val="en-US" w:eastAsia="ar-SA"/>
    </w:rPr>
  </w:style>
  <w:style w:type="character" w:customStyle="1" w:styleId="apple-style-span">
    <w:name w:val="apple-style-span"/>
    <w:basedOn w:val="DefaultParagraphFont"/>
    <w:rsid w:val="004B7D7B"/>
  </w:style>
  <w:style w:type="character" w:styleId="Emphasis">
    <w:name w:val="Emphasis"/>
    <w:basedOn w:val="DefaultParagraphFont"/>
    <w:uiPriority w:val="20"/>
    <w:qFormat/>
    <w:rsid w:val="004B7D7B"/>
    <w:rPr>
      <w:i/>
      <w:iCs/>
    </w:rPr>
  </w:style>
  <w:style w:type="character" w:customStyle="1" w:styleId="apple-converted-space">
    <w:name w:val="apple-converted-space"/>
    <w:basedOn w:val="DefaultParagraphFont"/>
    <w:rsid w:val="004B7D7B"/>
  </w:style>
  <w:style w:type="paragraph" w:styleId="Subtitle">
    <w:name w:val="Subtitle"/>
    <w:basedOn w:val="Normal"/>
    <w:next w:val="Normal"/>
    <w:link w:val="SubtitleChar"/>
    <w:uiPriority w:val="11"/>
    <w:qFormat/>
    <w:rsid w:val="004B7D7B"/>
    <w:pPr>
      <w:numPr>
        <w:ilvl w:val="1"/>
      </w:numPr>
      <w:ind w:left="431" w:firstLine="720"/>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B7D7B"/>
    <w:rPr>
      <w:rFonts w:asciiTheme="majorHAnsi" w:eastAsiaTheme="majorEastAsia" w:hAnsiTheme="majorHAnsi" w:cstheme="majorBidi"/>
      <w:i/>
      <w:iCs/>
      <w:color w:val="4F81BD" w:themeColor="accent1"/>
      <w:spacing w:val="15"/>
      <w:sz w:val="24"/>
      <w:szCs w:val="24"/>
      <w:lang w:val="en-US" w:eastAsia="ar-SA"/>
    </w:rPr>
  </w:style>
  <w:style w:type="paragraph" w:styleId="BalloonText">
    <w:name w:val="Balloon Text"/>
    <w:basedOn w:val="Normal"/>
    <w:link w:val="BalloonTextChar"/>
    <w:uiPriority w:val="99"/>
    <w:semiHidden/>
    <w:unhideWhenUsed/>
    <w:rsid w:val="004B7D7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D7B"/>
    <w:rPr>
      <w:rFonts w:ascii="Tahoma" w:eastAsia="Times New Roman" w:hAnsi="Tahoma" w:cs="Tahoma"/>
      <w:sz w:val="16"/>
      <w:szCs w:val="16"/>
      <w:lang w:val="en-US" w:eastAsia="ar-SA"/>
    </w:rPr>
  </w:style>
  <w:style w:type="paragraph" w:styleId="ListParagraph">
    <w:name w:val="List Paragraph"/>
    <w:basedOn w:val="Normal"/>
    <w:uiPriority w:val="34"/>
    <w:qFormat/>
    <w:rsid w:val="00A93297"/>
    <w:pPr>
      <w:ind w:left="720"/>
      <w:contextualSpacing/>
    </w:pPr>
  </w:style>
  <w:style w:type="paragraph" w:styleId="Header">
    <w:name w:val="header"/>
    <w:basedOn w:val="Normal"/>
    <w:link w:val="HeaderChar"/>
    <w:uiPriority w:val="99"/>
    <w:semiHidden/>
    <w:unhideWhenUsed/>
    <w:rsid w:val="00EF4D90"/>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EF4D90"/>
    <w:rPr>
      <w:rFonts w:ascii="Times New Roman" w:eastAsia="Times New Roman" w:hAnsi="Times New Roman" w:cs="Times New Roman"/>
      <w:sz w:val="24"/>
      <w:szCs w:val="24"/>
      <w:lang w:val="en-US" w:eastAsia="ar-SA"/>
    </w:rPr>
  </w:style>
  <w:style w:type="character" w:styleId="FollowedHyperlink">
    <w:name w:val="FollowedHyperlink"/>
    <w:basedOn w:val="DefaultParagraphFont"/>
    <w:uiPriority w:val="99"/>
    <w:semiHidden/>
    <w:unhideWhenUsed/>
    <w:rsid w:val="00410095"/>
    <w:rPr>
      <w:color w:val="800080" w:themeColor="followedHyperlink"/>
      <w:u w:val="single"/>
    </w:rPr>
  </w:style>
  <w:style w:type="paragraph" w:customStyle="1" w:styleId="numbering1">
    <w:name w:val="numbering1"/>
    <w:basedOn w:val="Normal"/>
    <w:qFormat/>
    <w:rsid w:val="00F10BA5"/>
    <w:pPr>
      <w:tabs>
        <w:tab w:val="left" w:pos="1511"/>
      </w:tabs>
      <w:spacing w:line="100" w:lineRule="atLeast"/>
      <w:ind w:left="1511" w:hanging="360"/>
    </w:pPr>
    <w:rPr>
      <w:rFonts w:eastAsia="ＭＳ 明朝"/>
      <w:szCs w:val="20"/>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eb.resource.org/rss/1.0/spec"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rssboard.org/rss-specification"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ourceforge.net/projects/openexi/files/openexi/tutorial/IntroToOpenEXI.pdf/downloa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esliesikos.com/tutorials/rss/" TargetMode="External"/><Relationship Id="rId5" Type="http://schemas.openxmlformats.org/officeDocument/2006/relationships/settings" Target="settings.xml"/><Relationship Id="rId15" Type="http://schemas.openxmlformats.org/officeDocument/2006/relationships/hyperlink" Target="http://www.w3.org/XML/EXI/" TargetMode="External"/><Relationship Id="rId10" Type="http://schemas.openxmlformats.org/officeDocument/2006/relationships/oleObject" Target="embeddings/oleObject1.bin"/><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www.w3.org/XML/EX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C65A15-E007-4191-9304-A34AB0823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877</TotalTime>
  <Pages>1</Pages>
  <Words>1130</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Yogy64</cp:lastModifiedBy>
  <cp:revision>125</cp:revision>
  <cp:lastPrinted>2010-10-27T08:25:00Z</cp:lastPrinted>
  <dcterms:created xsi:type="dcterms:W3CDTF">2010-02-24T01:56:00Z</dcterms:created>
  <dcterms:modified xsi:type="dcterms:W3CDTF">2012-10-11T15:04:00Z</dcterms:modified>
</cp:coreProperties>
</file>