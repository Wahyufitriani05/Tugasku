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210B" w:rsidRPr="008364D8" w:rsidRDefault="00FE36AC" w:rsidP="00EE5DA1">
      <w:pPr>
        <w:suppressAutoHyphens w:val="0"/>
        <w:spacing w:line="240" w:lineRule="auto"/>
        <w:ind w:left="0" w:firstLine="0"/>
        <w:jc w:val="center"/>
        <w:rPr>
          <w:b/>
        </w:rPr>
      </w:pPr>
      <w:r w:rsidRPr="008364D8">
        <w:rPr>
          <w:b/>
          <w:lang w:eastAsia="ja-JP"/>
        </w:rPr>
        <w:drawing>
          <wp:anchor distT="0" distB="0" distL="114300" distR="114300" simplePos="0" relativeHeight="251658240" behindDoc="1" locked="0" layoutInCell="1" allowOverlap="0">
            <wp:simplePos x="0" y="0"/>
            <wp:positionH relativeFrom="column">
              <wp:posOffset>5715</wp:posOffset>
            </wp:positionH>
            <wp:positionV relativeFrom="paragraph">
              <wp:posOffset>-127635</wp:posOffset>
            </wp:positionV>
            <wp:extent cx="1066800" cy="685800"/>
            <wp:effectExtent l="19050" t="0" r="0" b="0"/>
            <wp:wrapNone/>
            <wp:docPr id="2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83210B" w:rsidRPr="008364D8">
        <w:rPr>
          <w:b/>
        </w:rPr>
        <w:t>JURUSAN TEKNIK INFORMATIKA</w:t>
      </w:r>
    </w:p>
    <w:p w:rsidR="0083210B" w:rsidRPr="008364D8" w:rsidRDefault="0083210B" w:rsidP="00EE5DA1">
      <w:pPr>
        <w:spacing w:line="240" w:lineRule="auto"/>
        <w:ind w:left="0" w:firstLine="0"/>
        <w:jc w:val="center"/>
        <w:rPr>
          <w:b/>
        </w:rPr>
      </w:pPr>
      <w:r w:rsidRPr="008364D8">
        <w:rPr>
          <w:b/>
        </w:rPr>
        <w:t>FAKULTAS TEKNOLOGI INFORMASI</w:t>
      </w:r>
    </w:p>
    <w:p w:rsidR="0083210B" w:rsidRPr="008364D8" w:rsidRDefault="0083210B" w:rsidP="00EE5DA1">
      <w:pPr>
        <w:spacing w:line="240" w:lineRule="auto"/>
        <w:ind w:left="0" w:firstLine="0"/>
        <w:jc w:val="center"/>
        <w:rPr>
          <w:rFonts w:hint="eastAsia"/>
          <w:b/>
          <w:lang w:eastAsia="ja-JP"/>
        </w:rPr>
      </w:pPr>
      <w:r w:rsidRPr="008364D8">
        <w:rPr>
          <w:b/>
        </w:rPr>
        <w:t>INSTITUT TEK</w:t>
      </w:r>
      <w:r w:rsidR="00F75DB2">
        <w:rPr>
          <w:b/>
        </w:rPr>
        <w:t>NOLOGI SEPULUH NOPEMBER</w:t>
      </w:r>
    </w:p>
    <w:p w:rsidR="0083210B" w:rsidRPr="008364D8" w:rsidRDefault="00F6693C" w:rsidP="00EE5DA1">
      <w:pPr>
        <w:spacing w:line="240" w:lineRule="auto"/>
        <w:ind w:left="0" w:firstLine="0"/>
        <w:jc w:val="center"/>
        <w:rPr>
          <w:b/>
          <w:u w:val="single"/>
        </w:rPr>
      </w:pPr>
      <w:r>
        <w:rPr>
          <w:b/>
          <w:u w:val="single"/>
          <w:lang w:eastAsia="ja-JP"/>
        </w:rPr>
        <w:pict>
          <v:line id="_x0000_s2075" style="position:absolute;left:0;text-align:left;z-index:251659264" from=".55pt,6.45pt" to="451.7pt,6.45pt" o:allowincell="f" strokeweight="1.5pt"/>
        </w:pict>
      </w:r>
    </w:p>
    <w:p w:rsidR="0083210B" w:rsidRPr="008364D8" w:rsidRDefault="0083210B" w:rsidP="00EE5DA1">
      <w:pPr>
        <w:spacing w:line="240" w:lineRule="auto"/>
        <w:ind w:left="0" w:firstLine="0"/>
        <w:jc w:val="center"/>
        <w:rPr>
          <w:b/>
          <w:u w:val="single"/>
        </w:rPr>
      </w:pPr>
      <w:r w:rsidRPr="008364D8">
        <w:rPr>
          <w:b/>
          <w:u w:val="single"/>
        </w:rPr>
        <w:t>USULAN TUGAS AKHIR</w:t>
      </w:r>
    </w:p>
    <w:p w:rsidR="00707092" w:rsidRPr="008364D8" w:rsidRDefault="00707092" w:rsidP="00EE5DA1">
      <w:pPr>
        <w:spacing w:line="240" w:lineRule="auto"/>
        <w:ind w:left="0" w:firstLine="0"/>
        <w:jc w:val="center"/>
        <w:rPr>
          <w:b/>
          <w:u w:val="single"/>
        </w:rPr>
      </w:pPr>
    </w:p>
    <w:p w:rsidR="0083210B" w:rsidRPr="008364D8" w:rsidRDefault="0083210B" w:rsidP="00EE5DA1">
      <w:pPr>
        <w:pStyle w:val="Heading1"/>
        <w:numPr>
          <w:ilvl w:val="0"/>
          <w:numId w:val="23"/>
        </w:numPr>
        <w:spacing w:before="0" w:after="0" w:line="240" w:lineRule="auto"/>
        <w:ind w:left="284" w:hanging="284"/>
        <w:rPr>
          <w:rFonts w:cs="Times New Roman"/>
          <w:szCs w:val="24"/>
        </w:rPr>
      </w:pPr>
      <w:r w:rsidRPr="008364D8">
        <w:rPr>
          <w:rFonts w:cs="Times New Roman"/>
          <w:szCs w:val="24"/>
        </w:rPr>
        <w:t>IDENTITAS PENGUSUL</w:t>
      </w:r>
    </w:p>
    <w:p w:rsidR="0083210B" w:rsidRPr="008F34A1" w:rsidRDefault="0083210B" w:rsidP="00EE5DA1">
      <w:pPr>
        <w:spacing w:line="240" w:lineRule="auto"/>
        <w:ind w:left="567" w:firstLine="0"/>
      </w:pPr>
      <w:r w:rsidRPr="008F34A1">
        <w:t>Nama</w:t>
      </w:r>
      <w:r w:rsidRPr="008F34A1">
        <w:tab/>
      </w:r>
      <w:r w:rsidRPr="008F34A1">
        <w:tab/>
        <w:t xml:space="preserve">: </w:t>
      </w:r>
      <w:r w:rsidR="00C0669C" w:rsidRPr="008F34A1">
        <w:t>Putu Yudistira Esha Aditya</w:t>
      </w:r>
      <w:r w:rsidR="00C0669C" w:rsidRPr="008F34A1">
        <w:tab/>
      </w:r>
    </w:p>
    <w:p w:rsidR="0083210B" w:rsidRPr="008F34A1" w:rsidRDefault="009E0BE3" w:rsidP="00EE5DA1">
      <w:pPr>
        <w:spacing w:line="240" w:lineRule="auto"/>
        <w:ind w:left="567" w:firstLine="0"/>
      </w:pPr>
      <w:r w:rsidRPr="008F34A1">
        <w:t>NRP</w:t>
      </w:r>
      <w:r w:rsidRPr="008F34A1">
        <w:tab/>
      </w:r>
      <w:r w:rsidRPr="008F34A1">
        <w:tab/>
        <w:t>: 51061000</w:t>
      </w:r>
      <w:r w:rsidR="00C0669C" w:rsidRPr="008F34A1">
        <w:t>56</w:t>
      </w:r>
    </w:p>
    <w:p w:rsidR="0083210B" w:rsidRPr="008F34A1" w:rsidRDefault="0083210B" w:rsidP="00EE5DA1">
      <w:pPr>
        <w:spacing w:line="240" w:lineRule="auto"/>
        <w:ind w:left="567" w:firstLine="0"/>
      </w:pPr>
      <w:r w:rsidRPr="008F34A1">
        <w:t>Dosen Wali</w:t>
      </w:r>
      <w:r w:rsidRPr="008F34A1">
        <w:tab/>
        <w:t xml:space="preserve">: </w:t>
      </w:r>
      <w:r w:rsidR="00C0669C" w:rsidRPr="008F34A1">
        <w:t>Ahmad Saikhu, S.</w:t>
      </w:r>
      <w:r w:rsidR="00CB5831" w:rsidRPr="008F34A1">
        <w:rPr>
          <w:lang w:eastAsia="ja-JP"/>
        </w:rPr>
        <w:t xml:space="preserve"> </w:t>
      </w:r>
      <w:r w:rsidR="00C0669C" w:rsidRPr="008F34A1">
        <w:t>Si,</w:t>
      </w:r>
      <w:r w:rsidR="00CB5831" w:rsidRPr="008F34A1">
        <w:rPr>
          <w:lang w:eastAsia="ja-JP"/>
        </w:rPr>
        <w:t xml:space="preserve"> </w:t>
      </w:r>
      <w:r w:rsidR="00C0669C" w:rsidRPr="008F34A1">
        <w:t>MT.</w:t>
      </w:r>
    </w:p>
    <w:p w:rsidR="00707092" w:rsidRPr="008364D8" w:rsidRDefault="00707092" w:rsidP="00EE5DA1">
      <w:pPr>
        <w:spacing w:line="240" w:lineRule="auto"/>
        <w:ind w:left="432" w:firstLine="0"/>
      </w:pPr>
    </w:p>
    <w:p w:rsidR="00072C74" w:rsidRDefault="0083210B" w:rsidP="00EE5DA1">
      <w:pPr>
        <w:pStyle w:val="Heading1"/>
        <w:numPr>
          <w:ilvl w:val="0"/>
          <w:numId w:val="23"/>
        </w:numPr>
        <w:spacing w:before="0" w:after="0" w:line="240" w:lineRule="auto"/>
        <w:ind w:left="284" w:hanging="284"/>
        <w:rPr>
          <w:rFonts w:cs="Times New Roman"/>
          <w:szCs w:val="24"/>
          <w:lang w:eastAsia="ja-JP"/>
        </w:rPr>
      </w:pPr>
      <w:r w:rsidRPr="008364D8">
        <w:rPr>
          <w:rFonts w:cs="Times New Roman"/>
          <w:szCs w:val="24"/>
        </w:rPr>
        <w:t xml:space="preserve">JUDUL </w:t>
      </w:r>
      <w:r w:rsidR="00224BA7">
        <w:rPr>
          <w:rFonts w:cs="Times New Roman" w:hint="eastAsia"/>
          <w:szCs w:val="24"/>
          <w:lang w:eastAsia="ja-JP"/>
        </w:rPr>
        <w:t>PROPOSAL</w:t>
      </w:r>
    </w:p>
    <w:p w:rsidR="00072C74" w:rsidRPr="00072C74" w:rsidRDefault="00072C74" w:rsidP="00EE5DA1">
      <w:pPr>
        <w:spacing w:line="240" w:lineRule="auto"/>
        <w:ind w:left="426" w:firstLine="141"/>
        <w:rPr>
          <w:lang w:eastAsia="ja-JP"/>
        </w:rPr>
      </w:pPr>
      <w:r w:rsidRPr="00072C74">
        <w:rPr>
          <w:sz w:val="28"/>
          <w:lang w:eastAsia="ja-JP"/>
        </w:rPr>
        <w:t>“</w:t>
      </w:r>
      <w:r>
        <w:rPr>
          <w:rFonts w:hint="eastAsia"/>
          <w:sz w:val="28"/>
          <w:lang w:eastAsia="ja-JP"/>
        </w:rPr>
        <w:t xml:space="preserve"> </w:t>
      </w:r>
      <w:r w:rsidRPr="00072C74">
        <w:rPr>
          <w:i/>
          <w:sz w:val="28"/>
          <w:lang w:eastAsia="ja-JP"/>
        </w:rPr>
        <w:t>Implementation of</w:t>
      </w:r>
      <w:r w:rsidRPr="00072C74">
        <w:rPr>
          <w:rFonts w:hint="eastAsia"/>
          <w:i/>
          <w:sz w:val="28"/>
          <w:lang w:eastAsia="ja-JP"/>
        </w:rPr>
        <w:t xml:space="preserve"> </w:t>
      </w:r>
      <w:r w:rsidRPr="00072C74">
        <w:rPr>
          <w:i/>
          <w:sz w:val="28"/>
          <w:lang w:eastAsia="ja-JP"/>
        </w:rPr>
        <w:t xml:space="preserve">Replication Server for Twitter Server </w:t>
      </w:r>
      <w:r>
        <w:rPr>
          <w:rFonts w:hint="eastAsia"/>
          <w:i/>
          <w:sz w:val="28"/>
          <w:lang w:eastAsia="ja-JP"/>
        </w:rPr>
        <w:t>U</w:t>
      </w:r>
      <w:r w:rsidRPr="00072C74">
        <w:rPr>
          <w:i/>
          <w:sz w:val="28"/>
          <w:lang w:eastAsia="ja-JP"/>
        </w:rPr>
        <w:t>sing Java</w:t>
      </w:r>
      <w:r>
        <w:rPr>
          <w:rFonts w:hint="eastAsia"/>
          <w:i/>
          <w:sz w:val="28"/>
          <w:lang w:eastAsia="ja-JP"/>
        </w:rPr>
        <w:t xml:space="preserve"> </w:t>
      </w:r>
      <w:r w:rsidRPr="00072C74">
        <w:rPr>
          <w:sz w:val="28"/>
          <w:lang w:eastAsia="ja-JP"/>
        </w:rPr>
        <w:t>”</w:t>
      </w:r>
    </w:p>
    <w:p w:rsidR="0083210B" w:rsidRPr="00072C74" w:rsidRDefault="004E6FA0" w:rsidP="00EE5DA1">
      <w:pPr>
        <w:spacing w:line="240" w:lineRule="auto"/>
        <w:ind w:left="426" w:firstLine="141"/>
        <w:rPr>
          <w:lang w:val="en-US" w:eastAsia="ja-JP"/>
        </w:rPr>
      </w:pPr>
      <w:r w:rsidRPr="00072C74">
        <w:rPr>
          <w:lang w:val="en-US" w:eastAsia="ja-JP"/>
        </w:rPr>
        <w:t xml:space="preserve">Implementasi Server Replikasi untuk Server Twitter </w:t>
      </w:r>
      <w:r w:rsidR="00072C74" w:rsidRPr="00072C74">
        <w:rPr>
          <w:lang w:val="en-US" w:eastAsia="ja-JP"/>
        </w:rPr>
        <w:t>dengan</w:t>
      </w:r>
      <w:r w:rsidR="00072C74" w:rsidRPr="00072C74">
        <w:rPr>
          <w:rFonts w:hint="eastAsia"/>
          <w:lang w:val="en-US" w:eastAsia="ja-JP"/>
        </w:rPr>
        <w:t xml:space="preserve"> </w:t>
      </w:r>
      <w:r w:rsidRPr="00072C74">
        <w:rPr>
          <w:lang w:val="en-US" w:eastAsia="ja-JP"/>
        </w:rPr>
        <w:t>menggunakan Java</w:t>
      </w:r>
    </w:p>
    <w:p w:rsidR="00707092" w:rsidRPr="008364D8" w:rsidRDefault="00707092" w:rsidP="00EE5DA1">
      <w:pPr>
        <w:spacing w:line="240" w:lineRule="auto"/>
        <w:ind w:firstLine="0"/>
        <w:rPr>
          <w:b/>
          <w:lang w:val="en-US"/>
        </w:rPr>
      </w:pPr>
    </w:p>
    <w:p w:rsidR="00224BA7" w:rsidRPr="00224BA7" w:rsidRDefault="00224BA7" w:rsidP="00EE5DA1">
      <w:pPr>
        <w:pStyle w:val="Heading1"/>
        <w:numPr>
          <w:ilvl w:val="0"/>
          <w:numId w:val="23"/>
        </w:numPr>
        <w:spacing w:before="0" w:after="0" w:line="240" w:lineRule="auto"/>
        <w:ind w:left="284" w:hanging="284"/>
        <w:rPr>
          <w:rFonts w:cs="Times New Roman"/>
          <w:szCs w:val="24"/>
          <w:lang w:eastAsia="ja-JP"/>
        </w:rPr>
      </w:pPr>
      <w:r w:rsidRPr="00224BA7">
        <w:rPr>
          <w:rFonts w:hint="eastAsia"/>
          <w:lang w:eastAsia="ja-JP"/>
        </w:rPr>
        <w:t>URAIAN SINGKAT</w:t>
      </w:r>
    </w:p>
    <w:p w:rsidR="001D5ACF" w:rsidRDefault="001D5ACF" w:rsidP="00EE5DA1">
      <w:pPr>
        <w:spacing w:line="240" w:lineRule="auto"/>
        <w:ind w:left="284" w:firstLine="283"/>
        <w:rPr>
          <w:lang w:eastAsia="ja-JP"/>
        </w:rPr>
      </w:pPr>
      <w:r>
        <w:rPr>
          <w:rFonts w:hint="eastAsia"/>
          <w:lang w:eastAsia="ja-JP"/>
        </w:rPr>
        <w:t xml:space="preserve">Jejaring sosial atau jaringan sosial merupakan kelompok yang terdiri dari orang-orang yang dihubungkan oleh kepentingan bersama, persahabatan, pengetahuan, dan lain-lain. Situs jejaring sosial merupakan sebuah </w:t>
      </w:r>
      <w:r w:rsidRPr="001D5ACF">
        <w:rPr>
          <w:rFonts w:hint="eastAsia"/>
          <w:i/>
          <w:lang w:eastAsia="ja-JP"/>
        </w:rPr>
        <w:t>platform</w:t>
      </w:r>
      <w:r>
        <w:rPr>
          <w:rFonts w:hint="eastAsia"/>
          <w:lang w:eastAsia="ja-JP"/>
        </w:rPr>
        <w:t xml:space="preserve"> berbasis </w:t>
      </w:r>
      <w:r w:rsidRPr="00466534">
        <w:rPr>
          <w:rFonts w:hint="eastAsia"/>
          <w:i/>
          <w:lang w:eastAsia="ja-JP"/>
        </w:rPr>
        <w:t>web</w:t>
      </w:r>
      <w:r>
        <w:rPr>
          <w:rFonts w:hint="eastAsia"/>
          <w:lang w:eastAsia="ja-JP"/>
        </w:rPr>
        <w:t xml:space="preserve"> yang menyediakan </w:t>
      </w:r>
      <w:r w:rsidR="00DD3ADD">
        <w:rPr>
          <w:rFonts w:hint="eastAsia"/>
          <w:lang w:eastAsia="ja-JP"/>
        </w:rPr>
        <w:t>tempat b</w:t>
      </w:r>
      <w:r>
        <w:rPr>
          <w:rFonts w:hint="eastAsia"/>
          <w:lang w:eastAsia="ja-JP"/>
        </w:rPr>
        <w:t xml:space="preserve">agi pengguna internet untuk bergabung dan membentuk komunitas </w:t>
      </w:r>
      <w:r w:rsidRPr="00466534">
        <w:rPr>
          <w:rFonts w:hint="eastAsia"/>
          <w:i/>
          <w:lang w:eastAsia="ja-JP"/>
        </w:rPr>
        <w:t>online</w:t>
      </w:r>
      <w:r>
        <w:rPr>
          <w:rFonts w:hint="eastAsia"/>
          <w:lang w:eastAsia="ja-JP"/>
        </w:rPr>
        <w:t xml:space="preserve">. Salah satu jejaring sosial yang terbesar saat ini adalah Twitter. Selain sebagai jejaring sosial, Twitter juga memfokuskan diri pada </w:t>
      </w:r>
      <w:r w:rsidRPr="001D5ACF">
        <w:rPr>
          <w:rFonts w:hint="eastAsia"/>
          <w:i/>
          <w:lang w:eastAsia="ja-JP"/>
        </w:rPr>
        <w:t>micro-blogging</w:t>
      </w:r>
      <w:r>
        <w:rPr>
          <w:rFonts w:hint="eastAsia"/>
          <w:lang w:eastAsia="ja-JP"/>
        </w:rPr>
        <w:t>.</w:t>
      </w:r>
    </w:p>
    <w:p w:rsidR="001E7ED9" w:rsidRDefault="001E7ED9" w:rsidP="006855D9">
      <w:pPr>
        <w:spacing w:line="240" w:lineRule="auto"/>
        <w:ind w:left="284" w:firstLine="283"/>
        <w:rPr>
          <w:lang w:eastAsia="ja-JP"/>
        </w:rPr>
      </w:pPr>
      <w:r>
        <w:rPr>
          <w:rFonts w:hint="eastAsia"/>
          <w:lang w:eastAsia="ja-JP"/>
        </w:rPr>
        <w:t xml:space="preserve">Salah satu kekurangan Twitter adalah </w:t>
      </w:r>
      <w:r w:rsidR="006855D9">
        <w:rPr>
          <w:rFonts w:hint="eastAsia"/>
          <w:lang w:eastAsia="ja-JP"/>
        </w:rPr>
        <w:t>Twitter berjalan dengan lambat. Tidak hanya butuh waktu yang cukup lama untuk me-</w:t>
      </w:r>
      <w:r w:rsidR="006855D9" w:rsidRPr="006855D9">
        <w:rPr>
          <w:rFonts w:hint="eastAsia"/>
          <w:i/>
          <w:lang w:eastAsia="ja-JP"/>
        </w:rPr>
        <w:t>load</w:t>
      </w:r>
      <w:r w:rsidR="006855D9">
        <w:rPr>
          <w:rFonts w:hint="eastAsia"/>
          <w:lang w:eastAsia="ja-JP"/>
        </w:rPr>
        <w:t xml:space="preserve"> halaman utamanya, Twitter juga hanya me-</w:t>
      </w:r>
      <w:r w:rsidR="006855D9" w:rsidRPr="006855D9">
        <w:rPr>
          <w:rFonts w:hint="eastAsia"/>
          <w:i/>
          <w:lang w:eastAsia="ja-JP"/>
        </w:rPr>
        <w:t>load</w:t>
      </w:r>
      <w:r w:rsidR="006855D9">
        <w:rPr>
          <w:rFonts w:hint="eastAsia"/>
          <w:lang w:eastAsia="ja-JP"/>
        </w:rPr>
        <w:t xml:space="preserve"> 20 </w:t>
      </w:r>
      <w:r w:rsidR="006855D9" w:rsidRPr="006855D9">
        <w:rPr>
          <w:rFonts w:hint="eastAsia"/>
          <w:i/>
          <w:lang w:eastAsia="ja-JP"/>
        </w:rPr>
        <w:t>tweet</w:t>
      </w:r>
      <w:r w:rsidR="006855D9">
        <w:rPr>
          <w:rFonts w:hint="eastAsia"/>
          <w:lang w:eastAsia="ja-JP"/>
        </w:rPr>
        <w:t xml:space="preserve"> terakhir pada </w:t>
      </w:r>
      <w:r w:rsidR="00C03572">
        <w:rPr>
          <w:rFonts w:hint="eastAsia"/>
          <w:lang w:eastAsia="ja-JP"/>
        </w:rPr>
        <w:t xml:space="preserve">saat kita </w:t>
      </w:r>
      <w:r w:rsidR="00C03572" w:rsidRPr="00C03572">
        <w:rPr>
          <w:rFonts w:hint="eastAsia"/>
          <w:i/>
          <w:lang w:eastAsia="ja-JP"/>
        </w:rPr>
        <w:t>online</w:t>
      </w:r>
      <w:r w:rsidR="00C03572">
        <w:rPr>
          <w:rFonts w:hint="eastAsia"/>
          <w:lang w:eastAsia="ja-JP"/>
        </w:rPr>
        <w:t xml:space="preserve"> untuk mengakses situs tersebut</w:t>
      </w:r>
      <w:r w:rsidR="006855D9">
        <w:rPr>
          <w:rFonts w:hint="eastAsia"/>
          <w:lang w:eastAsia="ja-JP"/>
        </w:rPr>
        <w:t xml:space="preserve">. Namun, hal ini dapat diatasi dengan membangun aplikasi yang dapat menutupi kekurangan tersebut. </w:t>
      </w:r>
      <w:r w:rsidR="00972607">
        <w:rPr>
          <w:rFonts w:hint="eastAsia"/>
          <w:lang w:eastAsia="ja-JP"/>
        </w:rPr>
        <w:t>Dengan me</w:t>
      </w:r>
      <w:r w:rsidR="006855D9">
        <w:rPr>
          <w:rFonts w:hint="eastAsia"/>
          <w:lang w:eastAsia="ja-JP"/>
        </w:rPr>
        <w:t>manfaatkan</w:t>
      </w:r>
      <w:r w:rsidR="00972607">
        <w:rPr>
          <w:rFonts w:hint="eastAsia"/>
          <w:lang w:eastAsia="ja-JP"/>
        </w:rPr>
        <w:t xml:space="preserve"> API yang disediakan oleh Twitter, para pengguna maupun pengembang perangkat lunak bisa membuat aplikasi, </w:t>
      </w:r>
      <w:r w:rsidR="00972607" w:rsidRPr="00972607">
        <w:rPr>
          <w:rFonts w:hint="eastAsia"/>
          <w:i/>
          <w:lang w:eastAsia="ja-JP"/>
        </w:rPr>
        <w:t>website</w:t>
      </w:r>
      <w:r w:rsidR="00972607">
        <w:rPr>
          <w:rFonts w:hint="eastAsia"/>
          <w:lang w:eastAsia="ja-JP"/>
        </w:rPr>
        <w:t>, dan lainnya yang memungkinkan Twitter untuk mengaksesnya.</w:t>
      </w:r>
    </w:p>
    <w:p w:rsidR="006855D9" w:rsidRDefault="004E6FA0" w:rsidP="00C03572">
      <w:pPr>
        <w:spacing w:line="240" w:lineRule="auto"/>
        <w:ind w:left="284" w:firstLine="283"/>
        <w:rPr>
          <w:lang w:eastAsia="ja-JP"/>
        </w:rPr>
      </w:pPr>
      <w:r w:rsidRPr="008364D8">
        <w:rPr>
          <w:lang w:eastAsia="ja-JP"/>
        </w:rPr>
        <w:t xml:space="preserve">Pada Tugas Akhir ini penulis </w:t>
      </w:r>
      <w:r w:rsidR="00917CC5" w:rsidRPr="008364D8">
        <w:rPr>
          <w:lang w:eastAsia="ja-JP"/>
        </w:rPr>
        <w:t>mem</w:t>
      </w:r>
      <w:r w:rsidR="004E6E24" w:rsidRPr="008364D8">
        <w:rPr>
          <w:lang w:eastAsia="ja-JP"/>
        </w:rPr>
        <w:t>buat</w:t>
      </w:r>
      <w:r w:rsidRPr="008364D8">
        <w:rPr>
          <w:lang w:eastAsia="ja-JP"/>
        </w:rPr>
        <w:t xml:space="preserve"> sebuah aplikasi </w:t>
      </w:r>
      <w:r w:rsidR="00917CC5" w:rsidRPr="00072C74">
        <w:rPr>
          <w:i/>
          <w:lang w:eastAsia="ja-JP"/>
        </w:rPr>
        <w:t>client</w:t>
      </w:r>
      <w:r w:rsidR="00917CC5" w:rsidRPr="008364D8">
        <w:rPr>
          <w:lang w:eastAsia="ja-JP"/>
        </w:rPr>
        <w:t xml:space="preserve"> </w:t>
      </w:r>
      <w:r w:rsidRPr="008364D8">
        <w:rPr>
          <w:lang w:eastAsia="ja-JP"/>
        </w:rPr>
        <w:t xml:space="preserve">berbasis </w:t>
      </w:r>
      <w:r w:rsidRPr="00072C74">
        <w:rPr>
          <w:i/>
          <w:lang w:eastAsia="ja-JP"/>
        </w:rPr>
        <w:t>desktop</w:t>
      </w:r>
      <w:r w:rsidRPr="008364D8">
        <w:rPr>
          <w:lang w:eastAsia="ja-JP"/>
        </w:rPr>
        <w:t xml:space="preserve"> </w:t>
      </w:r>
      <w:r w:rsidR="004266E5" w:rsidRPr="008364D8">
        <w:rPr>
          <w:lang w:eastAsia="ja-JP"/>
        </w:rPr>
        <w:t>dengan menggunakan</w:t>
      </w:r>
      <w:r w:rsidR="00EC0161" w:rsidRPr="008364D8">
        <w:rPr>
          <w:lang w:eastAsia="ja-JP"/>
        </w:rPr>
        <w:t xml:space="preserve"> Java </w:t>
      </w:r>
      <w:r w:rsidR="00917CC5" w:rsidRPr="008364D8">
        <w:rPr>
          <w:lang w:eastAsia="ja-JP"/>
        </w:rPr>
        <w:t xml:space="preserve">agar </w:t>
      </w:r>
      <w:r w:rsidR="007A40EA">
        <w:rPr>
          <w:rFonts w:hint="eastAsia"/>
          <w:lang w:eastAsia="ja-JP"/>
        </w:rPr>
        <w:t>pengguna</w:t>
      </w:r>
      <w:r w:rsidR="00CA2F21" w:rsidRPr="008364D8">
        <w:rPr>
          <w:lang w:eastAsia="ja-JP"/>
        </w:rPr>
        <w:t xml:space="preserve"> dapat mengakses akun T</w:t>
      </w:r>
      <w:r w:rsidRPr="008364D8">
        <w:rPr>
          <w:lang w:eastAsia="ja-JP"/>
        </w:rPr>
        <w:t xml:space="preserve">witter </w:t>
      </w:r>
      <w:r w:rsidR="00917CC5" w:rsidRPr="008364D8">
        <w:rPr>
          <w:lang w:eastAsia="ja-JP"/>
        </w:rPr>
        <w:t>pribadi</w:t>
      </w:r>
      <w:r w:rsidR="00415A6A" w:rsidRPr="008364D8">
        <w:rPr>
          <w:lang w:eastAsia="ja-JP"/>
        </w:rPr>
        <w:t xml:space="preserve"> dengan lebih mudah dan praktis</w:t>
      </w:r>
      <w:r w:rsidRPr="008364D8">
        <w:rPr>
          <w:lang w:eastAsia="ja-JP"/>
        </w:rPr>
        <w:t xml:space="preserve">. Selain aplikasi </w:t>
      </w:r>
      <w:r w:rsidR="00917CC5" w:rsidRPr="007A40EA">
        <w:rPr>
          <w:i/>
          <w:lang w:eastAsia="ja-JP"/>
        </w:rPr>
        <w:t>client</w:t>
      </w:r>
      <w:r w:rsidR="00917CC5" w:rsidRPr="008364D8">
        <w:rPr>
          <w:lang w:eastAsia="ja-JP"/>
        </w:rPr>
        <w:t xml:space="preserve"> </w:t>
      </w:r>
      <w:r w:rsidR="00337C3B" w:rsidRPr="008364D8">
        <w:rPr>
          <w:lang w:eastAsia="ja-JP"/>
        </w:rPr>
        <w:t xml:space="preserve">berbasis </w:t>
      </w:r>
      <w:r w:rsidR="00337C3B" w:rsidRPr="007A40EA">
        <w:rPr>
          <w:i/>
          <w:lang w:eastAsia="ja-JP"/>
        </w:rPr>
        <w:t>desktop</w:t>
      </w:r>
      <w:r w:rsidRPr="008364D8">
        <w:rPr>
          <w:lang w:eastAsia="ja-JP"/>
        </w:rPr>
        <w:t xml:space="preserve">, penulis juga membangun sebuah server replikasi, yaitu </w:t>
      </w:r>
      <w:r w:rsidR="00C975CF">
        <w:rPr>
          <w:rFonts w:hint="eastAsia"/>
          <w:lang w:eastAsia="ja-JP"/>
        </w:rPr>
        <w:t xml:space="preserve">sebuah </w:t>
      </w:r>
      <w:r w:rsidRPr="008364D8">
        <w:rPr>
          <w:lang w:eastAsia="ja-JP"/>
        </w:rPr>
        <w:t xml:space="preserve">server </w:t>
      </w:r>
      <w:r w:rsidR="000874D4">
        <w:rPr>
          <w:rFonts w:hint="eastAsia"/>
          <w:lang w:eastAsia="ja-JP"/>
        </w:rPr>
        <w:t xml:space="preserve">aplikasi </w:t>
      </w:r>
      <w:r w:rsidR="0093298C">
        <w:rPr>
          <w:rFonts w:hint="eastAsia"/>
          <w:lang w:eastAsia="ja-JP"/>
        </w:rPr>
        <w:t>untuk menampilkan aplikasi</w:t>
      </w:r>
      <w:r w:rsidR="00EC0161" w:rsidRPr="008364D8">
        <w:rPr>
          <w:lang w:eastAsia="ja-JP"/>
        </w:rPr>
        <w:t xml:space="preserve"> </w:t>
      </w:r>
      <w:r w:rsidR="000874D4">
        <w:rPr>
          <w:rFonts w:hint="eastAsia"/>
          <w:lang w:eastAsia="ja-JP"/>
        </w:rPr>
        <w:t>T</w:t>
      </w:r>
      <w:r w:rsidR="00337C3B" w:rsidRPr="008364D8">
        <w:rPr>
          <w:lang w:eastAsia="ja-JP"/>
        </w:rPr>
        <w:t>witter</w:t>
      </w:r>
      <w:r w:rsidR="0093298C">
        <w:rPr>
          <w:rFonts w:hint="eastAsia"/>
          <w:lang w:eastAsia="ja-JP"/>
        </w:rPr>
        <w:t xml:space="preserve"> berbentuk </w:t>
      </w:r>
      <w:r w:rsidR="0093298C" w:rsidRPr="0093298C">
        <w:rPr>
          <w:rFonts w:hint="eastAsia"/>
          <w:i/>
          <w:lang w:eastAsia="ja-JP"/>
        </w:rPr>
        <w:t>web</w:t>
      </w:r>
      <w:r w:rsidR="0093298C">
        <w:rPr>
          <w:rFonts w:hint="eastAsia"/>
          <w:lang w:eastAsia="ja-JP"/>
        </w:rPr>
        <w:t xml:space="preserve"> </w:t>
      </w:r>
      <w:r w:rsidR="00337C3B" w:rsidRPr="008364D8">
        <w:rPr>
          <w:lang w:eastAsia="ja-JP"/>
        </w:rPr>
        <w:t xml:space="preserve">milik </w:t>
      </w:r>
      <w:r w:rsidR="007A40EA">
        <w:rPr>
          <w:rFonts w:hint="eastAsia"/>
          <w:lang w:eastAsia="ja-JP"/>
        </w:rPr>
        <w:t>pengguna</w:t>
      </w:r>
      <w:r w:rsidR="0093298C">
        <w:rPr>
          <w:rFonts w:hint="eastAsia"/>
          <w:lang w:eastAsia="ja-JP"/>
        </w:rPr>
        <w:t xml:space="preserve">. </w:t>
      </w:r>
      <w:r w:rsidR="006855D9">
        <w:rPr>
          <w:lang w:eastAsia="ja-JP"/>
        </w:rPr>
        <w:t>P</w:t>
      </w:r>
      <w:r w:rsidR="006855D9">
        <w:rPr>
          <w:rFonts w:hint="eastAsia"/>
          <w:lang w:eastAsia="ja-JP"/>
        </w:rPr>
        <w:t>ada server ini juga terdapat sebuah database lokal agar dapat me-</w:t>
      </w:r>
      <w:r w:rsidR="006855D9" w:rsidRPr="006855D9">
        <w:rPr>
          <w:rFonts w:hint="eastAsia"/>
          <w:i/>
          <w:lang w:eastAsia="ja-JP"/>
        </w:rPr>
        <w:t>load</w:t>
      </w:r>
      <w:r w:rsidR="006855D9">
        <w:rPr>
          <w:rFonts w:hint="eastAsia"/>
          <w:lang w:eastAsia="ja-JP"/>
        </w:rPr>
        <w:t xml:space="preserve"> </w:t>
      </w:r>
      <w:r w:rsidR="006855D9" w:rsidRPr="006855D9">
        <w:rPr>
          <w:rFonts w:hint="eastAsia"/>
          <w:i/>
          <w:lang w:eastAsia="ja-JP"/>
        </w:rPr>
        <w:t>tweet</w:t>
      </w:r>
      <w:r w:rsidR="006855D9">
        <w:rPr>
          <w:rFonts w:hint="eastAsia"/>
          <w:lang w:eastAsia="ja-JP"/>
        </w:rPr>
        <w:t xml:space="preserve"> secara </w:t>
      </w:r>
      <w:r w:rsidR="006855D9" w:rsidRPr="006855D9">
        <w:rPr>
          <w:rFonts w:hint="eastAsia"/>
          <w:i/>
          <w:lang w:eastAsia="ja-JP"/>
        </w:rPr>
        <w:t>on-demand</w:t>
      </w:r>
      <w:r w:rsidR="006855D9">
        <w:rPr>
          <w:rFonts w:hint="eastAsia"/>
          <w:lang w:eastAsia="ja-JP"/>
        </w:rPr>
        <w:t xml:space="preserve">. Dengan ini, kita dapat melakukan </w:t>
      </w:r>
      <w:r w:rsidR="006855D9" w:rsidRPr="006855D9">
        <w:rPr>
          <w:rFonts w:hint="eastAsia"/>
          <w:i/>
          <w:lang w:eastAsia="ja-JP"/>
        </w:rPr>
        <w:t>offline-mode</w:t>
      </w:r>
      <w:r w:rsidR="00C03572">
        <w:rPr>
          <w:rFonts w:hint="eastAsia"/>
          <w:lang w:eastAsia="ja-JP"/>
        </w:rPr>
        <w:t xml:space="preserve"> pada aplikasi </w:t>
      </w:r>
      <w:r w:rsidR="00C03572" w:rsidRPr="00C03572">
        <w:rPr>
          <w:rFonts w:hint="eastAsia"/>
          <w:i/>
          <w:lang w:eastAsia="ja-JP"/>
        </w:rPr>
        <w:t>web</w:t>
      </w:r>
      <w:r w:rsidR="00C03572">
        <w:rPr>
          <w:rFonts w:hint="eastAsia"/>
          <w:lang w:eastAsia="ja-JP"/>
        </w:rPr>
        <w:t xml:space="preserve"> tersebut,</w:t>
      </w:r>
      <w:r w:rsidR="006855D9">
        <w:rPr>
          <w:rFonts w:hint="eastAsia"/>
          <w:lang w:eastAsia="ja-JP"/>
        </w:rPr>
        <w:t xml:space="preserve"> untuk mengurangi </w:t>
      </w:r>
      <w:r w:rsidR="00C03572" w:rsidRPr="00C03572">
        <w:rPr>
          <w:rFonts w:hint="eastAsia"/>
          <w:i/>
          <w:lang w:eastAsia="ja-JP"/>
        </w:rPr>
        <w:t>bandwidth</w:t>
      </w:r>
      <w:r w:rsidR="00C03572">
        <w:rPr>
          <w:rFonts w:hint="eastAsia"/>
          <w:lang w:eastAsia="ja-JP"/>
        </w:rPr>
        <w:t xml:space="preserve"> jaringan dan utilisasi servis. </w:t>
      </w:r>
      <w:r w:rsidR="006855D9">
        <w:rPr>
          <w:rFonts w:hint="eastAsia"/>
          <w:lang w:eastAsia="ja-JP"/>
        </w:rPr>
        <w:t xml:space="preserve">  </w:t>
      </w:r>
    </w:p>
    <w:p w:rsidR="00C712D1" w:rsidRPr="008364D8" w:rsidRDefault="007D0A7F" w:rsidP="00C03572">
      <w:pPr>
        <w:spacing w:line="240" w:lineRule="auto"/>
        <w:ind w:left="0" w:firstLine="284"/>
        <w:rPr>
          <w:lang w:eastAsia="ja-JP"/>
        </w:rPr>
      </w:pPr>
      <w:r w:rsidRPr="008364D8">
        <w:rPr>
          <w:lang w:eastAsia="ja-JP"/>
        </w:rPr>
        <w:t>Arsitektur aplikasi dapat dilihat pada bagan di bawah ini :</w:t>
      </w:r>
    </w:p>
    <w:p w:rsidR="007D0A7F" w:rsidRPr="008364D8" w:rsidRDefault="00670CA2" w:rsidP="00EE5DA1">
      <w:pPr>
        <w:spacing w:line="240" w:lineRule="auto"/>
        <w:ind w:left="0" w:firstLine="0"/>
        <w:jc w:val="center"/>
        <w:rPr>
          <w:lang w:eastAsia="ja-JP"/>
        </w:rPr>
      </w:pPr>
      <w:r w:rsidRPr="008364D8">
        <w:rPr>
          <w:lang w:eastAsia="ja-JP"/>
        </w:rPr>
        <w:drawing>
          <wp:inline distT="0" distB="0" distL="0" distR="0">
            <wp:extent cx="4306989" cy="1695450"/>
            <wp:effectExtent l="19050" t="0" r="0" b="0"/>
            <wp:docPr id="1" name="Picture 1" descr="C:\Users\Yudistir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istira\Desktop\Untitled.jpg"/>
                    <pic:cNvPicPr>
                      <a:picLocks noChangeAspect="1" noChangeArrowheads="1"/>
                    </pic:cNvPicPr>
                  </pic:nvPicPr>
                  <pic:blipFill>
                    <a:blip r:embed="rId9"/>
                    <a:srcRect l="26942" t="47461" r="20992" b="25166"/>
                    <a:stretch>
                      <a:fillRect/>
                    </a:stretch>
                  </pic:blipFill>
                  <pic:spPr bwMode="auto">
                    <a:xfrm>
                      <a:off x="0" y="0"/>
                      <a:ext cx="4306989" cy="1695450"/>
                    </a:xfrm>
                    <a:prstGeom prst="rect">
                      <a:avLst/>
                    </a:prstGeom>
                    <a:noFill/>
                    <a:ln w="9525">
                      <a:noFill/>
                      <a:miter lim="800000"/>
                      <a:headEnd/>
                      <a:tailEnd/>
                    </a:ln>
                  </pic:spPr>
                </pic:pic>
              </a:graphicData>
            </a:graphic>
          </wp:inline>
        </w:drawing>
      </w:r>
    </w:p>
    <w:p w:rsidR="00C712D1" w:rsidRPr="008364D8" w:rsidRDefault="004266E5" w:rsidP="00EE5DA1">
      <w:pPr>
        <w:spacing w:line="240" w:lineRule="auto"/>
        <w:ind w:left="0" w:firstLine="0"/>
        <w:jc w:val="center"/>
        <w:rPr>
          <w:lang w:eastAsia="ja-JP"/>
        </w:rPr>
      </w:pPr>
      <w:r w:rsidRPr="008364D8">
        <w:t>Gambar</w:t>
      </w:r>
      <w:r w:rsidR="00391963" w:rsidRPr="008364D8">
        <w:rPr>
          <w:lang w:eastAsia="ja-JP"/>
        </w:rPr>
        <w:t xml:space="preserve"> arsitektur aplikasi</w:t>
      </w:r>
    </w:p>
    <w:p w:rsidR="00224BA7" w:rsidRDefault="00224BA7" w:rsidP="00EE5DA1">
      <w:pPr>
        <w:pStyle w:val="Heading2"/>
        <w:numPr>
          <w:ilvl w:val="0"/>
          <w:numId w:val="23"/>
        </w:numPr>
        <w:spacing w:before="0" w:after="0" w:line="240" w:lineRule="auto"/>
        <w:ind w:left="284" w:hanging="284"/>
        <w:rPr>
          <w:rFonts w:ascii="Times New Roman" w:hAnsi="Times New Roman" w:cs="Times New Roman"/>
          <w:i w:val="0"/>
          <w:kern w:val="1"/>
          <w:sz w:val="24"/>
          <w:szCs w:val="24"/>
          <w:lang w:eastAsia="ja-JP"/>
        </w:rPr>
      </w:pPr>
      <w:r>
        <w:rPr>
          <w:rFonts w:ascii="Times New Roman" w:hAnsi="Times New Roman" w:cs="Times New Roman" w:hint="eastAsia"/>
          <w:i w:val="0"/>
          <w:kern w:val="1"/>
          <w:sz w:val="24"/>
          <w:szCs w:val="24"/>
          <w:lang w:eastAsia="ja-JP"/>
        </w:rPr>
        <w:lastRenderedPageBreak/>
        <w:t>PENDAHULUAN</w:t>
      </w:r>
    </w:p>
    <w:p w:rsidR="0083210B" w:rsidRPr="008364D8" w:rsidRDefault="00224BA7" w:rsidP="00EE5DA1">
      <w:pPr>
        <w:pStyle w:val="Heading2"/>
        <w:tabs>
          <w:tab w:val="clear" w:pos="576"/>
        </w:tabs>
        <w:spacing w:before="0" w:after="0" w:line="240" w:lineRule="auto"/>
        <w:ind w:left="851" w:hanging="567"/>
        <w:rPr>
          <w:rFonts w:ascii="Times New Roman" w:hAnsi="Times New Roman" w:cs="Times New Roman"/>
          <w:i w:val="0"/>
          <w:kern w:val="1"/>
          <w:sz w:val="24"/>
          <w:szCs w:val="24"/>
          <w:lang w:eastAsia="ja-JP"/>
        </w:rPr>
      </w:pPr>
      <w:r>
        <w:rPr>
          <w:rFonts w:ascii="Times New Roman" w:hAnsi="Times New Roman" w:cs="Times New Roman" w:hint="eastAsia"/>
          <w:i w:val="0"/>
          <w:kern w:val="1"/>
          <w:sz w:val="24"/>
          <w:szCs w:val="24"/>
          <w:lang w:eastAsia="ja-JP"/>
        </w:rPr>
        <w:t>4.1</w:t>
      </w:r>
      <w:r>
        <w:rPr>
          <w:rFonts w:ascii="Times New Roman" w:hAnsi="Times New Roman" w:cs="Times New Roman" w:hint="eastAsia"/>
          <w:i w:val="0"/>
          <w:kern w:val="1"/>
          <w:sz w:val="24"/>
          <w:szCs w:val="24"/>
          <w:lang w:eastAsia="ja-JP"/>
        </w:rPr>
        <w:tab/>
        <w:t>LATAR BELAKANG MASALAH</w:t>
      </w:r>
      <w:r w:rsidR="0083210B" w:rsidRPr="008364D8">
        <w:rPr>
          <w:rFonts w:ascii="Times New Roman" w:hAnsi="Times New Roman" w:cs="Times New Roman"/>
          <w:i w:val="0"/>
          <w:kern w:val="1"/>
          <w:sz w:val="24"/>
          <w:szCs w:val="24"/>
        </w:rPr>
        <w:t xml:space="preserve"> </w:t>
      </w:r>
    </w:p>
    <w:p w:rsidR="0062766D" w:rsidRPr="008364D8" w:rsidRDefault="0062766D" w:rsidP="00EE5DA1">
      <w:pPr>
        <w:pStyle w:val="Heading2"/>
        <w:tabs>
          <w:tab w:val="clear" w:pos="576"/>
        </w:tabs>
        <w:spacing w:before="0" w:after="0" w:line="240" w:lineRule="auto"/>
        <w:ind w:left="851" w:firstLine="283"/>
        <w:rPr>
          <w:rFonts w:ascii="Times New Roman" w:hAnsi="Times New Roman" w:cs="Times New Roman"/>
          <w:b w:val="0"/>
          <w:i w:val="0"/>
          <w:kern w:val="1"/>
          <w:sz w:val="24"/>
          <w:szCs w:val="24"/>
          <w:lang w:eastAsia="ja-JP"/>
        </w:rPr>
      </w:pPr>
      <w:r w:rsidRPr="008364D8">
        <w:rPr>
          <w:rFonts w:ascii="Times New Roman" w:hAnsi="Times New Roman" w:cs="Times New Roman"/>
          <w:b w:val="0"/>
          <w:i w:val="0"/>
          <w:kern w:val="1"/>
          <w:sz w:val="24"/>
          <w:szCs w:val="24"/>
          <w:lang w:eastAsia="ja-JP"/>
        </w:rPr>
        <w:t xml:space="preserve">Pada era informasi seperti sekarang, berbagi melalui dunia maya merupakan cara yang paling efektif dalam menyebarkan dan memperoleh informasi. Informasi tersebut bisa berupa pesan teks, lokasi, maupun </w:t>
      </w:r>
      <w:r w:rsidR="004E6E24" w:rsidRPr="008364D8">
        <w:rPr>
          <w:rFonts w:ascii="Times New Roman" w:hAnsi="Times New Roman" w:cs="Times New Roman"/>
          <w:b w:val="0"/>
          <w:i w:val="0"/>
          <w:kern w:val="1"/>
          <w:sz w:val="24"/>
          <w:szCs w:val="24"/>
          <w:lang w:eastAsia="ja-JP"/>
        </w:rPr>
        <w:t xml:space="preserve">gambar. </w:t>
      </w:r>
      <w:r w:rsidRPr="008364D8">
        <w:rPr>
          <w:rFonts w:ascii="Times New Roman" w:hAnsi="Times New Roman" w:cs="Times New Roman"/>
          <w:b w:val="0"/>
          <w:i w:val="0"/>
          <w:kern w:val="1"/>
          <w:sz w:val="24"/>
          <w:szCs w:val="24"/>
          <w:lang w:eastAsia="ja-JP"/>
        </w:rPr>
        <w:t>Hal tersebut merupakan salah satu alasan mengapa saat ini banyak bermunculan situs-situs jejaring sosial seperti Friendster, Flickr, You Tube, MySpace, Facebook, dan Twitter.</w:t>
      </w:r>
    </w:p>
    <w:p w:rsidR="0062766D" w:rsidRPr="008364D8" w:rsidRDefault="0062766D" w:rsidP="00EE5DA1">
      <w:pPr>
        <w:spacing w:line="240" w:lineRule="auto"/>
        <w:ind w:left="851" w:firstLine="283"/>
        <w:rPr>
          <w:lang w:eastAsia="ja-JP"/>
        </w:rPr>
      </w:pPr>
      <w:r w:rsidRPr="008364D8">
        <w:rPr>
          <w:lang w:eastAsia="ja-JP"/>
        </w:rPr>
        <w:t>Sebagian besar layanan situs sos</w:t>
      </w:r>
      <w:r w:rsidR="00447F5C" w:rsidRPr="008364D8">
        <w:rPr>
          <w:lang w:eastAsia="ja-JP"/>
        </w:rPr>
        <w:t xml:space="preserve">ial tersebut adalah berdasarkan web </w:t>
      </w:r>
      <w:r w:rsidRPr="008364D8">
        <w:rPr>
          <w:lang w:eastAsia="ja-JP"/>
        </w:rPr>
        <w:t xml:space="preserve">(web based) </w:t>
      </w:r>
      <w:r w:rsidR="00447F5C" w:rsidRPr="008364D8">
        <w:rPr>
          <w:lang w:eastAsia="ja-JP"/>
        </w:rPr>
        <w:t xml:space="preserve">dan menyediakan fasilitas bagi </w:t>
      </w:r>
      <w:r w:rsidRPr="008364D8">
        <w:rPr>
          <w:lang w:eastAsia="ja-JP"/>
        </w:rPr>
        <w:t>pengguna untuk berinteraks</w:t>
      </w:r>
      <w:r w:rsidR="000E4380" w:rsidRPr="008364D8">
        <w:rPr>
          <w:lang w:eastAsia="ja-JP"/>
        </w:rPr>
        <w:t xml:space="preserve">i dengan pengguna lain. Dengan </w:t>
      </w:r>
      <w:r w:rsidRPr="008364D8">
        <w:rPr>
          <w:lang w:eastAsia="ja-JP"/>
        </w:rPr>
        <w:t>situs jejaring sosial, kita dapat berbagi ide, cerita, kegemaran ataupun aktivitas sehari-hari. Konten situs sosial itu sendiri tidak lepas dari aktivitas sehari-hari.</w:t>
      </w:r>
    </w:p>
    <w:p w:rsidR="0062766D" w:rsidRPr="008364D8" w:rsidRDefault="0062766D" w:rsidP="00EE5DA1">
      <w:pPr>
        <w:spacing w:line="240" w:lineRule="auto"/>
        <w:ind w:left="851" w:firstLine="283"/>
        <w:rPr>
          <w:lang w:eastAsia="ja-JP"/>
        </w:rPr>
      </w:pPr>
      <w:r w:rsidRPr="008364D8">
        <w:rPr>
          <w:lang w:eastAsia="ja-JP"/>
        </w:rPr>
        <w:t>Dalam perkembangan beberapa tahun terakhir, situs jejaring sosial yang paling banyak diminati adalah Facebook dan Twitter. Keduanya memiliki banyak fitur yang ditujukan untuk pengguna dengan maksud agar pengguna tidak merasa bosan pada saat menggunakan jejaring sosial tersebut. Sebagai contoh, Facebook m</w:t>
      </w:r>
      <w:r w:rsidR="00F52F8D" w:rsidRPr="008364D8">
        <w:rPr>
          <w:lang w:eastAsia="ja-JP"/>
        </w:rPr>
        <w:t>emiliki fitur untuk meng</w:t>
      </w:r>
      <w:r w:rsidR="001E742A">
        <w:rPr>
          <w:rFonts w:hint="eastAsia"/>
          <w:lang w:eastAsia="ja-JP"/>
        </w:rPr>
        <w:t>-</w:t>
      </w:r>
      <w:r w:rsidR="00F52F8D" w:rsidRPr="001E742A">
        <w:rPr>
          <w:i/>
          <w:lang w:eastAsia="ja-JP"/>
        </w:rPr>
        <w:t>update</w:t>
      </w:r>
      <w:r w:rsidR="00F52F8D" w:rsidRPr="008364D8">
        <w:rPr>
          <w:lang w:eastAsia="ja-JP"/>
        </w:rPr>
        <w:t xml:space="preserve"> </w:t>
      </w:r>
      <w:r w:rsidRPr="008364D8">
        <w:rPr>
          <w:lang w:eastAsia="ja-JP"/>
        </w:rPr>
        <w:t>status, mengirim pes</w:t>
      </w:r>
      <w:r w:rsidR="00F52F8D" w:rsidRPr="008364D8">
        <w:rPr>
          <w:lang w:eastAsia="ja-JP"/>
        </w:rPr>
        <w:t xml:space="preserve">an, melakukan </w:t>
      </w:r>
      <w:r w:rsidR="00F52F8D" w:rsidRPr="001E742A">
        <w:rPr>
          <w:i/>
          <w:lang w:eastAsia="ja-JP"/>
        </w:rPr>
        <w:t>chat</w:t>
      </w:r>
      <w:r w:rsidR="00F52F8D" w:rsidRPr="008364D8">
        <w:rPr>
          <w:lang w:eastAsia="ja-JP"/>
        </w:rPr>
        <w:t>, meng</w:t>
      </w:r>
      <w:r w:rsidR="001E742A">
        <w:rPr>
          <w:rFonts w:hint="eastAsia"/>
          <w:lang w:eastAsia="ja-JP"/>
        </w:rPr>
        <w:t>-</w:t>
      </w:r>
      <w:r w:rsidR="00F52F8D" w:rsidRPr="001E742A">
        <w:rPr>
          <w:i/>
          <w:lang w:eastAsia="ja-JP"/>
        </w:rPr>
        <w:t>upload</w:t>
      </w:r>
      <w:r w:rsidR="00F52F8D" w:rsidRPr="008364D8">
        <w:rPr>
          <w:lang w:eastAsia="ja-JP"/>
        </w:rPr>
        <w:t xml:space="preserve"> </w:t>
      </w:r>
      <w:r w:rsidRPr="008364D8">
        <w:rPr>
          <w:lang w:eastAsia="ja-JP"/>
        </w:rPr>
        <w:t>foto dan video, menambah teman, memakai aplikasi dan permainan, menulis catatan, dan memberikan hadiah. Untuk Twitter sendiri pada prinsipnya memiliki fitur yang hampir sama dengan Facebook tetapi tidak mendukung fasilitas untuk melakukan chat.</w:t>
      </w:r>
    </w:p>
    <w:p w:rsidR="004A6009" w:rsidRPr="008364D8" w:rsidRDefault="007C0FF4" w:rsidP="00EE5DA1">
      <w:pPr>
        <w:spacing w:line="240" w:lineRule="auto"/>
        <w:ind w:left="851" w:firstLine="283"/>
        <w:rPr>
          <w:lang w:eastAsia="ja-JP"/>
        </w:rPr>
      </w:pPr>
      <w:r w:rsidRPr="008364D8">
        <w:rPr>
          <w:lang w:eastAsia="ja-JP"/>
        </w:rPr>
        <w:t xml:space="preserve">Namun, dalam kurun waktu 2 tahun belakangan ini, situs Facebook mulai kurang diminati oleh sebagian masyarakat yang mulai beralih menggunakan Twitter. </w:t>
      </w:r>
      <w:r w:rsidR="004A6009" w:rsidRPr="008364D8">
        <w:rPr>
          <w:kern w:val="1"/>
          <w:lang w:eastAsia="ja-JP"/>
        </w:rPr>
        <w:t xml:space="preserve">Bagi yang belum mengenalnya, </w:t>
      </w:r>
      <w:r w:rsidR="007C499C" w:rsidRPr="008364D8">
        <w:rPr>
          <w:kern w:val="1"/>
          <w:lang w:eastAsia="ja-JP"/>
        </w:rPr>
        <w:t xml:space="preserve">Twitter adalah sebuah </w:t>
      </w:r>
      <w:r w:rsidR="007C499C" w:rsidRPr="001E742A">
        <w:rPr>
          <w:i/>
          <w:kern w:val="1"/>
          <w:lang w:eastAsia="ja-JP"/>
        </w:rPr>
        <w:t>communication gateway</w:t>
      </w:r>
      <w:r w:rsidR="007C499C" w:rsidRPr="008364D8">
        <w:rPr>
          <w:kern w:val="1"/>
          <w:lang w:eastAsia="ja-JP"/>
        </w:rPr>
        <w:t xml:space="preserve"> dimana </w:t>
      </w:r>
      <w:r w:rsidR="001E742A">
        <w:rPr>
          <w:rFonts w:hint="eastAsia"/>
          <w:kern w:val="1"/>
          <w:lang w:eastAsia="ja-JP"/>
        </w:rPr>
        <w:t>pengguna</w:t>
      </w:r>
      <w:r w:rsidR="007C499C" w:rsidRPr="008364D8">
        <w:rPr>
          <w:kern w:val="1"/>
          <w:lang w:eastAsia="ja-JP"/>
        </w:rPr>
        <w:t xml:space="preserve"> dapat menjawab atau melihat jawaban teman mereka atau orang lain atas pertanyaan “</w:t>
      </w:r>
      <w:r w:rsidR="007C499C" w:rsidRPr="001E742A">
        <w:rPr>
          <w:i/>
          <w:kern w:val="1"/>
          <w:lang w:eastAsia="ja-JP"/>
        </w:rPr>
        <w:t>What are you doing now</w:t>
      </w:r>
      <w:r w:rsidR="007C499C" w:rsidRPr="008364D8">
        <w:rPr>
          <w:kern w:val="1"/>
          <w:lang w:eastAsia="ja-JP"/>
        </w:rPr>
        <w:t>?” (Apa yang sedang Anda lakukan sekarang?) via SMS, IM, atau halaman web. Update status ini maksimal berjumlah 140 karakter. Banyak kegunaan twitter yang lainnya, antara lain adalah sebagai berikut:</w:t>
      </w:r>
    </w:p>
    <w:p w:rsidR="00ED2873" w:rsidRPr="008364D8" w:rsidRDefault="007C499C" w:rsidP="00EE5DA1">
      <w:pPr>
        <w:pStyle w:val="Heading2"/>
        <w:numPr>
          <w:ilvl w:val="0"/>
          <w:numId w:val="21"/>
        </w:numPr>
        <w:spacing w:before="0" w:after="0" w:line="240" w:lineRule="auto"/>
        <w:ind w:left="1134" w:hanging="283"/>
        <w:rPr>
          <w:rFonts w:ascii="Times New Roman" w:hAnsi="Times New Roman" w:cs="Times New Roman"/>
          <w:b w:val="0"/>
          <w:i w:val="0"/>
          <w:kern w:val="1"/>
          <w:sz w:val="24"/>
          <w:szCs w:val="24"/>
          <w:lang w:eastAsia="ja-JP"/>
        </w:rPr>
      </w:pPr>
      <w:r w:rsidRPr="008364D8">
        <w:rPr>
          <w:rFonts w:ascii="Times New Roman" w:hAnsi="Times New Roman" w:cs="Times New Roman"/>
          <w:b w:val="0"/>
          <w:i w:val="0"/>
          <w:kern w:val="1"/>
          <w:sz w:val="24"/>
          <w:szCs w:val="24"/>
          <w:lang w:eastAsia="ja-JP"/>
        </w:rPr>
        <w:t>Microblogging</w:t>
      </w:r>
      <w:r w:rsidR="00ED2873" w:rsidRPr="008364D8">
        <w:rPr>
          <w:rFonts w:ascii="Times New Roman" w:hAnsi="Times New Roman" w:cs="Times New Roman"/>
          <w:b w:val="0"/>
          <w:i w:val="0"/>
          <w:kern w:val="1"/>
          <w:sz w:val="24"/>
          <w:szCs w:val="24"/>
          <w:lang w:eastAsia="ja-JP"/>
        </w:rPr>
        <w:t xml:space="preserve"> </w:t>
      </w:r>
    </w:p>
    <w:p w:rsidR="009A1636" w:rsidRPr="008364D8" w:rsidRDefault="007C499C" w:rsidP="00EE5DA1">
      <w:pPr>
        <w:pStyle w:val="Heading2"/>
        <w:tabs>
          <w:tab w:val="clear" w:pos="576"/>
        </w:tabs>
        <w:spacing w:before="0" w:after="0" w:line="240" w:lineRule="auto"/>
        <w:ind w:left="1134" w:firstLine="0"/>
        <w:rPr>
          <w:rFonts w:ascii="Times New Roman" w:hAnsi="Times New Roman" w:cs="Times New Roman"/>
          <w:b w:val="0"/>
          <w:i w:val="0"/>
          <w:kern w:val="1"/>
          <w:sz w:val="24"/>
          <w:szCs w:val="24"/>
          <w:lang w:eastAsia="ja-JP"/>
        </w:rPr>
      </w:pPr>
      <w:r w:rsidRPr="008364D8">
        <w:rPr>
          <w:rFonts w:ascii="Times New Roman" w:hAnsi="Times New Roman" w:cs="Times New Roman"/>
          <w:b w:val="0"/>
          <w:i w:val="0"/>
          <w:kern w:val="1"/>
          <w:sz w:val="24"/>
          <w:szCs w:val="24"/>
          <w:lang w:eastAsia="ja-JP"/>
        </w:rPr>
        <w:t xml:space="preserve">Fungsi utama twitter adalah sebagai </w:t>
      </w:r>
      <w:r w:rsidRPr="001E742A">
        <w:rPr>
          <w:rFonts w:ascii="Times New Roman" w:hAnsi="Times New Roman" w:cs="Times New Roman"/>
          <w:b w:val="0"/>
          <w:kern w:val="1"/>
          <w:sz w:val="24"/>
          <w:szCs w:val="24"/>
          <w:lang w:eastAsia="ja-JP"/>
        </w:rPr>
        <w:t>micro-blogging platform</w:t>
      </w:r>
      <w:r w:rsidRPr="008364D8">
        <w:rPr>
          <w:rFonts w:ascii="Times New Roman" w:hAnsi="Times New Roman" w:cs="Times New Roman"/>
          <w:b w:val="0"/>
          <w:i w:val="0"/>
          <w:kern w:val="1"/>
          <w:sz w:val="24"/>
          <w:szCs w:val="24"/>
          <w:lang w:eastAsia="ja-JP"/>
        </w:rPr>
        <w:t xml:space="preserve">. </w:t>
      </w:r>
      <w:r w:rsidR="009A1636" w:rsidRPr="008364D8">
        <w:rPr>
          <w:rFonts w:ascii="Times New Roman" w:hAnsi="Times New Roman" w:cs="Times New Roman"/>
          <w:b w:val="0"/>
          <w:i w:val="0"/>
          <w:kern w:val="1"/>
          <w:sz w:val="24"/>
          <w:szCs w:val="24"/>
          <w:lang w:eastAsia="ja-JP"/>
        </w:rPr>
        <w:t xml:space="preserve">Sangat mudah untuk membuat </w:t>
      </w:r>
      <w:r w:rsidR="009A1636" w:rsidRPr="001E742A">
        <w:rPr>
          <w:rFonts w:ascii="Times New Roman" w:hAnsi="Times New Roman" w:cs="Times New Roman"/>
          <w:b w:val="0"/>
          <w:kern w:val="1"/>
          <w:sz w:val="24"/>
          <w:szCs w:val="24"/>
          <w:lang w:eastAsia="ja-JP"/>
        </w:rPr>
        <w:t xml:space="preserve">tweet </w:t>
      </w:r>
      <w:r w:rsidR="009A1636" w:rsidRPr="008364D8">
        <w:rPr>
          <w:rFonts w:ascii="Times New Roman" w:hAnsi="Times New Roman" w:cs="Times New Roman"/>
          <w:b w:val="0"/>
          <w:i w:val="0"/>
          <w:kern w:val="1"/>
          <w:sz w:val="24"/>
          <w:szCs w:val="24"/>
          <w:lang w:eastAsia="ja-JP"/>
        </w:rPr>
        <w:t xml:space="preserve">(status) untuk memberitahu ke seluruh dunia apa yang sedang </w:t>
      </w:r>
      <w:r w:rsidR="001E742A">
        <w:rPr>
          <w:rFonts w:ascii="Times New Roman" w:hAnsi="Times New Roman" w:cs="Times New Roman" w:hint="eastAsia"/>
          <w:b w:val="0"/>
          <w:i w:val="0"/>
          <w:kern w:val="1"/>
          <w:sz w:val="24"/>
          <w:szCs w:val="24"/>
          <w:lang w:eastAsia="ja-JP"/>
        </w:rPr>
        <w:t>Anda</w:t>
      </w:r>
      <w:r w:rsidR="009A1636" w:rsidRPr="008364D8">
        <w:rPr>
          <w:rFonts w:ascii="Times New Roman" w:hAnsi="Times New Roman" w:cs="Times New Roman"/>
          <w:b w:val="0"/>
          <w:i w:val="0"/>
          <w:kern w:val="1"/>
          <w:sz w:val="24"/>
          <w:szCs w:val="24"/>
          <w:lang w:eastAsia="ja-JP"/>
        </w:rPr>
        <w:t xml:space="preserve"> lakukan. Dan ini adalah cara yang mudah dan cepat untuk terus berhubungan dengan teman dan keluarga, walaupun berhubungan antar benua, untuk tetap berhubungan dengan kehidupan keseharian </w:t>
      </w:r>
      <w:r w:rsidR="001E742A">
        <w:rPr>
          <w:rFonts w:ascii="Times New Roman" w:hAnsi="Times New Roman" w:cs="Times New Roman" w:hint="eastAsia"/>
          <w:b w:val="0"/>
          <w:i w:val="0"/>
          <w:kern w:val="1"/>
          <w:sz w:val="24"/>
          <w:szCs w:val="24"/>
          <w:lang w:eastAsia="ja-JP"/>
        </w:rPr>
        <w:t>Anda</w:t>
      </w:r>
      <w:r w:rsidR="009A1636" w:rsidRPr="008364D8">
        <w:rPr>
          <w:rFonts w:ascii="Times New Roman" w:hAnsi="Times New Roman" w:cs="Times New Roman"/>
          <w:b w:val="0"/>
          <w:i w:val="0"/>
          <w:kern w:val="1"/>
          <w:sz w:val="24"/>
          <w:szCs w:val="24"/>
          <w:lang w:eastAsia="ja-JP"/>
        </w:rPr>
        <w:t>.</w:t>
      </w:r>
    </w:p>
    <w:p w:rsidR="00ED2873" w:rsidRPr="008364D8" w:rsidRDefault="00CB512A" w:rsidP="00EE5DA1">
      <w:pPr>
        <w:pStyle w:val="Heading2"/>
        <w:numPr>
          <w:ilvl w:val="0"/>
          <w:numId w:val="21"/>
        </w:numPr>
        <w:spacing w:before="0" w:after="0" w:line="240" w:lineRule="auto"/>
        <w:ind w:left="1134" w:hanging="283"/>
        <w:rPr>
          <w:rFonts w:ascii="Times New Roman" w:hAnsi="Times New Roman" w:cs="Times New Roman"/>
          <w:b w:val="0"/>
          <w:i w:val="0"/>
          <w:kern w:val="1"/>
          <w:sz w:val="24"/>
          <w:szCs w:val="24"/>
          <w:lang w:eastAsia="ja-JP"/>
        </w:rPr>
      </w:pPr>
      <w:r w:rsidRPr="008364D8">
        <w:rPr>
          <w:rFonts w:ascii="Times New Roman" w:hAnsi="Times New Roman" w:cs="Times New Roman"/>
          <w:b w:val="0"/>
          <w:i w:val="0"/>
          <w:kern w:val="1"/>
          <w:sz w:val="24"/>
          <w:szCs w:val="24"/>
          <w:lang w:eastAsia="ja-JP"/>
        </w:rPr>
        <w:t>Mudah mendapatkan informasi</w:t>
      </w:r>
      <w:r w:rsidR="00ED2873" w:rsidRPr="008364D8">
        <w:rPr>
          <w:rFonts w:ascii="Times New Roman" w:hAnsi="Times New Roman" w:cs="Times New Roman"/>
          <w:b w:val="0"/>
          <w:i w:val="0"/>
          <w:kern w:val="1"/>
          <w:sz w:val="24"/>
          <w:szCs w:val="24"/>
          <w:lang w:eastAsia="ja-JP"/>
        </w:rPr>
        <w:t xml:space="preserve"> </w:t>
      </w:r>
    </w:p>
    <w:p w:rsidR="00ED2873" w:rsidRPr="008364D8" w:rsidRDefault="001E742A" w:rsidP="00EE5DA1">
      <w:pPr>
        <w:pStyle w:val="Heading2"/>
        <w:tabs>
          <w:tab w:val="clear" w:pos="576"/>
        </w:tabs>
        <w:spacing w:before="0" w:after="0" w:line="240" w:lineRule="auto"/>
        <w:ind w:left="1134" w:firstLine="0"/>
        <w:rPr>
          <w:rFonts w:ascii="Times New Roman" w:hAnsi="Times New Roman" w:cs="Times New Roman"/>
          <w:b w:val="0"/>
          <w:i w:val="0"/>
          <w:kern w:val="1"/>
          <w:sz w:val="24"/>
          <w:szCs w:val="24"/>
          <w:lang w:eastAsia="ja-JP"/>
        </w:rPr>
      </w:pPr>
      <w:r>
        <w:rPr>
          <w:rFonts w:ascii="Times New Roman" w:hAnsi="Times New Roman" w:cs="Times New Roman" w:hint="eastAsia"/>
          <w:b w:val="0"/>
          <w:i w:val="0"/>
          <w:kern w:val="1"/>
          <w:sz w:val="24"/>
          <w:szCs w:val="24"/>
          <w:lang w:eastAsia="ja-JP"/>
        </w:rPr>
        <w:t>Anda</w:t>
      </w:r>
      <w:r w:rsidR="009A1636" w:rsidRPr="008364D8">
        <w:rPr>
          <w:rFonts w:ascii="Times New Roman" w:hAnsi="Times New Roman" w:cs="Times New Roman"/>
          <w:b w:val="0"/>
          <w:i w:val="0"/>
          <w:kern w:val="1"/>
          <w:sz w:val="24"/>
          <w:szCs w:val="24"/>
          <w:lang w:eastAsia="ja-JP"/>
        </w:rPr>
        <w:t xml:space="preserve"> dapat mengajukan pertanyaan apa saja pada komunitas </w:t>
      </w:r>
      <w:r w:rsidR="00B91ACD" w:rsidRPr="008364D8">
        <w:rPr>
          <w:rFonts w:ascii="Times New Roman" w:hAnsi="Times New Roman" w:cs="Times New Roman"/>
          <w:b w:val="0"/>
          <w:i w:val="0"/>
          <w:kern w:val="1"/>
          <w:sz w:val="24"/>
          <w:szCs w:val="24"/>
          <w:lang w:eastAsia="ja-JP"/>
        </w:rPr>
        <w:t>T</w:t>
      </w:r>
      <w:r w:rsidR="009A1636" w:rsidRPr="008364D8">
        <w:rPr>
          <w:rFonts w:ascii="Times New Roman" w:hAnsi="Times New Roman" w:cs="Times New Roman"/>
          <w:b w:val="0"/>
          <w:i w:val="0"/>
          <w:kern w:val="1"/>
          <w:sz w:val="24"/>
          <w:szCs w:val="24"/>
          <w:lang w:eastAsia="ja-JP"/>
        </w:rPr>
        <w:t xml:space="preserve">witter seluruh dunia. Semakin banyak </w:t>
      </w:r>
      <w:r w:rsidR="009A1636" w:rsidRPr="001E742A">
        <w:rPr>
          <w:rFonts w:ascii="Times New Roman" w:hAnsi="Times New Roman" w:cs="Times New Roman"/>
          <w:b w:val="0"/>
          <w:kern w:val="1"/>
          <w:sz w:val="24"/>
          <w:szCs w:val="24"/>
          <w:lang w:eastAsia="ja-JP"/>
        </w:rPr>
        <w:t>followers</w:t>
      </w:r>
      <w:r w:rsidR="009A1636" w:rsidRPr="008364D8">
        <w:rPr>
          <w:rFonts w:ascii="Times New Roman" w:hAnsi="Times New Roman" w:cs="Times New Roman"/>
          <w:b w:val="0"/>
          <w:i w:val="0"/>
          <w:kern w:val="1"/>
          <w:sz w:val="24"/>
          <w:szCs w:val="24"/>
          <w:lang w:eastAsia="ja-JP"/>
        </w:rPr>
        <w:t xml:space="preserve"> yang </w:t>
      </w:r>
      <w:r>
        <w:rPr>
          <w:rFonts w:ascii="Times New Roman" w:hAnsi="Times New Roman" w:cs="Times New Roman" w:hint="eastAsia"/>
          <w:b w:val="0"/>
          <w:i w:val="0"/>
          <w:kern w:val="1"/>
          <w:sz w:val="24"/>
          <w:szCs w:val="24"/>
          <w:lang w:eastAsia="ja-JP"/>
        </w:rPr>
        <w:t>kita</w:t>
      </w:r>
      <w:r w:rsidR="009A1636" w:rsidRPr="008364D8">
        <w:rPr>
          <w:rFonts w:ascii="Times New Roman" w:hAnsi="Times New Roman" w:cs="Times New Roman"/>
          <w:b w:val="0"/>
          <w:i w:val="0"/>
          <w:kern w:val="1"/>
          <w:sz w:val="24"/>
          <w:szCs w:val="24"/>
          <w:lang w:eastAsia="ja-JP"/>
        </w:rPr>
        <w:t xml:space="preserve"> miliki, semakin cepat</w:t>
      </w:r>
      <w:r>
        <w:rPr>
          <w:rFonts w:ascii="Times New Roman" w:hAnsi="Times New Roman" w:cs="Times New Roman" w:hint="eastAsia"/>
          <w:b w:val="0"/>
          <w:i w:val="0"/>
          <w:kern w:val="1"/>
          <w:sz w:val="24"/>
          <w:szCs w:val="24"/>
          <w:lang w:eastAsia="ja-JP"/>
        </w:rPr>
        <w:t xml:space="preserve"> pula</w:t>
      </w:r>
      <w:r w:rsidR="009A1636" w:rsidRPr="008364D8">
        <w:rPr>
          <w:rFonts w:ascii="Times New Roman" w:hAnsi="Times New Roman" w:cs="Times New Roman"/>
          <w:b w:val="0"/>
          <w:i w:val="0"/>
          <w:kern w:val="1"/>
          <w:sz w:val="24"/>
          <w:szCs w:val="24"/>
          <w:lang w:eastAsia="ja-JP"/>
        </w:rPr>
        <w:t xml:space="preserve"> jawaban yang </w:t>
      </w:r>
      <w:r>
        <w:rPr>
          <w:rFonts w:ascii="Times New Roman" w:hAnsi="Times New Roman" w:cs="Times New Roman" w:hint="eastAsia"/>
          <w:b w:val="0"/>
          <w:i w:val="0"/>
          <w:kern w:val="1"/>
          <w:sz w:val="24"/>
          <w:szCs w:val="24"/>
          <w:lang w:eastAsia="ja-JP"/>
        </w:rPr>
        <w:t>di</w:t>
      </w:r>
      <w:r w:rsidR="009A1636" w:rsidRPr="008364D8">
        <w:rPr>
          <w:rFonts w:ascii="Times New Roman" w:hAnsi="Times New Roman" w:cs="Times New Roman"/>
          <w:b w:val="0"/>
          <w:i w:val="0"/>
          <w:kern w:val="1"/>
          <w:sz w:val="24"/>
          <w:szCs w:val="24"/>
          <w:lang w:eastAsia="ja-JP"/>
        </w:rPr>
        <w:t xml:space="preserve">peroleh. Bahkan sudah ada </w:t>
      </w:r>
      <w:r w:rsidR="009A1636" w:rsidRPr="001E742A">
        <w:rPr>
          <w:rFonts w:ascii="Times New Roman" w:hAnsi="Times New Roman" w:cs="Times New Roman"/>
          <w:b w:val="0"/>
          <w:kern w:val="1"/>
          <w:sz w:val="24"/>
          <w:szCs w:val="24"/>
          <w:lang w:eastAsia="ja-JP"/>
        </w:rPr>
        <w:t>web service</w:t>
      </w:r>
      <w:r w:rsidR="009A1636" w:rsidRPr="008364D8">
        <w:rPr>
          <w:rFonts w:ascii="Times New Roman" w:hAnsi="Times New Roman" w:cs="Times New Roman"/>
          <w:b w:val="0"/>
          <w:i w:val="0"/>
          <w:kern w:val="1"/>
          <w:sz w:val="24"/>
          <w:szCs w:val="24"/>
          <w:lang w:eastAsia="ja-JP"/>
        </w:rPr>
        <w:t xml:space="preserve"> yang menangani hal ini, seperti Mahalo. </w:t>
      </w:r>
      <w:r>
        <w:rPr>
          <w:rFonts w:ascii="Times New Roman" w:hAnsi="Times New Roman" w:cs="Times New Roman" w:hint="eastAsia"/>
          <w:b w:val="0"/>
          <w:i w:val="0"/>
          <w:kern w:val="1"/>
          <w:sz w:val="24"/>
          <w:szCs w:val="24"/>
          <w:lang w:eastAsia="ja-JP"/>
        </w:rPr>
        <w:t>Anda</w:t>
      </w:r>
      <w:r w:rsidR="009A1636" w:rsidRPr="008364D8">
        <w:rPr>
          <w:rFonts w:ascii="Times New Roman" w:hAnsi="Times New Roman" w:cs="Times New Roman"/>
          <w:b w:val="0"/>
          <w:i w:val="0"/>
          <w:kern w:val="1"/>
          <w:sz w:val="24"/>
          <w:szCs w:val="24"/>
          <w:lang w:eastAsia="ja-JP"/>
        </w:rPr>
        <w:t xml:space="preserve"> </w:t>
      </w:r>
      <w:r>
        <w:rPr>
          <w:rFonts w:ascii="Times New Roman" w:hAnsi="Times New Roman" w:cs="Times New Roman" w:hint="eastAsia"/>
          <w:b w:val="0"/>
          <w:i w:val="0"/>
          <w:kern w:val="1"/>
          <w:sz w:val="24"/>
          <w:szCs w:val="24"/>
          <w:lang w:eastAsia="ja-JP"/>
        </w:rPr>
        <w:t>hanya perlu</w:t>
      </w:r>
      <w:r w:rsidR="009A1636" w:rsidRPr="008364D8">
        <w:rPr>
          <w:rFonts w:ascii="Times New Roman" w:hAnsi="Times New Roman" w:cs="Times New Roman"/>
          <w:b w:val="0"/>
          <w:i w:val="0"/>
          <w:kern w:val="1"/>
          <w:sz w:val="24"/>
          <w:szCs w:val="24"/>
          <w:lang w:eastAsia="ja-JP"/>
        </w:rPr>
        <w:t xml:space="preserve"> mengirim pertanyaan ke @answers.</w:t>
      </w:r>
    </w:p>
    <w:p w:rsidR="00ED2873" w:rsidRPr="008364D8" w:rsidRDefault="00ED2873" w:rsidP="00EE5DA1">
      <w:pPr>
        <w:pStyle w:val="ListParagraph"/>
        <w:numPr>
          <w:ilvl w:val="0"/>
          <w:numId w:val="21"/>
        </w:numPr>
        <w:ind w:left="1134"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Menemukan pekerjaan</w:t>
      </w:r>
    </w:p>
    <w:p w:rsidR="009A1636" w:rsidRPr="008364D8" w:rsidRDefault="009A1636" w:rsidP="00EE5DA1">
      <w:pPr>
        <w:pStyle w:val="ListParagraph"/>
        <w:ind w:left="1134"/>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Twitter dapat membantu </w:t>
      </w:r>
      <w:r w:rsidR="001E742A">
        <w:rPr>
          <w:rFonts w:ascii="Times New Roman" w:eastAsiaTheme="minorEastAsia" w:hAnsi="Times New Roman" w:hint="eastAsia"/>
          <w:sz w:val="24"/>
          <w:szCs w:val="24"/>
          <w:lang w:eastAsia="ja-JP"/>
        </w:rPr>
        <w:t>penggunanya</w:t>
      </w:r>
      <w:r w:rsidRPr="008364D8">
        <w:rPr>
          <w:rFonts w:ascii="Times New Roman" w:eastAsiaTheme="minorEastAsia" w:hAnsi="Times New Roman"/>
          <w:sz w:val="24"/>
          <w:szCs w:val="24"/>
          <w:lang w:eastAsia="ja-JP"/>
        </w:rPr>
        <w:t xml:space="preserve"> menemukan pekerjaan. Tidak hanya anda dapat mengumumkan bahwa anda membutuhkan pekerjaan, namun juga banyak perusahaan yang mengumumkan lowongan pekerjaan di </w:t>
      </w:r>
      <w:r w:rsidR="001E742A">
        <w:rPr>
          <w:rFonts w:ascii="Times New Roman" w:eastAsiaTheme="minorEastAsia" w:hAnsi="Times New Roman" w:hint="eastAsia"/>
          <w:sz w:val="24"/>
          <w:szCs w:val="24"/>
          <w:lang w:eastAsia="ja-JP"/>
        </w:rPr>
        <w:t>T</w:t>
      </w:r>
      <w:r w:rsidRPr="008364D8">
        <w:rPr>
          <w:rFonts w:ascii="Times New Roman" w:eastAsiaTheme="minorEastAsia" w:hAnsi="Times New Roman"/>
          <w:sz w:val="24"/>
          <w:szCs w:val="24"/>
          <w:lang w:eastAsia="ja-JP"/>
        </w:rPr>
        <w:t>witter.</w:t>
      </w:r>
    </w:p>
    <w:p w:rsidR="00ED2873" w:rsidRPr="008364D8" w:rsidRDefault="00ED2873" w:rsidP="00EE5DA1">
      <w:pPr>
        <w:pStyle w:val="ListParagraph"/>
        <w:numPr>
          <w:ilvl w:val="0"/>
          <w:numId w:val="21"/>
        </w:numPr>
        <w:ind w:left="1134"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Tetap aktual dengan berita</w:t>
      </w:r>
    </w:p>
    <w:p w:rsidR="00E749AD" w:rsidRPr="008364D8" w:rsidRDefault="009A1636" w:rsidP="00EE5DA1">
      <w:pPr>
        <w:pStyle w:val="ListParagraph"/>
        <w:ind w:left="1134"/>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Dari majalah sampai </w:t>
      </w:r>
      <w:r w:rsidR="00E749AD" w:rsidRPr="008364D8">
        <w:rPr>
          <w:rFonts w:ascii="Times New Roman" w:eastAsiaTheme="minorEastAsia" w:hAnsi="Times New Roman"/>
          <w:sz w:val="24"/>
          <w:szCs w:val="24"/>
          <w:lang w:eastAsia="ja-JP"/>
        </w:rPr>
        <w:t xml:space="preserve">koran, </w:t>
      </w:r>
      <w:r w:rsidRPr="008364D8">
        <w:rPr>
          <w:rFonts w:ascii="Times New Roman" w:eastAsiaTheme="minorEastAsia" w:hAnsi="Times New Roman"/>
          <w:sz w:val="24"/>
          <w:szCs w:val="24"/>
          <w:lang w:eastAsia="ja-JP"/>
        </w:rPr>
        <w:t>siaran televisi</w:t>
      </w:r>
      <w:r w:rsidR="00E749AD" w:rsidRPr="008364D8">
        <w:rPr>
          <w:rFonts w:ascii="Times New Roman" w:eastAsiaTheme="minorEastAsia" w:hAnsi="Times New Roman"/>
          <w:sz w:val="24"/>
          <w:szCs w:val="24"/>
          <w:lang w:eastAsia="ja-JP"/>
        </w:rPr>
        <w:t>,</w:t>
      </w:r>
      <w:r w:rsidRPr="008364D8">
        <w:rPr>
          <w:rFonts w:ascii="Times New Roman" w:eastAsiaTheme="minorEastAsia" w:hAnsi="Times New Roman"/>
          <w:sz w:val="24"/>
          <w:szCs w:val="24"/>
          <w:lang w:eastAsia="ja-JP"/>
        </w:rPr>
        <w:t xml:space="preserve"> dan radio memanfaatkan </w:t>
      </w:r>
      <w:r w:rsidR="00E749AD" w:rsidRPr="008364D8">
        <w:rPr>
          <w:rFonts w:ascii="Times New Roman" w:eastAsiaTheme="minorEastAsia" w:hAnsi="Times New Roman"/>
          <w:sz w:val="24"/>
          <w:szCs w:val="24"/>
          <w:lang w:eastAsia="ja-JP"/>
        </w:rPr>
        <w:t xml:space="preserve">fasilitas </w:t>
      </w:r>
      <w:r w:rsidR="001E742A">
        <w:rPr>
          <w:rFonts w:ascii="Times New Roman" w:eastAsiaTheme="minorEastAsia" w:hAnsi="Times New Roman" w:hint="eastAsia"/>
          <w:sz w:val="24"/>
          <w:szCs w:val="24"/>
          <w:lang w:eastAsia="ja-JP"/>
        </w:rPr>
        <w:t>T</w:t>
      </w:r>
      <w:r w:rsidR="00E749AD" w:rsidRPr="008364D8">
        <w:rPr>
          <w:rFonts w:ascii="Times New Roman" w:eastAsiaTheme="minorEastAsia" w:hAnsi="Times New Roman"/>
          <w:sz w:val="24"/>
          <w:szCs w:val="24"/>
          <w:lang w:eastAsia="ja-JP"/>
        </w:rPr>
        <w:t xml:space="preserve">witter. Sehingga </w:t>
      </w:r>
      <w:r w:rsidR="001E742A">
        <w:rPr>
          <w:rFonts w:ascii="Times New Roman" w:eastAsiaTheme="minorEastAsia" w:hAnsi="Times New Roman" w:hint="eastAsia"/>
          <w:sz w:val="24"/>
          <w:szCs w:val="24"/>
          <w:lang w:eastAsia="ja-JP"/>
        </w:rPr>
        <w:t>Anda</w:t>
      </w:r>
      <w:r w:rsidR="00E749AD" w:rsidRPr="008364D8">
        <w:rPr>
          <w:rFonts w:ascii="Times New Roman" w:eastAsiaTheme="minorEastAsia" w:hAnsi="Times New Roman"/>
          <w:sz w:val="24"/>
          <w:szCs w:val="24"/>
          <w:lang w:eastAsia="ja-JP"/>
        </w:rPr>
        <w:t xml:space="preserve"> bisa tetap mengikuti segala perkembangan dan berita yang ada.</w:t>
      </w:r>
    </w:p>
    <w:p w:rsidR="00ED2873" w:rsidRPr="008364D8" w:rsidRDefault="00ED2873" w:rsidP="00EE5DA1">
      <w:pPr>
        <w:pStyle w:val="ListParagraph"/>
        <w:numPr>
          <w:ilvl w:val="0"/>
          <w:numId w:val="21"/>
        </w:numPr>
        <w:ind w:left="1134"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Me</w:t>
      </w:r>
      <w:r w:rsidR="004E6E24" w:rsidRPr="008364D8">
        <w:rPr>
          <w:rFonts w:ascii="Times New Roman" w:eastAsiaTheme="minorEastAsia" w:hAnsi="Times New Roman"/>
          <w:sz w:val="24"/>
          <w:szCs w:val="24"/>
          <w:lang w:eastAsia="ja-JP"/>
        </w:rPr>
        <w:t>ngatur jadwal dan pertemuan penting</w:t>
      </w:r>
    </w:p>
    <w:p w:rsidR="00E749AD" w:rsidRPr="008364D8" w:rsidRDefault="008654FE" w:rsidP="00EE5DA1">
      <w:pPr>
        <w:pStyle w:val="ListParagraph"/>
        <w:ind w:left="1134"/>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lastRenderedPageBreak/>
        <w:t xml:space="preserve">Twitter </w:t>
      </w:r>
      <w:r w:rsidR="001E742A">
        <w:rPr>
          <w:rFonts w:ascii="Times New Roman" w:eastAsiaTheme="minorEastAsia" w:hAnsi="Times New Roman" w:hint="eastAsia"/>
          <w:sz w:val="24"/>
          <w:szCs w:val="24"/>
          <w:lang w:eastAsia="ja-JP"/>
        </w:rPr>
        <w:t xml:space="preserve">juga </w:t>
      </w:r>
      <w:r w:rsidRPr="008364D8">
        <w:rPr>
          <w:rFonts w:ascii="Times New Roman" w:eastAsiaTheme="minorEastAsia" w:hAnsi="Times New Roman"/>
          <w:sz w:val="24"/>
          <w:szCs w:val="24"/>
          <w:lang w:eastAsia="ja-JP"/>
        </w:rPr>
        <w:t xml:space="preserve">dapat digunakan </w:t>
      </w:r>
      <w:r w:rsidR="004E6E24" w:rsidRPr="008364D8">
        <w:rPr>
          <w:rFonts w:ascii="Times New Roman" w:eastAsiaTheme="minorEastAsia" w:hAnsi="Times New Roman"/>
          <w:sz w:val="24"/>
          <w:szCs w:val="24"/>
          <w:lang w:eastAsia="ja-JP"/>
        </w:rPr>
        <w:t xml:space="preserve">untuk </w:t>
      </w:r>
      <w:r w:rsidR="00E749AD" w:rsidRPr="008364D8">
        <w:rPr>
          <w:rFonts w:ascii="Times New Roman" w:eastAsiaTheme="minorEastAsia" w:hAnsi="Times New Roman"/>
          <w:sz w:val="24"/>
          <w:szCs w:val="24"/>
          <w:lang w:eastAsia="ja-JP"/>
        </w:rPr>
        <w:t xml:space="preserve">mengatur tempat dan jadwal pertemuan </w:t>
      </w:r>
      <w:r w:rsidRPr="008364D8">
        <w:rPr>
          <w:rFonts w:ascii="Times New Roman" w:eastAsiaTheme="minorEastAsia" w:hAnsi="Times New Roman"/>
          <w:sz w:val="24"/>
          <w:szCs w:val="24"/>
          <w:lang w:eastAsia="ja-JP"/>
        </w:rPr>
        <w:t xml:space="preserve">untuk reuni atau makan malam </w:t>
      </w:r>
      <w:r w:rsidR="00E749AD" w:rsidRPr="008364D8">
        <w:rPr>
          <w:rFonts w:ascii="Times New Roman" w:eastAsiaTheme="minorEastAsia" w:hAnsi="Times New Roman"/>
          <w:sz w:val="24"/>
          <w:szCs w:val="24"/>
          <w:lang w:eastAsia="ja-JP"/>
        </w:rPr>
        <w:t xml:space="preserve">bersama teman atau kerabat, seperti </w:t>
      </w:r>
      <w:r w:rsidR="00E749AD" w:rsidRPr="001E742A">
        <w:rPr>
          <w:rFonts w:ascii="Times New Roman" w:eastAsiaTheme="minorEastAsia" w:hAnsi="Times New Roman"/>
          <w:i/>
          <w:sz w:val="24"/>
          <w:szCs w:val="24"/>
          <w:lang w:eastAsia="ja-JP"/>
        </w:rPr>
        <w:t>conference call</w:t>
      </w:r>
      <w:r w:rsidR="00E749AD" w:rsidRPr="008364D8">
        <w:rPr>
          <w:rFonts w:ascii="Times New Roman" w:eastAsiaTheme="minorEastAsia" w:hAnsi="Times New Roman"/>
          <w:sz w:val="24"/>
          <w:szCs w:val="24"/>
          <w:lang w:eastAsia="ja-JP"/>
        </w:rPr>
        <w:t xml:space="preserve"> namun dengan </w:t>
      </w:r>
      <w:r w:rsidR="001E742A">
        <w:rPr>
          <w:rFonts w:ascii="Times New Roman" w:eastAsiaTheme="minorEastAsia" w:hAnsi="Times New Roman" w:hint="eastAsia"/>
          <w:sz w:val="24"/>
          <w:szCs w:val="24"/>
          <w:lang w:eastAsia="ja-JP"/>
        </w:rPr>
        <w:t xml:space="preserve">menggunakan </w:t>
      </w:r>
      <w:r w:rsidR="00E749AD" w:rsidRPr="001E742A">
        <w:rPr>
          <w:rFonts w:ascii="Times New Roman" w:eastAsiaTheme="minorEastAsia" w:hAnsi="Times New Roman"/>
          <w:i/>
          <w:sz w:val="24"/>
          <w:szCs w:val="24"/>
          <w:lang w:eastAsia="ja-JP"/>
        </w:rPr>
        <w:t>text messaging</w:t>
      </w:r>
      <w:r w:rsidRPr="008364D8">
        <w:rPr>
          <w:rFonts w:ascii="Times New Roman" w:eastAsiaTheme="minorEastAsia" w:hAnsi="Times New Roman"/>
          <w:sz w:val="24"/>
          <w:szCs w:val="24"/>
          <w:lang w:eastAsia="ja-JP"/>
        </w:rPr>
        <w:t xml:space="preserve">. </w:t>
      </w:r>
    </w:p>
    <w:p w:rsidR="00ED2873" w:rsidRPr="008364D8" w:rsidRDefault="00ED2873" w:rsidP="00EE5DA1">
      <w:pPr>
        <w:pStyle w:val="ListParagraph"/>
        <w:numPr>
          <w:ilvl w:val="0"/>
          <w:numId w:val="21"/>
        </w:numPr>
        <w:ind w:left="1134"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Mengetahui </w:t>
      </w:r>
      <w:r w:rsidR="004E6E24" w:rsidRPr="008364D8">
        <w:rPr>
          <w:rFonts w:ascii="Times New Roman" w:eastAsiaTheme="minorEastAsia" w:hAnsi="Times New Roman"/>
          <w:sz w:val="24"/>
          <w:szCs w:val="24"/>
          <w:lang w:eastAsia="ja-JP"/>
        </w:rPr>
        <w:t>berita</w:t>
      </w:r>
      <w:r w:rsidRPr="008364D8">
        <w:rPr>
          <w:rFonts w:ascii="Times New Roman" w:eastAsiaTheme="minorEastAsia" w:hAnsi="Times New Roman"/>
          <w:sz w:val="24"/>
          <w:szCs w:val="24"/>
          <w:lang w:eastAsia="ja-JP"/>
        </w:rPr>
        <w:t xml:space="preserve"> idola anda</w:t>
      </w:r>
    </w:p>
    <w:p w:rsidR="00E749AD" w:rsidRPr="008364D8" w:rsidRDefault="00E749AD" w:rsidP="00EE5DA1">
      <w:pPr>
        <w:pStyle w:val="ListParagraph"/>
        <w:ind w:left="1134"/>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Walaupun tidak bisa bertemu secara langsung, anda dapat mengetahui apa yang sedang dilakukan oleh tim sepakbola favorit anda </w:t>
      </w:r>
      <w:r w:rsidR="00B91ACD" w:rsidRPr="008364D8">
        <w:rPr>
          <w:rFonts w:ascii="Times New Roman" w:eastAsiaTheme="minorEastAsia" w:hAnsi="Times New Roman"/>
          <w:sz w:val="24"/>
          <w:szCs w:val="24"/>
          <w:lang w:eastAsia="ja-JP"/>
        </w:rPr>
        <w:t>saat ini</w:t>
      </w:r>
      <w:r w:rsidR="004E6E24" w:rsidRPr="008364D8">
        <w:rPr>
          <w:rFonts w:ascii="Times New Roman" w:eastAsiaTheme="minorEastAsia" w:hAnsi="Times New Roman"/>
          <w:sz w:val="24"/>
          <w:szCs w:val="24"/>
          <w:lang w:eastAsia="ja-JP"/>
        </w:rPr>
        <w:t xml:space="preserve"> </w:t>
      </w:r>
      <w:r w:rsidRPr="008364D8">
        <w:rPr>
          <w:rFonts w:ascii="Times New Roman" w:eastAsiaTheme="minorEastAsia" w:hAnsi="Times New Roman"/>
          <w:sz w:val="24"/>
          <w:szCs w:val="24"/>
          <w:lang w:eastAsia="ja-JP"/>
        </w:rPr>
        <w:t xml:space="preserve">melalui </w:t>
      </w:r>
      <w:r w:rsidR="00B91ACD" w:rsidRPr="008364D8">
        <w:rPr>
          <w:rFonts w:ascii="Times New Roman" w:eastAsiaTheme="minorEastAsia" w:hAnsi="Times New Roman"/>
          <w:sz w:val="24"/>
          <w:szCs w:val="24"/>
          <w:lang w:eastAsia="ja-JP"/>
        </w:rPr>
        <w:t>T</w:t>
      </w:r>
      <w:r w:rsidRPr="008364D8">
        <w:rPr>
          <w:rFonts w:ascii="Times New Roman" w:eastAsiaTheme="minorEastAsia" w:hAnsi="Times New Roman"/>
          <w:sz w:val="24"/>
          <w:szCs w:val="24"/>
          <w:lang w:eastAsia="ja-JP"/>
        </w:rPr>
        <w:t>witter.</w:t>
      </w:r>
    </w:p>
    <w:p w:rsidR="00ED2873" w:rsidRPr="008364D8" w:rsidRDefault="00E749AD" w:rsidP="00EE5DA1">
      <w:pPr>
        <w:pStyle w:val="ListParagraph"/>
        <w:numPr>
          <w:ilvl w:val="0"/>
          <w:numId w:val="21"/>
        </w:numPr>
        <w:ind w:left="1134"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Ikut serta dalam kegiatan politik</w:t>
      </w:r>
    </w:p>
    <w:p w:rsidR="00E749AD" w:rsidRPr="008364D8" w:rsidRDefault="00E749AD" w:rsidP="00EE5DA1">
      <w:pPr>
        <w:pStyle w:val="ListParagraph"/>
        <w:ind w:left="1134"/>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Untuk tetap berhubungan dengan warga negaranya, Presiden AS Barrack Obama mem</w:t>
      </w:r>
      <w:r w:rsidR="0083018C" w:rsidRPr="008364D8">
        <w:rPr>
          <w:rFonts w:ascii="Times New Roman" w:eastAsiaTheme="minorEastAsia" w:hAnsi="Times New Roman"/>
          <w:sz w:val="24"/>
          <w:szCs w:val="24"/>
          <w:lang w:eastAsia="ja-JP"/>
        </w:rPr>
        <w:t>buat</w:t>
      </w:r>
      <w:r w:rsidRPr="008364D8">
        <w:rPr>
          <w:rFonts w:ascii="Times New Roman" w:eastAsiaTheme="minorEastAsia" w:hAnsi="Times New Roman"/>
          <w:sz w:val="24"/>
          <w:szCs w:val="24"/>
          <w:lang w:eastAsia="ja-JP"/>
        </w:rPr>
        <w:t xml:space="preserve"> akun di </w:t>
      </w:r>
      <w:r w:rsidR="00355B61">
        <w:rPr>
          <w:rFonts w:ascii="Times New Roman" w:eastAsiaTheme="minorEastAsia" w:hAnsi="Times New Roman" w:hint="eastAsia"/>
          <w:sz w:val="24"/>
          <w:szCs w:val="24"/>
          <w:lang w:eastAsia="ja-JP"/>
        </w:rPr>
        <w:t>T</w:t>
      </w:r>
      <w:r w:rsidRPr="008364D8">
        <w:rPr>
          <w:rFonts w:ascii="Times New Roman" w:eastAsiaTheme="minorEastAsia" w:hAnsi="Times New Roman"/>
          <w:sz w:val="24"/>
          <w:szCs w:val="24"/>
          <w:lang w:eastAsia="ja-JP"/>
        </w:rPr>
        <w:t>witter. Beliau sering pula meminta pendapat secara langsung kepada warga negaranya untuk suatu permasalahan yang bersifat umum. Hal ini menciptakan hubungan yang lebih dekat antara warga dan para pemimpin negaranya.</w:t>
      </w:r>
    </w:p>
    <w:p w:rsidR="00ED2873" w:rsidRPr="008364D8" w:rsidRDefault="00ED2873" w:rsidP="00EE5DA1">
      <w:pPr>
        <w:pStyle w:val="ListParagraph"/>
        <w:numPr>
          <w:ilvl w:val="0"/>
          <w:numId w:val="21"/>
        </w:numPr>
        <w:ind w:left="1134"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Game</w:t>
      </w:r>
    </w:p>
    <w:p w:rsidR="00F60137" w:rsidRPr="008364D8" w:rsidRDefault="004E6E24" w:rsidP="00EE5DA1">
      <w:pPr>
        <w:pStyle w:val="ListParagraph"/>
        <w:ind w:left="1134"/>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Twitter </w:t>
      </w:r>
      <w:r w:rsidR="00E749AD" w:rsidRPr="008364D8">
        <w:rPr>
          <w:rFonts w:ascii="Times New Roman" w:eastAsiaTheme="minorEastAsia" w:hAnsi="Times New Roman"/>
          <w:sz w:val="24"/>
          <w:szCs w:val="24"/>
          <w:lang w:eastAsia="ja-JP"/>
        </w:rPr>
        <w:t>jug</w:t>
      </w:r>
      <w:r w:rsidRPr="008364D8">
        <w:rPr>
          <w:rFonts w:ascii="Times New Roman" w:eastAsiaTheme="minorEastAsia" w:hAnsi="Times New Roman"/>
          <w:sz w:val="24"/>
          <w:szCs w:val="24"/>
          <w:lang w:eastAsia="ja-JP"/>
        </w:rPr>
        <w:t xml:space="preserve">a dapat berfungsi sebagai game. </w:t>
      </w:r>
      <w:r w:rsidR="00E749AD" w:rsidRPr="008364D8">
        <w:rPr>
          <w:rFonts w:ascii="Times New Roman" w:eastAsiaTheme="minorEastAsia" w:hAnsi="Times New Roman"/>
          <w:sz w:val="24"/>
          <w:szCs w:val="24"/>
          <w:lang w:eastAsia="ja-JP"/>
        </w:rPr>
        <w:t xml:space="preserve">Misalnya saja, </w:t>
      </w:r>
      <w:r w:rsidR="00355B61">
        <w:rPr>
          <w:rFonts w:ascii="Times New Roman" w:eastAsiaTheme="minorEastAsia" w:hAnsi="Times New Roman" w:hint="eastAsia"/>
          <w:sz w:val="24"/>
          <w:szCs w:val="24"/>
          <w:lang w:eastAsia="ja-JP"/>
        </w:rPr>
        <w:t xml:space="preserve">yang terdapat pada situs </w:t>
      </w:r>
      <w:r w:rsidR="00E749AD" w:rsidRPr="008364D8">
        <w:rPr>
          <w:rFonts w:ascii="Times New Roman" w:eastAsiaTheme="minorEastAsia" w:hAnsi="Times New Roman"/>
          <w:sz w:val="24"/>
          <w:szCs w:val="24"/>
          <w:lang w:eastAsia="ja-JP"/>
        </w:rPr>
        <w:t xml:space="preserve">Spymaster (playspymaster.com). Dari </w:t>
      </w:r>
      <w:r w:rsidR="008654FE" w:rsidRPr="008364D8">
        <w:rPr>
          <w:rFonts w:ascii="Times New Roman" w:eastAsiaTheme="minorEastAsia" w:hAnsi="Times New Roman"/>
          <w:sz w:val="24"/>
          <w:szCs w:val="24"/>
          <w:lang w:eastAsia="ja-JP"/>
        </w:rPr>
        <w:t>game ini dapat dihasilkan sejumlah uang</w:t>
      </w:r>
      <w:r w:rsidR="00E749AD" w:rsidRPr="008364D8">
        <w:rPr>
          <w:rFonts w:ascii="Times New Roman" w:eastAsiaTheme="minorEastAsia" w:hAnsi="Times New Roman"/>
          <w:sz w:val="24"/>
          <w:szCs w:val="24"/>
          <w:lang w:eastAsia="ja-JP"/>
        </w:rPr>
        <w:t xml:space="preserve"> </w:t>
      </w:r>
      <w:r w:rsidR="008654FE" w:rsidRPr="008364D8">
        <w:rPr>
          <w:rFonts w:ascii="Times New Roman" w:eastAsiaTheme="minorEastAsia" w:hAnsi="Times New Roman"/>
          <w:sz w:val="24"/>
          <w:szCs w:val="24"/>
          <w:lang w:eastAsia="ja-JP"/>
        </w:rPr>
        <w:t>dengan menyelesaikan tugas yang diberikan.</w:t>
      </w:r>
    </w:p>
    <w:p w:rsidR="00F60137" w:rsidRPr="008364D8" w:rsidRDefault="00ED2873" w:rsidP="00EE5DA1">
      <w:pPr>
        <w:pStyle w:val="Heading2"/>
        <w:tabs>
          <w:tab w:val="clear" w:pos="576"/>
        </w:tabs>
        <w:spacing w:before="0" w:after="0" w:line="240" w:lineRule="auto"/>
        <w:ind w:left="851" w:firstLine="283"/>
        <w:rPr>
          <w:rFonts w:ascii="Times New Roman" w:hAnsi="Times New Roman" w:cs="Times New Roman"/>
          <w:b w:val="0"/>
          <w:i w:val="0"/>
          <w:kern w:val="1"/>
          <w:sz w:val="24"/>
          <w:szCs w:val="24"/>
          <w:lang w:eastAsia="ja-JP"/>
        </w:rPr>
      </w:pPr>
      <w:r w:rsidRPr="008364D8">
        <w:rPr>
          <w:rFonts w:ascii="Times New Roman" w:hAnsi="Times New Roman" w:cs="Times New Roman"/>
          <w:b w:val="0"/>
          <w:i w:val="0"/>
          <w:kern w:val="1"/>
          <w:sz w:val="24"/>
          <w:szCs w:val="24"/>
          <w:lang w:eastAsia="ja-JP"/>
        </w:rPr>
        <w:t xml:space="preserve">Walaupun pada awalnya </w:t>
      </w:r>
      <w:r w:rsidR="007C0FF4" w:rsidRPr="008364D8">
        <w:rPr>
          <w:rFonts w:ascii="Times New Roman" w:hAnsi="Times New Roman" w:cs="Times New Roman"/>
          <w:b w:val="0"/>
          <w:i w:val="0"/>
          <w:kern w:val="1"/>
          <w:sz w:val="24"/>
          <w:szCs w:val="24"/>
          <w:lang w:eastAsia="ja-JP"/>
        </w:rPr>
        <w:t>T</w:t>
      </w:r>
      <w:r w:rsidRPr="008364D8">
        <w:rPr>
          <w:rFonts w:ascii="Times New Roman" w:hAnsi="Times New Roman" w:cs="Times New Roman"/>
          <w:b w:val="0"/>
          <w:i w:val="0"/>
          <w:kern w:val="1"/>
          <w:sz w:val="24"/>
          <w:szCs w:val="24"/>
          <w:lang w:eastAsia="ja-JP"/>
        </w:rPr>
        <w:t xml:space="preserve">witter merupakan situs yang melayani </w:t>
      </w:r>
      <w:r w:rsidRPr="00355B61">
        <w:rPr>
          <w:rFonts w:ascii="Times New Roman" w:hAnsi="Times New Roman" w:cs="Times New Roman"/>
          <w:b w:val="0"/>
          <w:kern w:val="1"/>
          <w:sz w:val="24"/>
          <w:szCs w:val="24"/>
          <w:lang w:eastAsia="ja-JP"/>
        </w:rPr>
        <w:t>micro-blogging</w:t>
      </w:r>
      <w:r w:rsidRPr="008364D8">
        <w:rPr>
          <w:rFonts w:ascii="Times New Roman" w:hAnsi="Times New Roman" w:cs="Times New Roman"/>
          <w:b w:val="0"/>
          <w:i w:val="0"/>
          <w:kern w:val="1"/>
          <w:sz w:val="24"/>
          <w:szCs w:val="24"/>
          <w:lang w:eastAsia="ja-JP"/>
        </w:rPr>
        <w:t xml:space="preserve">, namun seiring dengan perkembangannya </w:t>
      </w:r>
      <w:r w:rsidR="00355B61">
        <w:rPr>
          <w:rFonts w:ascii="Times New Roman" w:hAnsi="Times New Roman" w:cs="Times New Roman" w:hint="eastAsia"/>
          <w:b w:val="0"/>
          <w:i w:val="0"/>
          <w:kern w:val="1"/>
          <w:sz w:val="24"/>
          <w:szCs w:val="24"/>
          <w:lang w:eastAsia="ja-JP"/>
        </w:rPr>
        <w:t>T</w:t>
      </w:r>
      <w:r w:rsidRPr="008364D8">
        <w:rPr>
          <w:rFonts w:ascii="Times New Roman" w:hAnsi="Times New Roman" w:cs="Times New Roman"/>
          <w:b w:val="0"/>
          <w:i w:val="0"/>
          <w:kern w:val="1"/>
          <w:sz w:val="24"/>
          <w:szCs w:val="24"/>
          <w:lang w:eastAsia="ja-JP"/>
        </w:rPr>
        <w:t xml:space="preserve">witter telah berkembang menjadi </w:t>
      </w:r>
      <w:r w:rsidRPr="00355B61">
        <w:rPr>
          <w:rFonts w:ascii="Times New Roman" w:hAnsi="Times New Roman" w:cs="Times New Roman"/>
          <w:b w:val="0"/>
          <w:kern w:val="1"/>
          <w:sz w:val="24"/>
          <w:szCs w:val="24"/>
          <w:lang w:eastAsia="ja-JP"/>
        </w:rPr>
        <w:t>social messaging platform</w:t>
      </w:r>
      <w:r w:rsidRPr="008364D8">
        <w:rPr>
          <w:rFonts w:ascii="Times New Roman" w:hAnsi="Times New Roman" w:cs="Times New Roman"/>
          <w:b w:val="0"/>
          <w:i w:val="0"/>
          <w:kern w:val="1"/>
          <w:sz w:val="24"/>
          <w:szCs w:val="24"/>
          <w:lang w:eastAsia="ja-JP"/>
        </w:rPr>
        <w:t xml:space="preserve">. </w:t>
      </w:r>
      <w:r w:rsidR="004A6009" w:rsidRPr="008364D8">
        <w:rPr>
          <w:rFonts w:ascii="Times New Roman" w:hAnsi="Times New Roman" w:cs="Times New Roman"/>
          <w:b w:val="0"/>
          <w:i w:val="0"/>
          <w:kern w:val="1"/>
          <w:sz w:val="24"/>
          <w:szCs w:val="24"/>
          <w:lang w:eastAsia="ja-JP"/>
        </w:rPr>
        <w:t xml:space="preserve">Keunggulan </w:t>
      </w:r>
      <w:r w:rsidR="00355B61">
        <w:rPr>
          <w:rFonts w:ascii="Times New Roman" w:hAnsi="Times New Roman" w:cs="Times New Roman" w:hint="eastAsia"/>
          <w:b w:val="0"/>
          <w:i w:val="0"/>
          <w:kern w:val="1"/>
          <w:sz w:val="24"/>
          <w:szCs w:val="24"/>
          <w:lang w:eastAsia="ja-JP"/>
        </w:rPr>
        <w:t>T</w:t>
      </w:r>
      <w:r w:rsidR="004A6009" w:rsidRPr="008364D8">
        <w:rPr>
          <w:rFonts w:ascii="Times New Roman" w:hAnsi="Times New Roman" w:cs="Times New Roman"/>
          <w:b w:val="0"/>
          <w:i w:val="0"/>
          <w:kern w:val="1"/>
          <w:sz w:val="24"/>
          <w:szCs w:val="24"/>
          <w:lang w:eastAsia="ja-JP"/>
        </w:rPr>
        <w:t xml:space="preserve">witter dibandingkan situs </w:t>
      </w:r>
      <w:r w:rsidRPr="008364D8">
        <w:rPr>
          <w:rFonts w:ascii="Times New Roman" w:hAnsi="Times New Roman" w:cs="Times New Roman"/>
          <w:b w:val="0"/>
          <w:i w:val="0"/>
          <w:kern w:val="1"/>
          <w:sz w:val="24"/>
          <w:szCs w:val="24"/>
          <w:lang w:eastAsia="ja-JP"/>
        </w:rPr>
        <w:t>jejaring sosial</w:t>
      </w:r>
      <w:r w:rsidR="004A6009" w:rsidRPr="008364D8">
        <w:rPr>
          <w:rFonts w:ascii="Times New Roman" w:hAnsi="Times New Roman" w:cs="Times New Roman"/>
          <w:b w:val="0"/>
          <w:i w:val="0"/>
          <w:kern w:val="1"/>
          <w:sz w:val="24"/>
          <w:szCs w:val="24"/>
          <w:lang w:eastAsia="ja-JP"/>
        </w:rPr>
        <w:t xml:space="preserve"> lainnya adalah adanya simplisitas</w:t>
      </w:r>
      <w:r w:rsidRPr="008364D8">
        <w:rPr>
          <w:rFonts w:ascii="Times New Roman" w:hAnsi="Times New Roman" w:cs="Times New Roman"/>
          <w:b w:val="0"/>
          <w:i w:val="0"/>
          <w:kern w:val="1"/>
          <w:sz w:val="24"/>
          <w:szCs w:val="24"/>
          <w:lang w:eastAsia="ja-JP"/>
        </w:rPr>
        <w:t xml:space="preserve">; </w:t>
      </w:r>
      <w:r w:rsidR="004A6009" w:rsidRPr="008364D8">
        <w:rPr>
          <w:rFonts w:ascii="Times New Roman" w:hAnsi="Times New Roman" w:cs="Times New Roman"/>
          <w:b w:val="0"/>
          <w:i w:val="0"/>
          <w:kern w:val="1"/>
          <w:sz w:val="24"/>
          <w:szCs w:val="24"/>
          <w:lang w:eastAsia="ja-JP"/>
        </w:rPr>
        <w:t xml:space="preserve">dengan kata lain, kesederhanaan. Twitter </w:t>
      </w:r>
      <w:r w:rsidRPr="008364D8">
        <w:rPr>
          <w:rFonts w:ascii="Times New Roman" w:hAnsi="Times New Roman" w:cs="Times New Roman"/>
          <w:b w:val="0"/>
          <w:i w:val="0"/>
          <w:kern w:val="1"/>
          <w:sz w:val="24"/>
          <w:szCs w:val="24"/>
          <w:lang w:eastAsia="ja-JP"/>
        </w:rPr>
        <w:t xml:space="preserve">hanyalah berupa </w:t>
      </w:r>
      <w:r w:rsidRPr="00355B61">
        <w:rPr>
          <w:rFonts w:ascii="Times New Roman" w:hAnsi="Times New Roman" w:cs="Times New Roman"/>
          <w:b w:val="0"/>
          <w:kern w:val="1"/>
          <w:sz w:val="24"/>
          <w:szCs w:val="24"/>
          <w:lang w:eastAsia="ja-JP"/>
        </w:rPr>
        <w:t>update</w:t>
      </w:r>
      <w:r w:rsidRPr="008364D8">
        <w:rPr>
          <w:rFonts w:ascii="Times New Roman" w:hAnsi="Times New Roman" w:cs="Times New Roman"/>
          <w:b w:val="0"/>
          <w:i w:val="0"/>
          <w:kern w:val="1"/>
          <w:sz w:val="24"/>
          <w:szCs w:val="24"/>
          <w:lang w:eastAsia="ja-JP"/>
        </w:rPr>
        <w:t xml:space="preserve"> status, meski juga memiliki fitur-fitur pendukung lainnya. Namun justru dengan kesederhanaan tersebut </w:t>
      </w:r>
      <w:r w:rsidR="00C03572">
        <w:rPr>
          <w:rFonts w:ascii="Times New Roman" w:hAnsi="Times New Roman" w:cs="Times New Roman" w:hint="eastAsia"/>
          <w:b w:val="0"/>
          <w:i w:val="0"/>
          <w:kern w:val="1"/>
          <w:sz w:val="24"/>
          <w:szCs w:val="24"/>
          <w:lang w:eastAsia="ja-JP"/>
        </w:rPr>
        <w:t>T</w:t>
      </w:r>
      <w:r w:rsidRPr="008364D8">
        <w:rPr>
          <w:rFonts w:ascii="Times New Roman" w:hAnsi="Times New Roman" w:cs="Times New Roman"/>
          <w:b w:val="0"/>
          <w:i w:val="0"/>
          <w:kern w:val="1"/>
          <w:sz w:val="24"/>
          <w:szCs w:val="24"/>
          <w:lang w:eastAsia="ja-JP"/>
        </w:rPr>
        <w:t>witter lebih sering di</w:t>
      </w:r>
      <w:r w:rsidR="007C0FF4" w:rsidRPr="008364D8">
        <w:rPr>
          <w:rFonts w:ascii="Times New Roman" w:hAnsi="Times New Roman" w:cs="Times New Roman"/>
          <w:b w:val="0"/>
          <w:i w:val="0"/>
          <w:kern w:val="1"/>
          <w:sz w:val="24"/>
          <w:szCs w:val="24"/>
          <w:lang w:eastAsia="ja-JP"/>
        </w:rPr>
        <w:t>minati</w:t>
      </w:r>
      <w:r w:rsidRPr="008364D8">
        <w:rPr>
          <w:rFonts w:ascii="Times New Roman" w:hAnsi="Times New Roman" w:cs="Times New Roman"/>
          <w:b w:val="0"/>
          <w:i w:val="0"/>
          <w:kern w:val="1"/>
          <w:sz w:val="24"/>
          <w:szCs w:val="24"/>
          <w:lang w:eastAsia="ja-JP"/>
        </w:rPr>
        <w:t xml:space="preserve"> ketimbang situs jejaring sosial lainnya.</w:t>
      </w:r>
    </w:p>
    <w:p w:rsidR="004A6009" w:rsidRPr="008364D8" w:rsidRDefault="00BC202F" w:rsidP="00EE5DA1">
      <w:pPr>
        <w:spacing w:line="240" w:lineRule="auto"/>
        <w:ind w:left="851" w:firstLine="283"/>
        <w:rPr>
          <w:lang w:eastAsia="ja-JP"/>
        </w:rPr>
      </w:pPr>
      <w:r w:rsidRPr="008364D8">
        <w:rPr>
          <w:lang w:eastAsia="ja-JP"/>
        </w:rPr>
        <w:t>Berdasarkan pend</w:t>
      </w:r>
      <w:r w:rsidR="00B91ACD" w:rsidRPr="008364D8">
        <w:rPr>
          <w:lang w:eastAsia="ja-JP"/>
        </w:rPr>
        <w:t>ekatan</w:t>
      </w:r>
      <w:r w:rsidRPr="008364D8">
        <w:rPr>
          <w:lang w:eastAsia="ja-JP"/>
        </w:rPr>
        <w:t xml:space="preserve"> empiris penulis, dari hasil observasi beberapa orang pengguna Twitter, yang menjadi masalah yang cukup serius adalah</w:t>
      </w:r>
      <w:r w:rsidR="0066132B" w:rsidRPr="008364D8">
        <w:rPr>
          <w:lang w:eastAsia="ja-JP"/>
        </w:rPr>
        <w:t xml:space="preserve"> lamanya waktu tunggu un</w:t>
      </w:r>
      <w:r w:rsidRPr="008364D8">
        <w:rPr>
          <w:lang w:eastAsia="ja-JP"/>
        </w:rPr>
        <w:t>tuk me-</w:t>
      </w:r>
      <w:r w:rsidRPr="00C03572">
        <w:rPr>
          <w:i/>
          <w:lang w:eastAsia="ja-JP"/>
        </w:rPr>
        <w:t>load</w:t>
      </w:r>
      <w:r w:rsidRPr="008364D8">
        <w:rPr>
          <w:lang w:eastAsia="ja-JP"/>
        </w:rPr>
        <w:t xml:space="preserve"> (menampilkan) data pada halaman-halaman situs milik T</w:t>
      </w:r>
      <w:r w:rsidR="0066132B" w:rsidRPr="008364D8">
        <w:rPr>
          <w:lang w:eastAsia="ja-JP"/>
        </w:rPr>
        <w:t>witter.</w:t>
      </w:r>
      <w:r w:rsidR="00FA0B26" w:rsidRPr="008364D8">
        <w:rPr>
          <w:lang w:eastAsia="ja-JP"/>
        </w:rPr>
        <w:t xml:space="preserve"> Hal itulah yang mendasari penulis untuk membuat </w:t>
      </w:r>
      <w:r w:rsidR="00C03572">
        <w:rPr>
          <w:rFonts w:hint="eastAsia"/>
          <w:lang w:eastAsia="ja-JP"/>
        </w:rPr>
        <w:t xml:space="preserve">sebuah </w:t>
      </w:r>
      <w:r w:rsidR="00FA0B26" w:rsidRPr="008364D8">
        <w:rPr>
          <w:lang w:eastAsia="ja-JP"/>
        </w:rPr>
        <w:t xml:space="preserve">aplikasi </w:t>
      </w:r>
      <w:r w:rsidR="00FA0B26" w:rsidRPr="00C03572">
        <w:rPr>
          <w:i/>
          <w:lang w:eastAsia="ja-JP"/>
        </w:rPr>
        <w:t>client</w:t>
      </w:r>
      <w:r w:rsidR="00FA0B26" w:rsidRPr="008364D8">
        <w:rPr>
          <w:lang w:eastAsia="ja-JP"/>
        </w:rPr>
        <w:t xml:space="preserve"> </w:t>
      </w:r>
      <w:r w:rsidR="00C03572">
        <w:rPr>
          <w:rFonts w:hint="eastAsia"/>
          <w:lang w:eastAsia="ja-JP"/>
        </w:rPr>
        <w:t xml:space="preserve">berbasis </w:t>
      </w:r>
      <w:r w:rsidR="00FA0B26" w:rsidRPr="00C03572">
        <w:rPr>
          <w:i/>
          <w:lang w:eastAsia="ja-JP"/>
        </w:rPr>
        <w:t>desktop</w:t>
      </w:r>
      <w:r w:rsidR="00C03572">
        <w:rPr>
          <w:lang w:eastAsia="ja-JP"/>
        </w:rPr>
        <w:t xml:space="preserve"> untuk </w:t>
      </w:r>
      <w:r w:rsidR="00C03572">
        <w:rPr>
          <w:rFonts w:hint="eastAsia"/>
          <w:lang w:eastAsia="ja-JP"/>
        </w:rPr>
        <w:t>T</w:t>
      </w:r>
      <w:r w:rsidR="00FA0B26" w:rsidRPr="008364D8">
        <w:rPr>
          <w:lang w:eastAsia="ja-JP"/>
        </w:rPr>
        <w:t xml:space="preserve">witter </w:t>
      </w:r>
      <w:r w:rsidR="00AA7632" w:rsidRPr="008364D8">
        <w:rPr>
          <w:lang w:eastAsia="ja-JP"/>
        </w:rPr>
        <w:t xml:space="preserve">yang </w:t>
      </w:r>
      <w:r w:rsidR="00FA0B26" w:rsidRPr="008364D8">
        <w:rPr>
          <w:lang w:eastAsia="ja-JP"/>
        </w:rPr>
        <w:t>dilen</w:t>
      </w:r>
      <w:r w:rsidR="00AA7632" w:rsidRPr="008364D8">
        <w:rPr>
          <w:lang w:eastAsia="ja-JP"/>
        </w:rPr>
        <w:t>g</w:t>
      </w:r>
      <w:r w:rsidR="00FA0B26" w:rsidRPr="008364D8">
        <w:rPr>
          <w:lang w:eastAsia="ja-JP"/>
        </w:rPr>
        <w:t xml:space="preserve">kapi dengan sebuah server </w:t>
      </w:r>
      <w:r w:rsidR="00C03572">
        <w:rPr>
          <w:rFonts w:hint="eastAsia"/>
          <w:lang w:eastAsia="ja-JP"/>
        </w:rPr>
        <w:t>aplikasi</w:t>
      </w:r>
      <w:r w:rsidR="00FA0B26" w:rsidRPr="008364D8">
        <w:rPr>
          <w:lang w:eastAsia="ja-JP"/>
        </w:rPr>
        <w:t xml:space="preserve"> dan dengan adanya situs lokal </w:t>
      </w:r>
      <w:r w:rsidR="00F33487">
        <w:rPr>
          <w:rFonts w:hint="eastAsia"/>
          <w:lang w:eastAsia="ja-JP"/>
        </w:rPr>
        <w:t xml:space="preserve">yang memungkinkan pengguna dapat menggunakan Twitter pada </w:t>
      </w:r>
      <w:r w:rsidR="00F33487" w:rsidRPr="00F33487">
        <w:rPr>
          <w:rFonts w:hint="eastAsia"/>
          <w:i/>
          <w:lang w:eastAsia="ja-JP"/>
        </w:rPr>
        <w:t>offline-mode</w:t>
      </w:r>
      <w:r w:rsidR="00355B61">
        <w:rPr>
          <w:rFonts w:hint="eastAsia"/>
          <w:lang w:eastAsia="ja-JP"/>
        </w:rPr>
        <w:t>, pada saat tidak terhubung dengan koneksi internet.</w:t>
      </w:r>
      <w:r w:rsidR="00AA7632" w:rsidRPr="008364D8">
        <w:rPr>
          <w:lang w:eastAsia="ja-JP"/>
        </w:rPr>
        <w:t xml:space="preserve">  </w:t>
      </w:r>
    </w:p>
    <w:p w:rsidR="007C0FF4" w:rsidRPr="008364D8" w:rsidRDefault="0066132B" w:rsidP="00EE5DA1">
      <w:pPr>
        <w:spacing w:line="240" w:lineRule="auto"/>
        <w:ind w:left="851" w:firstLine="283"/>
        <w:rPr>
          <w:lang w:eastAsia="ja-JP"/>
        </w:rPr>
      </w:pPr>
      <w:r w:rsidRPr="008364D8">
        <w:rPr>
          <w:lang w:eastAsia="ja-JP"/>
        </w:rPr>
        <w:t xml:space="preserve">Penyusunan Tugas Akhir ini berbeda dengan </w:t>
      </w:r>
      <w:r w:rsidR="005755FC" w:rsidRPr="008364D8">
        <w:rPr>
          <w:lang w:eastAsia="ja-JP"/>
        </w:rPr>
        <w:t xml:space="preserve">Tugas Akhir yang </w:t>
      </w:r>
      <w:r w:rsidR="00355B61">
        <w:rPr>
          <w:rFonts w:hint="eastAsia"/>
          <w:lang w:eastAsia="ja-JP"/>
        </w:rPr>
        <w:t>sebelumya</w:t>
      </w:r>
      <w:r w:rsidR="005755FC" w:rsidRPr="008364D8">
        <w:rPr>
          <w:lang w:eastAsia="ja-JP"/>
        </w:rPr>
        <w:t>,</w:t>
      </w:r>
      <w:r w:rsidRPr="008364D8">
        <w:rPr>
          <w:lang w:eastAsia="ja-JP"/>
        </w:rPr>
        <w:t xml:space="preserve"> walaupun aplikasi yang dibuat </w:t>
      </w:r>
      <w:r w:rsidR="005755FC" w:rsidRPr="008364D8">
        <w:rPr>
          <w:lang w:eastAsia="ja-JP"/>
        </w:rPr>
        <w:t>juga merupakan</w:t>
      </w:r>
      <w:r w:rsidRPr="008364D8">
        <w:rPr>
          <w:lang w:eastAsia="ja-JP"/>
        </w:rPr>
        <w:t xml:space="preserve"> sebuah aplikasi </w:t>
      </w:r>
      <w:r w:rsidRPr="00F33487">
        <w:rPr>
          <w:i/>
          <w:lang w:eastAsia="ja-JP"/>
        </w:rPr>
        <w:t>client</w:t>
      </w:r>
      <w:r w:rsidRPr="008364D8">
        <w:rPr>
          <w:lang w:eastAsia="ja-JP"/>
        </w:rPr>
        <w:t xml:space="preserve"> berbasis </w:t>
      </w:r>
      <w:r w:rsidRPr="00F33487">
        <w:rPr>
          <w:i/>
          <w:lang w:eastAsia="ja-JP"/>
        </w:rPr>
        <w:t>desktop</w:t>
      </w:r>
      <w:r w:rsidRPr="008364D8">
        <w:rPr>
          <w:lang w:eastAsia="ja-JP"/>
        </w:rPr>
        <w:t xml:space="preserve">. Pada Tugas Akhir yang sebelumnya, yang merupakan titik beratnya adalah pemanfaatan API Twitter sebagai fitur komunikasi data </w:t>
      </w:r>
      <w:r w:rsidR="005755FC" w:rsidRPr="008364D8">
        <w:rPr>
          <w:lang w:eastAsia="ja-JP"/>
        </w:rPr>
        <w:t xml:space="preserve">dengan </w:t>
      </w:r>
      <w:r w:rsidRPr="008364D8">
        <w:rPr>
          <w:lang w:eastAsia="ja-JP"/>
        </w:rPr>
        <w:t>situs Twitter untuk memb</w:t>
      </w:r>
      <w:r w:rsidR="004E6E24" w:rsidRPr="008364D8">
        <w:rPr>
          <w:lang w:eastAsia="ja-JP"/>
        </w:rPr>
        <w:t>uat</w:t>
      </w:r>
      <w:r w:rsidRPr="008364D8">
        <w:rPr>
          <w:lang w:eastAsia="ja-JP"/>
        </w:rPr>
        <w:t xml:space="preserve"> sebuah aplikasi </w:t>
      </w:r>
      <w:r w:rsidRPr="00355B61">
        <w:rPr>
          <w:i/>
          <w:lang w:eastAsia="ja-JP"/>
        </w:rPr>
        <w:t>client</w:t>
      </w:r>
      <w:r w:rsidRPr="008364D8">
        <w:rPr>
          <w:lang w:eastAsia="ja-JP"/>
        </w:rPr>
        <w:t xml:space="preserve"> berbasis </w:t>
      </w:r>
      <w:r w:rsidRPr="00355B61">
        <w:rPr>
          <w:i/>
          <w:lang w:eastAsia="ja-JP"/>
        </w:rPr>
        <w:t>desktop</w:t>
      </w:r>
      <w:r w:rsidR="00CB5831" w:rsidRPr="008364D8">
        <w:rPr>
          <w:lang w:eastAsia="ja-JP"/>
        </w:rPr>
        <w:t>.</w:t>
      </w:r>
      <w:r w:rsidRPr="008364D8">
        <w:rPr>
          <w:lang w:eastAsia="ja-JP"/>
        </w:rPr>
        <w:t xml:space="preserve"> </w:t>
      </w:r>
      <w:r w:rsidR="005755FC" w:rsidRPr="008364D8">
        <w:rPr>
          <w:lang w:eastAsia="ja-JP"/>
        </w:rPr>
        <w:t>Sedangkan pada Tugas Akhir ini, dib</w:t>
      </w:r>
      <w:r w:rsidR="00CB5831" w:rsidRPr="008364D8">
        <w:rPr>
          <w:lang w:eastAsia="ja-JP"/>
        </w:rPr>
        <w:t>angun</w:t>
      </w:r>
      <w:r w:rsidR="005755FC" w:rsidRPr="008364D8">
        <w:rPr>
          <w:lang w:eastAsia="ja-JP"/>
        </w:rPr>
        <w:t xml:space="preserve"> sebuah server lokal dengan adanya </w:t>
      </w:r>
      <w:r w:rsidR="00CB5831" w:rsidRPr="008364D8">
        <w:rPr>
          <w:lang w:eastAsia="ja-JP"/>
        </w:rPr>
        <w:t xml:space="preserve">konektifitas dengan </w:t>
      </w:r>
      <w:r w:rsidR="005755FC" w:rsidRPr="008364D8">
        <w:rPr>
          <w:lang w:eastAsia="ja-JP"/>
        </w:rPr>
        <w:t xml:space="preserve">database untuk </w:t>
      </w:r>
      <w:r w:rsidR="000A62E6">
        <w:rPr>
          <w:rFonts w:hint="eastAsia"/>
          <w:lang w:eastAsia="ja-JP"/>
        </w:rPr>
        <w:t xml:space="preserve">menyimpan </w:t>
      </w:r>
      <w:r w:rsidR="000A62E6" w:rsidRPr="000A62E6">
        <w:rPr>
          <w:rFonts w:hint="eastAsia"/>
          <w:i/>
          <w:lang w:eastAsia="ja-JP"/>
        </w:rPr>
        <w:t>tweets</w:t>
      </w:r>
      <w:r w:rsidR="000A62E6">
        <w:rPr>
          <w:rFonts w:hint="eastAsia"/>
          <w:lang w:eastAsia="ja-JP"/>
        </w:rPr>
        <w:t xml:space="preserve">, agar </w:t>
      </w:r>
      <w:r w:rsidR="00F33487">
        <w:rPr>
          <w:rFonts w:hint="eastAsia"/>
          <w:lang w:eastAsia="ja-JP"/>
        </w:rPr>
        <w:t xml:space="preserve">dapat </w:t>
      </w:r>
      <w:r w:rsidR="000A62E6">
        <w:rPr>
          <w:rFonts w:hint="eastAsia"/>
          <w:lang w:eastAsia="ja-JP"/>
        </w:rPr>
        <w:t xml:space="preserve">melihat </w:t>
      </w:r>
      <w:r w:rsidR="000A62E6" w:rsidRPr="000A62E6">
        <w:rPr>
          <w:rFonts w:hint="eastAsia"/>
          <w:i/>
          <w:lang w:eastAsia="ja-JP"/>
        </w:rPr>
        <w:t>tweet</w:t>
      </w:r>
      <w:r w:rsidR="000A62E6">
        <w:rPr>
          <w:rFonts w:hint="eastAsia"/>
          <w:lang w:eastAsia="ja-JP"/>
        </w:rPr>
        <w:t xml:space="preserve"> yang telah ditulis oleh orang lain </w:t>
      </w:r>
      <w:r w:rsidR="00F33487">
        <w:rPr>
          <w:rFonts w:hint="eastAsia"/>
          <w:lang w:eastAsia="ja-JP"/>
        </w:rPr>
        <w:t xml:space="preserve">walaupun tidak sedang </w:t>
      </w:r>
      <w:r w:rsidR="00F33487" w:rsidRPr="00F33487">
        <w:rPr>
          <w:rFonts w:hint="eastAsia"/>
          <w:i/>
          <w:lang w:eastAsia="ja-JP"/>
        </w:rPr>
        <w:t>online</w:t>
      </w:r>
      <w:r w:rsidR="005755FC" w:rsidRPr="008364D8">
        <w:rPr>
          <w:lang w:eastAsia="ja-JP"/>
        </w:rPr>
        <w:t>.</w:t>
      </w:r>
    </w:p>
    <w:p w:rsidR="00CB5831" w:rsidRPr="008364D8" w:rsidRDefault="00CB5831" w:rsidP="00EE5DA1">
      <w:pPr>
        <w:spacing w:line="240" w:lineRule="auto"/>
        <w:ind w:left="0" w:firstLine="0"/>
        <w:rPr>
          <w:lang w:eastAsia="ja-JP"/>
        </w:rPr>
      </w:pPr>
    </w:p>
    <w:p w:rsidR="0083210B" w:rsidRPr="008364D8" w:rsidRDefault="00224BA7" w:rsidP="00EE5DA1">
      <w:pPr>
        <w:pStyle w:val="Heading2"/>
        <w:numPr>
          <w:ilvl w:val="1"/>
          <w:numId w:val="23"/>
        </w:numPr>
        <w:spacing w:before="0" w:after="0" w:line="240" w:lineRule="auto"/>
        <w:ind w:left="851" w:hanging="567"/>
        <w:rPr>
          <w:rFonts w:ascii="Times New Roman" w:hAnsi="Times New Roman" w:cs="Times New Roman"/>
          <w:i w:val="0"/>
          <w:kern w:val="1"/>
          <w:sz w:val="24"/>
          <w:szCs w:val="24"/>
        </w:rPr>
      </w:pPr>
      <w:r>
        <w:rPr>
          <w:rFonts w:ascii="Times New Roman" w:hAnsi="Times New Roman" w:cs="Times New Roman" w:hint="eastAsia"/>
          <w:i w:val="0"/>
          <w:kern w:val="1"/>
          <w:sz w:val="24"/>
          <w:szCs w:val="24"/>
          <w:lang w:eastAsia="ja-JP"/>
        </w:rPr>
        <w:t>PE</w:t>
      </w:r>
      <w:r w:rsidR="0083210B" w:rsidRPr="008364D8">
        <w:rPr>
          <w:rFonts w:ascii="Times New Roman" w:hAnsi="Times New Roman" w:cs="Times New Roman"/>
          <w:i w:val="0"/>
          <w:kern w:val="1"/>
          <w:sz w:val="24"/>
          <w:szCs w:val="24"/>
        </w:rPr>
        <w:t>RUMUSAN MASALAH</w:t>
      </w:r>
    </w:p>
    <w:p w:rsidR="00676835" w:rsidRPr="008364D8" w:rsidRDefault="004E6E24" w:rsidP="00EE5DA1">
      <w:pPr>
        <w:pStyle w:val="BodyTextIndent"/>
        <w:spacing w:line="240" w:lineRule="auto"/>
        <w:ind w:left="851"/>
        <w:rPr>
          <w:bCs/>
          <w:szCs w:val="24"/>
          <w:lang w:eastAsia="ja-JP"/>
        </w:rPr>
      </w:pPr>
      <w:r w:rsidRPr="008364D8">
        <w:rPr>
          <w:bCs/>
          <w:szCs w:val="24"/>
          <w:lang w:eastAsia="ja-JP"/>
        </w:rPr>
        <w:t>Rumusan Masalah yang diangkat dalam Tugas Akhir ini adalah sebagai berikut</w:t>
      </w:r>
      <w:r w:rsidR="0083210B" w:rsidRPr="008364D8">
        <w:rPr>
          <w:bCs/>
          <w:szCs w:val="24"/>
        </w:rPr>
        <w:t>:</w:t>
      </w:r>
    </w:p>
    <w:p w:rsidR="008874A6" w:rsidRPr="008364D8" w:rsidRDefault="009202E7" w:rsidP="00EE5DA1">
      <w:pPr>
        <w:pStyle w:val="TextbodyH2"/>
        <w:numPr>
          <w:ilvl w:val="0"/>
          <w:numId w:val="7"/>
        </w:numPr>
        <w:tabs>
          <w:tab w:val="clear" w:pos="360"/>
        </w:tabs>
        <w:spacing w:after="0"/>
        <w:ind w:left="1134" w:hanging="283"/>
        <w:rPr>
          <w:rFonts w:cs="Times New Roman"/>
          <w:sz w:val="24"/>
          <w:szCs w:val="24"/>
        </w:rPr>
      </w:pPr>
      <w:r w:rsidRPr="008364D8">
        <w:rPr>
          <w:rFonts w:eastAsiaTheme="minorEastAsia" w:cs="Times New Roman"/>
          <w:sz w:val="24"/>
          <w:szCs w:val="24"/>
          <w:lang w:eastAsia="ja-JP"/>
        </w:rPr>
        <w:t>Bagaimana m</w:t>
      </w:r>
      <w:r w:rsidR="00172F52" w:rsidRPr="008364D8">
        <w:rPr>
          <w:rFonts w:cs="Times New Roman"/>
          <w:sz w:val="24"/>
          <w:szCs w:val="24"/>
        </w:rPr>
        <w:t xml:space="preserve">embuat </w:t>
      </w:r>
      <w:r w:rsidR="00676835" w:rsidRPr="008364D8">
        <w:rPr>
          <w:rFonts w:eastAsiaTheme="minorEastAsia" w:cs="Times New Roman"/>
          <w:sz w:val="24"/>
          <w:szCs w:val="24"/>
          <w:lang w:eastAsia="ja-JP"/>
        </w:rPr>
        <w:t xml:space="preserve">sebuah aplikasi </w:t>
      </w:r>
      <w:r w:rsidR="004E6E24" w:rsidRPr="00F33487">
        <w:rPr>
          <w:rFonts w:eastAsiaTheme="minorEastAsia" w:cs="Times New Roman"/>
          <w:i/>
          <w:sz w:val="24"/>
          <w:szCs w:val="24"/>
          <w:lang w:eastAsia="ja-JP"/>
        </w:rPr>
        <w:t>client</w:t>
      </w:r>
      <w:r w:rsidR="004E6E24" w:rsidRPr="008364D8">
        <w:rPr>
          <w:rFonts w:eastAsiaTheme="minorEastAsia" w:cs="Times New Roman"/>
          <w:sz w:val="24"/>
          <w:szCs w:val="24"/>
          <w:lang w:eastAsia="ja-JP"/>
        </w:rPr>
        <w:t xml:space="preserve"> T</w:t>
      </w:r>
      <w:r w:rsidR="00676835" w:rsidRPr="008364D8">
        <w:rPr>
          <w:rFonts w:eastAsiaTheme="minorEastAsia" w:cs="Times New Roman"/>
          <w:sz w:val="24"/>
          <w:szCs w:val="24"/>
          <w:lang w:eastAsia="ja-JP"/>
        </w:rPr>
        <w:t xml:space="preserve">witter berbasis </w:t>
      </w:r>
      <w:r w:rsidR="00676835" w:rsidRPr="00F33487">
        <w:rPr>
          <w:rFonts w:eastAsiaTheme="minorEastAsia" w:cs="Times New Roman"/>
          <w:i/>
          <w:sz w:val="24"/>
          <w:szCs w:val="24"/>
          <w:lang w:eastAsia="ja-JP"/>
        </w:rPr>
        <w:t>desktop</w:t>
      </w:r>
      <w:r w:rsidR="00C70E11" w:rsidRPr="008364D8">
        <w:rPr>
          <w:rFonts w:eastAsiaTheme="minorEastAsia" w:cs="Times New Roman"/>
          <w:sz w:val="24"/>
          <w:szCs w:val="24"/>
          <w:lang w:eastAsia="ja-JP"/>
        </w:rPr>
        <w:t>.</w:t>
      </w:r>
    </w:p>
    <w:p w:rsidR="00172F52" w:rsidRPr="008364D8" w:rsidRDefault="009202E7" w:rsidP="00EE5DA1">
      <w:pPr>
        <w:pStyle w:val="TextbodyH2"/>
        <w:numPr>
          <w:ilvl w:val="0"/>
          <w:numId w:val="7"/>
        </w:numPr>
        <w:tabs>
          <w:tab w:val="clear" w:pos="360"/>
        </w:tabs>
        <w:spacing w:after="0"/>
        <w:ind w:left="1134" w:hanging="283"/>
        <w:rPr>
          <w:rFonts w:cs="Times New Roman"/>
          <w:sz w:val="24"/>
          <w:szCs w:val="24"/>
        </w:rPr>
      </w:pPr>
      <w:r w:rsidRPr="008364D8">
        <w:rPr>
          <w:rFonts w:eastAsiaTheme="minorEastAsia" w:cs="Times New Roman"/>
          <w:sz w:val="24"/>
          <w:szCs w:val="24"/>
          <w:lang w:eastAsia="ja-JP"/>
        </w:rPr>
        <w:t>Bagaimana m</w:t>
      </w:r>
      <w:r w:rsidR="00676835" w:rsidRPr="008364D8">
        <w:rPr>
          <w:rFonts w:eastAsiaTheme="minorEastAsia" w:cs="Times New Roman"/>
          <w:sz w:val="24"/>
          <w:szCs w:val="24"/>
          <w:lang w:eastAsia="ja-JP"/>
        </w:rPr>
        <w:t>em</w:t>
      </w:r>
      <w:r w:rsidR="004E6E24" w:rsidRPr="008364D8">
        <w:rPr>
          <w:rFonts w:eastAsiaTheme="minorEastAsia" w:cs="Times New Roman"/>
          <w:sz w:val="24"/>
          <w:szCs w:val="24"/>
          <w:lang w:eastAsia="ja-JP"/>
        </w:rPr>
        <w:t>bangun se</w:t>
      </w:r>
      <w:r w:rsidR="00355B61">
        <w:rPr>
          <w:rFonts w:eastAsiaTheme="minorEastAsia" w:cs="Times New Roman"/>
          <w:sz w:val="24"/>
          <w:szCs w:val="24"/>
          <w:lang w:eastAsia="ja-JP"/>
        </w:rPr>
        <w:t>buah server aplikasi lokal yang</w:t>
      </w:r>
      <w:r w:rsidR="00355B61">
        <w:rPr>
          <w:rFonts w:eastAsiaTheme="minorEastAsia" w:cs="Times New Roman" w:hint="eastAsia"/>
          <w:sz w:val="24"/>
          <w:szCs w:val="24"/>
          <w:lang w:eastAsia="ja-JP"/>
        </w:rPr>
        <w:t xml:space="preserve"> </w:t>
      </w:r>
      <w:r w:rsidR="00355B61">
        <w:rPr>
          <w:rFonts w:eastAsiaTheme="minorEastAsia" w:cs="Times New Roman"/>
          <w:sz w:val="24"/>
          <w:szCs w:val="24"/>
          <w:lang w:eastAsia="ja-JP"/>
        </w:rPr>
        <w:t>ter</w:t>
      </w:r>
      <w:r w:rsidR="00355B61">
        <w:rPr>
          <w:rFonts w:eastAsiaTheme="minorEastAsia" w:cs="Times New Roman" w:hint="eastAsia"/>
          <w:sz w:val="24"/>
          <w:szCs w:val="24"/>
          <w:lang w:eastAsia="ja-JP"/>
        </w:rPr>
        <w:t>koneksi</w:t>
      </w:r>
      <w:r w:rsidR="004E6E24" w:rsidRPr="008364D8">
        <w:rPr>
          <w:rFonts w:eastAsiaTheme="minorEastAsia" w:cs="Times New Roman"/>
          <w:sz w:val="24"/>
          <w:szCs w:val="24"/>
          <w:lang w:eastAsia="ja-JP"/>
        </w:rPr>
        <w:t xml:space="preserve"> </w:t>
      </w:r>
      <w:r w:rsidR="00355B61">
        <w:rPr>
          <w:rFonts w:eastAsiaTheme="minorEastAsia" w:cs="Times New Roman" w:hint="eastAsia"/>
          <w:sz w:val="24"/>
          <w:szCs w:val="24"/>
          <w:lang w:eastAsia="ja-JP"/>
        </w:rPr>
        <w:t xml:space="preserve">dengan </w:t>
      </w:r>
      <w:r w:rsidR="004E6E24" w:rsidRPr="0068217C">
        <w:rPr>
          <w:rFonts w:eastAsiaTheme="minorEastAsia" w:cs="Times New Roman"/>
          <w:i/>
          <w:sz w:val="24"/>
          <w:szCs w:val="24"/>
          <w:lang w:eastAsia="ja-JP"/>
        </w:rPr>
        <w:t>database</w:t>
      </w:r>
      <w:r w:rsidR="00F33487" w:rsidRPr="0068217C">
        <w:rPr>
          <w:rFonts w:eastAsiaTheme="minorEastAsia" w:cs="Times New Roman" w:hint="eastAsia"/>
          <w:i/>
          <w:sz w:val="24"/>
          <w:szCs w:val="24"/>
          <w:lang w:eastAsia="ja-JP"/>
        </w:rPr>
        <w:t xml:space="preserve"> </w:t>
      </w:r>
      <w:r w:rsidR="00F33487">
        <w:rPr>
          <w:rFonts w:eastAsiaTheme="minorEastAsia" w:cs="Times New Roman" w:hint="eastAsia"/>
          <w:sz w:val="24"/>
          <w:szCs w:val="24"/>
          <w:lang w:eastAsia="ja-JP"/>
        </w:rPr>
        <w:t xml:space="preserve">agar bisa mengakses Twitter </w:t>
      </w:r>
      <w:r w:rsidR="00F33487" w:rsidRPr="00F33487">
        <w:rPr>
          <w:rFonts w:eastAsiaTheme="minorEastAsia" w:cs="Times New Roman" w:hint="eastAsia"/>
          <w:sz w:val="24"/>
          <w:szCs w:val="24"/>
          <w:lang w:eastAsia="ja-JP"/>
        </w:rPr>
        <w:t xml:space="preserve">walaupun tidak sedang </w:t>
      </w:r>
      <w:r w:rsidR="00F33487">
        <w:rPr>
          <w:rFonts w:eastAsiaTheme="minorEastAsia" w:cs="Times New Roman" w:hint="eastAsia"/>
          <w:i/>
          <w:sz w:val="24"/>
          <w:szCs w:val="24"/>
          <w:lang w:eastAsia="ja-JP"/>
        </w:rPr>
        <w:t>online</w:t>
      </w:r>
      <w:r w:rsidR="00FA0B26" w:rsidRPr="008364D8">
        <w:rPr>
          <w:rFonts w:eastAsiaTheme="minorEastAsia" w:cs="Times New Roman"/>
          <w:sz w:val="24"/>
          <w:szCs w:val="24"/>
          <w:lang w:eastAsia="ja-JP"/>
        </w:rPr>
        <w:t>.</w:t>
      </w:r>
    </w:p>
    <w:p w:rsidR="00C70E11" w:rsidRPr="008364D8" w:rsidRDefault="00C70E11" w:rsidP="00EE5DA1">
      <w:pPr>
        <w:pStyle w:val="TextbodyH2"/>
        <w:numPr>
          <w:ilvl w:val="0"/>
          <w:numId w:val="7"/>
        </w:numPr>
        <w:tabs>
          <w:tab w:val="clear" w:pos="360"/>
        </w:tabs>
        <w:spacing w:after="0"/>
        <w:ind w:left="1134" w:hanging="283"/>
        <w:rPr>
          <w:rFonts w:cs="Times New Roman"/>
          <w:sz w:val="24"/>
          <w:szCs w:val="24"/>
        </w:rPr>
      </w:pPr>
      <w:r w:rsidRPr="008364D8">
        <w:rPr>
          <w:rFonts w:eastAsiaTheme="minorEastAsia" w:cs="Times New Roman"/>
          <w:sz w:val="24"/>
          <w:szCs w:val="24"/>
          <w:lang w:eastAsia="ja-JP"/>
        </w:rPr>
        <w:t xml:space="preserve">Bagaimana menyelaraskan antara aplikasi dengan server </w:t>
      </w:r>
      <w:r w:rsidR="00F33487">
        <w:rPr>
          <w:rFonts w:eastAsiaTheme="minorEastAsia" w:cs="Times New Roman" w:hint="eastAsia"/>
          <w:sz w:val="24"/>
          <w:szCs w:val="24"/>
          <w:lang w:eastAsia="ja-JP"/>
        </w:rPr>
        <w:t xml:space="preserve">aplikasi </w:t>
      </w:r>
      <w:r w:rsidRPr="008364D8">
        <w:rPr>
          <w:rFonts w:eastAsiaTheme="minorEastAsia" w:cs="Times New Roman"/>
          <w:sz w:val="24"/>
          <w:szCs w:val="24"/>
          <w:lang w:eastAsia="ja-JP"/>
        </w:rPr>
        <w:t xml:space="preserve">agar bisa menghasilkan sebuah aplikasi dengan sistem </w:t>
      </w:r>
      <w:r w:rsidRPr="0068217C">
        <w:rPr>
          <w:rFonts w:eastAsiaTheme="minorEastAsia" w:cs="Times New Roman"/>
          <w:i/>
          <w:sz w:val="24"/>
          <w:szCs w:val="24"/>
          <w:lang w:eastAsia="ja-JP"/>
        </w:rPr>
        <w:t xml:space="preserve">database </w:t>
      </w:r>
      <w:r w:rsidRPr="008364D8">
        <w:rPr>
          <w:rFonts w:eastAsiaTheme="minorEastAsia" w:cs="Times New Roman"/>
          <w:sz w:val="24"/>
          <w:szCs w:val="24"/>
          <w:lang w:eastAsia="ja-JP"/>
        </w:rPr>
        <w:t>yang handal dan tepat guna</w:t>
      </w:r>
      <w:r w:rsidR="00FA0B26" w:rsidRPr="008364D8">
        <w:rPr>
          <w:rFonts w:eastAsiaTheme="minorEastAsia" w:cs="Times New Roman"/>
          <w:sz w:val="24"/>
          <w:szCs w:val="24"/>
          <w:lang w:eastAsia="ja-JP"/>
        </w:rPr>
        <w:t>.</w:t>
      </w:r>
    </w:p>
    <w:p w:rsidR="00707092" w:rsidRPr="008364D8" w:rsidRDefault="00707092" w:rsidP="00EE5DA1">
      <w:pPr>
        <w:pStyle w:val="TextbodyH2"/>
        <w:spacing w:after="0"/>
        <w:ind w:left="720"/>
        <w:rPr>
          <w:rFonts w:cs="Times New Roman"/>
          <w:sz w:val="24"/>
          <w:szCs w:val="24"/>
        </w:rPr>
      </w:pPr>
    </w:p>
    <w:p w:rsidR="0083210B" w:rsidRPr="008364D8" w:rsidRDefault="0083210B" w:rsidP="00EE5DA1">
      <w:pPr>
        <w:pStyle w:val="Heading2"/>
        <w:numPr>
          <w:ilvl w:val="1"/>
          <w:numId w:val="23"/>
        </w:numPr>
        <w:spacing w:before="0" w:after="0" w:line="240" w:lineRule="auto"/>
        <w:ind w:left="851" w:hanging="567"/>
        <w:rPr>
          <w:rFonts w:ascii="Times New Roman" w:hAnsi="Times New Roman" w:cs="Times New Roman"/>
          <w:i w:val="0"/>
          <w:kern w:val="1"/>
          <w:sz w:val="24"/>
          <w:szCs w:val="24"/>
        </w:rPr>
      </w:pPr>
      <w:r w:rsidRPr="008364D8">
        <w:rPr>
          <w:rFonts w:ascii="Times New Roman" w:hAnsi="Times New Roman" w:cs="Times New Roman"/>
          <w:i w:val="0"/>
          <w:kern w:val="1"/>
          <w:sz w:val="24"/>
          <w:szCs w:val="24"/>
        </w:rPr>
        <w:lastRenderedPageBreak/>
        <w:t>BATASAN MASALAH</w:t>
      </w:r>
    </w:p>
    <w:p w:rsidR="009202E7" w:rsidRPr="008364D8" w:rsidRDefault="009202E7" w:rsidP="00EE5DA1">
      <w:pPr>
        <w:pStyle w:val="BodyTextIndent"/>
        <w:spacing w:line="240" w:lineRule="auto"/>
        <w:ind w:left="851"/>
        <w:contextualSpacing/>
        <w:rPr>
          <w:bCs/>
          <w:szCs w:val="24"/>
          <w:lang w:val="en-US"/>
        </w:rPr>
      </w:pPr>
      <w:r w:rsidRPr="008364D8">
        <w:rPr>
          <w:bCs/>
          <w:szCs w:val="24"/>
        </w:rPr>
        <w:t>Permasalahan yang dibahas dalam Tugas Akhir ini memiliki beberapa batasan, yaitu sebagai berikut :</w:t>
      </w:r>
    </w:p>
    <w:p w:rsidR="00CF39A2" w:rsidRPr="008364D8" w:rsidRDefault="00CF39A2" w:rsidP="00EE5DA1">
      <w:pPr>
        <w:pStyle w:val="BodyTextIndent"/>
        <w:numPr>
          <w:ilvl w:val="0"/>
          <w:numId w:val="24"/>
        </w:numPr>
        <w:spacing w:line="240" w:lineRule="auto"/>
        <w:ind w:left="1134" w:hanging="283"/>
        <w:contextualSpacing/>
        <w:rPr>
          <w:bCs/>
          <w:szCs w:val="24"/>
          <w:lang w:val="en-US"/>
        </w:rPr>
      </w:pPr>
      <w:r w:rsidRPr="008364D8">
        <w:rPr>
          <w:bCs/>
          <w:szCs w:val="24"/>
          <w:lang w:val="en-US"/>
        </w:rPr>
        <w:t>Ruang lingkup Tugas Akhir ini hanya sebatas Twitter dan bukan jejaring sosial lainnya</w:t>
      </w:r>
      <w:r w:rsidR="00FA0B26" w:rsidRPr="008364D8">
        <w:rPr>
          <w:bCs/>
          <w:szCs w:val="24"/>
          <w:lang w:val="en-US" w:eastAsia="ja-JP"/>
        </w:rPr>
        <w:t>.</w:t>
      </w:r>
    </w:p>
    <w:p w:rsidR="00EA3A4A" w:rsidRPr="00C4416E" w:rsidRDefault="00676835" w:rsidP="00C4416E">
      <w:pPr>
        <w:pStyle w:val="TextbodyH2"/>
        <w:numPr>
          <w:ilvl w:val="0"/>
          <w:numId w:val="24"/>
        </w:numPr>
        <w:spacing w:after="0"/>
        <w:ind w:left="1134" w:hanging="283"/>
        <w:rPr>
          <w:rFonts w:cs="Times New Roman"/>
          <w:sz w:val="24"/>
          <w:szCs w:val="24"/>
        </w:rPr>
      </w:pPr>
      <w:r w:rsidRPr="008364D8">
        <w:rPr>
          <w:rFonts w:eastAsiaTheme="minorEastAsia" w:cs="Times New Roman"/>
          <w:sz w:val="24"/>
          <w:szCs w:val="24"/>
          <w:lang w:eastAsia="ja-JP"/>
        </w:rPr>
        <w:t xml:space="preserve">Aplikasi </w:t>
      </w:r>
      <w:r w:rsidR="00C70E11" w:rsidRPr="009D2CA4">
        <w:rPr>
          <w:rFonts w:eastAsiaTheme="minorEastAsia" w:cs="Times New Roman"/>
          <w:i/>
          <w:sz w:val="24"/>
          <w:szCs w:val="24"/>
          <w:lang w:eastAsia="ja-JP"/>
        </w:rPr>
        <w:t>client</w:t>
      </w:r>
      <w:r w:rsidR="00C70E11" w:rsidRPr="008364D8">
        <w:rPr>
          <w:rFonts w:eastAsiaTheme="minorEastAsia" w:cs="Times New Roman"/>
          <w:sz w:val="24"/>
          <w:szCs w:val="24"/>
          <w:lang w:eastAsia="ja-JP"/>
        </w:rPr>
        <w:t xml:space="preserve"> yang dibuat </w:t>
      </w:r>
      <w:r w:rsidRPr="008364D8">
        <w:rPr>
          <w:rFonts w:eastAsiaTheme="minorEastAsia" w:cs="Times New Roman"/>
          <w:sz w:val="24"/>
          <w:szCs w:val="24"/>
          <w:lang w:eastAsia="ja-JP"/>
        </w:rPr>
        <w:t xml:space="preserve">berbasis </w:t>
      </w:r>
      <w:r w:rsidRPr="00C4416E">
        <w:rPr>
          <w:rFonts w:eastAsiaTheme="minorEastAsia" w:cs="Times New Roman"/>
          <w:i/>
          <w:sz w:val="24"/>
          <w:szCs w:val="24"/>
          <w:lang w:eastAsia="ja-JP"/>
        </w:rPr>
        <w:t>desktop</w:t>
      </w:r>
      <w:r w:rsidR="00172F52" w:rsidRPr="008364D8">
        <w:rPr>
          <w:rFonts w:cs="Times New Roman"/>
          <w:sz w:val="24"/>
          <w:szCs w:val="24"/>
        </w:rPr>
        <w:t xml:space="preserve"> </w:t>
      </w:r>
      <w:r w:rsidR="00C70E11" w:rsidRPr="008364D8">
        <w:rPr>
          <w:rFonts w:eastAsiaTheme="minorEastAsia" w:cs="Times New Roman"/>
          <w:sz w:val="24"/>
          <w:szCs w:val="24"/>
          <w:lang w:eastAsia="ja-JP"/>
        </w:rPr>
        <w:t>dan</w:t>
      </w:r>
      <w:r w:rsidRPr="008364D8">
        <w:rPr>
          <w:rFonts w:eastAsiaTheme="minorEastAsia" w:cs="Times New Roman"/>
          <w:sz w:val="24"/>
          <w:szCs w:val="24"/>
          <w:lang w:eastAsia="ja-JP"/>
        </w:rPr>
        <w:t xml:space="preserve"> menggunakan Java</w:t>
      </w:r>
      <w:r w:rsidR="00FA0B26" w:rsidRPr="008364D8">
        <w:rPr>
          <w:rFonts w:eastAsiaTheme="minorEastAsia" w:cs="Times New Roman"/>
          <w:sz w:val="24"/>
          <w:szCs w:val="24"/>
          <w:lang w:eastAsia="ja-JP"/>
        </w:rPr>
        <w:t>.</w:t>
      </w:r>
    </w:p>
    <w:p w:rsidR="00C70E11" w:rsidRPr="008364D8" w:rsidRDefault="00355B61" w:rsidP="00EE5DA1">
      <w:pPr>
        <w:pStyle w:val="TextbodyH2"/>
        <w:numPr>
          <w:ilvl w:val="0"/>
          <w:numId w:val="24"/>
        </w:numPr>
        <w:spacing w:after="0"/>
        <w:ind w:left="1134" w:hanging="283"/>
        <w:rPr>
          <w:rFonts w:cs="Times New Roman"/>
          <w:sz w:val="24"/>
          <w:szCs w:val="24"/>
        </w:rPr>
      </w:pPr>
      <w:r>
        <w:rPr>
          <w:rFonts w:eastAsiaTheme="minorEastAsia" w:cs="Times New Roman" w:hint="eastAsia"/>
          <w:sz w:val="24"/>
          <w:szCs w:val="24"/>
          <w:lang w:eastAsia="ja-JP"/>
        </w:rPr>
        <w:t xml:space="preserve">Aplikasi </w:t>
      </w:r>
      <w:r w:rsidRPr="00355B61">
        <w:rPr>
          <w:rFonts w:eastAsiaTheme="minorEastAsia" w:cs="Times New Roman" w:hint="eastAsia"/>
          <w:i/>
          <w:sz w:val="24"/>
          <w:szCs w:val="24"/>
          <w:lang w:eastAsia="ja-JP"/>
        </w:rPr>
        <w:t>web</w:t>
      </w:r>
      <w:r>
        <w:rPr>
          <w:rFonts w:eastAsiaTheme="minorEastAsia" w:cs="Times New Roman" w:hint="eastAsia"/>
          <w:sz w:val="24"/>
          <w:szCs w:val="24"/>
          <w:lang w:eastAsia="ja-JP"/>
        </w:rPr>
        <w:t xml:space="preserve"> yang dibuat menggunakan </w:t>
      </w:r>
      <w:r w:rsidR="00C70E11" w:rsidRPr="008364D8">
        <w:rPr>
          <w:rFonts w:eastAsiaTheme="minorEastAsia" w:cs="Times New Roman"/>
          <w:sz w:val="24"/>
          <w:szCs w:val="24"/>
          <w:lang w:eastAsia="ja-JP"/>
        </w:rPr>
        <w:t>P</w:t>
      </w:r>
      <w:r w:rsidR="00C4416E">
        <w:rPr>
          <w:rFonts w:eastAsiaTheme="minorEastAsia" w:cs="Times New Roman" w:hint="eastAsia"/>
          <w:sz w:val="24"/>
          <w:szCs w:val="24"/>
          <w:lang w:eastAsia="ja-JP"/>
        </w:rPr>
        <w:t>HP</w:t>
      </w:r>
      <w:r w:rsidR="00C70E11" w:rsidRPr="008364D8">
        <w:rPr>
          <w:rFonts w:eastAsiaTheme="minorEastAsia" w:cs="Times New Roman"/>
          <w:sz w:val="24"/>
          <w:szCs w:val="24"/>
          <w:lang w:eastAsia="ja-JP"/>
        </w:rPr>
        <w:t xml:space="preserve"> sebagai bahasa pemrograman server (</w:t>
      </w:r>
      <w:r w:rsidR="00C70E11" w:rsidRPr="00A60D0C">
        <w:rPr>
          <w:rFonts w:eastAsiaTheme="minorEastAsia" w:cs="Times New Roman"/>
          <w:i/>
          <w:sz w:val="24"/>
          <w:szCs w:val="24"/>
          <w:lang w:eastAsia="ja-JP"/>
        </w:rPr>
        <w:t>server-side scripting language</w:t>
      </w:r>
      <w:r w:rsidR="00C70E11" w:rsidRPr="008364D8">
        <w:rPr>
          <w:rFonts w:eastAsiaTheme="minorEastAsia" w:cs="Times New Roman"/>
          <w:sz w:val="24"/>
          <w:szCs w:val="24"/>
          <w:lang w:eastAsia="ja-JP"/>
        </w:rPr>
        <w:t>)</w:t>
      </w:r>
      <w:r w:rsidR="00FA0B26" w:rsidRPr="008364D8">
        <w:rPr>
          <w:rFonts w:eastAsiaTheme="minorEastAsia" w:cs="Times New Roman"/>
          <w:sz w:val="24"/>
          <w:szCs w:val="24"/>
          <w:lang w:eastAsia="ja-JP"/>
        </w:rPr>
        <w:t>.</w:t>
      </w:r>
    </w:p>
    <w:p w:rsidR="00EA3A4A" w:rsidRPr="008364D8" w:rsidRDefault="00EA3A4A" w:rsidP="00EE5DA1">
      <w:pPr>
        <w:pStyle w:val="TextbodyH2"/>
        <w:tabs>
          <w:tab w:val="left" w:pos="735"/>
        </w:tabs>
        <w:spacing w:after="0"/>
        <w:ind w:left="720"/>
        <w:rPr>
          <w:rFonts w:cs="Times New Roman"/>
          <w:sz w:val="24"/>
          <w:szCs w:val="24"/>
        </w:rPr>
      </w:pPr>
    </w:p>
    <w:p w:rsidR="0083210B" w:rsidRPr="008364D8" w:rsidRDefault="00716637" w:rsidP="00EE5DA1">
      <w:pPr>
        <w:pStyle w:val="Heading2"/>
        <w:tabs>
          <w:tab w:val="clear" w:pos="576"/>
        </w:tabs>
        <w:spacing w:before="0" w:after="0" w:line="240" w:lineRule="auto"/>
        <w:ind w:left="851" w:hanging="567"/>
        <w:rPr>
          <w:rFonts w:ascii="Times New Roman" w:hAnsi="Times New Roman" w:cs="Times New Roman"/>
          <w:i w:val="0"/>
          <w:kern w:val="1"/>
          <w:sz w:val="24"/>
          <w:szCs w:val="24"/>
        </w:rPr>
      </w:pPr>
      <w:r>
        <w:rPr>
          <w:rFonts w:ascii="Times New Roman" w:hAnsi="Times New Roman" w:cs="Times New Roman" w:hint="eastAsia"/>
          <w:i w:val="0"/>
          <w:kern w:val="1"/>
          <w:sz w:val="24"/>
          <w:szCs w:val="24"/>
          <w:lang w:eastAsia="ja-JP"/>
        </w:rPr>
        <w:t xml:space="preserve">4.4 </w:t>
      </w:r>
      <w:r>
        <w:rPr>
          <w:rFonts w:ascii="Times New Roman" w:hAnsi="Times New Roman" w:cs="Times New Roman" w:hint="eastAsia"/>
          <w:i w:val="0"/>
          <w:kern w:val="1"/>
          <w:sz w:val="24"/>
          <w:szCs w:val="24"/>
          <w:lang w:eastAsia="ja-JP"/>
        </w:rPr>
        <w:tab/>
      </w:r>
      <w:r w:rsidR="0083210B" w:rsidRPr="008364D8">
        <w:rPr>
          <w:rFonts w:ascii="Times New Roman" w:hAnsi="Times New Roman" w:cs="Times New Roman"/>
          <w:i w:val="0"/>
          <w:kern w:val="1"/>
          <w:sz w:val="24"/>
          <w:szCs w:val="24"/>
        </w:rPr>
        <w:t>TUJUAN PEMBUATAN TUGAS AKHIR</w:t>
      </w:r>
    </w:p>
    <w:p w:rsidR="00EA3A4A" w:rsidRPr="008364D8" w:rsidRDefault="00152F97" w:rsidP="00EE5DA1">
      <w:pPr>
        <w:spacing w:line="240" w:lineRule="auto"/>
        <w:ind w:left="851" w:firstLine="0"/>
        <w:rPr>
          <w:lang w:eastAsia="ja-JP"/>
        </w:rPr>
      </w:pPr>
      <w:r w:rsidRPr="008364D8">
        <w:rPr>
          <w:lang w:eastAsia="ja-JP"/>
        </w:rPr>
        <w:t xml:space="preserve">Tugas Akhir ini bertujuan menciptakan desain dan merancang suatu aplikasi dan sistem </w:t>
      </w:r>
      <w:r w:rsidRPr="0068217C">
        <w:rPr>
          <w:i/>
          <w:lang w:eastAsia="ja-JP"/>
        </w:rPr>
        <w:t>database</w:t>
      </w:r>
      <w:r w:rsidRPr="008364D8">
        <w:rPr>
          <w:lang w:eastAsia="ja-JP"/>
        </w:rPr>
        <w:t xml:space="preserve"> yang fleksibel dan responsif terhadap kebutuhan interaksi sosial melalui situs jejaring sosial yang terus berkembang, khususnya Twitter.</w:t>
      </w:r>
      <w:r w:rsidR="00A60D0C">
        <w:rPr>
          <w:rFonts w:hint="eastAsia"/>
          <w:lang w:eastAsia="ja-JP"/>
        </w:rPr>
        <w:t xml:space="preserve"> Selain itu, aplikasi yang dibuat diharapkan dapat mengatasi permasalahan lamanya waktu yang digunakan untuk dapat mengakses situs Twitter.</w:t>
      </w:r>
    </w:p>
    <w:p w:rsidR="00676835" w:rsidRPr="008364D8" w:rsidRDefault="00676835" w:rsidP="00EE5DA1">
      <w:pPr>
        <w:spacing w:line="240" w:lineRule="auto"/>
        <w:ind w:firstLine="0"/>
      </w:pPr>
    </w:p>
    <w:p w:rsidR="0083210B" w:rsidRPr="008364D8" w:rsidRDefault="00341397" w:rsidP="00341397">
      <w:pPr>
        <w:pStyle w:val="Heading2"/>
        <w:tabs>
          <w:tab w:val="clear" w:pos="576"/>
        </w:tabs>
        <w:spacing w:before="0" w:after="0" w:line="240" w:lineRule="auto"/>
        <w:ind w:left="851" w:hanging="567"/>
        <w:rPr>
          <w:rFonts w:ascii="Times New Roman" w:hAnsi="Times New Roman" w:cs="Times New Roman"/>
          <w:i w:val="0"/>
          <w:kern w:val="1"/>
          <w:sz w:val="24"/>
          <w:szCs w:val="24"/>
        </w:rPr>
      </w:pPr>
      <w:r>
        <w:rPr>
          <w:rFonts w:ascii="Times New Roman" w:hAnsi="Times New Roman" w:cs="Times New Roman" w:hint="eastAsia"/>
          <w:i w:val="0"/>
          <w:kern w:val="1"/>
          <w:sz w:val="24"/>
          <w:szCs w:val="24"/>
          <w:lang w:eastAsia="ja-JP"/>
        </w:rPr>
        <w:t xml:space="preserve">4.5 </w:t>
      </w:r>
      <w:r>
        <w:rPr>
          <w:rFonts w:ascii="Times New Roman" w:hAnsi="Times New Roman" w:cs="Times New Roman" w:hint="eastAsia"/>
          <w:i w:val="0"/>
          <w:kern w:val="1"/>
          <w:sz w:val="24"/>
          <w:szCs w:val="24"/>
          <w:lang w:eastAsia="ja-JP"/>
        </w:rPr>
        <w:tab/>
      </w:r>
      <w:r w:rsidR="0083210B" w:rsidRPr="008364D8">
        <w:rPr>
          <w:rFonts w:ascii="Times New Roman" w:hAnsi="Times New Roman" w:cs="Times New Roman"/>
          <w:i w:val="0"/>
          <w:kern w:val="1"/>
          <w:sz w:val="24"/>
          <w:szCs w:val="24"/>
        </w:rPr>
        <w:t>MANFAAT PEMBUATAN TUGAS AKHIR</w:t>
      </w:r>
    </w:p>
    <w:p w:rsidR="00A205A0" w:rsidRPr="00D27EF3" w:rsidRDefault="0083210B" w:rsidP="00D27EF3">
      <w:pPr>
        <w:spacing w:line="240" w:lineRule="auto"/>
        <w:ind w:left="851" w:firstLine="0"/>
        <w:rPr>
          <w:lang w:eastAsia="ja-JP"/>
        </w:rPr>
      </w:pPr>
      <w:r w:rsidRPr="008364D8">
        <w:t xml:space="preserve">Manfaat yang </w:t>
      </w:r>
      <w:r w:rsidR="009202E7" w:rsidRPr="008364D8">
        <w:rPr>
          <w:lang w:eastAsia="ja-JP"/>
        </w:rPr>
        <w:t xml:space="preserve">diharapkan </w:t>
      </w:r>
      <w:r w:rsidR="00A205A0" w:rsidRPr="008364D8">
        <w:t>da</w:t>
      </w:r>
      <w:r w:rsidR="00A205A0" w:rsidRPr="008364D8">
        <w:rPr>
          <w:lang w:eastAsia="ja-JP"/>
        </w:rPr>
        <w:t xml:space="preserve">lam pengerjaan Tugas Akhir ini </w:t>
      </w:r>
      <w:r w:rsidR="00D27EF3">
        <w:rPr>
          <w:rFonts w:hint="eastAsia"/>
          <w:lang w:eastAsia="ja-JP"/>
        </w:rPr>
        <w:t xml:space="preserve">adalah untuk mempersingkat waktu di dalam mengakses Twitter. Sehingga pengguna tidak perlu susah lagi untuk menyelesaikan permasalahan tersebut. </w:t>
      </w:r>
    </w:p>
    <w:p w:rsidR="00877DEE" w:rsidRPr="008364D8" w:rsidRDefault="00877DEE" w:rsidP="00EE5DA1">
      <w:pPr>
        <w:pStyle w:val="ListParagraph"/>
        <w:ind w:left="1134"/>
        <w:jc w:val="both"/>
        <w:rPr>
          <w:rFonts w:ascii="Times New Roman" w:hAnsi="Times New Roman"/>
          <w:sz w:val="24"/>
          <w:szCs w:val="24"/>
          <w:lang w:eastAsia="ja-JP"/>
        </w:rPr>
      </w:pPr>
    </w:p>
    <w:p w:rsidR="00877DEE" w:rsidRDefault="00877DEE" w:rsidP="00EE5DA1">
      <w:pPr>
        <w:pStyle w:val="Heading1"/>
        <w:numPr>
          <w:ilvl w:val="0"/>
          <w:numId w:val="23"/>
        </w:numPr>
        <w:spacing w:before="0" w:after="0" w:line="240" w:lineRule="auto"/>
        <w:ind w:left="284" w:hanging="284"/>
        <w:rPr>
          <w:rFonts w:cs="Times New Roman"/>
          <w:szCs w:val="24"/>
          <w:lang w:eastAsia="ja-JP"/>
        </w:rPr>
      </w:pPr>
      <w:r>
        <w:rPr>
          <w:rFonts w:cs="Times New Roman" w:hint="eastAsia"/>
          <w:szCs w:val="24"/>
          <w:lang w:eastAsia="ja-JP"/>
        </w:rPr>
        <w:t>TINJAUAN PUSTAKA</w:t>
      </w:r>
    </w:p>
    <w:p w:rsidR="00456DB3" w:rsidRPr="008364D8" w:rsidRDefault="00456DB3" w:rsidP="00EE5DA1">
      <w:pPr>
        <w:spacing w:line="240" w:lineRule="auto"/>
        <w:ind w:left="851" w:hanging="567"/>
        <w:rPr>
          <w:b/>
          <w:lang w:eastAsia="ja-JP"/>
        </w:rPr>
      </w:pPr>
      <w:r w:rsidRPr="008364D8">
        <w:rPr>
          <w:b/>
          <w:lang w:eastAsia="ja-JP"/>
        </w:rPr>
        <w:t>FUNGSI-FUNGSI PADA TWITTER</w:t>
      </w:r>
    </w:p>
    <w:p w:rsidR="00456DB3" w:rsidRPr="008364D8" w:rsidRDefault="00456DB3" w:rsidP="00341397">
      <w:pPr>
        <w:spacing w:line="240" w:lineRule="auto"/>
        <w:ind w:left="567" w:hanging="283"/>
        <w:rPr>
          <w:lang w:eastAsia="ja-JP"/>
        </w:rPr>
      </w:pPr>
      <w:r w:rsidRPr="008364D8">
        <w:rPr>
          <w:lang w:eastAsia="ja-JP"/>
        </w:rPr>
        <w:t>Berikut ini adalah fungsi-fungsi yang terdapat pada Twitter :</w:t>
      </w:r>
    </w:p>
    <w:p w:rsidR="00456DB3" w:rsidRPr="008364D8" w:rsidRDefault="00456DB3" w:rsidP="00341397">
      <w:pPr>
        <w:pStyle w:val="ListParagraph"/>
        <w:numPr>
          <w:ilvl w:val="0"/>
          <w:numId w:val="26"/>
        </w:numPr>
        <w:ind w:left="567" w:hanging="283"/>
        <w:rPr>
          <w:rFonts w:ascii="Times New Roman" w:hAnsi="Times New Roman"/>
          <w:sz w:val="24"/>
          <w:szCs w:val="24"/>
          <w:lang w:eastAsia="ja-JP"/>
        </w:rPr>
      </w:pPr>
      <w:r w:rsidRPr="008364D8">
        <w:rPr>
          <w:rFonts w:ascii="Times New Roman" w:hAnsi="Times New Roman"/>
          <w:sz w:val="24"/>
          <w:szCs w:val="24"/>
          <w:lang w:eastAsia="ja-JP"/>
        </w:rPr>
        <w:t xml:space="preserve">Reply </w:t>
      </w:r>
      <w:r w:rsidR="00B769EA">
        <w:rPr>
          <w:rFonts w:ascii="Times New Roman" w:eastAsiaTheme="minorEastAsia" w:hAnsi="Times New Roman" w:hint="eastAsia"/>
          <w:sz w:val="24"/>
          <w:szCs w:val="24"/>
          <w:lang w:eastAsia="ja-JP"/>
        </w:rPr>
        <w:t xml:space="preserve">( </w:t>
      </w:r>
      <w:r w:rsidRPr="008364D8">
        <w:rPr>
          <w:rFonts w:ascii="Times New Roman" w:hAnsi="Times New Roman"/>
          <w:b/>
          <w:sz w:val="24"/>
          <w:szCs w:val="24"/>
          <w:lang w:eastAsia="ja-JP"/>
        </w:rPr>
        <w:t>@</w:t>
      </w:r>
      <w:r w:rsidR="00B769EA">
        <w:rPr>
          <w:rFonts w:ascii="Times New Roman" w:eastAsiaTheme="minorEastAsia" w:hAnsi="Times New Roman" w:hint="eastAsia"/>
          <w:b/>
          <w:sz w:val="24"/>
          <w:szCs w:val="24"/>
          <w:lang w:eastAsia="ja-JP"/>
        </w:rPr>
        <w:t xml:space="preserve"> </w:t>
      </w:r>
      <w:r w:rsidR="00B769EA" w:rsidRPr="00B769EA">
        <w:rPr>
          <w:rFonts w:ascii="Times New Roman" w:eastAsiaTheme="minorEastAsia" w:hAnsi="Times New Roman" w:hint="eastAsia"/>
          <w:sz w:val="24"/>
          <w:szCs w:val="24"/>
          <w:lang w:eastAsia="ja-JP"/>
        </w:rPr>
        <w:t>)</w:t>
      </w:r>
    </w:p>
    <w:p w:rsidR="00E036FA" w:rsidRDefault="00456DB3" w:rsidP="00341397">
      <w:pPr>
        <w:pStyle w:val="ListParagraph"/>
        <w:ind w:left="567"/>
        <w:jc w:val="both"/>
        <w:rPr>
          <w:rFonts w:ascii="Times New Roman" w:eastAsiaTheme="minorEastAsia" w:hAnsi="Times New Roman"/>
          <w:i/>
          <w:sz w:val="24"/>
          <w:szCs w:val="24"/>
          <w:lang w:eastAsia="ja-JP"/>
        </w:rPr>
      </w:pPr>
      <w:r>
        <w:rPr>
          <w:rFonts w:ascii="Times New Roman" w:eastAsiaTheme="minorEastAsia" w:hAnsi="Times New Roman"/>
          <w:sz w:val="24"/>
          <w:szCs w:val="24"/>
          <w:lang w:eastAsia="ja-JP"/>
        </w:rPr>
        <w:t>M</w:t>
      </w:r>
      <w:r>
        <w:rPr>
          <w:rFonts w:ascii="Times New Roman" w:eastAsiaTheme="minorEastAsia" w:hAnsi="Times New Roman" w:hint="eastAsia"/>
          <w:sz w:val="24"/>
          <w:szCs w:val="24"/>
          <w:lang w:eastAsia="ja-JP"/>
        </w:rPr>
        <w:t>erupakan fungsi untuk</w:t>
      </w:r>
      <w:r w:rsidRPr="008364D8">
        <w:rPr>
          <w:rFonts w:ascii="Times New Roman" w:eastAsiaTheme="minorEastAsia" w:hAnsi="Times New Roman"/>
          <w:sz w:val="24"/>
          <w:szCs w:val="24"/>
          <w:lang w:eastAsia="ja-JP"/>
        </w:rPr>
        <w:t xml:space="preserve"> membalas pesan kepada pengguna Twitter lainnya dengan menjawab salah satu </w:t>
      </w:r>
      <w:r w:rsidRPr="00456DB3">
        <w:rPr>
          <w:rFonts w:ascii="Times New Roman" w:eastAsiaTheme="minorEastAsia" w:hAnsi="Times New Roman"/>
          <w:i/>
          <w:sz w:val="24"/>
          <w:szCs w:val="24"/>
          <w:lang w:eastAsia="ja-JP"/>
        </w:rPr>
        <w:t>tweet</w:t>
      </w:r>
      <w:r w:rsidRPr="008364D8">
        <w:rPr>
          <w:rFonts w:ascii="Times New Roman" w:eastAsiaTheme="minorEastAsia" w:hAnsi="Times New Roman"/>
          <w:sz w:val="24"/>
          <w:szCs w:val="24"/>
          <w:lang w:eastAsia="ja-JP"/>
        </w:rPr>
        <w:t xml:space="preserve"> (pesan yang </w:t>
      </w:r>
      <w:r>
        <w:rPr>
          <w:rFonts w:ascii="Times New Roman" w:eastAsiaTheme="minorEastAsia" w:hAnsi="Times New Roman" w:hint="eastAsia"/>
          <w:sz w:val="24"/>
          <w:szCs w:val="24"/>
          <w:lang w:eastAsia="ja-JP"/>
        </w:rPr>
        <w:t>mengandung</w:t>
      </w:r>
      <w:r w:rsidRPr="008364D8">
        <w:rPr>
          <w:rFonts w:ascii="Times New Roman" w:eastAsiaTheme="minorEastAsia" w:hAnsi="Times New Roman"/>
          <w:sz w:val="24"/>
          <w:szCs w:val="24"/>
          <w:lang w:eastAsia="ja-JP"/>
        </w:rPr>
        <w:t xml:space="preserve"> maksimal 140 karakter) milik </w:t>
      </w:r>
      <w:r>
        <w:rPr>
          <w:rFonts w:ascii="Times New Roman" w:eastAsiaTheme="minorEastAsia" w:hAnsi="Times New Roman" w:hint="eastAsia"/>
          <w:sz w:val="24"/>
          <w:szCs w:val="24"/>
          <w:lang w:eastAsia="ja-JP"/>
        </w:rPr>
        <w:t>pengguna</w:t>
      </w:r>
      <w:r w:rsidRPr="008364D8">
        <w:rPr>
          <w:rFonts w:ascii="Times New Roman" w:eastAsiaTheme="minorEastAsia" w:hAnsi="Times New Roman"/>
          <w:sz w:val="24"/>
          <w:szCs w:val="24"/>
          <w:lang w:eastAsia="ja-JP"/>
        </w:rPr>
        <w:t xml:space="preserve"> tersebut. Ini juga merupakan cara bagaimana </w:t>
      </w:r>
      <w:r>
        <w:rPr>
          <w:rFonts w:ascii="Times New Roman" w:eastAsiaTheme="minorEastAsia" w:hAnsi="Times New Roman" w:hint="eastAsia"/>
          <w:sz w:val="24"/>
          <w:szCs w:val="24"/>
          <w:lang w:eastAsia="ja-JP"/>
        </w:rPr>
        <w:t xml:space="preserve">untuk </w:t>
      </w:r>
      <w:r w:rsidRPr="008364D8">
        <w:rPr>
          <w:rFonts w:ascii="Times New Roman" w:eastAsiaTheme="minorEastAsia" w:hAnsi="Times New Roman"/>
          <w:sz w:val="24"/>
          <w:szCs w:val="24"/>
          <w:lang w:eastAsia="ja-JP"/>
        </w:rPr>
        <w:t>membuat sebuah perbincangan (</w:t>
      </w:r>
      <w:r>
        <w:rPr>
          <w:rFonts w:ascii="Times New Roman" w:eastAsiaTheme="minorEastAsia" w:hAnsi="Times New Roman" w:hint="eastAsia"/>
          <w:i/>
          <w:sz w:val="24"/>
          <w:szCs w:val="24"/>
          <w:lang w:eastAsia="ja-JP"/>
        </w:rPr>
        <w:t>T</w:t>
      </w:r>
      <w:r w:rsidRPr="00456DB3">
        <w:rPr>
          <w:rFonts w:ascii="Times New Roman" w:eastAsiaTheme="minorEastAsia" w:hAnsi="Times New Roman"/>
          <w:i/>
          <w:sz w:val="24"/>
          <w:szCs w:val="24"/>
          <w:lang w:eastAsia="ja-JP"/>
        </w:rPr>
        <w:t>w</w:t>
      </w:r>
      <w:r>
        <w:rPr>
          <w:rFonts w:ascii="Times New Roman" w:eastAsiaTheme="minorEastAsia" w:hAnsi="Times New Roman" w:hint="eastAsia"/>
          <w:i/>
          <w:sz w:val="24"/>
          <w:szCs w:val="24"/>
          <w:lang w:eastAsia="ja-JP"/>
        </w:rPr>
        <w:t>i</w:t>
      </w:r>
      <w:r w:rsidRPr="00456DB3">
        <w:rPr>
          <w:rFonts w:ascii="Times New Roman" w:eastAsiaTheme="minorEastAsia" w:hAnsi="Times New Roman"/>
          <w:i/>
          <w:sz w:val="24"/>
          <w:szCs w:val="24"/>
          <w:lang w:eastAsia="ja-JP"/>
        </w:rPr>
        <w:t>t</w:t>
      </w:r>
      <w:r>
        <w:rPr>
          <w:rFonts w:ascii="Times New Roman" w:eastAsiaTheme="minorEastAsia" w:hAnsi="Times New Roman" w:hint="eastAsia"/>
          <w:i/>
          <w:sz w:val="24"/>
          <w:szCs w:val="24"/>
          <w:lang w:eastAsia="ja-JP"/>
        </w:rPr>
        <w:t>t</w:t>
      </w:r>
      <w:r w:rsidRPr="00456DB3">
        <w:rPr>
          <w:rFonts w:ascii="Times New Roman" w:eastAsiaTheme="minorEastAsia" w:hAnsi="Times New Roman"/>
          <w:i/>
          <w:sz w:val="24"/>
          <w:szCs w:val="24"/>
          <w:lang w:eastAsia="ja-JP"/>
        </w:rPr>
        <w:t>er conversation</w:t>
      </w:r>
      <w:r w:rsidRPr="008364D8">
        <w:rPr>
          <w:rFonts w:ascii="Times New Roman" w:eastAsiaTheme="minorEastAsia" w:hAnsi="Times New Roman"/>
          <w:sz w:val="24"/>
          <w:szCs w:val="24"/>
          <w:lang w:eastAsia="ja-JP"/>
        </w:rPr>
        <w:t xml:space="preserve">) </w:t>
      </w:r>
      <w:r>
        <w:rPr>
          <w:rFonts w:ascii="Times New Roman" w:eastAsiaTheme="minorEastAsia" w:hAnsi="Times New Roman" w:hint="eastAsia"/>
          <w:sz w:val="24"/>
          <w:szCs w:val="24"/>
          <w:lang w:eastAsia="ja-JP"/>
        </w:rPr>
        <w:t>antar</w:t>
      </w:r>
      <w:r w:rsidRPr="008364D8">
        <w:rPr>
          <w:rFonts w:ascii="Times New Roman" w:eastAsiaTheme="minorEastAsia" w:hAnsi="Times New Roman"/>
          <w:sz w:val="24"/>
          <w:szCs w:val="24"/>
          <w:lang w:eastAsia="ja-JP"/>
        </w:rPr>
        <w:t xml:space="preserve"> </w:t>
      </w:r>
      <w:r>
        <w:rPr>
          <w:rFonts w:ascii="Times New Roman" w:eastAsiaTheme="minorEastAsia" w:hAnsi="Times New Roman" w:hint="eastAsia"/>
          <w:sz w:val="24"/>
          <w:szCs w:val="24"/>
          <w:lang w:eastAsia="ja-JP"/>
        </w:rPr>
        <w:t>pengguna</w:t>
      </w:r>
      <w:r w:rsidRPr="008364D8">
        <w:rPr>
          <w:rFonts w:ascii="Times New Roman" w:eastAsiaTheme="minorEastAsia" w:hAnsi="Times New Roman"/>
          <w:sz w:val="24"/>
          <w:szCs w:val="24"/>
          <w:lang w:eastAsia="ja-JP"/>
        </w:rPr>
        <w:t xml:space="preserve"> </w:t>
      </w:r>
      <w:r>
        <w:rPr>
          <w:rFonts w:ascii="Times New Roman" w:eastAsiaTheme="minorEastAsia" w:hAnsi="Times New Roman" w:hint="eastAsia"/>
          <w:sz w:val="24"/>
          <w:szCs w:val="24"/>
          <w:lang w:eastAsia="ja-JP"/>
        </w:rPr>
        <w:t>Twitter</w:t>
      </w:r>
      <w:r>
        <w:rPr>
          <w:rFonts w:ascii="Times New Roman" w:eastAsiaTheme="minorEastAsia" w:hAnsi="Times New Roman"/>
          <w:sz w:val="24"/>
          <w:szCs w:val="24"/>
          <w:lang w:eastAsia="ja-JP"/>
        </w:rPr>
        <w:t xml:space="preserve">. Jika </w:t>
      </w:r>
      <w:r w:rsidRPr="008364D8">
        <w:rPr>
          <w:rFonts w:ascii="Times New Roman" w:eastAsiaTheme="minorEastAsia" w:hAnsi="Times New Roman"/>
          <w:sz w:val="24"/>
          <w:szCs w:val="24"/>
          <w:lang w:eastAsia="ja-JP"/>
        </w:rPr>
        <w:t>ingin me-</w:t>
      </w:r>
      <w:r w:rsidRPr="00456DB3">
        <w:rPr>
          <w:rFonts w:ascii="Times New Roman" w:eastAsiaTheme="minorEastAsia" w:hAnsi="Times New Roman"/>
          <w:i/>
          <w:sz w:val="24"/>
          <w:szCs w:val="24"/>
          <w:lang w:eastAsia="ja-JP"/>
        </w:rPr>
        <w:t>reply</w:t>
      </w:r>
      <w:r w:rsidRPr="008364D8">
        <w:rPr>
          <w:rFonts w:ascii="Times New Roman" w:eastAsiaTheme="minorEastAsia" w:hAnsi="Times New Roman"/>
          <w:sz w:val="24"/>
          <w:szCs w:val="24"/>
          <w:lang w:eastAsia="ja-JP"/>
        </w:rPr>
        <w:t xml:space="preserve"> se</w:t>
      </w:r>
      <w:r>
        <w:rPr>
          <w:rFonts w:ascii="Times New Roman" w:eastAsiaTheme="minorEastAsia" w:hAnsi="Times New Roman" w:hint="eastAsia"/>
          <w:sz w:val="24"/>
          <w:szCs w:val="24"/>
          <w:lang w:eastAsia="ja-JP"/>
        </w:rPr>
        <w:t>orang pengguna,</w:t>
      </w:r>
      <w:r w:rsidRPr="008364D8">
        <w:rPr>
          <w:rFonts w:ascii="Times New Roman" w:eastAsiaTheme="minorEastAsia" w:hAnsi="Times New Roman"/>
          <w:sz w:val="24"/>
          <w:szCs w:val="24"/>
          <w:lang w:eastAsia="ja-JP"/>
        </w:rPr>
        <w:t xml:space="preserve"> </w:t>
      </w:r>
      <w:r>
        <w:rPr>
          <w:rFonts w:ascii="Times New Roman" w:eastAsiaTheme="minorEastAsia" w:hAnsi="Times New Roman" w:hint="eastAsia"/>
          <w:sz w:val="24"/>
          <w:szCs w:val="24"/>
          <w:lang w:eastAsia="ja-JP"/>
        </w:rPr>
        <w:t>gunakan</w:t>
      </w:r>
      <w:r w:rsidRPr="008364D8">
        <w:rPr>
          <w:rFonts w:ascii="Times New Roman" w:eastAsiaTheme="minorEastAsia" w:hAnsi="Times New Roman"/>
          <w:sz w:val="24"/>
          <w:szCs w:val="24"/>
          <w:lang w:eastAsia="ja-JP"/>
        </w:rPr>
        <w:t xml:space="preserve"> </w:t>
      </w:r>
      <w:r w:rsidRPr="00456DB3">
        <w:rPr>
          <w:rFonts w:ascii="Times New Roman" w:eastAsiaTheme="minorEastAsia" w:hAnsi="Times New Roman"/>
          <w:i/>
          <w:sz w:val="24"/>
          <w:szCs w:val="24"/>
          <w:lang w:eastAsia="ja-JP"/>
        </w:rPr>
        <w:t>reply link</w:t>
      </w:r>
      <w:r w:rsidRPr="008364D8">
        <w:rPr>
          <w:rFonts w:ascii="Times New Roman" w:eastAsiaTheme="minorEastAsia" w:hAnsi="Times New Roman"/>
          <w:sz w:val="24"/>
          <w:szCs w:val="24"/>
          <w:lang w:eastAsia="ja-JP"/>
        </w:rPr>
        <w:t xml:space="preserve"> atau men</w:t>
      </w:r>
      <w:r>
        <w:rPr>
          <w:rFonts w:ascii="Times New Roman" w:eastAsiaTheme="minorEastAsia" w:hAnsi="Times New Roman" w:hint="eastAsia"/>
          <w:sz w:val="24"/>
          <w:szCs w:val="24"/>
          <w:lang w:eastAsia="ja-JP"/>
        </w:rPr>
        <w:t xml:space="preserve">cantumkan </w:t>
      </w:r>
      <w:r w:rsidRPr="008364D8">
        <w:rPr>
          <w:rFonts w:ascii="Times New Roman" w:eastAsiaTheme="minorEastAsia" w:hAnsi="Times New Roman"/>
          <w:sz w:val="24"/>
          <w:szCs w:val="24"/>
          <w:lang w:eastAsia="ja-JP"/>
        </w:rPr>
        <w:t xml:space="preserve"> </w:t>
      </w:r>
      <w:r w:rsidR="00B769EA">
        <w:rPr>
          <w:rFonts w:ascii="Times New Roman" w:eastAsiaTheme="minorEastAsia" w:hAnsi="Times New Roman" w:hint="eastAsia"/>
          <w:sz w:val="24"/>
          <w:szCs w:val="24"/>
          <w:lang w:eastAsia="ja-JP"/>
        </w:rPr>
        <w:t>karakter</w:t>
      </w:r>
      <w:r w:rsidRPr="008364D8">
        <w:rPr>
          <w:rFonts w:ascii="Times New Roman" w:eastAsiaTheme="minorEastAsia" w:hAnsi="Times New Roman"/>
          <w:sz w:val="24"/>
          <w:szCs w:val="24"/>
          <w:lang w:eastAsia="ja-JP"/>
        </w:rPr>
        <w:t xml:space="preserve"> </w:t>
      </w:r>
      <w:r w:rsidRPr="00456DB3">
        <w:rPr>
          <w:rFonts w:ascii="Times New Roman" w:eastAsiaTheme="minorEastAsia" w:hAnsi="Times New Roman"/>
          <w:b/>
          <w:sz w:val="24"/>
          <w:szCs w:val="24"/>
          <w:lang w:eastAsia="ja-JP"/>
        </w:rPr>
        <w:t>@</w:t>
      </w:r>
      <w:r>
        <w:rPr>
          <w:rFonts w:ascii="Times New Roman" w:eastAsiaTheme="minorEastAsia" w:hAnsi="Times New Roman"/>
          <w:sz w:val="24"/>
          <w:szCs w:val="24"/>
          <w:lang w:eastAsia="ja-JP"/>
        </w:rPr>
        <w:t xml:space="preserve"> sebelum </w:t>
      </w:r>
      <w:r w:rsidRPr="00456DB3">
        <w:rPr>
          <w:rFonts w:ascii="Times New Roman" w:eastAsiaTheme="minorEastAsia" w:hAnsi="Times New Roman"/>
          <w:i/>
          <w:sz w:val="24"/>
          <w:szCs w:val="24"/>
          <w:lang w:eastAsia="ja-JP"/>
        </w:rPr>
        <w:t>username</w:t>
      </w:r>
      <w:r w:rsidRPr="008364D8">
        <w:rPr>
          <w:rFonts w:ascii="Times New Roman" w:eastAsiaTheme="minorEastAsia" w:hAnsi="Times New Roman"/>
          <w:sz w:val="24"/>
          <w:szCs w:val="24"/>
          <w:lang w:eastAsia="ja-JP"/>
        </w:rPr>
        <w:t xml:space="preserve"> yang ingin </w:t>
      </w:r>
      <w:r>
        <w:rPr>
          <w:rFonts w:ascii="Times New Roman" w:eastAsiaTheme="minorEastAsia" w:hAnsi="Times New Roman" w:hint="eastAsia"/>
          <w:sz w:val="24"/>
          <w:szCs w:val="24"/>
          <w:lang w:eastAsia="ja-JP"/>
        </w:rPr>
        <w:t>di-</w:t>
      </w:r>
      <w:r w:rsidRPr="00456DB3">
        <w:rPr>
          <w:rFonts w:ascii="Times New Roman" w:eastAsiaTheme="minorEastAsia" w:hAnsi="Times New Roman"/>
          <w:i/>
          <w:sz w:val="24"/>
          <w:szCs w:val="24"/>
          <w:lang w:eastAsia="ja-JP"/>
        </w:rPr>
        <w:t>reply</w:t>
      </w:r>
      <w:r w:rsidR="00B769EA">
        <w:rPr>
          <w:rFonts w:ascii="Times New Roman" w:eastAsiaTheme="minorEastAsia" w:hAnsi="Times New Roman" w:hint="eastAsia"/>
          <w:i/>
          <w:sz w:val="24"/>
          <w:szCs w:val="24"/>
          <w:lang w:eastAsia="ja-JP"/>
        </w:rPr>
        <w:t>.</w:t>
      </w:r>
    </w:p>
    <w:p w:rsidR="00456DB3" w:rsidRPr="00E036FA" w:rsidRDefault="00E036FA" w:rsidP="00341397">
      <w:pPr>
        <w:pStyle w:val="ListParagraph"/>
        <w:ind w:left="567"/>
        <w:jc w:val="both"/>
        <w:rPr>
          <w:rFonts w:ascii="Times New Roman" w:eastAsiaTheme="minorEastAsia" w:hAnsi="Times New Roman"/>
          <w:sz w:val="24"/>
          <w:szCs w:val="24"/>
          <w:lang w:eastAsia="ja-JP"/>
        </w:rPr>
      </w:pPr>
      <w:r w:rsidRPr="00E036FA">
        <w:rPr>
          <w:rFonts w:ascii="Times New Roman" w:eastAsiaTheme="minorEastAsia" w:hAnsi="Times New Roman" w:hint="eastAsia"/>
          <w:sz w:val="24"/>
          <w:szCs w:val="24"/>
          <w:lang w:eastAsia="ja-JP"/>
        </w:rPr>
        <w:t xml:space="preserve">Contoh penggunaan </w:t>
      </w:r>
      <w:r w:rsidRPr="00B769EA">
        <w:rPr>
          <w:rFonts w:ascii="Times New Roman" w:eastAsiaTheme="minorEastAsia" w:hAnsi="Times New Roman" w:hint="eastAsia"/>
          <w:b/>
          <w:sz w:val="24"/>
          <w:szCs w:val="24"/>
          <w:lang w:eastAsia="ja-JP"/>
        </w:rPr>
        <w:t>@</w:t>
      </w:r>
      <w:r w:rsidRPr="00E036FA">
        <w:rPr>
          <w:rFonts w:ascii="Times New Roman" w:eastAsiaTheme="minorEastAsia" w:hAnsi="Times New Roman" w:hint="eastAsia"/>
          <w:sz w:val="24"/>
          <w:szCs w:val="24"/>
          <w:lang w:eastAsia="ja-JP"/>
        </w:rPr>
        <w:t xml:space="preserve"> pada gambar di bawah ini</w:t>
      </w:r>
      <w:r>
        <w:rPr>
          <w:rFonts w:ascii="Times New Roman" w:eastAsiaTheme="minorEastAsia" w:hAnsi="Times New Roman" w:hint="eastAsia"/>
          <w:sz w:val="24"/>
          <w:szCs w:val="24"/>
          <w:lang w:eastAsia="ja-JP"/>
        </w:rPr>
        <w:t>:</w:t>
      </w:r>
    </w:p>
    <w:p w:rsidR="00456DB3" w:rsidRPr="008364D8" w:rsidRDefault="00456DB3" w:rsidP="00341397">
      <w:pPr>
        <w:pStyle w:val="ListParagraph"/>
        <w:ind w:left="567"/>
        <w:jc w:val="center"/>
        <w:rPr>
          <w:rFonts w:ascii="Times New Roman" w:eastAsiaTheme="minorEastAsia" w:hAnsi="Times New Roman"/>
          <w:sz w:val="24"/>
          <w:szCs w:val="24"/>
          <w:lang w:eastAsia="ja-JP"/>
        </w:rPr>
      </w:pPr>
      <w:r w:rsidRPr="008364D8">
        <w:rPr>
          <w:rFonts w:ascii="Times New Roman" w:eastAsiaTheme="minorEastAsia" w:hAnsi="Times New Roman"/>
          <w:sz w:val="24"/>
          <w:szCs w:val="24"/>
          <w:lang w:eastAsia="ja-JP"/>
        </w:rPr>
        <w:drawing>
          <wp:inline distT="0" distB="0" distL="0" distR="0">
            <wp:extent cx="2657475" cy="1123981"/>
            <wp:effectExtent l="19050" t="0" r="9525" b="0"/>
            <wp:docPr id="8" name="Picture 1" descr="C:\Users\Yudistira\Desktop\repl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istira\Desktop\replies.jpg"/>
                    <pic:cNvPicPr>
                      <a:picLocks noChangeAspect="1" noChangeArrowheads="1"/>
                    </pic:cNvPicPr>
                  </pic:nvPicPr>
                  <pic:blipFill>
                    <a:blip r:embed="rId10"/>
                    <a:srcRect/>
                    <a:stretch>
                      <a:fillRect/>
                    </a:stretch>
                  </pic:blipFill>
                  <pic:spPr bwMode="auto">
                    <a:xfrm>
                      <a:off x="0" y="0"/>
                      <a:ext cx="2658267" cy="1124316"/>
                    </a:xfrm>
                    <a:prstGeom prst="rect">
                      <a:avLst/>
                    </a:prstGeom>
                    <a:noFill/>
                    <a:ln w="9525">
                      <a:noFill/>
                      <a:miter lim="800000"/>
                      <a:headEnd/>
                      <a:tailEnd/>
                    </a:ln>
                  </pic:spPr>
                </pic:pic>
              </a:graphicData>
            </a:graphic>
          </wp:inline>
        </w:drawing>
      </w:r>
    </w:p>
    <w:p w:rsidR="00456DB3" w:rsidRPr="008364D8" w:rsidRDefault="00456DB3" w:rsidP="00341397">
      <w:pPr>
        <w:pStyle w:val="ListParagraph"/>
        <w:ind w:left="567"/>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Sebagai catatan, </w:t>
      </w:r>
      <w:r w:rsidR="00E036FA">
        <w:rPr>
          <w:rFonts w:ascii="Times New Roman" w:eastAsiaTheme="minorEastAsia" w:hAnsi="Times New Roman" w:hint="eastAsia"/>
          <w:i/>
          <w:sz w:val="24"/>
          <w:szCs w:val="24"/>
          <w:lang w:eastAsia="ja-JP"/>
        </w:rPr>
        <w:t>r</w:t>
      </w:r>
      <w:r w:rsidRPr="00E036FA">
        <w:rPr>
          <w:rFonts w:ascii="Times New Roman" w:eastAsiaTheme="minorEastAsia" w:hAnsi="Times New Roman"/>
          <w:i/>
          <w:sz w:val="24"/>
          <w:szCs w:val="24"/>
          <w:lang w:eastAsia="ja-JP"/>
        </w:rPr>
        <w:t>eply</w:t>
      </w:r>
      <w:r w:rsidRPr="008364D8">
        <w:rPr>
          <w:rFonts w:ascii="Times New Roman" w:eastAsiaTheme="minorEastAsia" w:hAnsi="Times New Roman"/>
          <w:sz w:val="24"/>
          <w:szCs w:val="24"/>
          <w:lang w:eastAsia="ja-JP"/>
        </w:rPr>
        <w:t xml:space="preserve"> adalah </w:t>
      </w:r>
      <w:r w:rsidRPr="00E036FA">
        <w:rPr>
          <w:rFonts w:ascii="Times New Roman" w:eastAsiaTheme="minorEastAsia" w:hAnsi="Times New Roman"/>
          <w:i/>
          <w:sz w:val="24"/>
          <w:szCs w:val="24"/>
          <w:lang w:eastAsia="ja-JP"/>
        </w:rPr>
        <w:t>public message</w:t>
      </w:r>
      <w:r w:rsidR="00E036FA">
        <w:rPr>
          <w:rFonts w:ascii="Times New Roman" w:eastAsiaTheme="minorEastAsia" w:hAnsi="Times New Roman" w:hint="eastAsia"/>
          <w:sz w:val="24"/>
          <w:szCs w:val="24"/>
          <w:lang w:eastAsia="ja-JP"/>
        </w:rPr>
        <w:t>;</w:t>
      </w:r>
      <w:r w:rsidRPr="008364D8">
        <w:rPr>
          <w:rFonts w:ascii="Times New Roman" w:eastAsiaTheme="minorEastAsia" w:hAnsi="Times New Roman"/>
          <w:sz w:val="24"/>
          <w:szCs w:val="24"/>
          <w:lang w:eastAsia="ja-JP"/>
        </w:rPr>
        <w:t xml:space="preserve"> artinya dapat dilihat oleh semua </w:t>
      </w:r>
      <w:r w:rsidR="00E036FA">
        <w:rPr>
          <w:rFonts w:ascii="Times New Roman" w:eastAsiaTheme="minorEastAsia" w:hAnsi="Times New Roman" w:hint="eastAsia"/>
          <w:sz w:val="24"/>
          <w:szCs w:val="24"/>
          <w:lang w:eastAsia="ja-JP"/>
        </w:rPr>
        <w:t>pengguna Twitter</w:t>
      </w:r>
      <w:r w:rsidRPr="008364D8">
        <w:rPr>
          <w:rFonts w:ascii="Times New Roman" w:eastAsiaTheme="minorEastAsia" w:hAnsi="Times New Roman"/>
          <w:sz w:val="24"/>
          <w:szCs w:val="24"/>
          <w:lang w:eastAsia="ja-JP"/>
        </w:rPr>
        <w:t>.</w:t>
      </w:r>
    </w:p>
    <w:p w:rsidR="00456DB3" w:rsidRPr="008364D8" w:rsidRDefault="00456DB3" w:rsidP="00341397">
      <w:pPr>
        <w:pStyle w:val="ListParagraph"/>
        <w:numPr>
          <w:ilvl w:val="0"/>
          <w:numId w:val="26"/>
        </w:numPr>
        <w:ind w:left="567"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Direct Message</w:t>
      </w:r>
      <w:r w:rsidR="00B769EA">
        <w:rPr>
          <w:rFonts w:ascii="Times New Roman" w:eastAsiaTheme="minorEastAsia" w:hAnsi="Times New Roman" w:hint="eastAsia"/>
          <w:sz w:val="24"/>
          <w:szCs w:val="24"/>
          <w:lang w:eastAsia="ja-JP"/>
        </w:rPr>
        <w:t xml:space="preserve"> (</w:t>
      </w:r>
      <w:r w:rsidRPr="008364D8">
        <w:rPr>
          <w:rFonts w:ascii="Times New Roman" w:eastAsiaTheme="minorEastAsia" w:hAnsi="Times New Roman"/>
          <w:sz w:val="24"/>
          <w:szCs w:val="24"/>
          <w:lang w:eastAsia="ja-JP"/>
        </w:rPr>
        <w:t xml:space="preserve"> </w:t>
      </w:r>
      <w:r w:rsidRPr="008364D8">
        <w:rPr>
          <w:rFonts w:ascii="Times New Roman" w:eastAsiaTheme="minorEastAsia" w:hAnsi="Times New Roman"/>
          <w:b/>
          <w:sz w:val="24"/>
          <w:szCs w:val="24"/>
          <w:lang w:eastAsia="ja-JP"/>
        </w:rPr>
        <w:t>d</w:t>
      </w:r>
      <w:r w:rsidR="00B769EA">
        <w:rPr>
          <w:rFonts w:ascii="Times New Roman" w:eastAsiaTheme="minorEastAsia" w:hAnsi="Times New Roman" w:hint="eastAsia"/>
          <w:b/>
          <w:sz w:val="24"/>
          <w:szCs w:val="24"/>
          <w:lang w:eastAsia="ja-JP"/>
        </w:rPr>
        <w:t xml:space="preserve"> </w:t>
      </w:r>
      <w:r w:rsidR="00B769EA" w:rsidRPr="00B769EA">
        <w:rPr>
          <w:rFonts w:ascii="Times New Roman" w:eastAsiaTheme="minorEastAsia" w:hAnsi="Times New Roman" w:hint="eastAsia"/>
          <w:sz w:val="24"/>
          <w:szCs w:val="24"/>
          <w:lang w:eastAsia="ja-JP"/>
        </w:rPr>
        <w:t>)</w:t>
      </w:r>
    </w:p>
    <w:p w:rsidR="00B769EA" w:rsidRDefault="00B769EA" w:rsidP="00341397">
      <w:pPr>
        <w:pStyle w:val="ListParagraph"/>
        <w:ind w:left="567"/>
        <w:jc w:val="both"/>
        <w:rPr>
          <w:rFonts w:ascii="Times New Roman" w:eastAsiaTheme="minorEastAsia" w:hAnsi="Times New Roman"/>
          <w:sz w:val="24"/>
          <w:szCs w:val="24"/>
          <w:lang w:eastAsia="ja-JP"/>
        </w:rPr>
      </w:pPr>
      <w:r w:rsidRPr="00B769EA">
        <w:rPr>
          <w:rFonts w:ascii="Times New Roman" w:eastAsiaTheme="minorEastAsia" w:hAnsi="Times New Roman" w:hint="eastAsia"/>
          <w:sz w:val="24"/>
          <w:szCs w:val="24"/>
          <w:lang w:eastAsia="ja-JP"/>
        </w:rPr>
        <w:t>M</w:t>
      </w:r>
      <w:r>
        <w:rPr>
          <w:rFonts w:ascii="Times New Roman" w:eastAsiaTheme="minorEastAsia" w:hAnsi="Times New Roman" w:hint="eastAsia"/>
          <w:sz w:val="24"/>
          <w:szCs w:val="24"/>
          <w:lang w:eastAsia="ja-JP"/>
        </w:rPr>
        <w:t>erupakan</w:t>
      </w:r>
      <w:r w:rsidR="00456DB3" w:rsidRPr="008364D8">
        <w:rPr>
          <w:rFonts w:ascii="Times New Roman" w:hAnsi="Times New Roman"/>
          <w:sz w:val="24"/>
          <w:szCs w:val="24"/>
          <w:lang w:eastAsia="ja-JP"/>
        </w:rPr>
        <w:t xml:space="preserve"> sebuah pesan dimana hanya penerimanya </w:t>
      </w:r>
      <w:r>
        <w:rPr>
          <w:rFonts w:ascii="Times New Roman" w:eastAsiaTheme="minorEastAsia" w:hAnsi="Times New Roman" w:hint="eastAsia"/>
          <w:sz w:val="24"/>
          <w:szCs w:val="24"/>
          <w:lang w:eastAsia="ja-JP"/>
        </w:rPr>
        <w:t xml:space="preserve">saja </w:t>
      </w:r>
      <w:r w:rsidR="00456DB3" w:rsidRPr="008364D8">
        <w:rPr>
          <w:rFonts w:ascii="Times New Roman" w:hAnsi="Times New Roman"/>
          <w:sz w:val="24"/>
          <w:szCs w:val="24"/>
          <w:lang w:eastAsia="ja-JP"/>
        </w:rPr>
        <w:t xml:space="preserve">yang bisa melihatnya. </w:t>
      </w:r>
      <w:r w:rsidR="00456DB3" w:rsidRPr="00B769EA">
        <w:rPr>
          <w:rFonts w:ascii="Times New Roman" w:hAnsi="Times New Roman"/>
          <w:i/>
          <w:sz w:val="24"/>
          <w:szCs w:val="24"/>
          <w:lang w:eastAsia="ja-JP"/>
        </w:rPr>
        <w:t>Direct message</w:t>
      </w:r>
      <w:r w:rsidR="00456DB3" w:rsidRPr="008364D8">
        <w:rPr>
          <w:rFonts w:ascii="Times New Roman" w:hAnsi="Times New Roman"/>
          <w:sz w:val="24"/>
          <w:szCs w:val="24"/>
          <w:lang w:eastAsia="ja-JP"/>
        </w:rPr>
        <w:t xml:space="preserve"> ini juga memiliki batas </w:t>
      </w:r>
      <w:r>
        <w:rPr>
          <w:rFonts w:ascii="Times New Roman" w:eastAsiaTheme="minorEastAsia" w:hAnsi="Times New Roman" w:hint="eastAsia"/>
          <w:sz w:val="24"/>
          <w:szCs w:val="24"/>
          <w:lang w:eastAsia="ja-JP"/>
        </w:rPr>
        <w:t>maksimal</w:t>
      </w:r>
      <w:r w:rsidR="00456DB3" w:rsidRPr="008364D8">
        <w:rPr>
          <w:rFonts w:ascii="Times New Roman" w:hAnsi="Times New Roman"/>
          <w:sz w:val="24"/>
          <w:szCs w:val="24"/>
          <w:lang w:eastAsia="ja-JP"/>
        </w:rPr>
        <w:t xml:space="preserve"> 140</w:t>
      </w:r>
      <w:r>
        <w:rPr>
          <w:rFonts w:ascii="Times New Roman" w:eastAsiaTheme="minorEastAsia" w:hAnsi="Times New Roman" w:hint="eastAsia"/>
          <w:sz w:val="24"/>
          <w:szCs w:val="24"/>
          <w:lang w:eastAsia="ja-JP"/>
        </w:rPr>
        <w:t xml:space="preserve"> karakter</w:t>
      </w:r>
      <w:r w:rsidR="00456DB3" w:rsidRPr="008364D8">
        <w:rPr>
          <w:rFonts w:ascii="Times New Roman" w:hAnsi="Times New Roman"/>
          <w:sz w:val="24"/>
          <w:szCs w:val="24"/>
          <w:lang w:eastAsia="ja-JP"/>
        </w:rPr>
        <w:t xml:space="preserve">. Cara menggunakannya, selain bisa melalui </w:t>
      </w:r>
      <w:r w:rsidR="00456DB3" w:rsidRPr="00B769EA">
        <w:rPr>
          <w:rFonts w:ascii="Times New Roman" w:hAnsi="Times New Roman"/>
          <w:i/>
          <w:sz w:val="24"/>
          <w:szCs w:val="24"/>
          <w:lang w:eastAsia="ja-JP"/>
        </w:rPr>
        <w:t>interface</w:t>
      </w:r>
      <w:r w:rsidR="00456DB3" w:rsidRPr="008364D8">
        <w:rPr>
          <w:rFonts w:ascii="Times New Roman" w:hAnsi="Times New Roman"/>
          <w:sz w:val="24"/>
          <w:szCs w:val="24"/>
          <w:lang w:eastAsia="ja-JP"/>
        </w:rPr>
        <w:t xml:space="preserve"> juga bisa menulis </w:t>
      </w:r>
      <w:r>
        <w:rPr>
          <w:rFonts w:ascii="Times New Roman" w:eastAsiaTheme="minorEastAsia" w:hAnsi="Times New Roman" w:hint="eastAsia"/>
          <w:sz w:val="24"/>
          <w:szCs w:val="24"/>
          <w:lang w:eastAsia="ja-JP"/>
        </w:rPr>
        <w:t>karakter</w:t>
      </w:r>
      <w:r w:rsidR="00456DB3" w:rsidRPr="008364D8">
        <w:rPr>
          <w:rFonts w:ascii="Times New Roman" w:hAnsi="Times New Roman"/>
          <w:sz w:val="24"/>
          <w:szCs w:val="24"/>
          <w:lang w:eastAsia="ja-JP"/>
        </w:rPr>
        <w:t xml:space="preserve"> </w:t>
      </w:r>
      <w:r w:rsidR="00456DB3" w:rsidRPr="008364D8">
        <w:rPr>
          <w:rFonts w:ascii="Times New Roman" w:hAnsi="Times New Roman"/>
          <w:b/>
          <w:sz w:val="24"/>
          <w:szCs w:val="24"/>
          <w:lang w:eastAsia="ja-JP"/>
        </w:rPr>
        <w:t>d</w:t>
      </w:r>
      <w:r w:rsidR="00456DB3" w:rsidRPr="008364D8">
        <w:rPr>
          <w:rFonts w:ascii="Times New Roman" w:hAnsi="Times New Roman"/>
          <w:sz w:val="24"/>
          <w:szCs w:val="24"/>
          <w:lang w:eastAsia="ja-JP"/>
        </w:rPr>
        <w:t xml:space="preserve"> dan diikuti dengan sebuah spasi pada awal </w:t>
      </w:r>
      <w:r>
        <w:rPr>
          <w:rFonts w:ascii="Times New Roman" w:eastAsiaTheme="minorEastAsia" w:hAnsi="Times New Roman" w:hint="eastAsia"/>
          <w:sz w:val="24"/>
          <w:szCs w:val="24"/>
          <w:lang w:eastAsia="ja-JP"/>
        </w:rPr>
        <w:t xml:space="preserve">sebuah </w:t>
      </w:r>
      <w:r w:rsidR="00456DB3" w:rsidRPr="008364D8">
        <w:rPr>
          <w:rFonts w:ascii="Times New Roman" w:hAnsi="Times New Roman"/>
          <w:sz w:val="24"/>
          <w:szCs w:val="24"/>
          <w:lang w:eastAsia="ja-JP"/>
        </w:rPr>
        <w:t xml:space="preserve">pesan. </w:t>
      </w:r>
    </w:p>
    <w:p w:rsidR="00456DB3" w:rsidRPr="008364D8" w:rsidRDefault="00B769EA" w:rsidP="00341397">
      <w:pPr>
        <w:pStyle w:val="ListParagraph"/>
        <w:ind w:left="567"/>
        <w:jc w:val="both"/>
        <w:rPr>
          <w:rFonts w:ascii="Times New Roman" w:hAnsi="Times New Roman"/>
          <w:sz w:val="24"/>
          <w:szCs w:val="24"/>
          <w:lang w:eastAsia="ja-JP"/>
        </w:rPr>
      </w:pPr>
      <w:r>
        <w:rPr>
          <w:rFonts w:ascii="Times New Roman" w:eastAsiaTheme="minorEastAsia" w:hAnsi="Times New Roman" w:hint="eastAsia"/>
          <w:sz w:val="24"/>
          <w:szCs w:val="24"/>
          <w:lang w:eastAsia="ja-JP"/>
        </w:rPr>
        <w:t>C</w:t>
      </w:r>
      <w:r w:rsidR="00456DB3" w:rsidRPr="008364D8">
        <w:rPr>
          <w:rFonts w:ascii="Times New Roman" w:hAnsi="Times New Roman"/>
          <w:sz w:val="24"/>
          <w:szCs w:val="24"/>
          <w:lang w:eastAsia="ja-JP"/>
        </w:rPr>
        <w:t xml:space="preserve">ontoh </w:t>
      </w:r>
      <w:r>
        <w:rPr>
          <w:rFonts w:ascii="Times New Roman" w:eastAsiaTheme="minorEastAsia" w:hAnsi="Times New Roman" w:hint="eastAsia"/>
          <w:sz w:val="24"/>
          <w:szCs w:val="24"/>
          <w:lang w:eastAsia="ja-JP"/>
        </w:rPr>
        <w:t>penggunaa</w:t>
      </w:r>
      <w:r w:rsidR="00A16738">
        <w:rPr>
          <w:rFonts w:ascii="Times New Roman" w:eastAsiaTheme="minorEastAsia" w:hAnsi="Times New Roman" w:hint="eastAsia"/>
          <w:sz w:val="24"/>
          <w:szCs w:val="24"/>
          <w:lang w:eastAsia="ja-JP"/>
        </w:rPr>
        <w:t xml:space="preserve"> </w:t>
      </w:r>
      <w:r w:rsidR="00A16738" w:rsidRPr="00A16738">
        <w:rPr>
          <w:rFonts w:ascii="Times New Roman" w:eastAsiaTheme="minorEastAsia" w:hAnsi="Times New Roman" w:hint="eastAsia"/>
          <w:b/>
          <w:sz w:val="24"/>
          <w:szCs w:val="24"/>
          <w:lang w:eastAsia="ja-JP"/>
        </w:rPr>
        <w:t>d</w:t>
      </w:r>
      <w:r>
        <w:rPr>
          <w:rFonts w:ascii="Times New Roman" w:eastAsiaTheme="minorEastAsia" w:hAnsi="Times New Roman" w:hint="eastAsia"/>
          <w:sz w:val="24"/>
          <w:szCs w:val="24"/>
          <w:lang w:eastAsia="ja-JP"/>
        </w:rPr>
        <w:t xml:space="preserve"> pada sebuah </w:t>
      </w:r>
      <w:r w:rsidRPr="00B769EA">
        <w:rPr>
          <w:rFonts w:ascii="Times New Roman" w:eastAsiaTheme="minorEastAsia" w:hAnsi="Times New Roman" w:hint="eastAsia"/>
          <w:i/>
          <w:sz w:val="24"/>
          <w:szCs w:val="24"/>
          <w:lang w:eastAsia="ja-JP"/>
        </w:rPr>
        <w:t>tweet</w:t>
      </w:r>
      <w:r w:rsidR="00456DB3" w:rsidRPr="008364D8">
        <w:rPr>
          <w:rFonts w:ascii="Times New Roman" w:hAnsi="Times New Roman"/>
          <w:sz w:val="24"/>
          <w:szCs w:val="24"/>
          <w:lang w:eastAsia="ja-JP"/>
        </w:rPr>
        <w:t>:</w:t>
      </w:r>
    </w:p>
    <w:p w:rsidR="00456DB3" w:rsidRPr="008364D8" w:rsidRDefault="00456DB3" w:rsidP="00341397">
      <w:pPr>
        <w:pStyle w:val="ListParagraph"/>
        <w:ind w:left="567"/>
        <w:jc w:val="both"/>
        <w:rPr>
          <w:rFonts w:ascii="Times New Roman" w:eastAsiaTheme="minorEastAsia" w:hAnsi="Times New Roman"/>
          <w:sz w:val="24"/>
          <w:szCs w:val="24"/>
          <w:lang w:eastAsia="ja-JP"/>
        </w:rPr>
      </w:pPr>
      <w:r w:rsidRPr="00B769EA">
        <w:rPr>
          <w:rFonts w:ascii="Times New Roman" w:hAnsi="Times New Roman"/>
          <w:b/>
          <w:sz w:val="24"/>
          <w:szCs w:val="24"/>
          <w:lang w:eastAsia="ja-JP"/>
        </w:rPr>
        <w:t>d</w:t>
      </w:r>
      <w:r w:rsidRPr="008364D8">
        <w:rPr>
          <w:rFonts w:ascii="Times New Roman" w:hAnsi="Times New Roman"/>
          <w:sz w:val="24"/>
          <w:szCs w:val="24"/>
          <w:lang w:eastAsia="ja-JP"/>
        </w:rPr>
        <w:t xml:space="preserve"> KimVallee </w:t>
      </w:r>
      <w:r w:rsidRPr="00F8519C">
        <w:rPr>
          <w:rFonts w:ascii="Times New Roman" w:hAnsi="Times New Roman"/>
          <w:i/>
          <w:sz w:val="24"/>
          <w:szCs w:val="24"/>
          <w:lang w:eastAsia="ja-JP"/>
        </w:rPr>
        <w:t>How are you doing</w:t>
      </w:r>
      <w:r w:rsidRPr="008364D8">
        <w:rPr>
          <w:rFonts w:ascii="Times New Roman" w:hAnsi="Times New Roman"/>
          <w:sz w:val="24"/>
          <w:szCs w:val="24"/>
          <w:lang w:eastAsia="ja-JP"/>
        </w:rPr>
        <w:t>?</w:t>
      </w:r>
    </w:p>
    <w:p w:rsidR="00456DB3" w:rsidRPr="008364D8" w:rsidRDefault="00456DB3" w:rsidP="00341397">
      <w:pPr>
        <w:pStyle w:val="ListParagraph"/>
        <w:numPr>
          <w:ilvl w:val="0"/>
          <w:numId w:val="26"/>
        </w:numPr>
        <w:ind w:left="567"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lastRenderedPageBreak/>
        <w:t xml:space="preserve">Retweet </w:t>
      </w:r>
      <w:r w:rsidR="00B769EA">
        <w:rPr>
          <w:rFonts w:ascii="Times New Roman" w:eastAsiaTheme="minorEastAsia" w:hAnsi="Times New Roman" w:hint="eastAsia"/>
          <w:sz w:val="24"/>
          <w:szCs w:val="24"/>
          <w:lang w:eastAsia="ja-JP"/>
        </w:rPr>
        <w:t xml:space="preserve">( </w:t>
      </w:r>
      <w:r w:rsidRPr="008364D8">
        <w:rPr>
          <w:rFonts w:ascii="Times New Roman" w:eastAsiaTheme="minorEastAsia" w:hAnsi="Times New Roman"/>
          <w:b/>
          <w:sz w:val="24"/>
          <w:szCs w:val="24"/>
          <w:lang w:eastAsia="ja-JP"/>
        </w:rPr>
        <w:t>RT</w:t>
      </w:r>
      <w:r w:rsidR="00B769EA">
        <w:rPr>
          <w:rFonts w:ascii="Times New Roman" w:eastAsiaTheme="minorEastAsia" w:hAnsi="Times New Roman" w:hint="eastAsia"/>
          <w:b/>
          <w:sz w:val="24"/>
          <w:szCs w:val="24"/>
          <w:lang w:eastAsia="ja-JP"/>
        </w:rPr>
        <w:t xml:space="preserve"> </w:t>
      </w:r>
      <w:r w:rsidR="00B769EA" w:rsidRPr="00B769EA">
        <w:rPr>
          <w:rFonts w:ascii="Times New Roman" w:eastAsiaTheme="minorEastAsia" w:hAnsi="Times New Roman" w:hint="eastAsia"/>
          <w:sz w:val="24"/>
          <w:szCs w:val="24"/>
          <w:lang w:eastAsia="ja-JP"/>
        </w:rPr>
        <w:t>)</w:t>
      </w:r>
    </w:p>
    <w:p w:rsidR="00456DB3" w:rsidRDefault="00B769EA" w:rsidP="00341397">
      <w:pPr>
        <w:pStyle w:val="ListParagraph"/>
        <w:ind w:left="567"/>
        <w:jc w:val="both"/>
        <w:rPr>
          <w:rFonts w:ascii="Times New Roman" w:eastAsiaTheme="minorEastAsia" w:hAnsi="Times New Roman"/>
          <w:sz w:val="24"/>
          <w:szCs w:val="24"/>
          <w:lang w:eastAsia="ja-JP"/>
        </w:rPr>
      </w:pPr>
      <w:r>
        <w:rPr>
          <w:rFonts w:ascii="Times New Roman" w:eastAsiaTheme="minorEastAsia" w:hAnsi="Times New Roman" w:hint="eastAsia"/>
          <w:sz w:val="24"/>
          <w:szCs w:val="24"/>
          <w:lang w:eastAsia="ja-JP"/>
        </w:rPr>
        <w:t>Merupakan</w:t>
      </w:r>
      <w:r w:rsidR="00456DB3" w:rsidRPr="008364D8">
        <w:rPr>
          <w:rFonts w:ascii="Times New Roman" w:eastAsiaTheme="minorEastAsia" w:hAnsi="Times New Roman"/>
          <w:sz w:val="24"/>
          <w:szCs w:val="24"/>
          <w:lang w:eastAsia="ja-JP"/>
        </w:rPr>
        <w:t xml:space="preserve"> </w:t>
      </w:r>
      <w:r>
        <w:rPr>
          <w:rFonts w:ascii="Times New Roman" w:eastAsiaTheme="minorEastAsia" w:hAnsi="Times New Roman" w:hint="eastAsia"/>
          <w:sz w:val="24"/>
          <w:szCs w:val="24"/>
          <w:lang w:eastAsia="ja-JP"/>
        </w:rPr>
        <w:t xml:space="preserve">fungsi untuk </w:t>
      </w:r>
      <w:r w:rsidR="00456DB3" w:rsidRPr="008364D8">
        <w:rPr>
          <w:rFonts w:ascii="Times New Roman" w:eastAsiaTheme="minorEastAsia" w:hAnsi="Times New Roman"/>
          <w:sz w:val="24"/>
          <w:szCs w:val="24"/>
          <w:lang w:eastAsia="ja-JP"/>
        </w:rPr>
        <w:t xml:space="preserve">mempublikasikan ulang </w:t>
      </w:r>
      <w:r w:rsidR="00456DB3" w:rsidRPr="00B769EA">
        <w:rPr>
          <w:rFonts w:ascii="Times New Roman" w:eastAsiaTheme="minorEastAsia" w:hAnsi="Times New Roman"/>
          <w:i/>
          <w:sz w:val="24"/>
          <w:szCs w:val="24"/>
          <w:lang w:eastAsia="ja-JP"/>
        </w:rPr>
        <w:t>tweet</w:t>
      </w:r>
      <w:r w:rsidR="00456DB3" w:rsidRPr="008364D8">
        <w:rPr>
          <w:rFonts w:ascii="Times New Roman" w:eastAsiaTheme="minorEastAsia" w:hAnsi="Times New Roman"/>
          <w:sz w:val="24"/>
          <w:szCs w:val="24"/>
          <w:lang w:eastAsia="ja-JP"/>
        </w:rPr>
        <w:t xml:space="preserve"> milik </w:t>
      </w:r>
      <w:r>
        <w:rPr>
          <w:rFonts w:ascii="Times New Roman" w:eastAsiaTheme="minorEastAsia" w:hAnsi="Times New Roman" w:hint="eastAsia"/>
          <w:sz w:val="24"/>
          <w:szCs w:val="24"/>
          <w:lang w:eastAsia="ja-JP"/>
        </w:rPr>
        <w:t>pengguna</w:t>
      </w:r>
      <w:r w:rsidR="00456DB3" w:rsidRPr="008364D8">
        <w:rPr>
          <w:rFonts w:ascii="Times New Roman" w:eastAsiaTheme="minorEastAsia" w:hAnsi="Times New Roman"/>
          <w:sz w:val="24"/>
          <w:szCs w:val="24"/>
          <w:lang w:eastAsia="ja-JP"/>
        </w:rPr>
        <w:t xml:space="preserve"> lain</w:t>
      </w:r>
      <w:r>
        <w:rPr>
          <w:rFonts w:ascii="Times New Roman" w:eastAsiaTheme="minorEastAsia" w:hAnsi="Times New Roman" w:hint="eastAsia"/>
          <w:sz w:val="24"/>
          <w:szCs w:val="24"/>
          <w:lang w:eastAsia="ja-JP"/>
        </w:rPr>
        <w:t>nya</w:t>
      </w:r>
      <w:r w:rsidR="00456DB3" w:rsidRPr="008364D8">
        <w:rPr>
          <w:rFonts w:ascii="Times New Roman" w:eastAsiaTheme="minorEastAsia" w:hAnsi="Times New Roman"/>
          <w:sz w:val="24"/>
          <w:szCs w:val="24"/>
          <w:lang w:eastAsia="ja-JP"/>
        </w:rPr>
        <w:t xml:space="preserve">. Pesan bersifat identik pada </w:t>
      </w:r>
      <w:r w:rsidR="00456DB3" w:rsidRPr="00B769EA">
        <w:rPr>
          <w:rFonts w:ascii="Times New Roman" w:eastAsiaTheme="minorEastAsia" w:hAnsi="Times New Roman"/>
          <w:i/>
          <w:sz w:val="24"/>
          <w:szCs w:val="24"/>
          <w:lang w:eastAsia="ja-JP"/>
        </w:rPr>
        <w:t>retweet</w:t>
      </w:r>
      <w:r w:rsidR="00456DB3" w:rsidRPr="008364D8">
        <w:rPr>
          <w:rFonts w:ascii="Times New Roman" w:eastAsiaTheme="minorEastAsia" w:hAnsi="Times New Roman"/>
          <w:sz w:val="24"/>
          <w:szCs w:val="24"/>
          <w:lang w:eastAsia="ja-JP"/>
        </w:rPr>
        <w:t xml:space="preserve">. Ada aplikasi twitter yang memiliki tombol untuk melakukan </w:t>
      </w:r>
      <w:r w:rsidR="00456DB3" w:rsidRPr="00B769EA">
        <w:rPr>
          <w:rFonts w:ascii="Times New Roman" w:eastAsiaTheme="minorEastAsia" w:hAnsi="Times New Roman"/>
          <w:i/>
          <w:sz w:val="24"/>
          <w:szCs w:val="24"/>
          <w:lang w:eastAsia="ja-JP"/>
        </w:rPr>
        <w:t>retweet</w:t>
      </w:r>
      <w:r>
        <w:rPr>
          <w:rFonts w:ascii="Times New Roman" w:eastAsiaTheme="minorEastAsia" w:hAnsi="Times New Roman" w:hint="eastAsia"/>
          <w:sz w:val="24"/>
          <w:szCs w:val="24"/>
          <w:lang w:eastAsia="ja-JP"/>
        </w:rPr>
        <w:t xml:space="preserve"> secara otomatis</w:t>
      </w:r>
      <w:r w:rsidR="00456DB3" w:rsidRPr="008364D8">
        <w:rPr>
          <w:rFonts w:ascii="Times New Roman" w:eastAsiaTheme="minorEastAsia" w:hAnsi="Times New Roman"/>
          <w:sz w:val="24"/>
          <w:szCs w:val="24"/>
          <w:lang w:eastAsia="ja-JP"/>
        </w:rPr>
        <w:t xml:space="preserve">, seperti misalnya Tweetdeck. </w:t>
      </w:r>
      <w:r>
        <w:rPr>
          <w:rFonts w:ascii="Times New Roman" w:eastAsiaTheme="minorEastAsia" w:hAnsi="Times New Roman" w:hint="eastAsia"/>
          <w:sz w:val="24"/>
          <w:szCs w:val="24"/>
          <w:lang w:eastAsia="ja-JP"/>
        </w:rPr>
        <w:t>Karakter</w:t>
      </w:r>
      <w:r w:rsidR="00456DB3" w:rsidRPr="008364D8">
        <w:rPr>
          <w:rFonts w:ascii="Times New Roman" w:eastAsiaTheme="minorEastAsia" w:hAnsi="Times New Roman"/>
          <w:sz w:val="24"/>
          <w:szCs w:val="24"/>
          <w:lang w:eastAsia="ja-JP"/>
        </w:rPr>
        <w:t xml:space="preserve"> </w:t>
      </w:r>
      <w:r w:rsidR="00456DB3" w:rsidRPr="00B769EA">
        <w:rPr>
          <w:rFonts w:ascii="Times New Roman" w:eastAsiaTheme="minorEastAsia" w:hAnsi="Times New Roman"/>
          <w:b/>
          <w:sz w:val="24"/>
          <w:szCs w:val="24"/>
          <w:lang w:eastAsia="ja-JP"/>
        </w:rPr>
        <w:t>RT</w:t>
      </w:r>
      <w:r w:rsidR="00456DB3" w:rsidRPr="008364D8">
        <w:rPr>
          <w:rFonts w:ascii="Times New Roman" w:eastAsiaTheme="minorEastAsia" w:hAnsi="Times New Roman"/>
          <w:sz w:val="24"/>
          <w:szCs w:val="24"/>
          <w:lang w:eastAsia="ja-JP"/>
        </w:rPr>
        <w:t xml:space="preserve"> mengaktifkan fungsi retweet.</w:t>
      </w:r>
    </w:p>
    <w:p w:rsidR="00B769EA" w:rsidRPr="008364D8" w:rsidRDefault="00B769EA" w:rsidP="00341397">
      <w:pPr>
        <w:pStyle w:val="ListParagraph"/>
        <w:ind w:left="567"/>
        <w:jc w:val="both"/>
        <w:rPr>
          <w:rFonts w:ascii="Times New Roman" w:eastAsiaTheme="minorEastAsia" w:hAnsi="Times New Roman"/>
          <w:sz w:val="24"/>
          <w:szCs w:val="24"/>
          <w:lang w:eastAsia="ja-JP"/>
        </w:rPr>
      </w:pPr>
      <w:r>
        <w:rPr>
          <w:rFonts w:ascii="Times New Roman" w:eastAsiaTheme="minorEastAsia" w:hAnsi="Times New Roman" w:hint="eastAsia"/>
          <w:sz w:val="24"/>
          <w:szCs w:val="24"/>
          <w:lang w:eastAsia="ja-JP"/>
        </w:rPr>
        <w:t xml:space="preserve">Contoh penggunaan </w:t>
      </w:r>
      <w:r w:rsidRPr="00B769EA">
        <w:rPr>
          <w:rFonts w:ascii="Times New Roman" w:eastAsiaTheme="minorEastAsia" w:hAnsi="Times New Roman" w:hint="eastAsia"/>
          <w:b/>
          <w:sz w:val="24"/>
          <w:szCs w:val="24"/>
          <w:lang w:eastAsia="ja-JP"/>
        </w:rPr>
        <w:t>RT</w:t>
      </w:r>
      <w:r>
        <w:rPr>
          <w:rFonts w:ascii="Times New Roman" w:eastAsiaTheme="minorEastAsia" w:hAnsi="Times New Roman" w:hint="eastAsia"/>
          <w:sz w:val="24"/>
          <w:szCs w:val="24"/>
          <w:lang w:eastAsia="ja-JP"/>
        </w:rPr>
        <w:t xml:space="preserve"> pada gambar di bawah ini:</w:t>
      </w:r>
    </w:p>
    <w:p w:rsidR="00456DB3" w:rsidRPr="008364D8" w:rsidRDefault="00456DB3" w:rsidP="00341397">
      <w:pPr>
        <w:pStyle w:val="ListParagraph"/>
        <w:ind w:left="567"/>
        <w:jc w:val="center"/>
        <w:rPr>
          <w:rFonts w:ascii="Times New Roman" w:eastAsiaTheme="minorEastAsia" w:hAnsi="Times New Roman"/>
          <w:sz w:val="24"/>
          <w:szCs w:val="24"/>
          <w:lang w:eastAsia="ja-JP"/>
        </w:rPr>
      </w:pPr>
      <w:r w:rsidRPr="008364D8">
        <w:rPr>
          <w:rFonts w:ascii="Times New Roman" w:hAnsi="Times New Roman"/>
          <w:sz w:val="24"/>
          <w:szCs w:val="24"/>
          <w:lang w:eastAsia="ja-JP"/>
        </w:rPr>
        <w:drawing>
          <wp:inline distT="0" distB="0" distL="0" distR="0">
            <wp:extent cx="3886200" cy="2254851"/>
            <wp:effectExtent l="19050" t="0" r="0" b="0"/>
            <wp:docPr id="9" name="Picture 2" descr="C:\Users\Yudistira\Desktop\retw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distira\Desktop\retweet.jpg"/>
                    <pic:cNvPicPr>
                      <a:picLocks noChangeAspect="1" noChangeArrowheads="1"/>
                    </pic:cNvPicPr>
                  </pic:nvPicPr>
                  <pic:blipFill>
                    <a:blip r:embed="rId11"/>
                    <a:srcRect/>
                    <a:stretch>
                      <a:fillRect/>
                    </a:stretch>
                  </pic:blipFill>
                  <pic:spPr bwMode="auto">
                    <a:xfrm>
                      <a:off x="0" y="0"/>
                      <a:ext cx="3886200" cy="2254851"/>
                    </a:xfrm>
                    <a:prstGeom prst="rect">
                      <a:avLst/>
                    </a:prstGeom>
                    <a:noFill/>
                    <a:ln w="9525">
                      <a:noFill/>
                      <a:miter lim="800000"/>
                      <a:headEnd/>
                      <a:tailEnd/>
                    </a:ln>
                  </pic:spPr>
                </pic:pic>
              </a:graphicData>
            </a:graphic>
          </wp:inline>
        </w:drawing>
      </w:r>
    </w:p>
    <w:p w:rsidR="00456DB3" w:rsidRPr="008364D8" w:rsidRDefault="00456DB3" w:rsidP="00341397">
      <w:pPr>
        <w:pStyle w:val="ListParagraph"/>
        <w:numPr>
          <w:ilvl w:val="0"/>
          <w:numId w:val="26"/>
        </w:numPr>
        <w:ind w:left="567"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Hash Tag </w:t>
      </w:r>
      <w:r w:rsidR="00B769EA">
        <w:rPr>
          <w:rFonts w:ascii="Times New Roman" w:eastAsiaTheme="minorEastAsia" w:hAnsi="Times New Roman" w:hint="eastAsia"/>
          <w:sz w:val="24"/>
          <w:szCs w:val="24"/>
          <w:lang w:eastAsia="ja-JP"/>
        </w:rPr>
        <w:t xml:space="preserve">( </w:t>
      </w:r>
      <w:r w:rsidRPr="00B769EA">
        <w:rPr>
          <w:rFonts w:ascii="Times New Roman" w:eastAsiaTheme="minorEastAsia" w:hAnsi="Times New Roman"/>
          <w:b/>
          <w:sz w:val="24"/>
          <w:szCs w:val="24"/>
          <w:lang w:eastAsia="ja-JP"/>
        </w:rPr>
        <w:t>#</w:t>
      </w:r>
      <w:r w:rsidR="00B769EA">
        <w:rPr>
          <w:rFonts w:ascii="Times New Roman" w:eastAsiaTheme="minorEastAsia" w:hAnsi="Times New Roman" w:hint="eastAsia"/>
          <w:sz w:val="24"/>
          <w:szCs w:val="24"/>
          <w:lang w:eastAsia="ja-JP"/>
        </w:rPr>
        <w:t xml:space="preserve"> )</w:t>
      </w:r>
    </w:p>
    <w:p w:rsidR="00456DB3" w:rsidRPr="008364D8" w:rsidRDefault="00456DB3" w:rsidP="00341397">
      <w:pPr>
        <w:pStyle w:val="ListParagraph"/>
        <w:ind w:left="567"/>
        <w:jc w:val="both"/>
        <w:rPr>
          <w:rFonts w:ascii="Times New Roman" w:eastAsiaTheme="minorEastAsia" w:hAnsi="Times New Roman"/>
          <w:sz w:val="24"/>
          <w:szCs w:val="24"/>
          <w:lang w:eastAsia="ja-JP"/>
        </w:rPr>
      </w:pPr>
      <w:r w:rsidRPr="00B769EA">
        <w:rPr>
          <w:rFonts w:ascii="Times New Roman" w:eastAsiaTheme="minorEastAsia" w:hAnsi="Times New Roman"/>
          <w:i/>
          <w:sz w:val="24"/>
          <w:szCs w:val="24"/>
          <w:lang w:eastAsia="ja-JP"/>
        </w:rPr>
        <w:t>Hash tag</w:t>
      </w:r>
      <w:r w:rsidRPr="008364D8">
        <w:rPr>
          <w:rFonts w:ascii="Times New Roman" w:eastAsiaTheme="minorEastAsia" w:hAnsi="Times New Roman"/>
          <w:sz w:val="24"/>
          <w:szCs w:val="24"/>
          <w:lang w:eastAsia="ja-JP"/>
        </w:rPr>
        <w:t xml:space="preserve"> ditemukan oleh </w:t>
      </w:r>
      <w:r w:rsidR="00B769EA">
        <w:rPr>
          <w:rFonts w:ascii="Times New Roman" w:eastAsiaTheme="minorEastAsia" w:hAnsi="Times New Roman" w:hint="eastAsia"/>
          <w:sz w:val="24"/>
          <w:szCs w:val="24"/>
          <w:lang w:eastAsia="ja-JP"/>
        </w:rPr>
        <w:t>pengguna Twitter</w:t>
      </w:r>
      <w:r w:rsidRPr="008364D8">
        <w:rPr>
          <w:rFonts w:ascii="Times New Roman" w:eastAsiaTheme="minorEastAsia" w:hAnsi="Times New Roman"/>
          <w:sz w:val="24"/>
          <w:szCs w:val="24"/>
          <w:lang w:eastAsia="ja-JP"/>
        </w:rPr>
        <w:t xml:space="preserve"> dan merupakan cara </w:t>
      </w:r>
      <w:r w:rsidR="00B769EA">
        <w:rPr>
          <w:rFonts w:ascii="Times New Roman" w:eastAsiaTheme="minorEastAsia" w:hAnsi="Times New Roman" w:hint="eastAsia"/>
          <w:sz w:val="24"/>
          <w:szCs w:val="24"/>
          <w:lang w:eastAsia="ja-JP"/>
        </w:rPr>
        <w:t xml:space="preserve">yang </w:t>
      </w:r>
      <w:r w:rsidRPr="008364D8">
        <w:rPr>
          <w:rFonts w:ascii="Times New Roman" w:eastAsiaTheme="minorEastAsia" w:hAnsi="Times New Roman"/>
          <w:sz w:val="24"/>
          <w:szCs w:val="24"/>
          <w:lang w:eastAsia="ja-JP"/>
        </w:rPr>
        <w:t>cepat untuk mengikuti semua perbincangan (</w:t>
      </w:r>
      <w:r w:rsidRPr="00B769EA">
        <w:rPr>
          <w:rFonts w:ascii="Times New Roman" w:eastAsiaTheme="minorEastAsia" w:hAnsi="Times New Roman"/>
          <w:i/>
          <w:sz w:val="24"/>
          <w:szCs w:val="24"/>
          <w:lang w:eastAsia="ja-JP"/>
        </w:rPr>
        <w:t>twitter conversation</w:t>
      </w:r>
      <w:r w:rsidRPr="008364D8">
        <w:rPr>
          <w:rFonts w:ascii="Times New Roman" w:eastAsiaTheme="minorEastAsia" w:hAnsi="Times New Roman"/>
          <w:sz w:val="24"/>
          <w:szCs w:val="24"/>
          <w:lang w:eastAsia="ja-JP"/>
        </w:rPr>
        <w:t xml:space="preserve">) yang melingkupi sebuah </w:t>
      </w:r>
      <w:r w:rsidRPr="00B769EA">
        <w:rPr>
          <w:rFonts w:ascii="Times New Roman" w:eastAsiaTheme="minorEastAsia" w:hAnsi="Times New Roman"/>
          <w:i/>
          <w:sz w:val="24"/>
          <w:szCs w:val="24"/>
          <w:lang w:eastAsia="ja-JP"/>
        </w:rPr>
        <w:t>event</w:t>
      </w:r>
      <w:r w:rsidRPr="008364D8">
        <w:rPr>
          <w:rFonts w:ascii="Times New Roman" w:eastAsiaTheme="minorEastAsia" w:hAnsi="Times New Roman"/>
          <w:sz w:val="24"/>
          <w:szCs w:val="24"/>
          <w:lang w:eastAsia="ja-JP"/>
        </w:rPr>
        <w:t xml:space="preserve">, topik, atau </w:t>
      </w:r>
      <w:r w:rsidRPr="00B769EA">
        <w:rPr>
          <w:rFonts w:ascii="Times New Roman" w:eastAsiaTheme="minorEastAsia" w:hAnsi="Times New Roman"/>
          <w:i/>
          <w:sz w:val="24"/>
          <w:szCs w:val="24"/>
          <w:lang w:eastAsia="ja-JP"/>
        </w:rPr>
        <w:t>brand</w:t>
      </w:r>
      <w:r w:rsidRPr="008364D8">
        <w:rPr>
          <w:rFonts w:ascii="Times New Roman" w:eastAsiaTheme="minorEastAsia" w:hAnsi="Times New Roman"/>
          <w:sz w:val="24"/>
          <w:szCs w:val="24"/>
          <w:lang w:eastAsia="ja-JP"/>
        </w:rPr>
        <w:t xml:space="preserve">. </w:t>
      </w:r>
      <w:r w:rsidR="00B769EA" w:rsidRPr="00B769EA">
        <w:rPr>
          <w:rFonts w:ascii="Times New Roman" w:eastAsiaTheme="minorEastAsia" w:hAnsi="Times New Roman" w:hint="eastAsia"/>
          <w:i/>
          <w:sz w:val="24"/>
          <w:szCs w:val="24"/>
          <w:lang w:eastAsia="ja-JP"/>
        </w:rPr>
        <w:t>H</w:t>
      </w:r>
      <w:r w:rsidR="00B769EA" w:rsidRPr="00B769EA">
        <w:rPr>
          <w:rFonts w:ascii="Times New Roman" w:eastAsiaTheme="minorEastAsia" w:hAnsi="Times New Roman"/>
          <w:i/>
          <w:sz w:val="24"/>
          <w:szCs w:val="24"/>
          <w:lang w:eastAsia="ja-JP"/>
        </w:rPr>
        <w:t>ash</w:t>
      </w:r>
      <w:r w:rsidR="00B769EA" w:rsidRPr="00B769EA">
        <w:rPr>
          <w:rFonts w:ascii="Times New Roman" w:eastAsiaTheme="minorEastAsia" w:hAnsi="Times New Roman" w:hint="eastAsia"/>
          <w:i/>
          <w:sz w:val="24"/>
          <w:szCs w:val="24"/>
          <w:lang w:eastAsia="ja-JP"/>
        </w:rPr>
        <w:t xml:space="preserve"> </w:t>
      </w:r>
      <w:r w:rsidRPr="00B769EA">
        <w:rPr>
          <w:rFonts w:ascii="Times New Roman" w:eastAsiaTheme="minorEastAsia" w:hAnsi="Times New Roman"/>
          <w:i/>
          <w:sz w:val="24"/>
          <w:szCs w:val="24"/>
          <w:lang w:eastAsia="ja-JP"/>
        </w:rPr>
        <w:t>tag</w:t>
      </w:r>
      <w:r w:rsidRPr="008364D8">
        <w:rPr>
          <w:rFonts w:ascii="Times New Roman" w:eastAsiaTheme="minorEastAsia" w:hAnsi="Times New Roman"/>
          <w:sz w:val="24"/>
          <w:szCs w:val="24"/>
          <w:lang w:eastAsia="ja-JP"/>
        </w:rPr>
        <w:t xml:space="preserve"> </w:t>
      </w:r>
      <w:r w:rsidR="00B769EA">
        <w:rPr>
          <w:rFonts w:ascii="Times New Roman" w:eastAsiaTheme="minorEastAsia" w:hAnsi="Times New Roman" w:hint="eastAsia"/>
          <w:sz w:val="24"/>
          <w:szCs w:val="24"/>
          <w:lang w:eastAsia="ja-JP"/>
        </w:rPr>
        <w:t xml:space="preserve">digunakan </w:t>
      </w:r>
      <w:r w:rsidRPr="008364D8">
        <w:rPr>
          <w:rFonts w:ascii="Times New Roman" w:eastAsiaTheme="minorEastAsia" w:hAnsi="Times New Roman"/>
          <w:sz w:val="24"/>
          <w:szCs w:val="24"/>
          <w:lang w:eastAsia="ja-JP"/>
        </w:rPr>
        <w:t xml:space="preserve">dengan cara menulisnya sebagai imbuhan </w:t>
      </w:r>
      <w:r w:rsidR="00B769EA">
        <w:rPr>
          <w:rFonts w:ascii="Times New Roman" w:eastAsiaTheme="minorEastAsia" w:hAnsi="Times New Roman"/>
          <w:sz w:val="24"/>
          <w:szCs w:val="24"/>
          <w:lang w:eastAsia="ja-JP"/>
        </w:rPr>
        <w:t>sebuah keyword</w:t>
      </w:r>
      <w:r w:rsidR="00B769EA">
        <w:rPr>
          <w:rFonts w:ascii="Times New Roman" w:eastAsiaTheme="minorEastAsia" w:hAnsi="Times New Roman" w:hint="eastAsia"/>
          <w:sz w:val="24"/>
          <w:szCs w:val="24"/>
          <w:lang w:eastAsia="ja-JP"/>
        </w:rPr>
        <w:t xml:space="preserve"> </w:t>
      </w:r>
      <w:r w:rsidRPr="008364D8">
        <w:rPr>
          <w:rFonts w:ascii="Times New Roman" w:eastAsiaTheme="minorEastAsia" w:hAnsi="Times New Roman"/>
          <w:sz w:val="24"/>
          <w:szCs w:val="24"/>
          <w:lang w:eastAsia="ja-JP"/>
        </w:rPr>
        <w:t xml:space="preserve">: #keyword. Hashtag.org akan melacak perbincangan untuk Anda. Follow hashtags @hastags di twitter agar Anda bisa dilacak. </w:t>
      </w:r>
    </w:p>
    <w:p w:rsidR="00456DB3" w:rsidRPr="008364D8" w:rsidRDefault="00456DB3" w:rsidP="00341397">
      <w:pPr>
        <w:pStyle w:val="ListParagraph"/>
        <w:ind w:left="567"/>
        <w:jc w:val="center"/>
        <w:rPr>
          <w:rFonts w:ascii="Times New Roman" w:eastAsiaTheme="minorEastAsia" w:hAnsi="Times New Roman"/>
          <w:sz w:val="24"/>
          <w:szCs w:val="24"/>
          <w:lang w:eastAsia="ja-JP"/>
        </w:rPr>
      </w:pPr>
      <w:r w:rsidRPr="008364D8">
        <w:rPr>
          <w:rFonts w:ascii="Times New Roman" w:hAnsi="Times New Roman"/>
          <w:sz w:val="24"/>
          <w:szCs w:val="24"/>
          <w:lang w:eastAsia="ja-JP"/>
        </w:rPr>
        <w:drawing>
          <wp:inline distT="0" distB="0" distL="0" distR="0">
            <wp:extent cx="3315034" cy="2076450"/>
            <wp:effectExtent l="19050" t="0" r="0" b="0"/>
            <wp:docPr id="10" name="Picture 3" descr="C:\Users\Yudistira\Desktop\hashtags_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distira\Desktop\hashtags_org.jpg"/>
                    <pic:cNvPicPr>
                      <a:picLocks noChangeAspect="1" noChangeArrowheads="1"/>
                    </pic:cNvPicPr>
                  </pic:nvPicPr>
                  <pic:blipFill>
                    <a:blip r:embed="rId12"/>
                    <a:srcRect/>
                    <a:stretch>
                      <a:fillRect/>
                    </a:stretch>
                  </pic:blipFill>
                  <pic:spPr bwMode="auto">
                    <a:xfrm>
                      <a:off x="0" y="0"/>
                      <a:ext cx="3315034" cy="2076450"/>
                    </a:xfrm>
                    <a:prstGeom prst="rect">
                      <a:avLst/>
                    </a:prstGeom>
                    <a:noFill/>
                    <a:ln w="9525">
                      <a:noFill/>
                      <a:miter lim="800000"/>
                      <a:headEnd/>
                      <a:tailEnd/>
                    </a:ln>
                  </pic:spPr>
                </pic:pic>
              </a:graphicData>
            </a:graphic>
          </wp:inline>
        </w:drawing>
      </w:r>
    </w:p>
    <w:p w:rsidR="00456DB3" w:rsidRDefault="00F87538" w:rsidP="00341397">
      <w:pPr>
        <w:pStyle w:val="ListParagraph"/>
        <w:ind w:left="567"/>
        <w:jc w:val="both"/>
        <w:rPr>
          <w:rFonts w:ascii="Times New Roman" w:eastAsiaTheme="minorEastAsia" w:hAnsi="Times New Roman"/>
          <w:sz w:val="24"/>
          <w:szCs w:val="24"/>
          <w:lang w:eastAsia="ja-JP"/>
        </w:rPr>
      </w:pPr>
      <w:r>
        <w:rPr>
          <w:rFonts w:ascii="Times New Roman" w:eastAsiaTheme="minorEastAsia" w:hAnsi="Times New Roman"/>
          <w:sz w:val="24"/>
          <w:szCs w:val="24"/>
          <w:lang w:eastAsia="ja-JP"/>
        </w:rPr>
        <w:t>N</w:t>
      </w:r>
      <w:r>
        <w:rPr>
          <w:rFonts w:ascii="Times New Roman" w:eastAsiaTheme="minorEastAsia" w:hAnsi="Times New Roman" w:hint="eastAsia"/>
          <w:sz w:val="24"/>
          <w:szCs w:val="24"/>
          <w:lang w:eastAsia="ja-JP"/>
        </w:rPr>
        <w:t xml:space="preserve">amun </w:t>
      </w:r>
      <w:r w:rsidR="00456DB3" w:rsidRPr="008364D8">
        <w:rPr>
          <w:rFonts w:ascii="Times New Roman" w:eastAsiaTheme="minorEastAsia" w:hAnsi="Times New Roman"/>
          <w:sz w:val="24"/>
          <w:szCs w:val="24"/>
          <w:lang w:eastAsia="ja-JP"/>
        </w:rPr>
        <w:t>belak</w:t>
      </w:r>
      <w:r>
        <w:rPr>
          <w:rFonts w:ascii="Times New Roman" w:eastAsiaTheme="minorEastAsia" w:hAnsi="Times New Roman" w:hint="eastAsia"/>
          <w:sz w:val="24"/>
          <w:szCs w:val="24"/>
          <w:lang w:eastAsia="ja-JP"/>
        </w:rPr>
        <w:t>a</w:t>
      </w:r>
      <w:r w:rsidR="00456DB3" w:rsidRPr="008364D8">
        <w:rPr>
          <w:rFonts w:ascii="Times New Roman" w:eastAsiaTheme="minorEastAsia" w:hAnsi="Times New Roman"/>
          <w:sz w:val="24"/>
          <w:szCs w:val="24"/>
          <w:lang w:eastAsia="ja-JP"/>
        </w:rPr>
        <w:t xml:space="preserve">ngan ini </w:t>
      </w:r>
      <w:r>
        <w:rPr>
          <w:rFonts w:ascii="Times New Roman" w:eastAsiaTheme="minorEastAsia" w:hAnsi="Times New Roman" w:hint="eastAsia"/>
          <w:sz w:val="24"/>
          <w:szCs w:val="24"/>
          <w:lang w:eastAsia="ja-JP"/>
        </w:rPr>
        <w:t>T</w:t>
      </w:r>
      <w:r w:rsidR="00456DB3" w:rsidRPr="008364D8">
        <w:rPr>
          <w:rFonts w:ascii="Times New Roman" w:eastAsiaTheme="minorEastAsia" w:hAnsi="Times New Roman"/>
          <w:sz w:val="24"/>
          <w:szCs w:val="24"/>
          <w:lang w:eastAsia="ja-JP"/>
        </w:rPr>
        <w:t xml:space="preserve">witter sendiri juga sudah memiliki fungsi </w:t>
      </w:r>
      <w:r w:rsidR="00456DB3" w:rsidRPr="00F87538">
        <w:rPr>
          <w:rFonts w:ascii="Times New Roman" w:eastAsiaTheme="minorEastAsia" w:hAnsi="Times New Roman"/>
          <w:i/>
          <w:sz w:val="24"/>
          <w:szCs w:val="24"/>
          <w:lang w:eastAsia="ja-JP"/>
        </w:rPr>
        <w:t>hash tag</w:t>
      </w:r>
      <w:r w:rsidR="00456DB3" w:rsidRPr="008364D8">
        <w:rPr>
          <w:rFonts w:ascii="Times New Roman" w:eastAsiaTheme="minorEastAsia" w:hAnsi="Times New Roman"/>
          <w:sz w:val="24"/>
          <w:szCs w:val="24"/>
          <w:lang w:eastAsia="ja-JP"/>
        </w:rPr>
        <w:t>, jadi Anda tidak perlu lagi mem-</w:t>
      </w:r>
      <w:r w:rsidR="00456DB3" w:rsidRPr="00F87538">
        <w:rPr>
          <w:rFonts w:ascii="Times New Roman" w:eastAsiaTheme="minorEastAsia" w:hAnsi="Times New Roman"/>
          <w:i/>
          <w:sz w:val="24"/>
          <w:szCs w:val="24"/>
          <w:lang w:eastAsia="ja-JP"/>
        </w:rPr>
        <w:t>follow</w:t>
      </w:r>
      <w:r w:rsidR="00456DB3" w:rsidRPr="008364D8">
        <w:rPr>
          <w:rFonts w:ascii="Times New Roman" w:eastAsiaTheme="minorEastAsia" w:hAnsi="Times New Roman"/>
          <w:sz w:val="24"/>
          <w:szCs w:val="24"/>
          <w:lang w:eastAsia="ja-JP"/>
        </w:rPr>
        <w:t xml:space="preserve"> @hashtags agar bisa memanfaatkan fasilitas ini.</w:t>
      </w:r>
    </w:p>
    <w:p w:rsidR="00F87538" w:rsidRPr="008364D8" w:rsidRDefault="00F87538" w:rsidP="00341397">
      <w:pPr>
        <w:pStyle w:val="ListParagraph"/>
        <w:ind w:left="567"/>
        <w:jc w:val="both"/>
        <w:rPr>
          <w:rFonts w:ascii="Times New Roman" w:eastAsiaTheme="minorEastAsia" w:hAnsi="Times New Roman"/>
          <w:sz w:val="24"/>
          <w:szCs w:val="24"/>
          <w:lang w:eastAsia="ja-JP"/>
        </w:rPr>
      </w:pPr>
      <w:r>
        <w:rPr>
          <w:rFonts w:ascii="Times New Roman" w:eastAsiaTheme="minorEastAsia" w:hAnsi="Times New Roman" w:hint="eastAsia"/>
          <w:sz w:val="24"/>
          <w:szCs w:val="24"/>
          <w:lang w:eastAsia="ja-JP"/>
        </w:rPr>
        <w:t xml:space="preserve">Contoh penggunaan </w:t>
      </w:r>
      <w:r w:rsidRPr="00F87538">
        <w:rPr>
          <w:rFonts w:ascii="Times New Roman" w:eastAsiaTheme="minorEastAsia" w:hAnsi="Times New Roman" w:hint="eastAsia"/>
          <w:i/>
          <w:sz w:val="24"/>
          <w:szCs w:val="24"/>
          <w:lang w:eastAsia="ja-JP"/>
        </w:rPr>
        <w:t>hash tag</w:t>
      </w:r>
      <w:r>
        <w:rPr>
          <w:rFonts w:ascii="Times New Roman" w:eastAsiaTheme="minorEastAsia" w:hAnsi="Times New Roman" w:hint="eastAsia"/>
          <w:sz w:val="24"/>
          <w:szCs w:val="24"/>
          <w:lang w:eastAsia="ja-JP"/>
        </w:rPr>
        <w:t xml:space="preserve"> untuk topik yang berkaitan dengan ids09 :</w:t>
      </w:r>
    </w:p>
    <w:p w:rsidR="00456DB3" w:rsidRPr="008364D8" w:rsidRDefault="00456DB3" w:rsidP="00341397">
      <w:pPr>
        <w:pStyle w:val="ListParagraph"/>
        <w:ind w:left="567"/>
        <w:jc w:val="center"/>
        <w:rPr>
          <w:rFonts w:ascii="Times New Roman" w:eastAsiaTheme="minorEastAsia" w:hAnsi="Times New Roman"/>
          <w:sz w:val="24"/>
          <w:szCs w:val="24"/>
          <w:lang w:eastAsia="ja-JP"/>
        </w:rPr>
      </w:pPr>
      <w:r w:rsidRPr="008364D8">
        <w:rPr>
          <w:rFonts w:ascii="Times New Roman" w:eastAsiaTheme="minorEastAsia" w:hAnsi="Times New Roman"/>
          <w:sz w:val="24"/>
          <w:szCs w:val="24"/>
          <w:lang w:eastAsia="ja-JP"/>
        </w:rPr>
        <w:lastRenderedPageBreak/>
        <w:drawing>
          <wp:inline distT="0" distB="0" distL="0" distR="0">
            <wp:extent cx="2230815" cy="3722900"/>
            <wp:effectExtent l="19050" t="0" r="0" b="0"/>
            <wp:docPr id="11" name="Picture 4" descr="C:\Users\Yudistira\Desktop\hashta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distira\Desktop\hashtags.jpg"/>
                    <pic:cNvPicPr>
                      <a:picLocks noChangeAspect="1" noChangeArrowheads="1"/>
                    </pic:cNvPicPr>
                  </pic:nvPicPr>
                  <pic:blipFill>
                    <a:blip r:embed="rId13"/>
                    <a:srcRect/>
                    <a:stretch>
                      <a:fillRect/>
                    </a:stretch>
                  </pic:blipFill>
                  <pic:spPr bwMode="auto">
                    <a:xfrm>
                      <a:off x="0" y="0"/>
                      <a:ext cx="2231394" cy="3723867"/>
                    </a:xfrm>
                    <a:prstGeom prst="rect">
                      <a:avLst/>
                    </a:prstGeom>
                    <a:noFill/>
                    <a:ln w="9525">
                      <a:noFill/>
                      <a:miter lim="800000"/>
                      <a:headEnd/>
                      <a:tailEnd/>
                    </a:ln>
                  </pic:spPr>
                </pic:pic>
              </a:graphicData>
            </a:graphic>
          </wp:inline>
        </w:drawing>
      </w:r>
    </w:p>
    <w:p w:rsidR="00456DB3" w:rsidRPr="008364D8" w:rsidRDefault="00456DB3" w:rsidP="00341397">
      <w:pPr>
        <w:pStyle w:val="ListParagraph"/>
        <w:numPr>
          <w:ilvl w:val="0"/>
          <w:numId w:val="26"/>
        </w:numPr>
        <w:ind w:left="567"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Shortened URLs</w:t>
      </w:r>
    </w:p>
    <w:p w:rsidR="00456DB3" w:rsidRDefault="00456DB3" w:rsidP="00341397">
      <w:pPr>
        <w:pStyle w:val="ListParagraph"/>
        <w:ind w:left="567"/>
        <w:jc w:val="both"/>
        <w:rPr>
          <w:rFonts w:ascii="Times New Roman" w:eastAsiaTheme="minorEastAsia" w:hAnsi="Times New Roman"/>
          <w:sz w:val="24"/>
          <w:szCs w:val="24"/>
          <w:lang w:eastAsia="ja-JP"/>
        </w:rPr>
      </w:pPr>
      <w:r w:rsidRPr="008364D8">
        <w:rPr>
          <w:rFonts w:ascii="Times New Roman" w:eastAsiaTheme="minorEastAsia" w:hAnsi="Times New Roman"/>
          <w:sz w:val="24"/>
          <w:szCs w:val="24"/>
          <w:lang w:eastAsia="ja-JP"/>
        </w:rPr>
        <w:t>Terkadang sebuah URL yang panjang akan menghabiskan batas pesan yang harus dikirim (</w:t>
      </w:r>
      <w:r w:rsidR="00591A02">
        <w:rPr>
          <w:rFonts w:ascii="Times New Roman" w:eastAsiaTheme="minorEastAsia" w:hAnsi="Times New Roman" w:hint="eastAsia"/>
          <w:sz w:val="24"/>
          <w:szCs w:val="24"/>
          <w:lang w:eastAsia="ja-JP"/>
        </w:rPr>
        <w:t xml:space="preserve">maksimal </w:t>
      </w:r>
      <w:r w:rsidRPr="008364D8">
        <w:rPr>
          <w:rFonts w:ascii="Times New Roman" w:eastAsiaTheme="minorEastAsia" w:hAnsi="Times New Roman"/>
          <w:sz w:val="24"/>
          <w:szCs w:val="24"/>
          <w:lang w:eastAsia="ja-JP"/>
        </w:rPr>
        <w:t xml:space="preserve">140 karakter). Untuk itulah diperlukan sebuah fungsi yang akan memperpendek URL yang kita </w:t>
      </w:r>
      <w:r w:rsidRPr="00591A02">
        <w:rPr>
          <w:rFonts w:ascii="Times New Roman" w:eastAsiaTheme="minorEastAsia" w:hAnsi="Times New Roman"/>
          <w:i/>
          <w:sz w:val="24"/>
          <w:szCs w:val="24"/>
          <w:lang w:eastAsia="ja-JP"/>
        </w:rPr>
        <w:t>share</w:t>
      </w:r>
      <w:r w:rsidRPr="008364D8">
        <w:rPr>
          <w:rFonts w:ascii="Times New Roman" w:eastAsiaTheme="minorEastAsia" w:hAnsi="Times New Roman"/>
          <w:sz w:val="24"/>
          <w:szCs w:val="24"/>
          <w:lang w:eastAsia="ja-JP"/>
        </w:rPr>
        <w:t xml:space="preserve">. URL </w:t>
      </w:r>
      <w:r w:rsidRPr="00591A02">
        <w:rPr>
          <w:rFonts w:ascii="Times New Roman" w:eastAsiaTheme="minorEastAsia" w:hAnsi="Times New Roman"/>
          <w:i/>
          <w:sz w:val="24"/>
          <w:szCs w:val="24"/>
          <w:lang w:eastAsia="ja-JP"/>
        </w:rPr>
        <w:t>shortener</w:t>
      </w:r>
      <w:r w:rsidRPr="008364D8">
        <w:rPr>
          <w:rFonts w:ascii="Times New Roman" w:eastAsiaTheme="minorEastAsia" w:hAnsi="Times New Roman"/>
          <w:sz w:val="24"/>
          <w:szCs w:val="24"/>
          <w:lang w:eastAsia="ja-JP"/>
        </w:rPr>
        <w:t xml:space="preserve"> akan meng</w:t>
      </w:r>
      <w:r w:rsidR="00591A02">
        <w:rPr>
          <w:rFonts w:ascii="Times New Roman" w:eastAsiaTheme="minorEastAsia" w:hAnsi="Times New Roman" w:hint="eastAsia"/>
          <w:sz w:val="24"/>
          <w:szCs w:val="24"/>
          <w:lang w:eastAsia="ja-JP"/>
        </w:rPr>
        <w:t>a</w:t>
      </w:r>
      <w:r w:rsidRPr="008364D8">
        <w:rPr>
          <w:rFonts w:ascii="Times New Roman" w:eastAsiaTheme="minorEastAsia" w:hAnsi="Times New Roman"/>
          <w:sz w:val="24"/>
          <w:szCs w:val="24"/>
          <w:lang w:eastAsia="ja-JP"/>
        </w:rPr>
        <w:t>mbil URL</w:t>
      </w:r>
      <w:r w:rsidR="00591A02">
        <w:rPr>
          <w:rFonts w:ascii="Times New Roman" w:eastAsiaTheme="minorEastAsia" w:hAnsi="Times New Roman" w:hint="eastAsia"/>
          <w:sz w:val="24"/>
          <w:szCs w:val="24"/>
          <w:lang w:eastAsia="ja-JP"/>
        </w:rPr>
        <w:t xml:space="preserve"> yang</w:t>
      </w:r>
      <w:r w:rsidRPr="008364D8">
        <w:rPr>
          <w:rFonts w:ascii="Times New Roman" w:eastAsiaTheme="minorEastAsia" w:hAnsi="Times New Roman"/>
          <w:sz w:val="24"/>
          <w:szCs w:val="24"/>
          <w:lang w:eastAsia="ja-JP"/>
        </w:rPr>
        <w:t xml:space="preserve"> asli, memperpendeknya menjadi kurang lebih 15 karakter, dan memberikan URL yang baru. Jika </w:t>
      </w:r>
      <w:r w:rsidR="00591A02">
        <w:rPr>
          <w:rFonts w:ascii="Times New Roman" w:eastAsiaTheme="minorEastAsia" w:hAnsi="Times New Roman" w:hint="eastAsia"/>
          <w:sz w:val="24"/>
          <w:szCs w:val="24"/>
          <w:lang w:eastAsia="ja-JP"/>
        </w:rPr>
        <w:t>pengguna</w:t>
      </w:r>
      <w:r w:rsidRPr="008364D8">
        <w:rPr>
          <w:rFonts w:ascii="Times New Roman" w:eastAsiaTheme="minorEastAsia" w:hAnsi="Times New Roman"/>
          <w:sz w:val="24"/>
          <w:szCs w:val="24"/>
          <w:lang w:eastAsia="ja-JP"/>
        </w:rPr>
        <w:t xml:space="preserve"> menggunakan Twitter.com untuk mempost sebuah U</w:t>
      </w:r>
      <w:r w:rsidR="00591A02">
        <w:rPr>
          <w:rFonts w:ascii="Times New Roman" w:eastAsiaTheme="minorEastAsia" w:hAnsi="Times New Roman" w:hint="eastAsia"/>
          <w:sz w:val="24"/>
          <w:szCs w:val="24"/>
          <w:lang w:eastAsia="ja-JP"/>
        </w:rPr>
        <w:t>RL</w:t>
      </w:r>
      <w:r w:rsidRPr="008364D8">
        <w:rPr>
          <w:rFonts w:ascii="Times New Roman" w:eastAsiaTheme="minorEastAsia" w:hAnsi="Times New Roman"/>
          <w:sz w:val="24"/>
          <w:szCs w:val="24"/>
          <w:lang w:eastAsia="ja-JP"/>
        </w:rPr>
        <w:t xml:space="preserve">, </w:t>
      </w:r>
      <w:r w:rsidR="00591A02">
        <w:rPr>
          <w:rFonts w:ascii="Times New Roman" w:eastAsiaTheme="minorEastAsia" w:hAnsi="Times New Roman" w:hint="eastAsia"/>
          <w:sz w:val="24"/>
          <w:szCs w:val="24"/>
          <w:lang w:eastAsia="ja-JP"/>
        </w:rPr>
        <w:t xml:space="preserve">pengguna </w:t>
      </w:r>
      <w:r w:rsidRPr="008364D8">
        <w:rPr>
          <w:rFonts w:ascii="Times New Roman" w:eastAsiaTheme="minorEastAsia" w:hAnsi="Times New Roman"/>
          <w:sz w:val="24"/>
          <w:szCs w:val="24"/>
          <w:lang w:eastAsia="ja-JP"/>
        </w:rPr>
        <w:t xml:space="preserve">butuh menginstall sebuah </w:t>
      </w:r>
      <w:r w:rsidRPr="00591A02">
        <w:rPr>
          <w:rFonts w:ascii="Times New Roman" w:eastAsiaTheme="minorEastAsia" w:hAnsi="Times New Roman"/>
          <w:i/>
          <w:sz w:val="24"/>
          <w:szCs w:val="24"/>
          <w:lang w:eastAsia="ja-JP"/>
        </w:rPr>
        <w:t>bookmarklet</w:t>
      </w:r>
      <w:r w:rsidRPr="008364D8">
        <w:rPr>
          <w:rFonts w:ascii="Times New Roman" w:eastAsiaTheme="minorEastAsia" w:hAnsi="Times New Roman"/>
          <w:sz w:val="24"/>
          <w:szCs w:val="24"/>
          <w:lang w:eastAsia="ja-JP"/>
        </w:rPr>
        <w:t>, yang bisa diperoleh dari</w:t>
      </w:r>
      <w:r w:rsidR="00591A02">
        <w:rPr>
          <w:rFonts w:ascii="Times New Roman" w:eastAsiaTheme="minorEastAsia" w:hAnsi="Times New Roman" w:hint="eastAsia"/>
          <w:sz w:val="24"/>
          <w:szCs w:val="24"/>
          <w:lang w:eastAsia="ja-JP"/>
        </w:rPr>
        <w:t xml:space="preserve"> situs</w:t>
      </w:r>
      <w:r w:rsidRPr="008364D8">
        <w:rPr>
          <w:rFonts w:ascii="Times New Roman" w:eastAsiaTheme="minorEastAsia" w:hAnsi="Times New Roman"/>
          <w:sz w:val="24"/>
          <w:szCs w:val="24"/>
          <w:lang w:eastAsia="ja-JP"/>
        </w:rPr>
        <w:t xml:space="preserve"> snipr (http://snipr.com/) atau tinyurl (http://tinyurl.com/#toolbar) atau cukup dengan mengunjungi salah satu situs tersebut dan menulis URL yang akan diperpendek.</w:t>
      </w:r>
    </w:p>
    <w:p w:rsidR="00591A02" w:rsidRPr="008364D8" w:rsidRDefault="00591A02" w:rsidP="00341397">
      <w:pPr>
        <w:pStyle w:val="ListParagraph"/>
        <w:ind w:left="567"/>
        <w:jc w:val="both"/>
        <w:rPr>
          <w:rFonts w:ascii="Times New Roman" w:eastAsiaTheme="minorEastAsia" w:hAnsi="Times New Roman"/>
          <w:sz w:val="24"/>
          <w:szCs w:val="24"/>
          <w:lang w:eastAsia="ja-JP"/>
        </w:rPr>
      </w:pPr>
      <w:r>
        <w:rPr>
          <w:rFonts w:ascii="Times New Roman" w:eastAsiaTheme="minorEastAsia" w:hAnsi="Times New Roman" w:hint="eastAsia"/>
          <w:sz w:val="24"/>
          <w:szCs w:val="24"/>
          <w:lang w:eastAsia="ja-JP"/>
        </w:rPr>
        <w:t xml:space="preserve">Contoh penggunaan </w:t>
      </w:r>
      <w:r w:rsidRPr="00341397">
        <w:rPr>
          <w:rFonts w:ascii="Times New Roman" w:eastAsiaTheme="minorEastAsia" w:hAnsi="Times New Roman" w:hint="eastAsia"/>
          <w:i/>
          <w:sz w:val="24"/>
          <w:szCs w:val="24"/>
          <w:lang w:eastAsia="ja-JP"/>
        </w:rPr>
        <w:t xml:space="preserve">shortened </w:t>
      </w:r>
      <w:r w:rsidR="00341397">
        <w:rPr>
          <w:rFonts w:ascii="Times New Roman" w:eastAsiaTheme="minorEastAsia" w:hAnsi="Times New Roman" w:hint="eastAsia"/>
          <w:i/>
          <w:sz w:val="24"/>
          <w:szCs w:val="24"/>
          <w:lang w:eastAsia="ja-JP"/>
        </w:rPr>
        <w:t>URL</w:t>
      </w:r>
      <w:r>
        <w:rPr>
          <w:rFonts w:ascii="Times New Roman" w:eastAsiaTheme="minorEastAsia" w:hAnsi="Times New Roman" w:hint="eastAsia"/>
          <w:sz w:val="24"/>
          <w:szCs w:val="24"/>
          <w:lang w:eastAsia="ja-JP"/>
        </w:rPr>
        <w:t xml:space="preserve"> pada situs snipr :</w:t>
      </w:r>
    </w:p>
    <w:p w:rsidR="00456DB3" w:rsidRPr="008364D8" w:rsidRDefault="00456DB3" w:rsidP="00341397">
      <w:pPr>
        <w:pStyle w:val="ListParagraph"/>
        <w:ind w:left="567" w:hanging="283"/>
        <w:jc w:val="center"/>
        <w:rPr>
          <w:rFonts w:ascii="Times New Roman" w:hAnsi="Times New Roman"/>
          <w:sz w:val="24"/>
          <w:szCs w:val="24"/>
          <w:lang w:eastAsia="ja-JP"/>
        </w:rPr>
      </w:pPr>
      <w:r w:rsidRPr="008364D8">
        <w:rPr>
          <w:rFonts w:ascii="Times New Roman" w:eastAsiaTheme="minorEastAsia" w:hAnsi="Times New Roman"/>
          <w:sz w:val="24"/>
          <w:szCs w:val="24"/>
          <w:lang w:eastAsia="ja-JP"/>
        </w:rPr>
        <w:drawing>
          <wp:inline distT="0" distB="0" distL="0" distR="0">
            <wp:extent cx="2857500" cy="904875"/>
            <wp:effectExtent l="19050" t="0" r="0" b="0"/>
            <wp:docPr id="12" name="Picture 5" descr="C:\Users\Yudistira\Desktop\snipr-300x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distira\Desktop\snipr-300x95.jpg"/>
                    <pic:cNvPicPr>
                      <a:picLocks noChangeAspect="1" noChangeArrowheads="1"/>
                    </pic:cNvPicPr>
                  </pic:nvPicPr>
                  <pic:blipFill>
                    <a:blip r:embed="rId14"/>
                    <a:srcRect/>
                    <a:stretch>
                      <a:fillRect/>
                    </a:stretch>
                  </pic:blipFill>
                  <pic:spPr bwMode="auto">
                    <a:xfrm>
                      <a:off x="0" y="0"/>
                      <a:ext cx="2857500" cy="904875"/>
                    </a:xfrm>
                    <a:prstGeom prst="rect">
                      <a:avLst/>
                    </a:prstGeom>
                    <a:noFill/>
                    <a:ln w="9525">
                      <a:noFill/>
                      <a:miter lim="800000"/>
                      <a:headEnd/>
                      <a:tailEnd/>
                    </a:ln>
                  </pic:spPr>
                </pic:pic>
              </a:graphicData>
            </a:graphic>
          </wp:inline>
        </w:drawing>
      </w:r>
    </w:p>
    <w:p w:rsidR="00456DB3" w:rsidRPr="008364D8" w:rsidRDefault="00456DB3" w:rsidP="00341397">
      <w:pPr>
        <w:pStyle w:val="ListParagraph"/>
        <w:numPr>
          <w:ilvl w:val="0"/>
          <w:numId w:val="26"/>
        </w:numPr>
        <w:ind w:left="567"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Twitter Search</w:t>
      </w:r>
    </w:p>
    <w:p w:rsidR="00456DB3" w:rsidRPr="008364D8" w:rsidRDefault="00456DB3" w:rsidP="00341397">
      <w:pPr>
        <w:pStyle w:val="ListParagraph"/>
        <w:ind w:left="567"/>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 xml:space="preserve">Twitter memiliki fungsi pencarian </w:t>
      </w:r>
      <w:r w:rsidRPr="00EE5DA1">
        <w:rPr>
          <w:rFonts w:ascii="Times New Roman" w:eastAsiaTheme="minorEastAsia" w:hAnsi="Times New Roman"/>
          <w:i/>
          <w:sz w:val="24"/>
          <w:szCs w:val="24"/>
          <w:lang w:eastAsia="ja-JP"/>
        </w:rPr>
        <w:t>built-in</w:t>
      </w:r>
      <w:r w:rsidRPr="008364D8">
        <w:rPr>
          <w:rFonts w:ascii="Times New Roman" w:eastAsiaTheme="minorEastAsia" w:hAnsi="Times New Roman"/>
          <w:sz w:val="24"/>
          <w:szCs w:val="24"/>
          <w:lang w:eastAsia="ja-JP"/>
        </w:rPr>
        <w:t xml:space="preserve"> yang mencari semua </w:t>
      </w:r>
      <w:r w:rsidRPr="00EE5DA1">
        <w:rPr>
          <w:rFonts w:ascii="Times New Roman" w:eastAsiaTheme="minorEastAsia" w:hAnsi="Times New Roman"/>
          <w:i/>
          <w:sz w:val="24"/>
          <w:szCs w:val="24"/>
          <w:lang w:eastAsia="ja-JP"/>
        </w:rPr>
        <w:t>tweet</w:t>
      </w:r>
      <w:r w:rsidRPr="008364D8">
        <w:rPr>
          <w:rFonts w:ascii="Times New Roman" w:eastAsiaTheme="minorEastAsia" w:hAnsi="Times New Roman"/>
          <w:sz w:val="24"/>
          <w:szCs w:val="24"/>
          <w:lang w:eastAsia="ja-JP"/>
        </w:rPr>
        <w:t xml:space="preserve"> di </w:t>
      </w:r>
      <w:r w:rsidRPr="00EE5DA1">
        <w:rPr>
          <w:rFonts w:ascii="Times New Roman" w:eastAsiaTheme="minorEastAsia" w:hAnsi="Times New Roman"/>
          <w:i/>
          <w:sz w:val="24"/>
          <w:szCs w:val="24"/>
          <w:lang w:eastAsia="ja-JP"/>
        </w:rPr>
        <w:t>public timeline</w:t>
      </w:r>
      <w:r w:rsidRPr="008364D8">
        <w:rPr>
          <w:rFonts w:ascii="Times New Roman" w:eastAsiaTheme="minorEastAsia" w:hAnsi="Times New Roman"/>
          <w:sz w:val="24"/>
          <w:szCs w:val="24"/>
          <w:lang w:eastAsia="ja-JP"/>
        </w:rPr>
        <w:t xml:space="preserve">. Pada search.twitter.com </w:t>
      </w:r>
      <w:r w:rsidR="00EE5DA1">
        <w:rPr>
          <w:rFonts w:ascii="Times New Roman" w:eastAsiaTheme="minorEastAsia" w:hAnsi="Times New Roman" w:hint="eastAsia"/>
          <w:sz w:val="24"/>
          <w:szCs w:val="24"/>
          <w:lang w:eastAsia="ja-JP"/>
        </w:rPr>
        <w:t>pengguna</w:t>
      </w:r>
      <w:r w:rsidRPr="008364D8">
        <w:rPr>
          <w:rFonts w:ascii="Times New Roman" w:eastAsiaTheme="minorEastAsia" w:hAnsi="Times New Roman"/>
          <w:sz w:val="24"/>
          <w:szCs w:val="24"/>
          <w:lang w:eastAsia="ja-JP"/>
        </w:rPr>
        <w:t xml:space="preserve"> dapat mencari untuk </w:t>
      </w:r>
      <w:r w:rsidRPr="00EE5DA1">
        <w:rPr>
          <w:rFonts w:ascii="Times New Roman" w:eastAsiaTheme="minorEastAsia" w:hAnsi="Times New Roman"/>
          <w:i/>
          <w:sz w:val="24"/>
          <w:szCs w:val="24"/>
          <w:lang w:eastAsia="ja-JP"/>
        </w:rPr>
        <w:t>keyword</w:t>
      </w:r>
      <w:r w:rsidRPr="008364D8">
        <w:rPr>
          <w:rFonts w:ascii="Times New Roman" w:eastAsiaTheme="minorEastAsia" w:hAnsi="Times New Roman"/>
          <w:sz w:val="24"/>
          <w:szCs w:val="24"/>
          <w:lang w:eastAsia="ja-JP"/>
        </w:rPr>
        <w:t xml:space="preserve"> yang sederhana. Namun jika </w:t>
      </w:r>
      <w:r w:rsidR="00EE5DA1">
        <w:rPr>
          <w:rFonts w:ascii="Times New Roman" w:eastAsiaTheme="minorEastAsia" w:hAnsi="Times New Roman" w:hint="eastAsia"/>
          <w:sz w:val="24"/>
          <w:szCs w:val="24"/>
          <w:lang w:eastAsia="ja-JP"/>
        </w:rPr>
        <w:t>pengguna</w:t>
      </w:r>
      <w:r w:rsidRPr="008364D8">
        <w:rPr>
          <w:rFonts w:ascii="Times New Roman" w:eastAsiaTheme="minorEastAsia" w:hAnsi="Times New Roman"/>
          <w:sz w:val="24"/>
          <w:szCs w:val="24"/>
          <w:lang w:eastAsia="ja-JP"/>
        </w:rPr>
        <w:t xml:space="preserve"> ingin pencarian lebih spesifik, gunakan </w:t>
      </w:r>
      <w:r w:rsidRPr="00EE5DA1">
        <w:rPr>
          <w:rFonts w:ascii="Times New Roman" w:eastAsiaTheme="minorEastAsia" w:hAnsi="Times New Roman"/>
          <w:i/>
          <w:sz w:val="24"/>
          <w:szCs w:val="24"/>
          <w:lang w:eastAsia="ja-JP"/>
        </w:rPr>
        <w:t>advanced search tool</w:t>
      </w:r>
      <w:r w:rsidRPr="008364D8">
        <w:rPr>
          <w:rFonts w:ascii="Times New Roman" w:eastAsiaTheme="minorEastAsia" w:hAnsi="Times New Roman"/>
          <w:sz w:val="24"/>
          <w:szCs w:val="24"/>
          <w:lang w:eastAsia="ja-JP"/>
        </w:rPr>
        <w:t xml:space="preserve">. Setelah </w:t>
      </w:r>
      <w:r w:rsidR="00EE5DA1">
        <w:rPr>
          <w:rFonts w:ascii="Times New Roman" w:eastAsiaTheme="minorEastAsia" w:hAnsi="Times New Roman" w:hint="eastAsia"/>
          <w:sz w:val="24"/>
          <w:szCs w:val="24"/>
          <w:lang w:eastAsia="ja-JP"/>
        </w:rPr>
        <w:t>pengguna</w:t>
      </w:r>
      <w:r w:rsidRPr="008364D8">
        <w:rPr>
          <w:rFonts w:ascii="Times New Roman" w:eastAsiaTheme="minorEastAsia" w:hAnsi="Times New Roman"/>
          <w:sz w:val="24"/>
          <w:szCs w:val="24"/>
          <w:lang w:eastAsia="ja-JP"/>
        </w:rPr>
        <w:t xml:space="preserve"> dapat memperoleh hasilnya, </w:t>
      </w:r>
      <w:r w:rsidR="00EE5DA1">
        <w:rPr>
          <w:rFonts w:ascii="Times New Roman" w:eastAsiaTheme="minorEastAsia" w:hAnsi="Times New Roman" w:hint="eastAsia"/>
          <w:sz w:val="24"/>
          <w:szCs w:val="24"/>
          <w:lang w:eastAsia="ja-JP"/>
        </w:rPr>
        <w:t>pengguna</w:t>
      </w:r>
      <w:r w:rsidRPr="008364D8">
        <w:rPr>
          <w:rFonts w:ascii="Times New Roman" w:eastAsiaTheme="minorEastAsia" w:hAnsi="Times New Roman"/>
          <w:sz w:val="24"/>
          <w:szCs w:val="24"/>
          <w:lang w:eastAsia="ja-JP"/>
        </w:rPr>
        <w:t xml:space="preserve"> dapat men-</w:t>
      </w:r>
      <w:r w:rsidRPr="00EE5DA1">
        <w:rPr>
          <w:rFonts w:ascii="Times New Roman" w:eastAsiaTheme="minorEastAsia" w:hAnsi="Times New Roman"/>
          <w:i/>
          <w:sz w:val="24"/>
          <w:szCs w:val="24"/>
          <w:lang w:eastAsia="ja-JP"/>
        </w:rPr>
        <w:t>subscribe</w:t>
      </w:r>
      <w:r w:rsidRPr="008364D8">
        <w:rPr>
          <w:rFonts w:ascii="Times New Roman" w:eastAsiaTheme="minorEastAsia" w:hAnsi="Times New Roman"/>
          <w:sz w:val="24"/>
          <w:szCs w:val="24"/>
          <w:lang w:eastAsia="ja-JP"/>
        </w:rPr>
        <w:t xml:space="preserve"> hasil tersebut via RSS untuk menerima </w:t>
      </w:r>
      <w:r w:rsidRPr="00EE5DA1">
        <w:rPr>
          <w:rFonts w:ascii="Times New Roman" w:eastAsiaTheme="minorEastAsia" w:hAnsi="Times New Roman"/>
          <w:i/>
          <w:sz w:val="24"/>
          <w:szCs w:val="24"/>
          <w:lang w:eastAsia="ja-JP"/>
        </w:rPr>
        <w:t>update</w:t>
      </w:r>
      <w:r w:rsidRPr="008364D8">
        <w:rPr>
          <w:rFonts w:ascii="Times New Roman" w:eastAsiaTheme="minorEastAsia" w:hAnsi="Times New Roman"/>
          <w:sz w:val="24"/>
          <w:szCs w:val="24"/>
          <w:lang w:eastAsia="ja-JP"/>
        </w:rPr>
        <w:t xml:space="preserve"> dengan kriteria yang sama pada pencarian berikutnya.</w:t>
      </w:r>
    </w:p>
    <w:p w:rsidR="00456DB3" w:rsidRPr="008364D8" w:rsidRDefault="00456DB3" w:rsidP="00341397">
      <w:pPr>
        <w:pStyle w:val="ListParagraph"/>
        <w:numPr>
          <w:ilvl w:val="0"/>
          <w:numId w:val="26"/>
        </w:numPr>
        <w:ind w:left="567" w:hanging="283"/>
        <w:jc w:val="both"/>
        <w:rPr>
          <w:rFonts w:ascii="Times New Roman" w:hAnsi="Times New Roman"/>
          <w:sz w:val="24"/>
          <w:szCs w:val="24"/>
          <w:lang w:eastAsia="ja-JP"/>
        </w:rPr>
      </w:pPr>
      <w:r w:rsidRPr="008364D8">
        <w:rPr>
          <w:rFonts w:ascii="Times New Roman" w:eastAsiaTheme="minorEastAsia" w:hAnsi="Times New Roman"/>
          <w:sz w:val="24"/>
          <w:szCs w:val="24"/>
          <w:lang w:eastAsia="ja-JP"/>
        </w:rPr>
        <w:t>Automatically-tweeted Blog Posts</w:t>
      </w:r>
    </w:p>
    <w:p w:rsidR="00877DEE" w:rsidRDefault="00456DB3" w:rsidP="00341397">
      <w:pPr>
        <w:spacing w:line="240" w:lineRule="auto"/>
        <w:ind w:left="567" w:firstLine="0"/>
        <w:rPr>
          <w:lang w:eastAsia="ja-JP"/>
        </w:rPr>
      </w:pPr>
      <w:r w:rsidRPr="008364D8">
        <w:rPr>
          <w:lang w:eastAsia="ja-JP"/>
        </w:rPr>
        <w:t xml:space="preserve">Salah satu alasan orang mulai menggunakan </w:t>
      </w:r>
      <w:r w:rsidR="00EE5DA1">
        <w:rPr>
          <w:rFonts w:hint="eastAsia"/>
          <w:lang w:eastAsia="ja-JP"/>
        </w:rPr>
        <w:t>T</w:t>
      </w:r>
      <w:r w:rsidRPr="008364D8">
        <w:rPr>
          <w:lang w:eastAsia="ja-JP"/>
        </w:rPr>
        <w:t xml:space="preserve">witter adalah untuk mengiklankan blog mereka kepada </w:t>
      </w:r>
      <w:r w:rsidR="00EE5DA1">
        <w:rPr>
          <w:rFonts w:hint="eastAsia"/>
          <w:lang w:eastAsia="ja-JP"/>
        </w:rPr>
        <w:t xml:space="preserve">para </w:t>
      </w:r>
      <w:r w:rsidRPr="008364D8">
        <w:rPr>
          <w:lang w:eastAsia="ja-JP"/>
        </w:rPr>
        <w:t xml:space="preserve">pembaca baru. </w:t>
      </w:r>
      <w:r w:rsidR="00EE5DA1">
        <w:rPr>
          <w:rFonts w:hint="eastAsia"/>
          <w:lang w:eastAsia="ja-JP"/>
        </w:rPr>
        <w:t>Pengguna</w:t>
      </w:r>
      <w:r w:rsidRPr="008364D8">
        <w:rPr>
          <w:lang w:eastAsia="ja-JP"/>
        </w:rPr>
        <w:t xml:space="preserve"> dapat memperpendek U</w:t>
      </w:r>
      <w:r w:rsidR="00EE5DA1">
        <w:rPr>
          <w:rFonts w:hint="eastAsia"/>
          <w:lang w:eastAsia="ja-JP"/>
        </w:rPr>
        <w:t>RL</w:t>
      </w:r>
      <w:r w:rsidRPr="008364D8">
        <w:rPr>
          <w:lang w:eastAsia="ja-JP"/>
        </w:rPr>
        <w:t xml:space="preserve"> dan mem</w:t>
      </w:r>
      <w:r w:rsidR="00EE5DA1">
        <w:rPr>
          <w:rFonts w:hint="eastAsia"/>
          <w:lang w:eastAsia="ja-JP"/>
        </w:rPr>
        <w:t>-</w:t>
      </w:r>
      <w:r w:rsidRPr="00EE5DA1">
        <w:rPr>
          <w:i/>
          <w:lang w:eastAsia="ja-JP"/>
        </w:rPr>
        <w:t>post</w:t>
      </w:r>
      <w:r w:rsidR="00EE5DA1">
        <w:rPr>
          <w:rFonts w:hint="eastAsia"/>
          <w:lang w:eastAsia="ja-JP"/>
        </w:rPr>
        <w:t>nya</w:t>
      </w:r>
      <w:r w:rsidRPr="008364D8">
        <w:rPr>
          <w:lang w:eastAsia="ja-JP"/>
        </w:rPr>
        <w:t xml:space="preserve"> secara manual, atau dapat </w:t>
      </w:r>
      <w:r w:rsidR="00EE5DA1">
        <w:rPr>
          <w:rFonts w:hint="eastAsia"/>
          <w:lang w:eastAsia="ja-JP"/>
        </w:rPr>
        <w:t xml:space="preserve">juga dengan </w:t>
      </w:r>
      <w:r w:rsidRPr="008364D8">
        <w:rPr>
          <w:lang w:eastAsia="ja-JP"/>
        </w:rPr>
        <w:t xml:space="preserve">memanfaatkan suatu </w:t>
      </w:r>
      <w:r w:rsidRPr="00EE5DA1">
        <w:rPr>
          <w:i/>
          <w:lang w:eastAsia="ja-JP"/>
        </w:rPr>
        <w:t>service</w:t>
      </w:r>
      <w:r w:rsidRPr="008364D8">
        <w:rPr>
          <w:lang w:eastAsia="ja-JP"/>
        </w:rPr>
        <w:t xml:space="preserve"> yang akan </w:t>
      </w:r>
      <w:r w:rsidRPr="008364D8">
        <w:rPr>
          <w:lang w:eastAsia="ja-JP"/>
        </w:rPr>
        <w:lastRenderedPageBreak/>
        <w:t xml:space="preserve">mengakses RSS </w:t>
      </w:r>
      <w:r w:rsidRPr="00EE5DA1">
        <w:rPr>
          <w:i/>
          <w:lang w:eastAsia="ja-JP"/>
        </w:rPr>
        <w:t>feed</w:t>
      </w:r>
      <w:r w:rsidRPr="008364D8">
        <w:rPr>
          <w:lang w:eastAsia="ja-JP"/>
        </w:rPr>
        <w:t xml:space="preserve"> dan men</w:t>
      </w:r>
      <w:r w:rsidR="00EE5DA1">
        <w:rPr>
          <w:rFonts w:hint="eastAsia"/>
          <w:lang w:eastAsia="ja-JP"/>
        </w:rPr>
        <w:t>-</w:t>
      </w:r>
      <w:r w:rsidRPr="00EE5DA1">
        <w:rPr>
          <w:i/>
          <w:lang w:eastAsia="ja-JP"/>
        </w:rPr>
        <w:t>tweet</w:t>
      </w:r>
      <w:r w:rsidRPr="008364D8">
        <w:rPr>
          <w:lang w:eastAsia="ja-JP"/>
        </w:rPr>
        <w:t xml:space="preserve"> blog </w:t>
      </w:r>
      <w:r w:rsidRPr="00EE5DA1">
        <w:rPr>
          <w:i/>
          <w:lang w:eastAsia="ja-JP"/>
        </w:rPr>
        <w:t>post</w:t>
      </w:r>
      <w:r w:rsidRPr="008364D8">
        <w:rPr>
          <w:lang w:eastAsia="ja-JP"/>
        </w:rPr>
        <w:t xml:space="preserve"> secara otomatis. </w:t>
      </w:r>
      <w:r w:rsidR="00EE5DA1">
        <w:rPr>
          <w:rFonts w:hint="eastAsia"/>
          <w:lang w:eastAsia="ja-JP"/>
        </w:rPr>
        <w:t>Situs t</w:t>
      </w:r>
      <w:r w:rsidRPr="008364D8">
        <w:rPr>
          <w:lang w:eastAsia="ja-JP"/>
        </w:rPr>
        <w:t>witterfeed (http://www.twitterfeed.com/) dan hootsuit</w:t>
      </w:r>
      <w:r w:rsidR="00EE5DA1">
        <w:rPr>
          <w:lang w:eastAsia="ja-JP"/>
        </w:rPr>
        <w:t>e</w:t>
      </w:r>
      <w:r w:rsidR="00EE5DA1">
        <w:rPr>
          <w:rFonts w:hint="eastAsia"/>
          <w:lang w:eastAsia="ja-JP"/>
        </w:rPr>
        <w:t xml:space="preserve"> </w:t>
      </w:r>
      <w:r w:rsidRPr="008364D8">
        <w:rPr>
          <w:lang w:eastAsia="ja-JP"/>
        </w:rPr>
        <w:t>(http://www.hootsuite.com/) memiliki fungsi untuk ini.</w:t>
      </w:r>
    </w:p>
    <w:p w:rsidR="00EE5DA1" w:rsidRPr="00877DEE" w:rsidRDefault="00EE5DA1" w:rsidP="00EE5DA1">
      <w:pPr>
        <w:spacing w:line="240" w:lineRule="auto"/>
        <w:ind w:left="1134" w:firstLine="0"/>
        <w:rPr>
          <w:lang w:eastAsia="ja-JP"/>
        </w:rPr>
      </w:pPr>
    </w:p>
    <w:p w:rsidR="0083210B" w:rsidRPr="008364D8" w:rsidRDefault="0083210B" w:rsidP="00EE5DA1">
      <w:pPr>
        <w:pStyle w:val="Heading1"/>
        <w:numPr>
          <w:ilvl w:val="0"/>
          <w:numId w:val="23"/>
        </w:numPr>
        <w:spacing w:before="0" w:after="0" w:line="240" w:lineRule="auto"/>
        <w:ind w:left="284" w:hanging="284"/>
        <w:rPr>
          <w:rFonts w:cs="Times New Roman"/>
          <w:szCs w:val="24"/>
        </w:rPr>
      </w:pPr>
      <w:r w:rsidRPr="008364D8">
        <w:rPr>
          <w:rFonts w:cs="Times New Roman"/>
          <w:szCs w:val="24"/>
        </w:rPr>
        <w:t>METODOLOGI</w:t>
      </w:r>
    </w:p>
    <w:p w:rsidR="00EA3A4A" w:rsidRPr="008364D8" w:rsidRDefault="00EA3A4A" w:rsidP="00EE5DA1">
      <w:pPr>
        <w:pStyle w:val="BodyText"/>
        <w:spacing w:after="0" w:line="240" w:lineRule="auto"/>
        <w:ind w:left="284" w:firstLine="0"/>
        <w:rPr>
          <w:rStyle w:val="Mainindexentry"/>
          <w:b w:val="0"/>
        </w:rPr>
      </w:pPr>
      <w:r w:rsidRPr="008364D8">
        <w:t>Metodologi</w:t>
      </w:r>
      <w:r w:rsidRPr="008364D8">
        <w:rPr>
          <w:rStyle w:val="Mainindexentry"/>
          <w:b w:val="0"/>
        </w:rPr>
        <w:t xml:space="preserve"> yang digunakan untuk menyelesaikan tugas akhir ini adalah sebagai berikut:</w:t>
      </w:r>
    </w:p>
    <w:p w:rsidR="00EA3A4A" w:rsidRPr="008364D8" w:rsidRDefault="00EA3A4A" w:rsidP="00EE5DA1">
      <w:pPr>
        <w:pStyle w:val="TextbodyH2"/>
        <w:numPr>
          <w:ilvl w:val="0"/>
          <w:numId w:val="20"/>
        </w:numPr>
        <w:spacing w:after="0"/>
        <w:ind w:left="567" w:hanging="283"/>
        <w:rPr>
          <w:rStyle w:val="Mainindexentry"/>
          <w:rFonts w:cs="Times New Roman"/>
          <w:b w:val="0"/>
          <w:sz w:val="24"/>
          <w:szCs w:val="24"/>
        </w:rPr>
      </w:pPr>
      <w:r w:rsidRPr="008364D8">
        <w:rPr>
          <w:rStyle w:val="Mainindexentry"/>
          <w:rFonts w:cs="Times New Roman"/>
          <w:b w:val="0"/>
          <w:sz w:val="24"/>
          <w:szCs w:val="24"/>
        </w:rPr>
        <w:t>Studi Kepustakaan</w:t>
      </w:r>
    </w:p>
    <w:p w:rsidR="00EA3A4A" w:rsidRPr="008364D8" w:rsidRDefault="00EA3A4A" w:rsidP="00EE5DA1">
      <w:pPr>
        <w:pStyle w:val="TextbodyH2"/>
        <w:spacing w:after="0"/>
        <w:ind w:left="567" w:hanging="283"/>
        <w:rPr>
          <w:rStyle w:val="Mainindexentry"/>
          <w:rFonts w:eastAsiaTheme="minorEastAsia" w:cs="Times New Roman"/>
          <w:b w:val="0"/>
          <w:sz w:val="24"/>
          <w:szCs w:val="24"/>
          <w:lang w:eastAsia="ja-JP"/>
        </w:rPr>
      </w:pPr>
      <w:r w:rsidRPr="008364D8">
        <w:rPr>
          <w:rStyle w:val="Mainindexentry"/>
          <w:rFonts w:cs="Times New Roman"/>
          <w:b w:val="0"/>
          <w:color w:val="FF0000"/>
          <w:sz w:val="24"/>
          <w:szCs w:val="24"/>
        </w:rPr>
        <w:t xml:space="preserve">  </w:t>
      </w:r>
      <w:r w:rsidR="00152F97" w:rsidRPr="008364D8">
        <w:rPr>
          <w:rStyle w:val="Mainindexentry"/>
          <w:rFonts w:eastAsiaTheme="minorEastAsia" w:cs="Times New Roman"/>
          <w:b w:val="0"/>
          <w:color w:val="FF0000"/>
          <w:sz w:val="24"/>
          <w:szCs w:val="24"/>
          <w:lang w:eastAsia="ja-JP"/>
        </w:rPr>
        <w:tab/>
      </w:r>
      <w:r w:rsidRPr="008364D8">
        <w:rPr>
          <w:rStyle w:val="Mainindexentry"/>
          <w:rFonts w:cs="Times New Roman"/>
          <w:b w:val="0"/>
          <w:sz w:val="24"/>
          <w:szCs w:val="24"/>
        </w:rPr>
        <w:t xml:space="preserve">Pada tahap ini dilakukan pemahaman kepustakaan yang </w:t>
      </w:r>
      <w:r w:rsidRPr="008364D8">
        <w:rPr>
          <w:rFonts w:cs="Times New Roman"/>
          <w:sz w:val="24"/>
          <w:szCs w:val="24"/>
        </w:rPr>
        <w:t>berhubungan</w:t>
      </w:r>
      <w:r w:rsidRPr="008364D8">
        <w:rPr>
          <w:rStyle w:val="Mainindexentry"/>
          <w:rFonts w:cs="Times New Roman"/>
          <w:b w:val="0"/>
          <w:sz w:val="24"/>
          <w:szCs w:val="24"/>
        </w:rPr>
        <w:t xml:space="preserve"> d</w:t>
      </w:r>
      <w:r w:rsidR="00E657B9" w:rsidRPr="008364D8">
        <w:rPr>
          <w:rStyle w:val="Mainindexentry"/>
          <w:rFonts w:cs="Times New Roman"/>
          <w:b w:val="0"/>
          <w:sz w:val="24"/>
          <w:szCs w:val="24"/>
        </w:rPr>
        <w:t xml:space="preserve">engan pembuatan </w:t>
      </w:r>
      <w:r w:rsidR="00EE5DA1">
        <w:rPr>
          <w:rStyle w:val="Mainindexentry"/>
          <w:rFonts w:eastAsiaTheme="minorEastAsia" w:cs="Times New Roman" w:hint="eastAsia"/>
          <w:b w:val="0"/>
          <w:sz w:val="24"/>
          <w:szCs w:val="24"/>
          <w:lang w:eastAsia="ja-JP"/>
        </w:rPr>
        <w:t>aplikasi</w:t>
      </w:r>
      <w:r w:rsidR="00E657B9" w:rsidRPr="008364D8">
        <w:rPr>
          <w:rStyle w:val="Mainindexentry"/>
          <w:rFonts w:cs="Times New Roman"/>
          <w:b w:val="0"/>
          <w:sz w:val="24"/>
          <w:szCs w:val="24"/>
        </w:rPr>
        <w:t xml:space="preserve"> </w:t>
      </w:r>
      <w:r w:rsidRPr="008364D8">
        <w:rPr>
          <w:rStyle w:val="Mainindexentry"/>
          <w:rFonts w:cs="Times New Roman"/>
          <w:b w:val="0"/>
          <w:sz w:val="24"/>
          <w:szCs w:val="24"/>
        </w:rPr>
        <w:t xml:space="preserve">secara umum, </w:t>
      </w:r>
      <w:r w:rsidR="00C77473" w:rsidRPr="008364D8">
        <w:rPr>
          <w:rStyle w:val="Mainindexentry"/>
          <w:rFonts w:eastAsiaTheme="minorEastAsia" w:cs="Times New Roman"/>
          <w:b w:val="0"/>
          <w:sz w:val="24"/>
          <w:szCs w:val="24"/>
          <w:lang w:eastAsia="ja-JP"/>
        </w:rPr>
        <w:t>khususnya k</w:t>
      </w:r>
      <w:r w:rsidRPr="008364D8">
        <w:rPr>
          <w:rStyle w:val="Mainindexentry"/>
          <w:rFonts w:cs="Times New Roman"/>
          <w:b w:val="0"/>
          <w:sz w:val="24"/>
          <w:szCs w:val="24"/>
        </w:rPr>
        <w:t xml:space="preserve">epustakaan yang berhubungan dengan </w:t>
      </w:r>
      <w:r w:rsidR="00C77473" w:rsidRPr="008364D8">
        <w:rPr>
          <w:rStyle w:val="Mainindexentry"/>
          <w:rFonts w:eastAsiaTheme="minorEastAsia" w:cs="Times New Roman"/>
          <w:b w:val="0"/>
          <w:sz w:val="24"/>
          <w:szCs w:val="24"/>
          <w:lang w:eastAsia="ja-JP"/>
        </w:rPr>
        <w:t>twi</w:t>
      </w:r>
      <w:r w:rsidR="00152F97" w:rsidRPr="008364D8">
        <w:rPr>
          <w:rStyle w:val="Mainindexentry"/>
          <w:rFonts w:eastAsiaTheme="minorEastAsia" w:cs="Times New Roman"/>
          <w:b w:val="0"/>
          <w:sz w:val="24"/>
          <w:szCs w:val="24"/>
          <w:lang w:eastAsia="ja-JP"/>
        </w:rPr>
        <w:t>t</w:t>
      </w:r>
      <w:r w:rsidR="00C77473" w:rsidRPr="008364D8">
        <w:rPr>
          <w:rStyle w:val="Mainindexentry"/>
          <w:rFonts w:eastAsiaTheme="minorEastAsia" w:cs="Times New Roman"/>
          <w:b w:val="0"/>
          <w:sz w:val="24"/>
          <w:szCs w:val="24"/>
          <w:lang w:eastAsia="ja-JP"/>
        </w:rPr>
        <w:t xml:space="preserve">ter API, </w:t>
      </w:r>
      <w:r w:rsidR="00152F97" w:rsidRPr="008364D8">
        <w:rPr>
          <w:rStyle w:val="Mainindexentry"/>
          <w:rFonts w:eastAsiaTheme="minorEastAsia" w:cs="Times New Roman"/>
          <w:b w:val="0"/>
          <w:sz w:val="24"/>
          <w:szCs w:val="24"/>
          <w:lang w:eastAsia="ja-JP"/>
        </w:rPr>
        <w:t>datab</w:t>
      </w:r>
      <w:r w:rsidR="00AA7632" w:rsidRPr="008364D8">
        <w:rPr>
          <w:rStyle w:val="Mainindexentry"/>
          <w:rFonts w:eastAsiaTheme="minorEastAsia" w:cs="Times New Roman"/>
          <w:b w:val="0"/>
          <w:sz w:val="24"/>
          <w:szCs w:val="24"/>
          <w:lang w:eastAsia="ja-JP"/>
        </w:rPr>
        <w:t>a</w:t>
      </w:r>
      <w:r w:rsidR="00152F97" w:rsidRPr="008364D8">
        <w:rPr>
          <w:rStyle w:val="Mainindexentry"/>
          <w:rFonts w:eastAsiaTheme="minorEastAsia" w:cs="Times New Roman"/>
          <w:b w:val="0"/>
          <w:sz w:val="24"/>
          <w:szCs w:val="24"/>
          <w:lang w:eastAsia="ja-JP"/>
        </w:rPr>
        <w:t xml:space="preserve">se, </w:t>
      </w:r>
      <w:r w:rsidR="00C77473" w:rsidRPr="008364D8">
        <w:rPr>
          <w:rStyle w:val="Mainindexentry"/>
          <w:rFonts w:eastAsiaTheme="minorEastAsia" w:cs="Times New Roman"/>
          <w:b w:val="0"/>
          <w:sz w:val="24"/>
          <w:szCs w:val="24"/>
          <w:lang w:eastAsia="ja-JP"/>
        </w:rPr>
        <w:t xml:space="preserve">serta </w:t>
      </w:r>
      <w:r w:rsidR="009202E7" w:rsidRPr="008364D8">
        <w:rPr>
          <w:rStyle w:val="Mainindexentry"/>
          <w:rFonts w:eastAsiaTheme="minorEastAsia" w:cs="Times New Roman"/>
          <w:b w:val="0"/>
          <w:sz w:val="24"/>
          <w:szCs w:val="24"/>
          <w:lang w:eastAsia="ja-JP"/>
        </w:rPr>
        <w:t>bahasa pemrograman yang digunakan</w:t>
      </w:r>
      <w:r w:rsidR="00C77473" w:rsidRPr="008364D8">
        <w:rPr>
          <w:rStyle w:val="Mainindexentry"/>
          <w:rFonts w:eastAsiaTheme="minorEastAsia" w:cs="Times New Roman"/>
          <w:b w:val="0"/>
          <w:sz w:val="24"/>
          <w:szCs w:val="24"/>
          <w:lang w:eastAsia="ja-JP"/>
        </w:rPr>
        <w:t>.</w:t>
      </w:r>
    </w:p>
    <w:p w:rsidR="00EA3A4A" w:rsidRPr="008364D8" w:rsidRDefault="00712299" w:rsidP="00EE5DA1">
      <w:pPr>
        <w:pStyle w:val="TextbodyH2"/>
        <w:spacing w:after="0"/>
        <w:ind w:left="567" w:hanging="283"/>
        <w:rPr>
          <w:rStyle w:val="Mainindexentry"/>
          <w:rFonts w:cs="Times New Roman"/>
          <w:b w:val="0"/>
          <w:sz w:val="24"/>
          <w:szCs w:val="24"/>
        </w:rPr>
      </w:pPr>
      <w:r>
        <w:rPr>
          <w:rStyle w:val="Mainindexentry"/>
          <w:rFonts w:cs="Times New Roman"/>
          <w:b w:val="0"/>
          <w:sz w:val="24"/>
          <w:szCs w:val="24"/>
        </w:rPr>
        <w:t>b.</w:t>
      </w:r>
      <w:r>
        <w:rPr>
          <w:rStyle w:val="Mainindexentry"/>
          <w:rFonts w:eastAsiaTheme="minorEastAsia" w:cs="Times New Roman" w:hint="eastAsia"/>
          <w:b w:val="0"/>
          <w:sz w:val="24"/>
          <w:szCs w:val="24"/>
          <w:lang w:eastAsia="ja-JP"/>
        </w:rPr>
        <w:tab/>
      </w:r>
      <w:r w:rsidR="00EA3A4A" w:rsidRPr="008364D8">
        <w:rPr>
          <w:rStyle w:val="Mainindexentry"/>
          <w:rFonts w:cs="Times New Roman"/>
          <w:b w:val="0"/>
          <w:sz w:val="24"/>
          <w:szCs w:val="24"/>
        </w:rPr>
        <w:t>Desain sistem</w:t>
      </w:r>
    </w:p>
    <w:p w:rsidR="00EA3A4A" w:rsidRPr="008364D8" w:rsidRDefault="00EA3A4A" w:rsidP="00EE5DA1">
      <w:pPr>
        <w:pStyle w:val="TextbodyH2"/>
        <w:spacing w:after="0"/>
        <w:ind w:left="567"/>
        <w:rPr>
          <w:rStyle w:val="Mainindexentry"/>
          <w:rFonts w:cs="Times New Roman"/>
          <w:b w:val="0"/>
          <w:sz w:val="24"/>
          <w:szCs w:val="24"/>
        </w:rPr>
      </w:pPr>
      <w:r w:rsidRPr="008364D8">
        <w:rPr>
          <w:rStyle w:val="Mainindexentry"/>
          <w:rFonts w:cs="Times New Roman"/>
          <w:b w:val="0"/>
          <w:sz w:val="24"/>
          <w:szCs w:val="24"/>
        </w:rPr>
        <w:t>Tahap ini meliputi perancangan sistem dengan menggunakan studi literatur dan mempelajari konsep teknologi</w:t>
      </w:r>
      <w:r w:rsidR="009202E7" w:rsidRPr="008364D8">
        <w:rPr>
          <w:rStyle w:val="Mainindexentry"/>
          <w:rFonts w:eastAsiaTheme="minorEastAsia" w:cs="Times New Roman"/>
          <w:b w:val="0"/>
          <w:sz w:val="24"/>
          <w:szCs w:val="24"/>
          <w:lang w:eastAsia="ja-JP"/>
        </w:rPr>
        <w:t xml:space="preserve"> </w:t>
      </w:r>
      <w:r w:rsidRPr="008364D8">
        <w:rPr>
          <w:rStyle w:val="Mainindexentry"/>
          <w:rFonts w:cs="Times New Roman"/>
          <w:b w:val="0"/>
          <w:sz w:val="24"/>
          <w:szCs w:val="24"/>
        </w:rPr>
        <w:t>yang ada. Tahap ini merupakan tahap yang paling pent</w:t>
      </w:r>
      <w:r w:rsidR="00E657B9" w:rsidRPr="008364D8">
        <w:rPr>
          <w:rStyle w:val="Mainindexentry"/>
          <w:rFonts w:cs="Times New Roman"/>
          <w:b w:val="0"/>
          <w:sz w:val="24"/>
          <w:szCs w:val="24"/>
        </w:rPr>
        <w:t>ing dimana bentuk awal atau prototipe</w:t>
      </w:r>
      <w:r w:rsidRPr="008364D8">
        <w:rPr>
          <w:rStyle w:val="Mainindexentry"/>
          <w:rFonts w:cs="Times New Roman"/>
          <w:b w:val="0"/>
          <w:sz w:val="24"/>
          <w:szCs w:val="24"/>
        </w:rPr>
        <w:t xml:space="preserve"> akan</w:t>
      </w:r>
      <w:r w:rsidR="00E657B9" w:rsidRPr="008364D8">
        <w:rPr>
          <w:rStyle w:val="Mainindexentry"/>
          <w:rFonts w:cs="Times New Roman"/>
          <w:b w:val="0"/>
          <w:sz w:val="24"/>
          <w:szCs w:val="24"/>
        </w:rPr>
        <w:t xml:space="preserve"> diimplementasikan</w:t>
      </w:r>
      <w:r w:rsidRPr="008364D8">
        <w:rPr>
          <w:rStyle w:val="Mainindexentry"/>
          <w:rFonts w:cs="Times New Roman"/>
          <w:b w:val="0"/>
          <w:sz w:val="24"/>
          <w:szCs w:val="24"/>
        </w:rPr>
        <w:t>. Pada taha</w:t>
      </w:r>
      <w:r w:rsidR="009202E7" w:rsidRPr="008364D8">
        <w:rPr>
          <w:rStyle w:val="Mainindexentry"/>
          <w:rFonts w:cs="Times New Roman"/>
          <w:b w:val="0"/>
          <w:sz w:val="24"/>
          <w:szCs w:val="24"/>
        </w:rPr>
        <w:t>pan ini dilakukan desain sistem</w:t>
      </w:r>
      <w:r w:rsidR="009202E7" w:rsidRPr="008364D8">
        <w:rPr>
          <w:rStyle w:val="Mainindexentry"/>
          <w:rFonts w:eastAsiaTheme="minorEastAsia" w:cs="Times New Roman"/>
          <w:b w:val="0"/>
          <w:sz w:val="24"/>
          <w:szCs w:val="24"/>
          <w:lang w:eastAsia="ja-JP"/>
        </w:rPr>
        <w:t xml:space="preserve"> dan</w:t>
      </w:r>
      <w:r w:rsidR="009202E7" w:rsidRPr="008364D8">
        <w:rPr>
          <w:rStyle w:val="Mainindexentry"/>
          <w:rFonts w:cs="Times New Roman"/>
          <w:b w:val="0"/>
          <w:sz w:val="24"/>
          <w:szCs w:val="24"/>
        </w:rPr>
        <w:t xml:space="preserve"> </w:t>
      </w:r>
      <w:r w:rsidRPr="008364D8">
        <w:rPr>
          <w:rStyle w:val="Mainindexentry"/>
          <w:rFonts w:cs="Times New Roman"/>
          <w:b w:val="0"/>
          <w:sz w:val="24"/>
          <w:szCs w:val="24"/>
        </w:rPr>
        <w:t>desain proses-proses yang ada.</w:t>
      </w:r>
    </w:p>
    <w:p w:rsidR="00EA3A4A" w:rsidRPr="00A24F70" w:rsidRDefault="00C77473" w:rsidP="00EE5DA1">
      <w:pPr>
        <w:pStyle w:val="TextbodyH2"/>
        <w:spacing w:after="0"/>
        <w:ind w:left="567" w:hanging="283"/>
        <w:rPr>
          <w:rStyle w:val="Mainindexentry"/>
          <w:rFonts w:eastAsiaTheme="minorEastAsia" w:cs="Times New Roman"/>
          <w:b w:val="0"/>
          <w:sz w:val="24"/>
          <w:szCs w:val="24"/>
          <w:lang w:eastAsia="ja-JP"/>
        </w:rPr>
      </w:pPr>
      <w:r w:rsidRPr="008364D8">
        <w:rPr>
          <w:rStyle w:val="Mainindexentry"/>
          <w:rFonts w:cs="Times New Roman"/>
          <w:b w:val="0"/>
          <w:sz w:val="24"/>
          <w:szCs w:val="24"/>
        </w:rPr>
        <w:t>c.</w:t>
      </w:r>
      <w:r w:rsidR="00712299">
        <w:rPr>
          <w:rStyle w:val="Mainindexentry"/>
          <w:rFonts w:eastAsiaTheme="minorEastAsia" w:cs="Times New Roman" w:hint="eastAsia"/>
          <w:b w:val="0"/>
          <w:sz w:val="24"/>
          <w:szCs w:val="24"/>
          <w:lang w:eastAsia="ja-JP"/>
        </w:rPr>
        <w:tab/>
      </w:r>
      <w:r w:rsidR="00A24F70">
        <w:rPr>
          <w:rStyle w:val="Mainindexentry"/>
          <w:rFonts w:cs="Times New Roman"/>
          <w:b w:val="0"/>
          <w:sz w:val="24"/>
          <w:szCs w:val="24"/>
        </w:rPr>
        <w:t>Implementasi</w:t>
      </w:r>
    </w:p>
    <w:p w:rsidR="00EA3A4A" w:rsidRPr="008364D8" w:rsidRDefault="00EA3A4A" w:rsidP="00EE5DA1">
      <w:pPr>
        <w:pStyle w:val="TextbodyH2"/>
        <w:spacing w:after="0"/>
        <w:ind w:left="567"/>
        <w:rPr>
          <w:rStyle w:val="Mainindexentry"/>
          <w:rFonts w:cs="Times New Roman"/>
          <w:b w:val="0"/>
          <w:sz w:val="24"/>
          <w:szCs w:val="24"/>
        </w:rPr>
      </w:pPr>
      <w:r w:rsidRPr="008364D8">
        <w:rPr>
          <w:rStyle w:val="Mainindexentry"/>
          <w:rFonts w:cs="Times New Roman"/>
          <w:b w:val="0"/>
          <w:sz w:val="24"/>
          <w:szCs w:val="24"/>
        </w:rPr>
        <w:t>Pada tahap ini dilakukan implementasi rancangan sistem yang telah dibuat. Tahapan ini merealisasikan apa yang terdapat pada tahapan seb</w:t>
      </w:r>
      <w:r w:rsidR="00E657B9" w:rsidRPr="008364D8">
        <w:rPr>
          <w:rStyle w:val="Mainindexentry"/>
          <w:rFonts w:cs="Times New Roman"/>
          <w:b w:val="0"/>
          <w:sz w:val="24"/>
          <w:szCs w:val="24"/>
        </w:rPr>
        <w:t xml:space="preserve">elumnya menjadi sebuah </w:t>
      </w:r>
      <w:r w:rsidR="009202E7" w:rsidRPr="008364D8">
        <w:rPr>
          <w:rStyle w:val="Mainindexentry"/>
          <w:rFonts w:eastAsiaTheme="minorEastAsia" w:cs="Times New Roman"/>
          <w:b w:val="0"/>
          <w:sz w:val="24"/>
          <w:szCs w:val="24"/>
          <w:lang w:eastAsia="ja-JP"/>
        </w:rPr>
        <w:t>aplikasi</w:t>
      </w:r>
      <w:r w:rsidR="00E657B9" w:rsidRPr="008364D8">
        <w:rPr>
          <w:rStyle w:val="Mainindexentry"/>
          <w:rFonts w:cs="Times New Roman"/>
          <w:b w:val="0"/>
          <w:sz w:val="24"/>
          <w:szCs w:val="24"/>
        </w:rPr>
        <w:t xml:space="preserve"> </w:t>
      </w:r>
      <w:r w:rsidRPr="008364D8">
        <w:rPr>
          <w:rStyle w:val="Mainindexentry"/>
          <w:rFonts w:cs="Times New Roman"/>
          <w:b w:val="0"/>
          <w:sz w:val="24"/>
          <w:szCs w:val="24"/>
        </w:rPr>
        <w:t xml:space="preserve">yang sesuai dengan apa yang </w:t>
      </w:r>
      <w:r w:rsidR="009202E7" w:rsidRPr="008364D8">
        <w:rPr>
          <w:rStyle w:val="Mainindexentry"/>
          <w:rFonts w:eastAsiaTheme="minorEastAsia" w:cs="Times New Roman"/>
          <w:b w:val="0"/>
          <w:sz w:val="24"/>
          <w:szCs w:val="24"/>
          <w:lang w:eastAsia="ja-JP"/>
        </w:rPr>
        <w:t xml:space="preserve">telah </w:t>
      </w:r>
      <w:r w:rsidRPr="008364D8">
        <w:rPr>
          <w:rStyle w:val="Mainindexentry"/>
          <w:rFonts w:cs="Times New Roman"/>
          <w:b w:val="0"/>
          <w:sz w:val="24"/>
          <w:szCs w:val="24"/>
        </w:rPr>
        <w:t>direncanakan.</w:t>
      </w:r>
    </w:p>
    <w:p w:rsidR="00EA3A4A" w:rsidRPr="008364D8" w:rsidRDefault="00C77473" w:rsidP="00EE5DA1">
      <w:pPr>
        <w:pStyle w:val="TextbodyH2"/>
        <w:spacing w:after="0"/>
        <w:ind w:left="567" w:hanging="283"/>
        <w:rPr>
          <w:rStyle w:val="Mainindexentry"/>
          <w:rFonts w:cs="Times New Roman"/>
          <w:b w:val="0"/>
          <w:sz w:val="24"/>
          <w:szCs w:val="24"/>
        </w:rPr>
      </w:pPr>
      <w:r w:rsidRPr="008364D8">
        <w:rPr>
          <w:rStyle w:val="Mainindexentry"/>
          <w:rFonts w:cs="Times New Roman"/>
          <w:b w:val="0"/>
          <w:sz w:val="24"/>
          <w:szCs w:val="24"/>
        </w:rPr>
        <w:t>d.</w:t>
      </w:r>
      <w:r w:rsidR="00712299">
        <w:rPr>
          <w:rStyle w:val="Mainindexentry"/>
          <w:rFonts w:eastAsiaTheme="minorEastAsia" w:cs="Times New Roman" w:hint="eastAsia"/>
          <w:b w:val="0"/>
          <w:sz w:val="24"/>
          <w:szCs w:val="24"/>
          <w:lang w:eastAsia="ja-JP"/>
        </w:rPr>
        <w:tab/>
      </w:r>
      <w:r w:rsidR="00EA3A4A" w:rsidRPr="008364D8">
        <w:rPr>
          <w:rStyle w:val="Mainindexentry"/>
          <w:rFonts w:cs="Times New Roman"/>
          <w:b w:val="0"/>
          <w:sz w:val="24"/>
          <w:szCs w:val="24"/>
        </w:rPr>
        <w:t>Uji Coba dan Evaluasi</w:t>
      </w:r>
    </w:p>
    <w:p w:rsidR="00EA3A4A" w:rsidRPr="008364D8" w:rsidRDefault="00EA3A4A" w:rsidP="00EE5DA1">
      <w:pPr>
        <w:pStyle w:val="TextbodyH2"/>
        <w:spacing w:after="0"/>
        <w:ind w:left="567"/>
        <w:rPr>
          <w:rStyle w:val="Mainindexentry"/>
          <w:rFonts w:cs="Times New Roman"/>
          <w:b w:val="0"/>
          <w:sz w:val="24"/>
          <w:szCs w:val="24"/>
        </w:rPr>
      </w:pPr>
      <w:r w:rsidRPr="008364D8">
        <w:rPr>
          <w:rStyle w:val="Mainindexentry"/>
          <w:rFonts w:cs="Times New Roman"/>
          <w:b w:val="0"/>
          <w:sz w:val="24"/>
          <w:szCs w:val="24"/>
        </w:rPr>
        <w:t xml:space="preserve">Pada tahap ini, dilakukan uji coba terhadap ketahanan aplikasi dan pengukuran kinerja dengan beberapa data yang melibatkan </w:t>
      </w:r>
      <w:r w:rsidRPr="008364D8">
        <w:rPr>
          <w:rFonts w:cs="Times New Roman"/>
          <w:sz w:val="24"/>
          <w:szCs w:val="24"/>
        </w:rPr>
        <w:t>beberapa</w:t>
      </w:r>
      <w:r w:rsidRPr="008364D8">
        <w:rPr>
          <w:rStyle w:val="Mainindexentry"/>
          <w:rFonts w:cs="Times New Roman"/>
          <w:b w:val="0"/>
          <w:sz w:val="24"/>
          <w:szCs w:val="24"/>
        </w:rPr>
        <w:t xml:space="preserve"> pengguna untuk kemudian dilakukan perbaikan apabila terdapat kesalahan sehingga dapat dilakukan evaluasi terhadap hasil uji coba tersebut.</w:t>
      </w:r>
    </w:p>
    <w:p w:rsidR="00EA3A4A" w:rsidRPr="008364D8" w:rsidRDefault="00152F97" w:rsidP="00EE5DA1">
      <w:pPr>
        <w:pStyle w:val="TextbodyH2"/>
        <w:spacing w:after="0"/>
        <w:ind w:left="567" w:hanging="283"/>
        <w:rPr>
          <w:rStyle w:val="Mainindexentry"/>
          <w:rFonts w:cs="Times New Roman"/>
          <w:b w:val="0"/>
          <w:sz w:val="24"/>
          <w:szCs w:val="24"/>
        </w:rPr>
      </w:pPr>
      <w:r w:rsidRPr="008364D8">
        <w:rPr>
          <w:rStyle w:val="Mainindexentry"/>
          <w:rFonts w:cs="Times New Roman"/>
          <w:b w:val="0"/>
          <w:sz w:val="24"/>
          <w:szCs w:val="24"/>
        </w:rPr>
        <w:t>e.</w:t>
      </w:r>
      <w:r w:rsidR="00712299">
        <w:rPr>
          <w:rStyle w:val="Mainindexentry"/>
          <w:rFonts w:eastAsiaTheme="minorEastAsia" w:cs="Times New Roman" w:hint="eastAsia"/>
          <w:b w:val="0"/>
          <w:sz w:val="24"/>
          <w:szCs w:val="24"/>
          <w:lang w:eastAsia="ja-JP"/>
        </w:rPr>
        <w:tab/>
      </w:r>
      <w:r w:rsidR="00EA3A4A" w:rsidRPr="008364D8">
        <w:rPr>
          <w:rStyle w:val="Mainindexentry"/>
          <w:rFonts w:cs="Times New Roman"/>
          <w:b w:val="0"/>
          <w:sz w:val="24"/>
          <w:szCs w:val="24"/>
        </w:rPr>
        <w:t>Penyusunan laporan tugas akhir</w:t>
      </w:r>
    </w:p>
    <w:p w:rsidR="00192AA2" w:rsidRPr="008364D8" w:rsidRDefault="00234663" w:rsidP="00EE5DA1">
      <w:pPr>
        <w:pStyle w:val="TextbodyH2"/>
        <w:spacing w:after="0"/>
        <w:ind w:left="567" w:hanging="283"/>
        <w:rPr>
          <w:rStyle w:val="Mainindexentry"/>
          <w:rFonts w:eastAsiaTheme="minorEastAsia" w:cs="Times New Roman"/>
          <w:b w:val="0"/>
          <w:sz w:val="24"/>
          <w:szCs w:val="24"/>
          <w:lang w:eastAsia="ja-JP"/>
        </w:rPr>
      </w:pPr>
      <w:r w:rsidRPr="008364D8">
        <w:rPr>
          <w:rStyle w:val="Mainindexentry"/>
          <w:rFonts w:cs="Times New Roman"/>
          <w:b w:val="0"/>
          <w:sz w:val="24"/>
          <w:szCs w:val="24"/>
        </w:rPr>
        <w:tab/>
      </w:r>
      <w:r w:rsidR="00EA3A4A" w:rsidRPr="008364D8">
        <w:rPr>
          <w:rStyle w:val="Mainindexentry"/>
          <w:rFonts w:cs="Times New Roman"/>
          <w:b w:val="0"/>
          <w:sz w:val="24"/>
          <w:szCs w:val="24"/>
        </w:rPr>
        <w:t xml:space="preserve">Tahap </w:t>
      </w:r>
      <w:r w:rsidR="009202E7" w:rsidRPr="008364D8">
        <w:rPr>
          <w:rStyle w:val="Mainindexentry"/>
          <w:rFonts w:eastAsiaTheme="minorEastAsia" w:cs="Times New Roman"/>
          <w:b w:val="0"/>
          <w:sz w:val="24"/>
          <w:szCs w:val="24"/>
          <w:lang w:eastAsia="ja-JP"/>
        </w:rPr>
        <w:t xml:space="preserve">akhir </w:t>
      </w:r>
      <w:r w:rsidR="00EA3A4A" w:rsidRPr="008364D8">
        <w:rPr>
          <w:rStyle w:val="Mainindexentry"/>
          <w:rFonts w:cs="Times New Roman"/>
          <w:b w:val="0"/>
          <w:sz w:val="24"/>
          <w:szCs w:val="24"/>
        </w:rPr>
        <w:t xml:space="preserve">ini dilakukan </w:t>
      </w:r>
      <w:r w:rsidR="009202E7" w:rsidRPr="008364D8">
        <w:rPr>
          <w:rStyle w:val="Mainindexentry"/>
          <w:rFonts w:eastAsiaTheme="minorEastAsia" w:cs="Times New Roman"/>
          <w:b w:val="0"/>
          <w:sz w:val="24"/>
          <w:szCs w:val="24"/>
          <w:lang w:eastAsia="ja-JP"/>
        </w:rPr>
        <w:t>apabila tahapan yang lainnya telah selesai. Pada tahap ini dibuat</w:t>
      </w:r>
      <w:r w:rsidR="00EA3A4A" w:rsidRPr="008364D8">
        <w:rPr>
          <w:rStyle w:val="Mainindexentry"/>
          <w:rFonts w:cs="Times New Roman"/>
          <w:b w:val="0"/>
          <w:sz w:val="24"/>
          <w:szCs w:val="24"/>
        </w:rPr>
        <w:t xml:space="preserve"> laporan dari </w:t>
      </w:r>
      <w:r w:rsidR="009202E7" w:rsidRPr="008364D8">
        <w:rPr>
          <w:rStyle w:val="Mainindexentry"/>
          <w:rFonts w:eastAsiaTheme="minorEastAsia" w:cs="Times New Roman"/>
          <w:b w:val="0"/>
          <w:sz w:val="24"/>
          <w:szCs w:val="24"/>
          <w:lang w:eastAsia="ja-JP"/>
        </w:rPr>
        <w:t>seluruh</w:t>
      </w:r>
      <w:r w:rsidR="00EA3A4A" w:rsidRPr="008364D8">
        <w:rPr>
          <w:rStyle w:val="Mainindexentry"/>
          <w:rFonts w:cs="Times New Roman"/>
          <w:b w:val="0"/>
          <w:sz w:val="24"/>
          <w:szCs w:val="24"/>
        </w:rPr>
        <w:t xml:space="preserve"> dasar teori dan metode yang digunakan serta hasil-hasil yang diperoleh selama pengerjaan tugas akhir.</w:t>
      </w:r>
    </w:p>
    <w:p w:rsidR="00192AA2" w:rsidRPr="008364D8" w:rsidRDefault="00192AA2" w:rsidP="00EE5DA1">
      <w:pPr>
        <w:pStyle w:val="TextbodyH2"/>
        <w:spacing w:after="0"/>
        <w:ind w:left="851"/>
        <w:rPr>
          <w:rFonts w:eastAsiaTheme="minorEastAsia" w:cs="Times New Roman"/>
          <w:bCs/>
          <w:sz w:val="24"/>
          <w:szCs w:val="24"/>
          <w:lang w:eastAsia="ja-JP"/>
        </w:rPr>
      </w:pPr>
    </w:p>
    <w:p w:rsidR="0083210B" w:rsidRPr="008364D8" w:rsidRDefault="003C1E72" w:rsidP="00912B9A">
      <w:pPr>
        <w:pStyle w:val="Heading1"/>
        <w:numPr>
          <w:ilvl w:val="0"/>
          <w:numId w:val="23"/>
        </w:numPr>
        <w:spacing w:before="0" w:after="0" w:line="240" w:lineRule="auto"/>
        <w:ind w:left="284" w:hanging="284"/>
        <w:rPr>
          <w:rFonts w:cs="Times New Roman"/>
          <w:szCs w:val="24"/>
        </w:rPr>
      </w:pPr>
      <w:r w:rsidRPr="008364D8">
        <w:rPr>
          <w:rFonts w:cs="Times New Roman"/>
          <w:szCs w:val="24"/>
        </w:rPr>
        <w:t>J</w:t>
      </w:r>
      <w:r w:rsidR="0083210B" w:rsidRPr="008364D8">
        <w:rPr>
          <w:rFonts w:cs="Times New Roman"/>
          <w:szCs w:val="24"/>
        </w:rPr>
        <w:t>ADWAL KEGIATAN</w:t>
      </w:r>
    </w:p>
    <w:p w:rsidR="0083210B" w:rsidRPr="008364D8" w:rsidRDefault="0083210B" w:rsidP="00912B9A">
      <w:pPr>
        <w:spacing w:line="240" w:lineRule="auto"/>
        <w:ind w:left="284" w:firstLine="0"/>
      </w:pPr>
      <w:r w:rsidRPr="008364D8">
        <w:t>Tugas akhir ini diharapkan bisa dikerjakan menurut jadwal sebagai berikut:</w:t>
      </w:r>
    </w:p>
    <w:tbl>
      <w:tblPr>
        <w:tblW w:w="0" w:type="auto"/>
        <w:tblInd w:w="638" w:type="dxa"/>
        <w:tblLayout w:type="fixed"/>
        <w:tblLook w:val="0000"/>
      </w:tblPr>
      <w:tblGrid>
        <w:gridCol w:w="640"/>
        <w:gridCol w:w="4589"/>
        <w:gridCol w:w="609"/>
        <w:gridCol w:w="680"/>
        <w:gridCol w:w="678"/>
        <w:gridCol w:w="620"/>
        <w:gridCol w:w="630"/>
      </w:tblGrid>
      <w:tr w:rsidR="0083210B" w:rsidRPr="008364D8">
        <w:trPr>
          <w:trHeight w:hRule="exact" w:val="286"/>
        </w:trPr>
        <w:tc>
          <w:tcPr>
            <w:tcW w:w="640" w:type="dxa"/>
            <w:vMerge w:val="restart"/>
            <w:tcBorders>
              <w:top w:val="single" w:sz="4" w:space="0" w:color="000000"/>
              <w:left w:val="single" w:sz="4" w:space="0" w:color="000000"/>
              <w:bottom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No</w:t>
            </w:r>
          </w:p>
        </w:tc>
        <w:tc>
          <w:tcPr>
            <w:tcW w:w="4589" w:type="dxa"/>
            <w:vMerge w:val="restart"/>
            <w:tcBorders>
              <w:top w:val="single" w:sz="4" w:space="0" w:color="000000"/>
              <w:left w:val="single" w:sz="4" w:space="0" w:color="000000"/>
              <w:bottom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Tahapan</w:t>
            </w:r>
          </w:p>
        </w:tc>
        <w:tc>
          <w:tcPr>
            <w:tcW w:w="3217" w:type="dxa"/>
            <w:gridSpan w:val="5"/>
            <w:tcBorders>
              <w:top w:val="single" w:sz="4" w:space="0" w:color="000000"/>
              <w:left w:val="single" w:sz="4" w:space="0" w:color="000000"/>
              <w:bottom w:val="single" w:sz="4" w:space="0" w:color="000000"/>
              <w:right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Bulan</w:t>
            </w:r>
          </w:p>
        </w:tc>
      </w:tr>
      <w:tr w:rsidR="0083210B" w:rsidRPr="008364D8">
        <w:tc>
          <w:tcPr>
            <w:tcW w:w="640" w:type="dxa"/>
            <w:vMerge/>
            <w:tcBorders>
              <w:top w:val="single" w:sz="4" w:space="0" w:color="000000"/>
              <w:left w:val="single" w:sz="4" w:space="0" w:color="000000"/>
              <w:bottom w:val="single" w:sz="4" w:space="0" w:color="000000"/>
            </w:tcBorders>
            <w:vAlign w:val="center"/>
          </w:tcPr>
          <w:p w:rsidR="0083210B" w:rsidRPr="008364D8" w:rsidRDefault="0083210B" w:rsidP="00EE5DA1">
            <w:pPr>
              <w:spacing w:line="240" w:lineRule="auto"/>
              <w:ind w:firstLine="0"/>
            </w:pPr>
          </w:p>
        </w:tc>
        <w:tc>
          <w:tcPr>
            <w:tcW w:w="4589" w:type="dxa"/>
            <w:vMerge/>
            <w:tcBorders>
              <w:top w:val="single" w:sz="4" w:space="0" w:color="000000"/>
              <w:left w:val="single" w:sz="4" w:space="0" w:color="000000"/>
              <w:bottom w:val="single" w:sz="4" w:space="0" w:color="000000"/>
            </w:tcBorders>
            <w:vAlign w:val="center"/>
          </w:tcPr>
          <w:p w:rsidR="0083210B" w:rsidRPr="008364D8" w:rsidRDefault="0083210B" w:rsidP="00EE5DA1">
            <w:pPr>
              <w:spacing w:line="240" w:lineRule="auto"/>
              <w:ind w:firstLine="0"/>
            </w:pPr>
          </w:p>
        </w:tc>
        <w:tc>
          <w:tcPr>
            <w:tcW w:w="609" w:type="dxa"/>
            <w:tcBorders>
              <w:left w:val="single" w:sz="4" w:space="0" w:color="000000"/>
              <w:bottom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1</w:t>
            </w:r>
          </w:p>
        </w:tc>
        <w:tc>
          <w:tcPr>
            <w:tcW w:w="680" w:type="dxa"/>
            <w:tcBorders>
              <w:left w:val="single" w:sz="4" w:space="0" w:color="000000"/>
              <w:bottom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2</w:t>
            </w:r>
          </w:p>
        </w:tc>
        <w:tc>
          <w:tcPr>
            <w:tcW w:w="678" w:type="dxa"/>
            <w:tcBorders>
              <w:left w:val="single" w:sz="4" w:space="0" w:color="000000"/>
              <w:bottom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3</w:t>
            </w:r>
          </w:p>
        </w:tc>
        <w:tc>
          <w:tcPr>
            <w:tcW w:w="620" w:type="dxa"/>
            <w:tcBorders>
              <w:left w:val="single" w:sz="4" w:space="0" w:color="000000"/>
              <w:bottom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4</w:t>
            </w:r>
          </w:p>
        </w:tc>
        <w:tc>
          <w:tcPr>
            <w:tcW w:w="630" w:type="dxa"/>
            <w:tcBorders>
              <w:left w:val="single" w:sz="4" w:space="0" w:color="000000"/>
              <w:bottom w:val="single" w:sz="4" w:space="0" w:color="000000"/>
              <w:right w:val="single" w:sz="4" w:space="0" w:color="000000"/>
            </w:tcBorders>
            <w:vAlign w:val="center"/>
          </w:tcPr>
          <w:p w:rsidR="0083210B" w:rsidRPr="008364D8" w:rsidRDefault="0083210B" w:rsidP="00EE5DA1">
            <w:pPr>
              <w:snapToGrid w:val="0"/>
              <w:spacing w:line="240" w:lineRule="auto"/>
              <w:ind w:left="0" w:firstLine="0"/>
              <w:jc w:val="center"/>
              <w:rPr>
                <w:b/>
              </w:rPr>
            </w:pPr>
            <w:r w:rsidRPr="008364D8">
              <w:rPr>
                <w:b/>
              </w:rPr>
              <w:t>5</w:t>
            </w:r>
          </w:p>
        </w:tc>
      </w:tr>
      <w:tr w:rsidR="0083210B" w:rsidRPr="008364D8">
        <w:trPr>
          <w:trHeight w:hRule="exact" w:val="454"/>
        </w:trPr>
        <w:tc>
          <w:tcPr>
            <w:tcW w:w="640" w:type="dxa"/>
            <w:tcBorders>
              <w:left w:val="single" w:sz="4" w:space="0" w:color="000000"/>
              <w:bottom w:val="single" w:sz="4" w:space="0" w:color="000000"/>
            </w:tcBorders>
            <w:vAlign w:val="bottom"/>
          </w:tcPr>
          <w:p w:rsidR="0083210B" w:rsidRPr="008364D8" w:rsidRDefault="0083210B" w:rsidP="00EE5DA1">
            <w:pPr>
              <w:snapToGrid w:val="0"/>
              <w:spacing w:line="240" w:lineRule="auto"/>
              <w:ind w:left="0" w:firstLine="0"/>
            </w:pPr>
            <w:r w:rsidRPr="008364D8">
              <w:t>1</w:t>
            </w:r>
          </w:p>
        </w:tc>
        <w:tc>
          <w:tcPr>
            <w:tcW w:w="4589" w:type="dxa"/>
            <w:tcBorders>
              <w:left w:val="single" w:sz="4" w:space="0" w:color="000000"/>
              <w:bottom w:val="single" w:sz="4" w:space="0" w:color="000000"/>
            </w:tcBorders>
            <w:vAlign w:val="bottom"/>
          </w:tcPr>
          <w:p w:rsidR="0083210B" w:rsidRPr="008364D8" w:rsidRDefault="00707636" w:rsidP="00EE5DA1">
            <w:pPr>
              <w:snapToGrid w:val="0"/>
              <w:spacing w:line="240" w:lineRule="auto"/>
              <w:ind w:left="0" w:firstLine="0"/>
            </w:pPr>
            <w:r w:rsidRPr="008364D8">
              <w:t>Studi Kepustakaan</w:t>
            </w:r>
          </w:p>
        </w:tc>
        <w:tc>
          <w:tcPr>
            <w:tcW w:w="609"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left="0" w:firstLine="0"/>
            </w:pPr>
          </w:p>
        </w:tc>
        <w:tc>
          <w:tcPr>
            <w:tcW w:w="680"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78"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20"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30" w:type="dxa"/>
            <w:tcBorders>
              <w:left w:val="single" w:sz="4" w:space="0" w:color="000000"/>
              <w:bottom w:val="single" w:sz="4" w:space="0" w:color="000000"/>
              <w:right w:val="single" w:sz="4" w:space="0" w:color="000000"/>
            </w:tcBorders>
          </w:tcPr>
          <w:p w:rsidR="0083210B" w:rsidRPr="008364D8" w:rsidRDefault="0083210B" w:rsidP="00EE5DA1">
            <w:pPr>
              <w:snapToGrid w:val="0"/>
              <w:spacing w:line="240" w:lineRule="auto"/>
              <w:ind w:firstLine="0"/>
              <w:jc w:val="right"/>
            </w:pPr>
          </w:p>
        </w:tc>
      </w:tr>
      <w:tr w:rsidR="0083210B" w:rsidRPr="008364D8">
        <w:trPr>
          <w:trHeight w:hRule="exact" w:val="454"/>
        </w:trPr>
        <w:tc>
          <w:tcPr>
            <w:tcW w:w="640" w:type="dxa"/>
            <w:tcBorders>
              <w:left w:val="single" w:sz="4" w:space="0" w:color="000000"/>
              <w:bottom w:val="single" w:sz="4" w:space="0" w:color="000000"/>
            </w:tcBorders>
            <w:vAlign w:val="bottom"/>
          </w:tcPr>
          <w:p w:rsidR="0083210B" w:rsidRPr="008364D8" w:rsidRDefault="0083210B" w:rsidP="00EE5DA1">
            <w:pPr>
              <w:snapToGrid w:val="0"/>
              <w:spacing w:line="240" w:lineRule="auto"/>
              <w:ind w:left="0" w:firstLine="0"/>
            </w:pPr>
            <w:r w:rsidRPr="008364D8">
              <w:t>2</w:t>
            </w:r>
          </w:p>
        </w:tc>
        <w:tc>
          <w:tcPr>
            <w:tcW w:w="4589" w:type="dxa"/>
            <w:tcBorders>
              <w:left w:val="single" w:sz="4" w:space="0" w:color="000000"/>
              <w:bottom w:val="single" w:sz="4" w:space="0" w:color="000000"/>
            </w:tcBorders>
            <w:vAlign w:val="bottom"/>
          </w:tcPr>
          <w:p w:rsidR="0083210B" w:rsidRPr="008364D8" w:rsidRDefault="00707636" w:rsidP="00EE5DA1">
            <w:pPr>
              <w:snapToGrid w:val="0"/>
              <w:spacing w:line="240" w:lineRule="auto"/>
              <w:ind w:left="0" w:firstLine="0"/>
            </w:pPr>
            <w:r w:rsidRPr="008364D8">
              <w:t>Desain Sistem</w:t>
            </w:r>
          </w:p>
        </w:tc>
        <w:tc>
          <w:tcPr>
            <w:tcW w:w="609"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left="0" w:firstLine="0"/>
            </w:pPr>
          </w:p>
        </w:tc>
        <w:tc>
          <w:tcPr>
            <w:tcW w:w="680"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firstLine="0"/>
              <w:jc w:val="center"/>
            </w:pPr>
          </w:p>
        </w:tc>
        <w:tc>
          <w:tcPr>
            <w:tcW w:w="678"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20"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30" w:type="dxa"/>
            <w:tcBorders>
              <w:left w:val="single" w:sz="4" w:space="0" w:color="000000"/>
              <w:bottom w:val="single" w:sz="4" w:space="0" w:color="000000"/>
              <w:right w:val="single" w:sz="4" w:space="0" w:color="000000"/>
            </w:tcBorders>
          </w:tcPr>
          <w:p w:rsidR="0083210B" w:rsidRPr="008364D8" w:rsidRDefault="0083210B" w:rsidP="00EE5DA1">
            <w:pPr>
              <w:snapToGrid w:val="0"/>
              <w:spacing w:line="240" w:lineRule="auto"/>
              <w:ind w:firstLine="0"/>
              <w:jc w:val="right"/>
            </w:pPr>
          </w:p>
        </w:tc>
      </w:tr>
      <w:tr w:rsidR="0083210B" w:rsidRPr="008364D8">
        <w:trPr>
          <w:trHeight w:hRule="exact" w:val="454"/>
        </w:trPr>
        <w:tc>
          <w:tcPr>
            <w:tcW w:w="640" w:type="dxa"/>
            <w:tcBorders>
              <w:left w:val="single" w:sz="4" w:space="0" w:color="000000"/>
              <w:bottom w:val="single" w:sz="4" w:space="0" w:color="000000"/>
            </w:tcBorders>
            <w:vAlign w:val="bottom"/>
          </w:tcPr>
          <w:p w:rsidR="0083210B" w:rsidRPr="008364D8" w:rsidRDefault="0083210B" w:rsidP="00EE5DA1">
            <w:pPr>
              <w:snapToGrid w:val="0"/>
              <w:spacing w:line="240" w:lineRule="auto"/>
              <w:ind w:left="0" w:firstLine="0"/>
            </w:pPr>
            <w:r w:rsidRPr="008364D8">
              <w:t>3</w:t>
            </w:r>
          </w:p>
        </w:tc>
        <w:tc>
          <w:tcPr>
            <w:tcW w:w="4589" w:type="dxa"/>
            <w:tcBorders>
              <w:left w:val="single" w:sz="4" w:space="0" w:color="000000"/>
              <w:bottom w:val="single" w:sz="4" w:space="0" w:color="000000"/>
            </w:tcBorders>
            <w:vAlign w:val="bottom"/>
          </w:tcPr>
          <w:p w:rsidR="0083210B" w:rsidRPr="008364D8" w:rsidRDefault="00707636" w:rsidP="00EE5DA1">
            <w:pPr>
              <w:snapToGrid w:val="0"/>
              <w:spacing w:line="240" w:lineRule="auto"/>
              <w:ind w:left="0" w:firstLine="0"/>
            </w:pPr>
            <w:r w:rsidRPr="008364D8">
              <w:t>Implementasi</w:t>
            </w:r>
          </w:p>
        </w:tc>
        <w:tc>
          <w:tcPr>
            <w:tcW w:w="609"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80"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firstLine="0"/>
              <w:jc w:val="right"/>
            </w:pPr>
          </w:p>
        </w:tc>
        <w:tc>
          <w:tcPr>
            <w:tcW w:w="678"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firstLine="0"/>
              <w:jc w:val="right"/>
            </w:pPr>
          </w:p>
        </w:tc>
        <w:tc>
          <w:tcPr>
            <w:tcW w:w="620" w:type="dxa"/>
            <w:tcBorders>
              <w:top w:val="single" w:sz="4" w:space="0" w:color="000000"/>
              <w:left w:val="single" w:sz="4" w:space="0" w:color="000000"/>
              <w:bottom w:val="single" w:sz="4" w:space="0" w:color="000000"/>
            </w:tcBorders>
            <w:shd w:val="clear" w:color="auto" w:fill="C0C0C0"/>
          </w:tcPr>
          <w:p w:rsidR="0083210B" w:rsidRPr="008364D8" w:rsidRDefault="0083210B" w:rsidP="00EE5DA1">
            <w:pPr>
              <w:snapToGrid w:val="0"/>
              <w:spacing w:line="240" w:lineRule="auto"/>
              <w:ind w:firstLine="0"/>
              <w:jc w:val="right"/>
            </w:pPr>
          </w:p>
        </w:tc>
        <w:tc>
          <w:tcPr>
            <w:tcW w:w="630" w:type="dxa"/>
            <w:tcBorders>
              <w:left w:val="single" w:sz="4" w:space="0" w:color="000000"/>
              <w:bottom w:val="single" w:sz="4" w:space="0" w:color="000000"/>
              <w:right w:val="single" w:sz="4" w:space="0" w:color="000000"/>
            </w:tcBorders>
          </w:tcPr>
          <w:p w:rsidR="0083210B" w:rsidRPr="008364D8" w:rsidRDefault="0083210B" w:rsidP="00EE5DA1">
            <w:pPr>
              <w:snapToGrid w:val="0"/>
              <w:spacing w:line="240" w:lineRule="auto"/>
              <w:ind w:firstLine="0"/>
              <w:jc w:val="right"/>
            </w:pPr>
          </w:p>
        </w:tc>
      </w:tr>
      <w:tr w:rsidR="0083210B" w:rsidRPr="008364D8">
        <w:trPr>
          <w:trHeight w:hRule="exact" w:val="454"/>
        </w:trPr>
        <w:tc>
          <w:tcPr>
            <w:tcW w:w="640" w:type="dxa"/>
            <w:tcBorders>
              <w:left w:val="single" w:sz="4" w:space="0" w:color="000000"/>
              <w:bottom w:val="single" w:sz="4" w:space="0" w:color="000000"/>
            </w:tcBorders>
            <w:vAlign w:val="bottom"/>
          </w:tcPr>
          <w:p w:rsidR="0083210B" w:rsidRPr="008364D8" w:rsidRDefault="0083210B" w:rsidP="00EE5DA1">
            <w:pPr>
              <w:snapToGrid w:val="0"/>
              <w:spacing w:line="240" w:lineRule="auto"/>
              <w:ind w:left="0" w:firstLine="0"/>
            </w:pPr>
            <w:r w:rsidRPr="008364D8">
              <w:t>4</w:t>
            </w:r>
          </w:p>
        </w:tc>
        <w:tc>
          <w:tcPr>
            <w:tcW w:w="4589" w:type="dxa"/>
            <w:tcBorders>
              <w:left w:val="single" w:sz="4" w:space="0" w:color="000000"/>
              <w:bottom w:val="single" w:sz="4" w:space="0" w:color="000000"/>
            </w:tcBorders>
            <w:vAlign w:val="bottom"/>
          </w:tcPr>
          <w:p w:rsidR="0083210B" w:rsidRPr="008364D8" w:rsidRDefault="00707636" w:rsidP="00EE5DA1">
            <w:pPr>
              <w:snapToGrid w:val="0"/>
              <w:spacing w:line="240" w:lineRule="auto"/>
              <w:ind w:left="0" w:firstLine="0"/>
            </w:pPr>
            <w:r w:rsidRPr="008364D8">
              <w:t>Uji Coba dan Evaluasi</w:t>
            </w:r>
          </w:p>
        </w:tc>
        <w:tc>
          <w:tcPr>
            <w:tcW w:w="609"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80" w:type="dxa"/>
            <w:tcBorders>
              <w:top w:val="single" w:sz="4" w:space="0" w:color="000000"/>
              <w:left w:val="single" w:sz="4" w:space="0" w:color="000000"/>
              <w:bottom w:val="single" w:sz="4" w:space="0" w:color="000000"/>
            </w:tcBorders>
            <w:shd w:val="clear" w:color="auto" w:fill="auto"/>
          </w:tcPr>
          <w:p w:rsidR="0083210B" w:rsidRPr="008364D8" w:rsidRDefault="0083210B" w:rsidP="00EE5DA1">
            <w:pPr>
              <w:snapToGrid w:val="0"/>
              <w:spacing w:line="240" w:lineRule="auto"/>
              <w:ind w:firstLine="0"/>
              <w:jc w:val="right"/>
            </w:pPr>
          </w:p>
        </w:tc>
        <w:tc>
          <w:tcPr>
            <w:tcW w:w="678"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firstLine="0"/>
              <w:jc w:val="right"/>
            </w:pPr>
          </w:p>
        </w:tc>
        <w:tc>
          <w:tcPr>
            <w:tcW w:w="620"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firstLine="0"/>
              <w:jc w:val="right"/>
            </w:pPr>
          </w:p>
        </w:tc>
        <w:tc>
          <w:tcPr>
            <w:tcW w:w="630" w:type="dxa"/>
            <w:tcBorders>
              <w:left w:val="single" w:sz="4" w:space="0" w:color="000000"/>
              <w:bottom w:val="single" w:sz="4" w:space="0" w:color="000000"/>
              <w:right w:val="single" w:sz="4" w:space="0" w:color="000000"/>
            </w:tcBorders>
          </w:tcPr>
          <w:p w:rsidR="0083210B" w:rsidRPr="008364D8" w:rsidRDefault="0083210B" w:rsidP="00EE5DA1">
            <w:pPr>
              <w:snapToGrid w:val="0"/>
              <w:spacing w:line="240" w:lineRule="auto"/>
              <w:ind w:firstLine="0"/>
              <w:jc w:val="right"/>
            </w:pPr>
          </w:p>
        </w:tc>
      </w:tr>
      <w:tr w:rsidR="0083210B" w:rsidRPr="008364D8">
        <w:trPr>
          <w:trHeight w:hRule="exact" w:val="454"/>
        </w:trPr>
        <w:tc>
          <w:tcPr>
            <w:tcW w:w="640" w:type="dxa"/>
            <w:tcBorders>
              <w:left w:val="single" w:sz="4" w:space="0" w:color="000000"/>
              <w:bottom w:val="single" w:sz="4" w:space="0" w:color="000000"/>
            </w:tcBorders>
            <w:vAlign w:val="bottom"/>
          </w:tcPr>
          <w:p w:rsidR="0083210B" w:rsidRPr="008364D8" w:rsidRDefault="0083210B" w:rsidP="00EE5DA1">
            <w:pPr>
              <w:snapToGrid w:val="0"/>
              <w:spacing w:line="240" w:lineRule="auto"/>
              <w:ind w:left="0" w:firstLine="0"/>
            </w:pPr>
            <w:r w:rsidRPr="008364D8">
              <w:t>5</w:t>
            </w:r>
          </w:p>
        </w:tc>
        <w:tc>
          <w:tcPr>
            <w:tcW w:w="4589" w:type="dxa"/>
            <w:tcBorders>
              <w:left w:val="single" w:sz="4" w:space="0" w:color="000000"/>
              <w:bottom w:val="single" w:sz="4" w:space="0" w:color="000000"/>
            </w:tcBorders>
            <w:vAlign w:val="bottom"/>
          </w:tcPr>
          <w:p w:rsidR="0083210B" w:rsidRPr="008364D8" w:rsidRDefault="00707636" w:rsidP="00EE5DA1">
            <w:pPr>
              <w:snapToGrid w:val="0"/>
              <w:spacing w:line="240" w:lineRule="auto"/>
              <w:ind w:left="0" w:firstLine="0"/>
            </w:pPr>
            <w:r w:rsidRPr="008364D8">
              <w:t>Penyusunan Laporan Tugas Akhir</w:t>
            </w:r>
          </w:p>
        </w:tc>
        <w:tc>
          <w:tcPr>
            <w:tcW w:w="609"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80"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78" w:type="dxa"/>
            <w:tcBorders>
              <w:left w:val="single" w:sz="4" w:space="0" w:color="000000"/>
              <w:bottom w:val="single" w:sz="4" w:space="0" w:color="000000"/>
            </w:tcBorders>
          </w:tcPr>
          <w:p w:rsidR="0083210B" w:rsidRPr="008364D8" w:rsidRDefault="0083210B" w:rsidP="00EE5DA1">
            <w:pPr>
              <w:snapToGrid w:val="0"/>
              <w:spacing w:line="240" w:lineRule="auto"/>
              <w:ind w:firstLine="0"/>
              <w:jc w:val="right"/>
            </w:pPr>
          </w:p>
        </w:tc>
        <w:tc>
          <w:tcPr>
            <w:tcW w:w="620" w:type="dxa"/>
            <w:tcBorders>
              <w:left w:val="single" w:sz="4" w:space="0" w:color="000000"/>
              <w:bottom w:val="single" w:sz="4" w:space="0" w:color="000000"/>
            </w:tcBorders>
            <w:shd w:val="clear" w:color="auto" w:fill="C0C0C0"/>
          </w:tcPr>
          <w:p w:rsidR="0083210B" w:rsidRPr="008364D8" w:rsidRDefault="0083210B" w:rsidP="00EE5DA1">
            <w:pPr>
              <w:snapToGrid w:val="0"/>
              <w:spacing w:line="240" w:lineRule="auto"/>
              <w:ind w:firstLine="0"/>
              <w:jc w:val="right"/>
            </w:pPr>
          </w:p>
        </w:tc>
        <w:tc>
          <w:tcPr>
            <w:tcW w:w="630" w:type="dxa"/>
            <w:tcBorders>
              <w:left w:val="single" w:sz="4" w:space="0" w:color="000000"/>
              <w:bottom w:val="single" w:sz="4" w:space="0" w:color="000000"/>
              <w:right w:val="single" w:sz="4" w:space="0" w:color="000000"/>
            </w:tcBorders>
            <w:shd w:val="clear" w:color="auto" w:fill="C0C0C0"/>
          </w:tcPr>
          <w:p w:rsidR="0083210B" w:rsidRPr="008364D8" w:rsidRDefault="0083210B" w:rsidP="00EE5DA1">
            <w:pPr>
              <w:snapToGrid w:val="0"/>
              <w:spacing w:line="240" w:lineRule="auto"/>
              <w:ind w:firstLine="0"/>
              <w:jc w:val="right"/>
            </w:pPr>
          </w:p>
        </w:tc>
      </w:tr>
    </w:tbl>
    <w:p w:rsidR="00192AA2" w:rsidRPr="008364D8" w:rsidRDefault="00192AA2" w:rsidP="00EE5DA1">
      <w:pPr>
        <w:spacing w:line="240" w:lineRule="auto"/>
        <w:ind w:left="0" w:firstLine="0"/>
        <w:rPr>
          <w:lang w:eastAsia="ja-JP"/>
        </w:rPr>
      </w:pPr>
    </w:p>
    <w:p w:rsidR="0001245C" w:rsidRDefault="0001245C" w:rsidP="00EE5DA1">
      <w:pPr>
        <w:spacing w:line="240" w:lineRule="auto"/>
        <w:ind w:left="0" w:firstLine="0"/>
        <w:rPr>
          <w:lang w:eastAsia="ja-JP"/>
        </w:rPr>
      </w:pPr>
    </w:p>
    <w:p w:rsidR="00341397" w:rsidRDefault="00341397" w:rsidP="00EE5DA1">
      <w:pPr>
        <w:spacing w:line="240" w:lineRule="auto"/>
        <w:ind w:left="0" w:firstLine="0"/>
        <w:rPr>
          <w:lang w:eastAsia="ja-JP"/>
        </w:rPr>
      </w:pPr>
    </w:p>
    <w:p w:rsidR="00341397" w:rsidRPr="008364D8" w:rsidRDefault="00341397" w:rsidP="00EE5DA1">
      <w:pPr>
        <w:spacing w:line="240" w:lineRule="auto"/>
        <w:ind w:left="0" w:firstLine="0"/>
        <w:rPr>
          <w:lang w:eastAsia="ja-JP"/>
        </w:rPr>
      </w:pPr>
    </w:p>
    <w:p w:rsidR="00192AA2" w:rsidRPr="008364D8" w:rsidRDefault="00413EB3" w:rsidP="00912B9A">
      <w:pPr>
        <w:pStyle w:val="Heading1"/>
        <w:tabs>
          <w:tab w:val="clear" w:pos="432"/>
        </w:tabs>
        <w:spacing w:before="0" w:after="0" w:line="240" w:lineRule="auto"/>
        <w:ind w:left="426" w:hanging="426"/>
        <w:rPr>
          <w:rFonts w:cs="Times New Roman"/>
          <w:szCs w:val="24"/>
          <w:lang w:eastAsia="ja-JP"/>
        </w:rPr>
      </w:pPr>
      <w:r>
        <w:rPr>
          <w:rFonts w:cs="Times New Roman" w:hint="eastAsia"/>
          <w:szCs w:val="24"/>
          <w:lang w:eastAsia="ja-JP"/>
        </w:rPr>
        <w:lastRenderedPageBreak/>
        <w:t>8</w:t>
      </w:r>
      <w:r w:rsidR="00912B9A">
        <w:rPr>
          <w:rFonts w:cs="Times New Roman"/>
          <w:szCs w:val="24"/>
          <w:lang w:eastAsia="ja-JP"/>
        </w:rPr>
        <w:t xml:space="preserve">. </w:t>
      </w:r>
      <w:r w:rsidR="00912B9A">
        <w:rPr>
          <w:rFonts w:cs="Times New Roman" w:hint="eastAsia"/>
          <w:szCs w:val="24"/>
          <w:lang w:eastAsia="ja-JP"/>
        </w:rPr>
        <w:tab/>
      </w:r>
      <w:r w:rsidR="00192AA2" w:rsidRPr="008364D8">
        <w:rPr>
          <w:rFonts w:cs="Times New Roman"/>
          <w:szCs w:val="24"/>
        </w:rPr>
        <w:t xml:space="preserve">DAFTAR </w:t>
      </w:r>
      <w:r w:rsidR="00712299">
        <w:rPr>
          <w:rFonts w:cs="Times New Roman" w:hint="eastAsia"/>
          <w:szCs w:val="24"/>
          <w:lang w:eastAsia="ja-JP"/>
        </w:rPr>
        <w:t>ACUAN</w:t>
      </w:r>
    </w:p>
    <w:p w:rsidR="00192AA2" w:rsidRPr="008364D8" w:rsidRDefault="00192AA2" w:rsidP="00912B9A">
      <w:pPr>
        <w:spacing w:line="240" w:lineRule="auto"/>
        <w:ind w:left="851" w:hanging="425"/>
        <w:contextualSpacing/>
        <w:rPr>
          <w:lang w:eastAsia="ja-JP"/>
        </w:rPr>
      </w:pPr>
      <w:r w:rsidRPr="008364D8">
        <w:rPr>
          <w:rFonts w:eastAsia="MS Mincho"/>
          <w:lang w:val="en-US"/>
        </w:rPr>
        <w:t xml:space="preserve">[1] </w:t>
      </w:r>
      <w:r w:rsidR="00912B9A">
        <w:rPr>
          <w:rFonts w:eastAsia="MS Mincho" w:hint="eastAsia"/>
          <w:lang w:val="en-US" w:eastAsia="ja-JP"/>
        </w:rPr>
        <w:tab/>
      </w:r>
      <w:r w:rsidRPr="008364D8">
        <w:t>Makice</w:t>
      </w:r>
      <w:r w:rsidRPr="008364D8">
        <w:rPr>
          <w:lang w:eastAsia="ja-JP"/>
        </w:rPr>
        <w:t>, Kevin</w:t>
      </w:r>
      <w:r w:rsidRPr="008364D8">
        <w:rPr>
          <w:lang w:val="en-US"/>
        </w:rPr>
        <w:t xml:space="preserve"> (200</w:t>
      </w:r>
      <w:r w:rsidRPr="008364D8">
        <w:rPr>
          <w:lang w:val="en-US" w:eastAsia="ja-JP"/>
        </w:rPr>
        <w:t>9</w:t>
      </w:r>
      <w:r w:rsidRPr="008364D8">
        <w:rPr>
          <w:rFonts w:eastAsia="MS Mincho"/>
          <w:lang w:val="en-US"/>
        </w:rPr>
        <w:t xml:space="preserve">). </w:t>
      </w:r>
      <w:r w:rsidRPr="008364D8">
        <w:rPr>
          <w:i/>
        </w:rPr>
        <w:t>Twitter API: Up and Running</w:t>
      </w:r>
      <w:r w:rsidRPr="008364D8">
        <w:rPr>
          <w:i/>
          <w:lang w:eastAsia="ja-JP"/>
        </w:rPr>
        <w:t xml:space="preserve">. </w:t>
      </w:r>
      <w:r w:rsidRPr="008364D8">
        <w:rPr>
          <w:i/>
        </w:rPr>
        <w:t>Learn How to Build Applications with the Twitter API</w:t>
      </w:r>
      <w:r w:rsidRPr="008364D8">
        <w:rPr>
          <w:lang w:eastAsia="ja-JP"/>
        </w:rPr>
        <w:t xml:space="preserve">. </w:t>
      </w:r>
      <w:r w:rsidRPr="008364D8">
        <w:t>O'Reilly Media</w:t>
      </w:r>
    </w:p>
    <w:p w:rsidR="00A16738" w:rsidRDefault="00A16738" w:rsidP="00A16738">
      <w:pPr>
        <w:spacing w:line="240" w:lineRule="auto"/>
        <w:ind w:left="851" w:hanging="425"/>
        <w:contextualSpacing/>
        <w:rPr>
          <w:lang w:eastAsia="ja-JP"/>
        </w:rPr>
      </w:pPr>
      <w:r>
        <w:rPr>
          <w:lang w:eastAsia="ja-JP"/>
        </w:rPr>
        <w:t>[2]</w:t>
      </w:r>
      <w:r>
        <w:rPr>
          <w:rFonts w:hint="eastAsia"/>
          <w:lang w:eastAsia="ja-JP"/>
        </w:rPr>
        <w:tab/>
      </w:r>
      <w:r>
        <w:rPr>
          <w:lang w:eastAsia="ja-JP"/>
        </w:rPr>
        <w:t xml:space="preserve">Yusuke, Y., 2007. Twitter4j:A Java library for the Twitter API, &lt;URL:http://twitter4j.org/en/index.html&gt;. </w:t>
      </w:r>
    </w:p>
    <w:p w:rsidR="00A16738" w:rsidRDefault="00A16738" w:rsidP="00A16738">
      <w:pPr>
        <w:spacing w:line="240" w:lineRule="auto"/>
        <w:ind w:left="851" w:hanging="425"/>
        <w:contextualSpacing/>
        <w:rPr>
          <w:lang w:eastAsia="ja-JP"/>
        </w:rPr>
      </w:pPr>
      <w:r>
        <w:rPr>
          <w:rFonts w:hint="eastAsia"/>
          <w:lang w:eastAsia="ja-JP"/>
        </w:rPr>
        <w:t>[3]</w:t>
      </w:r>
      <w:r>
        <w:rPr>
          <w:rFonts w:hint="eastAsia"/>
          <w:lang w:eastAsia="ja-JP"/>
        </w:rPr>
        <w:tab/>
      </w:r>
      <w:r>
        <w:rPr>
          <w:lang w:eastAsia="ja-JP"/>
        </w:rPr>
        <w:t>Deckers, C., 2009. The DJ Project:Rediscover The Desktop, &lt;URL:http://djproject.sourceforge.net/ns/&gt;.</w:t>
      </w:r>
    </w:p>
    <w:p w:rsidR="00C80C44" w:rsidRPr="008364D8" w:rsidRDefault="00192AA2" w:rsidP="00A16738">
      <w:pPr>
        <w:spacing w:line="240" w:lineRule="auto"/>
        <w:ind w:left="851" w:hanging="425"/>
        <w:contextualSpacing/>
        <w:rPr>
          <w:lang w:eastAsia="ja-JP"/>
        </w:rPr>
      </w:pPr>
      <w:r w:rsidRPr="008364D8">
        <w:rPr>
          <w:lang w:eastAsia="ja-JP"/>
        </w:rPr>
        <w:t>[</w:t>
      </w:r>
      <w:r w:rsidR="00A16738">
        <w:rPr>
          <w:rFonts w:hint="eastAsia"/>
          <w:lang w:eastAsia="ja-JP"/>
        </w:rPr>
        <w:t>4</w:t>
      </w:r>
      <w:r w:rsidRPr="008364D8">
        <w:rPr>
          <w:lang w:eastAsia="ja-JP"/>
        </w:rPr>
        <w:t xml:space="preserve">] </w:t>
      </w:r>
      <w:r w:rsidR="00A16738">
        <w:rPr>
          <w:lang w:eastAsia="ja-JP"/>
        </w:rPr>
        <w:t>Twitter API Team, 2011. Create Cool Applications, &lt;URL: https://dev.twitter.com/&gt;</w:t>
      </w:r>
      <w:r w:rsidR="00A16738">
        <w:rPr>
          <w:rFonts w:hint="eastAsia"/>
          <w:lang w:eastAsia="ja-JP"/>
        </w:rPr>
        <w:t>.</w:t>
      </w:r>
    </w:p>
    <w:p w:rsidR="00C80C44" w:rsidRPr="008364D8" w:rsidRDefault="00C80C44" w:rsidP="00EE5DA1">
      <w:pPr>
        <w:spacing w:line="240" w:lineRule="auto"/>
        <w:ind w:left="0" w:firstLine="0"/>
        <w:jc w:val="center"/>
        <w:rPr>
          <w:lang w:eastAsia="ja-JP"/>
        </w:rPr>
      </w:pPr>
    </w:p>
    <w:p w:rsidR="00C80C44" w:rsidRPr="008364D8" w:rsidRDefault="00C80C44" w:rsidP="00EE5DA1">
      <w:pPr>
        <w:spacing w:line="240" w:lineRule="auto"/>
        <w:ind w:left="0" w:firstLine="0"/>
        <w:jc w:val="center"/>
        <w:rPr>
          <w:lang w:eastAsia="ja-JP"/>
        </w:rPr>
      </w:pPr>
    </w:p>
    <w:p w:rsidR="008725D3" w:rsidRPr="008364D8" w:rsidRDefault="008725D3" w:rsidP="00EE5DA1">
      <w:pPr>
        <w:spacing w:line="240" w:lineRule="auto"/>
        <w:ind w:left="0" w:firstLine="0"/>
        <w:jc w:val="center"/>
        <w:rPr>
          <w:lang w:eastAsia="ja-JP"/>
        </w:rPr>
      </w:pPr>
    </w:p>
    <w:p w:rsidR="00C80C44" w:rsidRPr="008364D8" w:rsidRDefault="00C80C44" w:rsidP="00EE5DA1">
      <w:pPr>
        <w:spacing w:line="240" w:lineRule="auto"/>
        <w:ind w:left="0" w:firstLine="0"/>
        <w:rPr>
          <w:lang w:eastAsia="ja-JP"/>
        </w:rPr>
      </w:pPr>
    </w:p>
    <w:p w:rsidR="00243C93" w:rsidRPr="008364D8" w:rsidRDefault="00243C93" w:rsidP="00EE5DA1">
      <w:pPr>
        <w:pStyle w:val="ListParagraph"/>
        <w:ind w:left="720"/>
        <w:jc w:val="both"/>
        <w:rPr>
          <w:rFonts w:ascii="Times New Roman" w:hAnsi="Times New Roman"/>
          <w:sz w:val="24"/>
          <w:szCs w:val="24"/>
          <w:lang w:eastAsia="ja-JP"/>
        </w:rPr>
      </w:pPr>
    </w:p>
    <w:p w:rsidR="00CB7CDB" w:rsidRPr="008364D8" w:rsidRDefault="00CB7CDB" w:rsidP="00EE5DA1">
      <w:pPr>
        <w:spacing w:line="240" w:lineRule="auto"/>
        <w:ind w:left="0" w:firstLine="0"/>
        <w:rPr>
          <w:lang w:eastAsia="ja-JP"/>
        </w:rPr>
      </w:pPr>
    </w:p>
    <w:p w:rsidR="00C47D32" w:rsidRPr="008364D8" w:rsidRDefault="00C47D32" w:rsidP="00EE5DA1">
      <w:pPr>
        <w:spacing w:line="240" w:lineRule="auto"/>
        <w:ind w:left="0" w:firstLine="0"/>
        <w:sectPr w:rsidR="00C47D32" w:rsidRPr="008364D8" w:rsidSect="008364D8">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code="9"/>
          <w:pgMar w:top="1701" w:right="1134" w:bottom="1418" w:left="1701" w:header="720" w:footer="1418" w:gutter="0"/>
          <w:pgNumType w:start="1"/>
          <w:cols w:space="720"/>
          <w:docGrid w:linePitch="360"/>
        </w:sectPr>
      </w:pPr>
    </w:p>
    <w:p w:rsidR="0083210B" w:rsidRPr="008364D8" w:rsidRDefault="0083210B" w:rsidP="00EE5DA1">
      <w:pPr>
        <w:spacing w:line="240" w:lineRule="auto"/>
        <w:ind w:left="0" w:firstLine="0"/>
        <w:jc w:val="center"/>
        <w:rPr>
          <w:b/>
        </w:rPr>
      </w:pPr>
      <w:r w:rsidRPr="008364D8">
        <w:rPr>
          <w:b/>
        </w:rPr>
        <w:lastRenderedPageBreak/>
        <w:t>LEMBAR PENGESAHAN</w:t>
      </w:r>
    </w:p>
    <w:p w:rsidR="0083210B" w:rsidRPr="008364D8" w:rsidRDefault="0083210B"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83210B" w:rsidRPr="008364D8" w:rsidRDefault="00BE2217" w:rsidP="00EE5DA1">
      <w:pPr>
        <w:spacing w:line="240" w:lineRule="auto"/>
        <w:ind w:left="0" w:firstLine="0"/>
        <w:jc w:val="center"/>
        <w:rPr>
          <w:b/>
        </w:rPr>
      </w:pPr>
      <w:r w:rsidRPr="008364D8">
        <w:rPr>
          <w:b/>
        </w:rPr>
        <w:t>Surabaya,</w:t>
      </w:r>
      <w:r w:rsidRPr="008364D8">
        <w:rPr>
          <w:b/>
          <w:lang w:val="en-US"/>
        </w:rPr>
        <w:t xml:space="preserve"> </w:t>
      </w:r>
      <w:r w:rsidR="00A16738">
        <w:rPr>
          <w:rFonts w:hint="eastAsia"/>
          <w:b/>
          <w:lang w:val="en-US" w:eastAsia="ja-JP"/>
        </w:rPr>
        <w:t>25</w:t>
      </w:r>
      <w:r w:rsidRPr="008364D8">
        <w:rPr>
          <w:b/>
          <w:lang w:val="en-US" w:eastAsia="ja-JP"/>
        </w:rPr>
        <w:t xml:space="preserve"> </w:t>
      </w:r>
      <w:r w:rsidR="003E4B26" w:rsidRPr="008364D8">
        <w:rPr>
          <w:b/>
          <w:lang w:eastAsia="ja-JP"/>
        </w:rPr>
        <w:t>Oktober</w:t>
      </w:r>
      <w:r w:rsidR="00EE7CB7" w:rsidRPr="008364D8">
        <w:rPr>
          <w:b/>
        </w:rPr>
        <w:t xml:space="preserve"> 2010</w:t>
      </w:r>
    </w:p>
    <w:p w:rsidR="0083210B" w:rsidRPr="008364D8" w:rsidRDefault="0083210B" w:rsidP="00EE5DA1">
      <w:pPr>
        <w:spacing w:line="240" w:lineRule="auto"/>
        <w:ind w:left="0" w:firstLine="0"/>
        <w:jc w:val="center"/>
      </w:pPr>
    </w:p>
    <w:p w:rsidR="0083210B" w:rsidRPr="008364D8" w:rsidRDefault="0083210B" w:rsidP="00EE5DA1">
      <w:pPr>
        <w:spacing w:line="240" w:lineRule="auto"/>
        <w:ind w:left="0" w:firstLine="0"/>
        <w:jc w:val="center"/>
      </w:pPr>
    </w:p>
    <w:p w:rsidR="00EA3A4A" w:rsidRPr="008364D8" w:rsidRDefault="00EA3A4A" w:rsidP="00EE5DA1">
      <w:pPr>
        <w:spacing w:line="240" w:lineRule="auto"/>
        <w:ind w:left="0" w:firstLine="0"/>
        <w:jc w:val="center"/>
      </w:pPr>
    </w:p>
    <w:p w:rsidR="0083210B" w:rsidRPr="008364D8" w:rsidRDefault="0083210B" w:rsidP="00EE5DA1">
      <w:pPr>
        <w:spacing w:line="240" w:lineRule="auto"/>
        <w:ind w:left="0" w:firstLine="0"/>
        <w:jc w:val="center"/>
        <w:rPr>
          <w:lang w:eastAsia="ja-JP"/>
        </w:rPr>
      </w:pPr>
      <w:r w:rsidRPr="008364D8">
        <w:t>Menyetujui,</w:t>
      </w:r>
    </w:p>
    <w:p w:rsidR="00192AA2" w:rsidRPr="008364D8" w:rsidRDefault="00192AA2"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192AA2" w:rsidRPr="008364D8" w:rsidRDefault="00192AA2" w:rsidP="00EE5DA1">
      <w:pPr>
        <w:snapToGrid w:val="0"/>
        <w:spacing w:line="240" w:lineRule="auto"/>
        <w:ind w:left="12" w:right="12" w:firstLine="0"/>
        <w:jc w:val="center"/>
        <w:rPr>
          <w:lang w:eastAsia="ja-JP"/>
        </w:rPr>
      </w:pPr>
      <w:r w:rsidRPr="008364D8">
        <w:t>Pembimbing</w:t>
      </w:r>
    </w:p>
    <w:p w:rsidR="00192AA2" w:rsidRPr="008364D8" w:rsidRDefault="00192AA2" w:rsidP="00EE5DA1">
      <w:pPr>
        <w:snapToGrid w:val="0"/>
        <w:spacing w:line="240" w:lineRule="auto"/>
        <w:ind w:left="12" w:right="12" w:firstLine="0"/>
        <w:jc w:val="center"/>
        <w:rPr>
          <w:lang w:eastAsia="ja-JP"/>
        </w:rPr>
      </w:pPr>
    </w:p>
    <w:p w:rsidR="00192AA2" w:rsidRPr="008364D8" w:rsidRDefault="00192AA2" w:rsidP="00EE5DA1">
      <w:pPr>
        <w:snapToGrid w:val="0"/>
        <w:spacing w:line="240" w:lineRule="auto"/>
        <w:ind w:left="12" w:right="12" w:firstLine="0"/>
        <w:jc w:val="center"/>
        <w:rPr>
          <w:lang w:eastAsia="ja-JP"/>
        </w:rPr>
      </w:pPr>
    </w:p>
    <w:p w:rsidR="00192AA2" w:rsidRPr="008364D8" w:rsidRDefault="00192AA2" w:rsidP="00EE5DA1">
      <w:pPr>
        <w:snapToGrid w:val="0"/>
        <w:spacing w:line="240" w:lineRule="auto"/>
        <w:ind w:left="12" w:right="12" w:firstLine="0"/>
        <w:jc w:val="center"/>
        <w:rPr>
          <w:lang w:eastAsia="ja-JP"/>
        </w:rPr>
      </w:pPr>
    </w:p>
    <w:p w:rsidR="00192AA2" w:rsidRPr="008364D8" w:rsidRDefault="00192AA2" w:rsidP="00EE5DA1">
      <w:pPr>
        <w:snapToGrid w:val="0"/>
        <w:spacing w:line="240" w:lineRule="auto"/>
        <w:ind w:left="12" w:right="12" w:firstLine="0"/>
        <w:jc w:val="center"/>
        <w:rPr>
          <w:lang w:eastAsia="ja-JP"/>
        </w:rPr>
      </w:pPr>
    </w:p>
    <w:p w:rsidR="00192AA2" w:rsidRPr="008364D8" w:rsidRDefault="00192AA2" w:rsidP="00EE5DA1">
      <w:pPr>
        <w:snapToGrid w:val="0"/>
        <w:spacing w:line="240" w:lineRule="auto"/>
        <w:ind w:left="12" w:right="12" w:firstLine="0"/>
        <w:jc w:val="center"/>
        <w:rPr>
          <w:lang w:eastAsia="ja-JP"/>
        </w:rPr>
      </w:pPr>
    </w:p>
    <w:p w:rsidR="00192AA2" w:rsidRPr="008364D8" w:rsidRDefault="00192AA2" w:rsidP="00EE5DA1">
      <w:pPr>
        <w:pStyle w:val="ListParagraph"/>
        <w:tabs>
          <w:tab w:val="left" w:pos="540"/>
          <w:tab w:val="left" w:pos="1134"/>
          <w:tab w:val="left" w:pos="2977"/>
          <w:tab w:val="left" w:pos="4500"/>
        </w:tabs>
        <w:jc w:val="center"/>
        <w:rPr>
          <w:rFonts w:ascii="Times New Roman" w:eastAsiaTheme="minorEastAsia" w:hAnsi="Times New Roman"/>
          <w:b/>
          <w:sz w:val="24"/>
          <w:szCs w:val="24"/>
          <w:u w:val="single"/>
          <w:lang w:eastAsia="ja-JP"/>
        </w:rPr>
      </w:pPr>
      <w:r w:rsidRPr="008364D8">
        <w:rPr>
          <w:rFonts w:ascii="Times New Roman" w:eastAsiaTheme="minorEastAsia" w:hAnsi="Times New Roman"/>
          <w:b/>
          <w:sz w:val="24"/>
          <w:szCs w:val="24"/>
          <w:u w:val="single"/>
          <w:lang w:eastAsia="ja-JP"/>
        </w:rPr>
        <w:t>Wahyu Suadi, S.Kom, MM,M.Kom</w:t>
      </w:r>
    </w:p>
    <w:p w:rsidR="00192AA2" w:rsidRPr="008364D8" w:rsidRDefault="00192AA2" w:rsidP="00EE5DA1">
      <w:pPr>
        <w:spacing w:line="240" w:lineRule="auto"/>
        <w:ind w:left="0" w:firstLine="0"/>
        <w:jc w:val="center"/>
        <w:rPr>
          <w:lang w:eastAsia="ja-JP"/>
        </w:rPr>
      </w:pPr>
      <w:r w:rsidRPr="008364D8">
        <w:rPr>
          <w:b/>
          <w:lang w:eastAsia="ja-JP"/>
        </w:rPr>
        <w:t xml:space="preserve">NIP. </w:t>
      </w:r>
      <w:r w:rsidRPr="008364D8">
        <w:rPr>
          <w:b/>
        </w:rPr>
        <w:t>132303065</w:t>
      </w:r>
    </w:p>
    <w:p w:rsidR="00C87A48" w:rsidRPr="008364D8" w:rsidRDefault="00C87A48" w:rsidP="00EE5DA1">
      <w:pPr>
        <w:spacing w:line="240" w:lineRule="auto"/>
        <w:ind w:left="0" w:firstLine="0"/>
        <w:jc w:val="center"/>
      </w:pPr>
    </w:p>
    <w:p w:rsidR="00C87A48" w:rsidRPr="008364D8" w:rsidRDefault="00C87A48"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192AA2" w:rsidRPr="008364D8" w:rsidRDefault="00192AA2" w:rsidP="00EE5DA1">
      <w:pPr>
        <w:spacing w:line="240" w:lineRule="auto"/>
        <w:ind w:left="0" w:firstLine="0"/>
        <w:jc w:val="center"/>
        <w:rPr>
          <w:lang w:eastAsia="ja-JP"/>
        </w:rPr>
      </w:pPr>
    </w:p>
    <w:p w:rsidR="00C87A48" w:rsidRPr="008364D8" w:rsidRDefault="00C87A48" w:rsidP="00EE5DA1">
      <w:pPr>
        <w:spacing w:line="240" w:lineRule="auto"/>
        <w:ind w:left="0" w:firstLine="0"/>
        <w:jc w:val="center"/>
      </w:pPr>
    </w:p>
    <w:p w:rsidR="00CA6C8A" w:rsidRPr="008364D8" w:rsidRDefault="00CA6C8A" w:rsidP="00EE5DA1">
      <w:pPr>
        <w:spacing w:line="240" w:lineRule="auto"/>
        <w:ind w:left="0" w:firstLine="0"/>
      </w:pPr>
    </w:p>
    <w:p w:rsidR="0083210B" w:rsidRPr="008364D8" w:rsidRDefault="0083210B" w:rsidP="00EE5DA1">
      <w:pPr>
        <w:spacing w:line="240" w:lineRule="auto"/>
        <w:ind w:left="0" w:firstLine="0"/>
        <w:jc w:val="center"/>
      </w:pPr>
    </w:p>
    <w:p w:rsidR="000227E5" w:rsidRPr="008364D8" w:rsidRDefault="000227E5" w:rsidP="00EE5DA1">
      <w:pPr>
        <w:tabs>
          <w:tab w:val="left" w:pos="5835"/>
        </w:tabs>
        <w:spacing w:line="240" w:lineRule="auto"/>
        <w:ind w:left="0" w:firstLine="0"/>
        <w:jc w:val="left"/>
      </w:pPr>
      <w:r w:rsidRPr="008364D8">
        <w:tab/>
      </w:r>
    </w:p>
    <w:p w:rsidR="000227E5" w:rsidRPr="008364D8" w:rsidRDefault="000227E5" w:rsidP="00EE5DA1">
      <w:pPr>
        <w:spacing w:line="240" w:lineRule="auto"/>
        <w:ind w:firstLine="0"/>
      </w:pPr>
    </w:p>
    <w:p w:rsidR="000227E5" w:rsidRPr="008364D8" w:rsidRDefault="000227E5" w:rsidP="00EE5DA1">
      <w:pPr>
        <w:spacing w:line="240" w:lineRule="auto"/>
        <w:ind w:firstLine="0"/>
      </w:pPr>
    </w:p>
    <w:p w:rsidR="000227E5" w:rsidRPr="008364D8" w:rsidRDefault="000227E5" w:rsidP="00EE5DA1">
      <w:pPr>
        <w:spacing w:line="240" w:lineRule="auto"/>
        <w:ind w:firstLine="0"/>
      </w:pPr>
    </w:p>
    <w:p w:rsidR="0083210B" w:rsidRPr="008364D8" w:rsidRDefault="000227E5" w:rsidP="00EE5DA1">
      <w:pPr>
        <w:tabs>
          <w:tab w:val="left" w:pos="3105"/>
        </w:tabs>
        <w:spacing w:line="240" w:lineRule="auto"/>
        <w:ind w:firstLine="0"/>
      </w:pPr>
      <w:r w:rsidRPr="008364D8">
        <w:tab/>
      </w:r>
    </w:p>
    <w:sectPr w:rsidR="0083210B" w:rsidRPr="008364D8" w:rsidSect="008364D8">
      <w:footerReference w:type="default" r:id="rId21"/>
      <w:footnotePr>
        <w:pos w:val="beneathText"/>
      </w:footnotePr>
      <w:pgSz w:w="11905" w:h="16837" w:code="9"/>
      <w:pgMar w:top="1701" w:right="1134" w:bottom="1418" w:left="1701" w:header="720" w:footer="141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D63" w:rsidRDefault="00050D63">
      <w:pPr>
        <w:spacing w:line="240" w:lineRule="auto"/>
      </w:pPr>
      <w:r>
        <w:separator/>
      </w:r>
    </w:p>
  </w:endnote>
  <w:endnote w:type="continuationSeparator" w:id="1">
    <w:p w:rsidR="00050D63" w:rsidRDefault="00050D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Condensed">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036" w:rsidRDefault="00BF50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1FC" w:rsidRPr="00E849FD" w:rsidRDefault="00F6693C" w:rsidP="00E849FD">
    <w:pPr>
      <w:pStyle w:val="Footer"/>
      <w:tabs>
        <w:tab w:val="clear" w:pos="8640"/>
        <w:tab w:val="right" w:pos="9070"/>
      </w:tabs>
      <w:rPr>
        <w:lang w:val="en-US" w:eastAsia="ja-JP"/>
      </w:rPr>
    </w:pPr>
    <w:r>
      <w:rPr>
        <w:lang w:eastAsia="ja-JP"/>
      </w:rPr>
      <w:pict>
        <v:shapetype id="_x0000_t202" coordsize="21600,21600" o:spt="202" path="m,l,21600r21600,l21600,xe">
          <v:stroke joinstyle="miter"/>
          <v:path gradientshapeok="t" o:connecttype="rect"/>
        </v:shapetype>
        <v:shape id="_x0000_s1036" type="#_x0000_t202" style="position:absolute;left:0;text-align:left;margin-left:-4.5pt;margin-top:1.05pt;width:157.4pt;height:35.9pt;z-index:-251649536;mso-wrap-distance-left:9.05pt;mso-wrap-distance-right:9.05pt" stroked="f">
          <v:fill opacity="0" color2="black"/>
          <v:textbox style="mso-next-textbox:#_x0000_s1036" inset="0,0,0,0">
            <w:txbxContent>
              <w:p w:rsidR="003731FC" w:rsidRDefault="003731FC" w:rsidP="003731FC">
                <w:pPr>
                  <w:ind w:left="0" w:firstLine="0"/>
                  <w:rPr>
                    <w:b/>
                  </w:rPr>
                </w:pPr>
                <w:r>
                  <w:rPr>
                    <w:b/>
                  </w:rPr>
                  <w:t>Paraf Pembimbing :</w:t>
                </w:r>
              </w:p>
            </w:txbxContent>
          </v:textbox>
        </v:shape>
      </w:pict>
    </w:r>
    <w:r w:rsidRPr="00F6693C">
      <w:rPr>
        <w:noProof w:val="0"/>
        <w:lang w:val="en-US"/>
      </w:rPr>
      <w:pict>
        <v:line id="_x0000_s1032" style="position:absolute;left:0;text-align:left;z-index:-251653632" from="-.45pt,757.15pt" to="395.55pt,757.15pt" strokeweight=".35mm">
          <v:stroke joinstyle="miter"/>
        </v:line>
      </w:pict>
    </w:r>
    <w:r w:rsidRPr="00F6693C">
      <w:rPr>
        <w:noProof w:val="0"/>
        <w:lang w:val="en-US"/>
      </w:rPr>
      <w:pict>
        <v:shape id="_x0000_s1033" type="#_x0000_t202" style="position:absolute;left:0;text-align:left;margin-left:314.25pt;margin-top:.3pt;width:143.9pt;height:35.9pt;z-index:-251652608;mso-wrap-distance-left:9.05pt;mso-wrap-distance-right:9.05pt" stroked="f">
          <v:fill opacity="0" color2="black"/>
          <v:textbox style="mso-next-textbox:#_x0000_s1033" inset="0,0,0,0">
            <w:txbxContent>
              <w:p w:rsidR="003731FC" w:rsidRPr="00E849FD" w:rsidRDefault="003731FC">
                <w:pPr>
                  <w:ind w:left="0" w:firstLine="0"/>
                  <w:jc w:val="right"/>
                  <w:rPr>
                    <w:lang w:val="en-US"/>
                  </w:rPr>
                </w:pPr>
                <w:r>
                  <w:rPr>
                    <w:b/>
                  </w:rPr>
                  <w:t xml:space="preserve">Halaman: </w:t>
                </w:r>
                <w:r w:rsidR="00F6693C" w:rsidRPr="00C47D32">
                  <w:rPr>
                    <w:b/>
                  </w:rPr>
                  <w:fldChar w:fldCharType="begin"/>
                </w:r>
                <w:r w:rsidR="00C47D32" w:rsidRPr="00C47D32">
                  <w:rPr>
                    <w:b/>
                  </w:rPr>
                  <w:instrText xml:space="preserve"> PAGE   \* MERGEFORMAT </w:instrText>
                </w:r>
                <w:r w:rsidR="00F6693C" w:rsidRPr="00C47D32">
                  <w:rPr>
                    <w:b/>
                  </w:rPr>
                  <w:fldChar w:fldCharType="separate"/>
                </w:r>
                <w:r w:rsidR="00F75DB2">
                  <w:rPr>
                    <w:b/>
                  </w:rPr>
                  <w:t>1</w:t>
                </w:r>
                <w:r w:rsidR="00F6693C" w:rsidRPr="00C47D32">
                  <w:rPr>
                    <w:b/>
                  </w:rPr>
                  <w:fldChar w:fldCharType="end"/>
                </w:r>
                <w:r>
                  <w:rPr>
                    <w:rStyle w:val="PageNumber"/>
                    <w:b/>
                  </w:rPr>
                  <w:t>/</w:t>
                </w:r>
                <w:r w:rsidR="00E849FD">
                  <w:rPr>
                    <w:b/>
                    <w:lang w:val="en-US"/>
                  </w:rPr>
                  <w:t>8</w:t>
                </w:r>
              </w:p>
            </w:txbxContent>
          </v:textbox>
        </v:shape>
      </w:pict>
    </w:r>
    <w:r w:rsidRPr="00F6693C">
      <w:rPr>
        <w:noProof w:val="0"/>
        <w:lang w:val="en-US"/>
      </w:rPr>
      <w:pict>
        <v:line id="_x0000_s1034" style="position:absolute;left:0;text-align:left;flip:y;z-index:-251651584" from="-4.5pt,-.45pt" to="458.2pt,.3pt" strokeweight="1.01mm"/>
      </w:pict>
    </w:r>
    <w:r w:rsidR="003731FC">
      <w:rPr>
        <w:rFonts w:hint="eastAsia"/>
        <w:lang w:eastAsia="ja-JP"/>
      </w:rPr>
      <w:t xml:space="preserve"> </w:t>
    </w:r>
    <w:r w:rsidR="003731FC">
      <w:rPr>
        <w:rFonts w:hint="eastAsia"/>
        <w:lang w:eastAsia="ja-JP"/>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036" w:rsidRDefault="00BF503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D32" w:rsidRDefault="00F6693C">
    <w:pPr>
      <w:pStyle w:val="Footer"/>
      <w:rPr>
        <w:lang w:eastAsia="ja-JP"/>
      </w:rPr>
    </w:pPr>
    <w:r w:rsidRPr="00F6693C">
      <w:rPr>
        <w:noProof w:val="0"/>
        <w:lang w:val="en-US"/>
      </w:rPr>
      <w:pict>
        <v:line id="_x0000_s1037" style="position:absolute;left:0;text-align:left;z-index:-251647488" from="-.45pt,757.15pt" to="395.55pt,757.15pt" strokeweight=".35mm">
          <v:stroke joinstyle="miter"/>
        </v:line>
      </w:pict>
    </w:r>
    <w:r w:rsidR="00C47D32">
      <w:rPr>
        <w:rFonts w:hint="eastAsia"/>
        <w:lang w:eastAsia="ja-JP"/>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D63" w:rsidRDefault="00050D63">
      <w:pPr>
        <w:spacing w:line="240" w:lineRule="auto"/>
      </w:pPr>
      <w:r>
        <w:separator/>
      </w:r>
    </w:p>
  </w:footnote>
  <w:footnote w:type="continuationSeparator" w:id="1">
    <w:p w:rsidR="00050D63" w:rsidRDefault="00050D6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036" w:rsidRDefault="00BF50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036" w:rsidRDefault="00BF50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036" w:rsidRDefault="00BF50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58A6C6"/>
    <w:lvl w:ilvl="0">
      <w:start w:val="1"/>
      <w:numFmt w:val="decimal"/>
      <w:lvlText w:val="%1."/>
      <w:lvlJc w:val="left"/>
      <w:pPr>
        <w:tabs>
          <w:tab w:val="num" w:pos="1800"/>
        </w:tabs>
        <w:ind w:left="1800" w:hanging="360"/>
      </w:pPr>
    </w:lvl>
  </w:abstractNum>
  <w:abstractNum w:abstractNumId="1">
    <w:nsid w:val="FFFFFF7D"/>
    <w:multiLevelType w:val="singleLevel"/>
    <w:tmpl w:val="9C1428EE"/>
    <w:lvl w:ilvl="0">
      <w:start w:val="1"/>
      <w:numFmt w:val="decimal"/>
      <w:lvlText w:val="%1."/>
      <w:lvlJc w:val="left"/>
      <w:pPr>
        <w:tabs>
          <w:tab w:val="num" w:pos="1440"/>
        </w:tabs>
        <w:ind w:left="1440" w:hanging="360"/>
      </w:pPr>
    </w:lvl>
  </w:abstractNum>
  <w:abstractNum w:abstractNumId="2">
    <w:nsid w:val="FFFFFF7E"/>
    <w:multiLevelType w:val="singleLevel"/>
    <w:tmpl w:val="979226F0"/>
    <w:lvl w:ilvl="0">
      <w:start w:val="1"/>
      <w:numFmt w:val="decimal"/>
      <w:lvlText w:val="%1."/>
      <w:lvlJc w:val="left"/>
      <w:pPr>
        <w:tabs>
          <w:tab w:val="num" w:pos="1080"/>
        </w:tabs>
        <w:ind w:left="1080" w:hanging="360"/>
      </w:pPr>
    </w:lvl>
  </w:abstractNum>
  <w:abstractNum w:abstractNumId="3">
    <w:nsid w:val="FFFFFF7F"/>
    <w:multiLevelType w:val="singleLevel"/>
    <w:tmpl w:val="370C5A2C"/>
    <w:lvl w:ilvl="0">
      <w:start w:val="1"/>
      <w:numFmt w:val="decimal"/>
      <w:lvlText w:val="%1."/>
      <w:lvlJc w:val="left"/>
      <w:pPr>
        <w:tabs>
          <w:tab w:val="num" w:pos="720"/>
        </w:tabs>
        <w:ind w:left="720" w:hanging="360"/>
      </w:pPr>
    </w:lvl>
  </w:abstractNum>
  <w:abstractNum w:abstractNumId="4">
    <w:nsid w:val="FFFFFF80"/>
    <w:multiLevelType w:val="singleLevel"/>
    <w:tmpl w:val="4FF49E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C14160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064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5FAAE5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BCC7AF4"/>
    <w:lvl w:ilvl="0">
      <w:start w:val="1"/>
      <w:numFmt w:val="decimal"/>
      <w:lvlText w:val="%1."/>
      <w:lvlJc w:val="left"/>
      <w:pPr>
        <w:tabs>
          <w:tab w:val="num" w:pos="360"/>
        </w:tabs>
        <w:ind w:left="360" w:hanging="360"/>
      </w:pPr>
    </w:lvl>
  </w:abstractNum>
  <w:abstractNum w:abstractNumId="9">
    <w:nsid w:val="FFFFFF89"/>
    <w:multiLevelType w:val="singleLevel"/>
    <w:tmpl w:val="6AF8134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decimal"/>
      <w:lvlText w:val="%1."/>
      <w:lvlJc w:val="left"/>
      <w:pPr>
        <w:tabs>
          <w:tab w:val="num" w:pos="1511"/>
        </w:tabs>
        <w:ind w:left="1511" w:hanging="360"/>
      </w:pPr>
    </w:lvl>
  </w:abstractNum>
  <w:abstractNum w:abstractNumId="12">
    <w:nsid w:val="00000003"/>
    <w:multiLevelType w:val="singleLevel"/>
    <w:tmpl w:val="00000003"/>
    <w:name w:val="WW8Num3"/>
    <w:lvl w:ilvl="0">
      <w:start w:val="1"/>
      <w:numFmt w:val="bullet"/>
      <w:lvlText w:val=""/>
      <w:lvlJc w:val="left"/>
      <w:pPr>
        <w:tabs>
          <w:tab w:val="num" w:pos="1440"/>
        </w:tabs>
        <w:ind w:left="1440" w:hanging="360"/>
      </w:pPr>
      <w:rPr>
        <w:rFonts w:ascii="Symbol" w:hAnsi="Symbol"/>
      </w:rPr>
    </w:lvl>
  </w:abstractNum>
  <w:abstractNum w:abstractNumId="13">
    <w:nsid w:val="00000004"/>
    <w:multiLevelType w:val="singleLevel"/>
    <w:tmpl w:val="00000004"/>
    <w:name w:val="WW8Num4"/>
    <w:lvl w:ilvl="0">
      <w:start w:val="1"/>
      <w:numFmt w:val="decimal"/>
      <w:lvlText w:val="%1."/>
      <w:lvlJc w:val="left"/>
      <w:pPr>
        <w:tabs>
          <w:tab w:val="num" w:pos="1440"/>
        </w:tabs>
        <w:ind w:left="1440" w:hanging="360"/>
      </w:pPr>
    </w:lvl>
  </w:abstractNum>
  <w:abstractNum w:abstractNumId="14">
    <w:nsid w:val="00000005"/>
    <w:multiLevelType w:val="singleLevel"/>
    <w:tmpl w:val="00000005"/>
    <w:name w:val="WW8Num5"/>
    <w:lvl w:ilvl="0">
      <w:start w:val="1"/>
      <w:numFmt w:val="decimal"/>
      <w:lvlText w:val="%1."/>
      <w:lvlJc w:val="left"/>
      <w:pPr>
        <w:tabs>
          <w:tab w:val="num" w:pos="1440"/>
        </w:tabs>
        <w:ind w:left="1440" w:hanging="360"/>
      </w:pPr>
    </w:lvl>
  </w:abstractNum>
  <w:abstractNum w:abstractNumId="15">
    <w:nsid w:val="0000000A"/>
    <w:multiLevelType w:val="multilevel"/>
    <w:tmpl w:val="0000000A"/>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6">
    <w:nsid w:val="0000000B"/>
    <w:multiLevelType w:val="multilevel"/>
    <w:tmpl w:val="0000000B"/>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7">
    <w:nsid w:val="0A6F6591"/>
    <w:multiLevelType w:val="multilevel"/>
    <w:tmpl w:val="CABC4B2C"/>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2A7042"/>
    <w:multiLevelType w:val="hybridMultilevel"/>
    <w:tmpl w:val="0FA8DB30"/>
    <w:lvl w:ilvl="0" w:tplc="A440CEE0">
      <w:start w:val="1"/>
      <w:numFmt w:val="upperRoman"/>
      <w:lvlText w:val="%1."/>
      <w:lvlJc w:val="left"/>
      <w:pPr>
        <w:ind w:left="735" w:hanging="720"/>
      </w:pPr>
      <w:rPr>
        <w:rFonts w:hint="default"/>
      </w:rPr>
    </w:lvl>
    <w:lvl w:ilvl="1" w:tplc="04210019" w:tentative="1">
      <w:start w:val="1"/>
      <w:numFmt w:val="lowerLetter"/>
      <w:lvlText w:val="%2."/>
      <w:lvlJc w:val="left"/>
      <w:pPr>
        <w:ind w:left="1095" w:hanging="360"/>
      </w:pPr>
    </w:lvl>
    <w:lvl w:ilvl="2" w:tplc="0421001B" w:tentative="1">
      <w:start w:val="1"/>
      <w:numFmt w:val="lowerRoman"/>
      <w:lvlText w:val="%3."/>
      <w:lvlJc w:val="right"/>
      <w:pPr>
        <w:ind w:left="1815" w:hanging="180"/>
      </w:pPr>
    </w:lvl>
    <w:lvl w:ilvl="3" w:tplc="0421000F" w:tentative="1">
      <w:start w:val="1"/>
      <w:numFmt w:val="decimal"/>
      <w:lvlText w:val="%4."/>
      <w:lvlJc w:val="left"/>
      <w:pPr>
        <w:ind w:left="2535" w:hanging="360"/>
      </w:pPr>
    </w:lvl>
    <w:lvl w:ilvl="4" w:tplc="04210019" w:tentative="1">
      <w:start w:val="1"/>
      <w:numFmt w:val="lowerLetter"/>
      <w:lvlText w:val="%5."/>
      <w:lvlJc w:val="left"/>
      <w:pPr>
        <w:ind w:left="3255" w:hanging="360"/>
      </w:pPr>
    </w:lvl>
    <w:lvl w:ilvl="5" w:tplc="0421001B" w:tentative="1">
      <w:start w:val="1"/>
      <w:numFmt w:val="lowerRoman"/>
      <w:lvlText w:val="%6."/>
      <w:lvlJc w:val="right"/>
      <w:pPr>
        <w:ind w:left="3975" w:hanging="180"/>
      </w:pPr>
    </w:lvl>
    <w:lvl w:ilvl="6" w:tplc="0421000F" w:tentative="1">
      <w:start w:val="1"/>
      <w:numFmt w:val="decimal"/>
      <w:lvlText w:val="%7."/>
      <w:lvlJc w:val="left"/>
      <w:pPr>
        <w:ind w:left="4695" w:hanging="360"/>
      </w:pPr>
    </w:lvl>
    <w:lvl w:ilvl="7" w:tplc="04210019" w:tentative="1">
      <w:start w:val="1"/>
      <w:numFmt w:val="lowerLetter"/>
      <w:lvlText w:val="%8."/>
      <w:lvlJc w:val="left"/>
      <w:pPr>
        <w:ind w:left="5415" w:hanging="360"/>
      </w:pPr>
    </w:lvl>
    <w:lvl w:ilvl="8" w:tplc="0421001B" w:tentative="1">
      <w:start w:val="1"/>
      <w:numFmt w:val="lowerRoman"/>
      <w:lvlText w:val="%9."/>
      <w:lvlJc w:val="right"/>
      <w:pPr>
        <w:ind w:left="6135" w:hanging="180"/>
      </w:pPr>
    </w:lvl>
  </w:abstractNum>
  <w:abstractNum w:abstractNumId="19">
    <w:nsid w:val="2BA46767"/>
    <w:multiLevelType w:val="hybridMultilevel"/>
    <w:tmpl w:val="1B609DC0"/>
    <w:lvl w:ilvl="0" w:tplc="FAF2C20E">
      <w:start w:val="1"/>
      <w:numFmt w:val="lowerLetter"/>
      <w:lvlText w:val="%1."/>
      <w:lvlJc w:val="left"/>
      <w:pPr>
        <w:ind w:left="1554" w:hanging="42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0">
    <w:nsid w:val="348E7ABC"/>
    <w:multiLevelType w:val="hybridMultilevel"/>
    <w:tmpl w:val="DD303F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925612D"/>
    <w:multiLevelType w:val="multilevel"/>
    <w:tmpl w:val="DC648952"/>
    <w:lvl w:ilvl="0">
      <w:start w:val="1"/>
      <w:numFmt w:val="decimal"/>
      <w:lvlText w:val="%1."/>
      <w:lvlJc w:val="left"/>
      <w:pPr>
        <w:ind w:left="375" w:hanging="360"/>
      </w:pPr>
      <w:rPr>
        <w:rFonts w:eastAsiaTheme="minorEastAsia"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70" w:hanging="720"/>
      </w:pPr>
      <w:rPr>
        <w:rFonts w:hint="default"/>
      </w:rPr>
    </w:lvl>
    <w:lvl w:ilvl="4">
      <w:start w:val="1"/>
      <w:numFmt w:val="decimal"/>
      <w:isLgl/>
      <w:lvlText w:val="%1.%2.%3.%4.%5"/>
      <w:lvlJc w:val="left"/>
      <w:pPr>
        <w:ind w:left="2475"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5" w:hanging="1440"/>
      </w:pPr>
      <w:rPr>
        <w:rFonts w:hint="default"/>
      </w:rPr>
    </w:lvl>
    <w:lvl w:ilvl="7">
      <w:start w:val="1"/>
      <w:numFmt w:val="decimal"/>
      <w:isLgl/>
      <w:lvlText w:val="%1.%2.%3.%4.%5.%6.%7.%8"/>
      <w:lvlJc w:val="left"/>
      <w:pPr>
        <w:ind w:left="3870" w:hanging="1440"/>
      </w:pPr>
      <w:rPr>
        <w:rFonts w:hint="default"/>
      </w:rPr>
    </w:lvl>
    <w:lvl w:ilvl="8">
      <w:start w:val="1"/>
      <w:numFmt w:val="decimal"/>
      <w:isLgl/>
      <w:lvlText w:val="%1.%2.%3.%4.%5.%6.%7.%8.%9"/>
      <w:lvlJc w:val="left"/>
      <w:pPr>
        <w:ind w:left="4575" w:hanging="1800"/>
      </w:pPr>
      <w:rPr>
        <w:rFonts w:hint="default"/>
      </w:rPr>
    </w:lvl>
  </w:abstractNum>
  <w:abstractNum w:abstractNumId="22">
    <w:nsid w:val="4CA05166"/>
    <w:multiLevelType w:val="multilevel"/>
    <w:tmpl w:val="47B2F406"/>
    <w:lvl w:ilvl="0">
      <w:start w:val="1"/>
      <w:numFmt w:val="decimal"/>
      <w:lvlText w:val="%1."/>
      <w:lvlJc w:val="left"/>
      <w:pPr>
        <w:tabs>
          <w:tab w:val="num" w:pos="360"/>
        </w:tabs>
        <w:ind w:left="360" w:hanging="360"/>
      </w:pPr>
      <w:rPr>
        <w:rFonts w:asciiTheme="minorHAnsi" w:eastAsiaTheme="minorEastAsia" w:hAnsiTheme="minorHAnsi" w:cstheme="minorHAnsi"/>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24">
    <w:nsid w:val="69B06022"/>
    <w:multiLevelType w:val="hybridMultilevel"/>
    <w:tmpl w:val="BDC6F9E4"/>
    <w:lvl w:ilvl="0" w:tplc="350A270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5">
    <w:nsid w:val="7C2C009D"/>
    <w:multiLevelType w:val="hybridMultilevel"/>
    <w:tmpl w:val="7F00803A"/>
    <w:lvl w:ilvl="0" w:tplc="59161434">
      <w:start w:val="1"/>
      <w:numFmt w:val="decimal"/>
      <w:lvlText w:val="%1."/>
      <w:lvlJc w:val="left"/>
      <w:pPr>
        <w:ind w:left="4330" w:hanging="360"/>
      </w:pPr>
      <w:rPr>
        <w:rFonts w:hint="default"/>
      </w:rPr>
    </w:lvl>
    <w:lvl w:ilvl="1" w:tplc="04210019">
      <w:start w:val="1"/>
      <w:numFmt w:val="lowerLetter"/>
      <w:lvlText w:val="%2."/>
      <w:lvlJc w:val="left"/>
      <w:pPr>
        <w:ind w:left="5050" w:hanging="360"/>
      </w:pPr>
    </w:lvl>
    <w:lvl w:ilvl="2" w:tplc="0421001B" w:tentative="1">
      <w:start w:val="1"/>
      <w:numFmt w:val="lowerRoman"/>
      <w:lvlText w:val="%3."/>
      <w:lvlJc w:val="right"/>
      <w:pPr>
        <w:ind w:left="5770" w:hanging="180"/>
      </w:pPr>
    </w:lvl>
    <w:lvl w:ilvl="3" w:tplc="0421000F" w:tentative="1">
      <w:start w:val="1"/>
      <w:numFmt w:val="decimal"/>
      <w:lvlText w:val="%4."/>
      <w:lvlJc w:val="left"/>
      <w:pPr>
        <w:ind w:left="6490" w:hanging="360"/>
      </w:pPr>
    </w:lvl>
    <w:lvl w:ilvl="4" w:tplc="04210019" w:tentative="1">
      <w:start w:val="1"/>
      <w:numFmt w:val="lowerLetter"/>
      <w:lvlText w:val="%5."/>
      <w:lvlJc w:val="left"/>
      <w:pPr>
        <w:ind w:left="7210" w:hanging="360"/>
      </w:pPr>
    </w:lvl>
    <w:lvl w:ilvl="5" w:tplc="0421001B" w:tentative="1">
      <w:start w:val="1"/>
      <w:numFmt w:val="lowerRoman"/>
      <w:lvlText w:val="%6."/>
      <w:lvlJc w:val="right"/>
      <w:pPr>
        <w:ind w:left="7930" w:hanging="180"/>
      </w:pPr>
    </w:lvl>
    <w:lvl w:ilvl="6" w:tplc="0421000F" w:tentative="1">
      <w:start w:val="1"/>
      <w:numFmt w:val="decimal"/>
      <w:lvlText w:val="%7."/>
      <w:lvlJc w:val="left"/>
      <w:pPr>
        <w:ind w:left="8650" w:hanging="360"/>
      </w:pPr>
    </w:lvl>
    <w:lvl w:ilvl="7" w:tplc="04210019" w:tentative="1">
      <w:start w:val="1"/>
      <w:numFmt w:val="lowerLetter"/>
      <w:lvlText w:val="%8."/>
      <w:lvlJc w:val="left"/>
      <w:pPr>
        <w:ind w:left="9370" w:hanging="360"/>
      </w:pPr>
    </w:lvl>
    <w:lvl w:ilvl="8" w:tplc="0421001B" w:tentative="1">
      <w:start w:val="1"/>
      <w:numFmt w:val="lowerRoman"/>
      <w:lvlText w:val="%9."/>
      <w:lvlJc w:val="right"/>
      <w:pPr>
        <w:ind w:left="10090" w:hanging="18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16"/>
  </w:num>
  <w:num w:numId="20">
    <w:abstractNumId w:val="19"/>
  </w:num>
  <w:num w:numId="21">
    <w:abstractNumId w:val="25"/>
  </w:num>
  <w:num w:numId="22">
    <w:abstractNumId w:val="18"/>
  </w:num>
  <w:num w:numId="23">
    <w:abstractNumId w:val="17"/>
  </w:num>
  <w:num w:numId="24">
    <w:abstractNumId w:val="21"/>
  </w:num>
  <w:num w:numId="25">
    <w:abstractNumId w:val="2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3794">
      <o:colormenu v:ext="edit" fillcolor="none [4]" strokecolor="none [1]" shadowcolor="none [2]"/>
    </o:shapedefaults>
    <o:shapelayout v:ext="edit">
      <o:idmap v:ext="edit" data="1"/>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3805"/>
    <w:rsid w:val="0001245C"/>
    <w:rsid w:val="000227E5"/>
    <w:rsid w:val="00035246"/>
    <w:rsid w:val="00050D63"/>
    <w:rsid w:val="00060778"/>
    <w:rsid w:val="00072C74"/>
    <w:rsid w:val="0007609D"/>
    <w:rsid w:val="000874D4"/>
    <w:rsid w:val="000A62E6"/>
    <w:rsid w:val="000B650F"/>
    <w:rsid w:val="000E4380"/>
    <w:rsid w:val="000F1386"/>
    <w:rsid w:val="000F66A3"/>
    <w:rsid w:val="001016DB"/>
    <w:rsid w:val="00145A41"/>
    <w:rsid w:val="00152F97"/>
    <w:rsid w:val="00172F52"/>
    <w:rsid w:val="00183764"/>
    <w:rsid w:val="001877A1"/>
    <w:rsid w:val="00192AA2"/>
    <w:rsid w:val="001A154F"/>
    <w:rsid w:val="001D5ACF"/>
    <w:rsid w:val="001E742A"/>
    <w:rsid w:val="001E7ED9"/>
    <w:rsid w:val="001F7A16"/>
    <w:rsid w:val="002053C9"/>
    <w:rsid w:val="00224BA7"/>
    <w:rsid w:val="0022789E"/>
    <w:rsid w:val="00234663"/>
    <w:rsid w:val="00243C93"/>
    <w:rsid w:val="00260D31"/>
    <w:rsid w:val="002819E4"/>
    <w:rsid w:val="002844A7"/>
    <w:rsid w:val="002A01F6"/>
    <w:rsid w:val="002B04D9"/>
    <w:rsid w:val="002E3057"/>
    <w:rsid w:val="003031DF"/>
    <w:rsid w:val="003274A2"/>
    <w:rsid w:val="00337C3B"/>
    <w:rsid w:val="00341397"/>
    <w:rsid w:val="00355B61"/>
    <w:rsid w:val="00367413"/>
    <w:rsid w:val="003731FC"/>
    <w:rsid w:val="00373F6C"/>
    <w:rsid w:val="00391963"/>
    <w:rsid w:val="003C1E72"/>
    <w:rsid w:val="003D611A"/>
    <w:rsid w:val="003E3CF8"/>
    <w:rsid w:val="003E4B26"/>
    <w:rsid w:val="003F030F"/>
    <w:rsid w:val="00413EB3"/>
    <w:rsid w:val="00415A6A"/>
    <w:rsid w:val="00420491"/>
    <w:rsid w:val="004266E5"/>
    <w:rsid w:val="004272F8"/>
    <w:rsid w:val="00430C20"/>
    <w:rsid w:val="00447F5C"/>
    <w:rsid w:val="00456A7C"/>
    <w:rsid w:val="00456DB3"/>
    <w:rsid w:val="00466534"/>
    <w:rsid w:val="004A6009"/>
    <w:rsid w:val="004A6176"/>
    <w:rsid w:val="004B6BF8"/>
    <w:rsid w:val="004E1686"/>
    <w:rsid w:val="004E6E24"/>
    <w:rsid w:val="004E6FA0"/>
    <w:rsid w:val="00513538"/>
    <w:rsid w:val="00516808"/>
    <w:rsid w:val="005271AA"/>
    <w:rsid w:val="00544B06"/>
    <w:rsid w:val="005755FC"/>
    <w:rsid w:val="00582026"/>
    <w:rsid w:val="00591A02"/>
    <w:rsid w:val="005D3C98"/>
    <w:rsid w:val="0062766D"/>
    <w:rsid w:val="00627C95"/>
    <w:rsid w:val="0065573C"/>
    <w:rsid w:val="0066132B"/>
    <w:rsid w:val="00670819"/>
    <w:rsid w:val="00670CA2"/>
    <w:rsid w:val="00676835"/>
    <w:rsid w:val="0068217C"/>
    <w:rsid w:val="006855D9"/>
    <w:rsid w:val="0068597F"/>
    <w:rsid w:val="006A2554"/>
    <w:rsid w:val="006A339C"/>
    <w:rsid w:val="006B7399"/>
    <w:rsid w:val="006C1488"/>
    <w:rsid w:val="00707092"/>
    <w:rsid w:val="00707636"/>
    <w:rsid w:val="00711D73"/>
    <w:rsid w:val="00712299"/>
    <w:rsid w:val="00713805"/>
    <w:rsid w:val="00716637"/>
    <w:rsid w:val="007561EE"/>
    <w:rsid w:val="007574A5"/>
    <w:rsid w:val="00765899"/>
    <w:rsid w:val="0079406E"/>
    <w:rsid w:val="007A40EA"/>
    <w:rsid w:val="007B601F"/>
    <w:rsid w:val="007B767D"/>
    <w:rsid w:val="007C0FF4"/>
    <w:rsid w:val="007C2907"/>
    <w:rsid w:val="007C499C"/>
    <w:rsid w:val="007D0A7F"/>
    <w:rsid w:val="0081167A"/>
    <w:rsid w:val="008232DA"/>
    <w:rsid w:val="0083018C"/>
    <w:rsid w:val="0083210B"/>
    <w:rsid w:val="008364D8"/>
    <w:rsid w:val="008654FE"/>
    <w:rsid w:val="008725D3"/>
    <w:rsid w:val="00877DEE"/>
    <w:rsid w:val="008874A6"/>
    <w:rsid w:val="008B51C4"/>
    <w:rsid w:val="008B6A60"/>
    <w:rsid w:val="008C6767"/>
    <w:rsid w:val="008D1EB6"/>
    <w:rsid w:val="008F28B5"/>
    <w:rsid w:val="008F34A1"/>
    <w:rsid w:val="00912B9A"/>
    <w:rsid w:val="00917CC5"/>
    <w:rsid w:val="009202E7"/>
    <w:rsid w:val="0093298C"/>
    <w:rsid w:val="00932B2D"/>
    <w:rsid w:val="00934E88"/>
    <w:rsid w:val="0094222F"/>
    <w:rsid w:val="0096098D"/>
    <w:rsid w:val="00967547"/>
    <w:rsid w:val="00972607"/>
    <w:rsid w:val="00990C06"/>
    <w:rsid w:val="0099278A"/>
    <w:rsid w:val="009A1636"/>
    <w:rsid w:val="009D2CA4"/>
    <w:rsid w:val="009E0BE3"/>
    <w:rsid w:val="009F45E9"/>
    <w:rsid w:val="00A16738"/>
    <w:rsid w:val="00A205A0"/>
    <w:rsid w:val="00A24F70"/>
    <w:rsid w:val="00A560FE"/>
    <w:rsid w:val="00A60D0C"/>
    <w:rsid w:val="00AA2D71"/>
    <w:rsid w:val="00AA7632"/>
    <w:rsid w:val="00AD73A7"/>
    <w:rsid w:val="00B009EA"/>
    <w:rsid w:val="00B11521"/>
    <w:rsid w:val="00B7211D"/>
    <w:rsid w:val="00B769EA"/>
    <w:rsid w:val="00B91ACD"/>
    <w:rsid w:val="00BB26CB"/>
    <w:rsid w:val="00BC202F"/>
    <w:rsid w:val="00BE2217"/>
    <w:rsid w:val="00BE3F8A"/>
    <w:rsid w:val="00BF5036"/>
    <w:rsid w:val="00C03572"/>
    <w:rsid w:val="00C0669C"/>
    <w:rsid w:val="00C104CB"/>
    <w:rsid w:val="00C211D4"/>
    <w:rsid w:val="00C2165C"/>
    <w:rsid w:val="00C4330C"/>
    <w:rsid w:val="00C4416E"/>
    <w:rsid w:val="00C47D32"/>
    <w:rsid w:val="00C52984"/>
    <w:rsid w:val="00C55C5B"/>
    <w:rsid w:val="00C70E11"/>
    <w:rsid w:val="00C712D1"/>
    <w:rsid w:val="00C77473"/>
    <w:rsid w:val="00C80C44"/>
    <w:rsid w:val="00C87A48"/>
    <w:rsid w:val="00C975CF"/>
    <w:rsid w:val="00CA2F21"/>
    <w:rsid w:val="00CA6C8A"/>
    <w:rsid w:val="00CB512A"/>
    <w:rsid w:val="00CB5831"/>
    <w:rsid w:val="00CB7CDB"/>
    <w:rsid w:val="00CD0C20"/>
    <w:rsid w:val="00CF39A2"/>
    <w:rsid w:val="00D00362"/>
    <w:rsid w:val="00D27EF3"/>
    <w:rsid w:val="00D33FFA"/>
    <w:rsid w:val="00D90B94"/>
    <w:rsid w:val="00DA63B0"/>
    <w:rsid w:val="00DB5357"/>
    <w:rsid w:val="00DD3ADD"/>
    <w:rsid w:val="00E036FA"/>
    <w:rsid w:val="00E35670"/>
    <w:rsid w:val="00E657B9"/>
    <w:rsid w:val="00E749AD"/>
    <w:rsid w:val="00E849FD"/>
    <w:rsid w:val="00E93609"/>
    <w:rsid w:val="00EA3A4A"/>
    <w:rsid w:val="00EA6DF0"/>
    <w:rsid w:val="00EB42D0"/>
    <w:rsid w:val="00EC0161"/>
    <w:rsid w:val="00ED2873"/>
    <w:rsid w:val="00EE54FD"/>
    <w:rsid w:val="00EE5DA1"/>
    <w:rsid w:val="00EE7CB7"/>
    <w:rsid w:val="00F33487"/>
    <w:rsid w:val="00F474A8"/>
    <w:rsid w:val="00F52F8D"/>
    <w:rsid w:val="00F60137"/>
    <w:rsid w:val="00F6693C"/>
    <w:rsid w:val="00F70202"/>
    <w:rsid w:val="00F75DB2"/>
    <w:rsid w:val="00F8519C"/>
    <w:rsid w:val="00F87538"/>
    <w:rsid w:val="00FA0B26"/>
    <w:rsid w:val="00FE35C1"/>
    <w:rsid w:val="00FE36AC"/>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4]" strokecolor="none [1]" shadowcolor="none [2]"/>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11A"/>
    <w:pPr>
      <w:suppressAutoHyphens/>
      <w:spacing w:line="360" w:lineRule="auto"/>
      <w:ind w:left="431" w:firstLine="720"/>
      <w:jc w:val="both"/>
    </w:pPr>
    <w:rPr>
      <w:noProof/>
      <w:szCs w:val="24"/>
      <w:lang w:eastAsia="ar-SA"/>
    </w:rPr>
  </w:style>
  <w:style w:type="paragraph" w:styleId="Heading1">
    <w:name w:val="heading 1"/>
    <w:basedOn w:val="Normal"/>
    <w:next w:val="Normal"/>
    <w:qFormat/>
    <w:rsid w:val="003D611A"/>
    <w:pPr>
      <w:keepNext/>
      <w:tabs>
        <w:tab w:val="num" w:pos="432"/>
      </w:tabs>
      <w:spacing w:before="240" w:after="60"/>
      <w:ind w:left="432" w:hanging="432"/>
      <w:outlineLvl w:val="0"/>
    </w:pPr>
    <w:rPr>
      <w:rFonts w:cs="Arial"/>
      <w:b/>
      <w:bCs/>
      <w:kern w:val="1"/>
      <w:szCs w:val="32"/>
    </w:rPr>
  </w:style>
  <w:style w:type="paragraph" w:styleId="Heading2">
    <w:name w:val="heading 2"/>
    <w:basedOn w:val="Normal"/>
    <w:next w:val="Normal"/>
    <w:link w:val="Heading2Char"/>
    <w:qFormat/>
    <w:rsid w:val="003D611A"/>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3D611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3D611A"/>
    <w:pPr>
      <w:keepNext/>
      <w:tabs>
        <w:tab w:val="num" w:pos="864"/>
      </w:tabs>
      <w:spacing w:before="240" w:after="60"/>
      <w:ind w:left="864" w:hanging="864"/>
      <w:outlineLvl w:val="3"/>
    </w:pPr>
    <w:rPr>
      <w:b/>
      <w:bCs/>
      <w:sz w:val="28"/>
      <w:szCs w:val="28"/>
    </w:rPr>
  </w:style>
  <w:style w:type="paragraph" w:styleId="Heading5">
    <w:name w:val="heading 5"/>
    <w:basedOn w:val="Normal"/>
    <w:next w:val="Normal"/>
    <w:qFormat/>
    <w:rsid w:val="003D611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3D611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3D611A"/>
    <w:pPr>
      <w:tabs>
        <w:tab w:val="num" w:pos="1296"/>
      </w:tabs>
      <w:spacing w:before="240" w:after="60"/>
      <w:ind w:left="1296" w:hanging="1296"/>
      <w:outlineLvl w:val="6"/>
    </w:pPr>
  </w:style>
  <w:style w:type="paragraph" w:styleId="Heading8">
    <w:name w:val="heading 8"/>
    <w:basedOn w:val="Normal"/>
    <w:next w:val="Normal"/>
    <w:qFormat/>
    <w:rsid w:val="003D611A"/>
    <w:pPr>
      <w:tabs>
        <w:tab w:val="num" w:pos="1440"/>
      </w:tabs>
      <w:spacing w:before="240" w:after="60"/>
      <w:ind w:left="1440" w:hanging="1440"/>
      <w:outlineLvl w:val="7"/>
    </w:pPr>
    <w:rPr>
      <w:i/>
      <w:iCs/>
    </w:rPr>
  </w:style>
  <w:style w:type="paragraph" w:styleId="Heading9">
    <w:name w:val="heading 9"/>
    <w:basedOn w:val="Normal"/>
    <w:next w:val="Normal"/>
    <w:qFormat/>
    <w:rsid w:val="003D611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3D611A"/>
  </w:style>
  <w:style w:type="character" w:customStyle="1" w:styleId="NumberingSymbols">
    <w:name w:val="Numbering Symbols"/>
    <w:rsid w:val="003D611A"/>
  </w:style>
  <w:style w:type="character" w:styleId="Hyperlink">
    <w:name w:val="Hyperlink"/>
    <w:basedOn w:val="DefaultParagraphFont"/>
    <w:semiHidden/>
    <w:rsid w:val="003D611A"/>
    <w:rPr>
      <w:color w:val="0000FF"/>
      <w:u w:val="single"/>
    </w:rPr>
  </w:style>
  <w:style w:type="character" w:customStyle="1" w:styleId="WW8Num3z0">
    <w:name w:val="WW8Num3z0"/>
    <w:rsid w:val="003D611A"/>
    <w:rPr>
      <w:rFonts w:ascii="Symbol" w:hAnsi="Symbol"/>
    </w:rPr>
  </w:style>
  <w:style w:type="character" w:customStyle="1" w:styleId="Absatz-Standardschriftart">
    <w:name w:val="Absatz-Standardschriftart"/>
    <w:rsid w:val="003D611A"/>
  </w:style>
  <w:style w:type="character" w:customStyle="1" w:styleId="WW8Num3z1">
    <w:name w:val="WW8Num3z1"/>
    <w:rsid w:val="003D611A"/>
    <w:rPr>
      <w:rFonts w:ascii="Courier New" w:hAnsi="Courier New" w:cs="Courier New"/>
    </w:rPr>
  </w:style>
  <w:style w:type="character" w:customStyle="1" w:styleId="WW8Num3z2">
    <w:name w:val="WW8Num3z2"/>
    <w:rsid w:val="003D611A"/>
    <w:rPr>
      <w:rFonts w:ascii="Wingdings" w:hAnsi="Wingdings"/>
    </w:rPr>
  </w:style>
  <w:style w:type="character" w:customStyle="1" w:styleId="WW8Num4z0">
    <w:name w:val="WW8Num4z0"/>
    <w:rsid w:val="003D611A"/>
    <w:rPr>
      <w:rFonts w:ascii="Symbol" w:hAnsi="Symbol"/>
    </w:rPr>
  </w:style>
  <w:style w:type="character" w:customStyle="1" w:styleId="WW8Num4z1">
    <w:name w:val="WW8Num4z1"/>
    <w:rsid w:val="003D611A"/>
    <w:rPr>
      <w:rFonts w:ascii="Courier New" w:hAnsi="Courier New" w:cs="Courier New"/>
    </w:rPr>
  </w:style>
  <w:style w:type="character" w:customStyle="1" w:styleId="WW8Num4z2">
    <w:name w:val="WW8Num4z2"/>
    <w:rsid w:val="003D611A"/>
    <w:rPr>
      <w:rFonts w:ascii="Wingdings" w:hAnsi="Wingdings"/>
    </w:rPr>
  </w:style>
  <w:style w:type="paragraph" w:styleId="BodyText">
    <w:name w:val="Body Text"/>
    <w:basedOn w:val="Normal"/>
    <w:semiHidden/>
    <w:rsid w:val="003D611A"/>
    <w:pPr>
      <w:spacing w:after="120"/>
    </w:pPr>
  </w:style>
  <w:style w:type="paragraph" w:styleId="BodyTextIndent">
    <w:name w:val="Body Text Indent"/>
    <w:basedOn w:val="Normal"/>
    <w:semiHidden/>
    <w:rsid w:val="003D611A"/>
    <w:pPr>
      <w:ind w:left="360" w:firstLine="0"/>
    </w:pPr>
    <w:rPr>
      <w:rFonts w:eastAsia="MS Mincho"/>
      <w:szCs w:val="20"/>
    </w:rPr>
  </w:style>
  <w:style w:type="paragraph" w:customStyle="1" w:styleId="Heading">
    <w:name w:val="Heading"/>
    <w:basedOn w:val="Normal"/>
    <w:next w:val="BodyText"/>
    <w:rsid w:val="003D611A"/>
    <w:pPr>
      <w:keepNext/>
      <w:spacing w:before="240" w:after="120"/>
    </w:pPr>
    <w:rPr>
      <w:rFonts w:ascii="DejaVu Sans Condensed" w:eastAsia="DejaVu Sans Condensed" w:hAnsi="DejaVu Sans Condensed" w:cs="DejaVu Sans Condensed"/>
      <w:sz w:val="28"/>
      <w:szCs w:val="28"/>
    </w:rPr>
  </w:style>
  <w:style w:type="paragraph" w:customStyle="1" w:styleId="Heading10">
    <w:name w:val="Heading 10"/>
    <w:basedOn w:val="Heading"/>
    <w:next w:val="BodyText"/>
    <w:rsid w:val="003D611A"/>
    <w:pPr>
      <w:tabs>
        <w:tab w:val="num" w:pos="1584"/>
      </w:tabs>
      <w:ind w:left="1584" w:hanging="1584"/>
      <w:outlineLvl w:val="8"/>
    </w:pPr>
    <w:rPr>
      <w:b/>
      <w:bCs/>
      <w:sz w:val="21"/>
      <w:szCs w:val="21"/>
    </w:rPr>
  </w:style>
  <w:style w:type="paragraph" w:styleId="List">
    <w:name w:val="List"/>
    <w:basedOn w:val="BodyText"/>
    <w:semiHidden/>
    <w:rsid w:val="003D611A"/>
  </w:style>
  <w:style w:type="paragraph" w:styleId="Header">
    <w:name w:val="header"/>
    <w:basedOn w:val="Normal"/>
    <w:semiHidden/>
    <w:rsid w:val="003D611A"/>
    <w:pPr>
      <w:tabs>
        <w:tab w:val="center" w:pos="4320"/>
        <w:tab w:val="right" w:pos="8640"/>
      </w:tabs>
    </w:pPr>
  </w:style>
  <w:style w:type="paragraph" w:styleId="Footer">
    <w:name w:val="footer"/>
    <w:basedOn w:val="Normal"/>
    <w:link w:val="FooterChar"/>
    <w:uiPriority w:val="99"/>
    <w:rsid w:val="003D611A"/>
    <w:pPr>
      <w:tabs>
        <w:tab w:val="center" w:pos="4320"/>
        <w:tab w:val="right" w:pos="8640"/>
      </w:tabs>
    </w:pPr>
  </w:style>
  <w:style w:type="paragraph" w:customStyle="1" w:styleId="TableContents">
    <w:name w:val="Table Contents"/>
    <w:basedOn w:val="Normal"/>
    <w:rsid w:val="003D611A"/>
    <w:pPr>
      <w:suppressLineNumbers/>
    </w:pPr>
  </w:style>
  <w:style w:type="paragraph" w:customStyle="1" w:styleId="TableHeading">
    <w:name w:val="Table Heading"/>
    <w:basedOn w:val="TableContents"/>
    <w:rsid w:val="003D611A"/>
    <w:pPr>
      <w:jc w:val="center"/>
    </w:pPr>
    <w:rPr>
      <w:b/>
      <w:bCs/>
    </w:rPr>
  </w:style>
  <w:style w:type="paragraph" w:styleId="Caption">
    <w:name w:val="caption"/>
    <w:basedOn w:val="Normal"/>
    <w:qFormat/>
    <w:rsid w:val="003D611A"/>
    <w:pPr>
      <w:suppressLineNumbers/>
      <w:spacing w:before="120" w:after="120"/>
    </w:pPr>
    <w:rPr>
      <w:i/>
      <w:iCs/>
    </w:rPr>
  </w:style>
  <w:style w:type="paragraph" w:customStyle="1" w:styleId="Framecontents">
    <w:name w:val="Frame contents"/>
    <w:basedOn w:val="BodyText"/>
    <w:rsid w:val="003D611A"/>
  </w:style>
  <w:style w:type="paragraph" w:customStyle="1" w:styleId="Index">
    <w:name w:val="Index"/>
    <w:basedOn w:val="Normal"/>
    <w:rsid w:val="003D611A"/>
    <w:pPr>
      <w:suppressLineNumbers/>
    </w:pPr>
  </w:style>
  <w:style w:type="paragraph" w:styleId="Title">
    <w:name w:val="Title"/>
    <w:basedOn w:val="Normal"/>
    <w:next w:val="Subtitle"/>
    <w:link w:val="TitleChar"/>
    <w:qFormat/>
    <w:rsid w:val="003D611A"/>
    <w:pPr>
      <w:ind w:left="0" w:firstLine="0"/>
      <w:jc w:val="center"/>
    </w:pPr>
    <w:rPr>
      <w:rFonts w:eastAsia="MS Mincho"/>
      <w:b/>
      <w:szCs w:val="20"/>
    </w:rPr>
  </w:style>
  <w:style w:type="paragraph" w:styleId="Subtitle">
    <w:name w:val="Subtitle"/>
    <w:basedOn w:val="Heading"/>
    <w:next w:val="BodyText"/>
    <w:qFormat/>
    <w:rsid w:val="003D611A"/>
    <w:pPr>
      <w:jc w:val="center"/>
    </w:pPr>
    <w:rPr>
      <w:i/>
      <w:iCs/>
    </w:rPr>
  </w:style>
  <w:style w:type="paragraph" w:styleId="DocumentMap">
    <w:name w:val="Document Map"/>
    <w:basedOn w:val="Normal"/>
    <w:rsid w:val="003D611A"/>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7658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99"/>
    <w:rPr>
      <w:rFonts w:ascii="Tahoma" w:hAnsi="Tahoma" w:cs="Tahoma"/>
      <w:sz w:val="16"/>
      <w:szCs w:val="16"/>
      <w:lang w:eastAsia="ar-SA"/>
    </w:rPr>
  </w:style>
  <w:style w:type="paragraph" w:customStyle="1" w:styleId="TextbodyH2">
    <w:name w:val="Text body H2"/>
    <w:basedOn w:val="Normal"/>
    <w:rsid w:val="008874A6"/>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A3A4A"/>
    <w:rPr>
      <w:b/>
      <w:bCs/>
    </w:rPr>
  </w:style>
  <w:style w:type="character" w:customStyle="1" w:styleId="apple-style-span">
    <w:name w:val="apple-style-span"/>
    <w:basedOn w:val="DefaultParagraphFont"/>
    <w:rsid w:val="00F474A8"/>
  </w:style>
  <w:style w:type="character" w:customStyle="1" w:styleId="apple-converted-space">
    <w:name w:val="apple-converted-space"/>
    <w:basedOn w:val="DefaultParagraphFont"/>
    <w:rsid w:val="00F474A8"/>
  </w:style>
  <w:style w:type="paragraph" w:styleId="ListParagraph">
    <w:name w:val="List Paragraph"/>
    <w:basedOn w:val="Normal"/>
    <w:uiPriority w:val="34"/>
    <w:qFormat/>
    <w:rsid w:val="00EE7CB7"/>
    <w:pPr>
      <w:suppressAutoHyphens w:val="0"/>
      <w:spacing w:line="240" w:lineRule="auto"/>
      <w:ind w:left="0" w:firstLine="0"/>
      <w:contextualSpacing/>
      <w:jc w:val="left"/>
    </w:pPr>
    <w:rPr>
      <w:rFonts w:ascii="Calibri" w:eastAsia="Calibri" w:hAnsi="Calibri"/>
      <w:sz w:val="22"/>
      <w:szCs w:val="22"/>
      <w:lang w:eastAsia="en-US"/>
    </w:rPr>
  </w:style>
  <w:style w:type="character" w:customStyle="1" w:styleId="Heading2Char">
    <w:name w:val="Heading 2 Char"/>
    <w:basedOn w:val="DefaultParagraphFont"/>
    <w:link w:val="Heading2"/>
    <w:rsid w:val="00EE7CB7"/>
    <w:rPr>
      <w:rFonts w:ascii="Arial" w:hAnsi="Arial" w:cs="Arial"/>
      <w:b/>
      <w:bCs/>
      <w:i/>
      <w:iCs/>
      <w:sz w:val="28"/>
      <w:szCs w:val="28"/>
      <w:lang w:val="en-US" w:eastAsia="ar-SA"/>
    </w:rPr>
  </w:style>
  <w:style w:type="table" w:styleId="TableGrid">
    <w:name w:val="Table Grid"/>
    <w:basedOn w:val="TableNormal"/>
    <w:uiPriority w:val="59"/>
    <w:rsid w:val="00C87A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3E4B26"/>
    <w:rPr>
      <w:i/>
      <w:iCs/>
    </w:rPr>
  </w:style>
  <w:style w:type="character" w:customStyle="1" w:styleId="TitleChar">
    <w:name w:val="Title Char"/>
    <w:basedOn w:val="DefaultParagraphFont"/>
    <w:link w:val="Title"/>
    <w:rsid w:val="003731FC"/>
    <w:rPr>
      <w:rFonts w:eastAsia="MS Mincho"/>
      <w:b/>
      <w:noProof/>
      <w:sz w:val="24"/>
      <w:lang w:eastAsia="ar-SA"/>
    </w:rPr>
  </w:style>
  <w:style w:type="character" w:customStyle="1" w:styleId="FooterChar">
    <w:name w:val="Footer Char"/>
    <w:basedOn w:val="DefaultParagraphFont"/>
    <w:link w:val="Footer"/>
    <w:uiPriority w:val="99"/>
    <w:rsid w:val="003731FC"/>
    <w:rPr>
      <w:noProof/>
      <w:sz w:val="24"/>
      <w:szCs w:val="24"/>
      <w:lang w:eastAsia="ar-SA"/>
    </w:rPr>
  </w:style>
</w:styles>
</file>

<file path=word/webSettings.xml><?xml version="1.0" encoding="utf-8"?>
<w:webSettings xmlns:r="http://schemas.openxmlformats.org/officeDocument/2006/relationships" xmlns:w="http://schemas.openxmlformats.org/wordprocessingml/2006/main">
  <w:divs>
    <w:div w:id="169100530">
      <w:bodyDiv w:val="1"/>
      <w:marLeft w:val="0"/>
      <w:marRight w:val="0"/>
      <w:marTop w:val="0"/>
      <w:marBottom w:val="0"/>
      <w:divBdr>
        <w:top w:val="none" w:sz="0" w:space="0" w:color="auto"/>
        <w:left w:val="none" w:sz="0" w:space="0" w:color="auto"/>
        <w:bottom w:val="none" w:sz="0" w:space="0" w:color="auto"/>
        <w:right w:val="none" w:sz="0" w:space="0" w:color="auto"/>
      </w:divBdr>
    </w:div>
    <w:div w:id="5023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1BC65-24E7-4EFA-8F9E-F96858A9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9</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Proposal Tugas Akhir</vt:lpstr>
    </vt:vector>
  </TitlesOfParts>
  <Company/>
  <LinksUpToDate>false</LinksUpToDate>
  <CharactersWithSpaces>14987</CharactersWithSpaces>
  <SharedDoc>false</SharedDoc>
  <HLinks>
    <vt:vector size="12" baseType="variant">
      <vt:variant>
        <vt:i4>4784140</vt:i4>
      </vt:variant>
      <vt:variant>
        <vt:i4>3</vt:i4>
      </vt:variant>
      <vt:variant>
        <vt:i4>0</vt:i4>
      </vt:variant>
      <vt:variant>
        <vt:i4>5</vt:i4>
      </vt:variant>
      <vt:variant>
        <vt:lpwstr>http://en.wikipedia.org/wiki/Filesystem_in_UserspacePositioning</vt:lpwstr>
      </vt:variant>
      <vt:variant>
        <vt:lpwstr/>
      </vt:variant>
      <vt:variant>
        <vt:i4>262167</vt:i4>
      </vt:variant>
      <vt:variant>
        <vt:i4>0</vt:i4>
      </vt:variant>
      <vt:variant>
        <vt:i4>0</vt:i4>
      </vt:variant>
      <vt:variant>
        <vt:i4>5</vt:i4>
      </vt:variant>
      <vt:variant>
        <vt:lpwstr>http://fuse.sourceforge.net/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creator>Yudistira Aditya</dc:creator>
  <cp:lastModifiedBy>Yudistira</cp:lastModifiedBy>
  <cp:revision>86</cp:revision>
  <cp:lastPrinted>2011-10-25T01:41:00Z</cp:lastPrinted>
  <dcterms:created xsi:type="dcterms:W3CDTF">2010-02-10T01:14:00Z</dcterms:created>
  <dcterms:modified xsi:type="dcterms:W3CDTF">2011-10-25T01:42:00Z</dcterms:modified>
</cp:coreProperties>
</file>