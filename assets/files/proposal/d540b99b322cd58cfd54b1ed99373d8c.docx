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78F4" w:rsidRPr="006F7A83" w:rsidRDefault="00B95C3B" w:rsidP="00D67ED3">
      <w:pPr>
        <w:spacing w:after="240" w:line="276" w:lineRule="auto"/>
        <w:ind w:left="1440" w:firstLine="720"/>
        <w:rPr>
          <w:rFonts w:cs="Times New Roman"/>
          <w:b/>
          <w:bCs/>
          <w:sz w:val="24"/>
          <w:szCs w:val="24"/>
          <w:lang w:val="sv-SE"/>
        </w:rPr>
      </w:pPr>
      <w:r>
        <w:rPr>
          <w:rFonts w:cs="Times New Roman"/>
          <w:noProof/>
          <w:lang w:val="en-US" w:eastAsia="en-US"/>
        </w:rPr>
        <w:drawing>
          <wp:anchor distT="0" distB="0" distL="114935" distR="114935" simplePos="0" relativeHeight="251657216" behindDoc="0" locked="0" layoutInCell="1" allowOverlap="1">
            <wp:simplePos x="0" y="0"/>
            <wp:positionH relativeFrom="column">
              <wp:posOffset>-277495</wp:posOffset>
            </wp:positionH>
            <wp:positionV relativeFrom="paragraph">
              <wp:posOffset>-467995</wp:posOffset>
            </wp:positionV>
            <wp:extent cx="1066165" cy="685165"/>
            <wp:effectExtent l="19050" t="0" r="63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066165" cy="685165"/>
                    </a:xfrm>
                    <a:prstGeom prst="rect">
                      <a:avLst/>
                    </a:prstGeom>
                    <a:solidFill>
                      <a:srgbClr val="FFFFFF"/>
                    </a:solidFill>
                    <a:ln w="9525">
                      <a:noFill/>
                      <a:miter lim="800000"/>
                      <a:headEnd/>
                      <a:tailEnd/>
                    </a:ln>
                  </pic:spPr>
                </pic:pic>
              </a:graphicData>
            </a:graphic>
          </wp:anchor>
        </w:drawing>
      </w:r>
      <w:r w:rsidR="00D67ED3">
        <w:rPr>
          <w:rFonts w:cs="Times New Roman"/>
          <w:b/>
          <w:bCs/>
          <w:sz w:val="24"/>
          <w:szCs w:val="24"/>
          <w:lang w:val="sv-SE"/>
        </w:rPr>
        <w:t xml:space="preserve">      </w:t>
      </w:r>
      <w:r w:rsidR="005378F4" w:rsidRPr="006F7A83">
        <w:rPr>
          <w:rFonts w:cs="Times New Roman"/>
          <w:b/>
          <w:bCs/>
          <w:sz w:val="24"/>
          <w:szCs w:val="24"/>
          <w:lang w:val="sv-SE"/>
        </w:rPr>
        <w:t>JURUSAN TEKNIK INFORMATIKA</w:t>
      </w:r>
    </w:p>
    <w:p w:rsidR="005378F4" w:rsidRPr="006F7A83" w:rsidRDefault="005378F4" w:rsidP="00D67ED3">
      <w:pPr>
        <w:tabs>
          <w:tab w:val="left" w:pos="315"/>
          <w:tab w:val="center" w:pos="4536"/>
        </w:tabs>
        <w:spacing w:after="240" w:line="276" w:lineRule="auto"/>
        <w:jc w:val="center"/>
        <w:rPr>
          <w:rFonts w:cs="Times New Roman"/>
          <w:b/>
          <w:bCs/>
          <w:sz w:val="24"/>
          <w:szCs w:val="24"/>
          <w:lang w:val="sv-SE"/>
        </w:rPr>
      </w:pPr>
      <w:r w:rsidRPr="006F7A83">
        <w:rPr>
          <w:rFonts w:cs="Times New Roman"/>
          <w:b/>
          <w:bCs/>
          <w:sz w:val="24"/>
          <w:szCs w:val="24"/>
          <w:lang w:val="sv-SE"/>
        </w:rPr>
        <w:t>FAKULTAS TEKNOLOGI INFORMASI</w:t>
      </w:r>
    </w:p>
    <w:p w:rsidR="005378F4" w:rsidRPr="006F7A83" w:rsidRDefault="00D67ED3" w:rsidP="00D67ED3">
      <w:pPr>
        <w:spacing w:after="240" w:line="276" w:lineRule="auto"/>
        <w:rPr>
          <w:rFonts w:cs="Times New Roman"/>
          <w:b/>
          <w:bCs/>
          <w:sz w:val="24"/>
          <w:szCs w:val="24"/>
          <w:lang w:val="sv-SE"/>
        </w:rPr>
      </w:pPr>
      <w:r>
        <w:rPr>
          <w:rFonts w:cs="Times New Roman"/>
          <w:b/>
          <w:bCs/>
          <w:sz w:val="24"/>
          <w:szCs w:val="24"/>
          <w:lang w:val="sv-SE"/>
        </w:rPr>
        <w:t xml:space="preserve">                               </w:t>
      </w:r>
      <w:r w:rsidR="005378F4" w:rsidRPr="006F7A83">
        <w:rPr>
          <w:rFonts w:cs="Times New Roman"/>
          <w:b/>
          <w:bCs/>
          <w:sz w:val="24"/>
          <w:szCs w:val="24"/>
          <w:lang w:val="sv-SE"/>
        </w:rPr>
        <w:t>INSTITUT TEKNOLOGI SEPULUH NOPEMBER</w:t>
      </w:r>
    </w:p>
    <w:p w:rsidR="005378F4" w:rsidRPr="006F7A83" w:rsidRDefault="005378F4" w:rsidP="006F7A83">
      <w:pPr>
        <w:spacing w:after="240" w:line="360" w:lineRule="auto"/>
        <w:jc w:val="both"/>
        <w:rPr>
          <w:rFonts w:cs="Times New Roman"/>
          <w:b/>
          <w:sz w:val="24"/>
          <w:u w:val="single"/>
          <w:lang w:val="sv-SE"/>
        </w:rPr>
      </w:pPr>
      <w:r w:rsidRPr="006F7A83">
        <w:rPr>
          <w:rFonts w:cs="Times New Roman"/>
        </w:rPr>
        <w:pict>
          <v:line id="Line 5" o:spid="_x0000_s1027" style="position:absolute;left:0;text-align:left;z-index:251658240" from=".65pt,1.8pt" to="451.8pt,1.8pt" strokeweight=".53mm">
            <v:stroke joinstyle="miter"/>
          </v:line>
        </w:pict>
      </w:r>
    </w:p>
    <w:p w:rsidR="005378F4" w:rsidRPr="006F7A83" w:rsidRDefault="005378F4" w:rsidP="006F7A83">
      <w:pPr>
        <w:spacing w:after="240" w:line="100" w:lineRule="atLeast"/>
        <w:ind w:left="426"/>
        <w:jc w:val="both"/>
        <w:rPr>
          <w:rFonts w:cs="Times New Roman"/>
          <w:b/>
          <w:sz w:val="24"/>
          <w:u w:val="single"/>
          <w:lang w:val="sv-SE"/>
        </w:rPr>
      </w:pPr>
      <w:r w:rsidRPr="006F7A83">
        <w:rPr>
          <w:rFonts w:cs="Times New Roman"/>
          <w:b/>
          <w:sz w:val="24"/>
          <w:u w:val="single"/>
          <w:lang w:val="sv-SE"/>
        </w:rPr>
        <w:t>USULAN TUGAS AKHIR</w:t>
      </w:r>
    </w:p>
    <w:p w:rsidR="005378F4" w:rsidRPr="006F7A83" w:rsidRDefault="005378F4" w:rsidP="006F7A83">
      <w:pPr>
        <w:spacing w:line="100" w:lineRule="atLeast"/>
        <w:ind w:left="426"/>
        <w:jc w:val="both"/>
        <w:rPr>
          <w:rFonts w:cs="Times New Roman"/>
          <w:b/>
          <w:sz w:val="24"/>
          <w:u w:val="single"/>
        </w:rPr>
      </w:pPr>
    </w:p>
    <w:p w:rsidR="00C87A78" w:rsidRPr="006F7A83" w:rsidRDefault="00C87A78" w:rsidP="00B2417C">
      <w:pPr>
        <w:pStyle w:val="Heading1"/>
        <w:numPr>
          <w:ilvl w:val="0"/>
          <w:numId w:val="0"/>
        </w:numPr>
        <w:suppressAutoHyphens w:val="0"/>
        <w:spacing w:line="360" w:lineRule="auto"/>
        <w:ind w:left="432" w:hanging="432"/>
        <w:jc w:val="both"/>
        <w:rPr>
          <w:rFonts w:cs="Times New Roman"/>
          <w:b/>
          <w:color w:val="000000"/>
        </w:rPr>
      </w:pPr>
      <w:r w:rsidRPr="006F7A83">
        <w:rPr>
          <w:rFonts w:cs="Times New Roman"/>
          <w:b/>
          <w:color w:val="000000"/>
        </w:rPr>
        <w:t>IDENTITAS PENGUSUL</w:t>
      </w:r>
    </w:p>
    <w:p w:rsidR="00C87A78" w:rsidRPr="006F7A83" w:rsidRDefault="00C87A78" w:rsidP="006F7A83">
      <w:pPr>
        <w:spacing w:line="360" w:lineRule="auto"/>
        <w:ind w:firstLine="720"/>
        <w:jc w:val="both"/>
        <w:rPr>
          <w:rFonts w:cs="Times New Roman"/>
          <w:b/>
          <w:color w:val="000000"/>
          <w:sz w:val="24"/>
        </w:rPr>
      </w:pPr>
      <w:r w:rsidRPr="006F7A83">
        <w:rPr>
          <w:rFonts w:cs="Times New Roman"/>
          <w:noProof/>
          <w:color w:val="000000"/>
          <w:sz w:val="24"/>
        </w:rPr>
        <w:t>Nama</w:t>
      </w:r>
      <w:r w:rsidRPr="006F7A83">
        <w:rPr>
          <w:rFonts w:cs="Times New Roman"/>
          <w:color w:val="000000"/>
          <w:sz w:val="24"/>
        </w:rPr>
        <w:tab/>
      </w:r>
      <w:r w:rsidRPr="006F7A83">
        <w:rPr>
          <w:rFonts w:cs="Times New Roman"/>
          <w:color w:val="000000"/>
          <w:sz w:val="24"/>
        </w:rPr>
        <w:tab/>
        <w:t xml:space="preserve">:  </w:t>
      </w:r>
      <w:r w:rsidRPr="006F7A83">
        <w:rPr>
          <w:rFonts w:cs="Times New Roman"/>
          <w:b/>
          <w:color w:val="000000"/>
          <w:sz w:val="24"/>
        </w:rPr>
        <w:t>M Taufiq Asmara</w:t>
      </w:r>
    </w:p>
    <w:p w:rsidR="00C87A78" w:rsidRPr="006F7A83" w:rsidRDefault="00C87A78" w:rsidP="006F7A83">
      <w:pPr>
        <w:spacing w:line="360" w:lineRule="auto"/>
        <w:jc w:val="both"/>
        <w:rPr>
          <w:rFonts w:cs="Times New Roman"/>
          <w:b/>
          <w:color w:val="000000"/>
          <w:sz w:val="24"/>
        </w:rPr>
      </w:pPr>
      <w:r w:rsidRPr="006F7A83">
        <w:rPr>
          <w:rFonts w:cs="Times New Roman"/>
          <w:color w:val="000000"/>
          <w:sz w:val="24"/>
        </w:rPr>
        <w:tab/>
        <w:t>NRP</w:t>
      </w:r>
      <w:r w:rsidRPr="006F7A83">
        <w:rPr>
          <w:rFonts w:cs="Times New Roman"/>
          <w:color w:val="000000"/>
          <w:sz w:val="24"/>
        </w:rPr>
        <w:tab/>
      </w:r>
      <w:r w:rsidRPr="006F7A83">
        <w:rPr>
          <w:rFonts w:cs="Times New Roman"/>
          <w:color w:val="000000"/>
          <w:sz w:val="24"/>
        </w:rPr>
        <w:tab/>
        <w:t xml:space="preserve">:  </w:t>
      </w:r>
      <w:r w:rsidRPr="006F7A83">
        <w:rPr>
          <w:rFonts w:cs="Times New Roman"/>
          <w:b/>
          <w:color w:val="000000"/>
          <w:sz w:val="24"/>
        </w:rPr>
        <w:t>5108100124</w:t>
      </w:r>
    </w:p>
    <w:p w:rsidR="00C87A78" w:rsidRPr="006F7A83" w:rsidRDefault="00C87A78" w:rsidP="006F7A83">
      <w:pPr>
        <w:spacing w:line="360" w:lineRule="auto"/>
        <w:jc w:val="both"/>
        <w:rPr>
          <w:rFonts w:cs="Times New Roman"/>
          <w:b/>
          <w:color w:val="000000"/>
          <w:sz w:val="24"/>
        </w:rPr>
      </w:pPr>
      <w:r w:rsidRPr="006F7A83">
        <w:rPr>
          <w:rFonts w:cs="Times New Roman"/>
          <w:color w:val="000000"/>
          <w:sz w:val="24"/>
        </w:rPr>
        <w:tab/>
      </w:r>
      <w:r w:rsidRPr="006F7A83">
        <w:rPr>
          <w:rFonts w:cs="Times New Roman"/>
          <w:noProof/>
          <w:color w:val="000000"/>
          <w:sz w:val="24"/>
        </w:rPr>
        <w:t>Dosen Wali</w:t>
      </w:r>
      <w:r w:rsidRPr="006F7A83">
        <w:rPr>
          <w:rFonts w:cs="Times New Roman"/>
          <w:color w:val="000000"/>
          <w:sz w:val="24"/>
        </w:rPr>
        <w:tab/>
        <w:t xml:space="preserve">:  </w:t>
      </w:r>
      <w:r w:rsidRPr="006F7A83">
        <w:rPr>
          <w:rFonts w:cs="Times New Roman"/>
          <w:b/>
          <w:color w:val="000000"/>
          <w:sz w:val="24"/>
        </w:rPr>
        <w:t>Arya Yudhi Wijaya, S.Kom., M.Kom</w:t>
      </w:r>
    </w:p>
    <w:p w:rsidR="005378F4" w:rsidRPr="006F7A83" w:rsidRDefault="005378F4" w:rsidP="006F7A83">
      <w:pPr>
        <w:spacing w:line="100" w:lineRule="atLeast"/>
        <w:jc w:val="both"/>
        <w:rPr>
          <w:rFonts w:cs="Times New Roman"/>
          <w:b/>
          <w:color w:val="000000"/>
          <w:sz w:val="24"/>
          <w:lang w:val="en-US"/>
        </w:rPr>
      </w:pPr>
    </w:p>
    <w:p w:rsidR="005378F4" w:rsidRPr="006F7A83" w:rsidRDefault="005378F4" w:rsidP="006F7A83">
      <w:pPr>
        <w:numPr>
          <w:ilvl w:val="0"/>
          <w:numId w:val="10"/>
        </w:numPr>
        <w:spacing w:before="240" w:after="240" w:line="100" w:lineRule="atLeast"/>
        <w:ind w:left="360"/>
        <w:jc w:val="both"/>
        <w:rPr>
          <w:rFonts w:cs="Times New Roman"/>
          <w:b/>
          <w:color w:val="000000"/>
          <w:sz w:val="24"/>
        </w:rPr>
      </w:pPr>
      <w:r w:rsidRPr="006F7A83">
        <w:rPr>
          <w:rFonts w:cs="Times New Roman"/>
          <w:b/>
          <w:color w:val="000000"/>
          <w:sz w:val="24"/>
        </w:rPr>
        <w:t>JUDUL TUGAS AKHIR</w:t>
      </w:r>
    </w:p>
    <w:p w:rsidR="00D64348" w:rsidRPr="006F7A83" w:rsidRDefault="00D64348" w:rsidP="006F7A83">
      <w:pPr>
        <w:spacing w:line="100" w:lineRule="atLeast"/>
        <w:ind w:left="720"/>
        <w:jc w:val="both"/>
        <w:rPr>
          <w:rFonts w:cs="Times New Roman"/>
          <w:b/>
          <w:i/>
          <w:sz w:val="24"/>
          <w:szCs w:val="24"/>
          <w:lang w:val="en-US"/>
        </w:rPr>
      </w:pPr>
      <w:bookmarkStart w:id="0" w:name="OLE_LINK5"/>
      <w:bookmarkStart w:id="1" w:name="OLE_LINK6"/>
      <w:r w:rsidRPr="006F7A83">
        <w:rPr>
          <w:rFonts w:cs="Times New Roman"/>
          <w:b/>
          <w:i/>
          <w:sz w:val="24"/>
          <w:szCs w:val="24"/>
          <w:lang w:val="en-US"/>
        </w:rPr>
        <w:t xml:space="preserve">File Sharing menggunakan Arsitektur Peer to peer  berbasis JXTA </w:t>
      </w:r>
    </w:p>
    <w:p w:rsidR="005378F4" w:rsidRPr="006F7A83" w:rsidRDefault="00C708BD" w:rsidP="006F7A83">
      <w:pPr>
        <w:spacing w:line="100" w:lineRule="atLeast"/>
        <w:ind w:left="360"/>
        <w:jc w:val="both"/>
        <w:rPr>
          <w:rFonts w:cs="Times New Roman"/>
          <w:b/>
          <w:i/>
          <w:sz w:val="24"/>
          <w:szCs w:val="24"/>
          <w:lang w:val="en-US"/>
        </w:rPr>
      </w:pPr>
      <w:r w:rsidRPr="006F7A83">
        <w:rPr>
          <w:rFonts w:cs="Times New Roman"/>
          <w:b/>
          <w:i/>
          <w:sz w:val="24"/>
          <w:szCs w:val="24"/>
          <w:lang w:val="en-US"/>
        </w:rPr>
        <w:t xml:space="preserve"> </w:t>
      </w:r>
    </w:p>
    <w:p w:rsidR="00821CAE" w:rsidRPr="006F7A83" w:rsidRDefault="00821CAE" w:rsidP="006F7A83">
      <w:pPr>
        <w:spacing w:line="100" w:lineRule="atLeast"/>
        <w:ind w:left="360"/>
        <w:jc w:val="both"/>
        <w:rPr>
          <w:rFonts w:cs="Times New Roman"/>
          <w:b/>
          <w:i/>
          <w:sz w:val="24"/>
          <w:szCs w:val="24"/>
        </w:rPr>
      </w:pPr>
    </w:p>
    <w:bookmarkEnd w:id="0"/>
    <w:bookmarkEnd w:id="1"/>
    <w:p w:rsidR="005378F4" w:rsidRPr="006F7A83" w:rsidRDefault="005378F4" w:rsidP="00920BB2">
      <w:pPr>
        <w:numPr>
          <w:ilvl w:val="0"/>
          <w:numId w:val="10"/>
        </w:numPr>
        <w:ind w:left="360"/>
        <w:jc w:val="both"/>
        <w:rPr>
          <w:rFonts w:cs="Times New Roman"/>
          <w:b/>
          <w:color w:val="000000"/>
          <w:sz w:val="24"/>
        </w:rPr>
      </w:pPr>
      <w:r w:rsidRPr="006F7A83">
        <w:rPr>
          <w:rFonts w:cs="Times New Roman"/>
          <w:b/>
          <w:color w:val="000000"/>
          <w:sz w:val="24"/>
        </w:rPr>
        <w:t>LATAR BELAKANG</w:t>
      </w:r>
    </w:p>
    <w:p w:rsidR="0086447A" w:rsidRPr="006F7A83" w:rsidRDefault="00B52398" w:rsidP="00920BB2">
      <w:pPr>
        <w:suppressAutoHyphens w:val="0"/>
        <w:autoSpaceDE w:val="0"/>
        <w:autoSpaceDN w:val="0"/>
        <w:adjustRightInd w:val="0"/>
        <w:ind w:left="720" w:firstLine="720"/>
        <w:jc w:val="both"/>
        <w:rPr>
          <w:rFonts w:eastAsia="Times New Roman" w:cs="Times New Roman"/>
          <w:sz w:val="24"/>
          <w:szCs w:val="24"/>
          <w:lang w:val="en-US"/>
        </w:rPr>
      </w:pPr>
      <w:r w:rsidRPr="006F7A83">
        <w:rPr>
          <w:rFonts w:eastAsia="Times New Roman" w:cs="Times New Roman"/>
          <w:sz w:val="24"/>
          <w:szCs w:val="24"/>
          <w:lang w:val="en-US" w:eastAsia="en-US"/>
        </w:rPr>
        <w:t>Dalam Kehidupan sehari-hari, kebutu</w:t>
      </w:r>
      <w:r w:rsidR="00B2417C">
        <w:rPr>
          <w:rFonts w:eastAsia="Times New Roman" w:cs="Times New Roman"/>
          <w:sz w:val="24"/>
          <w:szCs w:val="24"/>
          <w:lang w:val="en-US" w:eastAsia="en-US"/>
        </w:rPr>
        <w:t xml:space="preserve">han dalam mengunduh suatu </w:t>
      </w:r>
      <w:r w:rsidR="00B2417C" w:rsidRPr="00B2417C">
        <w:rPr>
          <w:rFonts w:eastAsia="Times New Roman" w:cs="Times New Roman"/>
          <w:i/>
          <w:sz w:val="24"/>
          <w:szCs w:val="24"/>
          <w:lang w:val="en-US" w:eastAsia="en-US"/>
        </w:rPr>
        <w:t>file</w:t>
      </w:r>
      <w:r w:rsidR="00B2417C">
        <w:rPr>
          <w:rFonts w:eastAsia="Times New Roman" w:cs="Times New Roman"/>
          <w:sz w:val="24"/>
          <w:szCs w:val="24"/>
          <w:lang w:val="en-US" w:eastAsia="en-US"/>
        </w:rPr>
        <w:t xml:space="preserve"> </w:t>
      </w:r>
      <w:r w:rsidRPr="006F7A83">
        <w:rPr>
          <w:rFonts w:eastAsia="Times New Roman" w:cs="Times New Roman"/>
          <w:sz w:val="24"/>
          <w:szCs w:val="24"/>
          <w:lang w:val="en-US" w:eastAsia="en-US"/>
        </w:rPr>
        <w:t>sangat tinggi,</w:t>
      </w:r>
      <w:r w:rsidR="00B2417C">
        <w:rPr>
          <w:rFonts w:eastAsia="Times New Roman" w:cs="Times New Roman"/>
          <w:sz w:val="24"/>
          <w:szCs w:val="24"/>
          <w:lang w:val="en-US" w:eastAsia="en-US"/>
        </w:rPr>
        <w:t xml:space="preserve"> </w:t>
      </w:r>
      <w:r w:rsidRPr="006F7A83">
        <w:rPr>
          <w:rFonts w:eastAsia="Times New Roman" w:cs="Times New Roman"/>
          <w:sz w:val="24"/>
          <w:szCs w:val="24"/>
          <w:lang w:val="en-US" w:eastAsia="en-US"/>
        </w:rPr>
        <w:t xml:space="preserve">kebanyakan dari proses </w:t>
      </w:r>
      <w:r w:rsidRPr="00B2417C">
        <w:rPr>
          <w:rFonts w:eastAsia="Times New Roman" w:cs="Times New Roman"/>
          <w:i/>
          <w:sz w:val="24"/>
          <w:szCs w:val="24"/>
          <w:lang w:val="en-US" w:eastAsia="en-US"/>
        </w:rPr>
        <w:t>download</w:t>
      </w:r>
      <w:r w:rsidRPr="006F7A83">
        <w:rPr>
          <w:rFonts w:eastAsia="Times New Roman" w:cs="Times New Roman"/>
          <w:sz w:val="24"/>
          <w:szCs w:val="24"/>
          <w:lang w:val="en-US" w:eastAsia="en-US"/>
        </w:rPr>
        <w:t xml:space="preserve"> yang sudah ada hanya melibatkan  sebuah </w:t>
      </w:r>
      <w:r w:rsidRPr="00B2417C">
        <w:rPr>
          <w:rFonts w:eastAsia="Times New Roman" w:cs="Times New Roman"/>
          <w:i/>
          <w:sz w:val="24"/>
          <w:szCs w:val="24"/>
          <w:lang w:val="en-US" w:eastAsia="en-US"/>
        </w:rPr>
        <w:t>server</w:t>
      </w:r>
      <w:r w:rsidRPr="006F7A83">
        <w:rPr>
          <w:rFonts w:eastAsia="Times New Roman" w:cs="Times New Roman"/>
          <w:sz w:val="24"/>
          <w:szCs w:val="24"/>
          <w:lang w:val="en-US" w:eastAsia="en-US"/>
        </w:rPr>
        <w:t xml:space="preserve"> yang menangani permintaan –</w:t>
      </w:r>
      <w:r w:rsidR="00D67ED3">
        <w:rPr>
          <w:rFonts w:eastAsia="Times New Roman" w:cs="Times New Roman"/>
          <w:sz w:val="24"/>
          <w:szCs w:val="24"/>
          <w:lang w:val="en-US" w:eastAsia="en-US"/>
        </w:rPr>
        <w:t xml:space="preserve"> </w:t>
      </w:r>
      <w:r w:rsidRPr="006F7A83">
        <w:rPr>
          <w:rFonts w:eastAsia="Times New Roman" w:cs="Times New Roman"/>
          <w:sz w:val="24"/>
          <w:szCs w:val="24"/>
          <w:lang w:val="en-US" w:eastAsia="en-US"/>
        </w:rPr>
        <w:t>permintaan mengundu</w:t>
      </w:r>
      <w:r w:rsidR="00B2417C">
        <w:rPr>
          <w:rFonts w:eastAsia="Times New Roman" w:cs="Times New Roman"/>
          <w:sz w:val="24"/>
          <w:szCs w:val="24"/>
          <w:lang w:val="en-US" w:eastAsia="en-US"/>
        </w:rPr>
        <w:t xml:space="preserve">h dari </w:t>
      </w:r>
      <w:r w:rsidR="00B2417C" w:rsidRPr="00B2417C">
        <w:rPr>
          <w:rFonts w:eastAsia="Times New Roman" w:cs="Times New Roman"/>
          <w:i/>
          <w:sz w:val="24"/>
          <w:szCs w:val="24"/>
          <w:lang w:val="en-US" w:eastAsia="en-US"/>
        </w:rPr>
        <w:t>client</w:t>
      </w:r>
      <w:r w:rsidR="00B2417C">
        <w:rPr>
          <w:rFonts w:eastAsia="Times New Roman" w:cs="Times New Roman"/>
          <w:sz w:val="24"/>
          <w:szCs w:val="24"/>
          <w:lang w:val="en-US" w:eastAsia="en-US"/>
        </w:rPr>
        <w:t xml:space="preserve"> yang membutuhkan. D</w:t>
      </w:r>
      <w:r w:rsidRPr="006F7A83">
        <w:rPr>
          <w:rFonts w:eastAsia="Times New Roman" w:cs="Times New Roman"/>
          <w:sz w:val="24"/>
          <w:szCs w:val="24"/>
          <w:lang w:val="en-US" w:eastAsia="en-US"/>
        </w:rPr>
        <w:t>alam pengimplementasian seperti ini mempunyai kelemahan</w:t>
      </w:r>
      <w:r w:rsidR="00B2417C">
        <w:rPr>
          <w:rFonts w:eastAsia="Times New Roman" w:cs="Times New Roman"/>
          <w:sz w:val="24"/>
          <w:szCs w:val="24"/>
          <w:lang w:val="en-US" w:eastAsia="en-US"/>
        </w:rPr>
        <w:t>,</w:t>
      </w:r>
      <w:r w:rsidRPr="006F7A83">
        <w:rPr>
          <w:rFonts w:eastAsia="Times New Roman" w:cs="Times New Roman"/>
          <w:sz w:val="24"/>
          <w:szCs w:val="24"/>
          <w:lang w:val="en-US" w:eastAsia="en-US"/>
        </w:rPr>
        <w:t xml:space="preserve"> yaitu jika </w:t>
      </w:r>
      <w:r w:rsidRPr="00B2417C">
        <w:rPr>
          <w:rFonts w:eastAsia="Times New Roman" w:cs="Times New Roman"/>
          <w:i/>
          <w:sz w:val="24"/>
          <w:szCs w:val="24"/>
          <w:lang w:val="en-US" w:eastAsia="en-US"/>
        </w:rPr>
        <w:t>server</w:t>
      </w:r>
      <w:r w:rsidRPr="006F7A83">
        <w:rPr>
          <w:rFonts w:eastAsia="Times New Roman" w:cs="Times New Roman"/>
          <w:sz w:val="24"/>
          <w:szCs w:val="24"/>
          <w:lang w:val="en-US" w:eastAsia="en-US"/>
        </w:rPr>
        <w:t xml:space="preserve"> yang mempunyai file  tersebut  mengalami </w:t>
      </w:r>
      <w:r w:rsidRPr="00B2417C">
        <w:rPr>
          <w:rFonts w:eastAsia="Times New Roman" w:cs="Times New Roman"/>
          <w:i/>
          <w:sz w:val="24"/>
          <w:szCs w:val="24"/>
          <w:lang w:val="en-US" w:eastAsia="en-US"/>
        </w:rPr>
        <w:t>down</w:t>
      </w:r>
      <w:r w:rsidRPr="006F7A83">
        <w:rPr>
          <w:rFonts w:eastAsia="Times New Roman" w:cs="Times New Roman"/>
          <w:sz w:val="24"/>
          <w:szCs w:val="24"/>
          <w:lang w:val="en-US" w:eastAsia="en-US"/>
        </w:rPr>
        <w:t xml:space="preserve"> maka </w:t>
      </w:r>
      <w:r w:rsidRPr="00B2417C">
        <w:rPr>
          <w:rFonts w:eastAsia="Times New Roman" w:cs="Times New Roman"/>
          <w:i/>
          <w:sz w:val="24"/>
          <w:szCs w:val="24"/>
          <w:lang w:val="en-US" w:eastAsia="en-US"/>
        </w:rPr>
        <w:t>file</w:t>
      </w:r>
      <w:r w:rsidRPr="006F7A83">
        <w:rPr>
          <w:rFonts w:eastAsia="Times New Roman" w:cs="Times New Roman"/>
          <w:sz w:val="24"/>
          <w:szCs w:val="24"/>
          <w:lang w:val="en-US" w:eastAsia="en-US"/>
        </w:rPr>
        <w:t xml:space="preserve"> yang ak</w:t>
      </w:r>
      <w:r w:rsidR="00D67ED3">
        <w:rPr>
          <w:rFonts w:eastAsia="Times New Roman" w:cs="Times New Roman"/>
          <w:sz w:val="24"/>
          <w:szCs w:val="24"/>
          <w:lang w:val="en-US" w:eastAsia="en-US"/>
        </w:rPr>
        <w:t>a</w:t>
      </w:r>
      <w:r w:rsidRPr="006F7A83">
        <w:rPr>
          <w:rFonts w:eastAsia="Times New Roman" w:cs="Times New Roman"/>
          <w:sz w:val="24"/>
          <w:szCs w:val="24"/>
          <w:lang w:val="en-US" w:eastAsia="en-US"/>
        </w:rPr>
        <w:t>n kita unduh tidak ak</w:t>
      </w:r>
      <w:r w:rsidR="00D67ED3">
        <w:rPr>
          <w:rFonts w:eastAsia="Times New Roman" w:cs="Times New Roman"/>
          <w:sz w:val="24"/>
          <w:szCs w:val="24"/>
          <w:lang w:val="en-US" w:eastAsia="en-US"/>
        </w:rPr>
        <w:t>a</w:t>
      </w:r>
      <w:r w:rsidRPr="006F7A83">
        <w:rPr>
          <w:rFonts w:eastAsia="Times New Roman" w:cs="Times New Roman"/>
          <w:sz w:val="24"/>
          <w:szCs w:val="24"/>
          <w:lang w:val="en-US" w:eastAsia="en-US"/>
        </w:rPr>
        <w:t xml:space="preserve">n bisa di </w:t>
      </w:r>
      <w:r w:rsidRPr="00B2417C">
        <w:rPr>
          <w:rFonts w:eastAsia="Times New Roman" w:cs="Times New Roman"/>
          <w:i/>
          <w:sz w:val="24"/>
          <w:szCs w:val="24"/>
          <w:lang w:val="en-US" w:eastAsia="en-US"/>
        </w:rPr>
        <w:t>download</w:t>
      </w:r>
      <w:r w:rsidRPr="006F7A83">
        <w:rPr>
          <w:rFonts w:eastAsia="Times New Roman" w:cs="Times New Roman"/>
          <w:sz w:val="24"/>
          <w:szCs w:val="24"/>
          <w:lang w:val="en-US" w:eastAsia="en-US"/>
        </w:rPr>
        <w:t>,</w:t>
      </w:r>
      <w:r w:rsidR="00B2417C">
        <w:rPr>
          <w:rFonts w:eastAsia="Times New Roman" w:cs="Times New Roman"/>
          <w:sz w:val="24"/>
          <w:szCs w:val="24"/>
          <w:lang w:val="en-US" w:eastAsia="en-US"/>
        </w:rPr>
        <w:t xml:space="preserve"> </w:t>
      </w:r>
      <w:r w:rsidR="00B2417C">
        <w:rPr>
          <w:rFonts w:eastAsia="Times New Roman" w:cs="Times New Roman"/>
          <w:i/>
          <w:sz w:val="24"/>
          <w:szCs w:val="24"/>
          <w:lang w:val="en-US" w:eastAsia="en-US"/>
        </w:rPr>
        <w:t>P</w:t>
      </w:r>
      <w:r w:rsidR="00B2417C" w:rsidRPr="00B2417C">
        <w:rPr>
          <w:rFonts w:eastAsia="Times New Roman" w:cs="Times New Roman"/>
          <w:i/>
          <w:sz w:val="24"/>
          <w:szCs w:val="24"/>
          <w:lang w:val="en-US" w:eastAsia="en-US"/>
        </w:rPr>
        <w:t>roject</w:t>
      </w:r>
      <w:r w:rsidRPr="006F7A83">
        <w:rPr>
          <w:rFonts w:eastAsia="Times New Roman" w:cs="Times New Roman"/>
          <w:sz w:val="24"/>
          <w:szCs w:val="24"/>
          <w:lang w:val="en-US" w:eastAsia="en-US"/>
        </w:rPr>
        <w:t xml:space="preserve"> ini bertujuan mengembangkan aplikasi </w:t>
      </w:r>
      <w:r w:rsidRPr="00B2417C">
        <w:rPr>
          <w:rFonts w:eastAsia="Times New Roman" w:cs="Times New Roman"/>
          <w:i/>
          <w:sz w:val="24"/>
          <w:szCs w:val="24"/>
          <w:lang w:val="en-US" w:eastAsia="en-US"/>
        </w:rPr>
        <w:t>share</w:t>
      </w:r>
      <w:r w:rsidRPr="006F7A83">
        <w:rPr>
          <w:rFonts w:eastAsia="Times New Roman" w:cs="Times New Roman"/>
          <w:sz w:val="24"/>
          <w:szCs w:val="24"/>
          <w:lang w:val="en-US" w:eastAsia="en-US"/>
        </w:rPr>
        <w:t xml:space="preserve"> </w:t>
      </w:r>
      <w:r w:rsidRPr="00B2417C">
        <w:rPr>
          <w:rFonts w:eastAsia="Times New Roman" w:cs="Times New Roman"/>
          <w:i/>
          <w:sz w:val="24"/>
          <w:szCs w:val="24"/>
          <w:lang w:val="en-US" w:eastAsia="en-US"/>
        </w:rPr>
        <w:t>peer to peer</w:t>
      </w:r>
      <w:r w:rsidRPr="006F7A83">
        <w:rPr>
          <w:rFonts w:eastAsia="Times New Roman" w:cs="Times New Roman"/>
          <w:sz w:val="24"/>
          <w:szCs w:val="24"/>
          <w:lang w:val="en-US" w:eastAsia="en-US"/>
        </w:rPr>
        <w:t>.</w:t>
      </w:r>
      <w:r w:rsidR="00B2417C">
        <w:rPr>
          <w:rFonts w:eastAsia="Times New Roman" w:cs="Times New Roman"/>
          <w:sz w:val="24"/>
          <w:szCs w:val="24"/>
          <w:lang w:val="en-US" w:eastAsia="en-US"/>
        </w:rPr>
        <w:t xml:space="preserve"> </w:t>
      </w:r>
      <w:r w:rsidRPr="006F7A83">
        <w:rPr>
          <w:rFonts w:eastAsia="Times New Roman" w:cs="Times New Roman"/>
          <w:sz w:val="24"/>
          <w:szCs w:val="24"/>
          <w:lang w:val="en-US" w:eastAsia="en-US"/>
        </w:rPr>
        <w:t xml:space="preserve">Keuntungan dari tipe </w:t>
      </w:r>
      <w:r w:rsidR="00B2417C" w:rsidRPr="00B2417C">
        <w:rPr>
          <w:rFonts w:eastAsia="Times New Roman" w:cs="Times New Roman"/>
          <w:sz w:val="24"/>
          <w:szCs w:val="24"/>
          <w:lang w:val="en-US" w:eastAsia="en-US"/>
        </w:rPr>
        <w:t>sistem</w:t>
      </w:r>
      <w:r w:rsidRPr="006F7A83">
        <w:rPr>
          <w:rFonts w:eastAsia="Times New Roman" w:cs="Times New Roman"/>
          <w:sz w:val="24"/>
          <w:szCs w:val="24"/>
          <w:lang w:val="en-US" w:eastAsia="en-US"/>
        </w:rPr>
        <w:t xml:space="preserve"> jaringan ini </w:t>
      </w:r>
      <w:r w:rsidR="00D67ED3">
        <w:rPr>
          <w:rFonts w:eastAsia="Times New Roman" w:cs="Times New Roman"/>
          <w:sz w:val="24"/>
          <w:szCs w:val="24"/>
          <w:lang w:val="en-US" w:eastAsia="en-US"/>
        </w:rPr>
        <w:t>berlawanan</w:t>
      </w:r>
      <w:r w:rsidR="00B4296D" w:rsidRPr="006F7A83">
        <w:rPr>
          <w:rFonts w:eastAsia="Times New Roman" w:cs="Times New Roman"/>
          <w:sz w:val="24"/>
          <w:szCs w:val="24"/>
          <w:lang w:val="en-US" w:eastAsia="en-US"/>
        </w:rPr>
        <w:t xml:space="preserve"> dengan </w:t>
      </w:r>
      <w:r w:rsidR="00B4296D" w:rsidRPr="00B2417C">
        <w:rPr>
          <w:rFonts w:eastAsia="Times New Roman" w:cs="Times New Roman"/>
          <w:i/>
          <w:sz w:val="24"/>
          <w:szCs w:val="24"/>
          <w:lang w:val="en-US" w:eastAsia="en-US"/>
        </w:rPr>
        <w:t>client server</w:t>
      </w:r>
      <w:r w:rsidR="00B2417C">
        <w:rPr>
          <w:rFonts w:eastAsia="Times New Roman" w:cs="Times New Roman"/>
          <w:i/>
          <w:sz w:val="24"/>
          <w:szCs w:val="24"/>
          <w:lang w:val="en-US" w:eastAsia="en-US"/>
        </w:rPr>
        <w:t xml:space="preserve"> </w:t>
      </w:r>
      <w:r w:rsidR="00B2417C" w:rsidRPr="006F7A83">
        <w:rPr>
          <w:rFonts w:eastAsia="Times New Roman" w:cs="Times New Roman"/>
          <w:sz w:val="24"/>
          <w:szCs w:val="24"/>
          <w:lang w:val="en-US" w:eastAsia="en-US"/>
        </w:rPr>
        <w:t>tradisional</w:t>
      </w:r>
      <w:r w:rsidR="00B4296D" w:rsidRPr="006F7A83">
        <w:rPr>
          <w:rFonts w:eastAsia="Times New Roman" w:cs="Times New Roman"/>
          <w:sz w:val="24"/>
          <w:szCs w:val="24"/>
          <w:lang w:val="en-US" w:eastAsia="en-US"/>
        </w:rPr>
        <w:t xml:space="preserve"> yaitu </w:t>
      </w:r>
      <w:r w:rsidR="00B4296D" w:rsidRPr="00B2417C">
        <w:rPr>
          <w:rFonts w:eastAsia="Times New Roman" w:cs="Times New Roman"/>
          <w:i/>
          <w:sz w:val="24"/>
          <w:szCs w:val="24"/>
          <w:lang w:val="en-US" w:eastAsia="en-US"/>
        </w:rPr>
        <w:t>file file</w:t>
      </w:r>
      <w:r w:rsidR="00B4296D" w:rsidRPr="006F7A83">
        <w:rPr>
          <w:rFonts w:eastAsia="Times New Roman" w:cs="Times New Roman"/>
          <w:sz w:val="24"/>
          <w:szCs w:val="24"/>
          <w:lang w:val="en-US" w:eastAsia="en-US"/>
        </w:rPr>
        <w:t xml:space="preserve"> berada pada client-client yang nantinya dapat di </w:t>
      </w:r>
      <w:r w:rsidR="00B4296D" w:rsidRPr="00D52222">
        <w:rPr>
          <w:rFonts w:eastAsia="Times New Roman" w:cs="Times New Roman"/>
          <w:i/>
          <w:sz w:val="24"/>
          <w:szCs w:val="24"/>
          <w:lang w:val="en-US" w:eastAsia="en-US"/>
        </w:rPr>
        <w:t>download</w:t>
      </w:r>
      <w:r w:rsidR="00B4296D" w:rsidRPr="006F7A83">
        <w:rPr>
          <w:rFonts w:eastAsia="Times New Roman" w:cs="Times New Roman"/>
          <w:sz w:val="24"/>
          <w:szCs w:val="24"/>
          <w:lang w:val="en-US" w:eastAsia="en-US"/>
        </w:rPr>
        <w:t xml:space="preserve">  oleh </w:t>
      </w:r>
      <w:r w:rsidR="00B4296D" w:rsidRPr="00D52222">
        <w:rPr>
          <w:rFonts w:eastAsia="Times New Roman" w:cs="Times New Roman"/>
          <w:i/>
          <w:sz w:val="24"/>
          <w:szCs w:val="24"/>
          <w:lang w:val="en-US" w:eastAsia="en-US"/>
        </w:rPr>
        <w:t>client</w:t>
      </w:r>
      <w:r w:rsidR="00B4296D" w:rsidRPr="006F7A83">
        <w:rPr>
          <w:rFonts w:eastAsia="Times New Roman" w:cs="Times New Roman"/>
          <w:sz w:val="24"/>
          <w:szCs w:val="24"/>
          <w:lang w:val="en-US" w:eastAsia="en-US"/>
        </w:rPr>
        <w:t xml:space="preserve"> lainnya</w:t>
      </w:r>
      <w:r w:rsidRPr="006F7A83">
        <w:rPr>
          <w:rFonts w:eastAsia="Times New Roman" w:cs="Times New Roman"/>
          <w:sz w:val="24"/>
          <w:szCs w:val="24"/>
          <w:lang w:val="en-US" w:eastAsia="en-US"/>
        </w:rPr>
        <w:t>.</w:t>
      </w:r>
      <w:r w:rsidR="00D52222">
        <w:rPr>
          <w:rFonts w:eastAsia="Times New Roman" w:cs="Times New Roman"/>
          <w:sz w:val="24"/>
          <w:szCs w:val="24"/>
          <w:lang w:val="en-US" w:eastAsia="en-US"/>
        </w:rPr>
        <w:t xml:space="preserve"> </w:t>
      </w:r>
      <w:r w:rsidR="00564180" w:rsidRPr="006F7A83">
        <w:rPr>
          <w:rFonts w:eastAsia="Times New Roman" w:cs="Times New Roman"/>
          <w:sz w:val="24"/>
          <w:szCs w:val="24"/>
          <w:lang w:val="en-US" w:eastAsia="en-US"/>
        </w:rPr>
        <w:t xml:space="preserve">Seorang </w:t>
      </w:r>
      <w:r w:rsidR="00564180" w:rsidRPr="00D52222">
        <w:rPr>
          <w:rFonts w:eastAsia="Times New Roman" w:cs="Times New Roman"/>
          <w:i/>
          <w:sz w:val="24"/>
          <w:szCs w:val="24"/>
          <w:lang w:val="en-US" w:eastAsia="en-US"/>
        </w:rPr>
        <w:t>client</w:t>
      </w:r>
      <w:r w:rsidR="00564180" w:rsidRPr="006F7A83">
        <w:rPr>
          <w:rFonts w:eastAsia="Times New Roman" w:cs="Times New Roman"/>
          <w:sz w:val="24"/>
          <w:szCs w:val="24"/>
          <w:lang w:val="en-US" w:eastAsia="en-US"/>
        </w:rPr>
        <w:t xml:space="preserve"> dengan </w:t>
      </w:r>
      <w:r w:rsidR="00564180" w:rsidRPr="00D52222">
        <w:rPr>
          <w:rFonts w:eastAsia="Times New Roman" w:cs="Times New Roman"/>
          <w:i/>
          <w:sz w:val="24"/>
          <w:szCs w:val="24"/>
          <w:lang w:val="en-US" w:eastAsia="en-US"/>
        </w:rPr>
        <w:t>client</w:t>
      </w:r>
      <w:r w:rsidR="00564180" w:rsidRPr="006F7A83">
        <w:rPr>
          <w:rFonts w:eastAsia="Times New Roman" w:cs="Times New Roman"/>
          <w:sz w:val="24"/>
          <w:szCs w:val="24"/>
          <w:lang w:val="en-US" w:eastAsia="en-US"/>
        </w:rPr>
        <w:t xml:space="preserve"> lainnya dapat melakukan </w:t>
      </w:r>
      <w:r w:rsidR="00564180" w:rsidRPr="00D52222">
        <w:rPr>
          <w:rFonts w:eastAsia="Times New Roman" w:cs="Times New Roman"/>
          <w:i/>
          <w:sz w:val="24"/>
          <w:szCs w:val="24"/>
          <w:lang w:val="en-US" w:eastAsia="en-US"/>
        </w:rPr>
        <w:t>sharing</w:t>
      </w:r>
      <w:r w:rsidR="00564180" w:rsidRPr="006F7A83">
        <w:rPr>
          <w:rFonts w:eastAsia="Times New Roman" w:cs="Times New Roman"/>
          <w:sz w:val="24"/>
          <w:szCs w:val="24"/>
          <w:lang w:val="en-US" w:eastAsia="en-US"/>
        </w:rPr>
        <w:t xml:space="preserve"> </w:t>
      </w:r>
      <w:r w:rsidR="00564180" w:rsidRPr="00D52222">
        <w:rPr>
          <w:rFonts w:eastAsia="Times New Roman" w:cs="Times New Roman"/>
          <w:i/>
          <w:sz w:val="24"/>
          <w:szCs w:val="24"/>
          <w:lang w:val="en-US" w:eastAsia="en-US"/>
        </w:rPr>
        <w:t>data</w:t>
      </w:r>
      <w:r w:rsidR="00564180" w:rsidRPr="006F7A83">
        <w:rPr>
          <w:rFonts w:eastAsia="Times New Roman" w:cs="Times New Roman"/>
          <w:sz w:val="24"/>
          <w:szCs w:val="24"/>
          <w:lang w:val="en-US" w:eastAsia="en-US"/>
        </w:rPr>
        <w:t xml:space="preserve">  walaupun tidak dalam  satu </w:t>
      </w:r>
      <w:r w:rsidR="00564180" w:rsidRPr="00D52222">
        <w:rPr>
          <w:rFonts w:eastAsia="Times New Roman" w:cs="Times New Roman"/>
          <w:i/>
          <w:sz w:val="24"/>
          <w:szCs w:val="24"/>
          <w:lang w:val="en-US" w:eastAsia="en-US"/>
        </w:rPr>
        <w:t>subnet</w:t>
      </w:r>
      <w:r w:rsidR="00564180" w:rsidRPr="006F7A83">
        <w:rPr>
          <w:rFonts w:eastAsia="Times New Roman" w:cs="Times New Roman"/>
          <w:sz w:val="24"/>
          <w:szCs w:val="24"/>
          <w:lang w:val="en-US" w:eastAsia="en-US"/>
        </w:rPr>
        <w:t xml:space="preserve"> </w:t>
      </w:r>
      <w:r w:rsidR="00C708BD" w:rsidRPr="006F7A83">
        <w:rPr>
          <w:rFonts w:eastAsia="Times New Roman" w:cs="Times New Roman"/>
          <w:sz w:val="24"/>
          <w:szCs w:val="24"/>
          <w:lang w:val="en-US"/>
        </w:rPr>
        <w:t xml:space="preserve">. </w:t>
      </w:r>
    </w:p>
    <w:p w:rsidR="002303AC" w:rsidRPr="006F7A83" w:rsidRDefault="002303AC" w:rsidP="006F7A83">
      <w:pPr>
        <w:ind w:left="360" w:firstLine="491"/>
        <w:jc w:val="both"/>
        <w:rPr>
          <w:rFonts w:eastAsia="Times New Roman" w:cs="Times New Roman"/>
          <w:sz w:val="24"/>
          <w:szCs w:val="24"/>
        </w:rPr>
      </w:pPr>
    </w:p>
    <w:p w:rsidR="005378F4" w:rsidRPr="006F7A83" w:rsidRDefault="005378F4" w:rsidP="00920BB2">
      <w:pPr>
        <w:numPr>
          <w:ilvl w:val="0"/>
          <w:numId w:val="10"/>
        </w:numPr>
        <w:ind w:left="360"/>
        <w:jc w:val="both"/>
        <w:rPr>
          <w:rFonts w:cs="Times New Roman"/>
          <w:b/>
          <w:color w:val="000000"/>
          <w:sz w:val="24"/>
        </w:rPr>
      </w:pPr>
      <w:r w:rsidRPr="006F7A83">
        <w:rPr>
          <w:rFonts w:cs="Times New Roman"/>
          <w:b/>
          <w:color w:val="000000"/>
          <w:sz w:val="24"/>
          <w:lang w:val="en-US"/>
        </w:rPr>
        <w:t xml:space="preserve">RUMUSAN </w:t>
      </w:r>
      <w:r w:rsidRPr="006F7A83">
        <w:rPr>
          <w:rFonts w:cs="Times New Roman"/>
          <w:b/>
          <w:color w:val="000000"/>
          <w:sz w:val="24"/>
        </w:rPr>
        <w:t>MASALAH</w:t>
      </w:r>
    </w:p>
    <w:p w:rsidR="00B33340" w:rsidRPr="006F7A83" w:rsidRDefault="005378F4" w:rsidP="00920BB2">
      <w:pPr>
        <w:ind w:left="720" w:firstLine="720"/>
        <w:jc w:val="both"/>
        <w:rPr>
          <w:rFonts w:cs="Times New Roman"/>
          <w:color w:val="000000"/>
          <w:sz w:val="24"/>
        </w:rPr>
      </w:pPr>
      <w:bookmarkStart w:id="2" w:name="OLE_LINK2"/>
      <w:bookmarkStart w:id="3" w:name="OLE_LINK1"/>
      <w:r w:rsidRPr="006F7A83">
        <w:rPr>
          <w:rFonts w:cs="Times New Roman"/>
          <w:color w:val="000000"/>
          <w:sz w:val="24"/>
          <w:lang w:val="en-US"/>
        </w:rPr>
        <w:t>Rumusan masalah</w:t>
      </w:r>
      <w:r w:rsidRPr="006F7A83">
        <w:rPr>
          <w:rFonts w:cs="Times New Roman"/>
          <w:color w:val="000000"/>
          <w:sz w:val="24"/>
        </w:rPr>
        <w:t xml:space="preserve"> yang diangkat dalam Tugas Akhir ini dapat dipaparkan sebagai berikut:</w:t>
      </w:r>
    </w:p>
    <w:p w:rsidR="005378F4" w:rsidRPr="006F7A83" w:rsidRDefault="00B848DF" w:rsidP="00920BB2">
      <w:pPr>
        <w:numPr>
          <w:ilvl w:val="0"/>
          <w:numId w:val="3"/>
        </w:numPr>
        <w:spacing w:line="100" w:lineRule="atLeast"/>
        <w:ind w:left="1080"/>
        <w:jc w:val="both"/>
        <w:rPr>
          <w:rFonts w:cs="Times New Roman"/>
          <w:color w:val="000000"/>
          <w:sz w:val="24"/>
        </w:rPr>
      </w:pPr>
      <w:r w:rsidRPr="006F7A83">
        <w:rPr>
          <w:rFonts w:cs="Times New Roman"/>
          <w:color w:val="000000"/>
          <w:sz w:val="24"/>
        </w:rPr>
        <w:t>Bagaimana membuat</w:t>
      </w:r>
      <w:r w:rsidR="005378F4" w:rsidRPr="006F7A83">
        <w:rPr>
          <w:rFonts w:cs="Times New Roman"/>
          <w:color w:val="000000"/>
          <w:sz w:val="24"/>
        </w:rPr>
        <w:t xml:space="preserve"> </w:t>
      </w:r>
      <w:bookmarkEnd w:id="2"/>
      <w:bookmarkEnd w:id="3"/>
      <w:r w:rsidR="00C708BD" w:rsidRPr="006F7A83">
        <w:rPr>
          <w:rFonts w:cs="Times New Roman"/>
          <w:color w:val="000000"/>
          <w:sz w:val="24"/>
          <w:lang w:val="en-US"/>
        </w:rPr>
        <w:t xml:space="preserve">aplikasi </w:t>
      </w:r>
      <w:r w:rsidR="00C708BD" w:rsidRPr="00D52222">
        <w:rPr>
          <w:rFonts w:cs="Times New Roman"/>
          <w:i/>
          <w:color w:val="000000"/>
          <w:sz w:val="24"/>
          <w:lang w:val="en-US"/>
        </w:rPr>
        <w:t>file</w:t>
      </w:r>
      <w:r w:rsidR="00C708BD" w:rsidRPr="006F7A83">
        <w:rPr>
          <w:rFonts w:cs="Times New Roman"/>
          <w:color w:val="000000"/>
          <w:sz w:val="24"/>
          <w:lang w:val="en-US"/>
        </w:rPr>
        <w:t xml:space="preserve"> </w:t>
      </w:r>
      <w:r w:rsidR="00C708BD" w:rsidRPr="00D52222">
        <w:rPr>
          <w:rFonts w:cs="Times New Roman"/>
          <w:i/>
          <w:color w:val="000000"/>
          <w:sz w:val="24"/>
          <w:lang w:val="en-US"/>
        </w:rPr>
        <w:t>sharing Peer to peer</w:t>
      </w:r>
      <w:r w:rsidR="00C708BD" w:rsidRPr="006F7A83">
        <w:rPr>
          <w:rFonts w:cs="Times New Roman"/>
          <w:color w:val="000000"/>
          <w:sz w:val="24"/>
          <w:lang w:val="en-US"/>
        </w:rPr>
        <w:t xml:space="preserve"> yang dapat menemukan </w:t>
      </w:r>
      <w:r w:rsidR="00C708BD" w:rsidRPr="00D52222">
        <w:rPr>
          <w:rFonts w:cs="Times New Roman"/>
          <w:i/>
          <w:color w:val="000000"/>
          <w:sz w:val="24"/>
          <w:lang w:val="en-US"/>
        </w:rPr>
        <w:t>peer pee</w:t>
      </w:r>
      <w:r w:rsidR="00C708BD" w:rsidRPr="006F7A83">
        <w:rPr>
          <w:rFonts w:cs="Times New Roman"/>
          <w:color w:val="000000"/>
          <w:sz w:val="24"/>
          <w:lang w:val="en-US"/>
        </w:rPr>
        <w:t>r yang akan berkomunikasi</w:t>
      </w:r>
      <w:r w:rsidR="006F7A83">
        <w:rPr>
          <w:rFonts w:cs="Times New Roman"/>
          <w:color w:val="000000"/>
          <w:sz w:val="24"/>
          <w:lang w:val="en-US"/>
        </w:rPr>
        <w:t xml:space="preserve"> dalam subnet yang berbeda dalam 1 grup JXTA</w:t>
      </w:r>
      <w:r w:rsidR="00C708BD" w:rsidRPr="006F7A83">
        <w:rPr>
          <w:rFonts w:cs="Times New Roman"/>
          <w:color w:val="000000"/>
          <w:sz w:val="24"/>
        </w:rPr>
        <w:t xml:space="preserve"> </w:t>
      </w:r>
      <w:r w:rsidR="0086447A" w:rsidRPr="006F7A83">
        <w:rPr>
          <w:rFonts w:cs="Times New Roman"/>
          <w:color w:val="000000"/>
          <w:sz w:val="24"/>
        </w:rPr>
        <w:t>.</w:t>
      </w:r>
    </w:p>
    <w:p w:rsidR="006F7A83" w:rsidRPr="006F7A83" w:rsidRDefault="00D52222" w:rsidP="00920BB2">
      <w:pPr>
        <w:numPr>
          <w:ilvl w:val="0"/>
          <w:numId w:val="3"/>
        </w:numPr>
        <w:spacing w:line="100" w:lineRule="atLeast"/>
        <w:ind w:left="1080"/>
        <w:jc w:val="both"/>
        <w:rPr>
          <w:rFonts w:cs="Times New Roman"/>
          <w:color w:val="000000"/>
          <w:sz w:val="24"/>
        </w:rPr>
      </w:pPr>
      <w:r>
        <w:rPr>
          <w:rFonts w:cs="Times New Roman"/>
          <w:color w:val="000000"/>
          <w:sz w:val="24"/>
          <w:lang w:val="en-US"/>
        </w:rPr>
        <w:t>D</w:t>
      </w:r>
      <w:r w:rsidR="006F7A83">
        <w:rPr>
          <w:rFonts w:cs="Times New Roman"/>
          <w:color w:val="000000"/>
          <w:sz w:val="24"/>
          <w:lang w:val="en-US"/>
        </w:rPr>
        <w:t>apat</w:t>
      </w:r>
      <w:r w:rsidR="006F7A83" w:rsidRPr="006F7A83">
        <w:rPr>
          <w:rFonts w:cs="Times New Roman"/>
          <w:color w:val="000000"/>
          <w:sz w:val="24"/>
          <w:lang w:val="en-US"/>
        </w:rPr>
        <w:t xml:space="preserve"> menampilkan</w:t>
      </w:r>
      <w:r w:rsidR="006F7A83">
        <w:rPr>
          <w:rFonts w:cs="Times New Roman"/>
          <w:color w:val="000000"/>
          <w:sz w:val="24"/>
          <w:lang w:val="en-US"/>
        </w:rPr>
        <w:t xml:space="preserve"> </w:t>
      </w:r>
      <w:r w:rsidR="006F7A83" w:rsidRPr="00D52222">
        <w:rPr>
          <w:rFonts w:cs="Times New Roman"/>
          <w:i/>
          <w:color w:val="000000"/>
          <w:sz w:val="24"/>
          <w:lang w:val="en-US"/>
        </w:rPr>
        <w:t>list file</w:t>
      </w:r>
      <w:r w:rsidR="006F7A83" w:rsidRPr="006F7A83">
        <w:rPr>
          <w:rFonts w:cs="Times New Roman"/>
          <w:color w:val="000000"/>
          <w:sz w:val="24"/>
          <w:lang w:val="en-US"/>
        </w:rPr>
        <w:t xml:space="preserve"> yang di butuhkan</w:t>
      </w:r>
      <w:r w:rsidR="006F7A83">
        <w:rPr>
          <w:rFonts w:cs="Times New Roman"/>
          <w:color w:val="000000"/>
          <w:sz w:val="24"/>
          <w:lang w:val="en-US"/>
        </w:rPr>
        <w:t>,melakukan pencarian</w:t>
      </w:r>
      <w:r w:rsidR="006F7A83" w:rsidRPr="006F7A83">
        <w:rPr>
          <w:rFonts w:cs="Times New Roman"/>
          <w:color w:val="000000"/>
          <w:sz w:val="24"/>
          <w:lang w:val="en-US"/>
        </w:rPr>
        <w:t xml:space="preserve"> </w:t>
      </w:r>
      <w:r w:rsidR="006F7A83" w:rsidRPr="00D52222">
        <w:rPr>
          <w:rFonts w:cs="Times New Roman"/>
          <w:i/>
          <w:color w:val="000000"/>
          <w:sz w:val="24"/>
          <w:lang w:val="en-US"/>
        </w:rPr>
        <w:t>file</w:t>
      </w:r>
      <w:r w:rsidR="006F7A83">
        <w:rPr>
          <w:rFonts w:cs="Times New Roman"/>
          <w:color w:val="000000"/>
          <w:sz w:val="24"/>
          <w:lang w:val="en-US"/>
        </w:rPr>
        <w:t xml:space="preserve"> yang di</w:t>
      </w:r>
      <w:r>
        <w:rPr>
          <w:rFonts w:cs="Times New Roman"/>
          <w:color w:val="000000"/>
          <w:sz w:val="24"/>
          <w:lang w:val="en-US"/>
        </w:rPr>
        <w:t xml:space="preserve"> </w:t>
      </w:r>
      <w:r w:rsidR="006F7A83" w:rsidRPr="00D52222">
        <w:rPr>
          <w:rFonts w:cs="Times New Roman"/>
          <w:i/>
          <w:color w:val="000000"/>
          <w:sz w:val="24"/>
          <w:lang w:val="en-US"/>
        </w:rPr>
        <w:t>share</w:t>
      </w:r>
      <w:r w:rsidR="006F7A83">
        <w:rPr>
          <w:rFonts w:cs="Times New Roman"/>
          <w:color w:val="000000"/>
          <w:sz w:val="24"/>
          <w:lang w:val="en-US"/>
        </w:rPr>
        <w:t xml:space="preserve"> berbasis JXTA</w:t>
      </w:r>
      <w:r>
        <w:rPr>
          <w:rFonts w:cs="Times New Roman"/>
          <w:color w:val="000000"/>
          <w:sz w:val="24"/>
          <w:lang w:val="en-US"/>
        </w:rPr>
        <w:t>.</w:t>
      </w:r>
    </w:p>
    <w:p w:rsidR="006F7A83" w:rsidRPr="00920BB2" w:rsidRDefault="00D52222" w:rsidP="00920BB2">
      <w:pPr>
        <w:numPr>
          <w:ilvl w:val="0"/>
          <w:numId w:val="3"/>
        </w:numPr>
        <w:tabs>
          <w:tab w:val="clear" w:pos="0"/>
          <w:tab w:val="num" w:pos="360"/>
        </w:tabs>
        <w:spacing w:line="100" w:lineRule="atLeast"/>
        <w:ind w:left="1080"/>
        <w:jc w:val="both"/>
        <w:rPr>
          <w:rFonts w:cs="Times New Roman"/>
          <w:color w:val="000000"/>
          <w:sz w:val="24"/>
        </w:rPr>
      </w:pPr>
      <w:r>
        <w:rPr>
          <w:rFonts w:cs="Times New Roman"/>
          <w:color w:val="000000"/>
          <w:sz w:val="24"/>
          <w:lang w:val="en-US"/>
        </w:rPr>
        <w:t>D</w:t>
      </w:r>
      <w:r w:rsidR="006F7A83">
        <w:rPr>
          <w:rFonts w:cs="Times New Roman"/>
          <w:color w:val="000000"/>
          <w:sz w:val="24"/>
          <w:lang w:val="en-US"/>
        </w:rPr>
        <w:t>apat men</w:t>
      </w:r>
      <w:r>
        <w:rPr>
          <w:rFonts w:cs="Times New Roman"/>
          <w:color w:val="000000"/>
          <w:sz w:val="24"/>
          <w:lang w:val="en-US"/>
        </w:rPr>
        <w:t xml:space="preserve"> </w:t>
      </w:r>
      <w:r w:rsidR="006F7A83" w:rsidRPr="00D52222">
        <w:rPr>
          <w:rFonts w:cs="Times New Roman"/>
          <w:i/>
          <w:color w:val="000000"/>
          <w:sz w:val="24"/>
          <w:lang w:val="en-US"/>
        </w:rPr>
        <w:t>download</w:t>
      </w:r>
      <w:r w:rsidR="006F7A83">
        <w:rPr>
          <w:rFonts w:cs="Times New Roman"/>
          <w:color w:val="000000"/>
          <w:sz w:val="24"/>
          <w:lang w:val="en-US"/>
        </w:rPr>
        <w:t xml:space="preserve"> file yang ditampilkan</w:t>
      </w:r>
      <w:r>
        <w:rPr>
          <w:rFonts w:cs="Times New Roman"/>
          <w:color w:val="000000"/>
          <w:sz w:val="24"/>
          <w:lang w:val="en-US"/>
        </w:rPr>
        <w:t xml:space="preserve"> </w:t>
      </w:r>
      <w:r w:rsidR="006F7A83">
        <w:rPr>
          <w:rFonts w:cs="Times New Roman"/>
          <w:color w:val="000000"/>
          <w:sz w:val="24"/>
          <w:lang w:val="en-US"/>
        </w:rPr>
        <w:t>tersebut</w:t>
      </w:r>
      <w:r w:rsidR="006F7A83" w:rsidRPr="006F7A83">
        <w:rPr>
          <w:rFonts w:cs="Times New Roman"/>
          <w:color w:val="000000"/>
          <w:sz w:val="24"/>
          <w:lang w:val="en-US"/>
        </w:rPr>
        <w:t xml:space="preserve"> berbasis JXTA</w:t>
      </w:r>
      <w:r>
        <w:rPr>
          <w:rFonts w:cs="Times New Roman"/>
          <w:color w:val="000000"/>
          <w:sz w:val="24"/>
          <w:lang w:val="en-US"/>
        </w:rPr>
        <w:t>.</w:t>
      </w:r>
    </w:p>
    <w:p w:rsidR="00E205F8" w:rsidRPr="00920BB2" w:rsidRDefault="00E205F8" w:rsidP="00920BB2">
      <w:pPr>
        <w:spacing w:line="100" w:lineRule="atLeast"/>
        <w:jc w:val="both"/>
        <w:rPr>
          <w:rFonts w:cs="Times New Roman"/>
          <w:color w:val="000000"/>
          <w:sz w:val="24"/>
          <w:lang w:val="en-US"/>
        </w:rPr>
      </w:pPr>
    </w:p>
    <w:p w:rsidR="005378F4" w:rsidRPr="006F7A83" w:rsidRDefault="005378F4" w:rsidP="006F7A83">
      <w:pPr>
        <w:numPr>
          <w:ilvl w:val="0"/>
          <w:numId w:val="10"/>
        </w:numPr>
        <w:spacing w:line="100" w:lineRule="atLeast"/>
        <w:ind w:left="360"/>
        <w:jc w:val="both"/>
        <w:rPr>
          <w:rFonts w:cs="Times New Roman"/>
          <w:b/>
          <w:color w:val="000000"/>
          <w:sz w:val="24"/>
        </w:rPr>
      </w:pPr>
      <w:r w:rsidRPr="006F7A83">
        <w:rPr>
          <w:rFonts w:cs="Times New Roman"/>
          <w:b/>
          <w:color w:val="000000"/>
          <w:sz w:val="24"/>
        </w:rPr>
        <w:t>BATASAN MASALAH</w:t>
      </w:r>
    </w:p>
    <w:p w:rsidR="005378F4" w:rsidRPr="00920BB2" w:rsidRDefault="00920BB2" w:rsidP="00920BB2">
      <w:pPr>
        <w:pStyle w:val="BodyTextIndent"/>
        <w:tabs>
          <w:tab w:val="left" w:pos="720"/>
        </w:tabs>
        <w:spacing w:line="100" w:lineRule="atLeast"/>
        <w:ind w:left="720"/>
        <w:rPr>
          <w:rFonts w:cs="Times New Roman"/>
          <w:bCs/>
          <w:szCs w:val="24"/>
          <w:lang w:val="id-ID"/>
        </w:rPr>
      </w:pPr>
      <w:r>
        <w:rPr>
          <w:rFonts w:cs="Times New Roman"/>
          <w:bCs/>
          <w:szCs w:val="24"/>
        </w:rPr>
        <w:tab/>
      </w:r>
      <w:r w:rsidR="005378F4" w:rsidRPr="006F7A83">
        <w:rPr>
          <w:rFonts w:cs="Times New Roman"/>
          <w:bCs/>
          <w:szCs w:val="24"/>
          <w:lang w:val="id-ID"/>
        </w:rPr>
        <w:t>Permasalahan yang dibahas dalam Tugas Akhir ini memiliki beberapa batasan, diantaranya sebagai berikut:</w:t>
      </w:r>
      <w:r>
        <w:rPr>
          <w:rFonts w:cs="Times New Roman"/>
          <w:bCs/>
          <w:szCs w:val="24"/>
        </w:rPr>
        <w:t xml:space="preserve"> </w:t>
      </w:r>
      <w:r w:rsidR="00C03952" w:rsidRPr="006F7A83">
        <w:rPr>
          <w:rFonts w:cs="Times New Roman"/>
          <w:color w:val="000000"/>
        </w:rPr>
        <w:t xml:space="preserve">Metode </w:t>
      </w:r>
      <w:r w:rsidR="00C03952" w:rsidRPr="00D52222">
        <w:rPr>
          <w:rFonts w:cs="Times New Roman"/>
          <w:i/>
          <w:color w:val="000000"/>
        </w:rPr>
        <w:t>sharing</w:t>
      </w:r>
      <w:r w:rsidR="00C03952" w:rsidRPr="006F7A83">
        <w:rPr>
          <w:rFonts w:cs="Times New Roman"/>
          <w:color w:val="000000"/>
        </w:rPr>
        <w:t xml:space="preserve"> yang digunakan Peer to peer</w:t>
      </w:r>
      <w:r w:rsidR="000B31E3" w:rsidRPr="006F7A83">
        <w:rPr>
          <w:rFonts w:cs="Times New Roman"/>
          <w:color w:val="000000"/>
        </w:rPr>
        <w:t>.</w:t>
      </w:r>
    </w:p>
    <w:p w:rsidR="000B31E3" w:rsidRPr="006F7A83" w:rsidRDefault="00C03952" w:rsidP="00920BB2">
      <w:pPr>
        <w:numPr>
          <w:ilvl w:val="0"/>
          <w:numId w:val="9"/>
        </w:numPr>
        <w:tabs>
          <w:tab w:val="clear" w:pos="0"/>
          <w:tab w:val="num" w:pos="360"/>
          <w:tab w:val="left" w:pos="720"/>
        </w:tabs>
        <w:spacing w:line="100" w:lineRule="atLeast"/>
        <w:ind w:left="1080"/>
        <w:jc w:val="both"/>
        <w:rPr>
          <w:rFonts w:cs="Times New Roman"/>
          <w:color w:val="000000"/>
          <w:sz w:val="24"/>
        </w:rPr>
      </w:pPr>
      <w:r w:rsidRPr="006F7A83">
        <w:rPr>
          <w:rFonts w:cs="Times New Roman"/>
          <w:color w:val="000000"/>
          <w:sz w:val="24"/>
          <w:lang w:val="en-US"/>
        </w:rPr>
        <w:lastRenderedPageBreak/>
        <w:t xml:space="preserve">Framework </w:t>
      </w:r>
      <w:r w:rsidRPr="00D52222">
        <w:rPr>
          <w:rFonts w:cs="Times New Roman"/>
          <w:i/>
          <w:color w:val="000000"/>
          <w:sz w:val="24"/>
          <w:lang w:val="en-US"/>
        </w:rPr>
        <w:t>Peer to peer</w:t>
      </w:r>
      <w:r w:rsidRPr="006F7A83">
        <w:rPr>
          <w:rFonts w:cs="Times New Roman"/>
          <w:color w:val="000000"/>
          <w:sz w:val="24"/>
          <w:lang w:val="en-US"/>
        </w:rPr>
        <w:t xml:space="preserve"> yang di gunakan adalah JXTA</w:t>
      </w:r>
      <w:r w:rsidR="000B31E3" w:rsidRPr="006F7A83">
        <w:rPr>
          <w:rFonts w:cs="Times New Roman"/>
          <w:color w:val="000000"/>
          <w:sz w:val="24"/>
        </w:rPr>
        <w:t>.</w:t>
      </w:r>
    </w:p>
    <w:p w:rsidR="000B31E3" w:rsidRPr="006F7A83" w:rsidRDefault="000B31E3" w:rsidP="00920BB2">
      <w:pPr>
        <w:numPr>
          <w:ilvl w:val="0"/>
          <w:numId w:val="9"/>
        </w:numPr>
        <w:tabs>
          <w:tab w:val="clear" w:pos="0"/>
          <w:tab w:val="num" w:pos="360"/>
          <w:tab w:val="left" w:pos="720"/>
        </w:tabs>
        <w:spacing w:line="100" w:lineRule="atLeast"/>
        <w:ind w:left="1080"/>
        <w:jc w:val="both"/>
        <w:rPr>
          <w:rFonts w:cs="Times New Roman"/>
          <w:color w:val="000000"/>
          <w:sz w:val="24"/>
        </w:rPr>
      </w:pPr>
      <w:r w:rsidRPr="006F7A83">
        <w:rPr>
          <w:rFonts w:cs="Times New Roman"/>
          <w:color w:val="000000"/>
          <w:sz w:val="24"/>
        </w:rPr>
        <w:t xml:space="preserve">Bahasa pemrograman yang dipakai adalah </w:t>
      </w:r>
      <w:r w:rsidR="00C708BD" w:rsidRPr="006F7A83">
        <w:rPr>
          <w:rFonts w:cs="Times New Roman"/>
          <w:color w:val="000000"/>
          <w:sz w:val="24"/>
          <w:lang w:val="en-US"/>
        </w:rPr>
        <w:t>JAVA</w:t>
      </w:r>
      <w:r w:rsidRPr="006F7A83">
        <w:rPr>
          <w:rFonts w:cs="Times New Roman"/>
          <w:color w:val="000000"/>
          <w:sz w:val="24"/>
        </w:rPr>
        <w:t>.</w:t>
      </w:r>
    </w:p>
    <w:p w:rsidR="000B31E3" w:rsidRPr="006F7A83" w:rsidRDefault="000B31E3" w:rsidP="00920BB2">
      <w:pPr>
        <w:numPr>
          <w:ilvl w:val="0"/>
          <w:numId w:val="9"/>
        </w:numPr>
        <w:tabs>
          <w:tab w:val="clear" w:pos="0"/>
          <w:tab w:val="num" w:pos="360"/>
          <w:tab w:val="left" w:pos="720"/>
        </w:tabs>
        <w:spacing w:line="100" w:lineRule="atLeast"/>
        <w:ind w:left="1080"/>
        <w:jc w:val="both"/>
        <w:rPr>
          <w:rFonts w:cs="Times New Roman"/>
          <w:color w:val="000000"/>
          <w:sz w:val="24"/>
        </w:rPr>
      </w:pPr>
      <w:r w:rsidRPr="006F7A83">
        <w:rPr>
          <w:rFonts w:cs="Times New Roman"/>
          <w:color w:val="000000"/>
          <w:sz w:val="24"/>
        </w:rPr>
        <w:t xml:space="preserve">Aplikasi di desain untuk aplikasi </w:t>
      </w:r>
      <w:r w:rsidRPr="004E61AF">
        <w:rPr>
          <w:rFonts w:cs="Times New Roman"/>
          <w:i/>
          <w:color w:val="000000"/>
          <w:sz w:val="24"/>
        </w:rPr>
        <w:t>desktop</w:t>
      </w:r>
      <w:r w:rsidRPr="006F7A83">
        <w:rPr>
          <w:rFonts w:cs="Times New Roman"/>
          <w:color w:val="000000"/>
          <w:sz w:val="24"/>
        </w:rPr>
        <w:t>.</w:t>
      </w:r>
    </w:p>
    <w:p w:rsidR="00564180" w:rsidRPr="006F7A83" w:rsidRDefault="00564180" w:rsidP="00920BB2">
      <w:pPr>
        <w:numPr>
          <w:ilvl w:val="0"/>
          <w:numId w:val="9"/>
        </w:numPr>
        <w:tabs>
          <w:tab w:val="clear" w:pos="0"/>
          <w:tab w:val="num" w:pos="360"/>
          <w:tab w:val="left" w:pos="720"/>
        </w:tabs>
        <w:spacing w:line="100" w:lineRule="atLeast"/>
        <w:ind w:left="1080"/>
        <w:jc w:val="both"/>
        <w:rPr>
          <w:rFonts w:cs="Times New Roman"/>
          <w:color w:val="000000"/>
          <w:sz w:val="24"/>
        </w:rPr>
      </w:pPr>
      <w:r w:rsidRPr="006F7A83">
        <w:rPr>
          <w:rFonts w:cs="Times New Roman"/>
          <w:color w:val="000000"/>
          <w:sz w:val="24"/>
          <w:lang w:val="en-US"/>
        </w:rPr>
        <w:t xml:space="preserve">Metode untuk melakukan komunikasi antar </w:t>
      </w:r>
      <w:r w:rsidRPr="004E61AF">
        <w:rPr>
          <w:rFonts w:cs="Times New Roman"/>
          <w:i/>
          <w:color w:val="000000"/>
          <w:sz w:val="24"/>
          <w:lang w:val="en-US"/>
        </w:rPr>
        <w:t>client</w:t>
      </w:r>
      <w:r w:rsidRPr="006F7A83">
        <w:rPr>
          <w:rFonts w:cs="Times New Roman"/>
          <w:color w:val="000000"/>
          <w:sz w:val="24"/>
          <w:lang w:val="en-US"/>
        </w:rPr>
        <w:t xml:space="preserve"> yang berbeda </w:t>
      </w:r>
      <w:r w:rsidRPr="004E61AF">
        <w:rPr>
          <w:rFonts w:cs="Times New Roman"/>
          <w:i/>
          <w:color w:val="000000"/>
          <w:sz w:val="24"/>
          <w:lang w:val="en-US"/>
        </w:rPr>
        <w:t>subnet</w:t>
      </w:r>
      <w:r w:rsidR="004E61AF">
        <w:rPr>
          <w:rFonts w:cs="Times New Roman"/>
          <w:color w:val="000000"/>
          <w:sz w:val="24"/>
          <w:lang w:val="en-US"/>
        </w:rPr>
        <w:t>.</w:t>
      </w:r>
    </w:p>
    <w:p w:rsidR="006F7A83" w:rsidRPr="006F7A83" w:rsidRDefault="006F7A83" w:rsidP="00920BB2">
      <w:pPr>
        <w:numPr>
          <w:ilvl w:val="0"/>
          <w:numId w:val="9"/>
        </w:numPr>
        <w:tabs>
          <w:tab w:val="clear" w:pos="0"/>
          <w:tab w:val="num" w:pos="360"/>
          <w:tab w:val="left" w:pos="720"/>
        </w:tabs>
        <w:spacing w:line="100" w:lineRule="atLeast"/>
        <w:ind w:left="1080"/>
        <w:jc w:val="both"/>
        <w:rPr>
          <w:rFonts w:cs="Times New Roman"/>
          <w:color w:val="000000"/>
          <w:sz w:val="24"/>
        </w:rPr>
      </w:pPr>
      <w:r>
        <w:rPr>
          <w:rFonts w:cs="Times New Roman"/>
          <w:color w:val="000000"/>
          <w:sz w:val="24"/>
          <w:lang w:val="en-US"/>
        </w:rPr>
        <w:t xml:space="preserve">Dapat melakukan  </w:t>
      </w:r>
      <w:r w:rsidRPr="004E61AF">
        <w:rPr>
          <w:rFonts w:cs="Times New Roman"/>
          <w:i/>
          <w:color w:val="000000"/>
          <w:sz w:val="24"/>
          <w:lang w:val="en-US"/>
        </w:rPr>
        <w:t>file</w:t>
      </w:r>
      <w:r w:rsidR="004E61AF" w:rsidRPr="004E61AF">
        <w:rPr>
          <w:rFonts w:cs="Times New Roman"/>
          <w:i/>
          <w:color w:val="000000"/>
          <w:sz w:val="24"/>
          <w:lang w:val="en-US"/>
        </w:rPr>
        <w:t xml:space="preserve"> </w:t>
      </w:r>
      <w:r w:rsidRPr="004E61AF">
        <w:rPr>
          <w:rFonts w:cs="Times New Roman"/>
          <w:i/>
          <w:color w:val="000000"/>
          <w:sz w:val="24"/>
          <w:lang w:val="en-US"/>
        </w:rPr>
        <w:t>sharing</w:t>
      </w:r>
      <w:r>
        <w:rPr>
          <w:rFonts w:cs="Times New Roman"/>
          <w:color w:val="000000"/>
          <w:sz w:val="24"/>
          <w:lang w:val="en-US"/>
        </w:rPr>
        <w:t xml:space="preserve"> dalam lingkup satu grup </w:t>
      </w:r>
      <w:r w:rsidR="004E61AF">
        <w:rPr>
          <w:rFonts w:cs="Times New Roman"/>
          <w:color w:val="000000"/>
          <w:sz w:val="24"/>
          <w:lang w:val="en-US"/>
        </w:rPr>
        <w:t>JXTA.</w:t>
      </w:r>
    </w:p>
    <w:p w:rsidR="006F7A83" w:rsidRPr="006F7A83" w:rsidRDefault="006F7A83" w:rsidP="00920BB2">
      <w:pPr>
        <w:numPr>
          <w:ilvl w:val="0"/>
          <w:numId w:val="9"/>
        </w:numPr>
        <w:tabs>
          <w:tab w:val="clear" w:pos="0"/>
          <w:tab w:val="num" w:pos="360"/>
          <w:tab w:val="left" w:pos="720"/>
        </w:tabs>
        <w:spacing w:line="100" w:lineRule="atLeast"/>
        <w:ind w:left="1080"/>
        <w:jc w:val="both"/>
        <w:rPr>
          <w:rFonts w:cs="Times New Roman"/>
          <w:color w:val="000000"/>
          <w:sz w:val="24"/>
        </w:rPr>
      </w:pPr>
      <w:r>
        <w:rPr>
          <w:rFonts w:cs="Times New Roman"/>
          <w:color w:val="000000"/>
          <w:sz w:val="24"/>
          <w:lang w:val="en-US"/>
        </w:rPr>
        <w:t xml:space="preserve">Dapat melakukan </w:t>
      </w:r>
      <w:r w:rsidRPr="004E61AF">
        <w:rPr>
          <w:rFonts w:cs="Times New Roman"/>
          <w:i/>
          <w:color w:val="000000"/>
          <w:sz w:val="24"/>
          <w:lang w:val="en-US"/>
        </w:rPr>
        <w:t>file sharing</w:t>
      </w:r>
      <w:r>
        <w:rPr>
          <w:rFonts w:cs="Times New Roman"/>
          <w:color w:val="000000"/>
          <w:sz w:val="24"/>
          <w:lang w:val="en-US"/>
        </w:rPr>
        <w:t xml:space="preserve"> berbeda </w:t>
      </w:r>
      <w:r w:rsidRPr="004E61AF">
        <w:rPr>
          <w:rFonts w:cs="Times New Roman"/>
          <w:i/>
          <w:color w:val="000000"/>
          <w:sz w:val="24"/>
          <w:lang w:val="en-US"/>
        </w:rPr>
        <w:t>subnet</w:t>
      </w:r>
      <w:r>
        <w:rPr>
          <w:rFonts w:cs="Times New Roman"/>
          <w:color w:val="000000"/>
          <w:sz w:val="24"/>
          <w:lang w:val="en-US"/>
        </w:rPr>
        <w:t xml:space="preserve"> dalam satu grup yang sama</w:t>
      </w:r>
      <w:r w:rsidR="004E61AF">
        <w:rPr>
          <w:rFonts w:cs="Times New Roman"/>
          <w:color w:val="000000"/>
          <w:sz w:val="24"/>
          <w:lang w:val="en-US"/>
        </w:rPr>
        <w:t>.</w:t>
      </w:r>
    </w:p>
    <w:p w:rsidR="005378F4" w:rsidRPr="006F7A83" w:rsidRDefault="005378F4" w:rsidP="00920BB2">
      <w:pPr>
        <w:ind w:left="720"/>
        <w:jc w:val="both"/>
        <w:rPr>
          <w:rFonts w:cs="Times New Roman"/>
          <w:color w:val="000000"/>
          <w:sz w:val="24"/>
          <w:lang w:val="en-US"/>
        </w:rPr>
      </w:pPr>
    </w:p>
    <w:p w:rsidR="00AF7580" w:rsidRPr="00920BB2" w:rsidRDefault="005378F4" w:rsidP="00920BB2">
      <w:pPr>
        <w:numPr>
          <w:ilvl w:val="0"/>
          <w:numId w:val="10"/>
        </w:numPr>
        <w:ind w:left="360"/>
        <w:jc w:val="both"/>
        <w:rPr>
          <w:rFonts w:cs="Times New Roman"/>
          <w:b/>
          <w:color w:val="000000"/>
          <w:sz w:val="24"/>
        </w:rPr>
      </w:pPr>
      <w:r w:rsidRPr="006F7A83">
        <w:rPr>
          <w:rFonts w:cs="Times New Roman"/>
          <w:b/>
          <w:color w:val="000000"/>
          <w:sz w:val="24"/>
          <w:lang w:val="en-US"/>
        </w:rPr>
        <w:t>RINGKASAN</w:t>
      </w:r>
      <w:r w:rsidRPr="006F7A83">
        <w:rPr>
          <w:rFonts w:cs="Times New Roman"/>
          <w:b/>
          <w:color w:val="000000"/>
          <w:sz w:val="24"/>
        </w:rPr>
        <w:t xml:space="preserve"> TUGAS AKHIR</w:t>
      </w:r>
    </w:p>
    <w:p w:rsidR="00A34A92" w:rsidRPr="006F7A83" w:rsidRDefault="00AF7580" w:rsidP="00920BB2">
      <w:pPr>
        <w:ind w:left="720" w:firstLine="720"/>
        <w:jc w:val="both"/>
        <w:rPr>
          <w:rFonts w:eastAsia="Times New Roman" w:cs="Times New Roman"/>
          <w:sz w:val="24"/>
          <w:szCs w:val="24"/>
          <w:lang w:val="en-US" w:eastAsia="en-US"/>
        </w:rPr>
      </w:pPr>
      <w:r w:rsidRPr="006F7A83">
        <w:rPr>
          <w:rFonts w:cs="Times New Roman"/>
          <w:color w:val="000000"/>
          <w:sz w:val="24"/>
        </w:rPr>
        <w:t>Pada tugas akhir ini penulis mengusulkan sebuah aplikasi yang melakukan</w:t>
      </w:r>
      <w:r w:rsidR="00C03952" w:rsidRPr="006F7A83">
        <w:rPr>
          <w:rFonts w:cs="Times New Roman"/>
          <w:color w:val="000000"/>
          <w:sz w:val="24"/>
          <w:lang w:val="en-US"/>
        </w:rPr>
        <w:t xml:space="preserve"> </w:t>
      </w:r>
      <w:r w:rsidR="00C03952" w:rsidRPr="005D4B55">
        <w:rPr>
          <w:rFonts w:cs="Times New Roman"/>
          <w:i/>
          <w:color w:val="000000"/>
          <w:sz w:val="24"/>
          <w:lang w:val="en-US"/>
        </w:rPr>
        <w:t>file sharing</w:t>
      </w:r>
      <w:r w:rsidR="00C03952" w:rsidRPr="006F7A83">
        <w:rPr>
          <w:rFonts w:cs="Times New Roman"/>
          <w:color w:val="000000"/>
          <w:sz w:val="24"/>
          <w:lang w:val="en-US"/>
        </w:rPr>
        <w:t xml:space="preserve"> dengan menggunakan metode </w:t>
      </w:r>
      <w:r w:rsidR="00C03952" w:rsidRPr="005D4B55">
        <w:rPr>
          <w:rFonts w:cs="Times New Roman"/>
          <w:i/>
          <w:color w:val="000000"/>
          <w:sz w:val="24"/>
          <w:lang w:val="en-US"/>
        </w:rPr>
        <w:t>peer to peer</w:t>
      </w:r>
      <w:r w:rsidR="005D4B55">
        <w:rPr>
          <w:rFonts w:cs="Times New Roman"/>
          <w:color w:val="000000"/>
          <w:sz w:val="24"/>
          <w:lang w:val="en-US"/>
        </w:rPr>
        <w:t>, d</w:t>
      </w:r>
      <w:r w:rsidR="00C03952" w:rsidRPr="006F7A83">
        <w:rPr>
          <w:rFonts w:cs="Times New Roman"/>
          <w:color w:val="000000"/>
          <w:sz w:val="24"/>
          <w:lang w:val="en-US"/>
        </w:rPr>
        <w:t xml:space="preserve">imana seorang </w:t>
      </w:r>
      <w:r w:rsidR="00C03952" w:rsidRPr="005D4B55">
        <w:rPr>
          <w:rFonts w:cs="Times New Roman"/>
          <w:i/>
          <w:color w:val="000000"/>
          <w:sz w:val="24"/>
          <w:lang w:val="en-US"/>
        </w:rPr>
        <w:t>peer(user)</w:t>
      </w:r>
      <w:r w:rsidR="00C03952" w:rsidRPr="006F7A83">
        <w:rPr>
          <w:rFonts w:cs="Times New Roman"/>
          <w:color w:val="000000"/>
          <w:sz w:val="24"/>
          <w:lang w:val="en-US"/>
        </w:rPr>
        <w:t xml:space="preserve"> melakukan </w:t>
      </w:r>
      <w:r w:rsidR="00C03952" w:rsidRPr="005D4B55">
        <w:rPr>
          <w:rFonts w:cs="Times New Roman"/>
          <w:i/>
          <w:color w:val="000000"/>
          <w:sz w:val="24"/>
          <w:lang w:val="en-US"/>
        </w:rPr>
        <w:t>discovery</w:t>
      </w:r>
      <w:r w:rsidR="00C03952" w:rsidRPr="006F7A83">
        <w:rPr>
          <w:rFonts w:cs="Times New Roman"/>
          <w:color w:val="000000"/>
          <w:sz w:val="24"/>
          <w:lang w:val="en-US"/>
        </w:rPr>
        <w:t xml:space="preserve"> terlebih dahulu  untuk menemukan </w:t>
      </w:r>
      <w:r w:rsidR="00C03952" w:rsidRPr="005D4B55">
        <w:rPr>
          <w:rFonts w:cs="Times New Roman"/>
          <w:i/>
          <w:color w:val="000000"/>
          <w:sz w:val="24"/>
          <w:lang w:val="en-US"/>
        </w:rPr>
        <w:t>peer peer</w:t>
      </w:r>
      <w:r w:rsidR="00C03952" w:rsidRPr="006F7A83">
        <w:rPr>
          <w:rFonts w:cs="Times New Roman"/>
          <w:color w:val="000000"/>
          <w:sz w:val="24"/>
          <w:lang w:val="en-US"/>
        </w:rPr>
        <w:t xml:space="preserve"> lain yang ada , kemudian  setelah menemukan </w:t>
      </w:r>
      <w:r w:rsidR="00A34A92" w:rsidRPr="005D4B55">
        <w:rPr>
          <w:rFonts w:cs="Times New Roman"/>
          <w:i/>
          <w:color w:val="000000"/>
          <w:sz w:val="24"/>
          <w:lang w:val="en-US"/>
        </w:rPr>
        <w:t>peer</w:t>
      </w:r>
      <w:r w:rsidR="00A34A92" w:rsidRPr="006F7A83">
        <w:rPr>
          <w:rFonts w:cs="Times New Roman"/>
          <w:color w:val="000000"/>
          <w:sz w:val="24"/>
          <w:lang w:val="en-US"/>
        </w:rPr>
        <w:t xml:space="preserve"> lain yang aktif maka </w:t>
      </w:r>
      <w:r w:rsidR="00A34A92" w:rsidRPr="00920BB2">
        <w:rPr>
          <w:rFonts w:cs="Times New Roman"/>
          <w:i/>
          <w:color w:val="000000"/>
          <w:sz w:val="24"/>
          <w:lang w:val="en-US"/>
        </w:rPr>
        <w:t>peer</w:t>
      </w:r>
      <w:r w:rsidR="00A34A92" w:rsidRPr="006F7A83">
        <w:rPr>
          <w:rFonts w:cs="Times New Roman"/>
          <w:color w:val="000000"/>
          <w:sz w:val="24"/>
          <w:lang w:val="en-US"/>
        </w:rPr>
        <w:t xml:space="preserve"> tersebut bisa mendapat </w:t>
      </w:r>
      <w:r w:rsidR="00A34A92" w:rsidRPr="005D4B55">
        <w:rPr>
          <w:rFonts w:cs="Times New Roman"/>
          <w:i/>
          <w:color w:val="000000"/>
          <w:sz w:val="24"/>
          <w:lang w:val="en-US"/>
        </w:rPr>
        <w:t>list file file</w:t>
      </w:r>
      <w:r w:rsidR="00A34A92" w:rsidRPr="006F7A83">
        <w:rPr>
          <w:rFonts w:cs="Times New Roman"/>
          <w:color w:val="000000"/>
          <w:sz w:val="24"/>
          <w:lang w:val="en-US"/>
        </w:rPr>
        <w:t xml:space="preserve"> yang dapat di </w:t>
      </w:r>
      <w:r w:rsidR="00A34A92" w:rsidRPr="005D4B55">
        <w:rPr>
          <w:rFonts w:cs="Times New Roman"/>
          <w:i/>
          <w:color w:val="000000"/>
          <w:sz w:val="24"/>
          <w:lang w:val="en-US"/>
        </w:rPr>
        <w:t>download</w:t>
      </w:r>
      <w:r w:rsidR="00A34A92" w:rsidRPr="006F7A83">
        <w:rPr>
          <w:rFonts w:cs="Times New Roman"/>
          <w:color w:val="000000"/>
          <w:sz w:val="24"/>
          <w:lang w:val="en-US"/>
        </w:rPr>
        <w:t xml:space="preserve"> oleh </w:t>
      </w:r>
      <w:r w:rsidR="00A34A92" w:rsidRPr="005D4B55">
        <w:rPr>
          <w:rFonts w:cs="Times New Roman"/>
          <w:i/>
          <w:color w:val="000000"/>
          <w:sz w:val="24"/>
          <w:lang w:val="en-US"/>
        </w:rPr>
        <w:t>peer</w:t>
      </w:r>
      <w:r w:rsidR="00A34A92" w:rsidRPr="006F7A83">
        <w:rPr>
          <w:rFonts w:cs="Times New Roman"/>
          <w:color w:val="000000"/>
          <w:sz w:val="24"/>
          <w:lang w:val="en-US"/>
        </w:rPr>
        <w:t xml:space="preserve"> tersebut</w:t>
      </w:r>
      <w:r w:rsidR="005D4B55">
        <w:rPr>
          <w:rFonts w:cs="Times New Roman"/>
          <w:color w:val="000000"/>
          <w:sz w:val="24"/>
          <w:lang w:val="en-US"/>
        </w:rPr>
        <w:t>.</w:t>
      </w:r>
      <w:r w:rsidR="00A34A92" w:rsidRPr="006F7A83">
        <w:rPr>
          <w:rFonts w:cs="Times New Roman"/>
          <w:color w:val="000000"/>
          <w:sz w:val="24"/>
          <w:lang w:val="en-US"/>
        </w:rPr>
        <w:t xml:space="preserve"> </w:t>
      </w:r>
    </w:p>
    <w:p w:rsidR="00A34A92" w:rsidRPr="006F7A83" w:rsidRDefault="005D4B55" w:rsidP="00920BB2">
      <w:pPr>
        <w:spacing w:line="100" w:lineRule="atLeast"/>
        <w:ind w:left="720" w:firstLine="720"/>
        <w:jc w:val="both"/>
        <w:rPr>
          <w:rFonts w:eastAsia="Times New Roman" w:cs="Times New Roman"/>
          <w:sz w:val="24"/>
          <w:szCs w:val="24"/>
          <w:lang w:val="en-US" w:eastAsia="en-US"/>
        </w:rPr>
      </w:pPr>
      <w:r>
        <w:rPr>
          <w:rFonts w:eastAsia="Times New Roman" w:cs="Times New Roman"/>
          <w:sz w:val="24"/>
          <w:szCs w:val="24"/>
          <w:lang w:val="en-US" w:eastAsia="en-US"/>
        </w:rPr>
        <w:t>T</w:t>
      </w:r>
      <w:r w:rsidR="00A34A92" w:rsidRPr="006F7A83">
        <w:rPr>
          <w:rFonts w:eastAsia="Times New Roman" w:cs="Times New Roman"/>
          <w:sz w:val="24"/>
          <w:szCs w:val="24"/>
          <w:lang w:val="en-US" w:eastAsia="en-US"/>
        </w:rPr>
        <w:t xml:space="preserve">ipe arsitektur yang digunakan adalah </w:t>
      </w:r>
      <w:r w:rsidR="00A34A92" w:rsidRPr="005D4B55">
        <w:rPr>
          <w:rFonts w:eastAsia="Times New Roman" w:cs="Times New Roman"/>
          <w:i/>
          <w:sz w:val="24"/>
          <w:szCs w:val="24"/>
          <w:lang w:val="en-US" w:eastAsia="en-US"/>
        </w:rPr>
        <w:t>peer to peer</w:t>
      </w:r>
      <w:r w:rsidR="00133A64">
        <w:rPr>
          <w:rFonts w:eastAsia="Times New Roman" w:cs="Times New Roman"/>
          <w:i/>
          <w:sz w:val="24"/>
          <w:szCs w:val="24"/>
          <w:lang w:val="en-US" w:eastAsia="en-US"/>
        </w:rPr>
        <w:t>.</w:t>
      </w:r>
      <w:r w:rsidR="00133A64">
        <w:rPr>
          <w:rFonts w:eastAsia="Times New Roman" w:cs="Times New Roman"/>
          <w:sz w:val="24"/>
          <w:szCs w:val="24"/>
          <w:lang w:val="en-US" w:eastAsia="en-US"/>
        </w:rPr>
        <w:t xml:space="preserve"> K</w:t>
      </w:r>
      <w:r w:rsidR="00A34A92" w:rsidRPr="006F7A83">
        <w:rPr>
          <w:rFonts w:eastAsia="Times New Roman" w:cs="Times New Roman"/>
          <w:sz w:val="24"/>
          <w:szCs w:val="24"/>
          <w:lang w:val="en-US" w:eastAsia="en-US"/>
        </w:rPr>
        <w:t xml:space="preserve">elebihan utama dari </w:t>
      </w:r>
      <w:r w:rsidR="00A34A92" w:rsidRPr="005D4B55">
        <w:rPr>
          <w:rFonts w:eastAsia="Times New Roman" w:cs="Times New Roman"/>
          <w:i/>
          <w:sz w:val="24"/>
          <w:szCs w:val="24"/>
          <w:lang w:val="en-US" w:eastAsia="en-US"/>
        </w:rPr>
        <w:t>peer to peer</w:t>
      </w:r>
      <w:r w:rsidR="00A34A92" w:rsidRPr="006F7A83">
        <w:rPr>
          <w:rFonts w:eastAsia="Times New Roman" w:cs="Times New Roman"/>
          <w:sz w:val="24"/>
          <w:szCs w:val="24"/>
          <w:lang w:val="en-US" w:eastAsia="en-US"/>
        </w:rPr>
        <w:t xml:space="preserve"> adalah setiap </w:t>
      </w:r>
      <w:r w:rsidR="00A34A92" w:rsidRPr="005D4B55">
        <w:rPr>
          <w:rFonts w:eastAsia="Times New Roman" w:cs="Times New Roman"/>
          <w:i/>
          <w:sz w:val="24"/>
          <w:szCs w:val="24"/>
          <w:lang w:val="en-US" w:eastAsia="en-US"/>
        </w:rPr>
        <w:t>peer</w:t>
      </w:r>
      <w:r w:rsidR="00A34A92" w:rsidRPr="006F7A83">
        <w:rPr>
          <w:rFonts w:eastAsia="Times New Roman" w:cs="Times New Roman"/>
          <w:sz w:val="24"/>
          <w:szCs w:val="24"/>
          <w:lang w:val="en-US" w:eastAsia="en-US"/>
        </w:rPr>
        <w:t xml:space="preserve"> di jaringan bisa beraksi sebagai </w:t>
      </w:r>
      <w:r w:rsidR="00A34A92" w:rsidRPr="005D4B55">
        <w:rPr>
          <w:rFonts w:eastAsia="Times New Roman" w:cs="Times New Roman"/>
          <w:i/>
          <w:sz w:val="24"/>
          <w:szCs w:val="24"/>
          <w:lang w:val="en-US" w:eastAsia="en-US"/>
        </w:rPr>
        <w:t>server</w:t>
      </w:r>
      <w:r w:rsidR="00A34A92" w:rsidRPr="006F7A83">
        <w:rPr>
          <w:rFonts w:eastAsia="Times New Roman" w:cs="Times New Roman"/>
          <w:sz w:val="24"/>
          <w:szCs w:val="24"/>
          <w:lang w:val="en-US" w:eastAsia="en-US"/>
        </w:rPr>
        <w:t xml:space="preserve"> maupun </w:t>
      </w:r>
      <w:r w:rsidR="00A34A92" w:rsidRPr="005D4B55">
        <w:rPr>
          <w:rFonts w:eastAsia="Times New Roman" w:cs="Times New Roman"/>
          <w:i/>
          <w:sz w:val="24"/>
          <w:szCs w:val="24"/>
          <w:lang w:val="en-US" w:eastAsia="en-US"/>
        </w:rPr>
        <w:t>client</w:t>
      </w:r>
      <w:r w:rsidR="00133A64">
        <w:rPr>
          <w:rFonts w:eastAsia="Times New Roman" w:cs="Times New Roman"/>
          <w:i/>
          <w:sz w:val="24"/>
          <w:szCs w:val="24"/>
          <w:lang w:val="en-US" w:eastAsia="en-US"/>
        </w:rPr>
        <w:t>,</w:t>
      </w:r>
      <w:r w:rsidR="003B643E" w:rsidRPr="006F7A83">
        <w:rPr>
          <w:rFonts w:eastAsia="Times New Roman" w:cs="Times New Roman"/>
          <w:sz w:val="24"/>
          <w:szCs w:val="24"/>
          <w:lang w:val="en-US" w:eastAsia="en-US"/>
        </w:rPr>
        <w:t xml:space="preserve"> yang di projek</w:t>
      </w:r>
      <w:r w:rsidR="00D67ED3">
        <w:rPr>
          <w:rFonts w:eastAsia="Times New Roman" w:cs="Times New Roman"/>
          <w:sz w:val="24"/>
          <w:szCs w:val="24"/>
          <w:lang w:val="en-US" w:eastAsia="en-US"/>
        </w:rPr>
        <w:t xml:space="preserve"> </w:t>
      </w:r>
      <w:r w:rsidR="003B643E" w:rsidRPr="006F7A83">
        <w:rPr>
          <w:rFonts w:eastAsia="Times New Roman" w:cs="Times New Roman"/>
          <w:sz w:val="24"/>
          <w:szCs w:val="24"/>
          <w:lang w:val="en-US" w:eastAsia="en-US"/>
        </w:rPr>
        <w:t>in</w:t>
      </w:r>
      <w:r w:rsidR="00133A64" w:rsidRPr="00133A64">
        <w:rPr>
          <w:rFonts w:eastAsia="Times New Roman" w:cs="Times New Roman"/>
          <w:sz w:val="24"/>
          <w:szCs w:val="24"/>
          <w:lang w:val="en-US" w:eastAsia="en-US"/>
        </w:rPr>
        <w:t>i</w:t>
      </w:r>
      <w:r w:rsidR="003B643E" w:rsidRPr="00133A64">
        <w:rPr>
          <w:rFonts w:eastAsia="Times New Roman" w:cs="Times New Roman"/>
          <w:i/>
          <w:sz w:val="24"/>
          <w:szCs w:val="24"/>
          <w:lang w:val="en-US" w:eastAsia="en-US"/>
        </w:rPr>
        <w:t xml:space="preserve"> framework</w:t>
      </w:r>
      <w:r w:rsidR="003B643E" w:rsidRPr="006F7A83">
        <w:rPr>
          <w:rFonts w:eastAsia="Times New Roman" w:cs="Times New Roman"/>
          <w:sz w:val="24"/>
          <w:szCs w:val="24"/>
          <w:lang w:val="en-US" w:eastAsia="en-US"/>
        </w:rPr>
        <w:t xml:space="preserve"> yang digunakan adalah </w:t>
      </w:r>
      <w:r>
        <w:rPr>
          <w:rFonts w:eastAsia="Times New Roman" w:cs="Times New Roman"/>
          <w:sz w:val="24"/>
          <w:szCs w:val="24"/>
          <w:lang w:val="en-US" w:eastAsia="en-US"/>
        </w:rPr>
        <w:t>JXTA</w:t>
      </w:r>
      <w:r w:rsidR="00133A64">
        <w:rPr>
          <w:rFonts w:eastAsia="Times New Roman" w:cs="Times New Roman"/>
          <w:sz w:val="24"/>
          <w:szCs w:val="24"/>
          <w:lang w:val="en-US" w:eastAsia="en-US"/>
        </w:rPr>
        <w:t>.</w:t>
      </w:r>
    </w:p>
    <w:p w:rsidR="00A34A92" w:rsidRDefault="00B95C3B" w:rsidP="00FC089F">
      <w:pPr>
        <w:spacing w:line="100" w:lineRule="atLeast"/>
        <w:ind w:firstLine="720"/>
        <w:jc w:val="center"/>
        <w:rPr>
          <w:rFonts w:cs="Times New Roman"/>
          <w:color w:val="000000"/>
          <w:sz w:val="24"/>
          <w:lang w:val="en-US"/>
        </w:rPr>
      </w:pPr>
      <w:r>
        <w:rPr>
          <w:rFonts w:cs="Times New Roman"/>
          <w:noProof/>
          <w:color w:val="000000"/>
          <w:sz w:val="24"/>
          <w:lang w:val="en-US" w:eastAsia="en-US"/>
        </w:rPr>
        <w:drawing>
          <wp:inline distT="0" distB="0" distL="0" distR="0">
            <wp:extent cx="4295775" cy="2800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95775" cy="2800350"/>
                    </a:xfrm>
                    <a:prstGeom prst="rect">
                      <a:avLst/>
                    </a:prstGeom>
                    <a:noFill/>
                    <a:ln w="9525">
                      <a:noFill/>
                      <a:miter lim="800000"/>
                      <a:headEnd/>
                      <a:tailEnd/>
                    </a:ln>
                  </pic:spPr>
                </pic:pic>
              </a:graphicData>
            </a:graphic>
          </wp:inline>
        </w:drawing>
      </w:r>
    </w:p>
    <w:p w:rsidR="00FC089F" w:rsidRPr="006F7A83" w:rsidRDefault="00FC089F" w:rsidP="00FC089F">
      <w:pPr>
        <w:spacing w:line="100" w:lineRule="atLeast"/>
        <w:ind w:firstLine="720"/>
        <w:jc w:val="center"/>
        <w:rPr>
          <w:rFonts w:cs="Times New Roman"/>
          <w:color w:val="000000"/>
          <w:sz w:val="24"/>
          <w:lang w:val="en-US"/>
        </w:rPr>
      </w:pPr>
      <w:r>
        <w:rPr>
          <w:rFonts w:cs="Times New Roman"/>
          <w:color w:val="000000"/>
          <w:sz w:val="24"/>
          <w:lang w:val="en-US"/>
        </w:rPr>
        <w:t>Gambar 1 Peer to Peer Model[III]</w:t>
      </w:r>
    </w:p>
    <w:p w:rsidR="005E4FAB" w:rsidRPr="00FC089F" w:rsidRDefault="005E4FAB" w:rsidP="006F7A83">
      <w:pPr>
        <w:spacing w:line="100" w:lineRule="atLeast"/>
        <w:jc w:val="both"/>
        <w:rPr>
          <w:rFonts w:cs="Times New Roman"/>
          <w:color w:val="000000"/>
          <w:sz w:val="24"/>
          <w:lang w:val="en-US"/>
        </w:rPr>
      </w:pPr>
    </w:p>
    <w:p w:rsidR="00D3100C" w:rsidRPr="006F7A83" w:rsidRDefault="00D3100C" w:rsidP="006F7A83">
      <w:pPr>
        <w:spacing w:line="100" w:lineRule="atLeast"/>
        <w:ind w:firstLine="720"/>
        <w:jc w:val="both"/>
        <w:rPr>
          <w:rFonts w:cs="Times New Roman"/>
          <w:color w:val="000000"/>
          <w:sz w:val="24"/>
        </w:rPr>
      </w:pPr>
    </w:p>
    <w:p w:rsidR="00391021" w:rsidRPr="006F7A83" w:rsidRDefault="00391021" w:rsidP="006F7A83">
      <w:pPr>
        <w:spacing w:line="100" w:lineRule="atLeast"/>
        <w:ind w:firstLine="720"/>
        <w:jc w:val="both"/>
        <w:rPr>
          <w:rFonts w:cs="Times New Roman"/>
          <w:color w:val="000000"/>
          <w:sz w:val="24"/>
          <w:lang w:val="en-US"/>
        </w:rPr>
      </w:pPr>
    </w:p>
    <w:p w:rsidR="0003031A" w:rsidRPr="006F7A83" w:rsidRDefault="0003031A" w:rsidP="00920BB2">
      <w:pPr>
        <w:suppressAutoHyphens w:val="0"/>
        <w:autoSpaceDE w:val="0"/>
        <w:autoSpaceDN w:val="0"/>
        <w:adjustRightInd w:val="0"/>
        <w:ind w:left="720" w:firstLine="720"/>
        <w:jc w:val="both"/>
        <w:rPr>
          <w:rFonts w:eastAsia="Times New Roman" w:cs="Times New Roman"/>
          <w:sz w:val="24"/>
          <w:szCs w:val="24"/>
          <w:lang w:val="en-US" w:eastAsia="en-US"/>
        </w:rPr>
      </w:pPr>
      <w:r w:rsidRPr="006F7A83">
        <w:rPr>
          <w:rFonts w:cs="Times New Roman"/>
          <w:color w:val="000000"/>
          <w:sz w:val="24"/>
          <w:szCs w:val="24"/>
          <w:lang w:val="en-US"/>
        </w:rPr>
        <w:t>Dalam J</w:t>
      </w:r>
      <w:r w:rsidR="00133A64">
        <w:rPr>
          <w:rFonts w:cs="Times New Roman"/>
          <w:color w:val="000000"/>
          <w:sz w:val="24"/>
          <w:szCs w:val="24"/>
          <w:lang w:val="en-US"/>
        </w:rPr>
        <w:t>XTA</w:t>
      </w:r>
      <w:r w:rsidRPr="006F7A83">
        <w:rPr>
          <w:rFonts w:eastAsia="Times New Roman" w:cs="Times New Roman"/>
          <w:sz w:val="24"/>
          <w:szCs w:val="24"/>
          <w:lang w:val="en-US" w:eastAsia="en-US"/>
        </w:rPr>
        <w:t xml:space="preserve">  pengembang yang menggunakannya  </w:t>
      </w:r>
      <w:r w:rsidR="00FC089F">
        <w:rPr>
          <w:rFonts w:eastAsia="Times New Roman" w:cs="Times New Roman"/>
          <w:sz w:val="24"/>
          <w:szCs w:val="24"/>
          <w:lang w:val="en-US" w:eastAsia="en-US"/>
        </w:rPr>
        <w:pgNum/>
      </w:r>
      <w:r w:rsidR="00133A64">
        <w:rPr>
          <w:rFonts w:eastAsia="Times New Roman" w:cs="Times New Roman"/>
          <w:sz w:val="24"/>
          <w:szCs w:val="24"/>
          <w:lang w:val="en-US" w:eastAsia="en-US"/>
        </w:rPr>
        <w:t>bisa</w:t>
      </w:r>
      <w:r w:rsidRPr="006F7A83">
        <w:rPr>
          <w:rFonts w:eastAsia="Times New Roman" w:cs="Times New Roman"/>
          <w:sz w:val="24"/>
          <w:szCs w:val="24"/>
          <w:lang w:val="en-US" w:eastAsia="en-US"/>
        </w:rPr>
        <w:t xml:space="preserve"> menulis  aplikasi jaringan ya</w:t>
      </w:r>
      <w:r w:rsidR="00133A64">
        <w:rPr>
          <w:rFonts w:eastAsia="Times New Roman" w:cs="Times New Roman"/>
          <w:sz w:val="24"/>
          <w:szCs w:val="24"/>
          <w:lang w:val="en-US" w:eastAsia="en-US"/>
        </w:rPr>
        <w:t>n</w:t>
      </w:r>
      <w:r w:rsidRPr="006F7A83">
        <w:rPr>
          <w:rFonts w:eastAsia="Times New Roman" w:cs="Times New Roman"/>
          <w:sz w:val="24"/>
          <w:szCs w:val="24"/>
          <w:lang w:val="en-US" w:eastAsia="en-US"/>
        </w:rPr>
        <w:t>g dapat beroperasi sebagai berikut:</w:t>
      </w:r>
    </w:p>
    <w:p w:rsidR="0003031A" w:rsidRPr="006F7A83" w:rsidRDefault="0003031A" w:rsidP="00920BB2">
      <w:pPr>
        <w:numPr>
          <w:ilvl w:val="0"/>
          <w:numId w:val="16"/>
        </w:numPr>
        <w:suppressAutoHyphens w:val="0"/>
        <w:autoSpaceDE w:val="0"/>
        <w:autoSpaceDN w:val="0"/>
        <w:adjustRightInd w:val="0"/>
        <w:ind w:left="108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Menemukan </w:t>
      </w:r>
      <w:r w:rsidRPr="00133A64">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lain dalam jaringan dengan pencarian yang dinamis melewati </w:t>
      </w:r>
      <w:r w:rsidRPr="00133A64">
        <w:rPr>
          <w:rFonts w:eastAsia="Times New Roman" w:cs="Times New Roman"/>
          <w:i/>
          <w:sz w:val="24"/>
          <w:szCs w:val="24"/>
          <w:lang w:val="en-US" w:eastAsia="en-US"/>
        </w:rPr>
        <w:t>firewall</w:t>
      </w:r>
      <w:r w:rsidR="00133A64">
        <w:rPr>
          <w:rFonts w:eastAsia="Times New Roman" w:cs="Times New Roman"/>
          <w:i/>
          <w:sz w:val="24"/>
          <w:szCs w:val="24"/>
          <w:lang w:val="en-US" w:eastAsia="en-US"/>
        </w:rPr>
        <w:t>.</w:t>
      </w:r>
    </w:p>
    <w:p w:rsidR="0003031A" w:rsidRPr="006F7A83" w:rsidRDefault="0003031A" w:rsidP="00920BB2">
      <w:pPr>
        <w:numPr>
          <w:ilvl w:val="0"/>
          <w:numId w:val="16"/>
        </w:numPr>
        <w:suppressAutoHyphens w:val="0"/>
        <w:autoSpaceDE w:val="0"/>
        <w:autoSpaceDN w:val="0"/>
        <w:adjustRightInd w:val="0"/>
        <w:ind w:left="1080"/>
        <w:jc w:val="both"/>
        <w:rPr>
          <w:rFonts w:eastAsia="Times New Roman" w:cs="Times New Roman"/>
          <w:sz w:val="24"/>
          <w:szCs w:val="24"/>
          <w:lang w:val="en-US" w:eastAsia="en-US"/>
        </w:rPr>
      </w:pPr>
      <w:r w:rsidRPr="006F7A83">
        <w:rPr>
          <w:rFonts w:eastAsia="Times New Roman" w:cs="Times New Roman"/>
          <w:sz w:val="24"/>
          <w:szCs w:val="24"/>
          <w:lang w:val="en-US" w:eastAsia="en-US"/>
        </w:rPr>
        <w:t>Dengan mudah membagi dokumen-dokumen dengan orang-orang melalui jaringan</w:t>
      </w:r>
      <w:r w:rsidR="00133A64">
        <w:rPr>
          <w:rFonts w:eastAsia="Times New Roman" w:cs="Times New Roman"/>
          <w:sz w:val="24"/>
          <w:szCs w:val="24"/>
          <w:lang w:val="en-US" w:eastAsia="en-US"/>
        </w:rPr>
        <w:t>.</w:t>
      </w:r>
    </w:p>
    <w:p w:rsidR="0003031A" w:rsidRPr="006F7A83" w:rsidRDefault="0003031A" w:rsidP="00920BB2">
      <w:pPr>
        <w:numPr>
          <w:ilvl w:val="0"/>
          <w:numId w:val="16"/>
        </w:numPr>
        <w:suppressAutoHyphens w:val="0"/>
        <w:autoSpaceDE w:val="0"/>
        <w:autoSpaceDN w:val="0"/>
        <w:adjustRightInd w:val="0"/>
        <w:ind w:left="108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Membuat group </w:t>
      </w:r>
      <w:r w:rsidRPr="00133A64">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yang menyediakan </w:t>
      </w:r>
      <w:r w:rsidRPr="00133A64">
        <w:rPr>
          <w:rFonts w:eastAsia="Times New Roman" w:cs="Times New Roman"/>
          <w:i/>
          <w:sz w:val="24"/>
          <w:szCs w:val="24"/>
          <w:lang w:val="en-US" w:eastAsia="en-US"/>
        </w:rPr>
        <w:t>service</w:t>
      </w:r>
      <w:r w:rsidR="00133A64">
        <w:rPr>
          <w:rFonts w:eastAsia="Times New Roman" w:cs="Times New Roman"/>
          <w:sz w:val="24"/>
          <w:szCs w:val="24"/>
          <w:lang w:val="en-US" w:eastAsia="en-US"/>
        </w:rPr>
        <w:t>.</w:t>
      </w:r>
    </w:p>
    <w:p w:rsidR="0003031A" w:rsidRPr="006F7A83" w:rsidRDefault="0003031A" w:rsidP="00920BB2">
      <w:pPr>
        <w:numPr>
          <w:ilvl w:val="0"/>
          <w:numId w:val="16"/>
        </w:numPr>
        <w:suppressAutoHyphens w:val="0"/>
        <w:autoSpaceDE w:val="0"/>
        <w:autoSpaceDN w:val="0"/>
        <w:adjustRightInd w:val="0"/>
        <w:ind w:left="1080"/>
        <w:jc w:val="both"/>
        <w:rPr>
          <w:rFonts w:eastAsia="Times New Roman" w:cs="Times New Roman"/>
          <w:sz w:val="24"/>
          <w:szCs w:val="24"/>
          <w:lang w:val="en-US" w:eastAsia="en-US"/>
        </w:rPr>
      </w:pPr>
      <w:r w:rsidRPr="006F7A83">
        <w:rPr>
          <w:rFonts w:eastAsia="Times New Roman" w:cs="Times New Roman"/>
          <w:sz w:val="24"/>
          <w:szCs w:val="24"/>
          <w:lang w:val="en-US" w:eastAsia="en-US"/>
        </w:rPr>
        <w:t>Memonitor aktivitas peer lain</w:t>
      </w:r>
      <w:r w:rsidR="00133A64">
        <w:rPr>
          <w:rFonts w:eastAsia="Times New Roman" w:cs="Times New Roman"/>
          <w:sz w:val="24"/>
          <w:szCs w:val="24"/>
          <w:lang w:val="en-US" w:eastAsia="en-US"/>
        </w:rPr>
        <w:t>.</w:t>
      </w:r>
    </w:p>
    <w:p w:rsidR="0003031A" w:rsidRDefault="0003031A" w:rsidP="006F7A83">
      <w:pPr>
        <w:numPr>
          <w:ilvl w:val="0"/>
          <w:numId w:val="16"/>
        </w:numPr>
        <w:suppressAutoHyphens w:val="0"/>
        <w:autoSpaceDE w:val="0"/>
        <w:autoSpaceDN w:val="0"/>
        <w:adjustRightInd w:val="0"/>
        <w:ind w:left="108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Menemukan konten terbaru secara </w:t>
      </w:r>
      <w:r w:rsidRPr="00133A64">
        <w:rPr>
          <w:rFonts w:eastAsia="Times New Roman" w:cs="Times New Roman"/>
          <w:i/>
          <w:sz w:val="24"/>
          <w:szCs w:val="24"/>
          <w:lang w:val="en-US" w:eastAsia="en-US"/>
        </w:rPr>
        <w:t>real time</w:t>
      </w:r>
      <w:r w:rsidR="00133A64" w:rsidRPr="00133A64">
        <w:rPr>
          <w:rFonts w:eastAsia="Times New Roman" w:cs="Times New Roman"/>
          <w:i/>
          <w:sz w:val="24"/>
          <w:szCs w:val="24"/>
          <w:lang w:val="en-US" w:eastAsia="en-US"/>
        </w:rPr>
        <w:t>.</w:t>
      </w:r>
    </w:p>
    <w:p w:rsidR="00920BB2" w:rsidRDefault="00920BB2" w:rsidP="00920BB2">
      <w:pPr>
        <w:suppressAutoHyphens w:val="0"/>
        <w:autoSpaceDE w:val="0"/>
        <w:autoSpaceDN w:val="0"/>
        <w:adjustRightInd w:val="0"/>
        <w:jc w:val="both"/>
        <w:rPr>
          <w:rFonts w:eastAsia="Times New Roman" w:cs="Times New Roman"/>
          <w:sz w:val="24"/>
          <w:szCs w:val="24"/>
          <w:lang w:val="en-US" w:eastAsia="en-US"/>
        </w:rPr>
      </w:pPr>
    </w:p>
    <w:p w:rsidR="00920BB2" w:rsidRDefault="00920BB2" w:rsidP="00920BB2">
      <w:pPr>
        <w:suppressAutoHyphens w:val="0"/>
        <w:autoSpaceDE w:val="0"/>
        <w:autoSpaceDN w:val="0"/>
        <w:adjustRightInd w:val="0"/>
        <w:jc w:val="both"/>
        <w:rPr>
          <w:rFonts w:eastAsia="Times New Roman" w:cs="Times New Roman"/>
          <w:sz w:val="24"/>
          <w:szCs w:val="24"/>
          <w:lang w:val="en-US" w:eastAsia="en-US"/>
        </w:rPr>
      </w:pPr>
    </w:p>
    <w:p w:rsidR="00920BB2" w:rsidRDefault="00920BB2" w:rsidP="00920BB2">
      <w:pPr>
        <w:suppressAutoHyphens w:val="0"/>
        <w:autoSpaceDE w:val="0"/>
        <w:autoSpaceDN w:val="0"/>
        <w:adjustRightInd w:val="0"/>
        <w:jc w:val="both"/>
        <w:rPr>
          <w:rFonts w:eastAsia="Times New Roman" w:cs="Times New Roman"/>
          <w:sz w:val="24"/>
          <w:szCs w:val="24"/>
          <w:lang w:val="en-US" w:eastAsia="en-US"/>
        </w:rPr>
      </w:pPr>
    </w:p>
    <w:p w:rsidR="00920BB2" w:rsidRPr="00920BB2" w:rsidRDefault="00920BB2" w:rsidP="00920BB2">
      <w:pPr>
        <w:suppressAutoHyphens w:val="0"/>
        <w:autoSpaceDE w:val="0"/>
        <w:autoSpaceDN w:val="0"/>
        <w:adjustRightInd w:val="0"/>
        <w:jc w:val="both"/>
        <w:rPr>
          <w:rFonts w:eastAsia="Times New Roman" w:cs="Times New Roman"/>
          <w:sz w:val="24"/>
          <w:szCs w:val="24"/>
          <w:lang w:val="en-US" w:eastAsia="en-US"/>
        </w:rPr>
      </w:pPr>
    </w:p>
    <w:p w:rsidR="00391021" w:rsidRPr="006F7A83" w:rsidRDefault="003B643E" w:rsidP="00920BB2">
      <w:pPr>
        <w:suppressAutoHyphens w:val="0"/>
        <w:autoSpaceDE w:val="0"/>
        <w:autoSpaceDN w:val="0"/>
        <w:adjustRightInd w:val="0"/>
        <w:ind w:left="720"/>
        <w:jc w:val="both"/>
        <w:rPr>
          <w:rFonts w:eastAsia="Times New Roman" w:cs="Times New Roman"/>
          <w:sz w:val="24"/>
          <w:szCs w:val="24"/>
          <w:lang w:val="en-US" w:eastAsia="en-US"/>
        </w:rPr>
      </w:pPr>
      <w:r w:rsidRPr="006F7A83">
        <w:rPr>
          <w:rFonts w:eastAsia="Times New Roman" w:cs="Times New Roman"/>
          <w:sz w:val="24"/>
          <w:szCs w:val="24"/>
          <w:lang w:val="en-US" w:eastAsia="en-US"/>
        </w:rPr>
        <w:lastRenderedPageBreak/>
        <w:t xml:space="preserve">Komponen utama dari </w:t>
      </w:r>
      <w:r w:rsidR="00133A64">
        <w:rPr>
          <w:rFonts w:eastAsia="Times New Roman" w:cs="Times New Roman"/>
          <w:sz w:val="24"/>
          <w:szCs w:val="24"/>
          <w:lang w:val="en-US" w:eastAsia="en-US"/>
        </w:rPr>
        <w:t>JXTA</w:t>
      </w:r>
      <w:r w:rsidRPr="006F7A83">
        <w:rPr>
          <w:rFonts w:eastAsia="Times New Roman" w:cs="Times New Roman"/>
          <w:sz w:val="24"/>
          <w:szCs w:val="24"/>
          <w:lang w:val="en-US" w:eastAsia="en-US"/>
        </w:rPr>
        <w:t xml:space="preserve"> adalah sebagai berikut</w:t>
      </w:r>
    </w:p>
    <w:p w:rsidR="0003031A" w:rsidRPr="006F7A83" w:rsidRDefault="0003031A" w:rsidP="00920BB2">
      <w:pPr>
        <w:suppressAutoHyphens w:val="0"/>
        <w:autoSpaceDE w:val="0"/>
        <w:autoSpaceDN w:val="0"/>
        <w:adjustRightInd w:val="0"/>
        <w:ind w:left="720"/>
        <w:jc w:val="both"/>
        <w:rPr>
          <w:rFonts w:eastAsia="Times New Roman" w:cs="Times New Roman"/>
          <w:sz w:val="24"/>
          <w:szCs w:val="24"/>
          <w:lang w:val="en-US" w:eastAsia="en-US"/>
        </w:rPr>
      </w:pPr>
    </w:p>
    <w:p w:rsidR="003B643E" w:rsidRPr="006F7A83" w:rsidRDefault="00133A64" w:rsidP="00920BB2">
      <w:pPr>
        <w:numPr>
          <w:ilvl w:val="0"/>
          <w:numId w:val="19"/>
        </w:numPr>
        <w:tabs>
          <w:tab w:val="left" w:pos="720"/>
        </w:tabs>
        <w:spacing w:line="100" w:lineRule="atLeast"/>
        <w:ind w:left="1080"/>
        <w:jc w:val="both"/>
        <w:rPr>
          <w:rFonts w:eastAsia="Times New Roman" w:cs="Times New Roman"/>
          <w:sz w:val="24"/>
          <w:szCs w:val="24"/>
          <w:lang w:val="en-US" w:eastAsia="en-US"/>
        </w:rPr>
      </w:pPr>
      <w:r w:rsidRPr="00516697">
        <w:rPr>
          <w:rFonts w:eastAsia="Times New Roman" w:cs="Times New Roman"/>
          <w:i/>
          <w:sz w:val="24"/>
          <w:szCs w:val="24"/>
          <w:lang w:val="en-US" w:eastAsia="en-US"/>
        </w:rPr>
        <w:t>Peer</w:t>
      </w:r>
      <w:r>
        <w:rPr>
          <w:rFonts w:eastAsia="Times New Roman" w:cs="Times New Roman"/>
          <w:sz w:val="24"/>
          <w:szCs w:val="24"/>
          <w:lang w:val="en-US" w:eastAsia="en-US"/>
        </w:rPr>
        <w:t xml:space="preserve"> yaitu</w:t>
      </w:r>
      <w:r w:rsidR="003B643E" w:rsidRPr="006F7A83">
        <w:rPr>
          <w:rFonts w:eastAsia="Times New Roman" w:cs="Times New Roman"/>
          <w:sz w:val="24"/>
          <w:szCs w:val="24"/>
          <w:lang w:val="en-US" w:eastAsia="en-US"/>
        </w:rPr>
        <w:t xml:space="preserve"> sebuah alat  pada jaringan yang mengimplementasikan satu  atau lebih </w:t>
      </w:r>
      <w:r w:rsidR="007D57A6" w:rsidRPr="006F7A83">
        <w:rPr>
          <w:rFonts w:eastAsia="Times New Roman" w:cs="Times New Roman"/>
          <w:sz w:val="24"/>
          <w:szCs w:val="24"/>
          <w:lang w:val="en-US" w:eastAsia="en-US"/>
        </w:rPr>
        <w:t xml:space="preserve">    </w:t>
      </w:r>
      <w:r w:rsidR="003B643E" w:rsidRPr="00516697">
        <w:rPr>
          <w:rFonts w:eastAsia="Times New Roman" w:cs="Times New Roman"/>
          <w:i/>
          <w:sz w:val="24"/>
          <w:szCs w:val="24"/>
          <w:lang w:val="en-US" w:eastAsia="en-US"/>
        </w:rPr>
        <w:t>protocol</w:t>
      </w:r>
      <w:r w:rsidR="00516697">
        <w:rPr>
          <w:rFonts w:eastAsia="Times New Roman" w:cs="Times New Roman"/>
          <w:i/>
          <w:sz w:val="24"/>
          <w:szCs w:val="24"/>
          <w:lang w:val="en-US" w:eastAsia="en-US"/>
        </w:rPr>
        <w:t xml:space="preserve"> </w:t>
      </w:r>
      <w:r w:rsidR="003B643E" w:rsidRPr="006F7A83">
        <w:rPr>
          <w:rFonts w:eastAsia="Times New Roman" w:cs="Times New Roman"/>
          <w:sz w:val="24"/>
          <w:szCs w:val="24"/>
          <w:lang w:val="en-US" w:eastAsia="en-US"/>
        </w:rPr>
        <w:t xml:space="preserve"> </w:t>
      </w:r>
      <w:r w:rsidR="00516697">
        <w:rPr>
          <w:rFonts w:eastAsia="Times New Roman" w:cs="Times New Roman"/>
          <w:sz w:val="24"/>
          <w:szCs w:val="24"/>
          <w:lang w:val="en-US" w:eastAsia="en-US"/>
        </w:rPr>
        <w:t>JXTA.</w:t>
      </w:r>
      <w:r w:rsidR="003B643E" w:rsidRPr="006F7A83">
        <w:rPr>
          <w:rFonts w:eastAsia="Times New Roman" w:cs="Times New Roman"/>
          <w:sz w:val="24"/>
          <w:szCs w:val="24"/>
          <w:lang w:val="en-US" w:eastAsia="en-US"/>
        </w:rPr>
        <w:t xml:space="preserve">                      </w:t>
      </w:r>
    </w:p>
    <w:p w:rsidR="003B643E" w:rsidRPr="006F7A83" w:rsidRDefault="00A16897" w:rsidP="00920BB2">
      <w:pPr>
        <w:numPr>
          <w:ilvl w:val="0"/>
          <w:numId w:val="19"/>
        </w:numPr>
        <w:spacing w:line="100" w:lineRule="atLeast"/>
        <w:ind w:left="1080"/>
        <w:jc w:val="both"/>
        <w:rPr>
          <w:rFonts w:eastAsia="Times New Roman" w:cs="Times New Roman"/>
          <w:sz w:val="24"/>
          <w:szCs w:val="24"/>
          <w:lang w:val="en-US" w:eastAsia="en-US"/>
        </w:rPr>
      </w:pPr>
      <w:r w:rsidRPr="00516697">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group adalah kumpulan </w:t>
      </w:r>
      <w:r w:rsidRPr="00516697">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yang menyutujui sekumpulan servis umum.</w:t>
      </w:r>
      <w:r w:rsidR="00516697">
        <w:rPr>
          <w:rFonts w:eastAsia="Times New Roman" w:cs="Times New Roman"/>
          <w:sz w:val="24"/>
          <w:szCs w:val="24"/>
          <w:lang w:val="en-US" w:eastAsia="en-US"/>
        </w:rPr>
        <w:t xml:space="preserve"> S</w:t>
      </w:r>
      <w:r w:rsidRPr="006F7A83">
        <w:rPr>
          <w:rFonts w:eastAsia="Times New Roman" w:cs="Times New Roman"/>
          <w:sz w:val="24"/>
          <w:szCs w:val="24"/>
          <w:lang w:val="en-US" w:eastAsia="en-US"/>
        </w:rPr>
        <w:t xml:space="preserve">etiap </w:t>
      </w:r>
      <w:r w:rsidRPr="00516697">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group  unik dengan adanya </w:t>
      </w:r>
      <w:r w:rsidRPr="00516697">
        <w:rPr>
          <w:rFonts w:eastAsia="Times New Roman" w:cs="Times New Roman"/>
          <w:i/>
          <w:sz w:val="24"/>
          <w:szCs w:val="24"/>
          <w:lang w:val="en-US" w:eastAsia="en-US"/>
        </w:rPr>
        <w:t>peer group id</w:t>
      </w:r>
      <w:r w:rsidRPr="006F7A83">
        <w:rPr>
          <w:rFonts w:eastAsia="Times New Roman" w:cs="Times New Roman"/>
          <w:sz w:val="24"/>
          <w:szCs w:val="24"/>
          <w:lang w:val="en-US" w:eastAsia="en-US"/>
        </w:rPr>
        <w:t>.</w:t>
      </w:r>
      <w:r w:rsidR="00516697">
        <w:rPr>
          <w:rFonts w:eastAsia="Times New Roman" w:cs="Times New Roman"/>
          <w:sz w:val="24"/>
          <w:szCs w:val="24"/>
          <w:lang w:val="en-US" w:eastAsia="en-US"/>
        </w:rPr>
        <w:t xml:space="preserve"> S</w:t>
      </w:r>
      <w:r w:rsidRPr="006F7A83">
        <w:rPr>
          <w:rFonts w:eastAsia="Times New Roman" w:cs="Times New Roman"/>
          <w:sz w:val="24"/>
          <w:szCs w:val="24"/>
          <w:lang w:val="en-US" w:eastAsia="en-US"/>
        </w:rPr>
        <w:t xml:space="preserve">etiap </w:t>
      </w:r>
      <w:r w:rsidRPr="00516697">
        <w:rPr>
          <w:rFonts w:eastAsia="Times New Roman" w:cs="Times New Roman"/>
          <w:i/>
          <w:sz w:val="24"/>
          <w:szCs w:val="24"/>
          <w:lang w:val="en-US" w:eastAsia="en-US"/>
        </w:rPr>
        <w:t>peer group</w:t>
      </w:r>
      <w:r w:rsidRPr="006F7A83">
        <w:rPr>
          <w:rFonts w:eastAsia="Times New Roman" w:cs="Times New Roman"/>
          <w:sz w:val="24"/>
          <w:szCs w:val="24"/>
          <w:lang w:val="en-US" w:eastAsia="en-US"/>
        </w:rPr>
        <w:t xml:space="preserve">  </w:t>
      </w:r>
      <w:r w:rsidR="00FC089F">
        <w:rPr>
          <w:rFonts w:eastAsia="Times New Roman" w:cs="Times New Roman"/>
          <w:sz w:val="24"/>
          <w:szCs w:val="24"/>
          <w:lang w:val="en-US" w:eastAsia="en-US"/>
        </w:rPr>
        <w:pgNum/>
      </w:r>
      <w:r w:rsidR="00133A64">
        <w:rPr>
          <w:rFonts w:eastAsia="Times New Roman" w:cs="Times New Roman"/>
          <w:sz w:val="24"/>
          <w:szCs w:val="24"/>
          <w:lang w:val="en-US" w:eastAsia="en-US"/>
        </w:rPr>
        <w:t>bisa</w:t>
      </w:r>
      <w:r w:rsidRPr="006F7A83">
        <w:rPr>
          <w:rFonts w:eastAsia="Times New Roman" w:cs="Times New Roman"/>
          <w:sz w:val="24"/>
          <w:szCs w:val="24"/>
          <w:lang w:val="en-US" w:eastAsia="en-US"/>
        </w:rPr>
        <w:t xml:space="preserve"> m</w:t>
      </w:r>
      <w:r w:rsidR="00516697">
        <w:rPr>
          <w:rFonts w:eastAsia="Times New Roman" w:cs="Times New Roman"/>
          <w:sz w:val="24"/>
          <w:szCs w:val="24"/>
          <w:lang w:val="en-US" w:eastAsia="en-US"/>
        </w:rPr>
        <w:t>e</w:t>
      </w:r>
      <w:r w:rsidRPr="006F7A83">
        <w:rPr>
          <w:rFonts w:eastAsia="Times New Roman" w:cs="Times New Roman"/>
          <w:sz w:val="24"/>
          <w:szCs w:val="24"/>
          <w:lang w:val="en-US" w:eastAsia="en-US"/>
        </w:rPr>
        <w:t xml:space="preserve">ngatur kebijakan </w:t>
      </w:r>
      <w:r w:rsidRPr="00516697">
        <w:rPr>
          <w:rFonts w:eastAsia="Times New Roman" w:cs="Times New Roman"/>
          <w:i/>
          <w:sz w:val="24"/>
          <w:szCs w:val="24"/>
          <w:lang w:val="en-US" w:eastAsia="en-US"/>
        </w:rPr>
        <w:t>credential</w:t>
      </w:r>
      <w:r w:rsidRPr="006F7A83">
        <w:rPr>
          <w:rFonts w:eastAsia="Times New Roman" w:cs="Times New Roman"/>
          <w:sz w:val="24"/>
          <w:szCs w:val="24"/>
          <w:lang w:val="en-US" w:eastAsia="en-US"/>
        </w:rPr>
        <w:t xml:space="preserve"> untuk bergabung dengan grup tersebut</w:t>
      </w:r>
      <w:r w:rsidR="00516697">
        <w:rPr>
          <w:rFonts w:eastAsia="Times New Roman" w:cs="Times New Roman"/>
          <w:sz w:val="24"/>
          <w:szCs w:val="24"/>
          <w:lang w:val="en-US" w:eastAsia="en-US"/>
        </w:rPr>
        <w:t>.</w:t>
      </w:r>
      <w:r w:rsidRPr="006F7A83">
        <w:rPr>
          <w:rFonts w:eastAsia="Times New Roman" w:cs="Times New Roman"/>
          <w:sz w:val="24"/>
          <w:szCs w:val="24"/>
          <w:lang w:val="en-US" w:eastAsia="en-US"/>
        </w:rPr>
        <w:t xml:space="preserve"> </w:t>
      </w:r>
    </w:p>
    <w:p w:rsidR="00A16897" w:rsidRPr="00516697" w:rsidRDefault="00A16897" w:rsidP="00920BB2">
      <w:pPr>
        <w:numPr>
          <w:ilvl w:val="0"/>
          <w:numId w:val="19"/>
        </w:numPr>
        <w:spacing w:line="100" w:lineRule="atLeast"/>
        <w:ind w:left="1080"/>
        <w:jc w:val="both"/>
        <w:rPr>
          <w:rFonts w:eastAsia="Times New Roman" w:cs="Times New Roman"/>
          <w:i/>
          <w:sz w:val="24"/>
          <w:szCs w:val="24"/>
          <w:lang w:val="en-US" w:eastAsia="en-US"/>
        </w:rPr>
      </w:pPr>
      <w:r w:rsidRPr="00516697">
        <w:rPr>
          <w:rFonts w:eastAsia="Times New Roman" w:cs="Times New Roman"/>
          <w:i/>
          <w:sz w:val="24"/>
          <w:szCs w:val="24"/>
          <w:lang w:val="en-US" w:eastAsia="en-US"/>
        </w:rPr>
        <w:t>Network Services</w:t>
      </w:r>
      <w:r w:rsidR="00516697">
        <w:rPr>
          <w:rFonts w:eastAsia="Times New Roman" w:cs="Times New Roman"/>
          <w:i/>
          <w:sz w:val="24"/>
          <w:szCs w:val="24"/>
          <w:lang w:val="en-US" w:eastAsia="en-US"/>
        </w:rPr>
        <w:t>.</w:t>
      </w:r>
    </w:p>
    <w:p w:rsidR="00A16897" w:rsidRPr="00516697" w:rsidRDefault="00A16897" w:rsidP="00920BB2">
      <w:pPr>
        <w:numPr>
          <w:ilvl w:val="0"/>
          <w:numId w:val="19"/>
        </w:numPr>
        <w:spacing w:line="100" w:lineRule="atLeast"/>
        <w:ind w:left="1080"/>
        <w:jc w:val="both"/>
        <w:rPr>
          <w:rFonts w:eastAsia="Times New Roman" w:cs="Times New Roman"/>
          <w:i/>
          <w:sz w:val="24"/>
          <w:szCs w:val="24"/>
          <w:lang w:val="en-US" w:eastAsia="en-US"/>
        </w:rPr>
      </w:pPr>
      <w:r w:rsidRPr="00516697">
        <w:rPr>
          <w:rFonts w:eastAsia="Times New Roman" w:cs="Times New Roman"/>
          <w:i/>
          <w:sz w:val="24"/>
          <w:szCs w:val="24"/>
          <w:lang w:val="en-US" w:eastAsia="en-US"/>
        </w:rPr>
        <w:t>Modules</w:t>
      </w:r>
      <w:r w:rsidR="00516697">
        <w:rPr>
          <w:rFonts w:eastAsia="Times New Roman" w:cs="Times New Roman"/>
          <w:i/>
          <w:sz w:val="24"/>
          <w:szCs w:val="24"/>
          <w:lang w:val="en-US" w:eastAsia="en-US"/>
        </w:rPr>
        <w:t>.</w:t>
      </w:r>
    </w:p>
    <w:p w:rsidR="00A16897" w:rsidRPr="00516697" w:rsidRDefault="00A16897" w:rsidP="00920BB2">
      <w:pPr>
        <w:numPr>
          <w:ilvl w:val="0"/>
          <w:numId w:val="19"/>
        </w:numPr>
        <w:spacing w:line="100" w:lineRule="atLeast"/>
        <w:ind w:left="1080"/>
        <w:jc w:val="both"/>
        <w:rPr>
          <w:rFonts w:eastAsia="Times New Roman" w:cs="Times New Roman"/>
          <w:i/>
          <w:sz w:val="24"/>
          <w:szCs w:val="24"/>
          <w:lang w:val="en-US" w:eastAsia="en-US"/>
        </w:rPr>
      </w:pPr>
      <w:r w:rsidRPr="00516697">
        <w:rPr>
          <w:rFonts w:eastAsia="Times New Roman" w:cs="Times New Roman"/>
          <w:i/>
          <w:sz w:val="24"/>
          <w:szCs w:val="24"/>
          <w:lang w:val="en-US" w:eastAsia="en-US"/>
        </w:rPr>
        <w:t>Pipes</w:t>
      </w:r>
      <w:r w:rsidR="00516697">
        <w:rPr>
          <w:rFonts w:eastAsia="Times New Roman" w:cs="Times New Roman"/>
          <w:i/>
          <w:sz w:val="24"/>
          <w:szCs w:val="24"/>
          <w:lang w:val="en-US" w:eastAsia="en-US"/>
        </w:rPr>
        <w:t>.</w:t>
      </w:r>
    </w:p>
    <w:p w:rsidR="00A16897" w:rsidRPr="006F7A83" w:rsidRDefault="00A16897" w:rsidP="00920BB2">
      <w:pPr>
        <w:numPr>
          <w:ilvl w:val="0"/>
          <w:numId w:val="19"/>
        </w:numPr>
        <w:spacing w:line="100" w:lineRule="atLeast"/>
        <w:ind w:left="108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Java  jxta </w:t>
      </w:r>
      <w:r w:rsidRPr="00516697">
        <w:rPr>
          <w:rFonts w:eastAsia="Times New Roman" w:cs="Times New Roman"/>
          <w:i/>
          <w:sz w:val="24"/>
          <w:szCs w:val="24"/>
          <w:lang w:val="en-US" w:eastAsia="en-US"/>
        </w:rPr>
        <w:t>socket java bidi pipes</w:t>
      </w:r>
      <w:r w:rsidR="00516697">
        <w:rPr>
          <w:rFonts w:eastAsia="Times New Roman" w:cs="Times New Roman"/>
          <w:i/>
          <w:sz w:val="24"/>
          <w:szCs w:val="24"/>
          <w:lang w:val="en-US" w:eastAsia="en-US"/>
        </w:rPr>
        <w:t>.</w:t>
      </w:r>
    </w:p>
    <w:p w:rsidR="00A16897" w:rsidRPr="00516697" w:rsidRDefault="00A16897" w:rsidP="00920BB2">
      <w:pPr>
        <w:numPr>
          <w:ilvl w:val="0"/>
          <w:numId w:val="19"/>
        </w:numPr>
        <w:spacing w:line="100" w:lineRule="atLeast"/>
        <w:ind w:left="1080"/>
        <w:jc w:val="both"/>
        <w:rPr>
          <w:rFonts w:eastAsia="Times New Roman" w:cs="Times New Roman"/>
          <w:i/>
          <w:sz w:val="24"/>
          <w:szCs w:val="24"/>
          <w:lang w:val="en-US" w:eastAsia="en-US"/>
        </w:rPr>
      </w:pPr>
      <w:r w:rsidRPr="00516697">
        <w:rPr>
          <w:rFonts w:eastAsia="Times New Roman" w:cs="Times New Roman"/>
          <w:i/>
          <w:sz w:val="24"/>
          <w:szCs w:val="24"/>
          <w:lang w:val="en-US" w:eastAsia="en-US"/>
        </w:rPr>
        <w:t>Messages</w:t>
      </w:r>
      <w:r w:rsidR="00516697">
        <w:rPr>
          <w:rFonts w:eastAsia="Times New Roman" w:cs="Times New Roman"/>
          <w:i/>
          <w:sz w:val="24"/>
          <w:szCs w:val="24"/>
          <w:lang w:val="en-US" w:eastAsia="en-US"/>
        </w:rPr>
        <w:t>.</w:t>
      </w:r>
    </w:p>
    <w:p w:rsidR="00A16897" w:rsidRPr="00516697" w:rsidRDefault="00A16897" w:rsidP="00920BB2">
      <w:pPr>
        <w:numPr>
          <w:ilvl w:val="0"/>
          <w:numId w:val="19"/>
        </w:numPr>
        <w:spacing w:line="100" w:lineRule="atLeast"/>
        <w:ind w:left="1080"/>
        <w:jc w:val="both"/>
        <w:rPr>
          <w:rFonts w:eastAsia="Times New Roman" w:cs="Times New Roman"/>
          <w:i/>
          <w:sz w:val="24"/>
          <w:szCs w:val="24"/>
          <w:lang w:val="en-US" w:eastAsia="en-US"/>
        </w:rPr>
      </w:pPr>
      <w:r w:rsidRPr="00516697">
        <w:rPr>
          <w:rFonts w:eastAsia="Times New Roman" w:cs="Times New Roman"/>
          <w:i/>
          <w:sz w:val="24"/>
          <w:szCs w:val="24"/>
          <w:lang w:val="en-US" w:eastAsia="en-US"/>
        </w:rPr>
        <w:t>Advertisements</w:t>
      </w:r>
      <w:r w:rsidR="00516697">
        <w:rPr>
          <w:rFonts w:eastAsia="Times New Roman" w:cs="Times New Roman"/>
          <w:i/>
          <w:sz w:val="24"/>
          <w:szCs w:val="24"/>
          <w:lang w:val="en-US" w:eastAsia="en-US"/>
        </w:rPr>
        <w:t>.</w:t>
      </w:r>
      <w:r w:rsidRPr="00516697">
        <w:rPr>
          <w:rFonts w:eastAsia="Times New Roman" w:cs="Times New Roman"/>
          <w:i/>
          <w:sz w:val="24"/>
          <w:szCs w:val="24"/>
          <w:lang w:val="en-US" w:eastAsia="en-US"/>
        </w:rPr>
        <w:t xml:space="preserve"> </w:t>
      </w:r>
    </w:p>
    <w:p w:rsidR="00A16897" w:rsidRPr="00516697" w:rsidRDefault="00A16897" w:rsidP="00920BB2">
      <w:pPr>
        <w:numPr>
          <w:ilvl w:val="0"/>
          <w:numId w:val="19"/>
        </w:numPr>
        <w:spacing w:line="100" w:lineRule="atLeast"/>
        <w:ind w:left="1080"/>
        <w:jc w:val="both"/>
        <w:rPr>
          <w:rFonts w:eastAsia="Times New Roman" w:cs="Times New Roman"/>
          <w:i/>
          <w:sz w:val="24"/>
          <w:szCs w:val="24"/>
          <w:lang w:val="en-US" w:eastAsia="en-US"/>
        </w:rPr>
      </w:pPr>
      <w:r w:rsidRPr="00516697">
        <w:rPr>
          <w:rFonts w:eastAsia="Times New Roman" w:cs="Times New Roman"/>
          <w:i/>
          <w:sz w:val="24"/>
          <w:szCs w:val="24"/>
          <w:lang w:val="en-US" w:eastAsia="en-US"/>
        </w:rPr>
        <w:t>Security</w:t>
      </w:r>
      <w:r w:rsidR="00516697">
        <w:rPr>
          <w:rFonts w:eastAsia="Times New Roman" w:cs="Times New Roman"/>
          <w:i/>
          <w:sz w:val="24"/>
          <w:szCs w:val="24"/>
          <w:lang w:val="en-US" w:eastAsia="en-US"/>
        </w:rPr>
        <w:t>.</w:t>
      </w:r>
    </w:p>
    <w:p w:rsidR="00A16897" w:rsidRPr="00516697" w:rsidRDefault="00A16897" w:rsidP="00920BB2">
      <w:pPr>
        <w:numPr>
          <w:ilvl w:val="0"/>
          <w:numId w:val="19"/>
        </w:numPr>
        <w:spacing w:line="100" w:lineRule="atLeast"/>
        <w:ind w:left="1080"/>
        <w:jc w:val="both"/>
        <w:rPr>
          <w:rFonts w:eastAsia="Times New Roman" w:cs="Times New Roman"/>
          <w:i/>
          <w:sz w:val="24"/>
          <w:szCs w:val="24"/>
          <w:lang w:val="en-US" w:eastAsia="en-US"/>
        </w:rPr>
      </w:pPr>
      <w:r w:rsidRPr="00516697">
        <w:rPr>
          <w:rFonts w:eastAsia="Times New Roman" w:cs="Times New Roman"/>
          <w:i/>
          <w:sz w:val="24"/>
          <w:szCs w:val="24"/>
          <w:lang w:val="en-US" w:eastAsia="en-US"/>
        </w:rPr>
        <w:t>IDs</w:t>
      </w:r>
      <w:r w:rsidR="00516697">
        <w:rPr>
          <w:rFonts w:eastAsia="Times New Roman" w:cs="Times New Roman"/>
          <w:i/>
          <w:sz w:val="24"/>
          <w:szCs w:val="24"/>
          <w:lang w:val="en-US" w:eastAsia="en-US"/>
        </w:rPr>
        <w:t>.</w:t>
      </w:r>
    </w:p>
    <w:p w:rsidR="003B643E" w:rsidRPr="006F7A83" w:rsidRDefault="003B643E" w:rsidP="00920BB2">
      <w:pPr>
        <w:spacing w:line="100" w:lineRule="atLeast"/>
        <w:ind w:left="1080"/>
        <w:jc w:val="both"/>
        <w:rPr>
          <w:rFonts w:eastAsia="Times New Roman" w:cs="Times New Roman"/>
          <w:sz w:val="19"/>
          <w:szCs w:val="19"/>
          <w:lang w:val="en-US" w:eastAsia="en-US"/>
        </w:rPr>
      </w:pPr>
    </w:p>
    <w:p w:rsidR="003B643E" w:rsidRPr="006F7A83" w:rsidRDefault="003B643E" w:rsidP="006F7A83">
      <w:pPr>
        <w:spacing w:line="100" w:lineRule="atLeast"/>
        <w:ind w:left="1440"/>
        <w:jc w:val="both"/>
        <w:rPr>
          <w:rFonts w:eastAsia="Times New Roman" w:cs="Times New Roman"/>
          <w:sz w:val="19"/>
          <w:szCs w:val="19"/>
          <w:lang w:val="en-US" w:eastAsia="en-US"/>
        </w:rPr>
      </w:pPr>
    </w:p>
    <w:p w:rsidR="003B643E" w:rsidRPr="006F7A83" w:rsidRDefault="003B643E" w:rsidP="006F7A83">
      <w:pPr>
        <w:spacing w:line="100" w:lineRule="atLeast"/>
        <w:ind w:firstLine="720"/>
        <w:jc w:val="both"/>
        <w:rPr>
          <w:rFonts w:cs="Times New Roman"/>
          <w:color w:val="000000"/>
          <w:sz w:val="24"/>
        </w:rPr>
      </w:pPr>
    </w:p>
    <w:p w:rsidR="00391021" w:rsidRPr="006F7A83" w:rsidRDefault="0045534C" w:rsidP="00920BB2">
      <w:pPr>
        <w:spacing w:line="100" w:lineRule="atLeast"/>
        <w:ind w:left="720" w:firstLine="720"/>
        <w:jc w:val="both"/>
        <w:rPr>
          <w:rFonts w:cs="Times New Roman"/>
          <w:color w:val="000000"/>
          <w:sz w:val="24"/>
          <w:szCs w:val="24"/>
          <w:lang w:val="en-US"/>
        </w:rPr>
      </w:pPr>
      <w:r w:rsidRPr="006F7A83">
        <w:rPr>
          <w:rFonts w:cs="Times New Roman"/>
          <w:color w:val="000000"/>
          <w:sz w:val="24"/>
          <w:szCs w:val="24"/>
          <w:lang w:val="en-US"/>
        </w:rPr>
        <w:t xml:space="preserve">Jaringan dalam </w:t>
      </w:r>
      <w:r w:rsidR="00516697">
        <w:rPr>
          <w:rFonts w:cs="Times New Roman"/>
          <w:color w:val="000000"/>
          <w:sz w:val="24"/>
          <w:szCs w:val="24"/>
          <w:lang w:val="en-US"/>
        </w:rPr>
        <w:t>JXTA</w:t>
      </w:r>
      <w:r w:rsidRPr="006F7A83">
        <w:rPr>
          <w:rFonts w:cs="Times New Roman"/>
          <w:color w:val="000000"/>
          <w:sz w:val="24"/>
          <w:szCs w:val="24"/>
          <w:lang w:val="en-US"/>
        </w:rPr>
        <w:t xml:space="preserve"> </w:t>
      </w:r>
      <w:r w:rsidR="00FC089F">
        <w:rPr>
          <w:rFonts w:cs="Times New Roman"/>
          <w:color w:val="000000"/>
          <w:sz w:val="24"/>
          <w:szCs w:val="24"/>
          <w:lang w:val="en-US"/>
        </w:rPr>
        <w:pgNum/>
      </w:r>
      <w:r w:rsidR="00133A64">
        <w:rPr>
          <w:rFonts w:cs="Times New Roman"/>
          <w:color w:val="000000"/>
          <w:sz w:val="24"/>
          <w:szCs w:val="24"/>
          <w:lang w:val="en-US"/>
        </w:rPr>
        <w:t>bisa</w:t>
      </w:r>
      <w:r w:rsidRPr="006F7A83">
        <w:rPr>
          <w:rFonts w:cs="Times New Roman"/>
          <w:color w:val="000000"/>
          <w:sz w:val="24"/>
          <w:szCs w:val="24"/>
          <w:lang w:val="en-US"/>
        </w:rPr>
        <w:t xml:space="preserve"> dalam bentuk  </w:t>
      </w:r>
      <w:r w:rsidRPr="00516697">
        <w:rPr>
          <w:rFonts w:cs="Times New Roman"/>
          <w:i/>
          <w:color w:val="000000"/>
          <w:sz w:val="24"/>
          <w:szCs w:val="24"/>
          <w:lang w:val="en-US"/>
        </w:rPr>
        <w:t>Adhoc, multi hop</w:t>
      </w:r>
      <w:r w:rsidRPr="006F7A83">
        <w:rPr>
          <w:rFonts w:cs="Times New Roman"/>
          <w:color w:val="000000"/>
          <w:sz w:val="24"/>
          <w:szCs w:val="24"/>
          <w:lang w:val="en-US"/>
        </w:rPr>
        <w:t xml:space="preserve"> ,jaringan  adaptif tersusun atas peer peer yang terhubung.</w:t>
      </w:r>
      <w:r w:rsidR="00516697">
        <w:rPr>
          <w:rFonts w:cs="Times New Roman"/>
          <w:color w:val="000000"/>
          <w:sz w:val="24"/>
          <w:szCs w:val="24"/>
          <w:lang w:val="en-US"/>
        </w:rPr>
        <w:t xml:space="preserve"> K</w:t>
      </w:r>
      <w:r w:rsidRPr="006F7A83">
        <w:rPr>
          <w:rFonts w:cs="Times New Roman"/>
          <w:color w:val="000000"/>
          <w:sz w:val="24"/>
          <w:szCs w:val="24"/>
          <w:lang w:val="en-US"/>
        </w:rPr>
        <w:t xml:space="preserve">oneksi dalam jaringan </w:t>
      </w:r>
      <w:r w:rsidR="00FC089F">
        <w:rPr>
          <w:rFonts w:cs="Times New Roman"/>
          <w:color w:val="000000"/>
          <w:sz w:val="24"/>
          <w:szCs w:val="24"/>
          <w:lang w:val="en-US"/>
        </w:rPr>
        <w:pgNum/>
      </w:r>
      <w:r w:rsidR="00133A64">
        <w:rPr>
          <w:rFonts w:cs="Times New Roman"/>
          <w:color w:val="000000"/>
          <w:sz w:val="24"/>
          <w:szCs w:val="24"/>
          <w:lang w:val="en-US"/>
        </w:rPr>
        <w:t>bisa</w:t>
      </w:r>
      <w:r w:rsidRPr="006F7A83">
        <w:rPr>
          <w:rFonts w:cs="Times New Roman"/>
          <w:color w:val="000000"/>
          <w:sz w:val="24"/>
          <w:szCs w:val="24"/>
          <w:lang w:val="en-US"/>
        </w:rPr>
        <w:t xml:space="preserve"> saja sementara,</w:t>
      </w:r>
      <w:r w:rsidR="00516697">
        <w:rPr>
          <w:rFonts w:cs="Times New Roman"/>
          <w:color w:val="000000"/>
          <w:sz w:val="24"/>
          <w:szCs w:val="24"/>
          <w:lang w:val="en-US"/>
        </w:rPr>
        <w:t xml:space="preserve"> </w:t>
      </w:r>
      <w:r w:rsidRPr="006F7A83">
        <w:rPr>
          <w:rFonts w:cs="Times New Roman"/>
          <w:color w:val="000000"/>
          <w:sz w:val="24"/>
          <w:szCs w:val="24"/>
          <w:lang w:val="en-US"/>
        </w:rPr>
        <w:t xml:space="preserve">seorang </w:t>
      </w:r>
      <w:r w:rsidRPr="00516697">
        <w:rPr>
          <w:rFonts w:cs="Times New Roman"/>
          <w:i/>
          <w:color w:val="000000"/>
          <w:sz w:val="24"/>
          <w:szCs w:val="24"/>
          <w:lang w:val="en-US"/>
        </w:rPr>
        <w:t>peer</w:t>
      </w:r>
      <w:r w:rsidRPr="006F7A83">
        <w:rPr>
          <w:rFonts w:cs="Times New Roman"/>
          <w:color w:val="000000"/>
          <w:sz w:val="24"/>
          <w:szCs w:val="24"/>
          <w:lang w:val="en-US"/>
        </w:rPr>
        <w:t xml:space="preserve"> dapat bergabung  atau meninggalkan jaringan kapanpun, dan rute-rute </w:t>
      </w:r>
      <w:r w:rsidR="00FC089F">
        <w:rPr>
          <w:rFonts w:cs="Times New Roman"/>
          <w:color w:val="000000"/>
          <w:sz w:val="24"/>
          <w:szCs w:val="24"/>
          <w:lang w:val="en-US"/>
        </w:rPr>
        <w:pgNum/>
      </w:r>
      <w:r w:rsidR="00133A64">
        <w:rPr>
          <w:rFonts w:cs="Times New Roman"/>
          <w:color w:val="000000"/>
          <w:sz w:val="24"/>
          <w:szCs w:val="24"/>
          <w:lang w:val="en-US"/>
        </w:rPr>
        <w:t>bisa</w:t>
      </w:r>
      <w:r w:rsidRPr="006F7A83">
        <w:rPr>
          <w:rFonts w:cs="Times New Roman"/>
          <w:color w:val="000000"/>
          <w:sz w:val="24"/>
          <w:szCs w:val="24"/>
          <w:lang w:val="en-US"/>
        </w:rPr>
        <w:t xml:space="preserve"> berubah secara sering</w:t>
      </w:r>
      <w:r w:rsidR="00516697">
        <w:rPr>
          <w:rFonts w:cs="Times New Roman"/>
          <w:color w:val="000000"/>
          <w:sz w:val="24"/>
          <w:szCs w:val="24"/>
          <w:lang w:val="en-US"/>
        </w:rPr>
        <w:t>.</w:t>
      </w:r>
      <w:r w:rsidRPr="006F7A83">
        <w:rPr>
          <w:rFonts w:cs="Times New Roman"/>
          <w:color w:val="000000"/>
          <w:sz w:val="24"/>
          <w:szCs w:val="24"/>
          <w:lang w:val="en-US"/>
        </w:rPr>
        <w:t xml:space="preserve"> </w:t>
      </w:r>
    </w:p>
    <w:p w:rsidR="0045534C" w:rsidRPr="006F7A83" w:rsidRDefault="0045534C" w:rsidP="00920BB2">
      <w:pPr>
        <w:suppressAutoHyphens w:val="0"/>
        <w:autoSpaceDE w:val="0"/>
        <w:autoSpaceDN w:val="0"/>
        <w:adjustRightInd w:val="0"/>
        <w:ind w:left="72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Secara praktis  terdapat 4 macam  </w:t>
      </w:r>
      <w:r w:rsidRPr="00920BB2">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yang umum nya digunakan</w:t>
      </w:r>
    </w:p>
    <w:p w:rsidR="006E47D2" w:rsidRPr="006F7A83" w:rsidRDefault="006E47D2" w:rsidP="00920BB2">
      <w:pPr>
        <w:suppressAutoHyphens w:val="0"/>
        <w:autoSpaceDE w:val="0"/>
        <w:autoSpaceDN w:val="0"/>
        <w:adjustRightInd w:val="0"/>
        <w:ind w:left="720"/>
        <w:jc w:val="both"/>
        <w:rPr>
          <w:rFonts w:eastAsia="Times New Roman" w:cs="Times New Roman"/>
          <w:sz w:val="24"/>
          <w:szCs w:val="24"/>
          <w:lang w:val="en-US" w:eastAsia="en-US"/>
        </w:rPr>
      </w:pPr>
    </w:p>
    <w:p w:rsidR="0045534C" w:rsidRPr="006F7A83" w:rsidRDefault="0045534C" w:rsidP="00920BB2">
      <w:pPr>
        <w:suppressAutoHyphens w:val="0"/>
        <w:autoSpaceDE w:val="0"/>
        <w:autoSpaceDN w:val="0"/>
        <w:adjustRightInd w:val="0"/>
        <w:ind w:left="720"/>
        <w:jc w:val="both"/>
        <w:rPr>
          <w:rFonts w:eastAsia="Times New Roman" w:cs="Times New Roman"/>
          <w:iCs/>
          <w:sz w:val="24"/>
          <w:szCs w:val="24"/>
          <w:lang w:val="en-US" w:eastAsia="en-US"/>
        </w:rPr>
      </w:pPr>
      <w:r w:rsidRPr="006F7A83">
        <w:rPr>
          <w:rFonts w:eastAsia="Times New Roman" w:cs="Times New Roman"/>
          <w:sz w:val="24"/>
          <w:szCs w:val="24"/>
          <w:lang w:val="en-US" w:eastAsia="en-US"/>
        </w:rPr>
        <w:t xml:space="preserve">• </w:t>
      </w:r>
      <w:r w:rsidRPr="006F7A83">
        <w:rPr>
          <w:rFonts w:eastAsia="Times New Roman" w:cs="Times New Roman"/>
          <w:i/>
          <w:iCs/>
          <w:sz w:val="24"/>
          <w:szCs w:val="24"/>
          <w:lang w:val="en-US" w:eastAsia="en-US"/>
        </w:rPr>
        <w:t>Minimal edge peer</w:t>
      </w:r>
    </w:p>
    <w:p w:rsidR="0045534C" w:rsidRPr="006F7A83" w:rsidRDefault="007D57A6" w:rsidP="00920BB2">
      <w:pPr>
        <w:suppressAutoHyphens w:val="0"/>
        <w:autoSpaceDE w:val="0"/>
        <w:autoSpaceDN w:val="0"/>
        <w:adjustRightInd w:val="0"/>
        <w:ind w:left="720"/>
        <w:jc w:val="both"/>
        <w:rPr>
          <w:rFonts w:eastAsia="Times New Roman" w:cs="Times New Roman"/>
          <w:sz w:val="24"/>
          <w:szCs w:val="24"/>
          <w:lang w:val="en-US" w:eastAsia="en-US"/>
        </w:rPr>
      </w:pPr>
      <w:r w:rsidRPr="006F7A83">
        <w:rPr>
          <w:rFonts w:eastAsia="Times New Roman" w:cs="Times New Roman"/>
          <w:iCs/>
          <w:sz w:val="24"/>
          <w:szCs w:val="24"/>
          <w:lang w:val="en-US" w:eastAsia="en-US"/>
        </w:rPr>
        <w:t xml:space="preserve">      </w:t>
      </w:r>
      <w:r w:rsidR="00920BB2">
        <w:rPr>
          <w:rFonts w:eastAsia="Times New Roman" w:cs="Times New Roman"/>
          <w:iCs/>
          <w:sz w:val="24"/>
          <w:szCs w:val="24"/>
          <w:lang w:val="en-US" w:eastAsia="en-US"/>
        </w:rPr>
        <w:tab/>
      </w:r>
      <w:r w:rsidR="00BE7962" w:rsidRPr="006F7A83">
        <w:rPr>
          <w:rFonts w:eastAsia="Times New Roman" w:cs="Times New Roman"/>
          <w:iCs/>
          <w:sz w:val="24"/>
          <w:szCs w:val="24"/>
          <w:lang w:val="en-US" w:eastAsia="en-US"/>
        </w:rPr>
        <w:t xml:space="preserve">Sebuah </w:t>
      </w:r>
      <w:r w:rsidR="00BE7962" w:rsidRPr="00516697">
        <w:rPr>
          <w:rFonts w:eastAsia="Times New Roman" w:cs="Times New Roman"/>
          <w:i/>
          <w:iCs/>
          <w:sz w:val="24"/>
          <w:szCs w:val="24"/>
          <w:lang w:val="en-US" w:eastAsia="en-US"/>
        </w:rPr>
        <w:t>minimal edge peer</w:t>
      </w:r>
      <w:r w:rsidR="00BE7962" w:rsidRPr="006F7A83">
        <w:rPr>
          <w:rFonts w:eastAsia="Times New Roman" w:cs="Times New Roman"/>
          <w:iCs/>
          <w:sz w:val="24"/>
          <w:szCs w:val="24"/>
          <w:lang w:val="en-US" w:eastAsia="en-US"/>
        </w:rPr>
        <w:t xml:space="preserve"> </w:t>
      </w:r>
      <w:r w:rsidR="00FC089F">
        <w:rPr>
          <w:rFonts w:eastAsia="Times New Roman" w:cs="Times New Roman"/>
          <w:iCs/>
          <w:sz w:val="24"/>
          <w:szCs w:val="24"/>
          <w:lang w:val="en-US" w:eastAsia="en-US"/>
        </w:rPr>
        <w:pgNum/>
      </w:r>
      <w:r w:rsidR="00133A64">
        <w:rPr>
          <w:rFonts w:eastAsia="Times New Roman" w:cs="Times New Roman"/>
          <w:iCs/>
          <w:sz w:val="24"/>
          <w:szCs w:val="24"/>
          <w:lang w:val="en-US" w:eastAsia="en-US"/>
        </w:rPr>
        <w:t>bisa</w:t>
      </w:r>
      <w:r w:rsidR="00BE7962" w:rsidRPr="006F7A83">
        <w:rPr>
          <w:rFonts w:eastAsia="Times New Roman" w:cs="Times New Roman"/>
          <w:iCs/>
          <w:sz w:val="24"/>
          <w:szCs w:val="24"/>
          <w:lang w:val="en-US" w:eastAsia="en-US"/>
        </w:rPr>
        <w:t xml:space="preserve"> mengirimkan dan mendapatkan pesan,</w:t>
      </w:r>
      <w:r w:rsidR="00516697">
        <w:rPr>
          <w:rFonts w:eastAsia="Times New Roman" w:cs="Times New Roman"/>
          <w:iCs/>
          <w:sz w:val="24"/>
          <w:szCs w:val="24"/>
          <w:lang w:val="en-US" w:eastAsia="en-US"/>
        </w:rPr>
        <w:t xml:space="preserve"> </w:t>
      </w:r>
      <w:r w:rsidR="00BE7962" w:rsidRPr="006F7A83">
        <w:rPr>
          <w:rFonts w:eastAsia="Times New Roman" w:cs="Times New Roman"/>
          <w:iCs/>
          <w:sz w:val="24"/>
          <w:szCs w:val="24"/>
          <w:lang w:val="en-US" w:eastAsia="en-US"/>
        </w:rPr>
        <w:t xml:space="preserve">namun tidak mempunyai </w:t>
      </w:r>
      <w:r w:rsidR="00BE7962" w:rsidRPr="00516697">
        <w:rPr>
          <w:rFonts w:eastAsia="Times New Roman" w:cs="Times New Roman"/>
          <w:i/>
          <w:iCs/>
          <w:sz w:val="24"/>
          <w:szCs w:val="24"/>
          <w:lang w:val="en-US" w:eastAsia="en-US"/>
        </w:rPr>
        <w:t>cache</w:t>
      </w:r>
      <w:r w:rsidR="00BE7962" w:rsidRPr="006F7A83">
        <w:rPr>
          <w:rFonts w:eastAsia="Times New Roman" w:cs="Times New Roman"/>
          <w:iCs/>
          <w:sz w:val="24"/>
          <w:szCs w:val="24"/>
          <w:lang w:val="en-US" w:eastAsia="en-US"/>
        </w:rPr>
        <w:t xml:space="preserve"> untuk </w:t>
      </w:r>
      <w:r w:rsidR="00BE7962" w:rsidRPr="00516697">
        <w:rPr>
          <w:rFonts w:eastAsia="Times New Roman" w:cs="Times New Roman"/>
          <w:i/>
          <w:iCs/>
          <w:sz w:val="24"/>
          <w:szCs w:val="24"/>
          <w:lang w:val="en-US" w:eastAsia="en-US"/>
        </w:rPr>
        <w:t>advertisement</w:t>
      </w:r>
      <w:r w:rsidR="00BE7962" w:rsidRPr="006F7A83">
        <w:rPr>
          <w:rFonts w:eastAsia="Times New Roman" w:cs="Times New Roman"/>
          <w:iCs/>
          <w:sz w:val="24"/>
          <w:szCs w:val="24"/>
          <w:lang w:val="en-US" w:eastAsia="en-US"/>
        </w:rPr>
        <w:t xml:space="preserve"> atau merutekan pesan ke </w:t>
      </w:r>
      <w:r w:rsidR="00BE7962" w:rsidRPr="00516697">
        <w:rPr>
          <w:rFonts w:eastAsia="Times New Roman" w:cs="Times New Roman"/>
          <w:i/>
          <w:iCs/>
          <w:sz w:val="24"/>
          <w:szCs w:val="24"/>
          <w:lang w:val="en-US" w:eastAsia="en-US"/>
        </w:rPr>
        <w:t>peer</w:t>
      </w:r>
      <w:r w:rsidR="00BE7962" w:rsidRPr="006F7A83">
        <w:rPr>
          <w:rFonts w:eastAsia="Times New Roman" w:cs="Times New Roman"/>
          <w:iCs/>
          <w:sz w:val="24"/>
          <w:szCs w:val="24"/>
          <w:lang w:val="en-US" w:eastAsia="en-US"/>
        </w:rPr>
        <w:t xml:space="preserve"> lain nya.</w:t>
      </w:r>
      <w:r w:rsidR="00516697">
        <w:rPr>
          <w:rFonts w:eastAsia="Times New Roman" w:cs="Times New Roman"/>
          <w:iCs/>
          <w:sz w:val="24"/>
          <w:szCs w:val="24"/>
          <w:lang w:val="en-US" w:eastAsia="en-US"/>
        </w:rPr>
        <w:t xml:space="preserve"> </w:t>
      </w:r>
      <w:r w:rsidR="00BE7962" w:rsidRPr="00516697">
        <w:rPr>
          <w:rFonts w:eastAsia="Times New Roman" w:cs="Times New Roman"/>
          <w:i/>
          <w:iCs/>
          <w:sz w:val="24"/>
          <w:szCs w:val="24"/>
          <w:lang w:val="en-US" w:eastAsia="en-US"/>
        </w:rPr>
        <w:t>Peer peer</w:t>
      </w:r>
      <w:r w:rsidR="00BE7962" w:rsidRPr="006F7A83">
        <w:rPr>
          <w:rFonts w:eastAsia="Times New Roman" w:cs="Times New Roman"/>
          <w:iCs/>
          <w:sz w:val="24"/>
          <w:szCs w:val="24"/>
          <w:lang w:val="en-US" w:eastAsia="en-US"/>
        </w:rPr>
        <w:t xml:space="preserve">  dengan </w:t>
      </w:r>
      <w:r w:rsidR="00BE7962" w:rsidRPr="00516697">
        <w:rPr>
          <w:rFonts w:eastAsia="Times New Roman" w:cs="Times New Roman"/>
          <w:i/>
          <w:iCs/>
          <w:sz w:val="24"/>
          <w:szCs w:val="24"/>
          <w:lang w:val="en-US" w:eastAsia="en-US"/>
        </w:rPr>
        <w:t>device resource</w:t>
      </w:r>
      <w:r w:rsidR="00BE7962" w:rsidRPr="006F7A83">
        <w:rPr>
          <w:rFonts w:eastAsia="Times New Roman" w:cs="Times New Roman"/>
          <w:iCs/>
          <w:sz w:val="24"/>
          <w:szCs w:val="24"/>
          <w:lang w:val="en-US" w:eastAsia="en-US"/>
        </w:rPr>
        <w:t xml:space="preserve"> terbatas seperti </w:t>
      </w:r>
      <w:r w:rsidR="00BE7962" w:rsidRPr="00516697">
        <w:rPr>
          <w:rFonts w:eastAsia="Times New Roman" w:cs="Times New Roman"/>
          <w:i/>
          <w:iCs/>
          <w:sz w:val="24"/>
          <w:szCs w:val="24"/>
          <w:lang w:val="en-US" w:eastAsia="en-US"/>
        </w:rPr>
        <w:t>PDA</w:t>
      </w:r>
      <w:r w:rsidR="00BE7962" w:rsidRPr="006F7A83">
        <w:rPr>
          <w:rFonts w:eastAsia="Times New Roman" w:cs="Times New Roman"/>
          <w:iCs/>
          <w:sz w:val="24"/>
          <w:szCs w:val="24"/>
          <w:lang w:val="en-US" w:eastAsia="en-US"/>
        </w:rPr>
        <w:t xml:space="preserve"> ,</w:t>
      </w:r>
      <w:r w:rsidR="00BE7962" w:rsidRPr="00516697">
        <w:rPr>
          <w:rFonts w:eastAsia="Times New Roman" w:cs="Times New Roman"/>
          <w:i/>
          <w:iCs/>
          <w:sz w:val="24"/>
          <w:szCs w:val="24"/>
          <w:lang w:val="en-US" w:eastAsia="en-US"/>
        </w:rPr>
        <w:t>cellphone</w:t>
      </w:r>
      <w:r w:rsidR="00516697">
        <w:rPr>
          <w:rFonts w:eastAsia="Times New Roman" w:cs="Times New Roman"/>
          <w:i/>
          <w:iCs/>
          <w:sz w:val="24"/>
          <w:szCs w:val="24"/>
          <w:lang w:val="en-US" w:eastAsia="en-US"/>
        </w:rPr>
        <w:t>.</w:t>
      </w:r>
      <w:r w:rsidR="00BE7962" w:rsidRPr="006F7A83">
        <w:rPr>
          <w:rFonts w:eastAsia="Times New Roman" w:cs="Times New Roman"/>
          <w:iCs/>
          <w:sz w:val="24"/>
          <w:szCs w:val="24"/>
          <w:lang w:val="en-US" w:eastAsia="en-US"/>
        </w:rPr>
        <w:t xml:space="preserve"> </w:t>
      </w:r>
    </w:p>
    <w:p w:rsidR="007D57A6" w:rsidRPr="006F7A83" w:rsidRDefault="007D57A6" w:rsidP="00920BB2">
      <w:pPr>
        <w:suppressAutoHyphens w:val="0"/>
        <w:autoSpaceDE w:val="0"/>
        <w:autoSpaceDN w:val="0"/>
        <w:adjustRightInd w:val="0"/>
        <w:jc w:val="both"/>
        <w:rPr>
          <w:rFonts w:eastAsia="Times New Roman" w:cs="Times New Roman"/>
          <w:sz w:val="24"/>
          <w:szCs w:val="24"/>
          <w:lang w:val="en-US" w:eastAsia="en-US"/>
        </w:rPr>
      </w:pPr>
    </w:p>
    <w:p w:rsidR="0045534C" w:rsidRPr="006F7A83" w:rsidRDefault="0045534C" w:rsidP="00920BB2">
      <w:pPr>
        <w:suppressAutoHyphens w:val="0"/>
        <w:autoSpaceDE w:val="0"/>
        <w:autoSpaceDN w:val="0"/>
        <w:adjustRightInd w:val="0"/>
        <w:ind w:left="720"/>
        <w:jc w:val="both"/>
        <w:rPr>
          <w:rFonts w:eastAsia="Times New Roman" w:cs="Times New Roman"/>
          <w:i/>
          <w:iCs/>
          <w:sz w:val="24"/>
          <w:szCs w:val="24"/>
          <w:lang w:val="en-US" w:eastAsia="en-US"/>
        </w:rPr>
      </w:pPr>
      <w:r w:rsidRPr="006F7A83">
        <w:rPr>
          <w:rFonts w:eastAsia="Times New Roman" w:cs="Times New Roman"/>
          <w:sz w:val="24"/>
          <w:szCs w:val="24"/>
          <w:lang w:val="en-US" w:eastAsia="en-US"/>
        </w:rPr>
        <w:t xml:space="preserve">• </w:t>
      </w:r>
      <w:r w:rsidRPr="006F7A83">
        <w:rPr>
          <w:rFonts w:eastAsia="Times New Roman" w:cs="Times New Roman"/>
          <w:i/>
          <w:iCs/>
          <w:sz w:val="24"/>
          <w:szCs w:val="24"/>
          <w:lang w:val="en-US" w:eastAsia="en-US"/>
        </w:rPr>
        <w:t>Full-featured edge peer</w:t>
      </w:r>
    </w:p>
    <w:p w:rsidR="00BE7962" w:rsidRPr="006F7A83" w:rsidRDefault="007D57A6" w:rsidP="00920BB2">
      <w:pPr>
        <w:suppressAutoHyphens w:val="0"/>
        <w:autoSpaceDE w:val="0"/>
        <w:autoSpaceDN w:val="0"/>
        <w:adjustRightInd w:val="0"/>
        <w:ind w:left="72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     </w:t>
      </w:r>
      <w:r w:rsidR="00920BB2">
        <w:rPr>
          <w:rFonts w:eastAsia="Times New Roman" w:cs="Times New Roman"/>
          <w:sz w:val="24"/>
          <w:szCs w:val="24"/>
          <w:lang w:val="en-US" w:eastAsia="en-US"/>
        </w:rPr>
        <w:tab/>
      </w:r>
      <w:r w:rsidR="00BE7962" w:rsidRPr="006F7A83">
        <w:rPr>
          <w:rFonts w:eastAsia="Times New Roman" w:cs="Times New Roman"/>
          <w:sz w:val="24"/>
          <w:szCs w:val="24"/>
          <w:lang w:val="en-US" w:eastAsia="en-US"/>
        </w:rPr>
        <w:t>Sebuah</w:t>
      </w:r>
      <w:r w:rsidR="0045534C" w:rsidRPr="006F7A83">
        <w:rPr>
          <w:rFonts w:eastAsia="Times New Roman" w:cs="Times New Roman"/>
          <w:sz w:val="24"/>
          <w:szCs w:val="24"/>
          <w:lang w:val="en-US" w:eastAsia="en-US"/>
        </w:rPr>
        <w:t xml:space="preserve"> </w:t>
      </w:r>
      <w:r w:rsidR="0045534C" w:rsidRPr="00516697">
        <w:rPr>
          <w:rFonts w:eastAsia="Times New Roman" w:cs="Times New Roman"/>
          <w:i/>
          <w:sz w:val="24"/>
          <w:szCs w:val="24"/>
          <w:lang w:val="en-US" w:eastAsia="en-US"/>
        </w:rPr>
        <w:t>full-featured peer</w:t>
      </w:r>
      <w:r w:rsidR="00BE7962" w:rsidRPr="00516697">
        <w:rPr>
          <w:rFonts w:eastAsia="Times New Roman" w:cs="Times New Roman"/>
          <w:i/>
          <w:sz w:val="24"/>
          <w:szCs w:val="24"/>
          <w:lang w:val="en-US" w:eastAsia="en-US"/>
        </w:rPr>
        <w:t xml:space="preserve"> </w:t>
      </w:r>
      <w:r w:rsidR="00BE7962" w:rsidRPr="00516697">
        <w:rPr>
          <w:rFonts w:eastAsia="Times New Roman" w:cs="Times New Roman"/>
          <w:i/>
          <w:iCs/>
          <w:sz w:val="24"/>
          <w:szCs w:val="24"/>
          <w:lang w:val="en-US" w:eastAsia="en-US"/>
        </w:rPr>
        <w:t>peer</w:t>
      </w:r>
      <w:r w:rsidR="00BE7962" w:rsidRPr="006F7A83">
        <w:rPr>
          <w:rFonts w:eastAsia="Times New Roman" w:cs="Times New Roman"/>
          <w:iCs/>
          <w:sz w:val="24"/>
          <w:szCs w:val="24"/>
          <w:lang w:val="en-US" w:eastAsia="en-US"/>
        </w:rPr>
        <w:t xml:space="preserve"> </w:t>
      </w:r>
      <w:r w:rsidR="00FC089F">
        <w:rPr>
          <w:rFonts w:eastAsia="Times New Roman" w:cs="Times New Roman"/>
          <w:iCs/>
          <w:sz w:val="24"/>
          <w:szCs w:val="24"/>
          <w:lang w:val="en-US" w:eastAsia="en-US"/>
        </w:rPr>
        <w:pgNum/>
      </w:r>
      <w:r w:rsidR="00133A64">
        <w:rPr>
          <w:rFonts w:eastAsia="Times New Roman" w:cs="Times New Roman"/>
          <w:iCs/>
          <w:sz w:val="24"/>
          <w:szCs w:val="24"/>
          <w:lang w:val="en-US" w:eastAsia="en-US"/>
        </w:rPr>
        <w:t>bisa</w:t>
      </w:r>
      <w:r w:rsidR="00BE7962" w:rsidRPr="006F7A83">
        <w:rPr>
          <w:rFonts w:eastAsia="Times New Roman" w:cs="Times New Roman"/>
          <w:iCs/>
          <w:sz w:val="24"/>
          <w:szCs w:val="24"/>
          <w:lang w:val="en-US" w:eastAsia="en-US"/>
        </w:rPr>
        <w:t xml:space="preserve"> mengirimkan dan mendapatkan pesan, </w:t>
      </w:r>
      <w:r w:rsidRPr="006F7A83">
        <w:rPr>
          <w:rFonts w:eastAsia="Times New Roman" w:cs="Times New Roman"/>
          <w:iCs/>
          <w:sz w:val="24"/>
          <w:szCs w:val="24"/>
          <w:lang w:val="en-US" w:eastAsia="en-US"/>
        </w:rPr>
        <w:t xml:space="preserve">   </w:t>
      </w:r>
      <w:r w:rsidR="00BE7962" w:rsidRPr="006F7A83">
        <w:rPr>
          <w:rFonts w:eastAsia="Times New Roman" w:cs="Times New Roman"/>
          <w:iCs/>
          <w:sz w:val="24"/>
          <w:szCs w:val="24"/>
          <w:lang w:val="en-US" w:eastAsia="en-US"/>
        </w:rPr>
        <w:t xml:space="preserve">mempunyai </w:t>
      </w:r>
      <w:r w:rsidR="00BE7962" w:rsidRPr="00516697">
        <w:rPr>
          <w:rFonts w:eastAsia="Times New Roman" w:cs="Times New Roman"/>
          <w:i/>
          <w:iCs/>
          <w:sz w:val="24"/>
          <w:szCs w:val="24"/>
          <w:lang w:val="en-US" w:eastAsia="en-US"/>
        </w:rPr>
        <w:t>cache</w:t>
      </w:r>
      <w:r w:rsidR="00BE7962" w:rsidRPr="006F7A83">
        <w:rPr>
          <w:rFonts w:eastAsia="Times New Roman" w:cs="Times New Roman"/>
          <w:iCs/>
          <w:sz w:val="24"/>
          <w:szCs w:val="24"/>
          <w:lang w:val="en-US" w:eastAsia="en-US"/>
        </w:rPr>
        <w:t xml:space="preserve"> untuk </w:t>
      </w:r>
      <w:r w:rsidR="00BE7962" w:rsidRPr="00516697">
        <w:rPr>
          <w:rFonts w:eastAsia="Times New Roman" w:cs="Times New Roman"/>
          <w:i/>
          <w:iCs/>
          <w:sz w:val="24"/>
          <w:szCs w:val="24"/>
          <w:lang w:val="en-US" w:eastAsia="en-US"/>
        </w:rPr>
        <w:t>advertisement</w:t>
      </w:r>
      <w:r w:rsidR="00BE7962" w:rsidRPr="006F7A83">
        <w:rPr>
          <w:rFonts w:eastAsia="Times New Roman" w:cs="Times New Roman"/>
          <w:iCs/>
          <w:sz w:val="24"/>
          <w:szCs w:val="24"/>
          <w:lang w:val="en-US" w:eastAsia="en-US"/>
        </w:rPr>
        <w:t>,</w:t>
      </w:r>
      <w:r w:rsidR="00516697">
        <w:rPr>
          <w:rFonts w:eastAsia="Times New Roman" w:cs="Times New Roman"/>
          <w:iCs/>
          <w:sz w:val="24"/>
          <w:szCs w:val="24"/>
          <w:lang w:val="en-US" w:eastAsia="en-US"/>
        </w:rPr>
        <w:t xml:space="preserve"> </w:t>
      </w:r>
      <w:r w:rsidR="00BE7962" w:rsidRPr="006F7A83">
        <w:rPr>
          <w:rFonts w:eastAsia="Times New Roman" w:cs="Times New Roman"/>
          <w:iCs/>
          <w:sz w:val="24"/>
          <w:szCs w:val="24"/>
          <w:lang w:val="en-US" w:eastAsia="en-US"/>
        </w:rPr>
        <w:t>namun tidak mem</w:t>
      </w:r>
      <w:r w:rsidR="00516697">
        <w:rPr>
          <w:rFonts w:eastAsia="Times New Roman" w:cs="Times New Roman"/>
          <w:iCs/>
          <w:sz w:val="24"/>
          <w:szCs w:val="24"/>
          <w:lang w:val="en-US" w:eastAsia="en-US"/>
        </w:rPr>
        <w:t xml:space="preserve"> </w:t>
      </w:r>
      <w:r w:rsidR="00BE7962" w:rsidRPr="00516697">
        <w:rPr>
          <w:rFonts w:eastAsia="Times New Roman" w:cs="Times New Roman"/>
          <w:i/>
          <w:iCs/>
          <w:sz w:val="24"/>
          <w:szCs w:val="24"/>
          <w:lang w:val="en-US" w:eastAsia="en-US"/>
        </w:rPr>
        <w:t>forward</w:t>
      </w:r>
      <w:r w:rsidR="00BE7962" w:rsidRPr="006F7A83">
        <w:rPr>
          <w:rFonts w:eastAsia="Times New Roman" w:cs="Times New Roman"/>
          <w:iCs/>
          <w:sz w:val="24"/>
          <w:szCs w:val="24"/>
          <w:lang w:val="en-US" w:eastAsia="en-US"/>
        </w:rPr>
        <w:t xml:space="preserve"> permintaan </w:t>
      </w:r>
      <w:r w:rsidR="00BE7962" w:rsidRPr="00516697">
        <w:rPr>
          <w:rFonts w:eastAsia="Times New Roman" w:cs="Times New Roman"/>
          <w:i/>
          <w:iCs/>
          <w:sz w:val="24"/>
          <w:szCs w:val="24"/>
          <w:lang w:val="en-US" w:eastAsia="en-US"/>
        </w:rPr>
        <w:t>discovery</w:t>
      </w:r>
      <w:r w:rsidR="00BE7962" w:rsidRPr="006F7A83">
        <w:rPr>
          <w:rFonts w:eastAsia="Times New Roman" w:cs="Times New Roman"/>
          <w:iCs/>
          <w:sz w:val="24"/>
          <w:szCs w:val="24"/>
          <w:lang w:val="en-US" w:eastAsia="en-US"/>
        </w:rPr>
        <w:t>.</w:t>
      </w:r>
    </w:p>
    <w:p w:rsidR="006E47D2" w:rsidRPr="006F7A83" w:rsidRDefault="006E47D2" w:rsidP="00920BB2">
      <w:pPr>
        <w:suppressAutoHyphens w:val="0"/>
        <w:autoSpaceDE w:val="0"/>
        <w:autoSpaceDN w:val="0"/>
        <w:adjustRightInd w:val="0"/>
        <w:jc w:val="both"/>
        <w:rPr>
          <w:rFonts w:eastAsia="Times New Roman" w:cs="Times New Roman"/>
          <w:sz w:val="24"/>
          <w:szCs w:val="24"/>
          <w:lang w:val="en-US" w:eastAsia="en-US"/>
        </w:rPr>
      </w:pPr>
    </w:p>
    <w:p w:rsidR="0045534C" w:rsidRPr="006F7A83" w:rsidRDefault="0045534C" w:rsidP="00920BB2">
      <w:pPr>
        <w:suppressAutoHyphens w:val="0"/>
        <w:autoSpaceDE w:val="0"/>
        <w:autoSpaceDN w:val="0"/>
        <w:adjustRightInd w:val="0"/>
        <w:ind w:left="720"/>
        <w:jc w:val="both"/>
        <w:rPr>
          <w:rFonts w:eastAsia="Times New Roman" w:cs="Times New Roman"/>
          <w:iCs/>
          <w:sz w:val="24"/>
          <w:szCs w:val="24"/>
          <w:lang w:val="en-US" w:eastAsia="en-US"/>
        </w:rPr>
      </w:pPr>
      <w:r w:rsidRPr="006F7A83">
        <w:rPr>
          <w:rFonts w:eastAsia="Times New Roman" w:cs="Times New Roman"/>
          <w:sz w:val="24"/>
          <w:szCs w:val="24"/>
          <w:lang w:val="en-US" w:eastAsia="en-US"/>
        </w:rPr>
        <w:t xml:space="preserve">• </w:t>
      </w:r>
      <w:r w:rsidRPr="006F7A83">
        <w:rPr>
          <w:rFonts w:eastAsia="Times New Roman" w:cs="Times New Roman"/>
          <w:i/>
          <w:iCs/>
          <w:sz w:val="24"/>
          <w:szCs w:val="24"/>
          <w:lang w:val="en-US" w:eastAsia="en-US"/>
        </w:rPr>
        <w:t>Rendezvous peer</w:t>
      </w:r>
    </w:p>
    <w:p w:rsidR="0031402C" w:rsidRPr="006F7A83" w:rsidRDefault="007D57A6" w:rsidP="00920BB2">
      <w:pPr>
        <w:suppressAutoHyphens w:val="0"/>
        <w:autoSpaceDE w:val="0"/>
        <w:autoSpaceDN w:val="0"/>
        <w:adjustRightInd w:val="0"/>
        <w:ind w:left="720"/>
        <w:jc w:val="both"/>
        <w:rPr>
          <w:rFonts w:eastAsia="Times New Roman" w:cs="Times New Roman"/>
          <w:iCs/>
          <w:sz w:val="24"/>
          <w:szCs w:val="24"/>
          <w:lang w:val="en-US" w:eastAsia="en-US"/>
        </w:rPr>
      </w:pPr>
      <w:r w:rsidRPr="006F7A83">
        <w:rPr>
          <w:rFonts w:eastAsia="Times New Roman" w:cs="Times New Roman"/>
          <w:iCs/>
          <w:sz w:val="24"/>
          <w:szCs w:val="24"/>
          <w:lang w:val="en-US" w:eastAsia="en-US"/>
        </w:rPr>
        <w:t xml:space="preserve">    </w:t>
      </w:r>
      <w:r w:rsidR="00920BB2">
        <w:rPr>
          <w:rFonts w:eastAsia="Times New Roman" w:cs="Times New Roman"/>
          <w:iCs/>
          <w:sz w:val="24"/>
          <w:szCs w:val="24"/>
          <w:lang w:val="en-US" w:eastAsia="en-US"/>
        </w:rPr>
        <w:tab/>
      </w:r>
      <w:r w:rsidRPr="006F7A83">
        <w:rPr>
          <w:rFonts w:eastAsia="Times New Roman" w:cs="Times New Roman"/>
          <w:iCs/>
          <w:sz w:val="24"/>
          <w:szCs w:val="24"/>
          <w:lang w:val="en-US" w:eastAsia="en-US"/>
        </w:rPr>
        <w:t xml:space="preserve"> </w:t>
      </w:r>
      <w:r w:rsidR="0031402C" w:rsidRPr="006F7A83">
        <w:rPr>
          <w:rFonts w:eastAsia="Times New Roman" w:cs="Times New Roman"/>
          <w:iCs/>
          <w:sz w:val="24"/>
          <w:szCs w:val="24"/>
          <w:lang w:val="en-US" w:eastAsia="en-US"/>
        </w:rPr>
        <w:t xml:space="preserve">Sebuah </w:t>
      </w:r>
      <w:r w:rsidR="0031402C" w:rsidRPr="00516697">
        <w:rPr>
          <w:rFonts w:eastAsia="Times New Roman" w:cs="Times New Roman"/>
          <w:i/>
          <w:iCs/>
          <w:sz w:val="24"/>
          <w:szCs w:val="24"/>
          <w:lang w:val="en-US" w:eastAsia="en-US"/>
        </w:rPr>
        <w:t>rendezvous peer</w:t>
      </w:r>
      <w:r w:rsidR="0031402C" w:rsidRPr="006F7A83">
        <w:rPr>
          <w:rFonts w:eastAsia="Times New Roman" w:cs="Times New Roman"/>
          <w:iCs/>
          <w:sz w:val="24"/>
          <w:szCs w:val="24"/>
          <w:lang w:val="en-US" w:eastAsia="en-US"/>
        </w:rPr>
        <w:t xml:space="preserve"> itu seperti </w:t>
      </w:r>
      <w:r w:rsidR="0031402C" w:rsidRPr="00516697">
        <w:rPr>
          <w:rFonts w:eastAsia="Times New Roman" w:cs="Times New Roman"/>
          <w:i/>
          <w:iCs/>
          <w:sz w:val="24"/>
          <w:szCs w:val="24"/>
          <w:lang w:val="en-US" w:eastAsia="en-US"/>
        </w:rPr>
        <w:t>peer –</w:t>
      </w:r>
      <w:r w:rsidR="00516697" w:rsidRPr="00516697">
        <w:rPr>
          <w:rFonts w:eastAsia="Times New Roman" w:cs="Times New Roman"/>
          <w:i/>
          <w:iCs/>
          <w:sz w:val="24"/>
          <w:szCs w:val="24"/>
          <w:lang w:val="en-US" w:eastAsia="en-US"/>
        </w:rPr>
        <w:t xml:space="preserve"> </w:t>
      </w:r>
      <w:r w:rsidR="0031402C" w:rsidRPr="00516697">
        <w:rPr>
          <w:rFonts w:eastAsia="Times New Roman" w:cs="Times New Roman"/>
          <w:i/>
          <w:iCs/>
          <w:sz w:val="24"/>
          <w:szCs w:val="24"/>
          <w:lang w:val="en-US" w:eastAsia="en-US"/>
        </w:rPr>
        <w:t>peer</w:t>
      </w:r>
      <w:r w:rsidR="0031402C" w:rsidRPr="006F7A83">
        <w:rPr>
          <w:rFonts w:eastAsia="Times New Roman" w:cs="Times New Roman"/>
          <w:iCs/>
          <w:sz w:val="24"/>
          <w:szCs w:val="24"/>
          <w:lang w:val="en-US" w:eastAsia="en-US"/>
        </w:rPr>
        <w:t xml:space="preserve"> lain, dan mempertahankan </w:t>
      </w:r>
      <w:r w:rsidR="0031402C" w:rsidRPr="00516697">
        <w:rPr>
          <w:rFonts w:eastAsia="Times New Roman" w:cs="Times New Roman"/>
          <w:i/>
          <w:iCs/>
          <w:sz w:val="24"/>
          <w:szCs w:val="24"/>
          <w:lang w:val="en-US" w:eastAsia="en-US"/>
        </w:rPr>
        <w:t>cache</w:t>
      </w:r>
      <w:r w:rsidR="00516697">
        <w:rPr>
          <w:rFonts w:eastAsia="Times New Roman" w:cs="Times New Roman"/>
          <w:iCs/>
          <w:sz w:val="24"/>
          <w:szCs w:val="24"/>
          <w:lang w:val="en-US" w:eastAsia="en-US"/>
        </w:rPr>
        <w:t xml:space="preserve"> </w:t>
      </w:r>
      <w:r w:rsidR="00516697" w:rsidRPr="00516697">
        <w:rPr>
          <w:rFonts w:eastAsia="Times New Roman" w:cs="Times New Roman"/>
          <w:i/>
          <w:iCs/>
          <w:sz w:val="24"/>
          <w:szCs w:val="24"/>
          <w:lang w:val="en-US" w:eastAsia="en-US"/>
        </w:rPr>
        <w:t>advertisement</w:t>
      </w:r>
      <w:r w:rsidR="00516697">
        <w:rPr>
          <w:rFonts w:eastAsia="Times New Roman" w:cs="Times New Roman"/>
          <w:iCs/>
          <w:sz w:val="24"/>
          <w:szCs w:val="24"/>
          <w:lang w:val="en-US" w:eastAsia="en-US"/>
        </w:rPr>
        <w:t xml:space="preserve">, </w:t>
      </w:r>
      <w:r w:rsidR="0031402C" w:rsidRPr="006F7A83">
        <w:rPr>
          <w:rFonts w:eastAsia="Times New Roman" w:cs="Times New Roman"/>
          <w:iCs/>
          <w:sz w:val="24"/>
          <w:szCs w:val="24"/>
          <w:lang w:val="en-US" w:eastAsia="en-US"/>
        </w:rPr>
        <w:t xml:space="preserve">namun </w:t>
      </w:r>
      <w:r w:rsidR="0031402C" w:rsidRPr="00516697">
        <w:rPr>
          <w:rFonts w:eastAsia="Times New Roman" w:cs="Times New Roman"/>
          <w:i/>
          <w:iCs/>
          <w:sz w:val="24"/>
          <w:szCs w:val="24"/>
          <w:lang w:val="en-US" w:eastAsia="en-US"/>
        </w:rPr>
        <w:t>rendezvous peer</w:t>
      </w:r>
      <w:r w:rsidR="00516697">
        <w:rPr>
          <w:rFonts w:eastAsia="Times New Roman" w:cs="Times New Roman"/>
          <w:iCs/>
          <w:sz w:val="24"/>
          <w:szCs w:val="24"/>
          <w:lang w:val="en-US" w:eastAsia="en-US"/>
        </w:rPr>
        <w:t xml:space="preserve"> juga</w:t>
      </w:r>
      <w:r w:rsidR="0031402C" w:rsidRPr="006F7A83">
        <w:rPr>
          <w:rFonts w:eastAsia="Times New Roman" w:cs="Times New Roman"/>
          <w:iCs/>
          <w:sz w:val="24"/>
          <w:szCs w:val="24"/>
          <w:lang w:val="en-US" w:eastAsia="en-US"/>
        </w:rPr>
        <w:t xml:space="preserve">  melanjutkan permintaan </w:t>
      </w:r>
      <w:r w:rsidR="0031402C" w:rsidRPr="00516697">
        <w:rPr>
          <w:rFonts w:eastAsia="Times New Roman" w:cs="Times New Roman"/>
          <w:i/>
          <w:iCs/>
          <w:sz w:val="24"/>
          <w:szCs w:val="24"/>
          <w:lang w:val="en-US" w:eastAsia="en-US"/>
        </w:rPr>
        <w:t>discovery</w:t>
      </w:r>
      <w:r w:rsidR="0031402C" w:rsidRPr="006F7A83">
        <w:rPr>
          <w:rFonts w:eastAsia="Times New Roman" w:cs="Times New Roman"/>
          <w:iCs/>
          <w:sz w:val="24"/>
          <w:szCs w:val="24"/>
          <w:lang w:val="en-US" w:eastAsia="en-US"/>
        </w:rPr>
        <w:t xml:space="preserve"> untuk menolong </w:t>
      </w:r>
      <w:r w:rsidR="0031402C" w:rsidRPr="00516697">
        <w:rPr>
          <w:rFonts w:eastAsia="Times New Roman" w:cs="Times New Roman"/>
          <w:i/>
          <w:iCs/>
          <w:sz w:val="24"/>
          <w:szCs w:val="24"/>
          <w:lang w:val="en-US" w:eastAsia="en-US"/>
        </w:rPr>
        <w:t>peer</w:t>
      </w:r>
      <w:r w:rsidR="0031402C" w:rsidRPr="006F7A83">
        <w:rPr>
          <w:rFonts w:eastAsia="Times New Roman" w:cs="Times New Roman"/>
          <w:iCs/>
          <w:sz w:val="24"/>
          <w:szCs w:val="24"/>
          <w:lang w:val="en-US" w:eastAsia="en-US"/>
        </w:rPr>
        <w:t xml:space="preserve"> lain dalam menemukan </w:t>
      </w:r>
      <w:r w:rsidR="0031402C" w:rsidRPr="00516697">
        <w:rPr>
          <w:rFonts w:eastAsia="Times New Roman" w:cs="Times New Roman"/>
          <w:iCs/>
          <w:sz w:val="24"/>
          <w:szCs w:val="24"/>
          <w:u w:val="single"/>
          <w:lang w:val="en-US" w:eastAsia="en-US"/>
        </w:rPr>
        <w:t>resource</w:t>
      </w:r>
      <w:r w:rsidR="0031402C" w:rsidRPr="006F7A83">
        <w:rPr>
          <w:rFonts w:eastAsia="Times New Roman" w:cs="Times New Roman"/>
          <w:iCs/>
          <w:sz w:val="24"/>
          <w:szCs w:val="24"/>
          <w:lang w:val="en-US" w:eastAsia="en-US"/>
        </w:rPr>
        <w:t xml:space="preserve"> yang dibutuhkan.</w:t>
      </w:r>
      <w:r w:rsidR="00516697">
        <w:rPr>
          <w:rFonts w:eastAsia="Times New Roman" w:cs="Times New Roman"/>
          <w:iCs/>
          <w:sz w:val="24"/>
          <w:szCs w:val="24"/>
          <w:lang w:val="en-US" w:eastAsia="en-US"/>
        </w:rPr>
        <w:t xml:space="preserve"> S</w:t>
      </w:r>
      <w:r w:rsidR="0031402C" w:rsidRPr="006F7A83">
        <w:rPr>
          <w:rFonts w:eastAsia="Times New Roman" w:cs="Times New Roman"/>
          <w:iCs/>
          <w:sz w:val="24"/>
          <w:szCs w:val="24"/>
          <w:lang w:val="en-US" w:eastAsia="en-US"/>
        </w:rPr>
        <w:t xml:space="preserve">etiap </w:t>
      </w:r>
      <w:r w:rsidR="0031402C" w:rsidRPr="00516697">
        <w:rPr>
          <w:rFonts w:eastAsia="Times New Roman" w:cs="Times New Roman"/>
          <w:i/>
          <w:iCs/>
          <w:sz w:val="24"/>
          <w:szCs w:val="24"/>
          <w:lang w:val="en-US" w:eastAsia="en-US"/>
        </w:rPr>
        <w:t>rendezvous peer</w:t>
      </w:r>
      <w:r w:rsidR="0031402C" w:rsidRPr="006F7A83">
        <w:rPr>
          <w:rFonts w:eastAsia="Times New Roman" w:cs="Times New Roman"/>
          <w:iCs/>
          <w:sz w:val="24"/>
          <w:szCs w:val="24"/>
          <w:lang w:val="en-US" w:eastAsia="en-US"/>
        </w:rPr>
        <w:t xml:space="preserve"> menjaga sebuah daftar dari </w:t>
      </w:r>
      <w:r w:rsidR="0031402C" w:rsidRPr="00516697">
        <w:rPr>
          <w:rFonts w:eastAsia="Times New Roman" w:cs="Times New Roman"/>
          <w:i/>
          <w:iCs/>
          <w:sz w:val="24"/>
          <w:szCs w:val="24"/>
          <w:lang w:val="en-US" w:eastAsia="en-US"/>
        </w:rPr>
        <w:t>rendezvous peer</w:t>
      </w:r>
      <w:r w:rsidR="0031402C" w:rsidRPr="006F7A83">
        <w:rPr>
          <w:rFonts w:eastAsia="Times New Roman" w:cs="Times New Roman"/>
          <w:iCs/>
          <w:sz w:val="24"/>
          <w:szCs w:val="24"/>
          <w:lang w:val="en-US" w:eastAsia="en-US"/>
        </w:rPr>
        <w:t xml:space="preserve"> lainnya dan juga </w:t>
      </w:r>
      <w:r w:rsidR="0031402C" w:rsidRPr="00516697">
        <w:rPr>
          <w:rFonts w:eastAsia="Times New Roman" w:cs="Times New Roman"/>
          <w:i/>
          <w:iCs/>
          <w:sz w:val="24"/>
          <w:szCs w:val="24"/>
          <w:lang w:val="en-US" w:eastAsia="en-US"/>
        </w:rPr>
        <w:t>peer peer</w:t>
      </w:r>
      <w:r w:rsidR="0031402C" w:rsidRPr="006F7A83">
        <w:rPr>
          <w:rFonts w:eastAsia="Times New Roman" w:cs="Times New Roman"/>
          <w:iCs/>
          <w:sz w:val="24"/>
          <w:szCs w:val="24"/>
          <w:lang w:val="en-US" w:eastAsia="en-US"/>
        </w:rPr>
        <w:t xml:space="preserve"> yang menggunakannya sebagai </w:t>
      </w:r>
      <w:r w:rsidR="0031402C" w:rsidRPr="00516697">
        <w:rPr>
          <w:rFonts w:eastAsia="Times New Roman" w:cs="Times New Roman"/>
          <w:i/>
          <w:iCs/>
          <w:sz w:val="24"/>
          <w:szCs w:val="24"/>
          <w:lang w:val="en-US" w:eastAsia="en-US"/>
        </w:rPr>
        <w:t>rendezvous</w:t>
      </w:r>
      <w:r w:rsidR="00516697">
        <w:rPr>
          <w:rFonts w:eastAsia="Times New Roman" w:cs="Times New Roman"/>
          <w:iCs/>
          <w:sz w:val="24"/>
          <w:szCs w:val="24"/>
          <w:lang w:val="en-US" w:eastAsia="en-US"/>
        </w:rPr>
        <w:t>.</w:t>
      </w:r>
      <w:r w:rsidR="0031402C" w:rsidRPr="006F7A83">
        <w:rPr>
          <w:rFonts w:eastAsia="Times New Roman" w:cs="Times New Roman"/>
          <w:iCs/>
          <w:sz w:val="24"/>
          <w:szCs w:val="24"/>
          <w:lang w:val="en-US" w:eastAsia="en-US"/>
        </w:rPr>
        <w:t xml:space="preserve"> </w:t>
      </w:r>
    </w:p>
    <w:p w:rsidR="00854509" w:rsidRPr="006F7A83" w:rsidRDefault="00854509" w:rsidP="00920BB2">
      <w:pPr>
        <w:suppressAutoHyphens w:val="0"/>
        <w:autoSpaceDE w:val="0"/>
        <w:autoSpaceDN w:val="0"/>
        <w:adjustRightInd w:val="0"/>
        <w:ind w:left="720"/>
        <w:jc w:val="both"/>
        <w:rPr>
          <w:rFonts w:eastAsia="Times New Roman" w:cs="Times New Roman"/>
          <w:sz w:val="24"/>
          <w:szCs w:val="24"/>
          <w:lang w:val="en-US" w:eastAsia="en-US"/>
        </w:rPr>
      </w:pPr>
      <w:r w:rsidRPr="00516697">
        <w:rPr>
          <w:rFonts w:eastAsia="Times New Roman" w:cs="Times New Roman"/>
          <w:i/>
          <w:sz w:val="24"/>
          <w:szCs w:val="24"/>
          <w:lang w:val="en-US" w:eastAsia="en-US"/>
        </w:rPr>
        <w:t>Edge peer</w:t>
      </w:r>
      <w:r w:rsidRPr="006F7A83">
        <w:rPr>
          <w:rFonts w:eastAsia="Times New Roman" w:cs="Times New Roman"/>
          <w:sz w:val="24"/>
          <w:szCs w:val="24"/>
          <w:lang w:val="en-US" w:eastAsia="en-US"/>
        </w:rPr>
        <w:t xml:space="preserve"> mengirimkan permintaan pencarian dan penemuan ke </w:t>
      </w:r>
      <w:r w:rsidRPr="00516697">
        <w:rPr>
          <w:rFonts w:eastAsia="Times New Roman" w:cs="Times New Roman"/>
          <w:i/>
          <w:sz w:val="24"/>
          <w:szCs w:val="24"/>
          <w:lang w:val="en-US" w:eastAsia="en-US"/>
        </w:rPr>
        <w:t>rendezvous peer</w:t>
      </w:r>
      <w:r w:rsidRPr="006F7A83">
        <w:rPr>
          <w:rFonts w:eastAsia="Times New Roman" w:cs="Times New Roman"/>
          <w:sz w:val="24"/>
          <w:szCs w:val="24"/>
          <w:lang w:val="en-US" w:eastAsia="en-US"/>
        </w:rPr>
        <w:t xml:space="preserve">, yang mana </w:t>
      </w:r>
      <w:r w:rsidRPr="00516697">
        <w:rPr>
          <w:rFonts w:eastAsia="Times New Roman" w:cs="Times New Roman"/>
          <w:i/>
          <w:sz w:val="24"/>
          <w:szCs w:val="24"/>
          <w:lang w:val="en-US" w:eastAsia="en-US"/>
        </w:rPr>
        <w:t>rendezvous</w:t>
      </w:r>
      <w:r w:rsidRPr="006F7A83">
        <w:rPr>
          <w:rFonts w:eastAsia="Times New Roman" w:cs="Times New Roman"/>
          <w:sz w:val="24"/>
          <w:szCs w:val="24"/>
          <w:lang w:val="en-US" w:eastAsia="en-US"/>
        </w:rPr>
        <w:t xml:space="preserve"> akan meneruskan permintaan yang tidak </w:t>
      </w:r>
      <w:r w:rsidR="00FC089F">
        <w:rPr>
          <w:rFonts w:eastAsia="Times New Roman" w:cs="Times New Roman"/>
          <w:sz w:val="24"/>
          <w:szCs w:val="24"/>
          <w:lang w:val="en-US" w:eastAsia="en-US"/>
        </w:rPr>
        <w:pgNum/>
      </w:r>
      <w:r w:rsidR="00133A64">
        <w:rPr>
          <w:rFonts w:eastAsia="Times New Roman" w:cs="Times New Roman"/>
          <w:sz w:val="24"/>
          <w:szCs w:val="24"/>
          <w:lang w:val="en-US" w:eastAsia="en-US"/>
        </w:rPr>
        <w:t>bisa</w:t>
      </w:r>
      <w:r w:rsidRPr="006F7A83">
        <w:rPr>
          <w:rFonts w:eastAsia="Times New Roman" w:cs="Times New Roman"/>
          <w:sz w:val="24"/>
          <w:szCs w:val="24"/>
          <w:lang w:val="en-US" w:eastAsia="en-US"/>
        </w:rPr>
        <w:t xml:space="preserve"> mereka jawab ke </w:t>
      </w:r>
      <w:r w:rsidRPr="00516697">
        <w:rPr>
          <w:rFonts w:eastAsia="Times New Roman" w:cs="Times New Roman"/>
          <w:i/>
          <w:sz w:val="24"/>
          <w:szCs w:val="24"/>
          <w:lang w:val="en-US" w:eastAsia="en-US"/>
        </w:rPr>
        <w:t>rendezvous peer</w:t>
      </w:r>
      <w:r w:rsidRPr="006F7A83">
        <w:rPr>
          <w:rFonts w:eastAsia="Times New Roman" w:cs="Times New Roman"/>
          <w:sz w:val="24"/>
          <w:szCs w:val="24"/>
          <w:lang w:val="en-US" w:eastAsia="en-US"/>
        </w:rPr>
        <w:t xml:space="preserve">  yang diketahhui nya, proses tersebut berlanjut sampai ada satu peer  mempunyai jawaban atau </w:t>
      </w:r>
      <w:r w:rsidRPr="002357D1">
        <w:rPr>
          <w:rFonts w:eastAsia="Times New Roman" w:cs="Times New Roman"/>
          <w:i/>
          <w:sz w:val="24"/>
          <w:szCs w:val="24"/>
          <w:lang w:val="en-US" w:eastAsia="en-US"/>
        </w:rPr>
        <w:t>request</w:t>
      </w:r>
      <w:r w:rsidRPr="006F7A83">
        <w:rPr>
          <w:rFonts w:eastAsia="Times New Roman" w:cs="Times New Roman"/>
          <w:sz w:val="24"/>
          <w:szCs w:val="24"/>
          <w:lang w:val="en-US" w:eastAsia="en-US"/>
        </w:rPr>
        <w:t xml:space="preserve"> tersebut mati.</w:t>
      </w:r>
    </w:p>
    <w:p w:rsidR="006E47D2" w:rsidRPr="006F7A83" w:rsidRDefault="00854509" w:rsidP="00920BB2">
      <w:pPr>
        <w:suppressAutoHyphens w:val="0"/>
        <w:autoSpaceDE w:val="0"/>
        <w:autoSpaceDN w:val="0"/>
        <w:adjustRightInd w:val="0"/>
        <w:ind w:left="72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Pesan pesan tersebut mempunyai </w:t>
      </w:r>
      <w:r w:rsidRPr="002357D1">
        <w:rPr>
          <w:rFonts w:eastAsia="Times New Roman" w:cs="Times New Roman"/>
          <w:i/>
          <w:sz w:val="24"/>
          <w:szCs w:val="24"/>
          <w:lang w:val="en-US" w:eastAsia="en-US"/>
        </w:rPr>
        <w:t>default time-to-live (TTL)</w:t>
      </w:r>
      <w:r w:rsidRPr="006F7A83">
        <w:rPr>
          <w:rFonts w:eastAsia="Times New Roman" w:cs="Times New Roman"/>
          <w:sz w:val="24"/>
          <w:szCs w:val="24"/>
          <w:lang w:val="en-US" w:eastAsia="en-US"/>
        </w:rPr>
        <w:t xml:space="preserve"> sebanyak 7 </w:t>
      </w:r>
      <w:r w:rsidRPr="002357D1">
        <w:rPr>
          <w:rFonts w:eastAsia="Times New Roman" w:cs="Times New Roman"/>
          <w:i/>
          <w:sz w:val="24"/>
          <w:szCs w:val="24"/>
          <w:lang w:val="en-US" w:eastAsia="en-US"/>
        </w:rPr>
        <w:t>hop</w:t>
      </w:r>
      <w:r w:rsidR="002357D1">
        <w:rPr>
          <w:rFonts w:eastAsia="Times New Roman" w:cs="Times New Roman"/>
          <w:i/>
          <w:sz w:val="24"/>
          <w:szCs w:val="24"/>
          <w:lang w:val="en-US" w:eastAsia="en-US"/>
        </w:rPr>
        <w:t>.</w:t>
      </w:r>
    </w:p>
    <w:p w:rsidR="006E47D2" w:rsidRPr="006F7A83" w:rsidRDefault="006E47D2" w:rsidP="006F7A83">
      <w:pPr>
        <w:suppressAutoHyphens w:val="0"/>
        <w:autoSpaceDE w:val="0"/>
        <w:autoSpaceDN w:val="0"/>
        <w:adjustRightInd w:val="0"/>
        <w:jc w:val="both"/>
        <w:rPr>
          <w:rFonts w:eastAsia="Times New Roman" w:cs="Times New Roman"/>
          <w:sz w:val="24"/>
          <w:szCs w:val="24"/>
          <w:lang w:val="en-US" w:eastAsia="en-US"/>
        </w:rPr>
      </w:pPr>
    </w:p>
    <w:p w:rsidR="00AA4AF0" w:rsidRPr="006F7A83" w:rsidRDefault="0045534C" w:rsidP="00920BB2">
      <w:pPr>
        <w:suppressAutoHyphens w:val="0"/>
        <w:autoSpaceDE w:val="0"/>
        <w:autoSpaceDN w:val="0"/>
        <w:adjustRightInd w:val="0"/>
        <w:ind w:left="720"/>
        <w:jc w:val="both"/>
        <w:rPr>
          <w:rFonts w:eastAsia="Times New Roman" w:cs="Times New Roman"/>
          <w:i/>
          <w:iCs/>
          <w:sz w:val="24"/>
          <w:szCs w:val="24"/>
          <w:lang w:val="en-US" w:eastAsia="en-US"/>
        </w:rPr>
      </w:pPr>
      <w:r w:rsidRPr="006F7A83">
        <w:rPr>
          <w:rFonts w:eastAsia="Times New Roman" w:cs="Times New Roman"/>
          <w:sz w:val="24"/>
          <w:szCs w:val="24"/>
          <w:lang w:val="en-US" w:eastAsia="en-US"/>
        </w:rPr>
        <w:t xml:space="preserve">• </w:t>
      </w:r>
      <w:r w:rsidRPr="006F7A83">
        <w:rPr>
          <w:rFonts w:eastAsia="Times New Roman" w:cs="Times New Roman"/>
          <w:i/>
          <w:iCs/>
          <w:sz w:val="24"/>
          <w:szCs w:val="24"/>
          <w:lang w:val="en-US" w:eastAsia="en-US"/>
        </w:rPr>
        <w:t>Relay peer</w:t>
      </w:r>
    </w:p>
    <w:p w:rsidR="00AA4AF0" w:rsidRPr="006F7A83" w:rsidRDefault="007D57A6" w:rsidP="00920BB2">
      <w:pPr>
        <w:suppressAutoHyphens w:val="0"/>
        <w:autoSpaceDE w:val="0"/>
        <w:autoSpaceDN w:val="0"/>
        <w:adjustRightInd w:val="0"/>
        <w:ind w:left="72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      </w:t>
      </w:r>
      <w:r w:rsidR="00920BB2">
        <w:rPr>
          <w:rFonts w:eastAsia="Times New Roman" w:cs="Times New Roman"/>
          <w:sz w:val="24"/>
          <w:szCs w:val="24"/>
          <w:lang w:val="en-US" w:eastAsia="en-US"/>
        </w:rPr>
        <w:tab/>
      </w:r>
      <w:r w:rsidR="00AA4AF0" w:rsidRPr="006F7A83">
        <w:rPr>
          <w:rFonts w:eastAsia="Times New Roman" w:cs="Times New Roman"/>
          <w:sz w:val="24"/>
          <w:szCs w:val="24"/>
          <w:lang w:val="en-US" w:eastAsia="en-US"/>
        </w:rPr>
        <w:t xml:space="preserve">Sebuah </w:t>
      </w:r>
      <w:r w:rsidR="00AA4AF0" w:rsidRPr="002357D1">
        <w:rPr>
          <w:rFonts w:eastAsia="Times New Roman" w:cs="Times New Roman"/>
          <w:i/>
          <w:sz w:val="24"/>
          <w:szCs w:val="24"/>
          <w:lang w:val="en-US" w:eastAsia="en-US"/>
        </w:rPr>
        <w:t>relay peer</w:t>
      </w:r>
      <w:r w:rsidR="00AA4AF0" w:rsidRPr="006F7A83">
        <w:rPr>
          <w:rFonts w:eastAsia="Times New Roman" w:cs="Times New Roman"/>
          <w:sz w:val="24"/>
          <w:szCs w:val="24"/>
          <w:lang w:val="en-US" w:eastAsia="en-US"/>
        </w:rPr>
        <w:t xml:space="preserve"> me</w:t>
      </w:r>
      <w:r w:rsidR="002357D1">
        <w:rPr>
          <w:rFonts w:eastAsia="Times New Roman" w:cs="Times New Roman"/>
          <w:sz w:val="24"/>
          <w:szCs w:val="24"/>
          <w:lang w:val="en-US" w:eastAsia="en-US"/>
        </w:rPr>
        <w:t>njaga informasi mengenai rut</w:t>
      </w:r>
      <w:r w:rsidR="00AA4AF0" w:rsidRPr="006F7A83">
        <w:rPr>
          <w:rFonts w:eastAsia="Times New Roman" w:cs="Times New Roman"/>
          <w:sz w:val="24"/>
          <w:szCs w:val="24"/>
          <w:lang w:val="en-US" w:eastAsia="en-US"/>
        </w:rPr>
        <w:t>e</w:t>
      </w:r>
      <w:r w:rsidR="002357D1">
        <w:rPr>
          <w:rFonts w:eastAsia="Times New Roman" w:cs="Times New Roman"/>
          <w:sz w:val="24"/>
          <w:szCs w:val="24"/>
          <w:lang w:val="en-US" w:eastAsia="en-US"/>
        </w:rPr>
        <w:t xml:space="preserve"> </w:t>
      </w:r>
      <w:r w:rsidR="00AA4AF0" w:rsidRPr="006F7A83">
        <w:rPr>
          <w:rFonts w:eastAsia="Times New Roman" w:cs="Times New Roman"/>
          <w:sz w:val="24"/>
          <w:szCs w:val="24"/>
          <w:lang w:val="en-US" w:eastAsia="en-US"/>
        </w:rPr>
        <w:t xml:space="preserve">ke </w:t>
      </w:r>
      <w:r w:rsidR="00AA4AF0" w:rsidRPr="002357D1">
        <w:rPr>
          <w:rFonts w:eastAsia="Times New Roman" w:cs="Times New Roman"/>
          <w:i/>
          <w:sz w:val="24"/>
          <w:szCs w:val="24"/>
          <w:lang w:val="en-US" w:eastAsia="en-US"/>
        </w:rPr>
        <w:t>peer</w:t>
      </w:r>
      <w:r w:rsidR="00AA4AF0" w:rsidRPr="006F7A83">
        <w:rPr>
          <w:rFonts w:eastAsia="Times New Roman" w:cs="Times New Roman"/>
          <w:sz w:val="24"/>
          <w:szCs w:val="24"/>
          <w:lang w:val="en-US" w:eastAsia="en-US"/>
        </w:rPr>
        <w:t xml:space="preserve"> lainnya dan  merutekan pesan ke </w:t>
      </w:r>
      <w:r w:rsidR="00AA4AF0" w:rsidRPr="002357D1">
        <w:rPr>
          <w:rFonts w:eastAsia="Times New Roman" w:cs="Times New Roman"/>
          <w:i/>
          <w:sz w:val="24"/>
          <w:szCs w:val="24"/>
          <w:lang w:val="en-US" w:eastAsia="en-US"/>
        </w:rPr>
        <w:t>peer peer</w:t>
      </w:r>
      <w:r w:rsidR="00AA4AF0" w:rsidRPr="006F7A83">
        <w:rPr>
          <w:rFonts w:eastAsia="Times New Roman" w:cs="Times New Roman"/>
          <w:sz w:val="24"/>
          <w:szCs w:val="24"/>
          <w:lang w:val="en-US" w:eastAsia="en-US"/>
        </w:rPr>
        <w:t xml:space="preserve"> yang ada.</w:t>
      </w:r>
      <w:r w:rsidR="002357D1">
        <w:rPr>
          <w:rFonts w:eastAsia="Times New Roman" w:cs="Times New Roman"/>
          <w:sz w:val="24"/>
          <w:szCs w:val="24"/>
          <w:lang w:val="en-US" w:eastAsia="en-US"/>
        </w:rPr>
        <w:t xml:space="preserve"> </w:t>
      </w:r>
      <w:r w:rsidR="00AA4AF0" w:rsidRPr="006F7A83">
        <w:rPr>
          <w:rFonts w:eastAsia="Times New Roman" w:cs="Times New Roman"/>
          <w:sz w:val="24"/>
          <w:szCs w:val="24"/>
          <w:lang w:val="en-US" w:eastAsia="en-US"/>
        </w:rPr>
        <w:t xml:space="preserve">Sebuah peer pertama kali mengecek </w:t>
      </w:r>
      <w:r w:rsidR="00AA4AF0" w:rsidRPr="002357D1">
        <w:rPr>
          <w:rFonts w:eastAsia="Times New Roman" w:cs="Times New Roman"/>
          <w:i/>
          <w:sz w:val="24"/>
          <w:szCs w:val="24"/>
          <w:lang w:val="en-US" w:eastAsia="en-US"/>
        </w:rPr>
        <w:t xml:space="preserve">cache </w:t>
      </w:r>
      <w:r w:rsidR="00AA4AF0" w:rsidRPr="002357D1">
        <w:rPr>
          <w:rFonts w:eastAsia="Times New Roman" w:cs="Times New Roman"/>
          <w:i/>
          <w:sz w:val="24"/>
          <w:szCs w:val="24"/>
          <w:lang w:val="en-US" w:eastAsia="en-US"/>
        </w:rPr>
        <w:lastRenderedPageBreak/>
        <w:t>local</w:t>
      </w:r>
      <w:r w:rsidR="00AA4AF0" w:rsidRPr="006F7A83">
        <w:rPr>
          <w:rFonts w:eastAsia="Times New Roman" w:cs="Times New Roman"/>
          <w:sz w:val="24"/>
          <w:szCs w:val="24"/>
          <w:lang w:val="en-US" w:eastAsia="en-US"/>
        </w:rPr>
        <w:t xml:space="preserve">  untuk informasi rute.jika tidak di ketemukan peer mengirimkan </w:t>
      </w:r>
      <w:r w:rsidR="00AA4AF0" w:rsidRPr="002357D1">
        <w:rPr>
          <w:rFonts w:eastAsia="Times New Roman" w:cs="Times New Roman"/>
          <w:i/>
          <w:sz w:val="24"/>
          <w:szCs w:val="24"/>
          <w:lang w:val="en-US" w:eastAsia="en-US"/>
        </w:rPr>
        <w:t>query</w:t>
      </w:r>
      <w:r w:rsidR="00AA4AF0" w:rsidRPr="006F7A83">
        <w:rPr>
          <w:rFonts w:eastAsia="Times New Roman" w:cs="Times New Roman"/>
          <w:sz w:val="24"/>
          <w:szCs w:val="24"/>
          <w:lang w:val="en-US" w:eastAsia="en-US"/>
        </w:rPr>
        <w:t xml:space="preserve"> ke </w:t>
      </w:r>
      <w:r w:rsidR="00AA4AF0" w:rsidRPr="002357D1">
        <w:rPr>
          <w:rFonts w:eastAsia="Times New Roman" w:cs="Times New Roman"/>
          <w:i/>
          <w:sz w:val="24"/>
          <w:szCs w:val="24"/>
          <w:lang w:val="en-US" w:eastAsia="en-US"/>
        </w:rPr>
        <w:t>relay peer</w:t>
      </w:r>
      <w:r w:rsidR="00AA4AF0" w:rsidRPr="006F7A83">
        <w:rPr>
          <w:rFonts w:eastAsia="Times New Roman" w:cs="Times New Roman"/>
          <w:sz w:val="24"/>
          <w:szCs w:val="24"/>
          <w:lang w:val="en-US" w:eastAsia="en-US"/>
        </w:rPr>
        <w:t xml:space="preserve"> meminta  informasi rute.</w:t>
      </w:r>
      <w:r w:rsidR="002357D1">
        <w:rPr>
          <w:rFonts w:eastAsia="Times New Roman" w:cs="Times New Roman"/>
          <w:sz w:val="24"/>
          <w:szCs w:val="24"/>
          <w:lang w:val="en-US" w:eastAsia="en-US"/>
        </w:rPr>
        <w:t xml:space="preserve"> </w:t>
      </w:r>
      <w:r w:rsidR="00AA4AF0" w:rsidRPr="002357D1">
        <w:rPr>
          <w:rFonts w:eastAsia="Times New Roman" w:cs="Times New Roman"/>
          <w:i/>
          <w:sz w:val="24"/>
          <w:szCs w:val="24"/>
          <w:lang w:val="en-US" w:eastAsia="en-US"/>
        </w:rPr>
        <w:t>Relay peer</w:t>
      </w:r>
      <w:r w:rsidR="00AA4AF0" w:rsidRPr="006F7A83">
        <w:rPr>
          <w:rFonts w:eastAsia="Times New Roman" w:cs="Times New Roman"/>
          <w:sz w:val="24"/>
          <w:szCs w:val="24"/>
          <w:lang w:val="en-US" w:eastAsia="en-US"/>
        </w:rPr>
        <w:t xml:space="preserve"> juga meneruskan pesan-pesan milik peer peer yang tidak </w:t>
      </w:r>
      <w:r w:rsidR="00FC089F">
        <w:rPr>
          <w:rFonts w:eastAsia="Times New Roman" w:cs="Times New Roman"/>
          <w:sz w:val="24"/>
          <w:szCs w:val="24"/>
          <w:lang w:val="en-US" w:eastAsia="en-US"/>
        </w:rPr>
        <w:pgNum/>
      </w:r>
      <w:r w:rsidR="00133A64">
        <w:rPr>
          <w:rFonts w:eastAsia="Times New Roman" w:cs="Times New Roman"/>
          <w:sz w:val="24"/>
          <w:szCs w:val="24"/>
          <w:lang w:val="en-US" w:eastAsia="en-US"/>
        </w:rPr>
        <w:t>bisa</w:t>
      </w:r>
      <w:r w:rsidR="00AA4AF0" w:rsidRPr="006F7A83">
        <w:rPr>
          <w:rFonts w:eastAsia="Times New Roman" w:cs="Times New Roman"/>
          <w:sz w:val="24"/>
          <w:szCs w:val="24"/>
          <w:lang w:val="en-US" w:eastAsia="en-US"/>
        </w:rPr>
        <w:t xml:space="preserve"> langsung mengakses alamat peer lain(lingkungan NAT)</w:t>
      </w:r>
      <w:r w:rsidR="002357D1">
        <w:rPr>
          <w:rFonts w:eastAsia="Times New Roman" w:cs="Times New Roman"/>
          <w:sz w:val="24"/>
          <w:szCs w:val="24"/>
          <w:lang w:val="en-US" w:eastAsia="en-US"/>
        </w:rPr>
        <w:t xml:space="preserve">. </w:t>
      </w:r>
      <w:r w:rsidR="002357D1">
        <w:rPr>
          <w:rFonts w:eastAsia="Times New Roman" w:cs="Times New Roman"/>
          <w:i/>
          <w:sz w:val="24"/>
          <w:szCs w:val="24"/>
          <w:lang w:val="en-US" w:eastAsia="en-US"/>
        </w:rPr>
        <w:t>P</w:t>
      </w:r>
      <w:r w:rsidR="009E576F" w:rsidRPr="002357D1">
        <w:rPr>
          <w:rFonts w:eastAsia="Times New Roman" w:cs="Times New Roman"/>
          <w:i/>
          <w:sz w:val="24"/>
          <w:szCs w:val="24"/>
          <w:lang w:val="en-US" w:eastAsia="en-US"/>
        </w:rPr>
        <w:t>eer</w:t>
      </w:r>
      <w:r w:rsidR="009E576F" w:rsidRPr="006F7A83">
        <w:rPr>
          <w:rFonts w:eastAsia="Times New Roman" w:cs="Times New Roman"/>
          <w:sz w:val="24"/>
          <w:szCs w:val="24"/>
          <w:lang w:val="en-US" w:eastAsia="en-US"/>
        </w:rPr>
        <w:t xml:space="preserve"> manapun  </w:t>
      </w:r>
      <w:r w:rsidR="00FC089F">
        <w:rPr>
          <w:rFonts w:eastAsia="Times New Roman" w:cs="Times New Roman"/>
          <w:sz w:val="24"/>
          <w:szCs w:val="24"/>
          <w:lang w:val="en-US" w:eastAsia="en-US"/>
        </w:rPr>
        <w:pgNum/>
      </w:r>
      <w:r w:rsidR="00133A64">
        <w:rPr>
          <w:rFonts w:eastAsia="Times New Roman" w:cs="Times New Roman"/>
          <w:sz w:val="24"/>
          <w:szCs w:val="24"/>
          <w:lang w:val="en-US" w:eastAsia="en-US"/>
        </w:rPr>
        <w:t>bisa</w:t>
      </w:r>
      <w:r w:rsidR="009E576F" w:rsidRPr="006F7A83">
        <w:rPr>
          <w:rFonts w:eastAsia="Times New Roman" w:cs="Times New Roman"/>
          <w:sz w:val="24"/>
          <w:szCs w:val="24"/>
          <w:lang w:val="en-US" w:eastAsia="en-US"/>
        </w:rPr>
        <w:t xml:space="preserve"> mengimplementasikan layanan untuk menjadi </w:t>
      </w:r>
      <w:r w:rsidR="009E576F" w:rsidRPr="002357D1">
        <w:rPr>
          <w:rFonts w:eastAsia="Times New Roman" w:cs="Times New Roman"/>
          <w:i/>
          <w:sz w:val="24"/>
          <w:szCs w:val="24"/>
          <w:lang w:val="en-US" w:eastAsia="en-US"/>
        </w:rPr>
        <w:t>relay/rendezvous</w:t>
      </w:r>
      <w:r w:rsidR="002357D1">
        <w:rPr>
          <w:rFonts w:eastAsia="Times New Roman" w:cs="Times New Roman"/>
          <w:sz w:val="24"/>
          <w:szCs w:val="24"/>
          <w:lang w:val="en-US" w:eastAsia="en-US"/>
        </w:rPr>
        <w:t xml:space="preserve"> </w:t>
      </w:r>
      <w:r w:rsidR="009E576F" w:rsidRPr="002357D1">
        <w:rPr>
          <w:rFonts w:eastAsia="Times New Roman" w:cs="Times New Roman"/>
          <w:i/>
          <w:sz w:val="24"/>
          <w:szCs w:val="24"/>
          <w:lang w:val="en-US" w:eastAsia="en-US"/>
        </w:rPr>
        <w:t>peer</w:t>
      </w:r>
      <w:r w:rsidR="009E576F" w:rsidRPr="006F7A83">
        <w:rPr>
          <w:rFonts w:eastAsia="Times New Roman" w:cs="Times New Roman"/>
          <w:sz w:val="24"/>
          <w:szCs w:val="24"/>
          <w:lang w:val="en-US" w:eastAsia="en-US"/>
        </w:rPr>
        <w:t>.</w:t>
      </w:r>
      <w:r w:rsidR="002357D1">
        <w:rPr>
          <w:rFonts w:eastAsia="Times New Roman" w:cs="Times New Roman"/>
          <w:sz w:val="24"/>
          <w:szCs w:val="24"/>
          <w:lang w:val="en-US" w:eastAsia="en-US"/>
        </w:rPr>
        <w:t xml:space="preserve"> L</w:t>
      </w:r>
      <w:r w:rsidR="009E576F" w:rsidRPr="006F7A83">
        <w:rPr>
          <w:rFonts w:eastAsia="Times New Roman" w:cs="Times New Roman"/>
          <w:sz w:val="24"/>
          <w:szCs w:val="24"/>
          <w:lang w:val="en-US" w:eastAsia="en-US"/>
        </w:rPr>
        <w:t>ayanan</w:t>
      </w:r>
      <w:r w:rsidR="002357D1">
        <w:rPr>
          <w:rFonts w:eastAsia="Times New Roman" w:cs="Times New Roman"/>
          <w:sz w:val="24"/>
          <w:szCs w:val="24"/>
          <w:lang w:val="en-US" w:eastAsia="en-US"/>
        </w:rPr>
        <w:t xml:space="preserve"> </w:t>
      </w:r>
      <w:r w:rsidR="009E576F" w:rsidRPr="002357D1">
        <w:rPr>
          <w:rFonts w:eastAsia="Times New Roman" w:cs="Times New Roman"/>
          <w:i/>
          <w:sz w:val="24"/>
          <w:szCs w:val="24"/>
          <w:lang w:val="en-US" w:eastAsia="en-US"/>
        </w:rPr>
        <w:t>relay</w:t>
      </w:r>
      <w:r w:rsidR="009E576F" w:rsidRPr="006F7A83">
        <w:rPr>
          <w:rFonts w:eastAsia="Times New Roman" w:cs="Times New Roman"/>
          <w:sz w:val="24"/>
          <w:szCs w:val="24"/>
          <w:lang w:val="en-US" w:eastAsia="en-US"/>
        </w:rPr>
        <w:t xml:space="preserve"> dan </w:t>
      </w:r>
      <w:r w:rsidR="009E576F" w:rsidRPr="002357D1">
        <w:rPr>
          <w:rFonts w:eastAsia="Times New Roman" w:cs="Times New Roman"/>
          <w:i/>
          <w:sz w:val="24"/>
          <w:szCs w:val="24"/>
          <w:lang w:val="en-US" w:eastAsia="en-US"/>
        </w:rPr>
        <w:t>rendezvous</w:t>
      </w:r>
      <w:r w:rsidR="009E576F" w:rsidRPr="006F7A83">
        <w:rPr>
          <w:rFonts w:eastAsia="Times New Roman" w:cs="Times New Roman"/>
          <w:sz w:val="24"/>
          <w:szCs w:val="24"/>
          <w:lang w:val="en-US" w:eastAsia="en-US"/>
        </w:rPr>
        <w:t xml:space="preserve"> </w:t>
      </w:r>
      <w:r w:rsidR="00FC089F">
        <w:rPr>
          <w:rFonts w:eastAsia="Times New Roman" w:cs="Times New Roman"/>
          <w:sz w:val="24"/>
          <w:szCs w:val="24"/>
          <w:lang w:val="en-US" w:eastAsia="en-US"/>
        </w:rPr>
        <w:pgNum/>
      </w:r>
      <w:r w:rsidR="00133A64">
        <w:rPr>
          <w:rFonts w:eastAsia="Times New Roman" w:cs="Times New Roman"/>
          <w:sz w:val="24"/>
          <w:szCs w:val="24"/>
          <w:lang w:val="en-US" w:eastAsia="en-US"/>
        </w:rPr>
        <w:t>bisa</w:t>
      </w:r>
      <w:r w:rsidR="009E576F" w:rsidRPr="006F7A83">
        <w:rPr>
          <w:rFonts w:eastAsia="Times New Roman" w:cs="Times New Roman"/>
          <w:sz w:val="24"/>
          <w:szCs w:val="24"/>
          <w:lang w:val="en-US" w:eastAsia="en-US"/>
        </w:rPr>
        <w:t xml:space="preserve">  diimplementasikan sebagai sepasanag dalam </w:t>
      </w:r>
      <w:r w:rsidR="009E576F" w:rsidRPr="002357D1">
        <w:rPr>
          <w:rFonts w:eastAsia="Times New Roman" w:cs="Times New Roman"/>
          <w:i/>
          <w:sz w:val="24"/>
          <w:szCs w:val="24"/>
          <w:lang w:val="en-US" w:eastAsia="en-US"/>
        </w:rPr>
        <w:t>peer</w:t>
      </w:r>
      <w:r w:rsidR="009E576F" w:rsidRPr="006F7A83">
        <w:rPr>
          <w:rFonts w:eastAsia="Times New Roman" w:cs="Times New Roman"/>
          <w:sz w:val="24"/>
          <w:szCs w:val="24"/>
          <w:lang w:val="en-US" w:eastAsia="en-US"/>
        </w:rPr>
        <w:t xml:space="preserve"> yang sama</w:t>
      </w:r>
      <w:r w:rsidR="007756C0" w:rsidRPr="006F7A83">
        <w:rPr>
          <w:rFonts w:eastAsia="Times New Roman" w:cs="Times New Roman"/>
          <w:sz w:val="24"/>
          <w:szCs w:val="24"/>
          <w:lang w:val="en-US" w:eastAsia="en-US"/>
        </w:rPr>
        <w:t>.</w:t>
      </w:r>
    </w:p>
    <w:p w:rsidR="007756C0" w:rsidRPr="006F7A83" w:rsidRDefault="007756C0" w:rsidP="00920BB2">
      <w:pPr>
        <w:suppressAutoHyphens w:val="0"/>
        <w:autoSpaceDE w:val="0"/>
        <w:autoSpaceDN w:val="0"/>
        <w:adjustRightInd w:val="0"/>
        <w:ind w:left="720"/>
        <w:jc w:val="both"/>
        <w:rPr>
          <w:rFonts w:eastAsia="Times New Roman" w:cs="Times New Roman"/>
          <w:sz w:val="24"/>
          <w:szCs w:val="24"/>
          <w:lang w:val="en-US" w:eastAsia="en-US"/>
        </w:rPr>
      </w:pPr>
    </w:p>
    <w:p w:rsidR="007756C0" w:rsidRPr="006F7A83" w:rsidRDefault="007756C0" w:rsidP="00920BB2">
      <w:pPr>
        <w:suppressAutoHyphens w:val="0"/>
        <w:autoSpaceDE w:val="0"/>
        <w:autoSpaceDN w:val="0"/>
        <w:adjustRightInd w:val="0"/>
        <w:ind w:left="720"/>
        <w:jc w:val="both"/>
        <w:rPr>
          <w:rFonts w:eastAsia="Times New Roman" w:cs="Times New Roman"/>
          <w:sz w:val="24"/>
          <w:szCs w:val="24"/>
          <w:lang w:val="en-US" w:eastAsia="en-US"/>
        </w:rPr>
      </w:pPr>
    </w:p>
    <w:p w:rsidR="00B34E55" w:rsidRPr="006F7A83" w:rsidRDefault="007D57A6" w:rsidP="00920BB2">
      <w:pPr>
        <w:suppressAutoHyphens w:val="0"/>
        <w:autoSpaceDE w:val="0"/>
        <w:autoSpaceDN w:val="0"/>
        <w:adjustRightInd w:val="0"/>
        <w:ind w:left="72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      </w:t>
      </w:r>
      <w:r w:rsidR="00920BB2">
        <w:rPr>
          <w:rFonts w:eastAsia="Times New Roman" w:cs="Times New Roman"/>
          <w:sz w:val="24"/>
          <w:szCs w:val="24"/>
          <w:lang w:val="en-US" w:eastAsia="en-US"/>
        </w:rPr>
        <w:tab/>
      </w:r>
      <w:r w:rsidR="007756C0" w:rsidRPr="006F7A83">
        <w:rPr>
          <w:rFonts w:eastAsia="Times New Roman" w:cs="Times New Roman"/>
          <w:sz w:val="24"/>
          <w:szCs w:val="24"/>
          <w:lang w:val="en-US" w:eastAsia="en-US"/>
        </w:rPr>
        <w:t xml:space="preserve">Sebuah contoh konfigurasi pada gambar di bawah ini. </w:t>
      </w:r>
      <w:r w:rsidR="007756C0" w:rsidRPr="002357D1">
        <w:rPr>
          <w:rFonts w:eastAsia="Times New Roman" w:cs="Times New Roman"/>
          <w:i/>
          <w:sz w:val="24"/>
          <w:szCs w:val="24"/>
          <w:lang w:val="en-US" w:eastAsia="en-US"/>
        </w:rPr>
        <w:t>Peer</w:t>
      </w:r>
      <w:r w:rsidR="007756C0" w:rsidRPr="006F7A83">
        <w:rPr>
          <w:rFonts w:eastAsia="Times New Roman" w:cs="Times New Roman"/>
          <w:sz w:val="24"/>
          <w:szCs w:val="24"/>
          <w:lang w:val="en-US" w:eastAsia="en-US"/>
        </w:rPr>
        <w:t xml:space="preserve"> A adalah sebuah </w:t>
      </w:r>
      <w:r w:rsidR="007756C0" w:rsidRPr="002357D1">
        <w:rPr>
          <w:rFonts w:eastAsia="Times New Roman" w:cs="Times New Roman"/>
          <w:i/>
          <w:sz w:val="24"/>
          <w:szCs w:val="24"/>
          <w:lang w:val="en-US" w:eastAsia="en-US"/>
        </w:rPr>
        <w:t>edge peer</w:t>
      </w:r>
      <w:r w:rsidR="007756C0" w:rsidRPr="006F7A83">
        <w:rPr>
          <w:rFonts w:eastAsia="Times New Roman" w:cs="Times New Roman"/>
          <w:sz w:val="24"/>
          <w:szCs w:val="24"/>
          <w:lang w:val="en-US" w:eastAsia="en-US"/>
        </w:rPr>
        <w:t xml:space="preserve">  dan  di konfigurasikan untuk menggunakan </w:t>
      </w:r>
      <w:r w:rsidR="007756C0" w:rsidRPr="00190BD9">
        <w:rPr>
          <w:rFonts w:eastAsia="Times New Roman" w:cs="Times New Roman"/>
          <w:i/>
          <w:sz w:val="24"/>
          <w:szCs w:val="24"/>
          <w:lang w:val="en-US" w:eastAsia="en-US"/>
        </w:rPr>
        <w:t>Peer</w:t>
      </w:r>
      <w:r w:rsidR="007756C0" w:rsidRPr="006F7A83">
        <w:rPr>
          <w:rFonts w:eastAsia="Times New Roman" w:cs="Times New Roman"/>
          <w:sz w:val="24"/>
          <w:szCs w:val="24"/>
          <w:lang w:val="en-US" w:eastAsia="en-US"/>
        </w:rPr>
        <w:t xml:space="preserve"> R1 sebagai  </w:t>
      </w:r>
      <w:r w:rsidR="007756C0" w:rsidRPr="00190BD9">
        <w:rPr>
          <w:rFonts w:eastAsia="Times New Roman" w:cs="Times New Roman"/>
          <w:i/>
          <w:sz w:val="24"/>
          <w:szCs w:val="24"/>
          <w:lang w:val="en-US" w:eastAsia="en-US"/>
        </w:rPr>
        <w:t>rendezvous</w:t>
      </w:r>
      <w:r w:rsidR="007756C0" w:rsidRPr="006F7A83">
        <w:rPr>
          <w:rFonts w:eastAsia="Times New Roman" w:cs="Times New Roman"/>
          <w:sz w:val="24"/>
          <w:szCs w:val="24"/>
          <w:lang w:val="en-US" w:eastAsia="en-US"/>
        </w:rPr>
        <w:t xml:space="preserve"> nya.</w:t>
      </w:r>
      <w:r w:rsidR="00190BD9">
        <w:rPr>
          <w:rFonts w:eastAsia="Times New Roman" w:cs="Times New Roman"/>
          <w:sz w:val="24"/>
          <w:szCs w:val="24"/>
          <w:lang w:val="en-US" w:eastAsia="en-US"/>
        </w:rPr>
        <w:t xml:space="preserve"> ketika</w:t>
      </w:r>
      <w:r w:rsidR="007756C0" w:rsidRPr="006F7A83">
        <w:rPr>
          <w:rFonts w:eastAsia="Times New Roman" w:cs="Times New Roman"/>
          <w:sz w:val="24"/>
          <w:szCs w:val="24"/>
          <w:lang w:val="en-US" w:eastAsia="en-US"/>
        </w:rPr>
        <w:t xml:space="preserve">  Peer A menginis</w:t>
      </w:r>
      <w:r w:rsidR="00133A64">
        <w:rPr>
          <w:rFonts w:eastAsia="Times New Roman" w:cs="Times New Roman"/>
          <w:sz w:val="24"/>
          <w:szCs w:val="24"/>
          <w:lang w:val="en-US" w:eastAsia="en-US"/>
        </w:rPr>
        <w:t>isa</w:t>
      </w:r>
      <w:r w:rsidR="007756C0" w:rsidRPr="006F7A83">
        <w:rPr>
          <w:rFonts w:eastAsia="Times New Roman" w:cs="Times New Roman"/>
          <w:sz w:val="24"/>
          <w:szCs w:val="24"/>
          <w:lang w:val="en-US" w:eastAsia="en-US"/>
        </w:rPr>
        <w:t xml:space="preserve">i </w:t>
      </w:r>
      <w:r w:rsidR="007756C0" w:rsidRPr="00190BD9">
        <w:rPr>
          <w:rFonts w:eastAsia="Times New Roman" w:cs="Times New Roman"/>
          <w:i/>
          <w:sz w:val="24"/>
          <w:szCs w:val="24"/>
          <w:lang w:val="en-US" w:eastAsia="en-US"/>
        </w:rPr>
        <w:t>discovery request</w:t>
      </w:r>
      <w:r w:rsidR="007756C0" w:rsidRPr="006F7A83">
        <w:rPr>
          <w:rFonts w:eastAsia="Times New Roman" w:cs="Times New Roman"/>
          <w:sz w:val="24"/>
          <w:szCs w:val="24"/>
          <w:lang w:val="en-US" w:eastAsia="en-US"/>
        </w:rPr>
        <w:t>.</w:t>
      </w:r>
      <w:r w:rsidR="00190BD9">
        <w:rPr>
          <w:rFonts w:eastAsia="Times New Roman" w:cs="Times New Roman"/>
          <w:sz w:val="24"/>
          <w:szCs w:val="24"/>
          <w:lang w:val="en-US" w:eastAsia="en-US"/>
        </w:rPr>
        <w:t xml:space="preserve"> </w:t>
      </w:r>
      <w:r w:rsidR="007756C0" w:rsidRPr="006F7A83">
        <w:rPr>
          <w:rFonts w:eastAsia="Times New Roman" w:cs="Times New Roman"/>
          <w:sz w:val="24"/>
          <w:szCs w:val="24"/>
          <w:lang w:val="en-US" w:eastAsia="en-US"/>
        </w:rPr>
        <w:t xml:space="preserve">A  mengirimkan ke  </w:t>
      </w:r>
      <w:r w:rsidR="007756C0" w:rsidRPr="00190BD9">
        <w:rPr>
          <w:rFonts w:eastAsia="Times New Roman" w:cs="Times New Roman"/>
          <w:i/>
          <w:sz w:val="24"/>
          <w:szCs w:val="24"/>
          <w:lang w:val="en-US" w:eastAsia="en-US"/>
        </w:rPr>
        <w:t>rendezvous peer</w:t>
      </w:r>
      <w:r w:rsidR="007756C0" w:rsidRPr="006F7A83">
        <w:rPr>
          <w:rFonts w:eastAsia="Times New Roman" w:cs="Times New Roman"/>
          <w:sz w:val="24"/>
          <w:szCs w:val="24"/>
          <w:lang w:val="en-US" w:eastAsia="en-US"/>
        </w:rPr>
        <w:t xml:space="preserve"> R1 dan juga </w:t>
      </w:r>
      <w:r w:rsidR="007756C0" w:rsidRPr="00190BD9">
        <w:rPr>
          <w:rFonts w:eastAsia="Times New Roman" w:cs="Times New Roman"/>
          <w:i/>
          <w:sz w:val="24"/>
          <w:szCs w:val="24"/>
          <w:lang w:val="en-US" w:eastAsia="en-US"/>
        </w:rPr>
        <w:t>peer</w:t>
      </w:r>
      <w:r w:rsidR="007756C0" w:rsidRPr="006F7A83">
        <w:rPr>
          <w:rFonts w:eastAsia="Times New Roman" w:cs="Times New Roman"/>
          <w:sz w:val="24"/>
          <w:szCs w:val="24"/>
          <w:lang w:val="en-US" w:eastAsia="en-US"/>
        </w:rPr>
        <w:t xml:space="preserve"> dalam satu </w:t>
      </w:r>
      <w:r w:rsidR="007756C0" w:rsidRPr="00190BD9">
        <w:rPr>
          <w:rFonts w:eastAsia="Times New Roman" w:cs="Times New Roman"/>
          <w:i/>
          <w:sz w:val="24"/>
          <w:szCs w:val="24"/>
          <w:lang w:val="en-US" w:eastAsia="en-US"/>
        </w:rPr>
        <w:t>subnet</w:t>
      </w:r>
      <w:r w:rsidR="00847130" w:rsidRPr="00190BD9">
        <w:rPr>
          <w:rFonts w:eastAsia="Times New Roman" w:cs="Times New Roman"/>
          <w:i/>
          <w:sz w:val="24"/>
          <w:szCs w:val="24"/>
          <w:lang w:val="en-US" w:eastAsia="en-US"/>
        </w:rPr>
        <w:t>(local neighborhood)</w:t>
      </w:r>
      <w:r w:rsidR="007756C0" w:rsidRPr="006F7A83">
        <w:rPr>
          <w:rFonts w:eastAsia="Times New Roman" w:cs="Times New Roman"/>
          <w:sz w:val="24"/>
          <w:szCs w:val="24"/>
          <w:lang w:val="en-US" w:eastAsia="en-US"/>
        </w:rPr>
        <w:t xml:space="preserve"> menggunakan  </w:t>
      </w:r>
      <w:r w:rsidR="007756C0" w:rsidRPr="00190BD9">
        <w:rPr>
          <w:rFonts w:eastAsia="Times New Roman" w:cs="Times New Roman"/>
          <w:i/>
          <w:sz w:val="24"/>
          <w:szCs w:val="24"/>
          <w:lang w:val="en-US" w:eastAsia="en-US"/>
        </w:rPr>
        <w:t>multicast</w:t>
      </w:r>
      <w:r w:rsidR="00847130" w:rsidRPr="006F7A83">
        <w:rPr>
          <w:rFonts w:eastAsia="Times New Roman" w:cs="Times New Roman"/>
          <w:sz w:val="24"/>
          <w:szCs w:val="24"/>
          <w:lang w:val="en-US" w:eastAsia="en-US"/>
        </w:rPr>
        <w:t>.</w:t>
      </w:r>
      <w:r w:rsidR="00190BD9">
        <w:rPr>
          <w:rFonts w:eastAsia="Times New Roman" w:cs="Times New Roman"/>
          <w:sz w:val="24"/>
          <w:szCs w:val="24"/>
          <w:lang w:val="en-US" w:eastAsia="en-US"/>
        </w:rPr>
        <w:t xml:space="preserve"> </w:t>
      </w:r>
      <w:r w:rsidR="00190BD9" w:rsidRPr="00190BD9">
        <w:rPr>
          <w:rFonts w:eastAsia="Times New Roman" w:cs="Times New Roman"/>
          <w:i/>
          <w:sz w:val="24"/>
          <w:szCs w:val="24"/>
          <w:lang w:val="en-US" w:eastAsia="en-US"/>
        </w:rPr>
        <w:t>P</w:t>
      </w:r>
      <w:r w:rsidR="00847130" w:rsidRPr="00190BD9">
        <w:rPr>
          <w:rFonts w:eastAsia="Times New Roman" w:cs="Times New Roman"/>
          <w:i/>
          <w:sz w:val="24"/>
          <w:szCs w:val="24"/>
          <w:lang w:val="en-US" w:eastAsia="en-US"/>
        </w:rPr>
        <w:t>eer peer</w:t>
      </w:r>
      <w:r w:rsidR="00847130" w:rsidRPr="006F7A83">
        <w:rPr>
          <w:rFonts w:eastAsia="Times New Roman" w:cs="Times New Roman"/>
          <w:sz w:val="24"/>
          <w:szCs w:val="24"/>
          <w:lang w:val="en-US" w:eastAsia="en-US"/>
        </w:rPr>
        <w:t xml:space="preserve"> yang mendapatkan </w:t>
      </w:r>
      <w:r w:rsidR="00847130" w:rsidRPr="00190BD9">
        <w:rPr>
          <w:rFonts w:eastAsia="Times New Roman" w:cs="Times New Roman"/>
          <w:i/>
          <w:sz w:val="24"/>
          <w:szCs w:val="24"/>
          <w:lang w:val="en-US" w:eastAsia="en-US"/>
        </w:rPr>
        <w:t>query</w:t>
      </w:r>
      <w:r w:rsidR="00847130" w:rsidRPr="006F7A83">
        <w:rPr>
          <w:rFonts w:eastAsia="Times New Roman" w:cs="Times New Roman"/>
          <w:sz w:val="24"/>
          <w:szCs w:val="24"/>
          <w:lang w:val="en-US" w:eastAsia="en-US"/>
        </w:rPr>
        <w:t xml:space="preserve"> langsung menjawab kepada </w:t>
      </w:r>
      <w:r w:rsidR="00847130" w:rsidRPr="00190BD9">
        <w:rPr>
          <w:rFonts w:eastAsia="Times New Roman" w:cs="Times New Roman"/>
          <w:i/>
          <w:sz w:val="24"/>
          <w:szCs w:val="24"/>
          <w:lang w:val="en-US" w:eastAsia="en-US"/>
        </w:rPr>
        <w:t>peer</w:t>
      </w:r>
      <w:r w:rsidR="00847130" w:rsidRPr="006F7A83">
        <w:rPr>
          <w:rFonts w:eastAsia="Times New Roman" w:cs="Times New Roman"/>
          <w:sz w:val="24"/>
          <w:szCs w:val="24"/>
          <w:lang w:val="en-US" w:eastAsia="en-US"/>
        </w:rPr>
        <w:t xml:space="preserve"> yang melakukan permintaan jika mereka mempunyai informasi dalam </w:t>
      </w:r>
      <w:r w:rsidR="00847130" w:rsidRPr="00190BD9">
        <w:rPr>
          <w:rFonts w:eastAsia="Times New Roman" w:cs="Times New Roman"/>
          <w:i/>
          <w:sz w:val="24"/>
          <w:szCs w:val="24"/>
          <w:lang w:val="en-US" w:eastAsia="en-US"/>
        </w:rPr>
        <w:t>local cache</w:t>
      </w:r>
      <w:r w:rsidR="00847130" w:rsidRPr="006F7A83">
        <w:rPr>
          <w:rFonts w:eastAsia="Times New Roman" w:cs="Times New Roman"/>
          <w:sz w:val="24"/>
          <w:szCs w:val="24"/>
          <w:lang w:val="en-US" w:eastAsia="en-US"/>
        </w:rPr>
        <w:t xml:space="preserve"> mereka.</w:t>
      </w:r>
      <w:r w:rsidR="00190BD9">
        <w:rPr>
          <w:rFonts w:eastAsia="Times New Roman" w:cs="Times New Roman"/>
          <w:sz w:val="24"/>
          <w:szCs w:val="24"/>
          <w:lang w:val="en-US" w:eastAsia="en-US"/>
        </w:rPr>
        <w:t xml:space="preserve"> </w:t>
      </w:r>
      <w:r w:rsidR="00190BD9" w:rsidRPr="00190BD9">
        <w:rPr>
          <w:rFonts w:eastAsia="Times New Roman" w:cs="Times New Roman"/>
          <w:i/>
          <w:sz w:val="24"/>
          <w:szCs w:val="24"/>
          <w:lang w:val="en-US" w:eastAsia="en-US"/>
        </w:rPr>
        <w:t>Q</w:t>
      </w:r>
      <w:r w:rsidR="00847130" w:rsidRPr="00190BD9">
        <w:rPr>
          <w:rFonts w:eastAsia="Times New Roman" w:cs="Times New Roman"/>
          <w:i/>
          <w:sz w:val="24"/>
          <w:szCs w:val="24"/>
          <w:lang w:val="en-US" w:eastAsia="en-US"/>
        </w:rPr>
        <w:t>uery</w:t>
      </w:r>
      <w:r w:rsidR="00847130" w:rsidRPr="006F7A83">
        <w:rPr>
          <w:rFonts w:eastAsia="Times New Roman" w:cs="Times New Roman"/>
          <w:sz w:val="24"/>
          <w:szCs w:val="24"/>
          <w:lang w:val="en-US" w:eastAsia="en-US"/>
        </w:rPr>
        <w:t xml:space="preserve"> yang di</w:t>
      </w:r>
      <w:r w:rsidR="00190BD9">
        <w:rPr>
          <w:rFonts w:eastAsia="Times New Roman" w:cs="Times New Roman"/>
          <w:sz w:val="24"/>
          <w:szCs w:val="24"/>
          <w:lang w:val="en-US" w:eastAsia="en-US"/>
        </w:rPr>
        <w:t xml:space="preserve">luar  lingkungan </w:t>
      </w:r>
      <w:r w:rsidR="00190BD9" w:rsidRPr="00190BD9">
        <w:rPr>
          <w:rFonts w:eastAsia="Times New Roman" w:cs="Times New Roman"/>
          <w:i/>
          <w:sz w:val="24"/>
          <w:szCs w:val="24"/>
          <w:lang w:val="en-US" w:eastAsia="en-US"/>
        </w:rPr>
        <w:t>loc</w:t>
      </w:r>
      <w:r w:rsidR="00847130" w:rsidRPr="00190BD9">
        <w:rPr>
          <w:rFonts w:eastAsia="Times New Roman" w:cs="Times New Roman"/>
          <w:i/>
          <w:sz w:val="24"/>
          <w:szCs w:val="24"/>
          <w:lang w:val="en-US" w:eastAsia="en-US"/>
        </w:rPr>
        <w:t>al</w:t>
      </w:r>
      <w:r w:rsidR="00190BD9">
        <w:rPr>
          <w:rFonts w:eastAsia="Times New Roman" w:cs="Times New Roman"/>
          <w:sz w:val="24"/>
          <w:szCs w:val="24"/>
          <w:lang w:val="en-US" w:eastAsia="en-US"/>
        </w:rPr>
        <w:t xml:space="preserve"> </w:t>
      </w:r>
      <w:r w:rsidR="00847130" w:rsidRPr="006F7A83">
        <w:rPr>
          <w:rFonts w:eastAsia="Times New Roman" w:cs="Times New Roman"/>
          <w:sz w:val="24"/>
          <w:szCs w:val="24"/>
          <w:lang w:val="en-US" w:eastAsia="en-US"/>
        </w:rPr>
        <w:t>/</w:t>
      </w:r>
      <w:r w:rsidR="00190BD9">
        <w:rPr>
          <w:rFonts w:eastAsia="Times New Roman" w:cs="Times New Roman"/>
          <w:sz w:val="24"/>
          <w:szCs w:val="24"/>
          <w:lang w:val="en-US" w:eastAsia="en-US"/>
        </w:rPr>
        <w:t xml:space="preserve"> </w:t>
      </w:r>
      <w:r w:rsidR="00847130" w:rsidRPr="006F7A83">
        <w:rPr>
          <w:rFonts w:eastAsia="Times New Roman" w:cs="Times New Roman"/>
          <w:sz w:val="24"/>
          <w:szCs w:val="24"/>
          <w:lang w:val="en-US" w:eastAsia="en-US"/>
        </w:rPr>
        <w:t xml:space="preserve">tidak dalam satu </w:t>
      </w:r>
      <w:r w:rsidR="00847130" w:rsidRPr="00190BD9">
        <w:rPr>
          <w:rFonts w:eastAsia="Times New Roman" w:cs="Times New Roman"/>
          <w:i/>
          <w:sz w:val="24"/>
          <w:szCs w:val="24"/>
          <w:lang w:val="en-US" w:eastAsia="en-US"/>
        </w:rPr>
        <w:t>subnet</w:t>
      </w:r>
      <w:r w:rsidR="00847130" w:rsidRPr="006F7A83">
        <w:rPr>
          <w:rFonts w:eastAsia="Times New Roman" w:cs="Times New Roman"/>
          <w:sz w:val="24"/>
          <w:szCs w:val="24"/>
          <w:lang w:val="en-US" w:eastAsia="en-US"/>
        </w:rPr>
        <w:t xml:space="preserve">  dikirimkan ke </w:t>
      </w:r>
      <w:r w:rsidR="00847130" w:rsidRPr="00190BD9">
        <w:rPr>
          <w:rFonts w:eastAsia="Times New Roman" w:cs="Times New Roman"/>
          <w:i/>
          <w:sz w:val="24"/>
          <w:szCs w:val="24"/>
          <w:lang w:val="en-US" w:eastAsia="en-US"/>
        </w:rPr>
        <w:t>rendezvous peer</w:t>
      </w:r>
      <w:r w:rsidR="00847130" w:rsidRPr="006F7A83">
        <w:rPr>
          <w:rFonts w:eastAsia="Times New Roman" w:cs="Times New Roman"/>
          <w:sz w:val="24"/>
          <w:szCs w:val="24"/>
          <w:lang w:val="en-US" w:eastAsia="en-US"/>
        </w:rPr>
        <w:t>.</w:t>
      </w:r>
      <w:r w:rsidR="00190BD9">
        <w:rPr>
          <w:rFonts w:eastAsia="Times New Roman" w:cs="Times New Roman"/>
          <w:sz w:val="24"/>
          <w:szCs w:val="24"/>
          <w:lang w:val="en-US" w:eastAsia="en-US"/>
        </w:rPr>
        <w:t xml:space="preserve"> </w:t>
      </w:r>
      <w:r w:rsidR="00190BD9" w:rsidRPr="00190BD9">
        <w:rPr>
          <w:rFonts w:eastAsia="Times New Roman" w:cs="Times New Roman"/>
          <w:i/>
          <w:sz w:val="24"/>
          <w:szCs w:val="24"/>
          <w:lang w:val="en-US" w:eastAsia="en-US"/>
        </w:rPr>
        <w:t>R</w:t>
      </w:r>
      <w:r w:rsidR="00847130" w:rsidRPr="00190BD9">
        <w:rPr>
          <w:rFonts w:eastAsia="Times New Roman" w:cs="Times New Roman"/>
          <w:i/>
          <w:sz w:val="24"/>
          <w:szCs w:val="24"/>
          <w:lang w:val="en-US" w:eastAsia="en-US"/>
        </w:rPr>
        <w:t>endezvous peer</w:t>
      </w:r>
      <w:r w:rsidR="00847130" w:rsidRPr="006F7A83">
        <w:rPr>
          <w:rFonts w:eastAsia="Times New Roman" w:cs="Times New Roman"/>
          <w:sz w:val="24"/>
          <w:szCs w:val="24"/>
          <w:lang w:val="en-US" w:eastAsia="en-US"/>
        </w:rPr>
        <w:t xml:space="preserve"> kemudian mencoba untuk  mengecek permintaan </w:t>
      </w:r>
      <w:r w:rsidR="00847130" w:rsidRPr="00190BD9">
        <w:rPr>
          <w:rFonts w:eastAsia="Times New Roman" w:cs="Times New Roman"/>
          <w:i/>
          <w:sz w:val="24"/>
          <w:szCs w:val="24"/>
          <w:lang w:val="en-US" w:eastAsia="en-US"/>
        </w:rPr>
        <w:t>peer</w:t>
      </w:r>
      <w:r w:rsidR="00847130" w:rsidRPr="006F7A83">
        <w:rPr>
          <w:rFonts w:eastAsia="Times New Roman" w:cs="Times New Roman"/>
          <w:sz w:val="24"/>
          <w:szCs w:val="24"/>
          <w:lang w:val="en-US" w:eastAsia="en-US"/>
        </w:rPr>
        <w:t xml:space="preserve">  tersebut dalam </w:t>
      </w:r>
      <w:r w:rsidR="00847130" w:rsidRPr="00190BD9">
        <w:rPr>
          <w:rFonts w:eastAsia="Times New Roman" w:cs="Times New Roman"/>
          <w:i/>
          <w:sz w:val="24"/>
          <w:szCs w:val="24"/>
          <w:lang w:val="en-US" w:eastAsia="en-US"/>
        </w:rPr>
        <w:t>local cache</w:t>
      </w:r>
      <w:r w:rsidR="00847130" w:rsidRPr="006F7A83">
        <w:rPr>
          <w:rFonts w:eastAsia="Times New Roman" w:cs="Times New Roman"/>
          <w:sz w:val="24"/>
          <w:szCs w:val="24"/>
          <w:lang w:val="en-US" w:eastAsia="en-US"/>
        </w:rPr>
        <w:t xml:space="preserve"> nya.</w:t>
      </w:r>
      <w:r w:rsidR="00190BD9">
        <w:rPr>
          <w:rFonts w:eastAsia="Times New Roman" w:cs="Times New Roman"/>
          <w:sz w:val="24"/>
          <w:szCs w:val="24"/>
          <w:lang w:val="en-US" w:eastAsia="en-US"/>
        </w:rPr>
        <w:t xml:space="preserve"> J</w:t>
      </w:r>
      <w:r w:rsidR="00847130" w:rsidRPr="006F7A83">
        <w:rPr>
          <w:rFonts w:eastAsia="Times New Roman" w:cs="Times New Roman"/>
          <w:sz w:val="24"/>
          <w:szCs w:val="24"/>
          <w:lang w:val="en-US" w:eastAsia="en-US"/>
        </w:rPr>
        <w:t>ika t</w:t>
      </w:r>
      <w:r w:rsidR="00190BD9">
        <w:rPr>
          <w:rFonts w:eastAsia="Times New Roman" w:cs="Times New Roman"/>
          <w:sz w:val="24"/>
          <w:szCs w:val="24"/>
          <w:lang w:val="en-US" w:eastAsia="en-US"/>
        </w:rPr>
        <w:t xml:space="preserve">erdapat informasi yang di minta. </w:t>
      </w:r>
      <w:r w:rsidR="00190BD9" w:rsidRPr="00190BD9">
        <w:rPr>
          <w:rFonts w:eastAsia="Times New Roman" w:cs="Times New Roman"/>
          <w:i/>
          <w:sz w:val="24"/>
          <w:szCs w:val="24"/>
          <w:lang w:val="en-US" w:eastAsia="en-US"/>
        </w:rPr>
        <w:t>R</w:t>
      </w:r>
      <w:r w:rsidR="00847130" w:rsidRPr="00190BD9">
        <w:rPr>
          <w:rFonts w:eastAsia="Times New Roman" w:cs="Times New Roman"/>
          <w:i/>
          <w:sz w:val="24"/>
          <w:szCs w:val="24"/>
          <w:lang w:val="en-US" w:eastAsia="en-US"/>
        </w:rPr>
        <w:t>endezvous peer</w:t>
      </w:r>
      <w:r w:rsidR="00847130" w:rsidRPr="006F7A83">
        <w:rPr>
          <w:rFonts w:eastAsia="Times New Roman" w:cs="Times New Roman"/>
          <w:sz w:val="24"/>
          <w:szCs w:val="24"/>
          <w:lang w:val="en-US" w:eastAsia="en-US"/>
        </w:rPr>
        <w:t xml:space="preserve"> akan langsung menjawab </w:t>
      </w:r>
      <w:r w:rsidR="00847130" w:rsidRPr="00190BD9">
        <w:rPr>
          <w:rFonts w:eastAsia="Times New Roman" w:cs="Times New Roman"/>
          <w:i/>
          <w:sz w:val="24"/>
          <w:szCs w:val="24"/>
          <w:lang w:val="en-US" w:eastAsia="en-US"/>
        </w:rPr>
        <w:t>peer</w:t>
      </w:r>
      <w:r w:rsidR="00847130" w:rsidRPr="006F7A83">
        <w:rPr>
          <w:rFonts w:eastAsia="Times New Roman" w:cs="Times New Roman"/>
          <w:sz w:val="24"/>
          <w:szCs w:val="24"/>
          <w:lang w:val="en-US" w:eastAsia="en-US"/>
        </w:rPr>
        <w:t xml:space="preserve"> yang meminta  dan tidak meneruskan untuk menyebarkan permintaan</w:t>
      </w:r>
      <w:r w:rsidR="00190BD9">
        <w:rPr>
          <w:rFonts w:eastAsia="Times New Roman" w:cs="Times New Roman"/>
          <w:sz w:val="24"/>
          <w:szCs w:val="24"/>
          <w:lang w:val="en-US" w:eastAsia="en-US"/>
        </w:rPr>
        <w:t>.</w:t>
      </w:r>
    </w:p>
    <w:p w:rsidR="00B34E55" w:rsidRPr="006F7A83" w:rsidRDefault="00B34E55" w:rsidP="006F7A83">
      <w:pPr>
        <w:suppressAutoHyphens w:val="0"/>
        <w:autoSpaceDE w:val="0"/>
        <w:autoSpaceDN w:val="0"/>
        <w:adjustRightInd w:val="0"/>
        <w:jc w:val="both"/>
        <w:rPr>
          <w:rFonts w:eastAsia="Times New Roman" w:cs="Times New Roman"/>
          <w:sz w:val="24"/>
          <w:szCs w:val="24"/>
          <w:lang w:val="en-US" w:eastAsia="en-US"/>
        </w:rPr>
      </w:pPr>
    </w:p>
    <w:p w:rsidR="009E576F" w:rsidRPr="006F7A83" w:rsidRDefault="009E576F" w:rsidP="006F7A83">
      <w:pPr>
        <w:suppressAutoHyphens w:val="0"/>
        <w:autoSpaceDE w:val="0"/>
        <w:autoSpaceDN w:val="0"/>
        <w:adjustRightInd w:val="0"/>
        <w:jc w:val="both"/>
        <w:rPr>
          <w:rFonts w:eastAsia="Times New Roman" w:cs="Times New Roman"/>
          <w:sz w:val="24"/>
          <w:szCs w:val="24"/>
          <w:lang w:val="en-US" w:eastAsia="en-US"/>
        </w:rPr>
      </w:pPr>
    </w:p>
    <w:p w:rsidR="009E576F" w:rsidRPr="006F7A83" w:rsidRDefault="00B95C3B" w:rsidP="006F7A83">
      <w:pPr>
        <w:suppressAutoHyphens w:val="0"/>
        <w:autoSpaceDE w:val="0"/>
        <w:autoSpaceDN w:val="0"/>
        <w:adjustRightInd w:val="0"/>
        <w:jc w:val="both"/>
        <w:rPr>
          <w:rFonts w:cs="Times New Roman"/>
          <w:color w:val="000000"/>
          <w:sz w:val="24"/>
          <w:szCs w:val="24"/>
          <w:lang w:val="en-US"/>
        </w:rPr>
      </w:pPr>
      <w:r>
        <w:rPr>
          <w:rFonts w:cs="Times New Roman"/>
          <w:noProof/>
          <w:color w:val="000000"/>
          <w:sz w:val="24"/>
          <w:szCs w:val="24"/>
          <w:lang w:val="en-US" w:eastAsia="en-US"/>
        </w:rPr>
        <w:drawing>
          <wp:inline distT="0" distB="0" distL="0" distR="0">
            <wp:extent cx="5753100" cy="23145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53100" cy="2314575"/>
                    </a:xfrm>
                    <a:prstGeom prst="rect">
                      <a:avLst/>
                    </a:prstGeom>
                    <a:noFill/>
                    <a:ln w="9525">
                      <a:noFill/>
                      <a:miter lim="800000"/>
                      <a:headEnd/>
                      <a:tailEnd/>
                    </a:ln>
                  </pic:spPr>
                </pic:pic>
              </a:graphicData>
            </a:graphic>
          </wp:inline>
        </w:drawing>
      </w:r>
    </w:p>
    <w:p w:rsidR="00391021" w:rsidRPr="00FC089F" w:rsidRDefault="00FC089F" w:rsidP="00FC089F">
      <w:pPr>
        <w:spacing w:line="100" w:lineRule="atLeast"/>
        <w:ind w:firstLine="720"/>
        <w:jc w:val="center"/>
        <w:rPr>
          <w:rFonts w:cs="Times New Roman"/>
          <w:color w:val="000000"/>
          <w:sz w:val="24"/>
          <w:szCs w:val="24"/>
          <w:lang w:val="en-US"/>
        </w:rPr>
      </w:pPr>
      <w:r>
        <w:rPr>
          <w:rFonts w:cs="Times New Roman"/>
          <w:color w:val="000000"/>
          <w:sz w:val="24"/>
          <w:szCs w:val="24"/>
          <w:lang w:val="en-US"/>
        </w:rPr>
        <w:t xml:space="preserve">Gambar 2 Contoh Penyebaran </w:t>
      </w:r>
      <w:r w:rsidRPr="00190BD9">
        <w:rPr>
          <w:rFonts w:cs="Times New Roman"/>
          <w:i/>
          <w:color w:val="000000"/>
          <w:sz w:val="24"/>
          <w:szCs w:val="24"/>
          <w:lang w:val="en-US"/>
        </w:rPr>
        <w:t>Request</w:t>
      </w:r>
      <w:r>
        <w:rPr>
          <w:rFonts w:cs="Times New Roman"/>
          <w:color w:val="000000"/>
          <w:sz w:val="24"/>
          <w:szCs w:val="24"/>
          <w:lang w:val="en-US"/>
        </w:rPr>
        <w:t>[I]</w:t>
      </w:r>
    </w:p>
    <w:p w:rsidR="00391021" w:rsidRPr="006F7A83" w:rsidRDefault="00391021" w:rsidP="006F7A83">
      <w:pPr>
        <w:spacing w:line="100" w:lineRule="atLeast"/>
        <w:ind w:firstLine="720"/>
        <w:jc w:val="both"/>
        <w:rPr>
          <w:rFonts w:cs="Times New Roman"/>
          <w:color w:val="000000"/>
          <w:sz w:val="24"/>
          <w:szCs w:val="24"/>
        </w:rPr>
      </w:pPr>
    </w:p>
    <w:p w:rsidR="00391021" w:rsidRPr="006F7A83" w:rsidRDefault="00391021" w:rsidP="006F7A83">
      <w:pPr>
        <w:spacing w:line="100" w:lineRule="atLeast"/>
        <w:ind w:firstLine="720"/>
        <w:jc w:val="both"/>
        <w:rPr>
          <w:rFonts w:cs="Times New Roman"/>
          <w:color w:val="000000"/>
          <w:sz w:val="24"/>
          <w:szCs w:val="24"/>
          <w:lang w:val="en-US"/>
        </w:rPr>
      </w:pPr>
    </w:p>
    <w:p w:rsidR="00AB3A61" w:rsidRPr="006F7A83" w:rsidRDefault="007D57A6" w:rsidP="00920BB2">
      <w:pPr>
        <w:suppressAutoHyphens w:val="0"/>
        <w:autoSpaceDE w:val="0"/>
        <w:autoSpaceDN w:val="0"/>
        <w:adjustRightInd w:val="0"/>
        <w:ind w:left="72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    </w:t>
      </w:r>
      <w:r w:rsidR="00920BB2">
        <w:rPr>
          <w:rFonts w:eastAsia="Times New Roman" w:cs="Times New Roman"/>
          <w:sz w:val="24"/>
          <w:szCs w:val="24"/>
          <w:lang w:val="en-US" w:eastAsia="en-US"/>
        </w:rPr>
        <w:tab/>
      </w:r>
      <w:r w:rsidR="00AB3A61" w:rsidRPr="006F7A83">
        <w:rPr>
          <w:rFonts w:eastAsia="Times New Roman" w:cs="Times New Roman"/>
          <w:sz w:val="24"/>
          <w:szCs w:val="24"/>
          <w:lang w:val="en-US" w:eastAsia="en-US"/>
        </w:rPr>
        <w:t xml:space="preserve">Sebuah </w:t>
      </w:r>
      <w:r w:rsidR="00AB3A61" w:rsidRPr="00190BD9">
        <w:rPr>
          <w:rFonts w:eastAsia="Times New Roman" w:cs="Times New Roman"/>
          <w:i/>
          <w:sz w:val="24"/>
          <w:szCs w:val="24"/>
          <w:lang w:val="en-US" w:eastAsia="en-US"/>
        </w:rPr>
        <w:t>peer</w:t>
      </w:r>
      <w:r w:rsidR="00AB3A61" w:rsidRPr="006F7A83">
        <w:rPr>
          <w:rFonts w:eastAsia="Times New Roman" w:cs="Times New Roman"/>
          <w:sz w:val="24"/>
          <w:szCs w:val="24"/>
          <w:lang w:val="en-US" w:eastAsia="en-US"/>
        </w:rPr>
        <w:t xml:space="preserve"> dibelakang </w:t>
      </w:r>
      <w:r w:rsidR="00AB3A61" w:rsidRPr="00190BD9">
        <w:rPr>
          <w:rFonts w:eastAsia="Times New Roman" w:cs="Times New Roman"/>
          <w:i/>
          <w:sz w:val="24"/>
          <w:szCs w:val="24"/>
          <w:lang w:val="en-US" w:eastAsia="en-US"/>
        </w:rPr>
        <w:t>firewall</w:t>
      </w:r>
      <w:r w:rsidR="00AB3A61" w:rsidRPr="006F7A83">
        <w:rPr>
          <w:rFonts w:eastAsia="Times New Roman" w:cs="Times New Roman"/>
          <w:sz w:val="24"/>
          <w:szCs w:val="24"/>
          <w:lang w:val="en-US" w:eastAsia="en-US"/>
        </w:rPr>
        <w:t xml:space="preserve"> bisa mengirimkan pesan secara langsung  ke </w:t>
      </w:r>
      <w:r w:rsidR="00AB3A61" w:rsidRPr="00190BD9">
        <w:rPr>
          <w:rFonts w:eastAsia="Times New Roman" w:cs="Times New Roman"/>
          <w:i/>
          <w:sz w:val="24"/>
          <w:szCs w:val="24"/>
          <w:lang w:val="en-US" w:eastAsia="en-US"/>
        </w:rPr>
        <w:t>peer</w:t>
      </w:r>
      <w:r w:rsidR="00190BD9">
        <w:rPr>
          <w:rFonts w:eastAsia="Times New Roman" w:cs="Times New Roman"/>
          <w:sz w:val="24"/>
          <w:szCs w:val="24"/>
          <w:lang w:val="en-US" w:eastAsia="en-US"/>
        </w:rPr>
        <w:t xml:space="preserve"> yang diluar </w:t>
      </w:r>
      <w:r w:rsidR="00190BD9" w:rsidRPr="00190BD9">
        <w:rPr>
          <w:rFonts w:eastAsia="Times New Roman" w:cs="Times New Roman"/>
          <w:i/>
          <w:sz w:val="24"/>
          <w:szCs w:val="24"/>
          <w:lang w:val="en-US" w:eastAsia="en-US"/>
        </w:rPr>
        <w:t>firewall</w:t>
      </w:r>
      <w:r w:rsidR="00190BD9">
        <w:rPr>
          <w:rFonts w:eastAsia="Times New Roman" w:cs="Times New Roman"/>
          <w:sz w:val="24"/>
          <w:szCs w:val="24"/>
          <w:lang w:val="en-US" w:eastAsia="en-US"/>
        </w:rPr>
        <w:t xml:space="preserve">, </w:t>
      </w:r>
      <w:r w:rsidR="00AB3A61" w:rsidRPr="006F7A83">
        <w:rPr>
          <w:rFonts w:eastAsia="Times New Roman" w:cs="Times New Roman"/>
          <w:sz w:val="24"/>
          <w:szCs w:val="24"/>
          <w:lang w:val="en-US" w:eastAsia="en-US"/>
        </w:rPr>
        <w:t xml:space="preserve">tetapi seorang </w:t>
      </w:r>
      <w:r w:rsidR="00AB3A61" w:rsidRPr="00190BD9">
        <w:rPr>
          <w:rFonts w:eastAsia="Times New Roman" w:cs="Times New Roman"/>
          <w:i/>
          <w:sz w:val="24"/>
          <w:szCs w:val="24"/>
          <w:lang w:val="en-US" w:eastAsia="en-US"/>
        </w:rPr>
        <w:t>peer</w:t>
      </w:r>
      <w:r w:rsidR="00AB3A61" w:rsidRPr="006F7A83">
        <w:rPr>
          <w:rFonts w:eastAsia="Times New Roman" w:cs="Times New Roman"/>
          <w:sz w:val="24"/>
          <w:szCs w:val="24"/>
          <w:lang w:val="en-US" w:eastAsia="en-US"/>
        </w:rPr>
        <w:t xml:space="preserve"> diluar </w:t>
      </w:r>
      <w:r w:rsidR="00AB3A61" w:rsidRPr="00190BD9">
        <w:rPr>
          <w:rFonts w:eastAsia="Times New Roman" w:cs="Times New Roman"/>
          <w:i/>
          <w:sz w:val="24"/>
          <w:szCs w:val="24"/>
          <w:lang w:val="en-US" w:eastAsia="en-US"/>
        </w:rPr>
        <w:t>firewall</w:t>
      </w:r>
      <w:r w:rsidR="00AB3A61" w:rsidRPr="006F7A83">
        <w:rPr>
          <w:rFonts w:eastAsia="Times New Roman" w:cs="Times New Roman"/>
          <w:sz w:val="24"/>
          <w:szCs w:val="24"/>
          <w:lang w:val="en-US" w:eastAsia="en-US"/>
        </w:rPr>
        <w:t xml:space="preserve"> tidak bisa membuat koneksi secara langsung dengan sebuah peer dibelakang </w:t>
      </w:r>
      <w:r w:rsidR="00AB3A61" w:rsidRPr="00190BD9">
        <w:rPr>
          <w:rFonts w:eastAsia="Times New Roman" w:cs="Times New Roman"/>
          <w:i/>
          <w:sz w:val="24"/>
          <w:szCs w:val="24"/>
          <w:lang w:val="en-US" w:eastAsia="en-US"/>
        </w:rPr>
        <w:t>firewall</w:t>
      </w:r>
      <w:r w:rsidR="00AB3A61" w:rsidRPr="006F7A83">
        <w:rPr>
          <w:rFonts w:eastAsia="Times New Roman" w:cs="Times New Roman"/>
          <w:sz w:val="24"/>
          <w:szCs w:val="24"/>
          <w:lang w:val="en-US" w:eastAsia="en-US"/>
        </w:rPr>
        <w:t>.</w:t>
      </w:r>
      <w:r w:rsidR="00190BD9">
        <w:rPr>
          <w:rFonts w:eastAsia="Times New Roman" w:cs="Times New Roman"/>
          <w:sz w:val="24"/>
          <w:szCs w:val="24"/>
          <w:lang w:val="en-US" w:eastAsia="en-US"/>
        </w:rPr>
        <w:t xml:space="preserve"> </w:t>
      </w:r>
      <w:r w:rsidR="00AB3A61" w:rsidRPr="006F7A83">
        <w:rPr>
          <w:rFonts w:eastAsia="Times New Roman" w:cs="Times New Roman"/>
          <w:sz w:val="24"/>
          <w:szCs w:val="24"/>
          <w:lang w:val="en-US" w:eastAsia="en-US"/>
        </w:rPr>
        <w:t xml:space="preserve">Untuk Jxta </w:t>
      </w:r>
      <w:r w:rsidR="00AB3A61" w:rsidRPr="00190BD9">
        <w:rPr>
          <w:rFonts w:eastAsia="Times New Roman" w:cs="Times New Roman"/>
          <w:i/>
          <w:sz w:val="24"/>
          <w:szCs w:val="24"/>
          <w:lang w:val="en-US" w:eastAsia="en-US"/>
        </w:rPr>
        <w:t>peer</w:t>
      </w:r>
      <w:r w:rsidR="00AB3A61" w:rsidRPr="006F7A83">
        <w:rPr>
          <w:rFonts w:eastAsia="Times New Roman" w:cs="Times New Roman"/>
          <w:sz w:val="24"/>
          <w:szCs w:val="24"/>
          <w:lang w:val="en-US" w:eastAsia="en-US"/>
        </w:rPr>
        <w:t xml:space="preserve"> dapat saling berkomunikasi melewati </w:t>
      </w:r>
      <w:r w:rsidR="00AB3A61" w:rsidRPr="00190BD9">
        <w:rPr>
          <w:rFonts w:eastAsia="Times New Roman" w:cs="Times New Roman"/>
          <w:i/>
          <w:sz w:val="24"/>
          <w:szCs w:val="24"/>
          <w:lang w:val="en-US" w:eastAsia="en-US"/>
        </w:rPr>
        <w:t>firewall</w:t>
      </w:r>
      <w:r w:rsidR="00AB3A61" w:rsidRPr="006F7A83">
        <w:rPr>
          <w:rFonts w:eastAsia="Times New Roman" w:cs="Times New Roman"/>
          <w:sz w:val="24"/>
          <w:szCs w:val="24"/>
          <w:lang w:val="en-US" w:eastAsia="en-US"/>
        </w:rPr>
        <w:t>.</w:t>
      </w:r>
      <w:r w:rsidR="00190BD9">
        <w:rPr>
          <w:rFonts w:eastAsia="Times New Roman" w:cs="Times New Roman"/>
          <w:sz w:val="24"/>
          <w:szCs w:val="24"/>
          <w:lang w:val="en-US" w:eastAsia="en-US"/>
        </w:rPr>
        <w:t xml:space="preserve"> </w:t>
      </w:r>
      <w:r w:rsidR="00AB3A61" w:rsidRPr="006F7A83">
        <w:rPr>
          <w:rFonts w:eastAsia="Times New Roman" w:cs="Times New Roman"/>
          <w:sz w:val="24"/>
          <w:szCs w:val="24"/>
          <w:lang w:val="en-US" w:eastAsia="en-US"/>
        </w:rPr>
        <w:t>kondisi-kondisi berikut harus dipenuhi:</w:t>
      </w:r>
    </w:p>
    <w:p w:rsidR="00AB3A61" w:rsidRPr="006F7A83" w:rsidRDefault="00AB3A61" w:rsidP="00920BB2">
      <w:pPr>
        <w:numPr>
          <w:ilvl w:val="0"/>
          <w:numId w:val="18"/>
        </w:numPr>
        <w:tabs>
          <w:tab w:val="clear" w:pos="0"/>
          <w:tab w:val="num" w:pos="720"/>
        </w:tabs>
        <w:suppressAutoHyphens w:val="0"/>
        <w:autoSpaceDE w:val="0"/>
        <w:autoSpaceDN w:val="0"/>
        <w:adjustRightInd w:val="0"/>
        <w:ind w:left="1440"/>
        <w:jc w:val="both"/>
        <w:rPr>
          <w:rFonts w:eastAsia="Times New Roman" w:cs="Times New Roman"/>
          <w:sz w:val="24"/>
          <w:szCs w:val="24"/>
          <w:lang w:val="en-US" w:eastAsia="en-US"/>
        </w:rPr>
      </w:pPr>
      <w:r w:rsidRPr="006F7A83">
        <w:rPr>
          <w:rFonts w:eastAsia="Times New Roman" w:cs="Times New Roman"/>
          <w:sz w:val="24"/>
          <w:szCs w:val="24"/>
          <w:lang w:val="en-US" w:eastAsia="en-US"/>
        </w:rPr>
        <w:t xml:space="preserve">Paling sedikit  satu </w:t>
      </w:r>
      <w:r w:rsidRPr="00190BD9">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dalam </w:t>
      </w:r>
      <w:r w:rsidRPr="00190BD9">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group dalam </w:t>
      </w:r>
      <w:r w:rsidRPr="00190BD9">
        <w:rPr>
          <w:rFonts w:eastAsia="Times New Roman" w:cs="Times New Roman"/>
          <w:i/>
          <w:sz w:val="24"/>
          <w:szCs w:val="24"/>
          <w:lang w:val="en-US" w:eastAsia="en-US"/>
        </w:rPr>
        <w:t>firewall</w:t>
      </w:r>
      <w:r w:rsidRPr="006F7A83">
        <w:rPr>
          <w:rFonts w:eastAsia="Times New Roman" w:cs="Times New Roman"/>
          <w:sz w:val="24"/>
          <w:szCs w:val="24"/>
          <w:lang w:val="en-US" w:eastAsia="en-US"/>
        </w:rPr>
        <w:t xml:space="preserve"> harus mengetahui paling tidak satu  </w:t>
      </w:r>
      <w:r w:rsidRPr="00190BD9">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diluar </w:t>
      </w:r>
      <w:r w:rsidR="00190BD9" w:rsidRPr="00190BD9">
        <w:rPr>
          <w:rFonts w:eastAsia="Times New Roman" w:cs="Times New Roman"/>
          <w:i/>
          <w:sz w:val="24"/>
          <w:szCs w:val="24"/>
          <w:lang w:val="en-US" w:eastAsia="en-US"/>
        </w:rPr>
        <w:t>firewall</w:t>
      </w:r>
      <w:r w:rsidR="00190BD9">
        <w:rPr>
          <w:rFonts w:eastAsia="Times New Roman" w:cs="Times New Roman"/>
          <w:sz w:val="24"/>
          <w:szCs w:val="24"/>
          <w:lang w:val="en-US" w:eastAsia="en-US"/>
        </w:rPr>
        <w:t>.</w:t>
      </w:r>
    </w:p>
    <w:p w:rsidR="00AB3A61" w:rsidRPr="006F7A83" w:rsidRDefault="00AB3A61" w:rsidP="00920BB2">
      <w:pPr>
        <w:numPr>
          <w:ilvl w:val="0"/>
          <w:numId w:val="18"/>
        </w:numPr>
        <w:tabs>
          <w:tab w:val="clear" w:pos="0"/>
          <w:tab w:val="num" w:pos="720"/>
        </w:tabs>
        <w:suppressAutoHyphens w:val="0"/>
        <w:autoSpaceDE w:val="0"/>
        <w:autoSpaceDN w:val="0"/>
        <w:adjustRightInd w:val="0"/>
        <w:ind w:left="1440"/>
        <w:jc w:val="both"/>
        <w:rPr>
          <w:rFonts w:eastAsia="Times New Roman" w:cs="Times New Roman"/>
          <w:sz w:val="24"/>
          <w:szCs w:val="24"/>
          <w:lang w:val="en-US" w:eastAsia="en-US"/>
        </w:rPr>
      </w:pPr>
      <w:r w:rsidRPr="00190BD9">
        <w:rPr>
          <w:rFonts w:eastAsia="Times New Roman" w:cs="Times New Roman"/>
          <w:i/>
          <w:sz w:val="24"/>
          <w:szCs w:val="24"/>
          <w:lang w:val="en-US" w:eastAsia="en-US"/>
        </w:rPr>
        <w:t>Peer</w:t>
      </w:r>
      <w:r w:rsidRPr="006F7A83">
        <w:rPr>
          <w:rFonts w:eastAsia="Times New Roman" w:cs="Times New Roman"/>
          <w:sz w:val="24"/>
          <w:szCs w:val="24"/>
          <w:lang w:val="en-US" w:eastAsia="en-US"/>
        </w:rPr>
        <w:t xml:space="preserve"> didalam dan luar </w:t>
      </w:r>
      <w:r w:rsidRPr="00190BD9">
        <w:rPr>
          <w:rFonts w:eastAsia="Times New Roman" w:cs="Times New Roman"/>
          <w:i/>
          <w:sz w:val="24"/>
          <w:szCs w:val="24"/>
          <w:lang w:val="en-US" w:eastAsia="en-US"/>
        </w:rPr>
        <w:t>firewall</w:t>
      </w:r>
      <w:r w:rsidRPr="006F7A83">
        <w:rPr>
          <w:rFonts w:eastAsia="Times New Roman" w:cs="Times New Roman"/>
          <w:sz w:val="24"/>
          <w:szCs w:val="24"/>
          <w:lang w:val="en-US" w:eastAsia="en-US"/>
        </w:rPr>
        <w:t xml:space="preserve"> harus saling mengetahui dan mendukung HTTP</w:t>
      </w:r>
      <w:r w:rsidR="00190BD9">
        <w:rPr>
          <w:rFonts w:eastAsia="Times New Roman" w:cs="Times New Roman"/>
          <w:sz w:val="24"/>
          <w:szCs w:val="24"/>
          <w:lang w:val="en-US" w:eastAsia="en-US"/>
        </w:rPr>
        <w:t>.</w:t>
      </w:r>
    </w:p>
    <w:p w:rsidR="00AB3A61" w:rsidRDefault="00AB3A61" w:rsidP="00920BB2">
      <w:pPr>
        <w:numPr>
          <w:ilvl w:val="0"/>
          <w:numId w:val="18"/>
        </w:numPr>
        <w:tabs>
          <w:tab w:val="clear" w:pos="0"/>
          <w:tab w:val="num" w:pos="720"/>
        </w:tabs>
        <w:suppressAutoHyphens w:val="0"/>
        <w:autoSpaceDE w:val="0"/>
        <w:autoSpaceDN w:val="0"/>
        <w:adjustRightInd w:val="0"/>
        <w:ind w:left="1440"/>
        <w:jc w:val="both"/>
        <w:rPr>
          <w:rFonts w:eastAsia="Times New Roman" w:cs="Times New Roman"/>
          <w:sz w:val="24"/>
          <w:szCs w:val="24"/>
          <w:lang w:val="en-US" w:eastAsia="en-US"/>
        </w:rPr>
      </w:pPr>
      <w:r w:rsidRPr="00190BD9">
        <w:rPr>
          <w:rFonts w:eastAsia="Times New Roman" w:cs="Times New Roman"/>
          <w:i/>
          <w:sz w:val="24"/>
          <w:szCs w:val="24"/>
          <w:lang w:val="en-US" w:eastAsia="en-US"/>
        </w:rPr>
        <w:t>Firewall</w:t>
      </w:r>
      <w:r w:rsidRPr="006F7A83">
        <w:rPr>
          <w:rFonts w:eastAsia="Times New Roman" w:cs="Times New Roman"/>
          <w:sz w:val="24"/>
          <w:szCs w:val="24"/>
          <w:lang w:val="en-US" w:eastAsia="en-US"/>
        </w:rPr>
        <w:t xml:space="preserve"> mengizinkan </w:t>
      </w:r>
      <w:r w:rsidRPr="00190BD9">
        <w:rPr>
          <w:rFonts w:eastAsia="Times New Roman" w:cs="Times New Roman"/>
          <w:i/>
          <w:sz w:val="24"/>
          <w:szCs w:val="24"/>
          <w:lang w:val="en-US" w:eastAsia="en-US"/>
        </w:rPr>
        <w:t>transfer</w:t>
      </w:r>
      <w:r w:rsidRPr="006F7A83">
        <w:rPr>
          <w:rFonts w:eastAsia="Times New Roman" w:cs="Times New Roman"/>
          <w:sz w:val="24"/>
          <w:szCs w:val="24"/>
          <w:lang w:val="en-US" w:eastAsia="en-US"/>
        </w:rPr>
        <w:t xml:space="preserve"> data http</w:t>
      </w:r>
      <w:r w:rsidR="00190BD9">
        <w:rPr>
          <w:rFonts w:eastAsia="Times New Roman" w:cs="Times New Roman"/>
          <w:sz w:val="24"/>
          <w:szCs w:val="24"/>
          <w:lang w:val="en-US" w:eastAsia="en-US"/>
        </w:rPr>
        <w:t>.</w:t>
      </w:r>
    </w:p>
    <w:p w:rsidR="00920BB2" w:rsidRDefault="00920BB2" w:rsidP="00920BB2">
      <w:pPr>
        <w:suppressAutoHyphens w:val="0"/>
        <w:autoSpaceDE w:val="0"/>
        <w:autoSpaceDN w:val="0"/>
        <w:adjustRightInd w:val="0"/>
        <w:jc w:val="both"/>
        <w:rPr>
          <w:rFonts w:eastAsia="Times New Roman" w:cs="Times New Roman"/>
          <w:sz w:val="24"/>
          <w:szCs w:val="24"/>
          <w:lang w:val="en-US" w:eastAsia="en-US"/>
        </w:rPr>
      </w:pPr>
    </w:p>
    <w:p w:rsidR="00920BB2" w:rsidRPr="006F7A83" w:rsidRDefault="00920BB2" w:rsidP="00920BB2">
      <w:pPr>
        <w:suppressAutoHyphens w:val="0"/>
        <w:autoSpaceDE w:val="0"/>
        <w:autoSpaceDN w:val="0"/>
        <w:adjustRightInd w:val="0"/>
        <w:jc w:val="both"/>
        <w:rPr>
          <w:rFonts w:eastAsia="Times New Roman" w:cs="Times New Roman"/>
          <w:sz w:val="24"/>
          <w:szCs w:val="24"/>
          <w:lang w:val="en-US" w:eastAsia="en-US"/>
        </w:rPr>
      </w:pPr>
    </w:p>
    <w:p w:rsidR="005378F4" w:rsidRPr="006F7A83" w:rsidRDefault="005378F4" w:rsidP="006F7A83">
      <w:pPr>
        <w:jc w:val="both"/>
        <w:rPr>
          <w:rFonts w:cs="Times New Roman"/>
        </w:rPr>
      </w:pPr>
    </w:p>
    <w:p w:rsidR="005378F4" w:rsidRPr="006F7A83" w:rsidRDefault="005378F4" w:rsidP="006F7A83">
      <w:pPr>
        <w:numPr>
          <w:ilvl w:val="0"/>
          <w:numId w:val="10"/>
        </w:numPr>
        <w:spacing w:line="100" w:lineRule="atLeast"/>
        <w:ind w:left="360"/>
        <w:jc w:val="both"/>
        <w:rPr>
          <w:rFonts w:cs="Times New Roman"/>
          <w:b/>
          <w:color w:val="000000"/>
          <w:sz w:val="24"/>
        </w:rPr>
      </w:pPr>
      <w:bookmarkStart w:id="4" w:name="_GoBack"/>
      <w:bookmarkEnd w:id="4"/>
      <w:r w:rsidRPr="006F7A83">
        <w:rPr>
          <w:rFonts w:cs="Times New Roman"/>
          <w:b/>
          <w:color w:val="000000"/>
          <w:sz w:val="24"/>
        </w:rPr>
        <w:lastRenderedPageBreak/>
        <w:t>TUJUAN TUGAS AKHIR</w:t>
      </w:r>
    </w:p>
    <w:p w:rsidR="005378F4" w:rsidRPr="00190BD9" w:rsidRDefault="008C6097" w:rsidP="00920BB2">
      <w:pPr>
        <w:spacing w:line="100" w:lineRule="atLeast"/>
        <w:ind w:left="720" w:firstLine="720"/>
        <w:jc w:val="both"/>
        <w:rPr>
          <w:rFonts w:cs="Times New Roman"/>
          <w:color w:val="000000"/>
          <w:sz w:val="24"/>
          <w:lang w:val="en-US"/>
        </w:rPr>
      </w:pPr>
      <w:r w:rsidRPr="006F7A83">
        <w:rPr>
          <w:rFonts w:cs="Times New Roman"/>
          <w:color w:val="000000"/>
          <w:sz w:val="24"/>
        </w:rPr>
        <w:t xml:space="preserve">Tugas akhir ini </w:t>
      </w:r>
      <w:r w:rsidRPr="00190BD9">
        <w:rPr>
          <w:rFonts w:cs="Times New Roman"/>
          <w:color w:val="000000"/>
          <w:sz w:val="24"/>
        </w:rPr>
        <w:t>bertujuan untuk membuat</w:t>
      </w:r>
      <w:r w:rsidR="0081720C" w:rsidRPr="00190BD9">
        <w:rPr>
          <w:rFonts w:cs="Times New Roman"/>
          <w:color w:val="000000"/>
          <w:sz w:val="24"/>
          <w:lang w:val="en-US"/>
        </w:rPr>
        <w:t xml:space="preserve"> aplikasi </w:t>
      </w:r>
      <w:r w:rsidR="0081720C" w:rsidRPr="00190BD9">
        <w:rPr>
          <w:rFonts w:cs="Times New Roman"/>
          <w:i/>
          <w:color w:val="000000"/>
          <w:sz w:val="24"/>
          <w:lang w:val="en-US"/>
        </w:rPr>
        <w:t>file sharing  peer to peer</w:t>
      </w:r>
      <w:r w:rsidRPr="00190BD9">
        <w:rPr>
          <w:rFonts w:cs="Times New Roman"/>
          <w:color w:val="000000"/>
          <w:sz w:val="24"/>
        </w:rPr>
        <w:t xml:space="preserve"> </w:t>
      </w:r>
      <w:r w:rsidR="0081720C" w:rsidRPr="00190BD9">
        <w:rPr>
          <w:rFonts w:cs="Times New Roman"/>
          <w:color w:val="000000"/>
          <w:sz w:val="24"/>
          <w:lang w:val="en-US"/>
        </w:rPr>
        <w:t xml:space="preserve">dengan menggunakan </w:t>
      </w:r>
      <w:r w:rsidR="0081720C" w:rsidRPr="00190BD9">
        <w:rPr>
          <w:rFonts w:cs="Times New Roman"/>
          <w:i/>
          <w:color w:val="000000"/>
          <w:sz w:val="24"/>
          <w:lang w:val="en-US"/>
        </w:rPr>
        <w:t>framework</w:t>
      </w:r>
      <w:r w:rsidR="00D64348" w:rsidRPr="00190BD9">
        <w:rPr>
          <w:rFonts w:cs="Times New Roman"/>
          <w:i/>
          <w:color w:val="000000"/>
          <w:sz w:val="24"/>
          <w:lang w:val="en-US"/>
        </w:rPr>
        <w:t xml:space="preserve"> </w:t>
      </w:r>
      <w:r w:rsidR="0081720C" w:rsidRPr="00190BD9">
        <w:rPr>
          <w:rFonts w:cs="Times New Roman"/>
          <w:i/>
          <w:color w:val="000000"/>
          <w:sz w:val="24"/>
          <w:lang w:val="en-US"/>
        </w:rPr>
        <w:t xml:space="preserve"> jxta</w:t>
      </w:r>
      <w:r w:rsidR="00190BD9">
        <w:rPr>
          <w:rFonts w:cs="Times New Roman"/>
          <w:i/>
          <w:color w:val="000000"/>
          <w:sz w:val="24"/>
          <w:lang w:val="en-US"/>
        </w:rPr>
        <w:t>.</w:t>
      </w:r>
    </w:p>
    <w:p w:rsidR="005378F4" w:rsidRPr="00190BD9" w:rsidRDefault="005378F4" w:rsidP="006F7A83">
      <w:pPr>
        <w:spacing w:line="100" w:lineRule="atLeast"/>
        <w:jc w:val="both"/>
        <w:rPr>
          <w:rFonts w:cs="Times New Roman"/>
          <w:color w:val="000000"/>
          <w:sz w:val="24"/>
        </w:rPr>
      </w:pPr>
    </w:p>
    <w:p w:rsidR="005378F4" w:rsidRPr="006F7A83" w:rsidRDefault="005378F4" w:rsidP="006F7A83">
      <w:pPr>
        <w:spacing w:line="100" w:lineRule="atLeast"/>
        <w:jc w:val="both"/>
        <w:rPr>
          <w:rFonts w:cs="Times New Roman"/>
          <w:b/>
          <w:color w:val="000000"/>
          <w:sz w:val="24"/>
        </w:rPr>
      </w:pPr>
    </w:p>
    <w:p w:rsidR="005378F4" w:rsidRPr="006F7A83" w:rsidRDefault="005378F4" w:rsidP="006F7A83">
      <w:pPr>
        <w:numPr>
          <w:ilvl w:val="0"/>
          <w:numId w:val="10"/>
        </w:numPr>
        <w:spacing w:line="100" w:lineRule="atLeast"/>
        <w:ind w:left="360"/>
        <w:jc w:val="both"/>
        <w:rPr>
          <w:rFonts w:cs="Times New Roman"/>
          <w:b/>
          <w:color w:val="000000"/>
          <w:sz w:val="24"/>
        </w:rPr>
      </w:pPr>
      <w:r w:rsidRPr="006F7A83">
        <w:rPr>
          <w:rFonts w:cs="Times New Roman"/>
          <w:b/>
          <w:color w:val="000000"/>
          <w:sz w:val="24"/>
          <w:lang w:val="en-US"/>
        </w:rPr>
        <w:t>MANFAAT</w:t>
      </w:r>
      <w:r w:rsidRPr="006F7A83">
        <w:rPr>
          <w:rFonts w:cs="Times New Roman"/>
          <w:b/>
          <w:color w:val="000000"/>
          <w:sz w:val="24"/>
        </w:rPr>
        <w:t xml:space="preserve"> TUGAS AKHIR</w:t>
      </w:r>
    </w:p>
    <w:p w:rsidR="005378F4" w:rsidRPr="006F7A83" w:rsidRDefault="005378F4" w:rsidP="00920BB2">
      <w:pPr>
        <w:spacing w:line="100" w:lineRule="atLeast"/>
        <w:ind w:left="720" w:firstLine="720"/>
        <w:jc w:val="both"/>
        <w:rPr>
          <w:rFonts w:cs="Times New Roman"/>
          <w:b/>
          <w:color w:val="000000"/>
          <w:sz w:val="24"/>
        </w:rPr>
      </w:pPr>
      <w:r w:rsidRPr="006F7A83">
        <w:rPr>
          <w:rFonts w:cs="Times New Roman"/>
          <w:color w:val="000000"/>
          <w:sz w:val="24"/>
        </w:rPr>
        <w:t>Manfaat yang diharapkan dari tugas akhir ini adalah</w:t>
      </w:r>
      <w:r w:rsidR="00466D8E" w:rsidRPr="006F7A83">
        <w:rPr>
          <w:rFonts w:cs="Times New Roman"/>
          <w:color w:val="000000"/>
          <w:sz w:val="24"/>
        </w:rPr>
        <w:t xml:space="preserve"> </w:t>
      </w:r>
      <w:r w:rsidRPr="006F7A83">
        <w:rPr>
          <w:rFonts w:cs="Times New Roman"/>
          <w:color w:val="000000"/>
          <w:sz w:val="24"/>
        </w:rPr>
        <w:t xml:space="preserve">dapat membangun suatu aplikasi </w:t>
      </w:r>
      <w:r w:rsidR="00D64348" w:rsidRPr="00190BD9">
        <w:rPr>
          <w:rFonts w:cs="Times New Roman"/>
          <w:i/>
          <w:color w:val="000000"/>
          <w:sz w:val="24"/>
          <w:lang w:val="en-US"/>
        </w:rPr>
        <w:t>file sharing peer to peer</w:t>
      </w:r>
      <w:r w:rsidR="00391021" w:rsidRPr="006F7A83">
        <w:rPr>
          <w:rFonts w:cs="Times New Roman"/>
          <w:color w:val="000000"/>
          <w:sz w:val="24"/>
        </w:rPr>
        <w:t xml:space="preserve"> sehingga dapat membantu</w:t>
      </w:r>
      <w:r w:rsidR="00D64348" w:rsidRPr="006F7A83">
        <w:rPr>
          <w:rFonts w:cs="Times New Roman"/>
          <w:color w:val="000000"/>
          <w:sz w:val="24"/>
          <w:lang w:val="en-US"/>
        </w:rPr>
        <w:t xml:space="preserve">untuk tidak membebani  suatu </w:t>
      </w:r>
      <w:r w:rsidR="00D64348" w:rsidRPr="00190BD9">
        <w:rPr>
          <w:rFonts w:cs="Times New Roman"/>
          <w:i/>
          <w:color w:val="000000"/>
          <w:sz w:val="24"/>
          <w:lang w:val="en-US"/>
        </w:rPr>
        <w:t>server</w:t>
      </w:r>
      <w:r w:rsidR="00D64348" w:rsidRPr="006F7A83">
        <w:rPr>
          <w:rFonts w:cs="Times New Roman"/>
          <w:color w:val="000000"/>
          <w:sz w:val="24"/>
          <w:lang w:val="en-US"/>
        </w:rPr>
        <w:t xml:space="preserve"> saja</w:t>
      </w:r>
      <w:r w:rsidR="00391021" w:rsidRPr="006F7A83">
        <w:rPr>
          <w:rFonts w:cs="Times New Roman"/>
          <w:color w:val="000000"/>
          <w:sz w:val="24"/>
        </w:rPr>
        <w:t>.</w:t>
      </w:r>
    </w:p>
    <w:p w:rsidR="005378F4" w:rsidRPr="006F7A83" w:rsidRDefault="005378F4" w:rsidP="006F7A83">
      <w:pPr>
        <w:spacing w:line="100" w:lineRule="atLeast"/>
        <w:ind w:left="360"/>
        <w:jc w:val="both"/>
        <w:rPr>
          <w:rFonts w:cs="Times New Roman"/>
          <w:b/>
          <w:color w:val="1F497D"/>
          <w:sz w:val="24"/>
        </w:rPr>
      </w:pPr>
    </w:p>
    <w:p w:rsidR="005378F4" w:rsidRPr="006F7A83" w:rsidRDefault="005378F4" w:rsidP="006F7A83">
      <w:pPr>
        <w:numPr>
          <w:ilvl w:val="0"/>
          <w:numId w:val="10"/>
        </w:numPr>
        <w:spacing w:line="100" w:lineRule="atLeast"/>
        <w:ind w:left="360"/>
        <w:jc w:val="both"/>
        <w:rPr>
          <w:rFonts w:cs="Times New Roman"/>
          <w:b/>
          <w:color w:val="000000"/>
          <w:sz w:val="24"/>
          <w:lang w:val="en-US"/>
        </w:rPr>
      </w:pPr>
      <w:r w:rsidRPr="006F7A83">
        <w:rPr>
          <w:rFonts w:cs="Times New Roman"/>
          <w:b/>
          <w:color w:val="000000"/>
          <w:sz w:val="24"/>
          <w:lang w:val="en-US"/>
        </w:rPr>
        <w:t>METODOLOGI</w:t>
      </w:r>
    </w:p>
    <w:p w:rsidR="005378F4" w:rsidRPr="006F7A83" w:rsidRDefault="005378F4" w:rsidP="006F7A83">
      <w:pPr>
        <w:pStyle w:val="BodyTextIndent"/>
        <w:spacing w:line="100" w:lineRule="atLeast"/>
        <w:ind w:firstLine="360"/>
        <w:rPr>
          <w:rFonts w:cs="Times New Roman"/>
          <w:bCs/>
          <w:szCs w:val="24"/>
          <w:lang w:val="id-ID"/>
        </w:rPr>
      </w:pPr>
      <w:r w:rsidRPr="006F7A83">
        <w:rPr>
          <w:rFonts w:cs="Times New Roman"/>
          <w:bCs/>
          <w:szCs w:val="24"/>
          <w:lang w:val="nb-NO"/>
        </w:rPr>
        <w:t xml:space="preserve">Perencanaan tugas akhir ini terdiri dari beberapa tahap pengerjaan, yaitu </w:t>
      </w:r>
      <w:r w:rsidRPr="006F7A83">
        <w:rPr>
          <w:rFonts w:cs="Times New Roman"/>
          <w:bCs/>
          <w:szCs w:val="24"/>
          <w:lang w:val="id-ID"/>
        </w:rPr>
        <w:t>:</w:t>
      </w:r>
    </w:p>
    <w:p w:rsidR="005378F4" w:rsidRPr="006F7A83" w:rsidRDefault="005378F4" w:rsidP="006F7A83">
      <w:pPr>
        <w:numPr>
          <w:ilvl w:val="0"/>
          <w:numId w:val="7"/>
        </w:numPr>
        <w:spacing w:line="100" w:lineRule="atLeast"/>
        <w:ind w:left="720"/>
        <w:jc w:val="both"/>
        <w:rPr>
          <w:rFonts w:cs="Times New Roman"/>
          <w:b/>
          <w:bCs/>
          <w:color w:val="000000"/>
          <w:sz w:val="24"/>
        </w:rPr>
      </w:pPr>
      <w:r w:rsidRPr="006F7A83">
        <w:rPr>
          <w:rFonts w:cs="Times New Roman"/>
          <w:b/>
          <w:bCs/>
          <w:color w:val="000000"/>
          <w:sz w:val="24"/>
        </w:rPr>
        <w:t>Penyusunan Proposal Tugas Akhir</w:t>
      </w:r>
    </w:p>
    <w:p w:rsidR="00D64348" w:rsidRPr="006F7A83" w:rsidRDefault="005378F4" w:rsidP="00920BB2">
      <w:pPr>
        <w:spacing w:line="100" w:lineRule="atLeast"/>
        <w:ind w:left="720" w:firstLine="720"/>
        <w:jc w:val="both"/>
        <w:rPr>
          <w:rFonts w:cs="Times New Roman"/>
          <w:i/>
          <w:sz w:val="24"/>
          <w:szCs w:val="24"/>
          <w:lang w:val="en-US"/>
        </w:rPr>
      </w:pPr>
      <w:r w:rsidRPr="006F7A83">
        <w:rPr>
          <w:rFonts w:cs="Times New Roman"/>
          <w:color w:val="000000"/>
          <w:sz w:val="24"/>
          <w:lang w:val="en-US"/>
        </w:rPr>
        <w:t xml:space="preserve">Tahap awal untuk memulai pengerjaan Tugas Akhir adalah penyusunan Proposal Tugas Akhir. </w:t>
      </w:r>
      <w:r w:rsidR="00391021" w:rsidRPr="006F7A83">
        <w:rPr>
          <w:rFonts w:cs="Times New Roman"/>
          <w:color w:val="000000"/>
          <w:sz w:val="24"/>
          <w:lang w:val="nb-NO"/>
        </w:rPr>
        <w:t>Pada p</w:t>
      </w:r>
      <w:r w:rsidR="00391021" w:rsidRPr="006F7A83">
        <w:rPr>
          <w:rFonts w:cs="Times New Roman"/>
          <w:color w:val="000000"/>
          <w:sz w:val="24"/>
        </w:rPr>
        <w:t xml:space="preserve">roposal ini akan dijelaskan secara garis besar </w:t>
      </w:r>
      <w:r w:rsidR="00D64348" w:rsidRPr="006F7A83">
        <w:rPr>
          <w:rFonts w:cs="Times New Roman"/>
          <w:i/>
          <w:sz w:val="24"/>
          <w:szCs w:val="24"/>
          <w:lang w:val="en-US"/>
        </w:rPr>
        <w:t>File Sharing menggunakan</w:t>
      </w:r>
      <w:r w:rsidR="00CE276A" w:rsidRPr="006F7A83">
        <w:rPr>
          <w:rFonts w:cs="Times New Roman"/>
          <w:i/>
          <w:sz w:val="24"/>
          <w:szCs w:val="24"/>
          <w:lang w:val="en-US"/>
        </w:rPr>
        <w:t xml:space="preserve"> </w:t>
      </w:r>
      <w:r w:rsidR="00D64348" w:rsidRPr="006F7A83">
        <w:rPr>
          <w:rFonts w:cs="Times New Roman"/>
          <w:i/>
          <w:sz w:val="24"/>
          <w:szCs w:val="24"/>
          <w:lang w:val="en-US"/>
        </w:rPr>
        <w:t xml:space="preserve">arsitektur Peer to peer  berbasis JXTA </w:t>
      </w:r>
    </w:p>
    <w:p w:rsidR="005378F4" w:rsidRPr="006F7A83" w:rsidRDefault="005378F4" w:rsidP="006F7A83">
      <w:pPr>
        <w:spacing w:line="100" w:lineRule="atLeast"/>
        <w:ind w:left="720"/>
        <w:jc w:val="both"/>
        <w:rPr>
          <w:rFonts w:cs="Times New Roman"/>
          <w:color w:val="000000"/>
          <w:sz w:val="24"/>
        </w:rPr>
      </w:pPr>
    </w:p>
    <w:p w:rsidR="005378F4" w:rsidRPr="006F7A83" w:rsidRDefault="005378F4" w:rsidP="006F7A83">
      <w:pPr>
        <w:numPr>
          <w:ilvl w:val="0"/>
          <w:numId w:val="7"/>
        </w:numPr>
        <w:spacing w:line="100" w:lineRule="atLeast"/>
        <w:ind w:left="720"/>
        <w:jc w:val="both"/>
        <w:rPr>
          <w:rFonts w:cs="Times New Roman"/>
          <w:b/>
          <w:color w:val="000000"/>
          <w:sz w:val="24"/>
          <w:lang w:val="en-US"/>
        </w:rPr>
      </w:pPr>
      <w:r w:rsidRPr="006F7A83">
        <w:rPr>
          <w:rFonts w:cs="Times New Roman"/>
          <w:b/>
          <w:color w:val="000000"/>
          <w:sz w:val="24"/>
          <w:lang w:val="en-US"/>
        </w:rPr>
        <w:t>Studi Literatur</w:t>
      </w:r>
    </w:p>
    <w:p w:rsidR="005378F4" w:rsidRPr="006F7A83" w:rsidRDefault="005378F4" w:rsidP="00920BB2">
      <w:pPr>
        <w:spacing w:line="100" w:lineRule="atLeast"/>
        <w:ind w:left="720" w:firstLine="720"/>
        <w:jc w:val="both"/>
        <w:rPr>
          <w:rFonts w:cs="Times New Roman"/>
          <w:color w:val="000000"/>
          <w:sz w:val="24"/>
          <w:lang w:val="nb-NO"/>
        </w:rPr>
      </w:pPr>
      <w:r w:rsidRPr="006F7A83">
        <w:rPr>
          <w:rFonts w:cs="Times New Roman"/>
          <w:color w:val="000000"/>
          <w:sz w:val="24"/>
          <w:lang w:val="nb-NO"/>
        </w:rPr>
        <w:t>Pada tahapan ini akan dilakukan studi literatur mengenai metode yang digunakan, diantaranya :</w:t>
      </w:r>
    </w:p>
    <w:p w:rsidR="005378F4" w:rsidRPr="006F7A83" w:rsidRDefault="005378F4" w:rsidP="006F7A83">
      <w:pPr>
        <w:numPr>
          <w:ilvl w:val="4"/>
          <w:numId w:val="10"/>
        </w:numPr>
        <w:tabs>
          <w:tab w:val="left" w:pos="1080"/>
        </w:tabs>
        <w:spacing w:line="100" w:lineRule="atLeast"/>
        <w:ind w:left="1170"/>
        <w:jc w:val="both"/>
        <w:rPr>
          <w:rFonts w:cs="Times New Roman"/>
          <w:color w:val="000000"/>
          <w:sz w:val="24"/>
          <w:lang w:val="en-US"/>
        </w:rPr>
      </w:pPr>
      <w:r w:rsidRPr="006F7A83">
        <w:rPr>
          <w:rFonts w:cs="Times New Roman"/>
          <w:color w:val="000000"/>
          <w:sz w:val="24"/>
          <w:lang w:val="en-US"/>
        </w:rPr>
        <w:t xml:space="preserve">Analisis dan Desain Berorientasi </w:t>
      </w:r>
      <w:r w:rsidR="00ED48C8" w:rsidRPr="006F7A83">
        <w:rPr>
          <w:rFonts w:cs="Times New Roman"/>
          <w:color w:val="000000"/>
          <w:sz w:val="24"/>
        </w:rPr>
        <w:t>Objek</w:t>
      </w:r>
      <w:r w:rsidR="00190BD9">
        <w:rPr>
          <w:rFonts w:cs="Times New Roman"/>
          <w:color w:val="000000"/>
          <w:sz w:val="24"/>
          <w:lang w:val="en-US"/>
        </w:rPr>
        <w:t>.</w:t>
      </w:r>
    </w:p>
    <w:p w:rsidR="005378F4" w:rsidRPr="006F7A83" w:rsidRDefault="005378F4" w:rsidP="006F7A83">
      <w:pPr>
        <w:numPr>
          <w:ilvl w:val="4"/>
          <w:numId w:val="10"/>
        </w:numPr>
        <w:tabs>
          <w:tab w:val="left" w:pos="1080"/>
        </w:tabs>
        <w:spacing w:line="100" w:lineRule="atLeast"/>
        <w:ind w:left="1170"/>
        <w:jc w:val="both"/>
        <w:rPr>
          <w:rFonts w:cs="Times New Roman"/>
          <w:color w:val="000000"/>
          <w:sz w:val="24"/>
          <w:lang w:val="en-US"/>
        </w:rPr>
      </w:pPr>
      <w:r w:rsidRPr="006F7A83">
        <w:rPr>
          <w:rFonts w:cs="Times New Roman"/>
          <w:color w:val="000000"/>
          <w:sz w:val="24"/>
          <w:lang w:val="en-US"/>
        </w:rPr>
        <w:t>Pembuatan aplika</w:t>
      </w:r>
      <w:r w:rsidRPr="006F7A83">
        <w:rPr>
          <w:rFonts w:cs="Times New Roman"/>
          <w:color w:val="000000"/>
          <w:sz w:val="24"/>
        </w:rPr>
        <w:t>si</w:t>
      </w:r>
      <w:r w:rsidR="00391021" w:rsidRPr="006F7A83">
        <w:rPr>
          <w:rFonts w:cs="Times New Roman"/>
          <w:color w:val="000000"/>
          <w:sz w:val="24"/>
        </w:rPr>
        <w:t xml:space="preserve"> pada bahasa pemrograman </w:t>
      </w:r>
      <w:r w:rsidR="00D64348" w:rsidRPr="006F7A83">
        <w:rPr>
          <w:rFonts w:cs="Times New Roman"/>
          <w:color w:val="000000"/>
          <w:sz w:val="24"/>
          <w:lang w:val="en-US"/>
        </w:rPr>
        <w:t xml:space="preserve">java dan </w:t>
      </w:r>
      <w:r w:rsidR="00D64348" w:rsidRPr="00190BD9">
        <w:rPr>
          <w:rFonts w:cs="Times New Roman"/>
          <w:i/>
          <w:color w:val="000000"/>
          <w:sz w:val="24"/>
          <w:lang w:val="en-US"/>
        </w:rPr>
        <w:t>framework jxta</w:t>
      </w:r>
      <w:r w:rsidR="00190BD9">
        <w:rPr>
          <w:rFonts w:cs="Times New Roman"/>
          <w:i/>
          <w:color w:val="000000"/>
          <w:sz w:val="24"/>
          <w:lang w:val="en-US"/>
        </w:rPr>
        <w:t>.</w:t>
      </w:r>
    </w:p>
    <w:p w:rsidR="0065398C" w:rsidRPr="006F7A83" w:rsidRDefault="0065398C" w:rsidP="006F7A83">
      <w:pPr>
        <w:numPr>
          <w:ilvl w:val="4"/>
          <w:numId w:val="10"/>
        </w:numPr>
        <w:tabs>
          <w:tab w:val="left" w:pos="1080"/>
        </w:tabs>
        <w:spacing w:line="100" w:lineRule="atLeast"/>
        <w:ind w:left="1170"/>
        <w:jc w:val="both"/>
        <w:rPr>
          <w:rFonts w:cs="Times New Roman"/>
          <w:color w:val="000000"/>
          <w:sz w:val="24"/>
          <w:lang w:val="en-US"/>
        </w:rPr>
      </w:pPr>
      <w:r w:rsidRPr="006F7A83">
        <w:rPr>
          <w:rFonts w:cs="Times New Roman"/>
          <w:color w:val="000000"/>
          <w:sz w:val="24"/>
        </w:rPr>
        <w:t>Mempelajari</w:t>
      </w:r>
      <w:r w:rsidR="00CE276A" w:rsidRPr="006F7A83">
        <w:rPr>
          <w:rFonts w:cs="Times New Roman"/>
          <w:color w:val="000000"/>
          <w:sz w:val="24"/>
          <w:lang w:val="en-US"/>
        </w:rPr>
        <w:t xml:space="preserve"> </w:t>
      </w:r>
      <w:r w:rsidR="00CE276A" w:rsidRPr="00190BD9">
        <w:rPr>
          <w:rFonts w:cs="Times New Roman"/>
          <w:i/>
          <w:color w:val="000000"/>
          <w:sz w:val="24"/>
          <w:lang w:val="en-US"/>
        </w:rPr>
        <w:t>protocol-proto</w:t>
      </w:r>
      <w:r w:rsidR="00190BD9" w:rsidRPr="00190BD9">
        <w:rPr>
          <w:rFonts w:cs="Times New Roman"/>
          <w:i/>
          <w:color w:val="000000"/>
          <w:sz w:val="24"/>
          <w:lang w:val="en-US"/>
        </w:rPr>
        <w:t>co</w:t>
      </w:r>
      <w:r w:rsidR="00CE276A" w:rsidRPr="00190BD9">
        <w:rPr>
          <w:rFonts w:cs="Times New Roman"/>
          <w:i/>
          <w:color w:val="000000"/>
          <w:sz w:val="24"/>
          <w:lang w:val="en-US"/>
        </w:rPr>
        <w:t>l</w:t>
      </w:r>
      <w:r w:rsidR="00CE276A" w:rsidRPr="006F7A83">
        <w:rPr>
          <w:rFonts w:cs="Times New Roman"/>
          <w:color w:val="000000"/>
          <w:sz w:val="24"/>
          <w:lang w:val="en-US"/>
        </w:rPr>
        <w:t xml:space="preserve"> dalam</w:t>
      </w:r>
      <w:r w:rsidRPr="006F7A83">
        <w:rPr>
          <w:rFonts w:cs="Times New Roman"/>
          <w:color w:val="000000"/>
          <w:sz w:val="24"/>
        </w:rPr>
        <w:t xml:space="preserve"> </w:t>
      </w:r>
      <w:r w:rsidR="00D64348" w:rsidRPr="006F7A83">
        <w:rPr>
          <w:rFonts w:cs="Times New Roman"/>
          <w:color w:val="000000"/>
          <w:sz w:val="24"/>
          <w:lang w:val="en-US"/>
        </w:rPr>
        <w:t>arsitektur peer to peer</w:t>
      </w:r>
      <w:r w:rsidR="00190BD9">
        <w:rPr>
          <w:rFonts w:cs="Times New Roman"/>
          <w:color w:val="000000"/>
          <w:sz w:val="24"/>
          <w:lang w:val="en-US"/>
        </w:rPr>
        <w:t>.</w:t>
      </w:r>
    </w:p>
    <w:p w:rsidR="005378F4" w:rsidRPr="006F7A83" w:rsidRDefault="005378F4" w:rsidP="006F7A83">
      <w:pPr>
        <w:spacing w:line="100" w:lineRule="atLeast"/>
        <w:ind w:left="709"/>
        <w:jc w:val="both"/>
        <w:rPr>
          <w:rFonts w:cs="Times New Roman"/>
          <w:color w:val="000000"/>
          <w:sz w:val="24"/>
          <w:lang w:val="nb-NO"/>
        </w:rPr>
      </w:pPr>
      <w:r w:rsidRPr="006F7A83">
        <w:rPr>
          <w:rFonts w:cs="Times New Roman"/>
          <w:color w:val="000000"/>
          <w:sz w:val="24"/>
          <w:lang w:val="nb-NO"/>
        </w:rPr>
        <w:t>Literatur yang dipelajari dan digunakan meliputi buku referensi dan dokumentasi internet.</w:t>
      </w:r>
    </w:p>
    <w:p w:rsidR="005378F4" w:rsidRPr="006F7A83" w:rsidRDefault="005378F4" w:rsidP="006F7A83">
      <w:pPr>
        <w:numPr>
          <w:ilvl w:val="0"/>
          <w:numId w:val="7"/>
        </w:numPr>
        <w:spacing w:line="100" w:lineRule="atLeast"/>
        <w:ind w:left="720"/>
        <w:jc w:val="both"/>
        <w:rPr>
          <w:rFonts w:cs="Times New Roman"/>
          <w:b/>
          <w:color w:val="000000"/>
          <w:sz w:val="24"/>
          <w:lang w:val="en-US"/>
        </w:rPr>
      </w:pPr>
      <w:r w:rsidRPr="006F7A83">
        <w:rPr>
          <w:rFonts w:cs="Times New Roman"/>
          <w:b/>
          <w:color w:val="000000"/>
          <w:sz w:val="24"/>
          <w:lang w:val="en-US"/>
        </w:rPr>
        <w:t xml:space="preserve">Perancangan Perangkat Lunak </w:t>
      </w:r>
    </w:p>
    <w:p w:rsidR="005378F4" w:rsidRPr="006F7A83" w:rsidRDefault="005378F4" w:rsidP="00920BB2">
      <w:pPr>
        <w:spacing w:line="100" w:lineRule="atLeast"/>
        <w:ind w:left="720" w:firstLine="720"/>
        <w:jc w:val="both"/>
        <w:rPr>
          <w:rFonts w:cs="Times New Roman"/>
          <w:sz w:val="24"/>
        </w:rPr>
      </w:pPr>
      <w:r w:rsidRPr="006F7A83">
        <w:rPr>
          <w:rFonts w:eastAsia="Calibri" w:cs="Times New Roman"/>
          <w:bCs/>
          <w:sz w:val="24"/>
          <w:szCs w:val="24"/>
          <w:lang w:val="nb-NO"/>
        </w:rPr>
        <w:t>T</w:t>
      </w:r>
      <w:r w:rsidRPr="006F7A83">
        <w:rPr>
          <w:rFonts w:eastAsia="Calibri" w:cs="Times New Roman"/>
          <w:bCs/>
          <w:sz w:val="24"/>
          <w:szCs w:val="24"/>
        </w:rPr>
        <w:t xml:space="preserve">ahap ini meliputi perancangan sistem berdasarkan studi literatur dan pembelajaran konsep teknologi dari perangkat lunak yang ada. Tahap ini merupakan tahap yang paling penting dimana bentuk awal aplikasi yang akan diimplementasikan didefinisikan. </w:t>
      </w:r>
      <w:r w:rsidRPr="006F7A83">
        <w:rPr>
          <w:rFonts w:eastAsia="Calibri" w:cs="Times New Roman"/>
          <w:sz w:val="24"/>
          <w:szCs w:val="24"/>
          <w:lang w:val="sv-SE"/>
        </w:rPr>
        <w:t>Pada tahapan ini dilakukan</w:t>
      </w:r>
      <w:r w:rsidR="0065398C" w:rsidRPr="006F7A83">
        <w:rPr>
          <w:rFonts w:eastAsia="Calibri" w:cs="Times New Roman"/>
          <w:sz w:val="24"/>
          <w:szCs w:val="24"/>
        </w:rPr>
        <w:t xml:space="preserve"> perancangan tentang tampilan GUI dari program</w:t>
      </w:r>
      <w:r w:rsidRPr="006F7A83">
        <w:rPr>
          <w:rFonts w:cs="Times New Roman"/>
          <w:sz w:val="24"/>
          <w:lang w:val="nb-NO"/>
        </w:rPr>
        <w:t>.</w:t>
      </w:r>
      <w:r w:rsidR="00F05D01" w:rsidRPr="006F7A83">
        <w:rPr>
          <w:rFonts w:cs="Times New Roman"/>
          <w:sz w:val="24"/>
        </w:rPr>
        <w:t xml:space="preserve"> Dan juga dirancang tentang OOP dari implementasi</w:t>
      </w:r>
      <w:r w:rsidR="00CE276A" w:rsidRPr="006F7A83">
        <w:rPr>
          <w:rFonts w:cs="Times New Roman"/>
          <w:sz w:val="24"/>
          <w:lang w:val="en-US"/>
        </w:rPr>
        <w:t xml:space="preserve"> protocol  arsitektur </w:t>
      </w:r>
      <w:r w:rsidR="00CE276A" w:rsidRPr="00190BD9">
        <w:rPr>
          <w:rFonts w:cs="Times New Roman"/>
          <w:i/>
          <w:sz w:val="24"/>
          <w:lang w:val="en-US"/>
        </w:rPr>
        <w:t>Peer to peer</w:t>
      </w:r>
      <w:r w:rsidR="00F05D01" w:rsidRPr="006F7A83">
        <w:rPr>
          <w:rFonts w:cs="Times New Roman"/>
          <w:sz w:val="24"/>
        </w:rPr>
        <w:t>.</w:t>
      </w:r>
    </w:p>
    <w:p w:rsidR="005378F4" w:rsidRPr="006F7A83" w:rsidRDefault="005378F4" w:rsidP="006F7A83">
      <w:pPr>
        <w:numPr>
          <w:ilvl w:val="0"/>
          <w:numId w:val="7"/>
        </w:numPr>
        <w:spacing w:line="100" w:lineRule="atLeast"/>
        <w:ind w:left="720"/>
        <w:jc w:val="both"/>
        <w:rPr>
          <w:rFonts w:cs="Times New Roman"/>
          <w:b/>
          <w:color w:val="000000"/>
          <w:sz w:val="24"/>
          <w:lang w:val="en-US"/>
        </w:rPr>
      </w:pPr>
      <w:r w:rsidRPr="006F7A83">
        <w:rPr>
          <w:rFonts w:cs="Times New Roman"/>
          <w:b/>
          <w:color w:val="000000"/>
          <w:sz w:val="24"/>
          <w:lang w:val="en-US"/>
        </w:rPr>
        <w:t>Implementasi Perangkat Lunak</w:t>
      </w:r>
    </w:p>
    <w:p w:rsidR="005378F4" w:rsidRPr="006F7A83" w:rsidRDefault="005378F4" w:rsidP="00920BB2">
      <w:pPr>
        <w:spacing w:line="100" w:lineRule="atLeast"/>
        <w:ind w:left="720" w:firstLine="720"/>
        <w:jc w:val="both"/>
        <w:rPr>
          <w:rFonts w:cs="Times New Roman"/>
          <w:sz w:val="24"/>
          <w:szCs w:val="24"/>
          <w:lang w:val="en-US"/>
        </w:rPr>
      </w:pPr>
      <w:r w:rsidRPr="006F7A83">
        <w:rPr>
          <w:rFonts w:cs="Times New Roman"/>
          <w:color w:val="000000"/>
          <w:sz w:val="24"/>
          <w:lang w:val="nb-NO"/>
        </w:rPr>
        <w:t>Implementasi merupakan tahap membangun</w:t>
      </w:r>
      <w:r w:rsidR="00F05D01" w:rsidRPr="006F7A83">
        <w:rPr>
          <w:rFonts w:cs="Times New Roman"/>
          <w:color w:val="000000"/>
          <w:sz w:val="24"/>
        </w:rPr>
        <w:t xml:space="preserve"> program </w:t>
      </w:r>
      <w:r w:rsidR="00CE276A" w:rsidRPr="00190BD9">
        <w:rPr>
          <w:rFonts w:cs="Times New Roman"/>
          <w:i/>
          <w:sz w:val="24"/>
          <w:szCs w:val="24"/>
          <w:lang w:val="en-US"/>
        </w:rPr>
        <w:t>File Sharing</w:t>
      </w:r>
      <w:r w:rsidR="00CE276A" w:rsidRPr="006F7A83">
        <w:rPr>
          <w:rFonts w:cs="Times New Roman"/>
          <w:sz w:val="24"/>
          <w:szCs w:val="24"/>
          <w:lang w:val="en-US"/>
        </w:rPr>
        <w:t xml:space="preserve"> menggunakan arsitektur </w:t>
      </w:r>
      <w:r w:rsidR="00CE276A" w:rsidRPr="00190BD9">
        <w:rPr>
          <w:rFonts w:cs="Times New Roman"/>
          <w:i/>
          <w:sz w:val="24"/>
          <w:szCs w:val="24"/>
          <w:lang w:val="en-US"/>
        </w:rPr>
        <w:t>Peer to peer</w:t>
      </w:r>
      <w:r w:rsidR="00CE276A" w:rsidRPr="006F7A83">
        <w:rPr>
          <w:rFonts w:cs="Times New Roman"/>
          <w:sz w:val="24"/>
          <w:szCs w:val="24"/>
          <w:lang w:val="en-US"/>
        </w:rPr>
        <w:t xml:space="preserve">  berbasis JXTA </w:t>
      </w:r>
      <w:r w:rsidRPr="006F7A83">
        <w:rPr>
          <w:rFonts w:cs="Times New Roman"/>
          <w:color w:val="000000"/>
          <w:sz w:val="24"/>
          <w:szCs w:val="24"/>
          <w:lang w:val="nb-NO"/>
        </w:rPr>
        <w:t xml:space="preserve">. </w:t>
      </w:r>
      <w:r w:rsidRPr="006F7A83">
        <w:rPr>
          <w:rFonts w:cs="Times New Roman"/>
          <w:color w:val="000000"/>
          <w:sz w:val="24"/>
          <w:szCs w:val="24"/>
        </w:rPr>
        <w:t>Pada tahap ini, a</w:t>
      </w:r>
      <w:r w:rsidRPr="006F7A83">
        <w:rPr>
          <w:rFonts w:eastAsia="Calibri" w:cs="Times New Roman"/>
          <w:bCs/>
          <w:sz w:val="24"/>
          <w:szCs w:val="24"/>
        </w:rPr>
        <w:t xml:space="preserve">plikasi sudah mulai dibuat secara menyeluruh menggunakan </w:t>
      </w:r>
      <w:r w:rsidRPr="006F7A83">
        <w:rPr>
          <w:rFonts w:cs="Times New Roman"/>
          <w:sz w:val="24"/>
          <w:lang w:val="nb-NO"/>
        </w:rPr>
        <w:t>menggunakan</w:t>
      </w:r>
      <w:r w:rsidR="00CE276A" w:rsidRPr="006F7A83">
        <w:rPr>
          <w:rFonts w:cs="Times New Roman"/>
          <w:sz w:val="24"/>
          <w:lang w:val="nb-NO"/>
        </w:rPr>
        <w:t xml:space="preserve"> </w:t>
      </w:r>
      <w:r w:rsidR="00CE276A" w:rsidRPr="006F7A83">
        <w:rPr>
          <w:rFonts w:cs="Times New Roman"/>
          <w:sz w:val="24"/>
          <w:lang w:val="en-US"/>
        </w:rPr>
        <w:t xml:space="preserve">Java </w:t>
      </w:r>
      <w:r w:rsidR="00F05D01" w:rsidRPr="006F7A83">
        <w:rPr>
          <w:rFonts w:cs="Times New Roman"/>
          <w:sz w:val="24"/>
        </w:rPr>
        <w:t>.</w:t>
      </w:r>
    </w:p>
    <w:p w:rsidR="005378F4" w:rsidRPr="006F7A83" w:rsidRDefault="005378F4" w:rsidP="006F7A83">
      <w:pPr>
        <w:numPr>
          <w:ilvl w:val="0"/>
          <w:numId w:val="7"/>
        </w:numPr>
        <w:spacing w:line="100" w:lineRule="atLeast"/>
        <w:ind w:left="720"/>
        <w:jc w:val="both"/>
        <w:rPr>
          <w:rFonts w:cs="Times New Roman"/>
          <w:b/>
          <w:sz w:val="24"/>
          <w:lang w:val="en-US"/>
        </w:rPr>
      </w:pPr>
      <w:r w:rsidRPr="006F7A83">
        <w:rPr>
          <w:rFonts w:cs="Times New Roman"/>
          <w:b/>
          <w:sz w:val="24"/>
          <w:lang w:val="en-US"/>
        </w:rPr>
        <w:t xml:space="preserve">Pengujian dan Evaluasi </w:t>
      </w:r>
    </w:p>
    <w:p w:rsidR="005378F4" w:rsidRPr="006F7A83" w:rsidRDefault="005378F4" w:rsidP="00920BB2">
      <w:pPr>
        <w:spacing w:line="100" w:lineRule="atLeast"/>
        <w:ind w:left="720" w:firstLine="720"/>
        <w:jc w:val="both"/>
        <w:rPr>
          <w:rFonts w:cs="Times New Roman"/>
          <w:bCs/>
          <w:sz w:val="24"/>
          <w:szCs w:val="24"/>
        </w:rPr>
      </w:pPr>
      <w:r w:rsidRPr="006F7A83">
        <w:rPr>
          <w:rFonts w:cs="Times New Roman"/>
          <w:bCs/>
          <w:sz w:val="24"/>
        </w:rPr>
        <w:t xml:space="preserve">Pada tahap ini dilakukan uji coba terhadap </w:t>
      </w:r>
      <w:r w:rsidR="00F05D01" w:rsidRPr="006F7A83">
        <w:rPr>
          <w:rFonts w:cs="Times New Roman"/>
          <w:bCs/>
          <w:sz w:val="24"/>
        </w:rPr>
        <w:t xml:space="preserve">Program yang telah dibuat. </w:t>
      </w:r>
      <w:r w:rsidR="00CE276A" w:rsidRPr="006F7A83">
        <w:rPr>
          <w:rFonts w:cs="Times New Roman"/>
          <w:bCs/>
          <w:sz w:val="24"/>
          <w:lang w:val="en-US"/>
        </w:rPr>
        <w:t xml:space="preserve">Beberapa </w:t>
      </w:r>
      <w:r w:rsidR="00F05D01" w:rsidRPr="006F7A83">
        <w:rPr>
          <w:rFonts w:cs="Times New Roman"/>
          <w:bCs/>
          <w:sz w:val="24"/>
        </w:rPr>
        <w:t xml:space="preserve">File </w:t>
      </w:r>
      <w:r w:rsidR="00CE276A" w:rsidRPr="006F7A83">
        <w:rPr>
          <w:rFonts w:cs="Times New Roman"/>
          <w:bCs/>
          <w:sz w:val="24"/>
          <w:lang w:val="en-US"/>
        </w:rPr>
        <w:t>diletakan dalam suatu share folder untuk masing masing peer kemudian dilakukan listing untuk file –file yang ada</w:t>
      </w:r>
      <w:r w:rsidR="00F05D01" w:rsidRPr="006F7A83">
        <w:rPr>
          <w:rFonts w:cs="Times New Roman"/>
          <w:bCs/>
          <w:sz w:val="24"/>
        </w:rPr>
        <w:t>. Dan diuji</w:t>
      </w:r>
      <w:r w:rsidR="00CE276A" w:rsidRPr="006F7A83">
        <w:rPr>
          <w:rFonts w:cs="Times New Roman"/>
          <w:bCs/>
          <w:sz w:val="24"/>
          <w:lang w:val="en-US"/>
        </w:rPr>
        <w:t xml:space="preserve"> dengan mengunduh file pada peer lain apakah </w:t>
      </w:r>
      <w:r w:rsidR="00CE276A" w:rsidRPr="00CE5233">
        <w:rPr>
          <w:rFonts w:cs="Times New Roman"/>
          <w:bCs/>
          <w:i/>
          <w:sz w:val="24"/>
          <w:lang w:val="en-US"/>
        </w:rPr>
        <w:t>file</w:t>
      </w:r>
      <w:r w:rsidR="00CE276A" w:rsidRPr="006F7A83">
        <w:rPr>
          <w:rFonts w:cs="Times New Roman"/>
          <w:bCs/>
          <w:sz w:val="24"/>
          <w:lang w:val="en-US"/>
        </w:rPr>
        <w:t xml:space="preserve"> yang di</w:t>
      </w:r>
      <w:r w:rsidR="00CE5233">
        <w:rPr>
          <w:rFonts w:cs="Times New Roman"/>
          <w:bCs/>
          <w:sz w:val="24"/>
          <w:lang w:val="en-US"/>
        </w:rPr>
        <w:t xml:space="preserve"> </w:t>
      </w:r>
      <w:r w:rsidR="00CE276A" w:rsidRPr="0054302E">
        <w:rPr>
          <w:rFonts w:cs="Times New Roman"/>
          <w:bCs/>
          <w:i/>
          <w:sz w:val="24"/>
          <w:lang w:val="en-US"/>
        </w:rPr>
        <w:t xml:space="preserve">download </w:t>
      </w:r>
      <w:r w:rsidR="00CE276A" w:rsidRPr="006F7A83">
        <w:rPr>
          <w:rFonts w:cs="Times New Roman"/>
          <w:bCs/>
          <w:sz w:val="24"/>
          <w:lang w:val="en-US"/>
        </w:rPr>
        <w:t>apakah valid</w:t>
      </w:r>
      <w:r w:rsidR="00F05D01" w:rsidRPr="006F7A83">
        <w:rPr>
          <w:rFonts w:cs="Times New Roman"/>
          <w:bCs/>
          <w:sz w:val="24"/>
        </w:rPr>
        <w:t>.</w:t>
      </w:r>
    </w:p>
    <w:p w:rsidR="005378F4" w:rsidRPr="006F7A83" w:rsidRDefault="005378F4" w:rsidP="006F7A83">
      <w:pPr>
        <w:numPr>
          <w:ilvl w:val="0"/>
          <w:numId w:val="7"/>
        </w:numPr>
        <w:spacing w:line="100" w:lineRule="atLeast"/>
        <w:ind w:left="720"/>
        <w:jc w:val="both"/>
        <w:rPr>
          <w:rFonts w:cs="Times New Roman"/>
          <w:b/>
          <w:color w:val="000000"/>
          <w:sz w:val="24"/>
          <w:lang w:val="en-US"/>
        </w:rPr>
      </w:pPr>
      <w:r w:rsidRPr="006F7A83">
        <w:rPr>
          <w:rFonts w:cs="Times New Roman"/>
          <w:b/>
          <w:color w:val="000000"/>
          <w:sz w:val="24"/>
          <w:lang w:val="en-US"/>
        </w:rPr>
        <w:t>Penyusunan Buku Tugas Akhir</w:t>
      </w:r>
    </w:p>
    <w:p w:rsidR="005378F4" w:rsidRPr="006F7A83" w:rsidRDefault="005378F4" w:rsidP="00920BB2">
      <w:pPr>
        <w:spacing w:line="100" w:lineRule="atLeast"/>
        <w:ind w:left="720" w:firstLine="720"/>
        <w:jc w:val="both"/>
        <w:rPr>
          <w:rFonts w:cs="Times New Roman"/>
          <w:bCs/>
          <w:color w:val="000000"/>
          <w:sz w:val="24"/>
          <w:lang w:val="en-US"/>
        </w:rPr>
      </w:pPr>
      <w:r w:rsidRPr="006F7A83">
        <w:rPr>
          <w:rFonts w:cs="Times New Roman"/>
          <w:bCs/>
          <w:color w:val="000000"/>
          <w:sz w:val="24"/>
        </w:rPr>
        <w:t xml:space="preserve">Tahap terakhir merupakan penyusunan laporan yang memuat dokumentasi mengenai pembuatan serta hasil implementasi </w:t>
      </w:r>
      <w:r w:rsidR="005C0FC6" w:rsidRPr="006F7A83">
        <w:rPr>
          <w:rFonts w:cs="Times New Roman"/>
          <w:bCs/>
          <w:color w:val="000000"/>
          <w:sz w:val="24"/>
          <w:lang w:val="en-US"/>
        </w:rPr>
        <w:t xml:space="preserve">perancangan </w:t>
      </w:r>
      <w:r w:rsidRPr="006F7A83">
        <w:rPr>
          <w:rFonts w:cs="Times New Roman"/>
          <w:bCs/>
          <w:color w:val="000000"/>
          <w:sz w:val="24"/>
        </w:rPr>
        <w:t>yang telah dibuat.</w:t>
      </w:r>
      <w:r w:rsidRPr="006F7A83">
        <w:rPr>
          <w:rFonts w:cs="Times New Roman"/>
          <w:bCs/>
          <w:color w:val="000000"/>
          <w:sz w:val="24"/>
          <w:lang w:val="en-US"/>
        </w:rPr>
        <w:t xml:space="preserve"> Secara garis besar, buku laporan tugas akhir ini terdiri atas beberapa bagian yaitu:</w:t>
      </w:r>
    </w:p>
    <w:p w:rsidR="005378F4" w:rsidRPr="006F7A83" w:rsidRDefault="005378F4" w:rsidP="006F7A83">
      <w:pPr>
        <w:numPr>
          <w:ilvl w:val="0"/>
          <w:numId w:val="4"/>
        </w:numPr>
        <w:spacing w:line="100" w:lineRule="atLeast"/>
        <w:ind w:left="1080"/>
        <w:jc w:val="both"/>
        <w:rPr>
          <w:rFonts w:cs="Times New Roman"/>
          <w:bCs/>
          <w:color w:val="000000"/>
          <w:sz w:val="24"/>
          <w:lang w:val="en-US"/>
        </w:rPr>
      </w:pPr>
      <w:r w:rsidRPr="006F7A83">
        <w:rPr>
          <w:rFonts w:cs="Times New Roman"/>
          <w:bCs/>
          <w:color w:val="000000"/>
          <w:sz w:val="24"/>
          <w:lang w:val="en-US"/>
        </w:rPr>
        <w:t>Pendahuluan</w:t>
      </w:r>
    </w:p>
    <w:p w:rsidR="005378F4" w:rsidRPr="006F7A83" w:rsidRDefault="005378F4" w:rsidP="006F7A83">
      <w:pPr>
        <w:numPr>
          <w:ilvl w:val="1"/>
          <w:numId w:val="4"/>
        </w:numPr>
        <w:spacing w:line="100" w:lineRule="atLeast"/>
        <w:ind w:left="1440"/>
        <w:jc w:val="both"/>
        <w:rPr>
          <w:rFonts w:cs="Times New Roman"/>
          <w:bCs/>
          <w:color w:val="000000"/>
          <w:sz w:val="24"/>
          <w:lang w:val="en-US"/>
        </w:rPr>
      </w:pPr>
      <w:r w:rsidRPr="006F7A83">
        <w:rPr>
          <w:rFonts w:cs="Times New Roman"/>
          <w:bCs/>
          <w:color w:val="000000"/>
          <w:sz w:val="24"/>
          <w:lang w:val="en-US"/>
        </w:rPr>
        <w:t>Latar Belakang</w:t>
      </w:r>
    </w:p>
    <w:p w:rsidR="005378F4" w:rsidRPr="006F7A83" w:rsidRDefault="005378F4" w:rsidP="006F7A83">
      <w:pPr>
        <w:numPr>
          <w:ilvl w:val="1"/>
          <w:numId w:val="4"/>
        </w:numPr>
        <w:spacing w:line="100" w:lineRule="atLeast"/>
        <w:ind w:left="1440"/>
        <w:jc w:val="both"/>
        <w:rPr>
          <w:rFonts w:cs="Times New Roman"/>
          <w:bCs/>
          <w:color w:val="000000"/>
          <w:sz w:val="24"/>
          <w:lang w:val="en-US"/>
        </w:rPr>
      </w:pPr>
      <w:r w:rsidRPr="006F7A83">
        <w:rPr>
          <w:rFonts w:cs="Times New Roman"/>
          <w:bCs/>
          <w:color w:val="000000"/>
          <w:sz w:val="24"/>
          <w:lang w:val="en-US"/>
        </w:rPr>
        <w:t>Permasalahan</w:t>
      </w:r>
    </w:p>
    <w:p w:rsidR="005378F4" w:rsidRPr="006F7A83" w:rsidRDefault="005378F4" w:rsidP="006F7A83">
      <w:pPr>
        <w:numPr>
          <w:ilvl w:val="1"/>
          <w:numId w:val="4"/>
        </w:numPr>
        <w:spacing w:line="100" w:lineRule="atLeast"/>
        <w:ind w:left="1440"/>
        <w:jc w:val="both"/>
        <w:rPr>
          <w:rFonts w:cs="Times New Roman"/>
          <w:bCs/>
          <w:color w:val="000000"/>
          <w:sz w:val="24"/>
          <w:lang w:val="en-US"/>
        </w:rPr>
      </w:pPr>
      <w:r w:rsidRPr="006F7A83">
        <w:rPr>
          <w:rFonts w:cs="Times New Roman"/>
          <w:bCs/>
          <w:color w:val="000000"/>
          <w:sz w:val="24"/>
          <w:lang w:val="en-US"/>
        </w:rPr>
        <w:t>Batasan Tugas Akhir</w:t>
      </w:r>
    </w:p>
    <w:p w:rsidR="005378F4" w:rsidRPr="006F7A83" w:rsidRDefault="005378F4" w:rsidP="006F7A83">
      <w:pPr>
        <w:numPr>
          <w:ilvl w:val="1"/>
          <w:numId w:val="4"/>
        </w:numPr>
        <w:spacing w:line="100" w:lineRule="atLeast"/>
        <w:ind w:left="1440"/>
        <w:jc w:val="both"/>
        <w:rPr>
          <w:rFonts w:cs="Times New Roman"/>
          <w:bCs/>
          <w:color w:val="000000"/>
          <w:sz w:val="24"/>
          <w:lang w:val="en-US"/>
        </w:rPr>
      </w:pPr>
      <w:r w:rsidRPr="006F7A83">
        <w:rPr>
          <w:rFonts w:cs="Times New Roman"/>
          <w:bCs/>
          <w:color w:val="000000"/>
          <w:sz w:val="24"/>
          <w:lang w:val="en-US"/>
        </w:rPr>
        <w:lastRenderedPageBreak/>
        <w:t>Tujuan</w:t>
      </w:r>
    </w:p>
    <w:p w:rsidR="005378F4" w:rsidRPr="006F7A83" w:rsidRDefault="005378F4" w:rsidP="006F7A83">
      <w:pPr>
        <w:numPr>
          <w:ilvl w:val="1"/>
          <w:numId w:val="4"/>
        </w:numPr>
        <w:spacing w:line="100" w:lineRule="atLeast"/>
        <w:ind w:left="1440"/>
        <w:jc w:val="both"/>
        <w:rPr>
          <w:rFonts w:cs="Times New Roman"/>
          <w:bCs/>
          <w:color w:val="000000"/>
          <w:sz w:val="24"/>
          <w:lang w:val="en-US"/>
        </w:rPr>
      </w:pPr>
      <w:r w:rsidRPr="006F7A83">
        <w:rPr>
          <w:rFonts w:cs="Times New Roman"/>
          <w:bCs/>
          <w:color w:val="000000"/>
          <w:sz w:val="24"/>
          <w:lang w:val="en-US"/>
        </w:rPr>
        <w:t>Metodologi</w:t>
      </w:r>
    </w:p>
    <w:p w:rsidR="005378F4" w:rsidRPr="006F7A83" w:rsidRDefault="005378F4" w:rsidP="006F7A83">
      <w:pPr>
        <w:numPr>
          <w:ilvl w:val="1"/>
          <w:numId w:val="4"/>
        </w:numPr>
        <w:spacing w:line="100" w:lineRule="atLeast"/>
        <w:ind w:left="1440"/>
        <w:jc w:val="both"/>
        <w:rPr>
          <w:rFonts w:cs="Times New Roman"/>
          <w:bCs/>
          <w:color w:val="000000"/>
          <w:sz w:val="24"/>
          <w:lang w:val="en-US"/>
        </w:rPr>
      </w:pPr>
      <w:r w:rsidRPr="006F7A83">
        <w:rPr>
          <w:rFonts w:cs="Times New Roman"/>
          <w:bCs/>
          <w:color w:val="000000"/>
          <w:sz w:val="24"/>
          <w:lang w:val="en-US"/>
        </w:rPr>
        <w:t>Sistematika Penulisan</w:t>
      </w:r>
    </w:p>
    <w:p w:rsidR="005378F4" w:rsidRPr="006F7A83" w:rsidRDefault="005378F4" w:rsidP="006F7A83">
      <w:pPr>
        <w:numPr>
          <w:ilvl w:val="0"/>
          <w:numId w:val="4"/>
        </w:numPr>
        <w:spacing w:line="100" w:lineRule="atLeast"/>
        <w:ind w:left="1080"/>
        <w:jc w:val="both"/>
        <w:rPr>
          <w:rFonts w:cs="Times New Roman"/>
          <w:bCs/>
          <w:color w:val="000000"/>
          <w:sz w:val="24"/>
          <w:lang w:val="en-US"/>
        </w:rPr>
      </w:pPr>
      <w:r w:rsidRPr="006F7A83">
        <w:rPr>
          <w:rFonts w:cs="Times New Roman"/>
          <w:bCs/>
          <w:color w:val="000000"/>
          <w:sz w:val="24"/>
          <w:lang w:val="en-US"/>
        </w:rPr>
        <w:t>Tinjauan Pustaka</w:t>
      </w:r>
    </w:p>
    <w:p w:rsidR="005378F4" w:rsidRDefault="005378F4" w:rsidP="006F7A83">
      <w:pPr>
        <w:numPr>
          <w:ilvl w:val="0"/>
          <w:numId w:val="4"/>
        </w:numPr>
        <w:spacing w:line="100" w:lineRule="atLeast"/>
        <w:ind w:left="1080"/>
        <w:jc w:val="both"/>
        <w:rPr>
          <w:rFonts w:cs="Times New Roman"/>
          <w:bCs/>
          <w:color w:val="000000"/>
          <w:sz w:val="24"/>
          <w:lang w:val="en-US"/>
        </w:rPr>
      </w:pPr>
      <w:r w:rsidRPr="006F7A83">
        <w:rPr>
          <w:rFonts w:cs="Times New Roman"/>
          <w:bCs/>
          <w:color w:val="000000"/>
          <w:sz w:val="24"/>
          <w:lang w:val="en-US"/>
        </w:rPr>
        <w:t>Desain dan Implementasi</w:t>
      </w:r>
    </w:p>
    <w:p w:rsidR="00CE5233" w:rsidRDefault="00CE5233" w:rsidP="006F7A83">
      <w:pPr>
        <w:numPr>
          <w:ilvl w:val="0"/>
          <w:numId w:val="4"/>
        </w:numPr>
        <w:spacing w:line="100" w:lineRule="atLeast"/>
        <w:ind w:left="1080"/>
        <w:jc w:val="both"/>
        <w:rPr>
          <w:rFonts w:cs="Times New Roman"/>
          <w:bCs/>
          <w:color w:val="000000"/>
          <w:sz w:val="24"/>
          <w:lang w:val="en-US"/>
        </w:rPr>
      </w:pPr>
      <w:r>
        <w:rPr>
          <w:rFonts w:cs="Times New Roman"/>
          <w:bCs/>
          <w:color w:val="000000"/>
          <w:sz w:val="24"/>
          <w:lang w:val="en-US"/>
        </w:rPr>
        <w:t>Uji Coba dan Evaluasi</w:t>
      </w:r>
    </w:p>
    <w:p w:rsidR="00CE5233" w:rsidRPr="006F7A83" w:rsidRDefault="00CE5233" w:rsidP="006F7A83">
      <w:pPr>
        <w:numPr>
          <w:ilvl w:val="0"/>
          <w:numId w:val="4"/>
        </w:numPr>
        <w:spacing w:line="100" w:lineRule="atLeast"/>
        <w:ind w:left="1080"/>
        <w:jc w:val="both"/>
        <w:rPr>
          <w:rFonts w:cs="Times New Roman"/>
          <w:bCs/>
          <w:color w:val="000000"/>
          <w:sz w:val="24"/>
          <w:lang w:val="en-US"/>
        </w:rPr>
      </w:pPr>
      <w:r>
        <w:rPr>
          <w:rFonts w:cs="Times New Roman"/>
          <w:bCs/>
          <w:color w:val="000000"/>
          <w:sz w:val="24"/>
          <w:lang w:val="en-US"/>
        </w:rPr>
        <w:t>Kesimpulan dan Saran</w:t>
      </w:r>
    </w:p>
    <w:p w:rsidR="005378F4" w:rsidRPr="006F7A83" w:rsidRDefault="005378F4" w:rsidP="006F7A83">
      <w:pPr>
        <w:numPr>
          <w:ilvl w:val="0"/>
          <w:numId w:val="4"/>
        </w:numPr>
        <w:spacing w:line="100" w:lineRule="atLeast"/>
        <w:ind w:left="1080"/>
        <w:jc w:val="both"/>
        <w:rPr>
          <w:rFonts w:cs="Times New Roman"/>
          <w:bCs/>
          <w:color w:val="000000"/>
          <w:sz w:val="24"/>
          <w:lang w:val="en-US"/>
        </w:rPr>
      </w:pPr>
      <w:r w:rsidRPr="006F7A83">
        <w:rPr>
          <w:rFonts w:cs="Times New Roman"/>
          <w:bCs/>
          <w:color w:val="000000"/>
          <w:sz w:val="24"/>
          <w:lang w:val="en-US"/>
        </w:rPr>
        <w:t>Daftar Pustaka</w:t>
      </w:r>
    </w:p>
    <w:p w:rsidR="005378F4" w:rsidRPr="006F7A83" w:rsidRDefault="005378F4" w:rsidP="006F7A83">
      <w:pPr>
        <w:spacing w:line="100" w:lineRule="atLeast"/>
        <w:jc w:val="both"/>
        <w:rPr>
          <w:rFonts w:cs="Times New Roman"/>
          <w:b/>
          <w:color w:val="000000"/>
          <w:sz w:val="24"/>
          <w:lang w:val="en-US"/>
        </w:rPr>
      </w:pPr>
    </w:p>
    <w:p w:rsidR="005378F4" w:rsidRPr="006F7A83" w:rsidRDefault="005378F4" w:rsidP="006F7A83">
      <w:pPr>
        <w:spacing w:line="100" w:lineRule="atLeast"/>
        <w:jc w:val="both"/>
        <w:rPr>
          <w:rFonts w:cs="Times New Roman"/>
          <w:b/>
          <w:color w:val="000000"/>
          <w:sz w:val="24"/>
          <w:lang w:val="en-US"/>
        </w:rPr>
      </w:pPr>
    </w:p>
    <w:p w:rsidR="005378F4" w:rsidRPr="006F7A83" w:rsidRDefault="005378F4" w:rsidP="006F7A83">
      <w:pPr>
        <w:numPr>
          <w:ilvl w:val="0"/>
          <w:numId w:val="10"/>
        </w:numPr>
        <w:spacing w:line="100" w:lineRule="atLeast"/>
        <w:ind w:left="360"/>
        <w:jc w:val="both"/>
        <w:rPr>
          <w:rFonts w:cs="Times New Roman"/>
          <w:b/>
          <w:color w:val="000000"/>
          <w:sz w:val="24"/>
        </w:rPr>
      </w:pPr>
      <w:r w:rsidRPr="006F7A83">
        <w:rPr>
          <w:rFonts w:cs="Times New Roman"/>
          <w:b/>
          <w:color w:val="000000"/>
          <w:sz w:val="24"/>
        </w:rPr>
        <w:t xml:space="preserve">JADWAL </w:t>
      </w:r>
      <w:r w:rsidRPr="006F7A83">
        <w:rPr>
          <w:rFonts w:cs="Times New Roman"/>
          <w:b/>
          <w:color w:val="000000"/>
          <w:sz w:val="24"/>
          <w:lang w:val="en-US"/>
        </w:rPr>
        <w:t>KEGIATAN</w:t>
      </w:r>
      <w:r w:rsidRPr="006F7A83">
        <w:rPr>
          <w:rFonts w:cs="Times New Roman"/>
          <w:b/>
          <w:color w:val="000000"/>
          <w:sz w:val="24"/>
        </w:rPr>
        <w:t xml:space="preserve"> TUGAS AKHIR</w:t>
      </w:r>
    </w:p>
    <w:p w:rsidR="005378F4" w:rsidRPr="006F7A83" w:rsidRDefault="005378F4" w:rsidP="00920BB2">
      <w:pPr>
        <w:spacing w:line="100" w:lineRule="atLeast"/>
        <w:ind w:left="720"/>
        <w:jc w:val="both"/>
        <w:rPr>
          <w:rFonts w:cs="Times New Roman"/>
          <w:sz w:val="24"/>
          <w:szCs w:val="24"/>
        </w:rPr>
      </w:pPr>
      <w:r w:rsidRPr="006F7A83">
        <w:rPr>
          <w:rFonts w:cs="Times New Roman"/>
          <w:sz w:val="24"/>
          <w:szCs w:val="24"/>
        </w:rPr>
        <w:t>Tugas akhir ini diharapkan bisa dikerjakan menurut jadwal sebagai berikut:</w:t>
      </w:r>
    </w:p>
    <w:tbl>
      <w:tblPr>
        <w:tblW w:w="0" w:type="auto"/>
        <w:tblInd w:w="-5" w:type="dxa"/>
        <w:tblLayout w:type="fixed"/>
        <w:tblLook w:val="0000"/>
      </w:tblPr>
      <w:tblGrid>
        <w:gridCol w:w="841"/>
        <w:gridCol w:w="3192"/>
        <w:gridCol w:w="580"/>
        <w:gridCol w:w="288"/>
        <w:gridCol w:w="489"/>
        <w:gridCol w:w="381"/>
        <w:gridCol w:w="407"/>
        <w:gridCol w:w="466"/>
        <w:gridCol w:w="429"/>
        <w:gridCol w:w="472"/>
        <w:gridCol w:w="422"/>
        <w:gridCol w:w="494"/>
        <w:gridCol w:w="385"/>
        <w:gridCol w:w="454"/>
      </w:tblGrid>
      <w:tr w:rsidR="005378F4" w:rsidRPr="006F7A83">
        <w:tc>
          <w:tcPr>
            <w:tcW w:w="841" w:type="dxa"/>
            <w:vMerge w:val="restart"/>
            <w:tcBorders>
              <w:top w:val="single" w:sz="4" w:space="0" w:color="000000"/>
              <w:left w:val="single" w:sz="4" w:space="0" w:color="000000"/>
              <w:bottom w:val="single" w:sz="4" w:space="0" w:color="000000"/>
            </w:tcBorders>
            <w:shd w:val="clear" w:color="auto" w:fill="auto"/>
            <w:vAlign w:val="center"/>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No.</w:t>
            </w:r>
          </w:p>
        </w:tc>
        <w:tc>
          <w:tcPr>
            <w:tcW w:w="3192" w:type="dxa"/>
            <w:vMerge w:val="restart"/>
            <w:tcBorders>
              <w:top w:val="single" w:sz="4" w:space="0" w:color="000000"/>
              <w:left w:val="single" w:sz="4" w:space="0" w:color="000000"/>
              <w:bottom w:val="single" w:sz="4" w:space="0" w:color="000000"/>
            </w:tcBorders>
            <w:shd w:val="clear" w:color="auto" w:fill="auto"/>
            <w:vAlign w:val="center"/>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Kegiatan</w:t>
            </w:r>
          </w:p>
        </w:tc>
        <w:tc>
          <w:tcPr>
            <w:tcW w:w="5267" w:type="dxa"/>
            <w:gridSpan w:val="12"/>
            <w:tcBorders>
              <w:top w:val="single" w:sz="4" w:space="0" w:color="000000"/>
              <w:left w:val="single" w:sz="4" w:space="0" w:color="000000"/>
              <w:bottom w:val="single" w:sz="4" w:space="0" w:color="000000"/>
              <w:right w:val="single" w:sz="4" w:space="0" w:color="000000"/>
            </w:tcBorders>
            <w:shd w:val="clear" w:color="auto" w:fill="auto"/>
          </w:tcPr>
          <w:p w:rsidR="005378F4" w:rsidRPr="006F7A83" w:rsidRDefault="0054302E" w:rsidP="006F7A83">
            <w:pPr>
              <w:snapToGrid w:val="0"/>
              <w:spacing w:line="100" w:lineRule="atLeast"/>
              <w:jc w:val="both"/>
              <w:rPr>
                <w:rFonts w:cs="Times New Roman"/>
                <w:color w:val="000000"/>
              </w:rPr>
            </w:pPr>
            <w:r>
              <w:rPr>
                <w:rFonts w:cs="Times New Roman"/>
                <w:color w:val="000000"/>
              </w:rPr>
              <w:t>Bulan (201</w:t>
            </w:r>
            <w:r>
              <w:rPr>
                <w:rFonts w:cs="Times New Roman"/>
                <w:color w:val="000000"/>
                <w:lang w:val="en-US"/>
              </w:rPr>
              <w:t>1</w:t>
            </w:r>
            <w:r w:rsidR="005378F4" w:rsidRPr="006F7A83">
              <w:rPr>
                <w:rFonts w:cs="Times New Roman"/>
                <w:color w:val="000000"/>
              </w:rPr>
              <w:t>)</w:t>
            </w:r>
          </w:p>
        </w:tc>
      </w:tr>
      <w:tr w:rsidR="005378F4" w:rsidRPr="006F7A83">
        <w:tc>
          <w:tcPr>
            <w:tcW w:w="841" w:type="dxa"/>
            <w:vMerge/>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192" w:type="dxa"/>
            <w:vMerge/>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868" w:type="dxa"/>
            <w:gridSpan w:val="2"/>
            <w:tcBorders>
              <w:top w:val="single" w:sz="4" w:space="0" w:color="000000"/>
              <w:left w:val="single" w:sz="4" w:space="0" w:color="000000"/>
              <w:bottom w:val="single" w:sz="4" w:space="0" w:color="000000"/>
            </w:tcBorders>
            <w:shd w:val="clear" w:color="auto" w:fill="auto"/>
          </w:tcPr>
          <w:p w:rsidR="005378F4" w:rsidRPr="006F7A83" w:rsidRDefault="0054302E" w:rsidP="006F7A83">
            <w:pPr>
              <w:snapToGrid w:val="0"/>
              <w:spacing w:line="100" w:lineRule="atLeast"/>
              <w:jc w:val="both"/>
              <w:rPr>
                <w:rFonts w:cs="Times New Roman"/>
                <w:color w:val="000000"/>
                <w:lang w:val="en-US"/>
              </w:rPr>
            </w:pPr>
            <w:r>
              <w:rPr>
                <w:rFonts w:cs="Times New Roman"/>
                <w:color w:val="000000"/>
                <w:lang w:val="en-US"/>
              </w:rPr>
              <w:t>Agt ‘11</w:t>
            </w:r>
          </w:p>
        </w:tc>
        <w:tc>
          <w:tcPr>
            <w:tcW w:w="870" w:type="dxa"/>
            <w:gridSpan w:val="2"/>
            <w:tcBorders>
              <w:top w:val="single" w:sz="4" w:space="0" w:color="000000"/>
              <w:left w:val="single" w:sz="4" w:space="0" w:color="000000"/>
              <w:bottom w:val="single" w:sz="4" w:space="0" w:color="000000"/>
            </w:tcBorders>
            <w:shd w:val="clear" w:color="auto" w:fill="auto"/>
            <w:vAlign w:val="center"/>
          </w:tcPr>
          <w:p w:rsidR="005378F4" w:rsidRPr="006F7A83" w:rsidRDefault="0054302E" w:rsidP="006F7A83">
            <w:pPr>
              <w:snapToGrid w:val="0"/>
              <w:spacing w:line="100" w:lineRule="atLeast"/>
              <w:ind w:left="-111" w:right="-107"/>
              <w:jc w:val="both"/>
              <w:rPr>
                <w:rFonts w:cs="Times New Roman"/>
                <w:color w:val="000000"/>
                <w:lang w:val="en-US"/>
              </w:rPr>
            </w:pPr>
            <w:r>
              <w:rPr>
                <w:rFonts w:cs="Times New Roman"/>
                <w:color w:val="000000"/>
                <w:lang w:val="en-US"/>
              </w:rPr>
              <w:t>Sept ‘11</w:t>
            </w:r>
          </w:p>
        </w:tc>
        <w:tc>
          <w:tcPr>
            <w:tcW w:w="873" w:type="dxa"/>
            <w:gridSpan w:val="2"/>
            <w:tcBorders>
              <w:top w:val="single" w:sz="4" w:space="0" w:color="000000"/>
              <w:left w:val="single" w:sz="4" w:space="0" w:color="000000"/>
              <w:bottom w:val="single" w:sz="4" w:space="0" w:color="000000"/>
            </w:tcBorders>
            <w:shd w:val="clear" w:color="auto" w:fill="auto"/>
            <w:vAlign w:val="center"/>
          </w:tcPr>
          <w:p w:rsidR="005378F4" w:rsidRPr="006F7A83" w:rsidRDefault="0054302E" w:rsidP="006F7A83">
            <w:pPr>
              <w:snapToGrid w:val="0"/>
              <w:spacing w:line="100" w:lineRule="atLeast"/>
              <w:jc w:val="both"/>
              <w:rPr>
                <w:rFonts w:cs="Times New Roman"/>
                <w:color w:val="000000"/>
                <w:lang w:val="en-US"/>
              </w:rPr>
            </w:pPr>
            <w:r>
              <w:rPr>
                <w:rFonts w:cs="Times New Roman"/>
                <w:color w:val="000000"/>
                <w:lang w:val="en-US"/>
              </w:rPr>
              <w:t>Okt ‘11</w:t>
            </w:r>
          </w:p>
        </w:tc>
        <w:tc>
          <w:tcPr>
            <w:tcW w:w="901" w:type="dxa"/>
            <w:gridSpan w:val="2"/>
            <w:tcBorders>
              <w:top w:val="single" w:sz="4" w:space="0" w:color="000000"/>
              <w:left w:val="single" w:sz="4" w:space="0" w:color="000000"/>
              <w:bottom w:val="single" w:sz="4" w:space="0" w:color="000000"/>
            </w:tcBorders>
            <w:shd w:val="clear" w:color="auto" w:fill="auto"/>
            <w:vAlign w:val="center"/>
          </w:tcPr>
          <w:p w:rsidR="005378F4" w:rsidRPr="006F7A83" w:rsidRDefault="0054302E" w:rsidP="006F7A83">
            <w:pPr>
              <w:snapToGrid w:val="0"/>
              <w:spacing w:line="100" w:lineRule="atLeast"/>
              <w:jc w:val="both"/>
              <w:rPr>
                <w:rFonts w:cs="Times New Roman"/>
                <w:color w:val="000000"/>
                <w:lang w:val="en-US"/>
              </w:rPr>
            </w:pPr>
            <w:r>
              <w:rPr>
                <w:rFonts w:cs="Times New Roman"/>
                <w:color w:val="000000"/>
                <w:lang w:val="en-US"/>
              </w:rPr>
              <w:t>Nov ‘11</w:t>
            </w:r>
          </w:p>
        </w:tc>
        <w:tc>
          <w:tcPr>
            <w:tcW w:w="916" w:type="dxa"/>
            <w:gridSpan w:val="2"/>
            <w:tcBorders>
              <w:top w:val="single" w:sz="4" w:space="0" w:color="000000"/>
              <w:left w:val="single" w:sz="4" w:space="0" w:color="000000"/>
              <w:bottom w:val="single" w:sz="4" w:space="0" w:color="000000"/>
            </w:tcBorders>
            <w:shd w:val="clear" w:color="auto" w:fill="auto"/>
            <w:vAlign w:val="center"/>
          </w:tcPr>
          <w:p w:rsidR="005378F4" w:rsidRPr="006F7A83" w:rsidRDefault="0054302E" w:rsidP="006F7A83">
            <w:pPr>
              <w:snapToGrid w:val="0"/>
              <w:spacing w:line="100" w:lineRule="atLeast"/>
              <w:jc w:val="both"/>
              <w:rPr>
                <w:rFonts w:cs="Times New Roman"/>
                <w:color w:val="000000"/>
                <w:lang w:val="en-US"/>
              </w:rPr>
            </w:pPr>
            <w:r>
              <w:rPr>
                <w:rFonts w:cs="Times New Roman"/>
                <w:color w:val="000000"/>
                <w:lang w:val="en-US"/>
              </w:rPr>
              <w:t>Des ‘11</w:t>
            </w:r>
          </w:p>
        </w:tc>
        <w:tc>
          <w:tcPr>
            <w:tcW w:w="8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378F4" w:rsidRPr="006F7A83" w:rsidRDefault="005378F4" w:rsidP="006F7A83">
            <w:pPr>
              <w:snapToGrid w:val="0"/>
              <w:spacing w:line="100" w:lineRule="atLeast"/>
              <w:jc w:val="both"/>
              <w:rPr>
                <w:rFonts w:cs="Times New Roman"/>
                <w:color w:val="000000"/>
                <w:lang w:val="en-US"/>
              </w:rPr>
            </w:pPr>
            <w:r w:rsidRPr="006F7A83">
              <w:rPr>
                <w:rFonts w:cs="Times New Roman"/>
                <w:color w:val="000000"/>
                <w:lang w:val="en-US"/>
              </w:rPr>
              <w:t>Jan ‘11</w:t>
            </w:r>
          </w:p>
        </w:tc>
      </w:tr>
      <w:tr w:rsidR="005378F4" w:rsidRPr="006F7A83">
        <w:trPr>
          <w:trHeight w:val="253"/>
        </w:trPr>
        <w:tc>
          <w:tcPr>
            <w:tcW w:w="841"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1.</w:t>
            </w:r>
          </w:p>
        </w:tc>
        <w:tc>
          <w:tcPr>
            <w:tcW w:w="319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Penyusunan Proposal Tugas Akhir</w:t>
            </w:r>
          </w:p>
        </w:tc>
        <w:tc>
          <w:tcPr>
            <w:tcW w:w="868" w:type="dxa"/>
            <w:gridSpan w:val="2"/>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1"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66" w:type="dxa"/>
            <w:tcBorders>
              <w:top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72" w:type="dxa"/>
            <w:tcBorders>
              <w:top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2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94"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r>
      <w:tr w:rsidR="005378F4" w:rsidRPr="006F7A83">
        <w:tc>
          <w:tcPr>
            <w:tcW w:w="841"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lang w:val="en-US"/>
              </w:rPr>
            </w:pPr>
            <w:r w:rsidRPr="006F7A83">
              <w:rPr>
                <w:rFonts w:cs="Times New Roman"/>
                <w:color w:val="000000"/>
                <w:lang w:val="en-US"/>
              </w:rPr>
              <w:t>3.</w:t>
            </w:r>
          </w:p>
        </w:tc>
        <w:tc>
          <w:tcPr>
            <w:tcW w:w="319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lang w:val="en-US"/>
              </w:rPr>
              <w:t xml:space="preserve">Desain </w:t>
            </w:r>
            <w:r w:rsidR="00CB719F" w:rsidRPr="006F7A83">
              <w:rPr>
                <w:rFonts w:cs="Times New Roman"/>
                <w:color w:val="000000"/>
              </w:rPr>
              <w:t>OOP</w:t>
            </w:r>
          </w:p>
        </w:tc>
        <w:tc>
          <w:tcPr>
            <w:tcW w:w="580"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288" w:type="dxa"/>
            <w:tcBorders>
              <w:top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870" w:type="dxa"/>
            <w:gridSpan w:val="2"/>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66"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72"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916" w:type="dxa"/>
            <w:gridSpan w:val="2"/>
            <w:tcBorders>
              <w:top w:val="single" w:sz="4" w:space="0" w:color="000000"/>
              <w:left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r>
      <w:tr w:rsidR="005378F4" w:rsidRPr="006F7A83">
        <w:tc>
          <w:tcPr>
            <w:tcW w:w="841"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2.</w:t>
            </w:r>
          </w:p>
        </w:tc>
        <w:tc>
          <w:tcPr>
            <w:tcW w:w="319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Studi Literatur</w:t>
            </w:r>
          </w:p>
        </w:tc>
        <w:tc>
          <w:tcPr>
            <w:tcW w:w="580"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288" w:type="dxa"/>
            <w:tcBorders>
              <w:top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870" w:type="dxa"/>
            <w:gridSpan w:val="2"/>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66" w:type="dxa"/>
            <w:tcBorders>
              <w:top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72"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916" w:type="dxa"/>
            <w:gridSpan w:val="2"/>
            <w:tcBorders>
              <w:top w:val="single" w:sz="4" w:space="0" w:color="000000"/>
              <w:left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r>
      <w:tr w:rsidR="005378F4" w:rsidRPr="006F7A83">
        <w:tc>
          <w:tcPr>
            <w:tcW w:w="841"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3.</w:t>
            </w:r>
          </w:p>
        </w:tc>
        <w:tc>
          <w:tcPr>
            <w:tcW w:w="319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Implementasi</w:t>
            </w:r>
            <w:r w:rsidR="002B5351" w:rsidRPr="006F7A83">
              <w:rPr>
                <w:rFonts w:cs="Times New Roman"/>
                <w:color w:val="000000"/>
              </w:rPr>
              <w:t xml:space="preserve"> pembuatan code</w:t>
            </w:r>
          </w:p>
        </w:tc>
        <w:tc>
          <w:tcPr>
            <w:tcW w:w="868" w:type="dxa"/>
            <w:gridSpan w:val="2"/>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381" w:type="dxa"/>
            <w:tcBorders>
              <w:top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66" w:type="dxa"/>
            <w:tcBorders>
              <w:top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72"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2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94"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r>
      <w:tr w:rsidR="005378F4" w:rsidRPr="006F7A83">
        <w:tc>
          <w:tcPr>
            <w:tcW w:w="841"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4.</w:t>
            </w:r>
          </w:p>
        </w:tc>
        <w:tc>
          <w:tcPr>
            <w:tcW w:w="319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lang w:val="en-US"/>
              </w:rPr>
            </w:pPr>
            <w:r w:rsidRPr="006F7A83">
              <w:rPr>
                <w:rFonts w:cs="Times New Roman"/>
                <w:color w:val="000000"/>
              </w:rPr>
              <w:t xml:space="preserve">Pengujian </w:t>
            </w:r>
            <w:r w:rsidRPr="006F7A83">
              <w:rPr>
                <w:rFonts w:cs="Times New Roman"/>
                <w:color w:val="000000"/>
                <w:lang w:val="en-US"/>
              </w:rPr>
              <w:t xml:space="preserve">fungsional </w:t>
            </w:r>
          </w:p>
        </w:tc>
        <w:tc>
          <w:tcPr>
            <w:tcW w:w="868" w:type="dxa"/>
            <w:gridSpan w:val="2"/>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1"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66"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72"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2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94"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r>
      <w:tr w:rsidR="005378F4" w:rsidRPr="006F7A83">
        <w:tc>
          <w:tcPr>
            <w:tcW w:w="841"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19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lang w:val="en-US"/>
              </w:rPr>
            </w:pPr>
            <w:r w:rsidRPr="006F7A83">
              <w:rPr>
                <w:rFonts w:cs="Times New Roman"/>
                <w:color w:val="000000"/>
                <w:lang w:val="en-US"/>
              </w:rPr>
              <w:t xml:space="preserve">Pengujian </w:t>
            </w:r>
            <w:r w:rsidR="0014642C" w:rsidRPr="006F7A83">
              <w:rPr>
                <w:rFonts w:cs="Times New Roman"/>
                <w:color w:val="000000"/>
              </w:rPr>
              <w:t xml:space="preserve">file </w:t>
            </w:r>
            <w:r w:rsidR="0081720C" w:rsidRPr="006F7A83">
              <w:rPr>
                <w:rFonts w:cs="Times New Roman"/>
                <w:color w:val="000000"/>
                <w:lang w:val="en-US"/>
              </w:rPr>
              <w:t>sharing P2P</w:t>
            </w:r>
          </w:p>
        </w:tc>
        <w:tc>
          <w:tcPr>
            <w:tcW w:w="868" w:type="dxa"/>
            <w:gridSpan w:val="2"/>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1"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66"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72" w:type="dxa"/>
            <w:tcBorders>
              <w:top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2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94"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r>
      <w:tr w:rsidR="005378F4" w:rsidRPr="006F7A83">
        <w:tc>
          <w:tcPr>
            <w:tcW w:w="841"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192" w:type="dxa"/>
            <w:tcBorders>
              <w:top w:val="single" w:sz="4" w:space="0" w:color="000000"/>
              <w:left w:val="single" w:sz="4" w:space="0" w:color="000000"/>
              <w:bottom w:val="single" w:sz="4" w:space="0" w:color="000000"/>
            </w:tcBorders>
            <w:shd w:val="clear" w:color="auto" w:fill="auto"/>
          </w:tcPr>
          <w:p w:rsidR="005378F4" w:rsidRPr="006F7A83" w:rsidRDefault="0014642C" w:rsidP="006F7A83">
            <w:pPr>
              <w:snapToGrid w:val="0"/>
              <w:spacing w:line="100" w:lineRule="atLeast"/>
              <w:jc w:val="both"/>
              <w:rPr>
                <w:rFonts w:cs="Times New Roman"/>
                <w:color w:val="000000"/>
                <w:lang w:val="en-US"/>
              </w:rPr>
            </w:pPr>
            <w:r w:rsidRPr="006F7A83">
              <w:rPr>
                <w:rFonts w:cs="Times New Roman"/>
                <w:color w:val="000000"/>
              </w:rPr>
              <w:t xml:space="preserve">Pengujian </w:t>
            </w:r>
            <w:r w:rsidR="0081720C" w:rsidRPr="006F7A83">
              <w:rPr>
                <w:rFonts w:cs="Times New Roman"/>
                <w:color w:val="000000"/>
                <w:lang w:val="en-US"/>
              </w:rPr>
              <w:t>autentikasi p2p</w:t>
            </w:r>
          </w:p>
        </w:tc>
        <w:tc>
          <w:tcPr>
            <w:tcW w:w="868" w:type="dxa"/>
            <w:gridSpan w:val="2"/>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1"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66"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72" w:type="dxa"/>
            <w:tcBorders>
              <w:top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22" w:type="dxa"/>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94"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r>
      <w:tr w:rsidR="005378F4" w:rsidRPr="006F7A83">
        <w:tc>
          <w:tcPr>
            <w:tcW w:w="841"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5.</w:t>
            </w:r>
          </w:p>
        </w:tc>
        <w:tc>
          <w:tcPr>
            <w:tcW w:w="3192"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r w:rsidRPr="006F7A83">
              <w:rPr>
                <w:rFonts w:cs="Times New Roman"/>
                <w:color w:val="000000"/>
              </w:rPr>
              <w:t>Penyusunan Buku Tugas Akhir</w:t>
            </w:r>
          </w:p>
        </w:tc>
        <w:tc>
          <w:tcPr>
            <w:tcW w:w="868" w:type="dxa"/>
            <w:gridSpan w:val="2"/>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381" w:type="dxa"/>
            <w:tcBorders>
              <w:top w:val="single" w:sz="4" w:space="0" w:color="000000"/>
              <w:bottom w:val="single" w:sz="4" w:space="0" w:color="000000"/>
            </w:tcBorders>
            <w:shd w:val="clear" w:color="auto" w:fill="auto"/>
          </w:tcPr>
          <w:p w:rsidR="005378F4" w:rsidRPr="006F7A83" w:rsidRDefault="005378F4" w:rsidP="006F7A83">
            <w:pPr>
              <w:snapToGrid w:val="0"/>
              <w:spacing w:line="100" w:lineRule="atLeast"/>
              <w:jc w:val="both"/>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66" w:type="dxa"/>
            <w:tcBorders>
              <w:top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72" w:type="dxa"/>
            <w:tcBorders>
              <w:top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22" w:type="dxa"/>
            <w:tcBorders>
              <w:top w:val="single" w:sz="4" w:space="0" w:color="000000"/>
              <w:left w:val="single" w:sz="4" w:space="0" w:color="000000"/>
              <w:bottom w:val="single" w:sz="4" w:space="0" w:color="000000"/>
            </w:tcBorders>
            <w:shd w:val="clear" w:color="auto" w:fill="FFFFFF"/>
          </w:tcPr>
          <w:p w:rsidR="005378F4" w:rsidRPr="006F7A83" w:rsidRDefault="005378F4" w:rsidP="006F7A83">
            <w:pPr>
              <w:snapToGrid w:val="0"/>
              <w:spacing w:line="100" w:lineRule="atLeast"/>
              <w:jc w:val="both"/>
              <w:rPr>
                <w:rFonts w:cs="Times New Roman"/>
                <w:color w:val="000000"/>
              </w:rPr>
            </w:pPr>
          </w:p>
        </w:tc>
        <w:tc>
          <w:tcPr>
            <w:tcW w:w="494" w:type="dxa"/>
            <w:tcBorders>
              <w:top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6A6A6"/>
          </w:tcPr>
          <w:p w:rsidR="005378F4" w:rsidRPr="006F7A83" w:rsidRDefault="005378F4" w:rsidP="006F7A83">
            <w:pPr>
              <w:snapToGrid w:val="0"/>
              <w:spacing w:line="100" w:lineRule="atLeast"/>
              <w:jc w:val="both"/>
              <w:rPr>
                <w:rFonts w:cs="Times New Roman"/>
                <w:color w:val="000000"/>
              </w:rPr>
            </w:pPr>
          </w:p>
        </w:tc>
      </w:tr>
    </w:tbl>
    <w:p w:rsidR="005378F4" w:rsidRPr="006F7A83" w:rsidRDefault="005378F4" w:rsidP="006F7A83">
      <w:pPr>
        <w:spacing w:line="100" w:lineRule="atLeast"/>
        <w:ind w:left="360"/>
        <w:jc w:val="both"/>
        <w:rPr>
          <w:rFonts w:cs="Times New Roman"/>
          <w:b/>
          <w:color w:val="000000"/>
          <w:sz w:val="24"/>
        </w:rPr>
      </w:pPr>
    </w:p>
    <w:p w:rsidR="00F05D01" w:rsidRPr="006F7A83" w:rsidRDefault="00F05D01" w:rsidP="006F7A83">
      <w:pPr>
        <w:spacing w:line="100" w:lineRule="atLeast"/>
        <w:ind w:left="360"/>
        <w:jc w:val="both"/>
        <w:rPr>
          <w:rFonts w:cs="Times New Roman"/>
          <w:b/>
          <w:color w:val="000000"/>
          <w:sz w:val="24"/>
        </w:rPr>
      </w:pPr>
    </w:p>
    <w:p w:rsidR="005378F4" w:rsidRPr="006F7A83" w:rsidRDefault="005378F4" w:rsidP="006F7A83">
      <w:pPr>
        <w:numPr>
          <w:ilvl w:val="0"/>
          <w:numId w:val="10"/>
        </w:numPr>
        <w:spacing w:line="100" w:lineRule="atLeast"/>
        <w:ind w:left="360"/>
        <w:jc w:val="both"/>
        <w:rPr>
          <w:rFonts w:cs="Times New Roman"/>
          <w:b/>
          <w:color w:val="000000"/>
          <w:sz w:val="24"/>
        </w:rPr>
      </w:pPr>
      <w:r w:rsidRPr="006F7A83">
        <w:rPr>
          <w:rFonts w:cs="Times New Roman"/>
          <w:b/>
          <w:color w:val="000000"/>
          <w:sz w:val="24"/>
        </w:rPr>
        <w:t>DAFTAR PUSTAKA</w:t>
      </w:r>
    </w:p>
    <w:p w:rsidR="00FB4AA6" w:rsidRPr="006F7A83" w:rsidRDefault="00FB4AA6" w:rsidP="006F7A83">
      <w:pPr>
        <w:spacing w:line="100" w:lineRule="atLeast"/>
        <w:ind w:left="720"/>
        <w:jc w:val="both"/>
        <w:rPr>
          <w:rFonts w:cs="Times New Roman"/>
          <w:color w:val="000000"/>
          <w:sz w:val="24"/>
          <w:szCs w:val="24"/>
        </w:rPr>
      </w:pPr>
    </w:p>
    <w:p w:rsidR="00FB4AA6" w:rsidRPr="006F7A83" w:rsidRDefault="00FB4AA6" w:rsidP="00920BB2">
      <w:pPr>
        <w:spacing w:line="100" w:lineRule="atLeast"/>
        <w:ind w:left="1440"/>
        <w:jc w:val="both"/>
        <w:rPr>
          <w:rFonts w:cs="Times New Roman"/>
          <w:color w:val="000000"/>
          <w:sz w:val="24"/>
          <w:szCs w:val="24"/>
        </w:rPr>
      </w:pPr>
    </w:p>
    <w:p w:rsidR="005378F4" w:rsidRPr="006F7A83" w:rsidRDefault="0081720C" w:rsidP="00920BB2">
      <w:pPr>
        <w:numPr>
          <w:ilvl w:val="0"/>
          <w:numId w:val="13"/>
        </w:numPr>
        <w:tabs>
          <w:tab w:val="clear" w:pos="720"/>
          <w:tab w:val="num" w:pos="1080"/>
        </w:tabs>
        <w:spacing w:line="100" w:lineRule="atLeast"/>
        <w:ind w:left="1080"/>
        <w:jc w:val="both"/>
        <w:rPr>
          <w:rFonts w:cs="Times New Roman"/>
          <w:color w:val="000000"/>
          <w:sz w:val="24"/>
          <w:szCs w:val="24"/>
        </w:rPr>
      </w:pPr>
      <w:r w:rsidRPr="006F7A83">
        <w:rPr>
          <w:rFonts w:eastAsia="Times New Roman" w:cs="Times New Roman"/>
          <w:sz w:val="24"/>
          <w:szCs w:val="24"/>
          <w:lang w:val="en-US" w:eastAsia="en-US"/>
        </w:rPr>
        <w:t>JXTA v2.3.x: Java™ Programmer’s Guide</w:t>
      </w:r>
    </w:p>
    <w:p w:rsidR="00FB4AA6" w:rsidRPr="006F7A83" w:rsidRDefault="0081720C" w:rsidP="00920BB2">
      <w:pPr>
        <w:numPr>
          <w:ilvl w:val="0"/>
          <w:numId w:val="13"/>
        </w:numPr>
        <w:tabs>
          <w:tab w:val="clear" w:pos="720"/>
          <w:tab w:val="num" w:pos="1080"/>
        </w:tabs>
        <w:spacing w:line="100" w:lineRule="atLeast"/>
        <w:ind w:left="1080"/>
        <w:jc w:val="both"/>
        <w:rPr>
          <w:rFonts w:cs="Times New Roman"/>
          <w:sz w:val="24"/>
          <w:szCs w:val="24"/>
        </w:rPr>
      </w:pPr>
      <w:r w:rsidRPr="006F7A83">
        <w:rPr>
          <w:rFonts w:cs="Times New Roman"/>
        </w:rPr>
        <w:t>en.</w:t>
      </w:r>
      <w:r w:rsidRPr="006F7A83">
        <w:rPr>
          <w:rFonts w:cs="Times New Roman"/>
          <w:b/>
          <w:bCs/>
        </w:rPr>
        <w:t>wikipedia</w:t>
      </w:r>
      <w:r w:rsidRPr="006F7A83">
        <w:rPr>
          <w:rFonts w:cs="Times New Roman"/>
        </w:rPr>
        <w:t>.org/</w:t>
      </w:r>
      <w:r w:rsidRPr="006F7A83">
        <w:rPr>
          <w:rFonts w:cs="Times New Roman"/>
          <w:b/>
          <w:bCs/>
        </w:rPr>
        <w:t>wiki</w:t>
      </w:r>
      <w:r w:rsidRPr="006F7A83">
        <w:rPr>
          <w:rFonts w:cs="Times New Roman"/>
        </w:rPr>
        <w:t>/</w:t>
      </w:r>
      <w:r w:rsidRPr="006F7A83">
        <w:rPr>
          <w:rFonts w:cs="Times New Roman"/>
          <w:b/>
          <w:bCs/>
        </w:rPr>
        <w:t>JXTA</w:t>
      </w:r>
    </w:p>
    <w:p w:rsidR="00637B8F" w:rsidRPr="006F7A83" w:rsidRDefault="00637B8F" w:rsidP="00920BB2">
      <w:pPr>
        <w:numPr>
          <w:ilvl w:val="0"/>
          <w:numId w:val="13"/>
        </w:numPr>
        <w:tabs>
          <w:tab w:val="clear" w:pos="720"/>
          <w:tab w:val="num" w:pos="1080"/>
        </w:tabs>
        <w:spacing w:line="100" w:lineRule="atLeast"/>
        <w:ind w:left="1080"/>
        <w:jc w:val="both"/>
        <w:rPr>
          <w:rStyle w:val="HTMLCite"/>
          <w:rFonts w:cs="Times New Roman"/>
          <w:i w:val="0"/>
          <w:iCs w:val="0"/>
          <w:sz w:val="24"/>
          <w:szCs w:val="24"/>
        </w:rPr>
      </w:pPr>
      <w:r w:rsidRPr="006F7A83">
        <w:rPr>
          <w:rStyle w:val="HTMLCite"/>
          <w:rFonts w:cs="Times New Roman"/>
          <w:i w:val="0"/>
          <w:iCs w:val="0"/>
          <w:sz w:val="24"/>
          <w:szCs w:val="24"/>
        </w:rPr>
        <w:t>http://www.javaworld.com/javaworld/jw-10-2001/jw-1019-jxta.html</w:t>
      </w:r>
    </w:p>
    <w:p w:rsidR="00FB4AA6" w:rsidRPr="006F7A83" w:rsidRDefault="00FB4AA6" w:rsidP="00920BB2">
      <w:pPr>
        <w:spacing w:line="100" w:lineRule="atLeast"/>
        <w:ind w:left="360"/>
        <w:jc w:val="both"/>
        <w:rPr>
          <w:rFonts w:cs="Times New Roman"/>
          <w:color w:val="000000"/>
          <w:sz w:val="24"/>
          <w:szCs w:val="24"/>
        </w:rPr>
      </w:pPr>
    </w:p>
    <w:p w:rsidR="00FB4AA6" w:rsidRPr="006F7A83" w:rsidRDefault="00FB4A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spacing w:line="100" w:lineRule="atLeast"/>
        <w:jc w:val="both"/>
        <w:rPr>
          <w:rFonts w:cs="Times New Roman"/>
          <w:color w:val="000000"/>
          <w:sz w:val="24"/>
          <w:szCs w:val="24"/>
          <w:lang w:val="en-US"/>
        </w:rPr>
      </w:pPr>
    </w:p>
    <w:p w:rsidR="007D57A6" w:rsidRPr="006F7A83" w:rsidRDefault="007D57A6" w:rsidP="006F7A83">
      <w:pPr>
        <w:pStyle w:val="ListParagraph"/>
        <w:spacing w:line="360" w:lineRule="auto"/>
        <w:ind w:left="0"/>
        <w:jc w:val="both"/>
        <w:rPr>
          <w:rFonts w:cs="Times New Roman"/>
          <w:b/>
          <w:sz w:val="24"/>
          <w:szCs w:val="24"/>
        </w:rPr>
      </w:pPr>
      <w:r w:rsidRPr="006F7A83">
        <w:rPr>
          <w:rFonts w:cs="Times New Roman"/>
          <w:b/>
          <w:sz w:val="24"/>
          <w:szCs w:val="24"/>
        </w:rPr>
        <w:t>LEMBAR PENGESAHAN</w:t>
      </w: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pStyle w:val="ListParagraph"/>
        <w:spacing w:line="360" w:lineRule="auto"/>
        <w:ind w:left="0"/>
        <w:jc w:val="both"/>
        <w:rPr>
          <w:rFonts w:cs="Times New Roman"/>
          <w:sz w:val="24"/>
          <w:szCs w:val="24"/>
        </w:rPr>
      </w:pPr>
      <w:r w:rsidRPr="006F7A83">
        <w:rPr>
          <w:rFonts w:cs="Times New Roman"/>
          <w:sz w:val="24"/>
          <w:szCs w:val="24"/>
        </w:rPr>
        <w:t>Surabaya, 23 September 2011</w:t>
      </w:r>
    </w:p>
    <w:p w:rsidR="007D57A6" w:rsidRPr="006F7A83" w:rsidRDefault="007D57A6" w:rsidP="006F7A83">
      <w:pPr>
        <w:pStyle w:val="ListParagraph"/>
        <w:spacing w:line="360" w:lineRule="auto"/>
        <w:ind w:left="0"/>
        <w:jc w:val="both"/>
        <w:rPr>
          <w:rFonts w:cs="Times New Roman"/>
          <w:sz w:val="24"/>
          <w:szCs w:val="24"/>
        </w:rPr>
      </w:pPr>
      <w:r w:rsidRPr="006F7A83">
        <w:rPr>
          <w:rFonts w:cs="Times New Roman"/>
          <w:sz w:val="24"/>
          <w:szCs w:val="24"/>
        </w:rPr>
        <w:t>Menyetujui,</w:t>
      </w:r>
    </w:p>
    <w:p w:rsidR="007D57A6" w:rsidRPr="006F7A83" w:rsidRDefault="007D57A6" w:rsidP="006F7A83">
      <w:pPr>
        <w:pStyle w:val="ListParagraph"/>
        <w:spacing w:line="360" w:lineRule="auto"/>
        <w:ind w:left="0"/>
        <w:jc w:val="both"/>
        <w:rPr>
          <w:rFonts w:cs="Times New Roman"/>
          <w:sz w:val="24"/>
          <w:szCs w:val="24"/>
        </w:rPr>
      </w:pPr>
    </w:p>
    <w:p w:rsidR="007D57A6" w:rsidRPr="006F7A83" w:rsidRDefault="007D57A6" w:rsidP="006F7A83">
      <w:pPr>
        <w:pStyle w:val="ListParagraph"/>
        <w:spacing w:line="360" w:lineRule="auto"/>
        <w:ind w:left="0"/>
        <w:jc w:val="both"/>
        <w:rPr>
          <w:rFonts w:cs="Times New Roman"/>
          <w:sz w:val="24"/>
          <w:szCs w:val="24"/>
        </w:rPr>
      </w:pPr>
    </w:p>
    <w:p w:rsidR="007D57A6" w:rsidRPr="006F7A83" w:rsidRDefault="007D57A6" w:rsidP="006F7A83">
      <w:pPr>
        <w:pStyle w:val="ListParagraph"/>
        <w:spacing w:line="360" w:lineRule="auto"/>
        <w:ind w:left="0"/>
        <w:jc w:val="both"/>
        <w:rPr>
          <w:rFonts w:cs="Times New Roman"/>
          <w:b/>
          <w:sz w:val="24"/>
          <w:szCs w:val="24"/>
        </w:rPr>
      </w:pPr>
      <w:r w:rsidRPr="006F7A83">
        <w:rPr>
          <w:rFonts w:cs="Times New Roman"/>
          <w:b/>
          <w:sz w:val="24"/>
          <w:szCs w:val="24"/>
        </w:rPr>
        <w:t>Dosen Pembimbing I,</w:t>
      </w: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jc w:val="both"/>
        <w:rPr>
          <w:rFonts w:cs="Times New Roman"/>
          <w:b/>
          <w:sz w:val="24"/>
          <w:szCs w:val="24"/>
          <w:u w:val="single"/>
        </w:rPr>
      </w:pPr>
      <w:r w:rsidRPr="006F7A83">
        <w:rPr>
          <w:rFonts w:cs="Times New Roman"/>
          <w:b/>
          <w:sz w:val="24"/>
          <w:szCs w:val="24"/>
          <w:u w:val="single"/>
        </w:rPr>
        <w:t>Wahyu Suadi, S.Kom., M.M, M.Kom.</w:t>
      </w:r>
    </w:p>
    <w:p w:rsidR="007D57A6" w:rsidRPr="006F7A83" w:rsidRDefault="007D57A6" w:rsidP="006F7A83">
      <w:pPr>
        <w:jc w:val="both"/>
        <w:rPr>
          <w:rFonts w:cs="Times New Roman"/>
          <w:b/>
          <w:sz w:val="24"/>
          <w:szCs w:val="24"/>
        </w:rPr>
      </w:pPr>
      <w:r w:rsidRPr="006F7A83">
        <w:rPr>
          <w:rFonts w:cs="Times New Roman"/>
          <w:b/>
          <w:sz w:val="24"/>
          <w:szCs w:val="24"/>
        </w:rPr>
        <w:t>NIP : 19711030 2002121 001</w:t>
      </w: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pStyle w:val="ListParagraph"/>
        <w:spacing w:line="360" w:lineRule="auto"/>
        <w:ind w:left="0"/>
        <w:jc w:val="both"/>
        <w:rPr>
          <w:rFonts w:cs="Times New Roman"/>
          <w:b/>
          <w:sz w:val="24"/>
          <w:szCs w:val="24"/>
          <w:lang w:val="en-US"/>
        </w:rPr>
      </w:pPr>
    </w:p>
    <w:p w:rsidR="007D57A6" w:rsidRPr="006F7A83" w:rsidRDefault="007D57A6" w:rsidP="006F7A83">
      <w:pPr>
        <w:pStyle w:val="ListParagraph"/>
        <w:spacing w:line="360" w:lineRule="auto"/>
        <w:ind w:left="0"/>
        <w:jc w:val="both"/>
        <w:rPr>
          <w:rFonts w:cs="Times New Roman"/>
          <w:b/>
          <w:sz w:val="24"/>
          <w:szCs w:val="24"/>
          <w:lang w:val="en-US"/>
        </w:rPr>
      </w:pPr>
    </w:p>
    <w:p w:rsidR="007D57A6" w:rsidRPr="006F7A83" w:rsidRDefault="007D57A6" w:rsidP="006F7A83">
      <w:pPr>
        <w:pStyle w:val="ListParagraph"/>
        <w:spacing w:line="360" w:lineRule="auto"/>
        <w:ind w:left="0"/>
        <w:jc w:val="both"/>
        <w:rPr>
          <w:rFonts w:cs="Times New Roman"/>
          <w:b/>
          <w:sz w:val="24"/>
          <w:szCs w:val="24"/>
          <w:lang w:val="en-US"/>
        </w:rPr>
      </w:pPr>
    </w:p>
    <w:p w:rsidR="007D57A6" w:rsidRPr="006F7A83" w:rsidRDefault="007D57A6" w:rsidP="006F7A83">
      <w:pPr>
        <w:pStyle w:val="ListParagraph"/>
        <w:spacing w:line="360" w:lineRule="auto"/>
        <w:ind w:left="0"/>
        <w:jc w:val="both"/>
        <w:rPr>
          <w:rFonts w:cs="Times New Roman"/>
          <w:b/>
          <w:sz w:val="24"/>
          <w:szCs w:val="24"/>
          <w:lang w:val="en-US"/>
        </w:rPr>
      </w:pPr>
    </w:p>
    <w:p w:rsidR="007D57A6" w:rsidRPr="006F7A83" w:rsidRDefault="007D57A6" w:rsidP="006F7A83">
      <w:pPr>
        <w:pStyle w:val="ListParagraph"/>
        <w:spacing w:line="360" w:lineRule="auto"/>
        <w:ind w:left="0"/>
        <w:jc w:val="both"/>
        <w:rPr>
          <w:rFonts w:cs="Times New Roman"/>
          <w:b/>
          <w:sz w:val="24"/>
          <w:szCs w:val="24"/>
        </w:rPr>
      </w:pPr>
      <w:r w:rsidRPr="006F7A83">
        <w:rPr>
          <w:rFonts w:cs="Times New Roman"/>
          <w:b/>
          <w:sz w:val="24"/>
          <w:szCs w:val="24"/>
        </w:rPr>
        <w:t>Dosen Pembimbing II,</w:t>
      </w: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pStyle w:val="ListParagraph"/>
        <w:spacing w:line="360" w:lineRule="auto"/>
        <w:ind w:left="0"/>
        <w:jc w:val="both"/>
        <w:rPr>
          <w:rFonts w:cs="Times New Roman"/>
          <w:b/>
          <w:sz w:val="24"/>
          <w:szCs w:val="24"/>
          <w:u w:val="single"/>
          <w:lang w:val="en-US"/>
        </w:rPr>
      </w:pPr>
    </w:p>
    <w:p w:rsidR="007D57A6" w:rsidRPr="006F7A83" w:rsidRDefault="007D57A6" w:rsidP="006F7A83">
      <w:pPr>
        <w:pStyle w:val="ListParagraph"/>
        <w:spacing w:line="360" w:lineRule="auto"/>
        <w:ind w:left="0"/>
        <w:jc w:val="both"/>
        <w:rPr>
          <w:rFonts w:cs="Times New Roman"/>
          <w:b/>
          <w:sz w:val="24"/>
          <w:szCs w:val="24"/>
          <w:u w:val="single"/>
          <w:lang w:val="en-US"/>
        </w:rPr>
      </w:pPr>
    </w:p>
    <w:p w:rsidR="007D57A6" w:rsidRPr="006F7A83" w:rsidRDefault="007D57A6" w:rsidP="006F7A83">
      <w:pPr>
        <w:pStyle w:val="ListParagraph"/>
        <w:spacing w:line="360" w:lineRule="auto"/>
        <w:ind w:left="0"/>
        <w:jc w:val="both"/>
        <w:rPr>
          <w:rFonts w:cs="Times New Roman"/>
          <w:b/>
          <w:sz w:val="24"/>
          <w:szCs w:val="24"/>
          <w:u w:val="single"/>
          <w:lang w:val="en-US"/>
        </w:rPr>
      </w:pPr>
    </w:p>
    <w:p w:rsidR="007D57A6" w:rsidRPr="006F7A83" w:rsidRDefault="007D57A6" w:rsidP="006F7A83">
      <w:pPr>
        <w:pStyle w:val="ListParagraph"/>
        <w:spacing w:line="360" w:lineRule="auto"/>
        <w:ind w:left="0"/>
        <w:jc w:val="both"/>
        <w:rPr>
          <w:rFonts w:cs="Times New Roman"/>
          <w:b/>
          <w:sz w:val="24"/>
          <w:szCs w:val="24"/>
          <w:u w:val="single"/>
          <w:lang w:val="en-US"/>
        </w:rPr>
      </w:pPr>
      <w:r w:rsidRPr="006F7A83">
        <w:rPr>
          <w:rFonts w:cs="Times New Roman"/>
          <w:b/>
          <w:sz w:val="24"/>
          <w:szCs w:val="24"/>
          <w:u w:val="single"/>
        </w:rPr>
        <w:t xml:space="preserve">Erina Letivina A., S.Kom. </w:t>
      </w:r>
    </w:p>
    <w:p w:rsidR="007D57A6" w:rsidRPr="006F7A83" w:rsidRDefault="007D57A6" w:rsidP="006F7A83">
      <w:pPr>
        <w:pStyle w:val="ListParagraph"/>
        <w:spacing w:line="360" w:lineRule="auto"/>
        <w:ind w:left="0"/>
        <w:jc w:val="both"/>
        <w:rPr>
          <w:rFonts w:cs="Times New Roman"/>
          <w:b/>
          <w:sz w:val="24"/>
          <w:szCs w:val="24"/>
        </w:rPr>
      </w:pPr>
      <w:r w:rsidRPr="006F7A83">
        <w:rPr>
          <w:rFonts w:cs="Times New Roman"/>
          <w:b/>
          <w:sz w:val="24"/>
          <w:szCs w:val="24"/>
        </w:rPr>
        <w:t>NIP. 051100117</w:t>
      </w:r>
    </w:p>
    <w:p w:rsidR="007D57A6" w:rsidRPr="006F7A83" w:rsidRDefault="007D57A6" w:rsidP="006F7A83">
      <w:pPr>
        <w:pStyle w:val="ListParagraph"/>
        <w:spacing w:line="360" w:lineRule="auto"/>
        <w:ind w:left="0"/>
        <w:jc w:val="both"/>
        <w:rPr>
          <w:rFonts w:cs="Times New Roman"/>
          <w:b/>
          <w:sz w:val="24"/>
          <w:szCs w:val="24"/>
        </w:rPr>
      </w:pPr>
    </w:p>
    <w:p w:rsidR="007D57A6" w:rsidRPr="006F7A83" w:rsidRDefault="007D57A6" w:rsidP="006F7A83">
      <w:pPr>
        <w:pStyle w:val="ListParagraph"/>
        <w:spacing w:line="360" w:lineRule="auto"/>
        <w:ind w:left="0"/>
        <w:jc w:val="both"/>
        <w:rPr>
          <w:rFonts w:cs="Times New Roman"/>
          <w:b/>
          <w:sz w:val="24"/>
          <w:szCs w:val="24"/>
        </w:rPr>
      </w:pPr>
    </w:p>
    <w:sectPr w:rsidR="007D57A6" w:rsidRPr="006F7A83">
      <w:footerReference w:type="default" r:id="rId11"/>
      <w:pgSz w:w="11906" w:h="16838"/>
      <w:pgMar w:top="1418"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D6C" w:rsidRDefault="00762D6C">
      <w:r>
        <w:separator/>
      </w:r>
    </w:p>
  </w:endnote>
  <w:endnote w:type="continuationSeparator" w:id="1">
    <w:p w:rsidR="00762D6C" w:rsidRDefault="00762D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altName w:val="MS Mincho"/>
    <w:charset w:val="8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F79" w:rsidRDefault="00206F79">
    <w:pPr>
      <w:pStyle w:val="Footer"/>
    </w:pPr>
  </w:p>
  <w:p w:rsidR="00206F79" w:rsidRDefault="00206F79">
    <w:pPr>
      <w:pStyle w:val="Footer"/>
    </w:pPr>
  </w:p>
  <w:p w:rsidR="00206F79" w:rsidRDefault="00206F79">
    <w:pPr>
      <w:pStyle w:val="Footer"/>
      <w:jc w:val="both"/>
      <w:rPr>
        <w:b/>
        <w:sz w:val="24"/>
      </w:rPr>
    </w:pPr>
    <w:r>
      <w:pict>
        <v:line id="Line 1" o:spid="_x0000_s2049" style="position:absolute;left:0;text-align:left;z-index:-251658752" from=".9pt,.1pt" to="452.05pt,.1pt" strokeweight=".53mm">
          <v:stroke joinstyle="miter"/>
        </v:line>
      </w:pict>
    </w:r>
  </w:p>
  <w:p w:rsidR="00206F79" w:rsidRDefault="00206F79">
    <w:pPr>
      <w:pStyle w:val="Footer"/>
      <w:tabs>
        <w:tab w:val="right" w:pos="7088"/>
      </w:tabs>
      <w:jc w:val="both"/>
    </w:pPr>
    <w:r>
      <w:rPr>
        <w:b/>
        <w:sz w:val="24"/>
      </w:rPr>
      <w:t xml:space="preserve"> Paraf </w:t>
    </w:r>
    <w:r>
      <w:rPr>
        <w:b/>
        <w:sz w:val="24"/>
        <w:lang w:val="en-US"/>
      </w:rPr>
      <w:t xml:space="preserve"> P</w:t>
    </w:r>
    <w:r>
      <w:rPr>
        <w:b/>
        <w:sz w:val="24"/>
      </w:rPr>
      <w:t>embimbing</w:t>
    </w:r>
    <w:r>
      <w:rPr>
        <w:b/>
        <w:sz w:val="24"/>
        <w:lang w:val="en-US"/>
      </w:rPr>
      <w:t xml:space="preserve"> 1</w:t>
    </w:r>
    <w:r>
      <w:rPr>
        <w:b/>
        <w:sz w:val="24"/>
      </w:rPr>
      <w:t xml:space="preserve"> : </w:t>
    </w:r>
    <w:r w:rsidR="00BC6307">
      <w:rPr>
        <w:b/>
        <w:sz w:val="24"/>
        <w:lang w:val="id-ID"/>
      </w:rPr>
      <w:t xml:space="preserve">                    </w:t>
    </w:r>
    <w:r>
      <w:rPr>
        <w:b/>
        <w:sz w:val="24"/>
        <w:lang w:val="id-ID"/>
      </w:rPr>
      <w:t>Pembimbing 2:</w:t>
    </w:r>
    <w:r>
      <w:rPr>
        <w:b/>
        <w:sz w:val="24"/>
        <w:lang w:val="id-ID"/>
      </w:rPr>
      <w:tab/>
      <w:t>Tgl:</w:t>
    </w:r>
    <w:r>
      <w:rPr>
        <w:b/>
        <w:sz w:val="24"/>
        <w:lang w:val="id-ID"/>
      </w:rPr>
      <w:tab/>
    </w:r>
    <w:r>
      <w:rPr>
        <w:b/>
        <w:sz w:val="24"/>
        <w:lang w:val="id-ID"/>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B95C3B">
      <w:rPr>
        <w:rStyle w:val="PageNumber"/>
        <w:b/>
        <w:noProof/>
      </w:rPr>
      <w:t>7</w:t>
    </w:r>
    <w:r>
      <w:rPr>
        <w:rStyle w:val="PageNumber"/>
        <w:b/>
      </w:rPr>
      <w:fldChar w:fldCharType="end"/>
    </w:r>
    <w:r>
      <w:rPr>
        <w:rStyle w:val="PageNumber"/>
        <w:b/>
      </w:rPr>
      <w:t>/</w:t>
    </w:r>
    <w:r>
      <w:rPr>
        <w:rStyle w:val="PageNumber"/>
      </w:rPr>
      <w:fldChar w:fldCharType="begin"/>
    </w:r>
    <w:r>
      <w:rPr>
        <w:rStyle w:val="PageNumber"/>
      </w:rPr>
      <w:instrText xml:space="preserve"> NUMPAGES \*Arabic </w:instrText>
    </w:r>
    <w:r>
      <w:rPr>
        <w:rStyle w:val="PageNumber"/>
      </w:rPr>
      <w:fldChar w:fldCharType="separate"/>
    </w:r>
    <w:r w:rsidR="00B95C3B">
      <w:rPr>
        <w:rStyle w:val="PageNumber"/>
        <w:noProof/>
      </w:rPr>
      <w:t>7</w:t>
    </w:r>
    <w:r>
      <w:rPr>
        <w:rStyle w:val="PageNumber"/>
      </w:rPr>
      <w:fldChar w:fldCharType="end"/>
    </w:r>
  </w:p>
  <w:p w:rsidR="00206F79" w:rsidRDefault="00206F79">
    <w:pPr>
      <w:pStyle w:val="Footer"/>
      <w:jc w:val="both"/>
    </w:pPr>
  </w:p>
  <w:p w:rsidR="00206F79" w:rsidRDefault="00206F79">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D6C" w:rsidRDefault="00762D6C">
      <w:r>
        <w:separator/>
      </w:r>
    </w:p>
  </w:footnote>
  <w:footnote w:type="continuationSeparator" w:id="1">
    <w:p w:rsidR="00762D6C" w:rsidRDefault="00762D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6"/>
    <w:lvl w:ilvl="0">
      <w:start w:val="1"/>
      <w:numFmt w:val="decimal"/>
      <w:lvlText w:val="%1."/>
      <w:lvlJc w:val="left"/>
      <w:pPr>
        <w:tabs>
          <w:tab w:val="num" w:pos="0"/>
        </w:tabs>
        <w:ind w:left="1246" w:hanging="360"/>
      </w:pPr>
    </w:lvl>
  </w:abstractNum>
  <w:abstractNum w:abstractNumId="2">
    <w:nsid w:val="00000003"/>
    <w:multiLevelType w:val="singleLevel"/>
    <w:tmpl w:val="91BEA35A"/>
    <w:name w:val="WW8Num18"/>
    <w:lvl w:ilvl="0">
      <w:start w:val="1"/>
      <w:numFmt w:val="decimal"/>
      <w:lvlText w:val="%1."/>
      <w:lvlJc w:val="left"/>
      <w:pPr>
        <w:tabs>
          <w:tab w:val="num" w:pos="0"/>
        </w:tabs>
        <w:ind w:left="720" w:hanging="360"/>
      </w:pPr>
      <w:rPr>
        <w:rFonts w:ascii="Times New Roman" w:eastAsia="MS Mincho" w:hAnsi="Times New Roman" w:cs="Times New Roman" w:hint="default"/>
      </w:rPr>
    </w:lvl>
  </w:abstractNum>
  <w:abstractNum w:abstractNumId="3">
    <w:nsid w:val="00000004"/>
    <w:multiLevelType w:val="multilevel"/>
    <w:tmpl w:val="00000004"/>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4">
    <w:nsid w:val="00000005"/>
    <w:multiLevelType w:val="singleLevel"/>
    <w:tmpl w:val="00000005"/>
    <w:name w:val="WW8Num26"/>
    <w:lvl w:ilvl="0">
      <w:start w:val="1"/>
      <w:numFmt w:val="decimal"/>
      <w:lvlText w:val="%1."/>
      <w:lvlJc w:val="left"/>
      <w:pPr>
        <w:tabs>
          <w:tab w:val="num" w:pos="0"/>
        </w:tabs>
        <w:ind w:left="1080" w:hanging="360"/>
      </w:pPr>
    </w:lvl>
  </w:abstractNum>
  <w:abstractNum w:abstractNumId="5">
    <w:nsid w:val="00000006"/>
    <w:multiLevelType w:val="singleLevel"/>
    <w:tmpl w:val="00000006"/>
    <w:name w:val="WW8Num31"/>
    <w:lvl w:ilvl="0">
      <w:start w:val="1"/>
      <w:numFmt w:val="decimal"/>
      <w:lvlText w:val="%1)"/>
      <w:lvlJc w:val="left"/>
      <w:pPr>
        <w:tabs>
          <w:tab w:val="num" w:pos="0"/>
        </w:tabs>
        <w:ind w:left="720" w:hanging="360"/>
      </w:pPr>
    </w:lvl>
  </w:abstractNum>
  <w:abstractNum w:abstractNumId="6">
    <w:nsid w:val="00000007"/>
    <w:multiLevelType w:val="singleLevel"/>
    <w:tmpl w:val="00000007"/>
    <w:name w:val="WW8Num33"/>
    <w:lvl w:ilvl="0">
      <w:start w:val="1"/>
      <w:numFmt w:val="decimal"/>
      <w:lvlText w:val="%1."/>
      <w:lvlJc w:val="left"/>
      <w:pPr>
        <w:tabs>
          <w:tab w:val="num" w:pos="0"/>
        </w:tabs>
        <w:ind w:left="360" w:hanging="360"/>
      </w:pPr>
    </w:lvl>
  </w:abstractNum>
  <w:abstractNum w:abstractNumId="7">
    <w:nsid w:val="00000008"/>
    <w:multiLevelType w:val="singleLevel"/>
    <w:tmpl w:val="00000008"/>
    <w:name w:val="WW8Num36"/>
    <w:lvl w:ilvl="0">
      <w:start w:val="1"/>
      <w:numFmt w:val="decimal"/>
      <w:lvlText w:val="%1."/>
      <w:lvlJc w:val="left"/>
      <w:pPr>
        <w:tabs>
          <w:tab w:val="num" w:pos="0"/>
        </w:tabs>
        <w:ind w:left="1080" w:hanging="360"/>
      </w:pPr>
    </w:lvl>
  </w:abstractNum>
  <w:abstractNum w:abstractNumId="8">
    <w:nsid w:val="00000009"/>
    <w:multiLevelType w:val="multilevel"/>
    <w:tmpl w:val="00000009"/>
    <w:name w:val="WW8Num41"/>
    <w:lvl w:ilvl="0">
      <w:start w:val="1"/>
      <w:numFmt w:val="decimal"/>
      <w:lvlText w:val="%1."/>
      <w:lvlJc w:val="left"/>
      <w:pPr>
        <w:tabs>
          <w:tab w:val="num" w:pos="0"/>
        </w:tabs>
        <w:ind w:left="720" w:hanging="360"/>
      </w:pPr>
    </w:lvl>
    <w:lvl w:ilvl="1">
      <w:start w:val="2"/>
      <w:numFmt w:val="decimal"/>
      <w:lvlText w:val="%1.%2"/>
      <w:lvlJc w:val="left"/>
      <w:pPr>
        <w:tabs>
          <w:tab w:val="num" w:pos="0"/>
        </w:tabs>
        <w:ind w:left="1440" w:hanging="360"/>
      </w:pPr>
    </w:lvl>
    <w:lvl w:ilvl="2">
      <w:start w:val="1"/>
      <w:numFmt w:val="decimal"/>
      <w:lvlText w:val="%1.%2.%3"/>
      <w:lvlJc w:val="left"/>
      <w:pPr>
        <w:tabs>
          <w:tab w:val="num" w:pos="0"/>
        </w:tabs>
        <w:ind w:left="2966" w:hanging="720"/>
      </w:pPr>
    </w:lvl>
    <w:lvl w:ilvl="3">
      <w:start w:val="1"/>
      <w:numFmt w:val="decimal"/>
      <w:lvlText w:val="%1.%2.%3.%4"/>
      <w:lvlJc w:val="left"/>
      <w:pPr>
        <w:tabs>
          <w:tab w:val="num" w:pos="0"/>
        </w:tabs>
        <w:ind w:left="3909" w:hanging="720"/>
      </w:pPr>
    </w:lvl>
    <w:lvl w:ilvl="4">
      <w:start w:val="1"/>
      <w:numFmt w:val="decimal"/>
      <w:lvlText w:val="%1.%2.%3.%4.%5"/>
      <w:lvlJc w:val="left"/>
      <w:pPr>
        <w:tabs>
          <w:tab w:val="num" w:pos="0"/>
        </w:tabs>
        <w:ind w:left="5212" w:hanging="1080"/>
      </w:pPr>
    </w:lvl>
    <w:lvl w:ilvl="5">
      <w:start w:val="1"/>
      <w:numFmt w:val="decimal"/>
      <w:lvlText w:val="%1.%2.%3.%4.%5.%6"/>
      <w:lvlJc w:val="left"/>
      <w:pPr>
        <w:tabs>
          <w:tab w:val="num" w:pos="0"/>
        </w:tabs>
        <w:ind w:left="6155" w:hanging="1080"/>
      </w:pPr>
    </w:lvl>
    <w:lvl w:ilvl="6">
      <w:start w:val="1"/>
      <w:numFmt w:val="decimal"/>
      <w:lvlText w:val="%1.%2.%3.%4.%5.%6.%7"/>
      <w:lvlJc w:val="left"/>
      <w:pPr>
        <w:tabs>
          <w:tab w:val="num" w:pos="0"/>
        </w:tabs>
        <w:ind w:left="7458" w:hanging="1440"/>
      </w:pPr>
    </w:lvl>
    <w:lvl w:ilvl="7">
      <w:start w:val="1"/>
      <w:numFmt w:val="decimal"/>
      <w:lvlText w:val="%1.%2.%3.%4.%5.%6.%7.%8"/>
      <w:lvlJc w:val="left"/>
      <w:pPr>
        <w:tabs>
          <w:tab w:val="num" w:pos="0"/>
        </w:tabs>
        <w:ind w:left="8401" w:hanging="1440"/>
      </w:pPr>
    </w:lvl>
    <w:lvl w:ilvl="8">
      <w:start w:val="1"/>
      <w:numFmt w:val="decimal"/>
      <w:lvlText w:val="%1.%2.%3.%4.%5.%6.%7.%8.%9"/>
      <w:lvlJc w:val="left"/>
      <w:pPr>
        <w:tabs>
          <w:tab w:val="num" w:pos="0"/>
        </w:tabs>
        <w:ind w:left="9704" w:hanging="1800"/>
      </w:pPr>
    </w:lvl>
  </w:abstractNum>
  <w:abstractNum w:abstractNumId="9">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numFmt w:val="bullet"/>
      <w:lvlText w:val="-"/>
      <w:lvlJc w:val="left"/>
      <w:pPr>
        <w:tabs>
          <w:tab w:val="num" w:pos="2820"/>
        </w:tabs>
        <w:ind w:left="2820" w:hanging="840"/>
      </w:pPr>
      <w:rPr>
        <w:rFonts w:ascii="Times New Roman" w:hAnsi="Times New Roman" w:cs="Times New Roman"/>
      </w:rPr>
    </w:lvl>
    <w:lvl w:ilvl="3">
      <w:start w:val="1"/>
      <w:numFmt w:val="decimal"/>
      <w:lvlText w:val="%4."/>
      <w:lvlJc w:val="left"/>
      <w:pPr>
        <w:tabs>
          <w:tab w:val="num" w:pos="2880"/>
        </w:tabs>
        <w:ind w:left="2880" w:hanging="360"/>
      </w:pPr>
      <w:rPr>
        <w:i w:val="0"/>
      </w:r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nsid w:val="2D8E5D58"/>
    <w:multiLevelType w:val="hybridMultilevel"/>
    <w:tmpl w:val="A6ACA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E514B30"/>
    <w:multiLevelType w:val="multilevel"/>
    <w:tmpl w:val="BF2ED30C"/>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12">
    <w:nsid w:val="64B121EA"/>
    <w:multiLevelType w:val="hybridMultilevel"/>
    <w:tmpl w:val="0BB8DBE8"/>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nsid w:val="67EC2469"/>
    <w:multiLevelType w:val="hybridMultilevel"/>
    <w:tmpl w:val="1ADE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21F78"/>
    <w:multiLevelType w:val="hybridMultilevel"/>
    <w:tmpl w:val="D50E2266"/>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5">
    <w:nsid w:val="6DB45C23"/>
    <w:multiLevelType w:val="multilevel"/>
    <w:tmpl w:val="9744A348"/>
    <w:lvl w:ilvl="0">
      <w:start w:val="1"/>
      <w:numFmt w:val="upperRoman"/>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ascii="Times New Roman" w:eastAsia="Times New Roman" w:hAnsi="Times New Roman" w:cs="Times New Roman"/>
      </w:rPr>
    </w:lvl>
    <w:lvl w:ilvl="2">
      <w:numFmt w:val="bullet"/>
      <w:lvlText w:val="-"/>
      <w:lvlJc w:val="left"/>
      <w:pPr>
        <w:tabs>
          <w:tab w:val="num" w:pos="2820"/>
        </w:tabs>
        <w:ind w:left="2820" w:hanging="840"/>
      </w:pPr>
      <w:rPr>
        <w:rFonts w:ascii="Times New Roman" w:hAnsi="Times New Roman" w:cs="Times New Roman"/>
      </w:rPr>
    </w:lvl>
    <w:lvl w:ilvl="3">
      <w:start w:val="1"/>
      <w:numFmt w:val="decimal"/>
      <w:lvlText w:val="%4."/>
      <w:lvlJc w:val="left"/>
      <w:pPr>
        <w:tabs>
          <w:tab w:val="num" w:pos="2880"/>
        </w:tabs>
        <w:ind w:left="2880" w:hanging="360"/>
      </w:pPr>
      <w:rPr>
        <w:i w:val="0"/>
      </w:r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6">
    <w:nsid w:val="73EE3A74"/>
    <w:multiLevelType w:val="hybridMultilevel"/>
    <w:tmpl w:val="89004A6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7">
    <w:nsid w:val="750B04A2"/>
    <w:multiLevelType w:val="multilevel"/>
    <w:tmpl w:val="BF2ED30C"/>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18">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6"/>
  </w:num>
  <w:num w:numId="13">
    <w:abstractNumId w:val="15"/>
  </w:num>
  <w:num w:numId="14">
    <w:abstractNumId w:val="18"/>
  </w:num>
  <w:num w:numId="15">
    <w:abstractNumId w:val="12"/>
  </w:num>
  <w:num w:numId="16">
    <w:abstractNumId w:val="10"/>
  </w:num>
  <w:num w:numId="17">
    <w:abstractNumId w:val="17"/>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FB4DB1"/>
    <w:rsid w:val="00014B48"/>
    <w:rsid w:val="0003031A"/>
    <w:rsid w:val="0007601C"/>
    <w:rsid w:val="000804F1"/>
    <w:rsid w:val="000813E1"/>
    <w:rsid w:val="00083648"/>
    <w:rsid w:val="000838F1"/>
    <w:rsid w:val="00095AB3"/>
    <w:rsid w:val="000A6532"/>
    <w:rsid w:val="000A7643"/>
    <w:rsid w:val="000B31E3"/>
    <w:rsid w:val="000B60BB"/>
    <w:rsid w:val="000C24FA"/>
    <w:rsid w:val="000D753B"/>
    <w:rsid w:val="000E1496"/>
    <w:rsid w:val="000F6B63"/>
    <w:rsid w:val="00127705"/>
    <w:rsid w:val="00133A64"/>
    <w:rsid w:val="00133A76"/>
    <w:rsid w:val="0014642C"/>
    <w:rsid w:val="001523D4"/>
    <w:rsid w:val="00161D61"/>
    <w:rsid w:val="00167DC1"/>
    <w:rsid w:val="001721C8"/>
    <w:rsid w:val="00181011"/>
    <w:rsid w:val="00190BD9"/>
    <w:rsid w:val="001A1589"/>
    <w:rsid w:val="001A1B53"/>
    <w:rsid w:val="00206F79"/>
    <w:rsid w:val="002303AC"/>
    <w:rsid w:val="002357D1"/>
    <w:rsid w:val="0024040E"/>
    <w:rsid w:val="00240CA4"/>
    <w:rsid w:val="00272E30"/>
    <w:rsid w:val="00276457"/>
    <w:rsid w:val="0027765F"/>
    <w:rsid w:val="00281D8D"/>
    <w:rsid w:val="002B0E60"/>
    <w:rsid w:val="002B525C"/>
    <w:rsid w:val="002B5351"/>
    <w:rsid w:val="002C7428"/>
    <w:rsid w:val="002D2196"/>
    <w:rsid w:val="002D71F3"/>
    <w:rsid w:val="0031402C"/>
    <w:rsid w:val="0031464C"/>
    <w:rsid w:val="003234AB"/>
    <w:rsid w:val="00342017"/>
    <w:rsid w:val="00357FC8"/>
    <w:rsid w:val="00360275"/>
    <w:rsid w:val="00371B1A"/>
    <w:rsid w:val="00391021"/>
    <w:rsid w:val="00391E20"/>
    <w:rsid w:val="00393648"/>
    <w:rsid w:val="0039550E"/>
    <w:rsid w:val="003A529F"/>
    <w:rsid w:val="003B0231"/>
    <w:rsid w:val="003B1259"/>
    <w:rsid w:val="003B4709"/>
    <w:rsid w:val="003B4C1D"/>
    <w:rsid w:val="003B643E"/>
    <w:rsid w:val="003C6566"/>
    <w:rsid w:val="003F0306"/>
    <w:rsid w:val="00415966"/>
    <w:rsid w:val="004200EC"/>
    <w:rsid w:val="00426612"/>
    <w:rsid w:val="00436A6D"/>
    <w:rsid w:val="0045534C"/>
    <w:rsid w:val="00455BEC"/>
    <w:rsid w:val="00466D8E"/>
    <w:rsid w:val="0047242B"/>
    <w:rsid w:val="00491117"/>
    <w:rsid w:val="004969A4"/>
    <w:rsid w:val="004E4CD8"/>
    <w:rsid w:val="004E61AF"/>
    <w:rsid w:val="004E7313"/>
    <w:rsid w:val="004F15EB"/>
    <w:rsid w:val="004F50F6"/>
    <w:rsid w:val="005112DD"/>
    <w:rsid w:val="00515C0D"/>
    <w:rsid w:val="00516697"/>
    <w:rsid w:val="005378F4"/>
    <w:rsid w:val="0054302E"/>
    <w:rsid w:val="00564180"/>
    <w:rsid w:val="00565282"/>
    <w:rsid w:val="0058539F"/>
    <w:rsid w:val="005874B0"/>
    <w:rsid w:val="0059070E"/>
    <w:rsid w:val="00591B25"/>
    <w:rsid w:val="0059728B"/>
    <w:rsid w:val="005A6864"/>
    <w:rsid w:val="005C0FC6"/>
    <w:rsid w:val="005C7660"/>
    <w:rsid w:val="005D4B55"/>
    <w:rsid w:val="005E1C4F"/>
    <w:rsid w:val="005E4FAB"/>
    <w:rsid w:val="005F78B7"/>
    <w:rsid w:val="00620C0A"/>
    <w:rsid w:val="00637B8F"/>
    <w:rsid w:val="0065398C"/>
    <w:rsid w:val="00654C85"/>
    <w:rsid w:val="00667106"/>
    <w:rsid w:val="0067184D"/>
    <w:rsid w:val="00674B87"/>
    <w:rsid w:val="006755FA"/>
    <w:rsid w:val="00684205"/>
    <w:rsid w:val="00684704"/>
    <w:rsid w:val="00685E91"/>
    <w:rsid w:val="006A0CC0"/>
    <w:rsid w:val="006B7526"/>
    <w:rsid w:val="006C4E69"/>
    <w:rsid w:val="006C7C40"/>
    <w:rsid w:val="006E47D2"/>
    <w:rsid w:val="006F0A8A"/>
    <w:rsid w:val="006F1B3B"/>
    <w:rsid w:val="006F7A83"/>
    <w:rsid w:val="00715740"/>
    <w:rsid w:val="007378BA"/>
    <w:rsid w:val="007407A9"/>
    <w:rsid w:val="00762D6C"/>
    <w:rsid w:val="007756C0"/>
    <w:rsid w:val="0079741C"/>
    <w:rsid w:val="007D57A6"/>
    <w:rsid w:val="007E7132"/>
    <w:rsid w:val="00801E0A"/>
    <w:rsid w:val="00804EF2"/>
    <w:rsid w:val="0081720C"/>
    <w:rsid w:val="00821CAE"/>
    <w:rsid w:val="00827FEC"/>
    <w:rsid w:val="00834968"/>
    <w:rsid w:val="008452F5"/>
    <w:rsid w:val="00847130"/>
    <w:rsid w:val="00852567"/>
    <w:rsid w:val="00854509"/>
    <w:rsid w:val="0086447A"/>
    <w:rsid w:val="00872B53"/>
    <w:rsid w:val="00880613"/>
    <w:rsid w:val="00892383"/>
    <w:rsid w:val="008B653F"/>
    <w:rsid w:val="008B71A6"/>
    <w:rsid w:val="008C6097"/>
    <w:rsid w:val="008D0C3F"/>
    <w:rsid w:val="008E78B8"/>
    <w:rsid w:val="008F2237"/>
    <w:rsid w:val="00920BB2"/>
    <w:rsid w:val="00923933"/>
    <w:rsid w:val="00931F43"/>
    <w:rsid w:val="00934882"/>
    <w:rsid w:val="00957889"/>
    <w:rsid w:val="00964058"/>
    <w:rsid w:val="00975689"/>
    <w:rsid w:val="0097751D"/>
    <w:rsid w:val="009907D6"/>
    <w:rsid w:val="00992DE1"/>
    <w:rsid w:val="009D3849"/>
    <w:rsid w:val="009E1D15"/>
    <w:rsid w:val="009E576F"/>
    <w:rsid w:val="009F173B"/>
    <w:rsid w:val="009F5C04"/>
    <w:rsid w:val="00A12413"/>
    <w:rsid w:val="00A16897"/>
    <w:rsid w:val="00A25FC1"/>
    <w:rsid w:val="00A26B22"/>
    <w:rsid w:val="00A34A92"/>
    <w:rsid w:val="00A355C1"/>
    <w:rsid w:val="00A368E9"/>
    <w:rsid w:val="00A7075A"/>
    <w:rsid w:val="00A860D7"/>
    <w:rsid w:val="00A90F60"/>
    <w:rsid w:val="00AA4AF0"/>
    <w:rsid w:val="00AB310D"/>
    <w:rsid w:val="00AB3A61"/>
    <w:rsid w:val="00AB3D37"/>
    <w:rsid w:val="00AC1329"/>
    <w:rsid w:val="00AC5C48"/>
    <w:rsid w:val="00AC6588"/>
    <w:rsid w:val="00AD0DC5"/>
    <w:rsid w:val="00AD4C50"/>
    <w:rsid w:val="00AE40E6"/>
    <w:rsid w:val="00AF722E"/>
    <w:rsid w:val="00AF7580"/>
    <w:rsid w:val="00B1741D"/>
    <w:rsid w:val="00B2417C"/>
    <w:rsid w:val="00B301B7"/>
    <w:rsid w:val="00B33340"/>
    <w:rsid w:val="00B34E55"/>
    <w:rsid w:val="00B35E7A"/>
    <w:rsid w:val="00B37E64"/>
    <w:rsid w:val="00B4296D"/>
    <w:rsid w:val="00B42B5C"/>
    <w:rsid w:val="00B52398"/>
    <w:rsid w:val="00B701D2"/>
    <w:rsid w:val="00B848DF"/>
    <w:rsid w:val="00B95C3B"/>
    <w:rsid w:val="00BA085E"/>
    <w:rsid w:val="00BA11C5"/>
    <w:rsid w:val="00BB73D6"/>
    <w:rsid w:val="00BC6307"/>
    <w:rsid w:val="00BD110F"/>
    <w:rsid w:val="00BD673A"/>
    <w:rsid w:val="00BE7962"/>
    <w:rsid w:val="00BF4E4E"/>
    <w:rsid w:val="00C003F1"/>
    <w:rsid w:val="00C038C8"/>
    <w:rsid w:val="00C03952"/>
    <w:rsid w:val="00C052B0"/>
    <w:rsid w:val="00C15CBC"/>
    <w:rsid w:val="00C23A2C"/>
    <w:rsid w:val="00C708BD"/>
    <w:rsid w:val="00C77DFF"/>
    <w:rsid w:val="00C84211"/>
    <w:rsid w:val="00C87A78"/>
    <w:rsid w:val="00CA5D6D"/>
    <w:rsid w:val="00CA714A"/>
    <w:rsid w:val="00CB719F"/>
    <w:rsid w:val="00CC15D6"/>
    <w:rsid w:val="00CC5785"/>
    <w:rsid w:val="00CE276A"/>
    <w:rsid w:val="00CE5233"/>
    <w:rsid w:val="00CF5145"/>
    <w:rsid w:val="00D3100C"/>
    <w:rsid w:val="00D4256C"/>
    <w:rsid w:val="00D52222"/>
    <w:rsid w:val="00D64348"/>
    <w:rsid w:val="00D6468E"/>
    <w:rsid w:val="00D67ED3"/>
    <w:rsid w:val="00DA216B"/>
    <w:rsid w:val="00DC39D7"/>
    <w:rsid w:val="00DD4A46"/>
    <w:rsid w:val="00DF58A0"/>
    <w:rsid w:val="00E0125B"/>
    <w:rsid w:val="00E04CAC"/>
    <w:rsid w:val="00E1390F"/>
    <w:rsid w:val="00E16288"/>
    <w:rsid w:val="00E205F8"/>
    <w:rsid w:val="00E2245E"/>
    <w:rsid w:val="00E27BB3"/>
    <w:rsid w:val="00E42DF1"/>
    <w:rsid w:val="00E55259"/>
    <w:rsid w:val="00E577B9"/>
    <w:rsid w:val="00E706FB"/>
    <w:rsid w:val="00E85D10"/>
    <w:rsid w:val="00E91AFF"/>
    <w:rsid w:val="00EA12FE"/>
    <w:rsid w:val="00EB03F0"/>
    <w:rsid w:val="00EB7C69"/>
    <w:rsid w:val="00EC2466"/>
    <w:rsid w:val="00ED48C8"/>
    <w:rsid w:val="00ED5D10"/>
    <w:rsid w:val="00ED61E0"/>
    <w:rsid w:val="00EE3F02"/>
    <w:rsid w:val="00EF58E8"/>
    <w:rsid w:val="00F05D01"/>
    <w:rsid w:val="00F16B07"/>
    <w:rsid w:val="00F219D1"/>
    <w:rsid w:val="00F25156"/>
    <w:rsid w:val="00F27399"/>
    <w:rsid w:val="00F31B7D"/>
    <w:rsid w:val="00F57268"/>
    <w:rsid w:val="00F977DE"/>
    <w:rsid w:val="00FA0507"/>
    <w:rsid w:val="00FA2FC2"/>
    <w:rsid w:val="00FB12C8"/>
    <w:rsid w:val="00FB3A0F"/>
    <w:rsid w:val="00FB4AA6"/>
    <w:rsid w:val="00FB4DB1"/>
    <w:rsid w:val="00FB7FED"/>
    <w:rsid w:val="00FC089F"/>
    <w:rsid w:val="00FC40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cs="Calibri"/>
      <w:lang w:val="id-ID" w:eastAsia="ar-SA"/>
    </w:rPr>
  </w:style>
  <w:style w:type="paragraph" w:styleId="Heading1">
    <w:name w:val="heading 1"/>
    <w:basedOn w:val="Normal"/>
    <w:next w:val="Normal"/>
    <w:qFormat/>
    <w:pPr>
      <w:keepNext/>
      <w:numPr>
        <w:numId w:val="1"/>
      </w:numPr>
      <w:jc w:val="center"/>
      <w:outlineLvl w:val="0"/>
    </w:pPr>
    <w:rPr>
      <w:sz w:val="24"/>
    </w:rPr>
  </w:style>
  <w:style w:type="paragraph" w:styleId="Heading2">
    <w:name w:val="heading 2"/>
    <w:basedOn w:val="Normal"/>
    <w:next w:val="Normal"/>
    <w:qFormat/>
    <w:pPr>
      <w:keepNext/>
      <w:keepLines/>
      <w:numPr>
        <w:ilvl w:val="1"/>
        <w:numId w:val="1"/>
      </w:numPr>
      <w:spacing w:before="200"/>
      <w:outlineLvl w:val="1"/>
    </w:pPr>
    <w:rPr>
      <w:rFonts w:ascii="Cambria" w:eastAsia="Times New Roman" w:hAnsi="Cambria" w:cs="Times New Roman"/>
      <w:b/>
      <w:bCs/>
      <w:color w:val="4F81BD"/>
      <w:sz w:val="26"/>
      <w:szCs w:val="26"/>
    </w:rPr>
  </w:style>
  <w:style w:type="paragraph" w:styleId="Heading3">
    <w:name w:val="heading 3"/>
    <w:basedOn w:val="Normal"/>
    <w:next w:val="Normal"/>
    <w:qFormat/>
    <w:pPr>
      <w:keepNext/>
      <w:keepLines/>
      <w:numPr>
        <w:ilvl w:val="2"/>
        <w:numId w:val="1"/>
      </w:numPr>
      <w:spacing w:before="200" w:line="276" w:lineRule="auto"/>
      <w:outlineLvl w:val="2"/>
    </w:pPr>
    <w:rPr>
      <w:rFonts w:ascii="Cambria" w:eastAsia="Times New Roman" w:hAnsi="Cambria" w:cs="Times New Roman"/>
      <w:b/>
      <w:bCs/>
      <w:color w:val="4F81BD"/>
      <w:sz w:val="22"/>
      <w:szCs w:val="22"/>
    </w:rPr>
  </w:style>
  <w:style w:type="paragraph" w:styleId="Heading6">
    <w:name w:val="heading 6"/>
    <w:basedOn w:val="Normal"/>
    <w:next w:val="Normal"/>
    <w:qFormat/>
    <w:pPr>
      <w:keepNext/>
      <w:numPr>
        <w:ilvl w:val="5"/>
        <w:numId w:val="1"/>
      </w:numPr>
      <w:spacing w:line="360" w:lineRule="auto"/>
      <w:jc w:val="both"/>
      <w:outlineLvl w:val="5"/>
    </w:pPr>
    <w:rPr>
      <w:sz w:val="24"/>
      <w:lang w:val="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sz w:val="20"/>
    </w:rPr>
  </w:style>
  <w:style w:type="character" w:customStyle="1" w:styleId="WW8Num4z1">
    <w:name w:val="WW8Num4z1"/>
    <w:rPr>
      <w:rFonts w:ascii="Courier New" w:hAnsi="Courier New"/>
      <w:sz w:val="20"/>
    </w:rPr>
  </w:style>
  <w:style w:type="character" w:customStyle="1" w:styleId="WW8Num4z2">
    <w:name w:val="WW8Num4z2"/>
    <w:rPr>
      <w:rFonts w:ascii="Wingdings" w:hAnsi="Wingdings"/>
      <w:sz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Times New Roman" w:eastAsia="MS Mincho" w:hAnsi="Times New Roman"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Times New Roman" w:eastAsia="MS Mincho"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3z0">
    <w:name w:val="WW8Num23z0"/>
    <w:rPr>
      <w:rFonts w:ascii="Times New Roman" w:eastAsia="MS Mincho"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sz w:val="20"/>
    </w:rPr>
  </w:style>
  <w:style w:type="character" w:customStyle="1" w:styleId="WW8Num24z1">
    <w:name w:val="WW8Num24z1"/>
    <w:rPr>
      <w:rFonts w:ascii="Courier New" w:hAnsi="Courier New"/>
      <w:sz w:val="20"/>
    </w:rPr>
  </w:style>
  <w:style w:type="character" w:customStyle="1" w:styleId="WW8Num24z2">
    <w:name w:val="WW8Num24z2"/>
    <w:rPr>
      <w:rFonts w:ascii="Wingdings" w:hAnsi="Wingdings"/>
      <w:sz w:val="20"/>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3">
    <w:name w:val="WW8Num27z3"/>
    <w:rPr>
      <w:rFonts w:ascii="Wingdings" w:hAnsi="Wingdings"/>
      <w:sz w:val="20"/>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Times New Roman" w:eastAsia="MS Mincho" w:hAnsi="Times New Roman" w:cs="Times New Roman"/>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8z0">
    <w:name w:val="WW8Num38z0"/>
    <w:rPr>
      <w:rFonts w:ascii="Symbol" w:hAnsi="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9z0">
    <w:name w:val="WW8Num39z0"/>
    <w:rPr>
      <w:rFonts w:ascii="Symbol" w:hAnsi="Symbol"/>
      <w:sz w:val="20"/>
    </w:rPr>
  </w:style>
  <w:style w:type="character" w:customStyle="1" w:styleId="WW8Num39z1">
    <w:name w:val="WW8Num39z1"/>
    <w:rPr>
      <w:rFonts w:ascii="Courier New" w:hAnsi="Courier New"/>
      <w:sz w:val="20"/>
    </w:rPr>
  </w:style>
  <w:style w:type="character" w:customStyle="1" w:styleId="WW8Num39z2">
    <w:name w:val="WW8Num39z2"/>
    <w:rPr>
      <w:rFonts w:ascii="Wingdings" w:hAnsi="Wingdings"/>
      <w:sz w:val="20"/>
    </w:rPr>
  </w:style>
  <w:style w:type="character" w:customStyle="1" w:styleId="WW8Num39z3">
    <w:name w:val="WW8Num39z3"/>
    <w:rPr>
      <w:rFonts w:ascii="Times New Roman" w:eastAsia="Times New Roman" w:hAnsi="Times New Roman" w:cs="Times New Roman"/>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43z0">
    <w:name w:val="WW8Num43z0"/>
    <w:rPr>
      <w:rFonts w:ascii="Symbol" w:hAnsi="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7z0">
    <w:name w:val="WW8Num47z0"/>
    <w:rPr>
      <w:rFonts w:ascii="Symbol" w:hAnsi="Symbol"/>
      <w:sz w:val="20"/>
    </w:rPr>
  </w:style>
  <w:style w:type="character" w:customStyle="1" w:styleId="WW8Num47z1">
    <w:name w:val="WW8Num47z1"/>
    <w:rPr>
      <w:rFonts w:ascii="Courier New" w:hAnsi="Courier New"/>
      <w:sz w:val="20"/>
    </w:rPr>
  </w:style>
  <w:style w:type="character" w:customStyle="1" w:styleId="WW8Num47z2">
    <w:name w:val="WW8Num47z2"/>
    <w:rPr>
      <w:rFonts w:ascii="Wingdings" w:hAnsi="Wingdings"/>
      <w:sz w:val="20"/>
    </w:rPr>
  </w:style>
  <w:style w:type="character" w:customStyle="1" w:styleId="WW8Num48z1">
    <w:name w:val="WW8Num48z1"/>
    <w:rPr>
      <w:rFonts w:ascii="Times New Roman" w:eastAsia="Times New Roman" w:hAnsi="Times New Roman" w:cs="Times New Roman"/>
    </w:rPr>
  </w:style>
  <w:style w:type="character" w:customStyle="1" w:styleId="WW8Num48z3">
    <w:name w:val="WW8Num48z3"/>
    <w:rPr>
      <w:i w:val="0"/>
    </w:rPr>
  </w:style>
  <w:style w:type="character" w:styleId="DefaultParagraphFont0">
    <w:name w:val="Default Paragraph Font"/>
  </w:style>
  <w:style w:type="character" w:customStyle="1" w:styleId="Heading1Char">
    <w:name w:val="Heading 1 Char"/>
    <w:rPr>
      <w:rFonts w:ascii="Times New Roman" w:eastAsia="MS Mincho" w:hAnsi="Times New Roman" w:cs="Times New Roman"/>
      <w:sz w:val="24"/>
      <w:szCs w:val="20"/>
      <w:lang w:val="id-ID"/>
    </w:rPr>
  </w:style>
  <w:style w:type="character" w:customStyle="1" w:styleId="Heading6Char">
    <w:name w:val="Heading 6 Char"/>
    <w:rPr>
      <w:rFonts w:ascii="Times New Roman" w:eastAsia="MS Mincho" w:hAnsi="Times New Roman" w:cs="Times New Roman"/>
      <w:sz w:val="24"/>
      <w:szCs w:val="20"/>
      <w:lang w:val="en-US"/>
    </w:rPr>
  </w:style>
  <w:style w:type="character" w:customStyle="1" w:styleId="TitleChar">
    <w:name w:val="Title Char"/>
    <w:rPr>
      <w:rFonts w:ascii="Times New Roman" w:eastAsia="MS Mincho" w:hAnsi="Times New Roman" w:cs="Times New Roman"/>
      <w:b/>
      <w:sz w:val="24"/>
      <w:szCs w:val="20"/>
      <w:lang w:val="en-US"/>
    </w:rPr>
  </w:style>
  <w:style w:type="character" w:customStyle="1" w:styleId="BodyTextIndentChar">
    <w:name w:val="Body Text Indent Char"/>
    <w:rPr>
      <w:rFonts w:ascii="Times New Roman" w:eastAsia="MS Mincho" w:hAnsi="Times New Roman" w:cs="Times New Roman"/>
      <w:sz w:val="24"/>
      <w:szCs w:val="20"/>
      <w:lang w:val="en-US"/>
    </w:rPr>
  </w:style>
  <w:style w:type="character" w:customStyle="1" w:styleId="FooterChar">
    <w:name w:val="Footer Char"/>
    <w:rPr>
      <w:rFonts w:ascii="Times New Roman" w:eastAsia="MS Mincho" w:hAnsi="Times New Roman" w:cs="Times New Roman"/>
      <w:sz w:val="20"/>
      <w:szCs w:val="20"/>
      <w:lang w:val="en-US"/>
    </w:rPr>
  </w:style>
  <w:style w:type="character" w:styleId="PageNumber">
    <w:name w:val="page number"/>
    <w:basedOn w:val="DefaultParagraphFont0"/>
  </w:style>
  <w:style w:type="character" w:styleId="Hyperlink">
    <w:name w:val="Hyperlink"/>
    <w:rPr>
      <w:color w:val="0000FF"/>
      <w:u w:val="single"/>
    </w:rPr>
  </w:style>
  <w:style w:type="character" w:customStyle="1" w:styleId="BalloonTextChar">
    <w:name w:val="Balloon Text Char"/>
    <w:rPr>
      <w:rFonts w:ascii="Tahoma" w:eastAsia="MS Mincho" w:hAnsi="Tahoma" w:cs="Tahoma"/>
      <w:sz w:val="16"/>
      <w:szCs w:val="16"/>
      <w:lang w:val="id-ID"/>
    </w:rPr>
  </w:style>
  <w:style w:type="character" w:styleId="Emphasis">
    <w:name w:val="Emphasis"/>
    <w:qFormat/>
    <w:rPr>
      <w:i/>
      <w:iCs/>
    </w:rPr>
  </w:style>
  <w:style w:type="character" w:customStyle="1" w:styleId="google-src-text">
    <w:name w:val="google-src-text"/>
    <w:basedOn w:val="DefaultParagraphFont0"/>
  </w:style>
  <w:style w:type="character" w:customStyle="1" w:styleId="Heading3Char">
    <w:name w:val="Heading 3 Char"/>
    <w:rPr>
      <w:rFonts w:ascii="Cambria" w:eastAsia="Times New Roman" w:hAnsi="Cambria" w:cs="Times New Roman"/>
      <w:b/>
      <w:bCs/>
      <w:color w:val="4F81BD"/>
      <w:sz w:val="22"/>
      <w:szCs w:val="22"/>
      <w:lang w:val="id-ID"/>
    </w:rPr>
  </w:style>
  <w:style w:type="character" w:customStyle="1" w:styleId="mw-headline">
    <w:name w:val="mw-headline"/>
    <w:basedOn w:val="DefaultParagraphFont0"/>
  </w:style>
  <w:style w:type="character" w:customStyle="1" w:styleId="longtext">
    <w:name w:val="long_text"/>
    <w:basedOn w:val="DefaultParagraphFont0"/>
  </w:style>
  <w:style w:type="character" w:customStyle="1" w:styleId="Heading2Char">
    <w:name w:val="Heading 2 Char"/>
    <w:rPr>
      <w:rFonts w:ascii="Cambria" w:eastAsia="Times New Roman" w:hAnsi="Cambria" w:cs="Times New Roman"/>
      <w:b/>
      <w:bCs/>
      <w:color w:val="4F81BD"/>
      <w:sz w:val="26"/>
      <w:szCs w:val="26"/>
      <w:lang w:val="id-ID"/>
    </w:rPr>
  </w:style>
  <w:style w:type="character" w:styleId="Strong">
    <w:name w:val="Strong"/>
    <w:qFormat/>
    <w:rPr>
      <w:b/>
      <w:bCs/>
    </w:rPr>
  </w:style>
  <w:style w:type="character" w:customStyle="1" w:styleId="HeaderChar">
    <w:name w:val="Header Char"/>
    <w:rPr>
      <w:rFonts w:ascii="Times New Roman" w:eastAsia="MS Mincho" w:hAnsi="Times New Roman"/>
      <w:lang w:val="id-ID"/>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next w:val="Normal"/>
    <w:qFormat/>
    <w:rPr>
      <w:b/>
      <w:bCs/>
    </w:rPr>
  </w:style>
  <w:style w:type="paragraph" w:customStyle="1" w:styleId="Index">
    <w:name w:val="Index"/>
    <w:basedOn w:val="Normal"/>
    <w:pPr>
      <w:suppressLineNumbers/>
    </w:pPr>
  </w:style>
  <w:style w:type="paragraph" w:styleId="Title">
    <w:name w:val="Title"/>
    <w:basedOn w:val="Normal"/>
    <w:next w:val="Subtitle"/>
    <w:qFormat/>
    <w:pPr>
      <w:spacing w:line="360" w:lineRule="auto"/>
      <w:jc w:val="center"/>
    </w:pPr>
    <w:rPr>
      <w:b/>
      <w:sz w:val="24"/>
      <w:lang w:val="en-US"/>
    </w:rPr>
  </w:style>
  <w:style w:type="paragraph" w:styleId="Subtitle">
    <w:name w:val="Subtitle"/>
    <w:basedOn w:val="Heading"/>
    <w:next w:val="BodyText"/>
    <w:qFormat/>
    <w:pPr>
      <w:jc w:val="center"/>
    </w:pPr>
    <w:rPr>
      <w:i/>
      <w:iCs/>
    </w:rPr>
  </w:style>
  <w:style w:type="paragraph" w:styleId="BodyTextIndent">
    <w:name w:val="Body Text Indent"/>
    <w:basedOn w:val="Normal"/>
    <w:pPr>
      <w:spacing w:line="360" w:lineRule="auto"/>
      <w:ind w:left="360"/>
      <w:jc w:val="both"/>
    </w:pPr>
    <w:rPr>
      <w:sz w:val="24"/>
      <w:lang w:val="en-US"/>
    </w:rPr>
  </w:style>
  <w:style w:type="paragraph" w:styleId="Footer">
    <w:name w:val="footer"/>
    <w:basedOn w:val="Normal"/>
    <w:rPr>
      <w:lang w:val="en-US"/>
    </w:rPr>
  </w:style>
  <w:style w:type="paragraph" w:styleId="BalloonText">
    <w:name w:val="Balloon Text"/>
    <w:basedOn w:val="Normal"/>
    <w:rPr>
      <w:rFonts w:ascii="Tahoma" w:hAnsi="Tahoma" w:cs="Tahoma"/>
      <w:sz w:val="16"/>
      <w:szCs w:val="16"/>
    </w:rPr>
  </w:style>
  <w:style w:type="paragraph" w:styleId="ListParagraph">
    <w:name w:val="List Paragraph"/>
    <w:basedOn w:val="Normal"/>
    <w:uiPriority w:val="34"/>
    <w:qFormat/>
    <w:pPr>
      <w:ind w:left="720"/>
    </w:pPr>
  </w:style>
  <w:style w:type="paragraph" w:styleId="NormalWeb">
    <w:name w:val="Normal (Web)"/>
    <w:basedOn w:val="Normal"/>
    <w:pPr>
      <w:spacing w:before="280" w:after="280"/>
    </w:pPr>
    <w:rPr>
      <w:rFonts w:eastAsia="Times New Roman"/>
      <w:sz w:val="24"/>
      <w:szCs w:val="24"/>
      <w:lang w:val="en-US"/>
    </w:rPr>
  </w:style>
  <w:style w:type="paragraph" w:customStyle="1" w:styleId="WW-Default">
    <w:name w:val="WW-Default"/>
    <w:pPr>
      <w:suppressAutoHyphens/>
      <w:autoSpaceDE w:val="0"/>
    </w:pPr>
    <w:rPr>
      <w:rFonts w:ascii="Verdana" w:eastAsia="Calibri" w:hAnsi="Verdana" w:cs="Verdana"/>
      <w:color w:val="000000"/>
      <w:sz w:val="24"/>
      <w:szCs w:val="24"/>
      <w:lang w:val="id-ID" w:eastAsia="ar-SA"/>
    </w:rPr>
  </w:style>
  <w:style w:type="paragraph" w:styleId="NoSpacing">
    <w:name w:val="No Spacing"/>
    <w:basedOn w:val="Normal"/>
    <w:qFormat/>
    <w:pPr>
      <w:spacing w:before="280" w:after="280"/>
    </w:pPr>
    <w:rPr>
      <w:rFonts w:eastAsia="Times New Roman"/>
      <w:sz w:val="24"/>
      <w:szCs w:val="24"/>
    </w:rPr>
  </w:style>
  <w:style w:type="paragraph" w:styleId="Header">
    <w:name w:val="header"/>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styleId="HTMLCite">
    <w:name w:val="HTML Cite"/>
    <w:uiPriority w:val="99"/>
    <w:semiHidden/>
    <w:unhideWhenUsed/>
    <w:rsid w:val="00FB4AA6"/>
    <w:rPr>
      <w:i/>
      <w:iCs/>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3175D-78B3-43BB-8339-E236A72F1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Forsa</cp:lastModifiedBy>
  <cp:revision>2</cp:revision>
  <cp:lastPrinted>2010-11-12T01:34:00Z</cp:lastPrinted>
  <dcterms:created xsi:type="dcterms:W3CDTF">2011-10-17T14:03:00Z</dcterms:created>
  <dcterms:modified xsi:type="dcterms:W3CDTF">2011-10-17T14:03:00Z</dcterms:modified>
</cp:coreProperties>
</file>