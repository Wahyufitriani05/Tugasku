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3648" w:rsidRPr="00E754EA" w:rsidRDefault="00D87F5F" w:rsidP="00C33648">
      <w:pPr>
        <w:spacing w:before="240" w:after="240"/>
        <w:ind w:left="2410"/>
        <w:jc w:val="center"/>
        <w:rPr>
          <w:b/>
          <w:sz w:val="24"/>
          <w:szCs w:val="24"/>
          <w:lang w:val="en-US"/>
        </w:rPr>
      </w:pPr>
      <w:r>
        <w:rPr>
          <w:noProof/>
          <w:lang w:val="en-US" w:eastAsia="en-US" w:bidi="ar-SA"/>
        </w:rPr>
        <w:drawing>
          <wp:anchor distT="0" distB="0" distL="114300" distR="114300" simplePos="0" relativeHeight="251658240"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648" w:rsidRPr="00E754EA">
        <w:rPr>
          <w:b/>
          <w:sz w:val="24"/>
          <w:szCs w:val="24"/>
          <w:lang w:val="en-US"/>
        </w:rPr>
        <w:t>JURUSAN TEKNIK INFORMATIKA</w:t>
      </w:r>
    </w:p>
    <w:p w:rsidR="00C33648" w:rsidRPr="00E754EA" w:rsidRDefault="00C33648" w:rsidP="00C33648">
      <w:pPr>
        <w:spacing w:before="240" w:after="240"/>
        <w:ind w:left="2410"/>
        <w:jc w:val="center"/>
        <w:rPr>
          <w:b/>
          <w:sz w:val="24"/>
          <w:szCs w:val="24"/>
          <w:lang w:val="en-US"/>
        </w:rPr>
      </w:pPr>
      <w:r w:rsidRPr="00E754EA">
        <w:rPr>
          <w:b/>
          <w:sz w:val="24"/>
          <w:szCs w:val="24"/>
          <w:lang w:val="en-US"/>
        </w:rPr>
        <w:t>FAKULTAS TEKNOLOGI INFORMASI</w:t>
      </w:r>
    </w:p>
    <w:p w:rsidR="00C33648" w:rsidRPr="00E754EA" w:rsidRDefault="00C33648" w:rsidP="00C33648">
      <w:pPr>
        <w:spacing w:before="240" w:after="240"/>
        <w:ind w:left="2410"/>
        <w:jc w:val="center"/>
        <w:rPr>
          <w:b/>
          <w:sz w:val="24"/>
          <w:szCs w:val="24"/>
          <w:lang w:val="en-US"/>
        </w:rPr>
      </w:pPr>
      <w:r w:rsidRPr="00E754EA">
        <w:rPr>
          <w:b/>
          <w:sz w:val="24"/>
          <w:szCs w:val="24"/>
          <w:lang w:val="en-US"/>
        </w:rPr>
        <w:t>INSTITUT TEKN</w:t>
      </w:r>
      <w:r w:rsidR="00D94347">
        <w:rPr>
          <w:b/>
          <w:sz w:val="24"/>
          <w:szCs w:val="24"/>
          <w:lang w:val="en-US"/>
        </w:rPr>
        <w:t>O</w:t>
      </w:r>
      <w:r w:rsidRPr="00E754EA">
        <w:rPr>
          <w:b/>
          <w:sz w:val="24"/>
          <w:szCs w:val="24"/>
          <w:lang w:val="en-US"/>
        </w:rPr>
        <w:t>LOGI SEPULUH NOPEMBER</w:t>
      </w:r>
    </w:p>
    <w:p w:rsidR="00C33648" w:rsidRDefault="00D87F5F" w:rsidP="00C33648">
      <w:pPr>
        <w:spacing w:before="240" w:after="240"/>
        <w:jc w:val="center"/>
        <w:rPr>
          <w:b/>
          <w:sz w:val="24"/>
        </w:rPr>
      </w:pPr>
      <w:r>
        <w:rPr>
          <w:noProof/>
          <w:lang w:val="en-US" w:eastAsia="en-US" w:bidi="ar-SA"/>
        </w:rPr>
        <mc:AlternateContent>
          <mc:Choice Requires="wps">
            <w:drawing>
              <wp:anchor distT="4294967295" distB="4294967295" distL="114300" distR="114300" simplePos="0" relativeHeight="251657216"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BHQIAADc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9r8kEdAgAANwQAAA4AAAAAAAAAAAAAAAAALgIAAGRycy9lMm9Eb2MueG1sUEsBAi0AFAAG&#10;AAgAAAAhAEblOOXZAAAABwEAAA8AAAAAAAAAAAAAAAAAdwQAAGRycy9kb3ducmV2LnhtbFBLBQYA&#10;AAAABAAEAPMAAAB9BQAAAAA=&#10;" strokeweight="1.5pt"/>
            </w:pict>
          </mc:Fallback>
        </mc:AlternateContent>
      </w:r>
    </w:p>
    <w:p w:rsidR="00C33648" w:rsidRDefault="00C33648" w:rsidP="00C33648">
      <w:pPr>
        <w:spacing w:before="240" w:after="240"/>
        <w:jc w:val="center"/>
        <w:rPr>
          <w:b/>
          <w:sz w:val="24"/>
          <w:u w:val="single"/>
        </w:rPr>
      </w:pPr>
    </w:p>
    <w:p w:rsidR="00C33648" w:rsidRDefault="00C33648" w:rsidP="00C33648">
      <w:pPr>
        <w:spacing w:before="240" w:after="240"/>
        <w:jc w:val="center"/>
        <w:rPr>
          <w:b/>
          <w:sz w:val="24"/>
          <w:u w:val="single"/>
        </w:rPr>
      </w:pPr>
      <w:r>
        <w:rPr>
          <w:b/>
          <w:sz w:val="24"/>
          <w:u w:val="single"/>
        </w:rPr>
        <w:t>USULAN TUGAS AKHIR</w:t>
      </w:r>
    </w:p>
    <w:p w:rsidR="00B60901" w:rsidRDefault="00B60901" w:rsidP="00C33648">
      <w:pPr>
        <w:pStyle w:val="Heading1"/>
        <w:numPr>
          <w:ilvl w:val="0"/>
          <w:numId w:val="2"/>
        </w:numPr>
        <w:spacing w:after="240" w:line="240" w:lineRule="auto"/>
        <w:ind w:left="993" w:hanging="633"/>
      </w:pPr>
      <w:r>
        <w:t>IDENTITAS PENGUSUL</w:t>
      </w:r>
    </w:p>
    <w:p w:rsidR="00B60901" w:rsidRDefault="00B60901" w:rsidP="00C33648">
      <w:pPr>
        <w:pStyle w:val="ListParagraph"/>
        <w:spacing w:before="240" w:after="240" w:line="240" w:lineRule="auto"/>
        <w:ind w:left="993"/>
        <w:jc w:val="both"/>
        <w:rPr>
          <w:b/>
          <w:sz w:val="24"/>
          <w:lang w:val="id-ID"/>
        </w:rPr>
      </w:pPr>
      <w:r>
        <w:rPr>
          <w:b/>
          <w:sz w:val="24"/>
        </w:rPr>
        <w:t>NAMA</w:t>
      </w:r>
      <w:r>
        <w:rPr>
          <w:b/>
          <w:sz w:val="24"/>
        </w:rPr>
        <w:tab/>
      </w:r>
      <w:r>
        <w:rPr>
          <w:b/>
          <w:sz w:val="24"/>
        </w:rPr>
        <w:tab/>
        <w:t xml:space="preserve">:  </w:t>
      </w:r>
      <w:r>
        <w:rPr>
          <w:b/>
          <w:sz w:val="24"/>
          <w:lang w:val="id-ID"/>
        </w:rPr>
        <w:t>IBRAHIM MUSA IBNU SYIHAB</w:t>
      </w:r>
    </w:p>
    <w:p w:rsidR="00B60901" w:rsidRDefault="00B60901" w:rsidP="00C33648">
      <w:pPr>
        <w:pStyle w:val="ListParagraph"/>
        <w:spacing w:before="240" w:after="240" w:line="240" w:lineRule="auto"/>
        <w:ind w:left="993"/>
        <w:jc w:val="both"/>
        <w:rPr>
          <w:b/>
          <w:sz w:val="24"/>
          <w:lang w:val="id-ID"/>
        </w:rPr>
      </w:pPr>
      <w:r>
        <w:rPr>
          <w:b/>
          <w:sz w:val="24"/>
        </w:rPr>
        <w:t>NRP</w:t>
      </w:r>
      <w:r>
        <w:rPr>
          <w:b/>
          <w:sz w:val="24"/>
        </w:rPr>
        <w:tab/>
      </w:r>
      <w:r>
        <w:rPr>
          <w:b/>
          <w:sz w:val="24"/>
        </w:rPr>
        <w:tab/>
        <w:t xml:space="preserve">:  </w:t>
      </w:r>
      <w:r>
        <w:rPr>
          <w:b/>
          <w:sz w:val="24"/>
          <w:lang w:val="id-ID"/>
        </w:rPr>
        <w:t>5108100144</w:t>
      </w:r>
    </w:p>
    <w:p w:rsidR="00B60901" w:rsidRDefault="00B60901" w:rsidP="00C33648">
      <w:pPr>
        <w:pStyle w:val="ListParagraph"/>
        <w:spacing w:before="240" w:after="240" w:line="240" w:lineRule="auto"/>
        <w:ind w:left="993"/>
        <w:jc w:val="both"/>
        <w:rPr>
          <w:b/>
          <w:sz w:val="24"/>
          <w:lang w:val="id-ID"/>
        </w:rPr>
      </w:pPr>
      <w:r>
        <w:rPr>
          <w:b/>
          <w:sz w:val="24"/>
        </w:rPr>
        <w:t>DOSEN WALI</w:t>
      </w:r>
      <w:r>
        <w:rPr>
          <w:b/>
          <w:sz w:val="24"/>
        </w:rPr>
        <w:tab/>
        <w:t xml:space="preserve">:  </w:t>
      </w:r>
      <w:r>
        <w:rPr>
          <w:b/>
          <w:sz w:val="24"/>
          <w:lang w:val="id-ID"/>
        </w:rPr>
        <w:t>Yudhi Purwananto, S.Kom, M.Kom</w:t>
      </w:r>
    </w:p>
    <w:p w:rsidR="00B60901" w:rsidRDefault="00B60901" w:rsidP="00C33648">
      <w:pPr>
        <w:pStyle w:val="Heading1"/>
        <w:numPr>
          <w:ilvl w:val="0"/>
          <w:numId w:val="2"/>
        </w:numPr>
        <w:spacing w:after="240" w:line="240" w:lineRule="auto"/>
        <w:ind w:left="993" w:hanging="633"/>
      </w:pPr>
      <w:r>
        <w:t xml:space="preserve">JUDUL TUGAS AKHIR </w:t>
      </w:r>
    </w:p>
    <w:p w:rsidR="00B60901" w:rsidRDefault="00B60901" w:rsidP="00C33648">
      <w:pPr>
        <w:spacing w:before="240" w:after="240" w:line="240" w:lineRule="auto"/>
        <w:ind w:left="993"/>
        <w:jc w:val="both"/>
        <w:rPr>
          <w:sz w:val="24"/>
          <w:lang w:val="id-ID"/>
        </w:rPr>
      </w:pPr>
      <w:r>
        <w:rPr>
          <w:sz w:val="24"/>
          <w:lang w:val="id-ID"/>
        </w:rPr>
        <w:t>“Eksplorasi Framework PhoneGap untuk Membangun Aplikasi Mobile Multi Platform dengan Studi Kasus</w:t>
      </w:r>
      <w:r w:rsidR="00C33648">
        <w:rPr>
          <w:sz w:val="24"/>
          <w:lang w:val="en-US"/>
        </w:rPr>
        <w:t xml:space="preserve"> Jejaring Sosial Wisata</w:t>
      </w:r>
      <w:r>
        <w:rPr>
          <w:sz w:val="24"/>
          <w:lang w:val="id-ID"/>
        </w:rPr>
        <w:t xml:space="preserve"> ”</w:t>
      </w:r>
    </w:p>
    <w:p w:rsidR="00B60901" w:rsidRDefault="00B60901" w:rsidP="00C33648">
      <w:pPr>
        <w:pStyle w:val="Heading1"/>
        <w:numPr>
          <w:ilvl w:val="0"/>
          <w:numId w:val="2"/>
        </w:numPr>
        <w:spacing w:after="240" w:line="240" w:lineRule="auto"/>
        <w:ind w:left="993" w:hanging="633"/>
      </w:pPr>
      <w:r>
        <w:t>LATAR BELAKANG</w:t>
      </w:r>
    </w:p>
    <w:p w:rsidR="00B60901" w:rsidRDefault="00B60901" w:rsidP="00C33648">
      <w:pPr>
        <w:spacing w:before="240" w:after="240" w:line="240" w:lineRule="auto"/>
        <w:ind w:left="993"/>
        <w:jc w:val="both"/>
        <w:rPr>
          <w:sz w:val="24"/>
          <w:lang w:val="id-ID"/>
        </w:rPr>
      </w:pPr>
      <w:r>
        <w:rPr>
          <w:sz w:val="24"/>
          <w:lang w:val="id-ID"/>
        </w:rPr>
        <w:t xml:space="preserve">Perkembangan teknologi mobile yang begitu pesat dalam beberapa tahun belakangan menciptakan revolusi besar pada </w:t>
      </w:r>
      <w:r w:rsidRPr="00603E25">
        <w:rPr>
          <w:i/>
          <w:sz w:val="24"/>
          <w:lang w:val="id-ID"/>
        </w:rPr>
        <w:t>smartphone</w:t>
      </w:r>
      <w:r>
        <w:rPr>
          <w:sz w:val="24"/>
          <w:lang w:val="id-ID"/>
        </w:rPr>
        <w:t xml:space="preserve">. Berbagai fitur pada </w:t>
      </w:r>
      <w:r w:rsidRPr="00603E25">
        <w:rPr>
          <w:i/>
          <w:sz w:val="24"/>
          <w:lang w:val="id-ID"/>
        </w:rPr>
        <w:t>smartphone</w:t>
      </w:r>
      <w:r>
        <w:rPr>
          <w:sz w:val="24"/>
          <w:lang w:val="id-ID"/>
        </w:rPr>
        <w:t xml:space="preserve"> yang kini terintegrasi dengan sangat baik pada sistem operasi </w:t>
      </w:r>
      <w:r w:rsidRPr="00603E25">
        <w:rPr>
          <w:i/>
          <w:sz w:val="24"/>
          <w:lang w:val="id-ID"/>
        </w:rPr>
        <w:t>smartphone</w:t>
      </w:r>
      <w:r>
        <w:rPr>
          <w:sz w:val="24"/>
          <w:lang w:val="id-ID"/>
        </w:rPr>
        <w:t xml:space="preserve"> dapat menjadi potensi pengembangan berbagai aplikasi yang memudahkan manusia dalam kesehariannya.</w:t>
      </w:r>
    </w:p>
    <w:p w:rsidR="00B60901" w:rsidRDefault="00B60901" w:rsidP="00C33648">
      <w:pPr>
        <w:spacing w:before="240" w:after="240" w:line="240" w:lineRule="auto"/>
        <w:ind w:left="993"/>
        <w:jc w:val="both"/>
        <w:rPr>
          <w:sz w:val="24"/>
          <w:lang w:val="id-ID"/>
        </w:rPr>
      </w:pPr>
      <w:r>
        <w:rPr>
          <w:sz w:val="24"/>
          <w:lang w:val="id-ID"/>
        </w:rPr>
        <w:t xml:space="preserve">Namun sayangnya, pesatnya perkembangan teknologi </w:t>
      </w:r>
      <w:r w:rsidRPr="0037406E">
        <w:rPr>
          <w:i/>
          <w:sz w:val="24"/>
          <w:lang w:val="id-ID"/>
        </w:rPr>
        <w:t>mobile</w:t>
      </w:r>
      <w:r>
        <w:rPr>
          <w:sz w:val="24"/>
          <w:lang w:val="id-ID"/>
        </w:rPr>
        <w:t xml:space="preserve"> ini menimbulkan masalah pada banyaknya bermunculan sistem operasi </w:t>
      </w:r>
      <w:r w:rsidRPr="00603E25">
        <w:rPr>
          <w:i/>
          <w:sz w:val="24"/>
          <w:lang w:val="id-ID"/>
        </w:rPr>
        <w:t>mobile</w:t>
      </w:r>
      <w:r>
        <w:rPr>
          <w:sz w:val="24"/>
          <w:lang w:val="id-ID"/>
        </w:rPr>
        <w:t xml:space="preserve">. Hal ini menyulitkan </w:t>
      </w:r>
      <w:r w:rsidRPr="00603E25">
        <w:rPr>
          <w:i/>
          <w:sz w:val="24"/>
          <w:lang w:val="id-ID"/>
        </w:rPr>
        <w:t>developer</w:t>
      </w:r>
      <w:r>
        <w:rPr>
          <w:sz w:val="24"/>
          <w:lang w:val="id-ID"/>
        </w:rPr>
        <w:t xml:space="preserve"> dalam mengembang</w:t>
      </w:r>
      <w:r w:rsidR="00603E25">
        <w:rPr>
          <w:sz w:val="24"/>
          <w:lang w:val="id-ID"/>
        </w:rPr>
        <w:t>k</w:t>
      </w:r>
      <w:r>
        <w:rPr>
          <w:sz w:val="24"/>
          <w:lang w:val="id-ID"/>
        </w:rPr>
        <w:t xml:space="preserve">an aplikasi yang ditujukan pada berbagai </w:t>
      </w:r>
      <w:r w:rsidRPr="00603E25">
        <w:rPr>
          <w:i/>
          <w:sz w:val="24"/>
          <w:lang w:val="id-ID"/>
        </w:rPr>
        <w:t>platform</w:t>
      </w:r>
      <w:r>
        <w:rPr>
          <w:sz w:val="24"/>
          <w:lang w:val="id-ID"/>
        </w:rPr>
        <w:t xml:space="preserve"> mobile yang berbeda-beda. </w:t>
      </w:r>
      <w:r w:rsidRPr="00603E25">
        <w:rPr>
          <w:i/>
          <w:sz w:val="24"/>
          <w:lang w:val="id-ID"/>
        </w:rPr>
        <w:t>Developer</w:t>
      </w:r>
      <w:r>
        <w:rPr>
          <w:sz w:val="24"/>
          <w:lang w:val="id-ID"/>
        </w:rPr>
        <w:t xml:space="preserve"> harus membangun aplikasi beberapa kali dalam </w:t>
      </w:r>
      <w:r w:rsidRPr="0037406E">
        <w:rPr>
          <w:i/>
          <w:sz w:val="24"/>
          <w:lang w:val="id-ID"/>
        </w:rPr>
        <w:t>platform</w:t>
      </w:r>
      <w:r>
        <w:rPr>
          <w:sz w:val="24"/>
          <w:lang w:val="id-ID"/>
        </w:rPr>
        <w:t xml:space="preserve"> yang berbeda untuk memenuhi kebutuhan ini.</w:t>
      </w:r>
    </w:p>
    <w:p w:rsidR="00B60901" w:rsidRDefault="00B60901" w:rsidP="00C33648">
      <w:pPr>
        <w:spacing w:before="240" w:after="240" w:line="240" w:lineRule="auto"/>
        <w:ind w:left="993"/>
        <w:jc w:val="both"/>
        <w:rPr>
          <w:sz w:val="24"/>
          <w:lang w:val="id-ID"/>
        </w:rPr>
      </w:pPr>
      <w:r>
        <w:rPr>
          <w:sz w:val="24"/>
          <w:lang w:val="id-ID"/>
        </w:rPr>
        <w:t xml:space="preserve">Dengan adanya teknologi web yang memiliki standar-standar yang sama pada setiap </w:t>
      </w:r>
      <w:r w:rsidRPr="0037406E">
        <w:rPr>
          <w:i/>
          <w:sz w:val="24"/>
          <w:lang w:val="id-ID"/>
        </w:rPr>
        <w:t>platform</w:t>
      </w:r>
      <w:r>
        <w:rPr>
          <w:sz w:val="24"/>
          <w:lang w:val="id-ID"/>
        </w:rPr>
        <w:t xml:space="preserve"> dapat menjadi jembatan untuk menyelesaikan permasalahan perbedaan </w:t>
      </w:r>
      <w:r w:rsidRPr="0037406E">
        <w:rPr>
          <w:i/>
          <w:sz w:val="24"/>
          <w:lang w:val="id-ID"/>
        </w:rPr>
        <w:t>platform</w:t>
      </w:r>
      <w:r>
        <w:rPr>
          <w:sz w:val="24"/>
          <w:lang w:val="id-ID"/>
        </w:rPr>
        <w:t xml:space="preserve"> ini. Dengan memanfaatkan standar teknologi HTML, CSS, dan Javascript, aplikasi dapat berjalan di berbagai </w:t>
      </w:r>
      <w:r w:rsidRPr="0037406E">
        <w:rPr>
          <w:i/>
          <w:sz w:val="24"/>
          <w:lang w:val="id-ID"/>
        </w:rPr>
        <w:t>platform</w:t>
      </w:r>
      <w:r>
        <w:rPr>
          <w:sz w:val="24"/>
          <w:lang w:val="id-ID"/>
        </w:rPr>
        <w:t xml:space="preserve"> yang berbeda dengan perilaku</w:t>
      </w:r>
      <w:r w:rsidR="00603E25">
        <w:rPr>
          <w:sz w:val="24"/>
          <w:lang w:val="id-ID"/>
        </w:rPr>
        <w:t xml:space="preserve"> dan tampilan</w:t>
      </w:r>
      <w:r>
        <w:rPr>
          <w:sz w:val="24"/>
          <w:lang w:val="id-ID"/>
        </w:rPr>
        <w:t xml:space="preserve"> yang sama.</w:t>
      </w:r>
    </w:p>
    <w:p w:rsidR="00C33648" w:rsidRPr="00BE41C1" w:rsidRDefault="00B60901" w:rsidP="00BE41C1">
      <w:pPr>
        <w:spacing w:before="240" w:after="240" w:line="240" w:lineRule="auto"/>
        <w:ind w:left="993"/>
        <w:jc w:val="both"/>
        <w:rPr>
          <w:sz w:val="24"/>
          <w:lang w:val="id-ID"/>
        </w:rPr>
      </w:pPr>
      <w:r w:rsidRPr="0037406E">
        <w:rPr>
          <w:i/>
          <w:sz w:val="24"/>
          <w:lang w:val="id-ID"/>
        </w:rPr>
        <w:t>PhoneGap</w:t>
      </w:r>
      <w:r>
        <w:rPr>
          <w:sz w:val="24"/>
          <w:lang w:val="id-ID"/>
        </w:rPr>
        <w:t xml:space="preserve"> merupakan salah satu </w:t>
      </w:r>
      <w:r w:rsidRPr="0037406E">
        <w:rPr>
          <w:i/>
          <w:sz w:val="24"/>
          <w:lang w:val="id-ID"/>
        </w:rPr>
        <w:t>framework</w:t>
      </w:r>
      <w:r>
        <w:rPr>
          <w:sz w:val="24"/>
          <w:lang w:val="id-ID"/>
        </w:rPr>
        <w:t xml:space="preserve"> yang dapat dimanfaatkan untuk menintegrasikan aplikasi web dengan fungsi-fungsi </w:t>
      </w:r>
      <w:r w:rsidRPr="0037406E">
        <w:rPr>
          <w:i/>
          <w:sz w:val="24"/>
          <w:lang w:val="id-ID"/>
        </w:rPr>
        <w:t>native</w:t>
      </w:r>
      <w:r>
        <w:rPr>
          <w:sz w:val="24"/>
          <w:lang w:val="id-ID"/>
        </w:rPr>
        <w:t xml:space="preserve"> pada </w:t>
      </w:r>
      <w:r w:rsidRPr="0037406E">
        <w:rPr>
          <w:i/>
          <w:sz w:val="24"/>
          <w:lang w:val="id-ID"/>
        </w:rPr>
        <w:t>smartphone</w:t>
      </w:r>
      <w:r>
        <w:rPr>
          <w:sz w:val="24"/>
          <w:lang w:val="id-ID"/>
        </w:rPr>
        <w:t xml:space="preserve"> dengan berbagai </w:t>
      </w:r>
      <w:r w:rsidRPr="0037406E">
        <w:rPr>
          <w:i/>
          <w:sz w:val="24"/>
          <w:lang w:val="id-ID"/>
        </w:rPr>
        <w:t>platform</w:t>
      </w:r>
      <w:r>
        <w:rPr>
          <w:sz w:val="24"/>
          <w:lang w:val="id-ID"/>
        </w:rPr>
        <w:t xml:space="preserve"> berbeda. Dengan menggunakan </w:t>
      </w:r>
      <w:r w:rsidRPr="0037406E">
        <w:rPr>
          <w:i/>
          <w:sz w:val="24"/>
          <w:lang w:val="id-ID"/>
        </w:rPr>
        <w:t>PhoneGap</w:t>
      </w:r>
      <w:r>
        <w:rPr>
          <w:sz w:val="24"/>
          <w:lang w:val="id-ID"/>
        </w:rPr>
        <w:t xml:space="preserve">, meskipun </w:t>
      </w:r>
      <w:r>
        <w:rPr>
          <w:sz w:val="24"/>
          <w:lang w:val="id-ID"/>
        </w:rPr>
        <w:lastRenderedPageBreak/>
        <w:t xml:space="preserve">aplikasi awalnya berupa aplikasi web, namun dapat dikonversikan menjadi aplikasi </w:t>
      </w:r>
      <w:r w:rsidRPr="0037406E">
        <w:rPr>
          <w:i/>
          <w:sz w:val="24"/>
          <w:lang w:val="id-ID"/>
        </w:rPr>
        <w:t>native</w:t>
      </w:r>
      <w:r>
        <w:rPr>
          <w:sz w:val="24"/>
          <w:lang w:val="id-ID"/>
        </w:rPr>
        <w:t xml:space="preserve"> pada berbagai </w:t>
      </w:r>
      <w:r w:rsidRPr="0037406E">
        <w:rPr>
          <w:i/>
          <w:sz w:val="24"/>
          <w:lang w:val="id-ID"/>
        </w:rPr>
        <w:t>smartphone</w:t>
      </w:r>
      <w:r>
        <w:rPr>
          <w:sz w:val="24"/>
          <w:lang w:val="id-ID"/>
        </w:rPr>
        <w:t>.</w:t>
      </w:r>
    </w:p>
    <w:p w:rsidR="00B60901" w:rsidRDefault="00B60901" w:rsidP="00C33648">
      <w:pPr>
        <w:pStyle w:val="Heading1"/>
        <w:numPr>
          <w:ilvl w:val="0"/>
          <w:numId w:val="2"/>
        </w:numPr>
        <w:spacing w:before="240" w:after="240" w:line="240" w:lineRule="auto"/>
        <w:ind w:left="993" w:hanging="633"/>
      </w:pPr>
      <w:r>
        <w:t>RUMUSAN MASALAH</w:t>
      </w:r>
    </w:p>
    <w:p w:rsidR="00B60901" w:rsidRDefault="00B60901" w:rsidP="00C33648">
      <w:pPr>
        <w:spacing w:before="240" w:after="240" w:line="240" w:lineRule="auto"/>
        <w:ind w:left="993"/>
        <w:jc w:val="both"/>
        <w:rPr>
          <w:sz w:val="24"/>
          <w:lang w:val="id-ID"/>
        </w:rPr>
      </w:pPr>
      <w:r>
        <w:rPr>
          <w:sz w:val="24"/>
          <w:lang w:val="id-ID"/>
        </w:rPr>
        <w:t>Detil permasalahan yang diangkat dalam tugas akhir ini adalah sebagai berikut:</w:t>
      </w:r>
    </w:p>
    <w:p w:rsidR="00B60901" w:rsidRDefault="00B60901" w:rsidP="00C33648">
      <w:pPr>
        <w:pStyle w:val="ListParagraph"/>
        <w:numPr>
          <w:ilvl w:val="1"/>
          <w:numId w:val="3"/>
        </w:numPr>
        <w:spacing w:before="240" w:after="240" w:line="240" w:lineRule="auto"/>
        <w:jc w:val="both"/>
        <w:rPr>
          <w:sz w:val="24"/>
          <w:lang w:val="id-ID"/>
        </w:rPr>
      </w:pPr>
      <w:r>
        <w:rPr>
          <w:sz w:val="24"/>
          <w:lang w:val="id-ID"/>
        </w:rPr>
        <w:t xml:space="preserve">Bagaimana membangun aplikasi </w:t>
      </w:r>
      <w:r w:rsidRPr="0037406E">
        <w:rPr>
          <w:i/>
          <w:sz w:val="24"/>
          <w:lang w:val="id-ID"/>
        </w:rPr>
        <w:t>mobile</w:t>
      </w:r>
      <w:r>
        <w:rPr>
          <w:sz w:val="24"/>
          <w:lang w:val="id-ID"/>
        </w:rPr>
        <w:t xml:space="preserve"> </w:t>
      </w:r>
      <w:r w:rsidRPr="0037406E">
        <w:rPr>
          <w:i/>
          <w:sz w:val="24"/>
          <w:lang w:val="id-ID"/>
        </w:rPr>
        <w:t>native</w:t>
      </w:r>
      <w:r>
        <w:rPr>
          <w:sz w:val="24"/>
          <w:lang w:val="id-ID"/>
        </w:rPr>
        <w:t xml:space="preserve"> dengan menggunakan </w:t>
      </w:r>
      <w:r w:rsidRPr="0037406E">
        <w:rPr>
          <w:i/>
          <w:sz w:val="24"/>
          <w:lang w:val="id-ID"/>
        </w:rPr>
        <w:t>framework</w:t>
      </w:r>
      <w:r>
        <w:rPr>
          <w:sz w:val="24"/>
          <w:lang w:val="id-ID"/>
        </w:rPr>
        <w:t xml:space="preserve"> </w:t>
      </w:r>
      <w:r w:rsidRPr="0037406E">
        <w:rPr>
          <w:i/>
          <w:sz w:val="24"/>
          <w:lang w:val="id-ID"/>
        </w:rPr>
        <w:t>PhoneGap</w:t>
      </w:r>
      <w:r>
        <w:rPr>
          <w:sz w:val="24"/>
          <w:lang w:val="id-ID"/>
        </w:rPr>
        <w:t>.</w:t>
      </w:r>
    </w:p>
    <w:p w:rsidR="00B60901" w:rsidRDefault="00B60901" w:rsidP="00C33648">
      <w:pPr>
        <w:pStyle w:val="ListParagraph"/>
        <w:numPr>
          <w:ilvl w:val="1"/>
          <w:numId w:val="3"/>
        </w:numPr>
        <w:spacing w:before="240" w:after="240" w:line="240" w:lineRule="auto"/>
        <w:jc w:val="both"/>
        <w:rPr>
          <w:sz w:val="24"/>
          <w:lang w:val="id-ID"/>
        </w:rPr>
      </w:pPr>
      <w:r>
        <w:rPr>
          <w:sz w:val="24"/>
          <w:lang w:val="id-ID"/>
        </w:rPr>
        <w:t xml:space="preserve">Bagaimana memanfaatkan fungsi GPS, Kamera, Kompas, dan Kontak pada ponsel dalam aplikasi yang dibangun dengan </w:t>
      </w:r>
      <w:r w:rsidRPr="0037406E">
        <w:rPr>
          <w:i/>
          <w:sz w:val="24"/>
          <w:lang w:val="id-ID"/>
        </w:rPr>
        <w:t>PhoneGap</w:t>
      </w:r>
      <w:r>
        <w:rPr>
          <w:sz w:val="24"/>
          <w:lang w:val="id-ID"/>
        </w:rPr>
        <w:t>.</w:t>
      </w:r>
    </w:p>
    <w:p w:rsidR="00B60901" w:rsidRDefault="00B60901" w:rsidP="00C33648">
      <w:pPr>
        <w:pStyle w:val="ListParagraph"/>
        <w:numPr>
          <w:ilvl w:val="1"/>
          <w:numId w:val="3"/>
        </w:numPr>
        <w:spacing w:before="240" w:after="240" w:line="240" w:lineRule="auto"/>
        <w:jc w:val="both"/>
        <w:rPr>
          <w:sz w:val="24"/>
          <w:lang w:val="id-ID"/>
        </w:rPr>
      </w:pPr>
      <w:r>
        <w:rPr>
          <w:sz w:val="24"/>
          <w:lang w:val="id-ID"/>
        </w:rPr>
        <w:t xml:space="preserve">Bagaimana memanfaatkan fungsi </w:t>
      </w:r>
      <w:r w:rsidRPr="0037406E">
        <w:rPr>
          <w:i/>
          <w:sz w:val="24"/>
          <w:lang w:val="id-ID"/>
        </w:rPr>
        <w:t>web</w:t>
      </w:r>
      <w:r>
        <w:rPr>
          <w:sz w:val="24"/>
          <w:lang w:val="id-ID"/>
        </w:rPr>
        <w:t xml:space="preserve"> </w:t>
      </w:r>
      <w:r w:rsidRPr="0037406E">
        <w:rPr>
          <w:i/>
          <w:sz w:val="24"/>
          <w:lang w:val="id-ID"/>
        </w:rPr>
        <w:t>service</w:t>
      </w:r>
      <w:r>
        <w:rPr>
          <w:sz w:val="24"/>
          <w:lang w:val="id-ID"/>
        </w:rPr>
        <w:t xml:space="preserve"> pada aplikasi yang dibangun dengan </w:t>
      </w:r>
      <w:r w:rsidRPr="0037406E">
        <w:rPr>
          <w:i/>
          <w:sz w:val="24"/>
          <w:lang w:val="id-ID"/>
        </w:rPr>
        <w:t>PhoneGap</w:t>
      </w:r>
      <w:r>
        <w:rPr>
          <w:sz w:val="24"/>
          <w:lang w:val="id-ID"/>
        </w:rPr>
        <w:t>.</w:t>
      </w:r>
    </w:p>
    <w:p w:rsidR="00C33648" w:rsidRPr="00BE41C1" w:rsidRDefault="00B60901" w:rsidP="00BE41C1">
      <w:pPr>
        <w:pStyle w:val="ListParagraph"/>
        <w:numPr>
          <w:ilvl w:val="1"/>
          <w:numId w:val="3"/>
        </w:numPr>
        <w:spacing w:before="240" w:after="240" w:line="240" w:lineRule="auto"/>
        <w:jc w:val="both"/>
        <w:rPr>
          <w:sz w:val="24"/>
          <w:lang w:val="id-ID"/>
        </w:rPr>
      </w:pPr>
      <w:r>
        <w:rPr>
          <w:sz w:val="24"/>
          <w:lang w:val="id-ID"/>
        </w:rPr>
        <w:t xml:space="preserve">Bagaimana mengimplementasikan aplikasi pada beberapa </w:t>
      </w:r>
      <w:r w:rsidRPr="0037406E">
        <w:rPr>
          <w:i/>
          <w:sz w:val="24"/>
          <w:lang w:val="id-ID"/>
        </w:rPr>
        <w:t>platform</w:t>
      </w:r>
      <w:r>
        <w:rPr>
          <w:sz w:val="24"/>
          <w:lang w:val="id-ID"/>
        </w:rPr>
        <w:t xml:space="preserve"> </w:t>
      </w:r>
      <w:r w:rsidRPr="0037406E">
        <w:rPr>
          <w:i/>
          <w:sz w:val="24"/>
          <w:lang w:val="id-ID"/>
        </w:rPr>
        <w:t>smartphone</w:t>
      </w:r>
      <w:r>
        <w:rPr>
          <w:sz w:val="24"/>
          <w:lang w:val="id-ID"/>
        </w:rPr>
        <w:t xml:space="preserve"> yang berbeda.</w:t>
      </w:r>
    </w:p>
    <w:p w:rsidR="00B60901" w:rsidRDefault="00B60901" w:rsidP="00C33648">
      <w:pPr>
        <w:pStyle w:val="Heading1"/>
        <w:numPr>
          <w:ilvl w:val="0"/>
          <w:numId w:val="2"/>
        </w:numPr>
        <w:spacing w:before="240" w:after="240" w:line="240" w:lineRule="auto"/>
        <w:ind w:left="993" w:hanging="633"/>
      </w:pPr>
      <w:r>
        <w:t>BATASAN MASALAH</w:t>
      </w:r>
    </w:p>
    <w:p w:rsidR="00B60901" w:rsidRDefault="00B60901" w:rsidP="00C33648">
      <w:pPr>
        <w:spacing w:before="240" w:after="240" w:line="240" w:lineRule="auto"/>
        <w:ind w:left="993"/>
        <w:jc w:val="both"/>
        <w:rPr>
          <w:sz w:val="24"/>
          <w:lang w:val="id-ID"/>
        </w:rPr>
      </w:pPr>
      <w:r>
        <w:rPr>
          <w:sz w:val="24"/>
          <w:lang w:val="id-ID"/>
        </w:rPr>
        <w:t>Masalah yang dibahas pada tugas akhir ini dibatasi lingkupnya pada:</w:t>
      </w:r>
    </w:p>
    <w:p w:rsidR="00B60901" w:rsidRDefault="00B60901" w:rsidP="00C33648">
      <w:pPr>
        <w:pStyle w:val="ListParagraph"/>
        <w:numPr>
          <w:ilvl w:val="0"/>
          <w:numId w:val="4"/>
        </w:numPr>
        <w:spacing w:before="240" w:after="240" w:line="240" w:lineRule="auto"/>
        <w:jc w:val="both"/>
        <w:rPr>
          <w:sz w:val="24"/>
          <w:lang w:val="id-ID"/>
        </w:rPr>
      </w:pPr>
      <w:r>
        <w:rPr>
          <w:sz w:val="24"/>
          <w:lang w:val="id-ID"/>
        </w:rPr>
        <w:t xml:space="preserve">Batasan </w:t>
      </w:r>
      <w:r w:rsidRPr="0037406E">
        <w:rPr>
          <w:i/>
          <w:sz w:val="24"/>
          <w:lang w:val="id-ID"/>
        </w:rPr>
        <w:t>multi</w:t>
      </w:r>
      <w:r w:rsidR="0037406E">
        <w:rPr>
          <w:sz w:val="24"/>
          <w:lang w:val="id-ID"/>
        </w:rPr>
        <w:t xml:space="preserve"> </w:t>
      </w:r>
      <w:r w:rsidRPr="0037406E">
        <w:rPr>
          <w:i/>
          <w:sz w:val="24"/>
          <w:lang w:val="id-ID"/>
        </w:rPr>
        <w:t>platform</w:t>
      </w:r>
      <w:r>
        <w:rPr>
          <w:sz w:val="24"/>
          <w:lang w:val="id-ID"/>
        </w:rPr>
        <w:t xml:space="preserve"> yang diuji coba adalah pada </w:t>
      </w:r>
      <w:r w:rsidRPr="0037406E">
        <w:rPr>
          <w:i/>
          <w:sz w:val="24"/>
          <w:lang w:val="id-ID"/>
        </w:rPr>
        <w:t>Android</w:t>
      </w:r>
      <w:r>
        <w:rPr>
          <w:sz w:val="24"/>
          <w:lang w:val="id-ID"/>
        </w:rPr>
        <w:t xml:space="preserve">, </w:t>
      </w:r>
      <w:r w:rsidRPr="0037406E">
        <w:rPr>
          <w:i/>
          <w:sz w:val="24"/>
          <w:lang w:val="id-ID"/>
        </w:rPr>
        <w:t>iOS</w:t>
      </w:r>
      <w:r>
        <w:rPr>
          <w:sz w:val="24"/>
          <w:lang w:val="id-ID"/>
        </w:rPr>
        <w:t xml:space="preserve">, dan </w:t>
      </w:r>
      <w:r w:rsidRPr="0037406E">
        <w:rPr>
          <w:i/>
          <w:sz w:val="24"/>
          <w:lang w:val="id-ID"/>
        </w:rPr>
        <w:t>Blackberry</w:t>
      </w:r>
    </w:p>
    <w:p w:rsidR="00B60901" w:rsidRDefault="00B60901" w:rsidP="00C33648">
      <w:pPr>
        <w:pStyle w:val="ListParagraph"/>
        <w:numPr>
          <w:ilvl w:val="0"/>
          <w:numId w:val="4"/>
        </w:numPr>
        <w:spacing w:before="240" w:after="240" w:line="240" w:lineRule="auto"/>
        <w:jc w:val="both"/>
        <w:rPr>
          <w:sz w:val="24"/>
          <w:lang w:val="id-ID"/>
        </w:rPr>
      </w:pPr>
      <w:r>
        <w:rPr>
          <w:sz w:val="24"/>
          <w:lang w:val="id-ID"/>
        </w:rPr>
        <w:t xml:space="preserve">Fitur </w:t>
      </w:r>
      <w:r w:rsidRPr="0037406E">
        <w:rPr>
          <w:i/>
          <w:sz w:val="24"/>
          <w:lang w:val="id-ID"/>
        </w:rPr>
        <w:t>PhoneGap</w:t>
      </w:r>
      <w:r>
        <w:rPr>
          <w:sz w:val="24"/>
          <w:lang w:val="id-ID"/>
        </w:rPr>
        <w:t xml:space="preserve"> yang dieksplorasi terbatas pada fitur-fitur yang dapat dijalankan oleh batasan </w:t>
      </w:r>
      <w:r w:rsidRPr="0037406E">
        <w:rPr>
          <w:i/>
          <w:sz w:val="24"/>
          <w:lang w:val="id-ID"/>
        </w:rPr>
        <w:t>platform</w:t>
      </w:r>
      <w:r>
        <w:rPr>
          <w:sz w:val="24"/>
          <w:lang w:val="id-ID"/>
        </w:rPr>
        <w:t>.</w:t>
      </w:r>
    </w:p>
    <w:p w:rsidR="00B60901" w:rsidRDefault="00B60901" w:rsidP="00C33648">
      <w:pPr>
        <w:pStyle w:val="ListParagraph"/>
        <w:numPr>
          <w:ilvl w:val="0"/>
          <w:numId w:val="4"/>
        </w:numPr>
        <w:spacing w:before="240" w:after="240" w:line="240" w:lineRule="auto"/>
        <w:jc w:val="both"/>
        <w:rPr>
          <w:sz w:val="24"/>
          <w:lang w:val="id-ID"/>
        </w:rPr>
      </w:pPr>
      <w:r>
        <w:rPr>
          <w:sz w:val="24"/>
          <w:lang w:val="id-ID"/>
        </w:rPr>
        <w:t xml:space="preserve">Memanfaatkan web jejaring sosial wisata sebagai </w:t>
      </w:r>
      <w:r w:rsidR="0037406E">
        <w:rPr>
          <w:sz w:val="24"/>
          <w:lang w:val="id-ID"/>
        </w:rPr>
        <w:t>penyedia</w:t>
      </w:r>
      <w:r>
        <w:rPr>
          <w:sz w:val="24"/>
          <w:lang w:val="id-ID"/>
        </w:rPr>
        <w:t xml:space="preserve"> </w:t>
      </w:r>
      <w:r w:rsidR="0037406E" w:rsidRPr="0037406E">
        <w:rPr>
          <w:i/>
          <w:sz w:val="24"/>
          <w:lang w:val="id-ID"/>
        </w:rPr>
        <w:t>web</w:t>
      </w:r>
      <w:r w:rsidR="0037406E">
        <w:rPr>
          <w:sz w:val="24"/>
          <w:lang w:val="id-ID"/>
        </w:rPr>
        <w:t xml:space="preserve"> </w:t>
      </w:r>
      <w:r w:rsidRPr="0037406E">
        <w:rPr>
          <w:i/>
          <w:sz w:val="24"/>
          <w:lang w:val="id-ID"/>
        </w:rPr>
        <w:t>service</w:t>
      </w:r>
      <w:r>
        <w:rPr>
          <w:sz w:val="24"/>
          <w:lang w:val="id-ID"/>
        </w:rPr>
        <w:t xml:space="preserve"> yang </w:t>
      </w:r>
      <w:r w:rsidR="0037406E">
        <w:rPr>
          <w:sz w:val="24"/>
          <w:lang w:val="id-ID"/>
        </w:rPr>
        <w:t>akann digunakan</w:t>
      </w:r>
      <w:r>
        <w:rPr>
          <w:sz w:val="24"/>
          <w:lang w:val="id-ID"/>
        </w:rPr>
        <w:t>.</w:t>
      </w:r>
    </w:p>
    <w:p w:rsidR="00C33648" w:rsidRPr="00BE41C1" w:rsidRDefault="00B60901" w:rsidP="00BE41C1">
      <w:pPr>
        <w:pStyle w:val="ListParagraph"/>
        <w:numPr>
          <w:ilvl w:val="0"/>
          <w:numId w:val="4"/>
        </w:numPr>
        <w:spacing w:before="240" w:after="240" w:line="240" w:lineRule="auto"/>
        <w:jc w:val="both"/>
        <w:rPr>
          <w:sz w:val="24"/>
          <w:lang w:val="id-ID"/>
        </w:rPr>
      </w:pPr>
      <w:r>
        <w:rPr>
          <w:sz w:val="24"/>
          <w:lang w:val="id-ID"/>
        </w:rPr>
        <w:t xml:space="preserve">Memanfaatkan </w:t>
      </w:r>
      <w:r w:rsidRPr="0037406E">
        <w:rPr>
          <w:i/>
          <w:sz w:val="24"/>
          <w:lang w:val="id-ID"/>
        </w:rPr>
        <w:t>web</w:t>
      </w:r>
      <w:r>
        <w:rPr>
          <w:sz w:val="24"/>
          <w:lang w:val="id-ID"/>
        </w:rPr>
        <w:t xml:space="preserve"> </w:t>
      </w:r>
      <w:r w:rsidRPr="0037406E">
        <w:rPr>
          <w:i/>
          <w:sz w:val="24"/>
          <w:lang w:val="id-ID"/>
        </w:rPr>
        <w:t>service</w:t>
      </w:r>
      <w:r>
        <w:rPr>
          <w:sz w:val="24"/>
          <w:lang w:val="id-ID"/>
        </w:rPr>
        <w:t xml:space="preserve"> untuk integrasi dengan website jejaring sosial.</w:t>
      </w:r>
    </w:p>
    <w:p w:rsidR="00B60901" w:rsidRDefault="00B60901" w:rsidP="00C33648">
      <w:pPr>
        <w:pStyle w:val="Heading1"/>
        <w:numPr>
          <w:ilvl w:val="0"/>
          <w:numId w:val="2"/>
        </w:numPr>
        <w:spacing w:before="240" w:after="240" w:line="240" w:lineRule="auto"/>
        <w:ind w:left="993" w:hanging="633"/>
      </w:pPr>
      <w:r>
        <w:t>TUJUAN PEMBUATAN TUGAS AKHIR</w:t>
      </w:r>
    </w:p>
    <w:p w:rsidR="00B60901" w:rsidRDefault="00B60901" w:rsidP="00C33648">
      <w:pPr>
        <w:spacing w:before="240" w:after="240" w:line="240" w:lineRule="auto"/>
        <w:ind w:left="993"/>
        <w:jc w:val="both"/>
        <w:rPr>
          <w:sz w:val="24"/>
          <w:lang w:val="id-ID"/>
        </w:rPr>
      </w:pPr>
      <w:r>
        <w:rPr>
          <w:sz w:val="24"/>
          <w:lang w:val="id-ID"/>
        </w:rPr>
        <w:t>Tujuan dari penyusunan tugas akhir ini adalah:</w:t>
      </w:r>
    </w:p>
    <w:p w:rsidR="00B60901" w:rsidRDefault="00B60901" w:rsidP="00C33648">
      <w:pPr>
        <w:pStyle w:val="ListParagraph"/>
        <w:numPr>
          <w:ilvl w:val="0"/>
          <w:numId w:val="5"/>
        </w:numPr>
        <w:spacing w:before="240" w:after="240" w:line="240" w:lineRule="auto"/>
        <w:jc w:val="both"/>
        <w:rPr>
          <w:sz w:val="24"/>
          <w:lang w:val="id-ID"/>
        </w:rPr>
      </w:pPr>
      <w:r>
        <w:rPr>
          <w:sz w:val="24"/>
          <w:lang w:val="id-ID"/>
        </w:rPr>
        <w:t xml:space="preserve">Membangun aplikasi </w:t>
      </w:r>
      <w:r w:rsidRPr="0037406E">
        <w:rPr>
          <w:i/>
          <w:sz w:val="24"/>
          <w:lang w:val="id-ID"/>
        </w:rPr>
        <w:t>mobile</w:t>
      </w:r>
      <w:r>
        <w:rPr>
          <w:sz w:val="24"/>
          <w:lang w:val="id-ID"/>
        </w:rPr>
        <w:t xml:space="preserve"> dengan menggunakan </w:t>
      </w:r>
      <w:r w:rsidRPr="0037406E">
        <w:rPr>
          <w:i/>
          <w:sz w:val="24"/>
          <w:lang w:val="id-ID"/>
        </w:rPr>
        <w:t>framework</w:t>
      </w:r>
      <w:r>
        <w:rPr>
          <w:sz w:val="24"/>
          <w:lang w:val="id-ID"/>
        </w:rPr>
        <w:t xml:space="preserve"> </w:t>
      </w:r>
      <w:r w:rsidRPr="0037406E">
        <w:rPr>
          <w:i/>
          <w:sz w:val="24"/>
          <w:lang w:val="id-ID"/>
        </w:rPr>
        <w:t>PhoneGap</w:t>
      </w:r>
      <w:r w:rsidR="0037406E">
        <w:rPr>
          <w:sz w:val="24"/>
          <w:lang w:val="id-ID"/>
        </w:rPr>
        <w:t xml:space="preserve"> </w:t>
      </w:r>
      <w:r>
        <w:rPr>
          <w:sz w:val="24"/>
          <w:lang w:val="id-ID"/>
        </w:rPr>
        <w:t>yang mengakses fungsi GPS, Kamera, Kompas, dan Kontak pada ponsel.</w:t>
      </w:r>
    </w:p>
    <w:p w:rsidR="00B60901" w:rsidRDefault="00B60901" w:rsidP="00C33648">
      <w:pPr>
        <w:pStyle w:val="ListParagraph"/>
        <w:numPr>
          <w:ilvl w:val="0"/>
          <w:numId w:val="5"/>
        </w:numPr>
        <w:spacing w:before="240" w:after="240" w:line="240" w:lineRule="auto"/>
        <w:jc w:val="both"/>
        <w:rPr>
          <w:sz w:val="24"/>
          <w:lang w:val="id-ID"/>
        </w:rPr>
      </w:pPr>
      <w:r>
        <w:rPr>
          <w:sz w:val="24"/>
          <w:lang w:val="id-ID"/>
        </w:rPr>
        <w:t xml:space="preserve">Membangun aplikasi </w:t>
      </w:r>
      <w:r w:rsidRPr="0037406E">
        <w:rPr>
          <w:i/>
          <w:sz w:val="24"/>
          <w:lang w:val="id-ID"/>
        </w:rPr>
        <w:t>mobile</w:t>
      </w:r>
      <w:r>
        <w:rPr>
          <w:sz w:val="24"/>
          <w:lang w:val="id-ID"/>
        </w:rPr>
        <w:t xml:space="preserve"> yang dapat mengakses fitur-fitur </w:t>
      </w:r>
      <w:r w:rsidRPr="0037406E">
        <w:rPr>
          <w:i/>
          <w:sz w:val="24"/>
          <w:lang w:val="id-ID"/>
        </w:rPr>
        <w:t>native</w:t>
      </w:r>
      <w:r>
        <w:rPr>
          <w:sz w:val="24"/>
          <w:lang w:val="id-ID"/>
        </w:rPr>
        <w:t xml:space="preserve"> pada ponsel.</w:t>
      </w:r>
    </w:p>
    <w:p w:rsidR="00B60901" w:rsidRDefault="00B60901" w:rsidP="00C33648">
      <w:pPr>
        <w:pStyle w:val="ListParagraph"/>
        <w:numPr>
          <w:ilvl w:val="0"/>
          <w:numId w:val="5"/>
        </w:numPr>
        <w:spacing w:before="240" w:after="240" w:line="240" w:lineRule="auto"/>
        <w:jc w:val="both"/>
        <w:rPr>
          <w:sz w:val="24"/>
          <w:lang w:val="id-ID"/>
        </w:rPr>
      </w:pPr>
      <w:r>
        <w:rPr>
          <w:sz w:val="24"/>
          <w:lang w:val="id-ID"/>
        </w:rPr>
        <w:t xml:space="preserve">Menggunakan </w:t>
      </w:r>
      <w:r w:rsidRPr="0037406E">
        <w:rPr>
          <w:i/>
          <w:sz w:val="24"/>
          <w:lang w:val="id-ID"/>
        </w:rPr>
        <w:t>web</w:t>
      </w:r>
      <w:r>
        <w:rPr>
          <w:sz w:val="24"/>
          <w:lang w:val="id-ID"/>
        </w:rPr>
        <w:t xml:space="preserve"> </w:t>
      </w:r>
      <w:r w:rsidRPr="0037406E">
        <w:rPr>
          <w:i/>
          <w:sz w:val="24"/>
          <w:lang w:val="id-ID"/>
        </w:rPr>
        <w:t>service</w:t>
      </w:r>
      <w:r>
        <w:rPr>
          <w:sz w:val="24"/>
          <w:lang w:val="id-ID"/>
        </w:rPr>
        <w:t xml:space="preserve"> pada aplikasi mobile yang dibangun</w:t>
      </w:r>
      <w:r w:rsidR="00C33648">
        <w:rPr>
          <w:sz w:val="24"/>
          <w:lang w:val="en-US"/>
        </w:rPr>
        <w:t xml:space="preserve"> yang diambil dari jejaring sosial wisata</w:t>
      </w:r>
      <w:r>
        <w:rPr>
          <w:sz w:val="24"/>
          <w:lang w:val="id-ID"/>
        </w:rPr>
        <w:t>.</w:t>
      </w:r>
    </w:p>
    <w:p w:rsidR="00B60901" w:rsidRPr="00C33648" w:rsidRDefault="00B60901" w:rsidP="00C33648">
      <w:pPr>
        <w:pStyle w:val="ListParagraph"/>
        <w:numPr>
          <w:ilvl w:val="0"/>
          <w:numId w:val="5"/>
        </w:numPr>
        <w:spacing w:before="240" w:after="240" w:line="240" w:lineRule="auto"/>
        <w:jc w:val="both"/>
        <w:rPr>
          <w:sz w:val="24"/>
          <w:lang w:val="id-ID"/>
        </w:rPr>
      </w:pPr>
      <w:r>
        <w:rPr>
          <w:sz w:val="24"/>
          <w:lang w:val="id-ID"/>
        </w:rPr>
        <w:t xml:space="preserve">Mengimplementasikan aplikasi </w:t>
      </w:r>
      <w:r w:rsidRPr="0037406E">
        <w:rPr>
          <w:i/>
          <w:sz w:val="24"/>
          <w:lang w:val="id-ID"/>
        </w:rPr>
        <w:t>mobile</w:t>
      </w:r>
      <w:r>
        <w:rPr>
          <w:sz w:val="24"/>
          <w:lang w:val="id-ID"/>
        </w:rPr>
        <w:t xml:space="preserve"> yang dibangun untuk dapat berjalan di platform </w:t>
      </w:r>
      <w:r w:rsidRPr="0037406E">
        <w:rPr>
          <w:i/>
          <w:sz w:val="24"/>
          <w:lang w:val="id-ID"/>
        </w:rPr>
        <w:t>Android</w:t>
      </w:r>
      <w:r>
        <w:rPr>
          <w:sz w:val="24"/>
          <w:lang w:val="id-ID"/>
        </w:rPr>
        <w:t xml:space="preserve">, </w:t>
      </w:r>
      <w:r w:rsidRPr="0037406E">
        <w:rPr>
          <w:i/>
          <w:sz w:val="24"/>
          <w:lang w:val="id-ID"/>
        </w:rPr>
        <w:t>iOS</w:t>
      </w:r>
      <w:r>
        <w:rPr>
          <w:sz w:val="24"/>
          <w:lang w:val="id-ID"/>
        </w:rPr>
        <w:t xml:space="preserve">, dan juga </w:t>
      </w:r>
      <w:r w:rsidRPr="0037406E">
        <w:rPr>
          <w:i/>
          <w:sz w:val="24"/>
          <w:lang w:val="id-ID"/>
        </w:rPr>
        <w:t>Blackberry</w:t>
      </w:r>
      <w:r>
        <w:rPr>
          <w:sz w:val="24"/>
          <w:lang w:val="id-ID"/>
        </w:rPr>
        <w:t>.</w:t>
      </w:r>
    </w:p>
    <w:p w:rsidR="00C33648" w:rsidRDefault="00C33648" w:rsidP="00C33648">
      <w:pPr>
        <w:pStyle w:val="ListParagraph"/>
        <w:spacing w:before="240" w:after="240" w:line="240" w:lineRule="auto"/>
        <w:ind w:left="1080"/>
        <w:jc w:val="both"/>
        <w:rPr>
          <w:sz w:val="24"/>
          <w:lang w:val="id-ID"/>
        </w:rPr>
      </w:pPr>
    </w:p>
    <w:p w:rsidR="00B60901" w:rsidRDefault="00B60901" w:rsidP="00C33648">
      <w:pPr>
        <w:pStyle w:val="Heading1"/>
        <w:numPr>
          <w:ilvl w:val="0"/>
          <w:numId w:val="2"/>
        </w:numPr>
        <w:spacing w:before="240" w:after="240" w:line="240" w:lineRule="auto"/>
        <w:ind w:left="993" w:hanging="633"/>
      </w:pPr>
      <w:r>
        <w:lastRenderedPageBreak/>
        <w:t>MANFAAT TUGAS AKHIR</w:t>
      </w:r>
    </w:p>
    <w:p w:rsidR="00C33648" w:rsidRPr="00BE41C1" w:rsidRDefault="00B60901" w:rsidP="00BE41C1">
      <w:pPr>
        <w:spacing w:before="240" w:after="240" w:line="240" w:lineRule="auto"/>
        <w:ind w:left="993"/>
        <w:jc w:val="both"/>
        <w:rPr>
          <w:sz w:val="24"/>
          <w:lang w:val="id-ID"/>
        </w:rPr>
      </w:pPr>
      <w:r>
        <w:rPr>
          <w:sz w:val="24"/>
          <w:lang w:val="id-ID"/>
        </w:rPr>
        <w:t xml:space="preserve">Manfaat dari tugas akhir ini adalah agar dapat mengeksplorasi penggunaan framework </w:t>
      </w:r>
      <w:r w:rsidRPr="0037406E">
        <w:rPr>
          <w:i/>
          <w:sz w:val="24"/>
          <w:lang w:val="id-ID"/>
        </w:rPr>
        <w:t>PhoneGap</w:t>
      </w:r>
      <w:r>
        <w:rPr>
          <w:sz w:val="24"/>
          <w:lang w:val="id-ID"/>
        </w:rPr>
        <w:t xml:space="preserve"> dalam membangun aplikasi </w:t>
      </w:r>
      <w:r w:rsidRPr="0037406E">
        <w:rPr>
          <w:i/>
          <w:sz w:val="24"/>
          <w:lang w:val="id-ID"/>
        </w:rPr>
        <w:t>mobile</w:t>
      </w:r>
      <w:r>
        <w:rPr>
          <w:sz w:val="24"/>
          <w:lang w:val="id-ID"/>
        </w:rPr>
        <w:t xml:space="preserve"> yang dapat berjalan di banyak </w:t>
      </w:r>
      <w:r w:rsidRPr="0037406E">
        <w:rPr>
          <w:i/>
          <w:sz w:val="24"/>
          <w:lang w:val="id-ID"/>
        </w:rPr>
        <w:t>platform</w:t>
      </w:r>
      <w:r>
        <w:rPr>
          <w:sz w:val="24"/>
          <w:lang w:val="id-ID"/>
        </w:rPr>
        <w:t xml:space="preserve"> ponsel yang berbeda.</w:t>
      </w:r>
    </w:p>
    <w:p w:rsidR="00B60901" w:rsidRDefault="00B60901" w:rsidP="00C33648">
      <w:pPr>
        <w:pStyle w:val="Heading1"/>
        <w:numPr>
          <w:ilvl w:val="0"/>
          <w:numId w:val="2"/>
        </w:numPr>
        <w:spacing w:before="240" w:after="240" w:line="240" w:lineRule="auto"/>
        <w:ind w:left="993" w:hanging="633"/>
      </w:pPr>
      <w:r>
        <w:t xml:space="preserve">TINJAUAN PUSTAKA </w:t>
      </w:r>
    </w:p>
    <w:p w:rsidR="00B60901" w:rsidRDefault="00B60901" w:rsidP="00C33648">
      <w:pPr>
        <w:pStyle w:val="Heading2"/>
        <w:numPr>
          <w:ilvl w:val="1"/>
          <w:numId w:val="2"/>
        </w:numPr>
        <w:spacing w:before="240" w:after="240" w:line="240" w:lineRule="auto"/>
        <w:rPr>
          <w:lang w:val="id-ID"/>
        </w:rPr>
      </w:pPr>
      <w:r>
        <w:rPr>
          <w:lang w:val="id-ID"/>
        </w:rPr>
        <w:t>PhoneGap</w:t>
      </w:r>
    </w:p>
    <w:p w:rsidR="00B60901" w:rsidRPr="00C33648" w:rsidRDefault="00B60901" w:rsidP="00C33648">
      <w:pPr>
        <w:pStyle w:val="BodyTextIndent"/>
        <w:spacing w:before="240" w:after="240" w:line="240" w:lineRule="auto"/>
        <w:ind w:left="1440"/>
      </w:pPr>
      <w:bookmarkStart w:id="0" w:name="_GoBack"/>
      <w:r w:rsidRPr="0037406E">
        <w:rPr>
          <w:i/>
          <w:lang w:val="id-ID"/>
        </w:rPr>
        <w:t>PhoneGap</w:t>
      </w:r>
      <w:r>
        <w:rPr>
          <w:lang w:val="id-ID"/>
        </w:rPr>
        <w:t xml:space="preserve"> merupakan </w:t>
      </w:r>
      <w:r w:rsidRPr="0037406E">
        <w:rPr>
          <w:i/>
          <w:lang w:val="id-ID"/>
        </w:rPr>
        <w:t>framework</w:t>
      </w:r>
      <w:r>
        <w:rPr>
          <w:lang w:val="id-ID"/>
        </w:rPr>
        <w:t xml:space="preserve"> pengembangan aplikasi </w:t>
      </w:r>
      <w:r w:rsidRPr="0037406E">
        <w:rPr>
          <w:i/>
          <w:lang w:val="id-ID"/>
        </w:rPr>
        <w:t>mobile</w:t>
      </w:r>
      <w:r>
        <w:rPr>
          <w:lang w:val="id-ID"/>
        </w:rPr>
        <w:t xml:space="preserve"> yang bersifat gratis dan </w:t>
      </w:r>
      <w:r w:rsidRPr="0037406E">
        <w:rPr>
          <w:i/>
          <w:lang w:val="id-ID"/>
        </w:rPr>
        <w:t>open</w:t>
      </w:r>
      <w:r>
        <w:rPr>
          <w:lang w:val="id-ID"/>
        </w:rPr>
        <w:t>-</w:t>
      </w:r>
      <w:r w:rsidRPr="0037406E">
        <w:rPr>
          <w:i/>
          <w:lang w:val="id-ID"/>
        </w:rPr>
        <w:t>source</w:t>
      </w:r>
      <w:r>
        <w:rPr>
          <w:lang w:val="id-ID"/>
        </w:rPr>
        <w:t xml:space="preserve"> yang saat ini dikembangkan oleh </w:t>
      </w:r>
      <w:r w:rsidRPr="0037406E">
        <w:rPr>
          <w:i/>
          <w:lang w:val="id-ID"/>
        </w:rPr>
        <w:t>Adobe</w:t>
      </w:r>
      <w:r>
        <w:rPr>
          <w:lang w:val="id-ID"/>
        </w:rPr>
        <w:t xml:space="preserve"> </w:t>
      </w:r>
      <w:r w:rsidRPr="0037406E">
        <w:rPr>
          <w:i/>
          <w:lang w:val="id-ID"/>
        </w:rPr>
        <w:t>Systems</w:t>
      </w:r>
      <w:r>
        <w:rPr>
          <w:lang w:val="id-ID"/>
        </w:rPr>
        <w:t xml:space="preserve">. </w:t>
      </w:r>
      <w:r w:rsidRPr="0037406E">
        <w:rPr>
          <w:i/>
          <w:lang w:val="id-ID"/>
        </w:rPr>
        <w:t>PhoneGap</w:t>
      </w:r>
      <w:r>
        <w:rPr>
          <w:lang w:val="id-ID"/>
        </w:rPr>
        <w:t xml:space="preserve"> memungkinkan programmer untuk membangun aplikasi mobile dengan memanfaatkan JavaScript, HTML5, dan CSS3. Dengan </w:t>
      </w:r>
      <w:r w:rsidRPr="0037406E">
        <w:rPr>
          <w:i/>
          <w:lang w:val="id-ID"/>
        </w:rPr>
        <w:t>framework</w:t>
      </w:r>
      <w:r>
        <w:rPr>
          <w:lang w:val="id-ID"/>
        </w:rPr>
        <w:t xml:space="preserve"> ini, programmer dapat memanfaatkan fungsi-fungsi </w:t>
      </w:r>
      <w:r w:rsidRPr="0037406E">
        <w:rPr>
          <w:i/>
          <w:lang w:val="id-ID"/>
        </w:rPr>
        <w:t>native</w:t>
      </w:r>
      <w:r>
        <w:rPr>
          <w:lang w:val="id-ID"/>
        </w:rPr>
        <w:t xml:space="preserve"> yang terdapat pada ponsel seperti kamera, kontak, GPS, notifikasi, dan lain sebagainya untuk diintegrasikan dengan aplikasi yang dibangun. </w:t>
      </w:r>
      <w:bookmarkEnd w:id="0"/>
      <w:r>
        <w:rPr>
          <w:lang w:val="id-ID"/>
        </w:rPr>
        <w:t xml:space="preserve">Dengan menggunakan standar web yang terbuka, </w:t>
      </w:r>
      <w:r w:rsidRPr="0037406E">
        <w:rPr>
          <w:i/>
          <w:lang w:val="id-ID"/>
        </w:rPr>
        <w:t>framework</w:t>
      </w:r>
      <w:r>
        <w:rPr>
          <w:lang w:val="id-ID"/>
        </w:rPr>
        <w:t xml:space="preserve"> </w:t>
      </w:r>
      <w:r w:rsidRPr="0037406E">
        <w:rPr>
          <w:i/>
          <w:lang w:val="id-ID"/>
        </w:rPr>
        <w:t>PhoneGap</w:t>
      </w:r>
      <w:r>
        <w:rPr>
          <w:lang w:val="id-ID"/>
        </w:rPr>
        <w:t xml:space="preserve"> ini juga sudah mendukung untuk dibangun dalam berbagai </w:t>
      </w:r>
      <w:r w:rsidRPr="0037406E">
        <w:rPr>
          <w:i/>
          <w:lang w:val="id-ID"/>
        </w:rPr>
        <w:t>platform</w:t>
      </w:r>
      <w:r>
        <w:rPr>
          <w:lang w:val="id-ID"/>
        </w:rPr>
        <w:t xml:space="preserve"> sehingga tidak memerlukan proses memban</w:t>
      </w:r>
      <w:r w:rsidR="00C33648">
        <w:rPr>
          <w:lang w:val="id-ID"/>
        </w:rPr>
        <w:t>gun aplikasi kembali dari awal.</w:t>
      </w:r>
    </w:p>
    <w:p w:rsidR="00C33648" w:rsidRPr="00ED6C3C" w:rsidRDefault="00B60901" w:rsidP="00ED6C3C">
      <w:pPr>
        <w:pStyle w:val="BodyTextIndent"/>
        <w:spacing w:before="240" w:after="240" w:line="240" w:lineRule="auto"/>
        <w:ind w:left="1440"/>
        <w:rPr>
          <w:lang w:val="id-ID"/>
        </w:rPr>
      </w:pPr>
      <w:r>
        <w:rPr>
          <w:lang w:val="id-ID"/>
        </w:rPr>
        <w:t xml:space="preserve">Sudah banyak terdapat aplikasi yang dibangun menggunakan </w:t>
      </w:r>
      <w:r w:rsidRPr="0037406E">
        <w:rPr>
          <w:i/>
          <w:lang w:val="id-ID"/>
        </w:rPr>
        <w:t>framework</w:t>
      </w:r>
      <w:r>
        <w:rPr>
          <w:lang w:val="id-ID"/>
        </w:rPr>
        <w:t xml:space="preserve"> </w:t>
      </w:r>
      <w:r w:rsidRPr="0037406E">
        <w:rPr>
          <w:i/>
          <w:lang w:val="id-ID"/>
        </w:rPr>
        <w:t>PhoneGap</w:t>
      </w:r>
      <w:r>
        <w:rPr>
          <w:lang w:val="id-ID"/>
        </w:rPr>
        <w:t xml:space="preserve"> ini, beberapa aplikasi tersebut antara lain </w:t>
      </w:r>
      <w:r w:rsidRPr="0037406E">
        <w:rPr>
          <w:i/>
          <w:lang w:val="id-ID"/>
        </w:rPr>
        <w:t>Wikipedia</w:t>
      </w:r>
      <w:r>
        <w:rPr>
          <w:lang w:val="id-ID"/>
        </w:rPr>
        <w:t xml:space="preserve">, </w:t>
      </w:r>
      <w:r w:rsidRPr="0037406E">
        <w:rPr>
          <w:i/>
          <w:lang w:val="id-ID"/>
        </w:rPr>
        <w:t>TinyTerrors</w:t>
      </w:r>
      <w:r>
        <w:rPr>
          <w:lang w:val="id-ID"/>
        </w:rPr>
        <w:t xml:space="preserve">, </w:t>
      </w:r>
      <w:r w:rsidRPr="0037406E">
        <w:rPr>
          <w:i/>
          <w:lang w:val="id-ID"/>
        </w:rPr>
        <w:t>Advertising</w:t>
      </w:r>
      <w:r>
        <w:rPr>
          <w:lang w:val="id-ID"/>
        </w:rPr>
        <w:t xml:space="preserve"> </w:t>
      </w:r>
      <w:r w:rsidRPr="0037406E">
        <w:rPr>
          <w:i/>
          <w:lang w:val="id-ID"/>
        </w:rPr>
        <w:t>Agency</w:t>
      </w:r>
      <w:r>
        <w:rPr>
          <w:lang w:val="id-ID"/>
        </w:rPr>
        <w:t xml:space="preserve">, </w:t>
      </w:r>
      <w:r w:rsidRPr="0037406E">
        <w:rPr>
          <w:i/>
          <w:lang w:val="id-ID"/>
        </w:rPr>
        <w:t>METAR</w:t>
      </w:r>
      <w:r>
        <w:rPr>
          <w:lang w:val="id-ID"/>
        </w:rPr>
        <w:t xml:space="preserve"> </w:t>
      </w:r>
      <w:r w:rsidRPr="0037406E">
        <w:rPr>
          <w:i/>
          <w:lang w:val="id-ID"/>
        </w:rPr>
        <w:t>Reader</w:t>
      </w:r>
      <w:r>
        <w:rPr>
          <w:lang w:val="id-ID"/>
        </w:rPr>
        <w:t xml:space="preserve">, dan </w:t>
      </w:r>
      <w:r w:rsidRPr="0037406E">
        <w:rPr>
          <w:i/>
          <w:lang w:val="id-ID"/>
        </w:rPr>
        <w:t>Diary</w:t>
      </w:r>
      <w:r>
        <w:rPr>
          <w:lang w:val="id-ID"/>
        </w:rPr>
        <w:t xml:space="preserve"> </w:t>
      </w:r>
      <w:r w:rsidRPr="0037406E">
        <w:rPr>
          <w:i/>
          <w:lang w:val="id-ID"/>
        </w:rPr>
        <w:t>Mobile</w:t>
      </w:r>
      <w:r>
        <w:rPr>
          <w:lang w:val="id-ID"/>
        </w:rPr>
        <w:t>.</w:t>
      </w:r>
    </w:p>
    <w:p w:rsidR="00B60901" w:rsidRDefault="00B60901" w:rsidP="00C33648">
      <w:pPr>
        <w:pStyle w:val="Heading2"/>
        <w:numPr>
          <w:ilvl w:val="1"/>
          <w:numId w:val="2"/>
        </w:numPr>
        <w:spacing w:before="240" w:after="240" w:line="240" w:lineRule="auto"/>
        <w:rPr>
          <w:lang w:val="id-ID"/>
        </w:rPr>
      </w:pPr>
      <w:r>
        <w:rPr>
          <w:lang w:val="id-ID"/>
        </w:rPr>
        <w:t>Framework Pengembangan Aplikasi Mobile</w:t>
      </w:r>
    </w:p>
    <w:p w:rsidR="00B60901" w:rsidRPr="00C33648" w:rsidRDefault="00B60901" w:rsidP="00C33648">
      <w:pPr>
        <w:pStyle w:val="BodyTextIndent"/>
        <w:spacing w:before="240" w:after="240" w:line="240" w:lineRule="auto"/>
        <w:ind w:left="1440"/>
      </w:pPr>
      <w:r>
        <w:rPr>
          <w:lang w:val="id-ID"/>
        </w:rPr>
        <w:t xml:space="preserve">Selain </w:t>
      </w:r>
      <w:r w:rsidRPr="0037406E">
        <w:rPr>
          <w:i/>
          <w:lang w:val="id-ID"/>
        </w:rPr>
        <w:t>framework</w:t>
      </w:r>
      <w:r>
        <w:rPr>
          <w:lang w:val="id-ID"/>
        </w:rPr>
        <w:t xml:space="preserve"> </w:t>
      </w:r>
      <w:r w:rsidRPr="0037406E">
        <w:rPr>
          <w:i/>
          <w:lang w:val="id-ID"/>
        </w:rPr>
        <w:t>PhoneGap</w:t>
      </w:r>
      <w:r>
        <w:rPr>
          <w:lang w:val="id-ID"/>
        </w:rPr>
        <w:t xml:space="preserve"> terdapat beberapa </w:t>
      </w:r>
      <w:r w:rsidRPr="0037406E">
        <w:rPr>
          <w:i/>
          <w:lang w:val="id-ID"/>
        </w:rPr>
        <w:t>framework</w:t>
      </w:r>
      <w:r>
        <w:rPr>
          <w:lang w:val="id-ID"/>
        </w:rPr>
        <w:t xml:space="preserve"> untuk pengemba</w:t>
      </w:r>
      <w:r w:rsidR="00C33648">
        <w:rPr>
          <w:lang w:val="id-ID"/>
        </w:rPr>
        <w:t xml:space="preserve">ngan aplikasi </w:t>
      </w:r>
      <w:r w:rsidR="00C33648" w:rsidRPr="0037406E">
        <w:rPr>
          <w:i/>
          <w:lang w:val="id-ID"/>
        </w:rPr>
        <w:t>mobile</w:t>
      </w:r>
      <w:r w:rsidR="00C33648">
        <w:rPr>
          <w:lang w:val="id-ID"/>
        </w:rPr>
        <w:t xml:space="preserve"> yang lain.</w:t>
      </w:r>
    </w:p>
    <w:p w:rsidR="00B60901" w:rsidRDefault="00C33648" w:rsidP="0037406E">
      <w:pPr>
        <w:pStyle w:val="BodyTextIndent"/>
        <w:numPr>
          <w:ilvl w:val="0"/>
          <w:numId w:val="11"/>
        </w:numPr>
        <w:spacing w:before="240" w:after="240" w:line="240" w:lineRule="auto"/>
        <w:ind w:left="2127" w:hanging="429"/>
        <w:rPr>
          <w:lang w:val="id-ID"/>
        </w:rPr>
      </w:pPr>
      <w:r>
        <w:rPr>
          <w:lang w:val="id-ID"/>
        </w:rPr>
        <w:t>SenchaTouch</w:t>
      </w:r>
    </w:p>
    <w:p w:rsidR="00B60901" w:rsidRPr="00C33648" w:rsidRDefault="00B60901" w:rsidP="0037406E">
      <w:pPr>
        <w:pStyle w:val="BodyTextIndent"/>
        <w:spacing w:before="240" w:after="240" w:line="240" w:lineRule="auto"/>
        <w:ind w:left="2127"/>
      </w:pPr>
      <w:r w:rsidRPr="0037406E">
        <w:rPr>
          <w:i/>
          <w:lang w:val="id-ID"/>
        </w:rPr>
        <w:t>SenchaTouch</w:t>
      </w:r>
      <w:r>
        <w:rPr>
          <w:lang w:val="id-ID"/>
        </w:rPr>
        <w:t xml:space="preserve"> merupakan </w:t>
      </w:r>
      <w:r w:rsidRPr="0037406E">
        <w:rPr>
          <w:i/>
          <w:lang w:val="id-ID"/>
        </w:rPr>
        <w:t>library</w:t>
      </w:r>
      <w:r>
        <w:rPr>
          <w:lang w:val="id-ID"/>
        </w:rPr>
        <w:t xml:space="preserve">, atau </w:t>
      </w:r>
      <w:r w:rsidRPr="0037406E">
        <w:rPr>
          <w:i/>
          <w:lang w:val="id-ID"/>
        </w:rPr>
        <w:t>framework</w:t>
      </w:r>
      <w:r>
        <w:rPr>
          <w:lang w:val="id-ID"/>
        </w:rPr>
        <w:t xml:space="preserve"> </w:t>
      </w:r>
      <w:r w:rsidRPr="0037406E">
        <w:rPr>
          <w:i/>
          <w:lang w:val="id-ID"/>
        </w:rPr>
        <w:t>user</w:t>
      </w:r>
      <w:r>
        <w:rPr>
          <w:lang w:val="id-ID"/>
        </w:rPr>
        <w:t xml:space="preserve"> </w:t>
      </w:r>
      <w:r w:rsidRPr="0037406E">
        <w:rPr>
          <w:i/>
          <w:lang w:val="id-ID"/>
        </w:rPr>
        <w:t>interface</w:t>
      </w:r>
      <w:r>
        <w:rPr>
          <w:lang w:val="id-ID"/>
        </w:rPr>
        <w:t xml:space="preserve">, yang dikhususkan untuk pengembangan web </w:t>
      </w:r>
      <w:r w:rsidRPr="0037406E">
        <w:rPr>
          <w:i/>
          <w:lang w:val="id-ID"/>
        </w:rPr>
        <w:t>mobile</w:t>
      </w:r>
      <w:r>
        <w:rPr>
          <w:lang w:val="id-ID"/>
        </w:rPr>
        <w:t xml:space="preserve">. </w:t>
      </w:r>
      <w:r w:rsidRPr="0037406E">
        <w:rPr>
          <w:i/>
          <w:lang w:val="id-ID"/>
        </w:rPr>
        <w:t>SenchaTouch</w:t>
      </w:r>
      <w:r>
        <w:rPr>
          <w:lang w:val="id-ID"/>
        </w:rPr>
        <w:t xml:space="preserve"> dapat digunakan para pengembang aplikasi untuk web mobile dengan </w:t>
      </w:r>
      <w:r w:rsidRPr="0037406E">
        <w:rPr>
          <w:i/>
          <w:lang w:val="id-ID"/>
        </w:rPr>
        <w:t>look</w:t>
      </w:r>
      <w:r>
        <w:rPr>
          <w:lang w:val="id-ID"/>
        </w:rPr>
        <w:t xml:space="preserve"> </w:t>
      </w:r>
      <w:r w:rsidRPr="0037406E">
        <w:rPr>
          <w:i/>
          <w:lang w:val="id-ID"/>
        </w:rPr>
        <w:t>and</w:t>
      </w:r>
      <w:r>
        <w:rPr>
          <w:lang w:val="id-ID"/>
        </w:rPr>
        <w:t xml:space="preserve"> </w:t>
      </w:r>
      <w:r w:rsidRPr="0037406E">
        <w:rPr>
          <w:i/>
          <w:lang w:val="id-ID"/>
        </w:rPr>
        <w:t>feel</w:t>
      </w:r>
      <w:r>
        <w:rPr>
          <w:lang w:val="id-ID"/>
        </w:rPr>
        <w:t xml:space="preserve"> seperti pada aplikasi </w:t>
      </w:r>
      <w:r w:rsidRPr="0037406E">
        <w:rPr>
          <w:i/>
          <w:lang w:val="id-ID"/>
        </w:rPr>
        <w:t>native</w:t>
      </w:r>
      <w:r>
        <w:rPr>
          <w:lang w:val="id-ID"/>
        </w:rPr>
        <w:t xml:space="preserve"> </w:t>
      </w:r>
      <w:r w:rsidRPr="0037406E">
        <w:rPr>
          <w:i/>
          <w:lang w:val="id-ID"/>
        </w:rPr>
        <w:t>mobile</w:t>
      </w:r>
      <w:r>
        <w:rPr>
          <w:lang w:val="id-ID"/>
        </w:rPr>
        <w:t xml:space="preserve">. </w:t>
      </w:r>
      <w:r w:rsidRPr="0037406E">
        <w:rPr>
          <w:i/>
          <w:lang w:val="id-ID"/>
        </w:rPr>
        <w:t>SenchaTouch</w:t>
      </w:r>
      <w:r>
        <w:rPr>
          <w:lang w:val="id-ID"/>
        </w:rPr>
        <w:t xml:space="preserve"> juga dikembangkan dengan standar HTML5, CSS3, dan Javascript. Namun </w:t>
      </w:r>
      <w:r w:rsidRPr="0037406E">
        <w:rPr>
          <w:i/>
          <w:lang w:val="id-ID"/>
        </w:rPr>
        <w:t>SenchaTouch</w:t>
      </w:r>
      <w:r>
        <w:rPr>
          <w:lang w:val="id-ID"/>
        </w:rPr>
        <w:t xml:space="preserve"> belum dapat digunakan untuk mengakses fitur-fitur </w:t>
      </w:r>
      <w:r w:rsidRPr="0037406E">
        <w:rPr>
          <w:i/>
          <w:lang w:val="id-ID"/>
        </w:rPr>
        <w:t>native</w:t>
      </w:r>
      <w:r>
        <w:rPr>
          <w:lang w:val="id-ID"/>
        </w:rPr>
        <w:t xml:space="preserve"> pada ponsel sepert</w:t>
      </w:r>
      <w:r w:rsidR="00C33648">
        <w:rPr>
          <w:lang w:val="id-ID"/>
        </w:rPr>
        <w:t>i kamera, kompas, dan mikrofon.</w:t>
      </w:r>
    </w:p>
    <w:p w:rsidR="00B60901" w:rsidRDefault="00C33648" w:rsidP="0037406E">
      <w:pPr>
        <w:pStyle w:val="BodyTextIndent"/>
        <w:numPr>
          <w:ilvl w:val="0"/>
          <w:numId w:val="12"/>
        </w:numPr>
        <w:spacing w:before="240" w:after="240" w:line="240" w:lineRule="auto"/>
        <w:ind w:left="2127" w:hanging="429"/>
        <w:rPr>
          <w:lang w:val="id-ID"/>
        </w:rPr>
      </w:pPr>
      <w:r>
        <w:rPr>
          <w:lang w:val="id-ID"/>
        </w:rPr>
        <w:t>Appspresso</w:t>
      </w:r>
    </w:p>
    <w:p w:rsidR="00B60901" w:rsidRDefault="00B60901" w:rsidP="0037406E">
      <w:pPr>
        <w:pStyle w:val="BodyTextIndent"/>
        <w:spacing w:before="240" w:after="240" w:line="240" w:lineRule="auto"/>
        <w:ind w:left="2127"/>
        <w:rPr>
          <w:lang w:val="id-ID"/>
        </w:rPr>
      </w:pPr>
      <w:r w:rsidRPr="0037406E">
        <w:rPr>
          <w:i/>
          <w:lang w:val="id-ID"/>
        </w:rPr>
        <w:t>Appspresso</w:t>
      </w:r>
      <w:r>
        <w:rPr>
          <w:lang w:val="id-ID"/>
        </w:rPr>
        <w:t xml:space="preserve"> merupakan </w:t>
      </w:r>
      <w:r w:rsidRPr="0037406E">
        <w:rPr>
          <w:i/>
          <w:lang w:val="id-ID"/>
        </w:rPr>
        <w:t>framework</w:t>
      </w:r>
      <w:r>
        <w:rPr>
          <w:lang w:val="id-ID"/>
        </w:rPr>
        <w:t xml:space="preserve"> </w:t>
      </w:r>
      <w:r w:rsidRPr="0037406E">
        <w:rPr>
          <w:i/>
          <w:lang w:val="id-ID"/>
        </w:rPr>
        <w:t>mobile</w:t>
      </w:r>
      <w:r>
        <w:rPr>
          <w:lang w:val="id-ID"/>
        </w:rPr>
        <w:t xml:space="preserve"> </w:t>
      </w:r>
      <w:r w:rsidRPr="0037406E">
        <w:rPr>
          <w:i/>
          <w:lang w:val="id-ID"/>
        </w:rPr>
        <w:t>cross</w:t>
      </w:r>
      <w:r>
        <w:rPr>
          <w:lang w:val="id-ID"/>
        </w:rPr>
        <w:t>-</w:t>
      </w:r>
      <w:r w:rsidRPr="0037406E">
        <w:rPr>
          <w:i/>
          <w:lang w:val="id-ID"/>
        </w:rPr>
        <w:t>platform</w:t>
      </w:r>
      <w:r>
        <w:rPr>
          <w:lang w:val="id-ID"/>
        </w:rPr>
        <w:t xml:space="preserve"> yang dapat membungkus </w:t>
      </w:r>
      <w:r w:rsidRPr="0037406E">
        <w:rPr>
          <w:i/>
          <w:lang w:val="id-ID"/>
        </w:rPr>
        <w:t>source</w:t>
      </w:r>
      <w:r>
        <w:rPr>
          <w:lang w:val="id-ID"/>
        </w:rPr>
        <w:t>-</w:t>
      </w:r>
      <w:r w:rsidRPr="0037406E">
        <w:rPr>
          <w:i/>
          <w:lang w:val="id-ID"/>
        </w:rPr>
        <w:t>code</w:t>
      </w:r>
      <w:r>
        <w:rPr>
          <w:lang w:val="id-ID"/>
        </w:rPr>
        <w:t xml:space="preserve"> dengan teknologi standar web untuk berjalan di banyak </w:t>
      </w:r>
      <w:r w:rsidRPr="0037406E">
        <w:rPr>
          <w:i/>
          <w:lang w:val="id-ID"/>
        </w:rPr>
        <w:t>platform</w:t>
      </w:r>
      <w:r>
        <w:rPr>
          <w:lang w:val="id-ID"/>
        </w:rPr>
        <w:t xml:space="preserve"> </w:t>
      </w:r>
      <w:r w:rsidRPr="0037406E">
        <w:rPr>
          <w:i/>
          <w:lang w:val="id-ID"/>
        </w:rPr>
        <w:t>mobile</w:t>
      </w:r>
      <w:r>
        <w:rPr>
          <w:lang w:val="id-ID"/>
        </w:rPr>
        <w:t xml:space="preserve"> dan menjalankannya sebagai aplikasi </w:t>
      </w:r>
      <w:r w:rsidRPr="0037406E">
        <w:rPr>
          <w:i/>
          <w:lang w:val="id-ID"/>
        </w:rPr>
        <w:t>native</w:t>
      </w:r>
      <w:r>
        <w:rPr>
          <w:lang w:val="id-ID"/>
        </w:rPr>
        <w:t xml:space="preserve">. </w:t>
      </w:r>
      <w:r w:rsidRPr="0037406E">
        <w:rPr>
          <w:i/>
          <w:lang w:val="id-ID"/>
        </w:rPr>
        <w:t>Framework</w:t>
      </w:r>
      <w:r>
        <w:rPr>
          <w:lang w:val="id-ID"/>
        </w:rPr>
        <w:t xml:space="preserve"> </w:t>
      </w:r>
      <w:r w:rsidRPr="0037406E">
        <w:rPr>
          <w:i/>
          <w:lang w:val="id-ID"/>
        </w:rPr>
        <w:t>Appspresso</w:t>
      </w:r>
      <w:r>
        <w:rPr>
          <w:lang w:val="id-ID"/>
        </w:rPr>
        <w:t xml:space="preserve"> dapat mengakses fungsi </w:t>
      </w:r>
      <w:r w:rsidRPr="0037406E">
        <w:rPr>
          <w:i/>
          <w:lang w:val="id-ID"/>
        </w:rPr>
        <w:t>native</w:t>
      </w:r>
      <w:r>
        <w:rPr>
          <w:lang w:val="id-ID"/>
        </w:rPr>
        <w:t xml:space="preserve"> pada ponsel seperti kamera, GPS, akselerometer, kompas, dan sebagainya. Sampai saat ini, </w:t>
      </w:r>
      <w:r w:rsidRPr="0037406E">
        <w:rPr>
          <w:i/>
          <w:lang w:val="id-ID"/>
        </w:rPr>
        <w:t>Appspresso</w:t>
      </w:r>
      <w:r>
        <w:rPr>
          <w:lang w:val="id-ID"/>
        </w:rPr>
        <w:t xml:space="preserve"> baru menduk</w:t>
      </w:r>
      <w:r w:rsidR="00C33648">
        <w:rPr>
          <w:lang w:val="id-ID"/>
        </w:rPr>
        <w:t xml:space="preserve">ung platform </w:t>
      </w:r>
      <w:r w:rsidR="00C33648" w:rsidRPr="0037406E">
        <w:rPr>
          <w:i/>
          <w:lang w:val="id-ID"/>
        </w:rPr>
        <w:t>iOS</w:t>
      </w:r>
      <w:r w:rsidR="00C33648">
        <w:rPr>
          <w:lang w:val="id-ID"/>
        </w:rPr>
        <w:t xml:space="preserve"> dan </w:t>
      </w:r>
      <w:r w:rsidR="00C33648" w:rsidRPr="0037406E">
        <w:rPr>
          <w:i/>
          <w:lang w:val="id-ID"/>
        </w:rPr>
        <w:t>Android</w:t>
      </w:r>
      <w:r w:rsidR="00C33648">
        <w:rPr>
          <w:lang w:val="id-ID"/>
        </w:rPr>
        <w:t>.</w:t>
      </w:r>
    </w:p>
    <w:p w:rsidR="00ED6C3C" w:rsidRPr="00ED6C3C" w:rsidRDefault="00ED6C3C" w:rsidP="0037406E">
      <w:pPr>
        <w:pStyle w:val="BodyTextIndent"/>
        <w:spacing w:before="240" w:after="240" w:line="240" w:lineRule="auto"/>
        <w:ind w:left="2127"/>
      </w:pPr>
    </w:p>
    <w:p w:rsidR="00B60901" w:rsidRPr="0037406E" w:rsidRDefault="00C33648" w:rsidP="0037406E">
      <w:pPr>
        <w:pStyle w:val="BodyTextIndent"/>
        <w:numPr>
          <w:ilvl w:val="0"/>
          <w:numId w:val="13"/>
        </w:numPr>
        <w:spacing w:before="240" w:after="240" w:line="240" w:lineRule="auto"/>
        <w:ind w:left="2127" w:hanging="429"/>
        <w:rPr>
          <w:lang w:val="id-ID"/>
        </w:rPr>
      </w:pPr>
      <w:r w:rsidRPr="0037406E">
        <w:rPr>
          <w:lang w:val="id-ID"/>
        </w:rPr>
        <w:lastRenderedPageBreak/>
        <w:t>AppFurnace</w:t>
      </w:r>
    </w:p>
    <w:p w:rsidR="00B60901" w:rsidRPr="00C33648" w:rsidRDefault="00B60901" w:rsidP="0037406E">
      <w:pPr>
        <w:pStyle w:val="BodyTextIndent"/>
        <w:spacing w:before="240" w:after="240" w:line="240" w:lineRule="auto"/>
        <w:ind w:left="2127"/>
      </w:pPr>
      <w:r w:rsidRPr="0037406E">
        <w:rPr>
          <w:i/>
          <w:lang w:val="id-ID"/>
        </w:rPr>
        <w:t>AppFurnace</w:t>
      </w:r>
      <w:r>
        <w:rPr>
          <w:lang w:val="id-ID"/>
        </w:rPr>
        <w:t xml:space="preserve"> merupakan </w:t>
      </w:r>
      <w:r w:rsidRPr="0037406E">
        <w:rPr>
          <w:i/>
          <w:lang w:val="id-ID"/>
        </w:rPr>
        <w:t>framework</w:t>
      </w:r>
      <w:r>
        <w:rPr>
          <w:lang w:val="id-ID"/>
        </w:rPr>
        <w:t xml:space="preserve"> aplikasi </w:t>
      </w:r>
      <w:r w:rsidRPr="0037406E">
        <w:rPr>
          <w:i/>
          <w:lang w:val="id-ID"/>
        </w:rPr>
        <w:t>mobile</w:t>
      </w:r>
      <w:r>
        <w:rPr>
          <w:lang w:val="id-ID"/>
        </w:rPr>
        <w:t xml:space="preserve"> yang memiliki </w:t>
      </w:r>
      <w:r w:rsidRPr="0037406E">
        <w:rPr>
          <w:i/>
          <w:lang w:val="id-ID"/>
        </w:rPr>
        <w:t>interface</w:t>
      </w:r>
      <w:r>
        <w:rPr>
          <w:lang w:val="id-ID"/>
        </w:rPr>
        <w:t xml:space="preserve"> WYSIWYG</w:t>
      </w:r>
      <w:r w:rsidR="0037406E">
        <w:rPr>
          <w:lang w:val="id-ID"/>
        </w:rPr>
        <w:t xml:space="preserve"> (</w:t>
      </w:r>
      <w:r w:rsidR="0037406E" w:rsidRPr="0037406E">
        <w:rPr>
          <w:i/>
          <w:lang w:val="id-ID"/>
        </w:rPr>
        <w:t>what</w:t>
      </w:r>
      <w:r w:rsidR="0037406E">
        <w:rPr>
          <w:lang w:val="id-ID"/>
        </w:rPr>
        <w:t xml:space="preserve"> </w:t>
      </w:r>
      <w:r w:rsidR="0037406E" w:rsidRPr="0037406E">
        <w:rPr>
          <w:i/>
          <w:lang w:val="id-ID"/>
        </w:rPr>
        <w:t>you</w:t>
      </w:r>
      <w:r w:rsidR="0037406E">
        <w:rPr>
          <w:lang w:val="id-ID"/>
        </w:rPr>
        <w:t xml:space="preserve"> </w:t>
      </w:r>
      <w:r w:rsidR="0037406E" w:rsidRPr="0037406E">
        <w:rPr>
          <w:i/>
          <w:lang w:val="id-ID"/>
        </w:rPr>
        <w:t>see</w:t>
      </w:r>
      <w:r w:rsidR="0037406E">
        <w:rPr>
          <w:lang w:val="id-ID"/>
        </w:rPr>
        <w:t xml:space="preserve"> </w:t>
      </w:r>
      <w:r w:rsidR="0037406E" w:rsidRPr="0037406E">
        <w:rPr>
          <w:i/>
          <w:lang w:val="id-ID"/>
        </w:rPr>
        <w:t>is</w:t>
      </w:r>
      <w:r w:rsidR="0037406E">
        <w:rPr>
          <w:lang w:val="id-ID"/>
        </w:rPr>
        <w:t xml:space="preserve"> </w:t>
      </w:r>
      <w:r w:rsidR="0037406E" w:rsidRPr="0037406E">
        <w:rPr>
          <w:i/>
          <w:lang w:val="id-ID"/>
        </w:rPr>
        <w:t>what</w:t>
      </w:r>
      <w:r w:rsidR="0037406E">
        <w:rPr>
          <w:lang w:val="id-ID"/>
        </w:rPr>
        <w:t xml:space="preserve"> </w:t>
      </w:r>
      <w:r w:rsidR="0037406E" w:rsidRPr="0037406E">
        <w:rPr>
          <w:i/>
          <w:lang w:val="id-ID"/>
        </w:rPr>
        <w:t>you</w:t>
      </w:r>
      <w:r w:rsidR="0037406E">
        <w:rPr>
          <w:lang w:val="id-ID"/>
        </w:rPr>
        <w:t xml:space="preserve"> </w:t>
      </w:r>
      <w:r w:rsidR="0037406E" w:rsidRPr="0037406E">
        <w:rPr>
          <w:i/>
          <w:lang w:val="id-ID"/>
        </w:rPr>
        <w:t>get</w:t>
      </w:r>
      <w:r w:rsidR="0037406E">
        <w:rPr>
          <w:lang w:val="id-ID"/>
        </w:rPr>
        <w:t>)</w:t>
      </w:r>
      <w:r>
        <w:rPr>
          <w:lang w:val="id-ID"/>
        </w:rPr>
        <w:t xml:space="preserve"> yang dapat memudahkan pengembang dalam melayout aplikasi buatannya. </w:t>
      </w:r>
      <w:r w:rsidRPr="0037406E">
        <w:rPr>
          <w:i/>
          <w:lang w:val="id-ID"/>
        </w:rPr>
        <w:t>Framework</w:t>
      </w:r>
      <w:r>
        <w:rPr>
          <w:lang w:val="id-ID"/>
        </w:rPr>
        <w:t xml:space="preserve"> ini baru mendukung </w:t>
      </w:r>
      <w:r w:rsidRPr="0037406E">
        <w:rPr>
          <w:i/>
          <w:lang w:val="id-ID"/>
        </w:rPr>
        <w:t>platform</w:t>
      </w:r>
      <w:r>
        <w:rPr>
          <w:lang w:val="id-ID"/>
        </w:rPr>
        <w:t xml:space="preserve"> </w:t>
      </w:r>
      <w:r w:rsidRPr="0037406E">
        <w:rPr>
          <w:i/>
          <w:lang w:val="id-ID"/>
        </w:rPr>
        <w:t>iOS</w:t>
      </w:r>
      <w:r>
        <w:rPr>
          <w:lang w:val="id-ID"/>
        </w:rPr>
        <w:t xml:space="preserve"> dan </w:t>
      </w:r>
      <w:r w:rsidRPr="0037406E">
        <w:rPr>
          <w:i/>
          <w:lang w:val="id-ID"/>
        </w:rPr>
        <w:t>Android</w:t>
      </w:r>
      <w:r>
        <w:rPr>
          <w:lang w:val="id-ID"/>
        </w:rPr>
        <w:t xml:space="preserve"> saja. Aplikasi yang dikembangkan dengan </w:t>
      </w:r>
      <w:r w:rsidRPr="0037406E">
        <w:rPr>
          <w:i/>
          <w:lang w:val="id-ID"/>
        </w:rPr>
        <w:t>AppFurnace</w:t>
      </w:r>
      <w:r>
        <w:rPr>
          <w:lang w:val="id-ID"/>
        </w:rPr>
        <w:t xml:space="preserve"> akan berjalan sebagai aplikasi </w:t>
      </w:r>
      <w:r w:rsidRPr="0037406E">
        <w:rPr>
          <w:i/>
          <w:lang w:val="id-ID"/>
        </w:rPr>
        <w:t>native</w:t>
      </w:r>
      <w:r>
        <w:rPr>
          <w:lang w:val="id-ID"/>
        </w:rPr>
        <w:t xml:space="preserve"> dengan memanfaatkan bahasa Ja</w:t>
      </w:r>
      <w:r w:rsidR="00C33648">
        <w:rPr>
          <w:lang w:val="id-ID"/>
        </w:rPr>
        <w:t>vaScript dalam pengembangannya.</w:t>
      </w:r>
    </w:p>
    <w:p w:rsidR="00B60901" w:rsidRDefault="00C33648" w:rsidP="0037406E">
      <w:pPr>
        <w:pStyle w:val="BodyTextIndent"/>
        <w:numPr>
          <w:ilvl w:val="0"/>
          <w:numId w:val="14"/>
        </w:numPr>
        <w:spacing w:before="240" w:after="240" w:line="240" w:lineRule="auto"/>
        <w:ind w:left="2127" w:hanging="426"/>
        <w:rPr>
          <w:lang w:val="id-ID"/>
        </w:rPr>
      </w:pPr>
      <w:r>
        <w:rPr>
          <w:lang w:val="id-ID"/>
        </w:rPr>
        <w:t>iUI</w:t>
      </w:r>
    </w:p>
    <w:p w:rsidR="0037406E" w:rsidRPr="0037406E" w:rsidRDefault="00B60901" w:rsidP="00ED6C3C">
      <w:pPr>
        <w:pStyle w:val="BodyTextIndent"/>
        <w:spacing w:before="240" w:after="240" w:line="240" w:lineRule="auto"/>
        <w:ind w:left="2127"/>
        <w:rPr>
          <w:lang w:val="id-ID"/>
        </w:rPr>
      </w:pPr>
      <w:r w:rsidRPr="0037406E">
        <w:rPr>
          <w:i/>
          <w:lang w:val="id-ID"/>
        </w:rPr>
        <w:t>iUI</w:t>
      </w:r>
      <w:r>
        <w:rPr>
          <w:lang w:val="id-ID"/>
        </w:rPr>
        <w:t xml:space="preserve"> merupakan </w:t>
      </w:r>
      <w:r w:rsidRPr="0037406E">
        <w:rPr>
          <w:i/>
          <w:lang w:val="id-ID"/>
        </w:rPr>
        <w:t>framework</w:t>
      </w:r>
      <w:r>
        <w:rPr>
          <w:lang w:val="id-ID"/>
        </w:rPr>
        <w:t xml:space="preserve"> pengembangan aplikai </w:t>
      </w:r>
      <w:r w:rsidRPr="0037406E">
        <w:rPr>
          <w:i/>
          <w:lang w:val="id-ID"/>
        </w:rPr>
        <w:t>mobile</w:t>
      </w:r>
      <w:r>
        <w:rPr>
          <w:lang w:val="id-ID"/>
        </w:rPr>
        <w:t xml:space="preserve"> </w:t>
      </w:r>
      <w:r w:rsidRPr="0037406E">
        <w:rPr>
          <w:i/>
          <w:lang w:val="id-ID"/>
        </w:rPr>
        <w:t>multi</w:t>
      </w:r>
      <w:r>
        <w:rPr>
          <w:lang w:val="id-ID"/>
        </w:rPr>
        <w:t>-</w:t>
      </w:r>
      <w:r w:rsidRPr="0037406E">
        <w:rPr>
          <w:i/>
          <w:lang w:val="id-ID"/>
        </w:rPr>
        <w:t>platform</w:t>
      </w:r>
      <w:r>
        <w:rPr>
          <w:lang w:val="id-ID"/>
        </w:rPr>
        <w:t xml:space="preserve"> yang dikhususkan untuk membuat aplikasi </w:t>
      </w:r>
      <w:r w:rsidRPr="0037406E">
        <w:rPr>
          <w:i/>
          <w:lang w:val="id-ID"/>
        </w:rPr>
        <w:t>mobile</w:t>
      </w:r>
      <w:r>
        <w:rPr>
          <w:lang w:val="id-ID"/>
        </w:rPr>
        <w:t xml:space="preserve"> yang ringan dan memiliki tampilan seperti pada aplikasi </w:t>
      </w:r>
      <w:r w:rsidRPr="0037406E">
        <w:rPr>
          <w:i/>
          <w:lang w:val="id-ID"/>
        </w:rPr>
        <w:t>iPhone</w:t>
      </w:r>
      <w:r>
        <w:rPr>
          <w:lang w:val="id-ID"/>
        </w:rPr>
        <w:t>. Aplikasi</w:t>
      </w:r>
      <w:r w:rsidR="0037406E">
        <w:rPr>
          <w:lang w:val="id-ID"/>
        </w:rPr>
        <w:t xml:space="preserve"> yang dikembangkan menggunakan </w:t>
      </w:r>
      <w:r w:rsidR="0037406E" w:rsidRPr="0037406E">
        <w:rPr>
          <w:i/>
          <w:lang w:val="id-ID"/>
        </w:rPr>
        <w:t>i</w:t>
      </w:r>
      <w:r w:rsidRPr="0037406E">
        <w:rPr>
          <w:i/>
          <w:lang w:val="id-ID"/>
        </w:rPr>
        <w:t>UI</w:t>
      </w:r>
      <w:r>
        <w:rPr>
          <w:lang w:val="id-ID"/>
        </w:rPr>
        <w:t xml:space="preserve"> ini berjalan sebagai aplikasi web. </w:t>
      </w:r>
      <w:r w:rsidRPr="0037406E">
        <w:rPr>
          <w:i/>
          <w:lang w:val="id-ID"/>
        </w:rPr>
        <w:t>Framework</w:t>
      </w:r>
      <w:r>
        <w:rPr>
          <w:lang w:val="id-ID"/>
        </w:rPr>
        <w:t xml:space="preserve"> ini sudah mendukung </w:t>
      </w:r>
      <w:r w:rsidRPr="0037406E">
        <w:rPr>
          <w:i/>
          <w:lang w:val="id-ID"/>
        </w:rPr>
        <w:t>platform</w:t>
      </w:r>
      <w:r>
        <w:rPr>
          <w:lang w:val="id-ID"/>
        </w:rPr>
        <w:t xml:space="preserve"> </w:t>
      </w:r>
      <w:r w:rsidRPr="0037406E">
        <w:rPr>
          <w:i/>
          <w:lang w:val="id-ID"/>
        </w:rPr>
        <w:t>iOS</w:t>
      </w:r>
      <w:r>
        <w:rPr>
          <w:lang w:val="id-ID"/>
        </w:rPr>
        <w:t xml:space="preserve">, </w:t>
      </w:r>
      <w:r w:rsidRPr="0037406E">
        <w:rPr>
          <w:i/>
          <w:lang w:val="id-ID"/>
        </w:rPr>
        <w:t>Android</w:t>
      </w:r>
      <w:r>
        <w:rPr>
          <w:lang w:val="id-ID"/>
        </w:rPr>
        <w:t xml:space="preserve">, </w:t>
      </w:r>
      <w:r w:rsidRPr="0037406E">
        <w:rPr>
          <w:i/>
          <w:lang w:val="id-ID"/>
        </w:rPr>
        <w:t>Windows</w:t>
      </w:r>
      <w:r>
        <w:rPr>
          <w:lang w:val="id-ID"/>
        </w:rPr>
        <w:t xml:space="preserve"> </w:t>
      </w:r>
      <w:r w:rsidRPr="0037406E">
        <w:rPr>
          <w:i/>
          <w:lang w:val="id-ID"/>
        </w:rPr>
        <w:t>Phone</w:t>
      </w:r>
      <w:r>
        <w:rPr>
          <w:lang w:val="id-ID"/>
        </w:rPr>
        <w:t xml:space="preserve">, dan </w:t>
      </w:r>
      <w:r w:rsidRPr="0037406E">
        <w:rPr>
          <w:i/>
          <w:lang w:val="id-ID"/>
        </w:rPr>
        <w:t>WebOS</w:t>
      </w:r>
      <w:r>
        <w:rPr>
          <w:lang w:val="id-ID"/>
        </w:rPr>
        <w:t>.</w:t>
      </w:r>
    </w:p>
    <w:p w:rsidR="00B60901" w:rsidRDefault="00B60901" w:rsidP="00C33648">
      <w:pPr>
        <w:pStyle w:val="Heading2"/>
        <w:numPr>
          <w:ilvl w:val="1"/>
          <w:numId w:val="2"/>
        </w:numPr>
        <w:spacing w:before="240" w:after="240" w:line="240" w:lineRule="auto"/>
        <w:rPr>
          <w:lang w:val="id-ID"/>
        </w:rPr>
      </w:pPr>
      <w:r>
        <w:rPr>
          <w:lang w:val="id-ID"/>
        </w:rPr>
        <w:t>Perbandingan Framework Mobile</w:t>
      </w:r>
    </w:p>
    <w:p w:rsidR="00B60901" w:rsidRDefault="00B60901" w:rsidP="00C33648">
      <w:pPr>
        <w:pStyle w:val="BodyTextIndent"/>
        <w:spacing w:before="240" w:after="240" w:line="240" w:lineRule="auto"/>
        <w:ind w:left="1440"/>
        <w:rPr>
          <w:lang w:val="id-ID"/>
        </w:rPr>
      </w:pPr>
      <w:r>
        <w:rPr>
          <w:lang w:val="id-ID"/>
        </w:rPr>
        <w:t xml:space="preserve">Dari beberapa </w:t>
      </w:r>
      <w:r w:rsidRPr="0037406E">
        <w:rPr>
          <w:i/>
          <w:lang w:val="id-ID"/>
        </w:rPr>
        <w:t>framework</w:t>
      </w:r>
      <w:r>
        <w:rPr>
          <w:lang w:val="id-ID"/>
        </w:rPr>
        <w:t xml:space="preserve"> untuk membangun aplikasi </w:t>
      </w:r>
      <w:r w:rsidRPr="0037406E">
        <w:rPr>
          <w:i/>
          <w:lang w:val="id-ID"/>
        </w:rPr>
        <w:t>mobile</w:t>
      </w:r>
      <w:r>
        <w:rPr>
          <w:lang w:val="id-ID"/>
        </w:rPr>
        <w:t xml:space="preserve"> yang ada, masing-masing memliki kekurangan dan kelebihan. Berikut perbandingannya:</w:t>
      </w:r>
    </w:p>
    <w:p w:rsidR="00B60901" w:rsidRDefault="00D87F5F" w:rsidP="00C33648">
      <w:pPr>
        <w:pStyle w:val="BodyTextIndent"/>
        <w:spacing w:before="240" w:after="240" w:line="240" w:lineRule="auto"/>
        <w:ind w:left="990"/>
      </w:pPr>
      <w:r>
        <w:rPr>
          <w:noProof/>
          <w:lang w:eastAsia="en-US" w:bidi="ar-SA"/>
        </w:rPr>
        <w:drawing>
          <wp:inline distT="0" distB="0" distL="0" distR="0">
            <wp:extent cx="520065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629025"/>
                    </a:xfrm>
                    <a:prstGeom prst="rect">
                      <a:avLst/>
                    </a:prstGeom>
                    <a:solidFill>
                      <a:srgbClr val="FFFFFF"/>
                    </a:solidFill>
                    <a:ln>
                      <a:noFill/>
                    </a:ln>
                  </pic:spPr>
                </pic:pic>
              </a:graphicData>
            </a:graphic>
          </wp:inline>
        </w:drawing>
      </w:r>
    </w:p>
    <w:p w:rsidR="00D94347" w:rsidRDefault="00D94347" w:rsidP="00C33648">
      <w:pPr>
        <w:pStyle w:val="BodyTextIndent"/>
        <w:spacing w:before="240" w:after="240" w:line="240" w:lineRule="auto"/>
        <w:ind w:left="990"/>
      </w:pPr>
    </w:p>
    <w:p w:rsidR="00B60901" w:rsidRDefault="00B60901" w:rsidP="00C33648">
      <w:pPr>
        <w:pStyle w:val="Heading2"/>
        <w:numPr>
          <w:ilvl w:val="1"/>
          <w:numId w:val="2"/>
        </w:numPr>
        <w:spacing w:before="240" w:after="240" w:line="240" w:lineRule="auto"/>
        <w:rPr>
          <w:lang w:val="id-ID"/>
        </w:rPr>
      </w:pPr>
      <w:r>
        <w:rPr>
          <w:lang w:val="id-ID"/>
        </w:rPr>
        <w:lastRenderedPageBreak/>
        <w:t>Jejaring sosial Wisata</w:t>
      </w:r>
    </w:p>
    <w:p w:rsidR="00B60901" w:rsidRPr="00C33648" w:rsidRDefault="00C33648" w:rsidP="00C33648">
      <w:pPr>
        <w:pStyle w:val="BodyTextIndent"/>
        <w:spacing w:before="240" w:after="240" w:line="240" w:lineRule="auto"/>
        <w:ind w:left="1440"/>
      </w:pPr>
      <w:r>
        <w:t xml:space="preserve">Jejaring sosial wisata merupakan sebuah </w:t>
      </w:r>
      <w:r w:rsidRPr="0037406E">
        <w:t>website</w:t>
      </w:r>
      <w:r>
        <w:t xml:space="preserve"> yang berkonsep sebagai media berbagi dan catatah historis bagi para pecinta wisata yang dikemas dalam bentuk jejaring sosial. Dalam website ini pengguna bisa saling </w:t>
      </w:r>
      <w:r w:rsidRPr="0037406E">
        <w:rPr>
          <w:i/>
        </w:rPr>
        <w:t>follow</w:t>
      </w:r>
      <w:r>
        <w:t xml:space="preserve">, menambah album, menulis catatan atau cerita pengalaman, mengomentari album atau catatan, serta membuat profil pribadi. Website ini terintegrasi dengan aplikasi </w:t>
      </w:r>
      <w:r w:rsidRPr="0037406E">
        <w:rPr>
          <w:i/>
        </w:rPr>
        <w:t>mobile</w:t>
      </w:r>
      <w:r>
        <w:t xml:space="preserve"> yang akan dibuat dengan menggunakan PhoneGap</w:t>
      </w:r>
      <w:r w:rsidR="000D6474">
        <w:t xml:space="preserve">. Data lokasi wisata yang tercatat pada GPS pengguna aplikasi </w:t>
      </w:r>
      <w:r w:rsidR="000D6474" w:rsidRPr="0037406E">
        <w:rPr>
          <w:i/>
        </w:rPr>
        <w:t>mobile</w:t>
      </w:r>
      <w:r w:rsidR="000D6474">
        <w:t xml:space="preserve"> ini akan dikirimkan kepada website jejaring sosial wisata sebagai entri data baru user. </w:t>
      </w:r>
    </w:p>
    <w:p w:rsidR="00C33648" w:rsidRPr="00C33648" w:rsidRDefault="00C33648" w:rsidP="00C33648">
      <w:pPr>
        <w:pStyle w:val="BodyTextIndent"/>
        <w:spacing w:before="240" w:after="240" w:line="240" w:lineRule="auto"/>
        <w:ind w:left="1440"/>
      </w:pPr>
    </w:p>
    <w:p w:rsidR="00B60901" w:rsidRDefault="00B60901" w:rsidP="00C33648">
      <w:pPr>
        <w:pStyle w:val="Heading1"/>
        <w:numPr>
          <w:ilvl w:val="0"/>
          <w:numId w:val="2"/>
        </w:numPr>
        <w:spacing w:before="240" w:after="240" w:line="240" w:lineRule="auto"/>
        <w:ind w:left="993" w:hanging="633"/>
      </w:pPr>
      <w:r>
        <w:t>RINGKASAN ISI TUGAS AKHIR</w:t>
      </w:r>
    </w:p>
    <w:p w:rsidR="00B60901" w:rsidRDefault="00B60901" w:rsidP="00C33648">
      <w:pPr>
        <w:spacing w:before="240" w:after="240" w:line="240" w:lineRule="auto"/>
        <w:ind w:left="993"/>
        <w:jc w:val="both"/>
        <w:rPr>
          <w:sz w:val="24"/>
          <w:lang w:val="id-ID"/>
        </w:rPr>
      </w:pPr>
      <w:r>
        <w:rPr>
          <w:sz w:val="24"/>
          <w:lang w:val="id-ID"/>
        </w:rPr>
        <w:t>Fitur-fitur yang terdapat dalam aplikasi mobile ini antara lain:</w:t>
      </w:r>
    </w:p>
    <w:p w:rsidR="00B60901" w:rsidRDefault="00B60901" w:rsidP="00C33648">
      <w:pPr>
        <w:pStyle w:val="ListParagraph"/>
        <w:numPr>
          <w:ilvl w:val="0"/>
          <w:numId w:val="6"/>
        </w:numPr>
        <w:spacing w:before="240" w:after="240" w:line="240" w:lineRule="auto"/>
        <w:jc w:val="both"/>
        <w:rPr>
          <w:sz w:val="24"/>
          <w:lang w:val="id-ID"/>
        </w:rPr>
      </w:pPr>
      <w:r>
        <w:rPr>
          <w:sz w:val="24"/>
          <w:lang w:val="id-ID"/>
        </w:rPr>
        <w:t>kirim lokasi</w:t>
      </w:r>
    </w:p>
    <w:p w:rsidR="00B60901" w:rsidRPr="00D94347" w:rsidRDefault="00B60901" w:rsidP="00C33648">
      <w:pPr>
        <w:pStyle w:val="ListParagraph"/>
        <w:numPr>
          <w:ilvl w:val="0"/>
          <w:numId w:val="6"/>
        </w:numPr>
        <w:spacing w:before="240" w:after="240" w:line="240" w:lineRule="auto"/>
        <w:jc w:val="both"/>
        <w:rPr>
          <w:sz w:val="24"/>
          <w:lang w:val="id-ID"/>
        </w:rPr>
      </w:pPr>
      <w:r>
        <w:rPr>
          <w:sz w:val="24"/>
          <w:lang w:val="id-ID"/>
        </w:rPr>
        <w:t>lihat peta lokasi</w:t>
      </w:r>
    </w:p>
    <w:p w:rsidR="00D94347" w:rsidRDefault="00D94347" w:rsidP="00C33648">
      <w:pPr>
        <w:pStyle w:val="ListParagraph"/>
        <w:numPr>
          <w:ilvl w:val="0"/>
          <w:numId w:val="6"/>
        </w:numPr>
        <w:spacing w:before="240" w:after="240" w:line="240" w:lineRule="auto"/>
        <w:jc w:val="both"/>
        <w:rPr>
          <w:sz w:val="24"/>
          <w:lang w:val="id-ID"/>
        </w:rPr>
      </w:pPr>
      <w:r>
        <w:rPr>
          <w:sz w:val="24"/>
          <w:lang w:val="en-US"/>
        </w:rPr>
        <w:t>akses fitur jejaring sosial wisata</w:t>
      </w:r>
    </w:p>
    <w:p w:rsidR="00B60901" w:rsidRDefault="00B60901" w:rsidP="00C33648">
      <w:pPr>
        <w:pStyle w:val="ListParagraph"/>
        <w:numPr>
          <w:ilvl w:val="0"/>
          <w:numId w:val="6"/>
        </w:numPr>
        <w:spacing w:before="240" w:after="240" w:line="240" w:lineRule="auto"/>
        <w:jc w:val="both"/>
        <w:rPr>
          <w:sz w:val="24"/>
          <w:lang w:val="id-ID"/>
        </w:rPr>
      </w:pPr>
      <w:r>
        <w:rPr>
          <w:sz w:val="24"/>
          <w:lang w:val="id-ID"/>
        </w:rPr>
        <w:t>ambil gambar dengan kamera</w:t>
      </w:r>
    </w:p>
    <w:p w:rsidR="00C33648" w:rsidRPr="00D94347" w:rsidRDefault="00B60901" w:rsidP="00D94347">
      <w:pPr>
        <w:pStyle w:val="ListParagraph"/>
        <w:numPr>
          <w:ilvl w:val="0"/>
          <w:numId w:val="6"/>
        </w:numPr>
        <w:spacing w:before="240" w:after="240" w:line="240" w:lineRule="auto"/>
        <w:jc w:val="both"/>
        <w:rPr>
          <w:sz w:val="24"/>
          <w:lang w:val="id-ID"/>
        </w:rPr>
      </w:pPr>
      <w:r w:rsidRPr="0037406E">
        <w:rPr>
          <w:i/>
          <w:sz w:val="24"/>
          <w:lang w:val="id-ID"/>
        </w:rPr>
        <w:t>upload</w:t>
      </w:r>
      <w:r>
        <w:rPr>
          <w:sz w:val="24"/>
          <w:lang w:val="id-ID"/>
        </w:rPr>
        <w:t xml:space="preserve"> foto ke website jejaring sosial wisata.</w:t>
      </w:r>
    </w:p>
    <w:p w:rsidR="00B60901" w:rsidRDefault="00B60901" w:rsidP="00C33648">
      <w:pPr>
        <w:spacing w:before="240" w:after="240" w:line="240" w:lineRule="auto"/>
        <w:ind w:left="993"/>
        <w:jc w:val="both"/>
        <w:rPr>
          <w:b/>
          <w:sz w:val="24"/>
          <w:lang w:val="id-ID"/>
        </w:rPr>
      </w:pPr>
      <w:r>
        <w:rPr>
          <w:b/>
          <w:sz w:val="24"/>
          <w:lang w:val="id-ID"/>
        </w:rPr>
        <w:t>Kirim Lokasi</w:t>
      </w:r>
    </w:p>
    <w:p w:rsidR="00B60901" w:rsidRDefault="00B60901" w:rsidP="00C33648">
      <w:pPr>
        <w:spacing w:before="240" w:after="240" w:line="240" w:lineRule="auto"/>
        <w:ind w:left="993"/>
        <w:jc w:val="both"/>
        <w:rPr>
          <w:sz w:val="24"/>
          <w:lang w:val="id-ID"/>
        </w:rPr>
      </w:pPr>
      <w:r>
        <w:rPr>
          <w:sz w:val="24"/>
          <w:lang w:val="id-ID"/>
        </w:rPr>
        <w:t>Fitur ini memungkinkan pengguna aplikasi untuk dapat mengirimkan lokasinya pada saat ia berkunjung ke suatu tempat wisata tertentu secara otomatis ke website jejaring sosial wisata. Dengan demikian website akan mencatatkan lokasi ini ke dalam database dari user tersebut. Selain itu, user dapat menambahkan keterangan berupa foto maupun catatan perjalanannya.</w:t>
      </w:r>
    </w:p>
    <w:p w:rsidR="00B60901" w:rsidRDefault="00B60901" w:rsidP="00C33648">
      <w:pPr>
        <w:spacing w:before="240" w:after="240" w:line="240" w:lineRule="auto"/>
        <w:ind w:left="993"/>
        <w:jc w:val="both"/>
        <w:rPr>
          <w:b/>
          <w:sz w:val="24"/>
          <w:lang w:val="id-ID"/>
        </w:rPr>
      </w:pPr>
      <w:r>
        <w:rPr>
          <w:b/>
          <w:sz w:val="24"/>
          <w:lang w:val="id-ID"/>
        </w:rPr>
        <w:t>Lihat Peta Lokasi</w:t>
      </w:r>
    </w:p>
    <w:p w:rsidR="00B60901" w:rsidRDefault="00B60901" w:rsidP="00C33648">
      <w:pPr>
        <w:spacing w:before="240" w:after="240" w:line="240" w:lineRule="auto"/>
        <w:ind w:left="993"/>
        <w:jc w:val="both"/>
        <w:rPr>
          <w:sz w:val="24"/>
          <w:lang w:val="id-ID"/>
        </w:rPr>
      </w:pPr>
      <w:r>
        <w:rPr>
          <w:sz w:val="24"/>
          <w:lang w:val="id-ID"/>
        </w:rPr>
        <w:t xml:space="preserve">Dengan memanfaatkan API </w:t>
      </w:r>
      <w:r w:rsidRPr="0037406E">
        <w:rPr>
          <w:i/>
          <w:sz w:val="24"/>
          <w:lang w:val="id-ID"/>
        </w:rPr>
        <w:t>Google</w:t>
      </w:r>
      <w:r>
        <w:rPr>
          <w:sz w:val="24"/>
          <w:lang w:val="id-ID"/>
        </w:rPr>
        <w:t xml:space="preserve"> </w:t>
      </w:r>
      <w:r w:rsidRPr="0037406E">
        <w:rPr>
          <w:i/>
          <w:sz w:val="24"/>
          <w:lang w:val="id-ID"/>
        </w:rPr>
        <w:t>Maps</w:t>
      </w:r>
      <w:r>
        <w:rPr>
          <w:sz w:val="24"/>
          <w:lang w:val="id-ID"/>
        </w:rPr>
        <w:t>, pengguna dapat mengecek keberadaannya pada peta, dan melihat lokasi-lokasi wisata yang telah ia kunjungi sebelumnya serta histori dari perjalannya tersebut.</w:t>
      </w:r>
    </w:p>
    <w:p w:rsidR="000D6474" w:rsidRPr="000D6474" w:rsidRDefault="000D6474" w:rsidP="000D6474">
      <w:pPr>
        <w:pStyle w:val="ListParagraph"/>
        <w:spacing w:before="240" w:after="240" w:line="240" w:lineRule="auto"/>
        <w:ind w:left="993"/>
        <w:jc w:val="both"/>
        <w:rPr>
          <w:b/>
          <w:bCs/>
          <w:sz w:val="24"/>
          <w:lang w:val="en-US"/>
        </w:rPr>
      </w:pPr>
      <w:r>
        <w:rPr>
          <w:b/>
          <w:bCs/>
          <w:sz w:val="24"/>
          <w:lang w:val="en-US"/>
        </w:rPr>
        <w:t>Akses fitur jejaring sosial Wisata</w:t>
      </w:r>
    </w:p>
    <w:p w:rsidR="000D6474" w:rsidRPr="000D6474" w:rsidRDefault="000D6474" w:rsidP="000D6474">
      <w:pPr>
        <w:pStyle w:val="ListParagraph"/>
        <w:spacing w:before="240" w:after="240" w:line="240" w:lineRule="auto"/>
        <w:ind w:left="1018"/>
        <w:jc w:val="both"/>
        <w:rPr>
          <w:sz w:val="24"/>
          <w:lang w:val="en-US"/>
        </w:rPr>
      </w:pPr>
      <w:r>
        <w:rPr>
          <w:sz w:val="24"/>
          <w:lang w:val="en-US"/>
        </w:rPr>
        <w:t xml:space="preserve">Dengan aplikasi </w:t>
      </w:r>
      <w:r w:rsidRPr="0037406E">
        <w:rPr>
          <w:i/>
          <w:sz w:val="24"/>
          <w:lang w:val="en-US"/>
        </w:rPr>
        <w:t>mobile</w:t>
      </w:r>
      <w:r>
        <w:rPr>
          <w:sz w:val="24"/>
          <w:lang w:val="en-US"/>
        </w:rPr>
        <w:t xml:space="preserve"> ini, pengguna dapat mengakses fitur-fitur pada jejaring sosial wisata seperti misalnya kirim komentar, lihat profil, follow user lain, lihat album, membuat catatan perjalanan dan juga menambah foto.</w:t>
      </w:r>
    </w:p>
    <w:p w:rsidR="000D6474" w:rsidRPr="000D6474" w:rsidRDefault="00B60901" w:rsidP="000D6474">
      <w:pPr>
        <w:pStyle w:val="ListParagraph"/>
        <w:spacing w:before="240" w:after="240" w:line="240" w:lineRule="auto"/>
        <w:ind w:left="993"/>
        <w:jc w:val="both"/>
        <w:rPr>
          <w:b/>
          <w:bCs/>
          <w:sz w:val="24"/>
          <w:lang w:val="en-US"/>
        </w:rPr>
      </w:pPr>
      <w:r>
        <w:rPr>
          <w:b/>
          <w:bCs/>
          <w:sz w:val="24"/>
          <w:lang w:val="id-ID"/>
        </w:rPr>
        <w:t>Ambil Gambar Lewat Kamera</w:t>
      </w:r>
    </w:p>
    <w:p w:rsidR="00B60901" w:rsidRDefault="00B60901" w:rsidP="00C33648">
      <w:pPr>
        <w:pStyle w:val="ListParagraph"/>
        <w:spacing w:before="240" w:after="240" w:line="240" w:lineRule="auto"/>
        <w:ind w:left="1018"/>
        <w:jc w:val="both"/>
        <w:rPr>
          <w:sz w:val="24"/>
          <w:lang w:val="id-ID"/>
        </w:rPr>
      </w:pPr>
      <w:r>
        <w:rPr>
          <w:sz w:val="24"/>
          <w:lang w:val="id-ID"/>
        </w:rPr>
        <w:t xml:space="preserve">Dengan memanfaatkan fitur kamera pada ponsel, pengguna dapat langsung mengambil gambar dari kunjungan wisatanya lewat aplikasi </w:t>
      </w:r>
      <w:r w:rsidRPr="0037406E">
        <w:rPr>
          <w:i/>
          <w:sz w:val="24"/>
          <w:lang w:val="id-ID"/>
        </w:rPr>
        <w:t>mobile</w:t>
      </w:r>
      <w:r>
        <w:rPr>
          <w:sz w:val="24"/>
          <w:lang w:val="id-ID"/>
        </w:rPr>
        <w:t xml:space="preserve"> ini.</w:t>
      </w:r>
    </w:p>
    <w:p w:rsidR="00B60901" w:rsidRDefault="00B60901" w:rsidP="00C33648">
      <w:pPr>
        <w:pStyle w:val="ListParagraph"/>
        <w:spacing w:before="240" w:after="240" w:line="240" w:lineRule="auto"/>
        <w:ind w:left="993"/>
        <w:jc w:val="both"/>
        <w:rPr>
          <w:b/>
          <w:bCs/>
          <w:sz w:val="24"/>
          <w:lang w:val="id-ID"/>
        </w:rPr>
      </w:pPr>
      <w:r>
        <w:rPr>
          <w:b/>
          <w:bCs/>
          <w:sz w:val="24"/>
          <w:lang w:val="id-ID"/>
        </w:rPr>
        <w:lastRenderedPageBreak/>
        <w:t>Upload Gambar ke Jejaring Sosial</w:t>
      </w:r>
    </w:p>
    <w:p w:rsidR="00B60901" w:rsidRDefault="00B60901" w:rsidP="00C33648">
      <w:pPr>
        <w:pStyle w:val="ListParagraph"/>
        <w:spacing w:before="240" w:after="240" w:line="240" w:lineRule="auto"/>
        <w:ind w:left="1018"/>
        <w:jc w:val="both"/>
        <w:rPr>
          <w:sz w:val="24"/>
          <w:szCs w:val="24"/>
        </w:rPr>
      </w:pPr>
      <w:r>
        <w:rPr>
          <w:sz w:val="24"/>
          <w:szCs w:val="24"/>
        </w:rPr>
        <w:t>Setelah pengguna mengambil gambar, ia dapat langsung menguploadnya ke jejaring sosial wisata.</w:t>
      </w:r>
    </w:p>
    <w:p w:rsidR="00B60901" w:rsidRDefault="00B60901" w:rsidP="00C33648">
      <w:pPr>
        <w:spacing w:before="240" w:after="240" w:line="240" w:lineRule="auto"/>
        <w:ind w:left="993"/>
        <w:jc w:val="both"/>
        <w:rPr>
          <w:sz w:val="24"/>
          <w:lang w:val="id-ID"/>
        </w:rPr>
      </w:pPr>
    </w:p>
    <w:p w:rsidR="00B60901" w:rsidRDefault="00B60901" w:rsidP="00C33648">
      <w:pPr>
        <w:pStyle w:val="Heading1"/>
        <w:numPr>
          <w:ilvl w:val="0"/>
          <w:numId w:val="2"/>
        </w:numPr>
        <w:spacing w:before="240" w:after="240" w:line="240" w:lineRule="auto"/>
        <w:ind w:left="993" w:hanging="633"/>
      </w:pPr>
      <w:r>
        <w:t>METODOLOGI</w:t>
      </w:r>
    </w:p>
    <w:p w:rsidR="00B60901" w:rsidRDefault="00B60901" w:rsidP="00C33648">
      <w:pPr>
        <w:pStyle w:val="Heading2"/>
        <w:numPr>
          <w:ilvl w:val="1"/>
          <w:numId w:val="8"/>
        </w:numPr>
        <w:spacing w:before="240" w:after="240" w:line="240" w:lineRule="auto"/>
        <w:rPr>
          <w:lang w:val="id-ID"/>
        </w:rPr>
      </w:pPr>
      <w:r>
        <w:rPr>
          <w:lang w:val="id-ID"/>
        </w:rPr>
        <w:t>Penyusunan proposal tugas akhir</w:t>
      </w:r>
    </w:p>
    <w:p w:rsidR="00B60901" w:rsidRDefault="00B60901" w:rsidP="00C33648">
      <w:pPr>
        <w:spacing w:before="240" w:after="240" w:line="240" w:lineRule="auto"/>
        <w:ind w:left="1418"/>
        <w:jc w:val="both"/>
        <w:rPr>
          <w:sz w:val="24"/>
          <w:lang w:val="en-US"/>
        </w:rPr>
      </w:pPr>
      <w:r>
        <w:rPr>
          <w:sz w:val="24"/>
          <w:lang w:val="id-ID"/>
        </w:rPr>
        <w:t xml:space="preserve">Pada tahap ini penulis menyusun proposal tugas akhir sebagai langkah awal dalam pengerjaan tugas akhir. Pada proposal ini penulis menggagas penulisan tugas akhir untuk </w:t>
      </w:r>
      <w:r w:rsidR="0037406E">
        <w:rPr>
          <w:sz w:val="24"/>
          <w:lang w:val="id-ID"/>
        </w:rPr>
        <w:t xml:space="preserve">mengeksplorasi </w:t>
      </w:r>
      <w:r w:rsidR="0037406E" w:rsidRPr="0037406E">
        <w:rPr>
          <w:i/>
          <w:sz w:val="24"/>
          <w:lang w:val="id-ID"/>
        </w:rPr>
        <w:t>framework</w:t>
      </w:r>
      <w:r w:rsidR="0037406E">
        <w:rPr>
          <w:sz w:val="24"/>
          <w:lang w:val="id-ID"/>
        </w:rPr>
        <w:t xml:space="preserve"> </w:t>
      </w:r>
      <w:r w:rsidR="0037406E" w:rsidRPr="0037406E">
        <w:rPr>
          <w:i/>
          <w:sz w:val="24"/>
          <w:lang w:val="id-ID"/>
        </w:rPr>
        <w:t>PhoneGap</w:t>
      </w:r>
      <w:r w:rsidR="0037406E">
        <w:rPr>
          <w:sz w:val="24"/>
          <w:lang w:val="id-ID"/>
        </w:rPr>
        <w:t xml:space="preserve"> untuk membangun aplikasi </w:t>
      </w:r>
      <w:r w:rsidR="0037406E" w:rsidRPr="0037406E">
        <w:rPr>
          <w:i/>
          <w:sz w:val="24"/>
          <w:lang w:val="id-ID"/>
        </w:rPr>
        <w:t>mobile</w:t>
      </w:r>
      <w:r w:rsidR="0037406E">
        <w:rPr>
          <w:sz w:val="24"/>
          <w:lang w:val="id-ID"/>
        </w:rPr>
        <w:t xml:space="preserve"> yang dapat berjalan pada </w:t>
      </w:r>
      <w:r w:rsidR="0037406E" w:rsidRPr="0037406E">
        <w:rPr>
          <w:i/>
          <w:sz w:val="24"/>
          <w:lang w:val="id-ID"/>
        </w:rPr>
        <w:t>multi</w:t>
      </w:r>
      <w:r w:rsidR="0037406E">
        <w:rPr>
          <w:sz w:val="24"/>
          <w:lang w:val="id-ID"/>
        </w:rPr>
        <w:t xml:space="preserve"> </w:t>
      </w:r>
      <w:r w:rsidR="0037406E" w:rsidRPr="0037406E">
        <w:rPr>
          <w:i/>
          <w:sz w:val="24"/>
          <w:lang w:val="id-ID"/>
        </w:rPr>
        <w:t>platform</w:t>
      </w:r>
      <w:r w:rsidR="0037406E">
        <w:rPr>
          <w:sz w:val="24"/>
          <w:lang w:val="id-ID"/>
        </w:rPr>
        <w:t>.</w:t>
      </w:r>
    </w:p>
    <w:p w:rsidR="00B60901" w:rsidRDefault="00B60901" w:rsidP="00C33648">
      <w:pPr>
        <w:pStyle w:val="Heading2"/>
        <w:numPr>
          <w:ilvl w:val="1"/>
          <w:numId w:val="8"/>
        </w:numPr>
        <w:spacing w:before="240" w:after="240" w:line="240" w:lineRule="auto"/>
        <w:rPr>
          <w:lang w:val="id-ID"/>
        </w:rPr>
      </w:pPr>
      <w:r>
        <w:rPr>
          <w:lang w:val="id-ID"/>
        </w:rPr>
        <w:t>Studi literatur</w:t>
      </w:r>
    </w:p>
    <w:p w:rsidR="00B60901" w:rsidRDefault="00B60901" w:rsidP="00C33648">
      <w:pPr>
        <w:spacing w:before="240" w:after="240" w:line="240" w:lineRule="auto"/>
        <w:ind w:left="1418"/>
        <w:jc w:val="both"/>
        <w:rPr>
          <w:sz w:val="24"/>
          <w:lang w:val="id-ID"/>
        </w:rPr>
      </w:pPr>
      <w:r>
        <w:rPr>
          <w:sz w:val="24"/>
          <w:lang w:val="id-ID"/>
        </w:rPr>
        <w:t>Pada tahap ini dilakukan pengumpulan informasi yang diperlukan untuk perancangan sistem. Informasi tersebut dapat diperoleh dari literatur, paper, maupun buku-buku terkait dengan perancangan maupun pembangunan perangkat lunak. Literatur yang dipakai berkaitan dengan:</w:t>
      </w:r>
    </w:p>
    <w:p w:rsidR="00B60901" w:rsidRDefault="00B60901" w:rsidP="00C33648">
      <w:pPr>
        <w:pStyle w:val="ListParagraph"/>
        <w:numPr>
          <w:ilvl w:val="0"/>
          <w:numId w:val="9"/>
        </w:numPr>
        <w:spacing w:before="240" w:after="240" w:line="240" w:lineRule="auto"/>
        <w:jc w:val="both"/>
        <w:rPr>
          <w:sz w:val="24"/>
          <w:lang w:val="en-US"/>
        </w:rPr>
      </w:pPr>
      <w:r w:rsidRPr="0037406E">
        <w:rPr>
          <w:i/>
          <w:sz w:val="24"/>
          <w:lang w:val="en-US"/>
        </w:rPr>
        <w:t>Framework</w:t>
      </w:r>
      <w:r>
        <w:rPr>
          <w:sz w:val="24"/>
          <w:lang w:val="en-US"/>
        </w:rPr>
        <w:t xml:space="preserve"> </w:t>
      </w:r>
      <w:r w:rsidRPr="0037406E">
        <w:rPr>
          <w:i/>
          <w:sz w:val="24"/>
          <w:lang w:val="en-US"/>
        </w:rPr>
        <w:t>PhoneGap</w:t>
      </w:r>
      <w:r>
        <w:rPr>
          <w:sz w:val="24"/>
          <w:lang w:val="en-US"/>
        </w:rPr>
        <w:t xml:space="preserve"> sebagai fondasi perangkat lunak berbasis web.</w:t>
      </w:r>
    </w:p>
    <w:p w:rsidR="00B60901" w:rsidRDefault="00B60901" w:rsidP="00C33648">
      <w:pPr>
        <w:pStyle w:val="ListParagraph"/>
        <w:numPr>
          <w:ilvl w:val="0"/>
          <w:numId w:val="9"/>
        </w:numPr>
        <w:spacing w:before="240" w:after="240" w:line="240" w:lineRule="auto"/>
        <w:jc w:val="both"/>
        <w:rPr>
          <w:sz w:val="24"/>
          <w:lang w:val="id-ID"/>
        </w:rPr>
      </w:pPr>
      <w:r w:rsidRPr="0037406E">
        <w:rPr>
          <w:i/>
          <w:sz w:val="24"/>
          <w:lang w:val="en-US"/>
        </w:rPr>
        <w:t>Mobile</w:t>
      </w:r>
      <w:r>
        <w:rPr>
          <w:sz w:val="24"/>
          <w:lang w:val="en-US"/>
        </w:rPr>
        <w:t xml:space="preserve"> </w:t>
      </w:r>
      <w:r w:rsidRPr="0037406E">
        <w:rPr>
          <w:i/>
          <w:sz w:val="24"/>
          <w:lang w:val="en-US"/>
        </w:rPr>
        <w:t>programming</w:t>
      </w:r>
      <w:r>
        <w:rPr>
          <w:sz w:val="24"/>
          <w:lang w:val="en-US"/>
        </w:rPr>
        <w:t xml:space="preserve"> sebagai layer </w:t>
      </w:r>
      <w:r w:rsidRPr="0037406E">
        <w:rPr>
          <w:i/>
          <w:sz w:val="24"/>
          <w:lang w:val="en-US"/>
        </w:rPr>
        <w:t>view</w:t>
      </w:r>
      <w:r>
        <w:rPr>
          <w:sz w:val="24"/>
          <w:lang w:val="en-US"/>
        </w:rPr>
        <w:t xml:space="preserve"> dan </w:t>
      </w:r>
      <w:r w:rsidRPr="0037406E">
        <w:rPr>
          <w:i/>
          <w:sz w:val="24"/>
          <w:lang w:val="en-US"/>
        </w:rPr>
        <w:t>service</w:t>
      </w:r>
      <w:r>
        <w:rPr>
          <w:sz w:val="24"/>
          <w:lang w:val="en-US"/>
        </w:rPr>
        <w:t xml:space="preserve"> </w:t>
      </w:r>
      <w:r w:rsidRPr="0037406E">
        <w:rPr>
          <w:i/>
          <w:sz w:val="24"/>
          <w:lang w:val="en-US"/>
        </w:rPr>
        <w:t>client</w:t>
      </w:r>
      <w:r>
        <w:rPr>
          <w:sz w:val="24"/>
          <w:lang w:val="id-ID"/>
        </w:rPr>
        <w:t>.</w:t>
      </w:r>
    </w:p>
    <w:p w:rsidR="00B60901" w:rsidRDefault="00B60901" w:rsidP="00C33648">
      <w:pPr>
        <w:pStyle w:val="ListParagraph"/>
        <w:numPr>
          <w:ilvl w:val="0"/>
          <w:numId w:val="9"/>
        </w:numPr>
        <w:spacing w:before="240" w:after="240" w:line="240" w:lineRule="auto"/>
        <w:jc w:val="both"/>
        <w:rPr>
          <w:sz w:val="24"/>
          <w:lang w:val="id-ID"/>
        </w:rPr>
      </w:pPr>
      <w:r>
        <w:rPr>
          <w:sz w:val="24"/>
          <w:lang w:val="id-ID"/>
        </w:rPr>
        <w:t xml:space="preserve">Penerapan </w:t>
      </w:r>
      <w:r w:rsidRPr="0037406E">
        <w:rPr>
          <w:i/>
          <w:sz w:val="24"/>
          <w:lang w:val="id-ID"/>
        </w:rPr>
        <w:t>multi</w:t>
      </w:r>
      <w:r w:rsidR="0037406E">
        <w:rPr>
          <w:i/>
          <w:sz w:val="24"/>
          <w:lang w:val="id-ID"/>
        </w:rPr>
        <w:t xml:space="preserve"> </w:t>
      </w:r>
      <w:r w:rsidRPr="0037406E">
        <w:rPr>
          <w:i/>
          <w:sz w:val="24"/>
          <w:lang w:val="id-ID"/>
        </w:rPr>
        <w:t>platform</w:t>
      </w:r>
      <w:r>
        <w:rPr>
          <w:sz w:val="24"/>
          <w:lang w:val="id-ID"/>
        </w:rPr>
        <w:t xml:space="preserve"> pada </w:t>
      </w:r>
      <w:r w:rsidRPr="0037406E">
        <w:rPr>
          <w:i/>
          <w:sz w:val="24"/>
          <w:lang w:val="id-ID"/>
        </w:rPr>
        <w:t>PhoneGap</w:t>
      </w:r>
    </w:p>
    <w:p w:rsidR="00B60901" w:rsidRDefault="00B60901" w:rsidP="00C33648">
      <w:pPr>
        <w:pStyle w:val="Heading2"/>
        <w:numPr>
          <w:ilvl w:val="1"/>
          <w:numId w:val="8"/>
        </w:numPr>
        <w:spacing w:before="240" w:after="240" w:line="240" w:lineRule="auto"/>
        <w:rPr>
          <w:lang w:val="id-ID"/>
        </w:rPr>
      </w:pPr>
      <w:r>
        <w:rPr>
          <w:lang w:val="id-ID"/>
        </w:rPr>
        <w:t>Analisis dan desain perangkat lunak</w:t>
      </w:r>
    </w:p>
    <w:p w:rsidR="00B60901" w:rsidRDefault="00B60901" w:rsidP="00C33648">
      <w:pPr>
        <w:spacing w:before="240" w:after="240" w:line="240" w:lineRule="auto"/>
        <w:ind w:left="1418"/>
        <w:jc w:val="both"/>
        <w:rPr>
          <w:sz w:val="24"/>
          <w:lang w:val="id-ID"/>
        </w:rPr>
      </w:pPr>
      <w:r>
        <w:rPr>
          <w:sz w:val="24"/>
          <w:lang w:val="id-ID"/>
        </w:rPr>
        <w:t xml:space="preserve">Analisis kebutuhan dan perancangan sistem dilakukan untuk merumuskan solusi yang tepat dalam pembuatan aplikasi serta kemungkinan yang dapat dilakukan untuk mengimplementasikan rancangan tersebut. Fase desain meliputi arsitektur perangkat lunak yang digunakan, desain </w:t>
      </w:r>
      <w:r w:rsidRPr="009642EB">
        <w:rPr>
          <w:i/>
          <w:sz w:val="24"/>
          <w:lang w:val="id-ID"/>
        </w:rPr>
        <w:t>class</w:t>
      </w:r>
      <w:r>
        <w:rPr>
          <w:sz w:val="24"/>
          <w:lang w:val="id-ID"/>
        </w:rPr>
        <w:t>-</w:t>
      </w:r>
      <w:r w:rsidRPr="009642EB">
        <w:rPr>
          <w:i/>
          <w:sz w:val="24"/>
          <w:lang w:val="id-ID"/>
        </w:rPr>
        <w:t>class</w:t>
      </w:r>
      <w:r>
        <w:rPr>
          <w:sz w:val="24"/>
          <w:lang w:val="id-ID"/>
        </w:rPr>
        <w:t xml:space="preserve"> yang terlibat dalam aplikasi, desain basis data, dan lain-lain.</w:t>
      </w:r>
    </w:p>
    <w:p w:rsidR="00B60901" w:rsidRDefault="00B60901" w:rsidP="00C33648">
      <w:pPr>
        <w:pStyle w:val="Heading2"/>
        <w:numPr>
          <w:ilvl w:val="1"/>
          <w:numId w:val="8"/>
        </w:numPr>
        <w:spacing w:before="240" w:after="240" w:line="240" w:lineRule="auto"/>
        <w:rPr>
          <w:lang w:val="id-ID"/>
        </w:rPr>
      </w:pPr>
      <w:r>
        <w:rPr>
          <w:lang w:val="id-ID"/>
        </w:rPr>
        <w:t>Implementasi perangkat lunak</w:t>
      </w:r>
    </w:p>
    <w:p w:rsidR="00B60901" w:rsidRDefault="00B60901" w:rsidP="00C33648">
      <w:pPr>
        <w:spacing w:before="240" w:after="240" w:line="240" w:lineRule="auto"/>
        <w:ind w:left="1418"/>
        <w:jc w:val="both"/>
        <w:rPr>
          <w:sz w:val="24"/>
          <w:lang w:val="en-US"/>
        </w:rPr>
      </w:pPr>
      <w:r>
        <w:rPr>
          <w:sz w:val="24"/>
          <w:lang w:val="id-ID"/>
        </w:rPr>
        <w:t xml:space="preserve">Pada fase ini desain perangkat lunak diwujudkan ke dalam bentuk kode program. </w:t>
      </w:r>
      <w:r>
        <w:rPr>
          <w:sz w:val="24"/>
          <w:lang w:val="en-US"/>
        </w:rPr>
        <w:t>Program yang dibu</w:t>
      </w:r>
      <w:r w:rsidR="009642EB">
        <w:rPr>
          <w:sz w:val="24"/>
          <w:lang w:val="en-US"/>
        </w:rPr>
        <w:t xml:space="preserve">at dengan menggunakan kerangka </w:t>
      </w:r>
      <w:r w:rsidR="009642EB" w:rsidRPr="009642EB">
        <w:rPr>
          <w:i/>
          <w:sz w:val="24"/>
          <w:lang w:val="id-ID"/>
        </w:rPr>
        <w:t>f</w:t>
      </w:r>
      <w:r w:rsidRPr="009642EB">
        <w:rPr>
          <w:i/>
          <w:sz w:val="24"/>
          <w:lang w:val="en-US"/>
        </w:rPr>
        <w:t>ramework</w:t>
      </w:r>
      <w:r>
        <w:rPr>
          <w:sz w:val="24"/>
          <w:lang w:val="en-US"/>
        </w:rPr>
        <w:t xml:space="preserve"> </w:t>
      </w:r>
      <w:r w:rsidRPr="009642EB">
        <w:rPr>
          <w:i/>
          <w:sz w:val="24"/>
          <w:lang w:val="en-US"/>
        </w:rPr>
        <w:t>PhoneGap</w:t>
      </w:r>
      <w:r>
        <w:rPr>
          <w:sz w:val="24"/>
          <w:lang w:val="en-US"/>
        </w:rPr>
        <w:t xml:space="preserve"> dan tools berupa </w:t>
      </w:r>
      <w:r w:rsidRPr="009642EB">
        <w:rPr>
          <w:i/>
          <w:sz w:val="24"/>
          <w:lang w:val="en-US"/>
        </w:rPr>
        <w:t>Eclipse</w:t>
      </w:r>
      <w:r>
        <w:rPr>
          <w:sz w:val="24"/>
          <w:lang w:val="en-US"/>
        </w:rPr>
        <w:t xml:space="preserve">, dan </w:t>
      </w:r>
      <w:r w:rsidR="009642EB" w:rsidRPr="009642EB">
        <w:rPr>
          <w:i/>
          <w:sz w:val="24"/>
          <w:lang w:val="id-ID"/>
        </w:rPr>
        <w:t>N</w:t>
      </w:r>
      <w:r w:rsidRPr="009642EB">
        <w:rPr>
          <w:i/>
          <w:sz w:val="24"/>
          <w:lang w:val="en-US"/>
        </w:rPr>
        <w:t>otepad++</w:t>
      </w:r>
      <w:r w:rsidR="009642EB">
        <w:rPr>
          <w:sz w:val="24"/>
          <w:lang w:val="en-US"/>
        </w:rPr>
        <w:t xml:space="preserve"> sebagai editor </w:t>
      </w:r>
      <w:r w:rsidR="009642EB">
        <w:rPr>
          <w:sz w:val="24"/>
          <w:lang w:val="id-ID"/>
        </w:rPr>
        <w:t>k</w:t>
      </w:r>
      <w:r>
        <w:rPr>
          <w:sz w:val="24"/>
          <w:lang w:val="en-US"/>
        </w:rPr>
        <w:t xml:space="preserve">ode. Bahasa pemrograman yang digunakan adalah Javascript sebagai core </w:t>
      </w:r>
      <w:r w:rsidRPr="009642EB">
        <w:rPr>
          <w:i/>
          <w:sz w:val="24"/>
          <w:lang w:val="en-US"/>
        </w:rPr>
        <w:t>PhoneGap</w:t>
      </w:r>
      <w:r>
        <w:rPr>
          <w:sz w:val="24"/>
          <w:lang w:val="en-US"/>
        </w:rPr>
        <w:t xml:space="preserve"> dan </w:t>
      </w:r>
      <w:r w:rsidR="009642EB" w:rsidRPr="009642EB">
        <w:rPr>
          <w:i/>
          <w:sz w:val="24"/>
          <w:lang w:val="en-US"/>
        </w:rPr>
        <w:t>Java</w:t>
      </w:r>
      <w:r w:rsidR="009642EB">
        <w:rPr>
          <w:sz w:val="24"/>
          <w:lang w:val="en-US"/>
        </w:rPr>
        <w:t xml:space="preserve"> sebagai bahasa </w:t>
      </w:r>
      <w:r w:rsidR="009642EB">
        <w:rPr>
          <w:sz w:val="24"/>
          <w:lang w:val="id-ID"/>
        </w:rPr>
        <w:t xml:space="preserve">native </w:t>
      </w:r>
      <w:r w:rsidR="009642EB">
        <w:rPr>
          <w:sz w:val="24"/>
          <w:lang w:val="en-US"/>
        </w:rPr>
        <w:t xml:space="preserve">dalam </w:t>
      </w:r>
      <w:r w:rsidR="009642EB">
        <w:rPr>
          <w:sz w:val="24"/>
          <w:lang w:val="id-ID"/>
        </w:rPr>
        <w:t xml:space="preserve">pengembangan fungsi </w:t>
      </w:r>
      <w:r w:rsidR="009642EB">
        <w:rPr>
          <w:sz w:val="24"/>
          <w:lang w:val="en-US"/>
        </w:rPr>
        <w:t>mobil</w:t>
      </w:r>
      <w:r w:rsidR="009642EB">
        <w:rPr>
          <w:sz w:val="24"/>
          <w:lang w:val="id-ID"/>
        </w:rPr>
        <w:t>e</w:t>
      </w:r>
      <w:r>
        <w:rPr>
          <w:sz w:val="24"/>
          <w:lang w:val="en-US"/>
        </w:rPr>
        <w:t>.</w:t>
      </w:r>
    </w:p>
    <w:p w:rsidR="00B60901" w:rsidRPr="00D94347" w:rsidRDefault="00B60901" w:rsidP="00D94347">
      <w:pPr>
        <w:spacing w:before="240" w:after="240" w:line="240" w:lineRule="auto"/>
        <w:ind w:left="1418"/>
        <w:jc w:val="both"/>
        <w:rPr>
          <w:sz w:val="24"/>
          <w:lang w:val="en-US"/>
        </w:rPr>
      </w:pPr>
      <w:r>
        <w:rPr>
          <w:sz w:val="24"/>
          <w:lang w:val="id-ID"/>
        </w:rPr>
        <w:t xml:space="preserve">Arsitektur yang digunakan untuk membangun tugas akhir ini adalah konsep tiga tingkat, yakni </w:t>
      </w:r>
      <w:r>
        <w:rPr>
          <w:i/>
          <w:sz w:val="24"/>
          <w:lang w:val="id-ID"/>
        </w:rPr>
        <w:t>Model-View-Controller</w:t>
      </w:r>
      <w:r>
        <w:rPr>
          <w:sz w:val="24"/>
          <w:lang w:val="id-ID"/>
        </w:rPr>
        <w:t xml:space="preserve"> (MVC), yang memisahkan antara lapisan model, antarmuka pengguna, dan controller. Dengan diaplikasikannya konsep pembangunan aplikasi MVC, modularitas aplikasi dapat dijaga, </w:t>
      </w:r>
      <w:r>
        <w:rPr>
          <w:sz w:val="24"/>
          <w:lang w:val="id-ID"/>
        </w:rPr>
        <w:lastRenderedPageBreak/>
        <w:t>sehingga usaha dan waktu yang dibutuhkan untuk uji coba maupun perbaikan dan perawatan</w:t>
      </w:r>
      <w:r w:rsidR="00D94347">
        <w:rPr>
          <w:sz w:val="24"/>
          <w:lang w:val="id-ID"/>
        </w:rPr>
        <w:t xml:space="preserve"> perangkat lunak dapat ditekan.</w:t>
      </w:r>
    </w:p>
    <w:p w:rsidR="00B60901" w:rsidRDefault="00B60901" w:rsidP="00C33648">
      <w:pPr>
        <w:pStyle w:val="Heading2"/>
        <w:numPr>
          <w:ilvl w:val="1"/>
          <w:numId w:val="8"/>
        </w:numPr>
        <w:spacing w:before="240" w:after="240" w:line="240" w:lineRule="auto"/>
        <w:rPr>
          <w:lang w:val="id-ID"/>
        </w:rPr>
      </w:pPr>
      <w:r>
        <w:rPr>
          <w:lang w:val="id-ID"/>
        </w:rPr>
        <w:t>Uji coba dan evaluasi</w:t>
      </w:r>
    </w:p>
    <w:p w:rsidR="00B60901" w:rsidRDefault="00B60901" w:rsidP="00C33648">
      <w:pPr>
        <w:spacing w:before="240" w:after="240" w:line="240" w:lineRule="auto"/>
        <w:ind w:left="1418"/>
        <w:jc w:val="both"/>
        <w:rPr>
          <w:sz w:val="24"/>
          <w:lang w:val="id-ID"/>
        </w:rPr>
      </w:pPr>
      <w:r>
        <w:rPr>
          <w:sz w:val="24"/>
          <w:lang w:val="id-ID"/>
        </w:rPr>
        <w:t>Pada tahap ini dilakukan uji coba terhadap perangkat lunak yang dibuat. Tujuan uji coba perangkat lunak adalah untuk menemukan kesalahan-kesalahan (</w:t>
      </w:r>
      <w:r>
        <w:rPr>
          <w:i/>
          <w:sz w:val="24"/>
          <w:lang w:val="id-ID"/>
        </w:rPr>
        <w:t>bug</w:t>
      </w:r>
      <w:r>
        <w:rPr>
          <w:sz w:val="24"/>
          <w:lang w:val="id-ID"/>
        </w:rPr>
        <w:t xml:space="preserve">) sedini mungkin sehingga dapat diperbaiki sesegera mungkin. Uji coba didokumentasikan dengan teratur menggunakan aturan-aturan yang berlaku sehingga memudahkan pengembangan perangkat lunak. Dokumentasi uji coba mencakup : </w:t>
      </w:r>
    </w:p>
    <w:p w:rsidR="00B60901" w:rsidRDefault="00B60901" w:rsidP="00C33648">
      <w:pPr>
        <w:pStyle w:val="ListParagraph"/>
        <w:numPr>
          <w:ilvl w:val="0"/>
          <w:numId w:val="10"/>
        </w:numPr>
        <w:spacing w:before="240" w:after="240" w:line="240" w:lineRule="auto"/>
        <w:jc w:val="both"/>
        <w:rPr>
          <w:sz w:val="24"/>
          <w:lang w:val="id-ID"/>
        </w:rPr>
      </w:pPr>
      <w:r>
        <w:rPr>
          <w:sz w:val="24"/>
          <w:lang w:val="id-ID"/>
        </w:rPr>
        <w:t>latar belakang,</w:t>
      </w:r>
    </w:p>
    <w:p w:rsidR="00B60901" w:rsidRDefault="00B60901" w:rsidP="00C33648">
      <w:pPr>
        <w:pStyle w:val="ListParagraph"/>
        <w:numPr>
          <w:ilvl w:val="0"/>
          <w:numId w:val="10"/>
        </w:numPr>
        <w:spacing w:before="240" w:after="240" w:line="240" w:lineRule="auto"/>
        <w:jc w:val="both"/>
        <w:rPr>
          <w:sz w:val="24"/>
          <w:lang w:val="id-ID"/>
        </w:rPr>
      </w:pPr>
      <w:r>
        <w:rPr>
          <w:sz w:val="24"/>
          <w:lang w:val="id-ID"/>
        </w:rPr>
        <w:t>lingkungan pengujian perangkat lunak,</w:t>
      </w:r>
    </w:p>
    <w:p w:rsidR="00B60901" w:rsidRDefault="00B60901" w:rsidP="00C33648">
      <w:pPr>
        <w:pStyle w:val="ListParagraph"/>
        <w:numPr>
          <w:ilvl w:val="0"/>
          <w:numId w:val="10"/>
        </w:numPr>
        <w:spacing w:before="240" w:after="240" w:line="240" w:lineRule="auto"/>
        <w:jc w:val="both"/>
        <w:rPr>
          <w:sz w:val="24"/>
          <w:lang w:val="id-ID"/>
        </w:rPr>
      </w:pPr>
      <w:r>
        <w:rPr>
          <w:sz w:val="24"/>
          <w:lang w:val="id-ID"/>
        </w:rPr>
        <w:t>identifikasi dan rencana pengujian, serta</w:t>
      </w:r>
    </w:p>
    <w:p w:rsidR="00B60901" w:rsidRDefault="00B60901" w:rsidP="00C33648">
      <w:pPr>
        <w:pStyle w:val="ListParagraph"/>
        <w:numPr>
          <w:ilvl w:val="0"/>
          <w:numId w:val="10"/>
        </w:numPr>
        <w:spacing w:before="240" w:after="240" w:line="240" w:lineRule="auto"/>
        <w:jc w:val="both"/>
        <w:rPr>
          <w:sz w:val="24"/>
          <w:lang w:val="id-ID"/>
        </w:rPr>
      </w:pPr>
      <w:r>
        <w:rPr>
          <w:sz w:val="24"/>
          <w:lang w:val="id-ID"/>
        </w:rPr>
        <w:t>deskripsi dan hasil uji.</w:t>
      </w:r>
    </w:p>
    <w:p w:rsidR="00B60901" w:rsidRDefault="00B60901" w:rsidP="00C33648">
      <w:pPr>
        <w:pStyle w:val="Heading2"/>
        <w:numPr>
          <w:ilvl w:val="1"/>
          <w:numId w:val="8"/>
        </w:numPr>
        <w:spacing w:before="240" w:after="240" w:line="240" w:lineRule="auto"/>
        <w:rPr>
          <w:lang w:val="id-ID"/>
        </w:rPr>
      </w:pPr>
      <w:r>
        <w:rPr>
          <w:lang w:val="id-ID"/>
        </w:rPr>
        <w:t>Penyusunan Buku Tugas Akhir</w:t>
      </w:r>
    </w:p>
    <w:p w:rsidR="00C33648" w:rsidRDefault="00C33648" w:rsidP="00C33648">
      <w:pPr>
        <w:spacing w:before="240" w:after="240"/>
        <w:ind w:left="1418"/>
        <w:jc w:val="both"/>
        <w:rPr>
          <w:sz w:val="24"/>
          <w:lang w:val="en-US"/>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C33648" w:rsidRPr="00AF7CC7" w:rsidRDefault="00C33648" w:rsidP="00C33648">
      <w:pPr>
        <w:pStyle w:val="ListParagraph"/>
        <w:numPr>
          <w:ilvl w:val="0"/>
          <w:numId w:val="16"/>
        </w:numPr>
        <w:suppressAutoHyphens w:val="0"/>
        <w:spacing w:before="240" w:after="240" w:line="240" w:lineRule="auto"/>
        <w:contextualSpacing/>
        <w:jc w:val="both"/>
        <w:rPr>
          <w:sz w:val="24"/>
          <w:lang w:val="id-ID"/>
        </w:rPr>
      </w:pPr>
      <w:r w:rsidRPr="00AF7CC7">
        <w:rPr>
          <w:sz w:val="24"/>
          <w:lang w:val="id-ID"/>
        </w:rPr>
        <w:t>Pendahuluan</w:t>
      </w:r>
    </w:p>
    <w:p w:rsidR="00C33648" w:rsidRPr="00AF7CC7" w:rsidRDefault="00C33648" w:rsidP="00C33648">
      <w:pPr>
        <w:pStyle w:val="ListParagraph"/>
        <w:numPr>
          <w:ilvl w:val="1"/>
          <w:numId w:val="16"/>
        </w:numPr>
        <w:suppressAutoHyphens w:val="0"/>
        <w:spacing w:before="240" w:after="240" w:line="240" w:lineRule="auto"/>
        <w:contextualSpacing/>
        <w:jc w:val="both"/>
        <w:rPr>
          <w:sz w:val="24"/>
          <w:lang w:val="id-ID"/>
        </w:rPr>
      </w:pPr>
      <w:r w:rsidRPr="00AF7CC7">
        <w:rPr>
          <w:sz w:val="24"/>
          <w:lang w:val="id-ID"/>
        </w:rPr>
        <w:t>Latar Belakang</w:t>
      </w:r>
    </w:p>
    <w:p w:rsidR="00C33648" w:rsidRPr="00AF7CC7" w:rsidRDefault="00C33648" w:rsidP="00C33648">
      <w:pPr>
        <w:pStyle w:val="ListParagraph"/>
        <w:numPr>
          <w:ilvl w:val="1"/>
          <w:numId w:val="16"/>
        </w:numPr>
        <w:suppressAutoHyphens w:val="0"/>
        <w:spacing w:before="240" w:after="240" w:line="240" w:lineRule="auto"/>
        <w:contextualSpacing/>
        <w:jc w:val="both"/>
        <w:rPr>
          <w:sz w:val="24"/>
          <w:lang w:val="id-ID"/>
        </w:rPr>
      </w:pPr>
      <w:r w:rsidRPr="00AF7CC7">
        <w:rPr>
          <w:sz w:val="24"/>
          <w:lang w:val="id-ID"/>
        </w:rPr>
        <w:t>Rumusan Masalah</w:t>
      </w:r>
    </w:p>
    <w:p w:rsidR="00C33648" w:rsidRPr="00AF7CC7" w:rsidRDefault="00C33648" w:rsidP="00C33648">
      <w:pPr>
        <w:pStyle w:val="ListParagraph"/>
        <w:numPr>
          <w:ilvl w:val="1"/>
          <w:numId w:val="16"/>
        </w:numPr>
        <w:suppressAutoHyphens w:val="0"/>
        <w:spacing w:before="240" w:after="240" w:line="240" w:lineRule="auto"/>
        <w:contextualSpacing/>
        <w:jc w:val="both"/>
        <w:rPr>
          <w:sz w:val="24"/>
          <w:lang w:val="id-ID"/>
        </w:rPr>
      </w:pPr>
      <w:r w:rsidRPr="00AF7CC7">
        <w:rPr>
          <w:sz w:val="24"/>
          <w:lang w:val="id-ID"/>
        </w:rPr>
        <w:t>Batasan Tugas Akhir</w:t>
      </w:r>
    </w:p>
    <w:p w:rsidR="00C33648" w:rsidRPr="00AF7CC7" w:rsidRDefault="00C33648" w:rsidP="00C33648">
      <w:pPr>
        <w:pStyle w:val="ListParagraph"/>
        <w:numPr>
          <w:ilvl w:val="1"/>
          <w:numId w:val="16"/>
        </w:numPr>
        <w:suppressAutoHyphens w:val="0"/>
        <w:spacing w:before="240" w:after="240" w:line="240" w:lineRule="auto"/>
        <w:contextualSpacing/>
        <w:jc w:val="both"/>
        <w:rPr>
          <w:sz w:val="24"/>
          <w:lang w:val="id-ID"/>
        </w:rPr>
      </w:pPr>
      <w:r w:rsidRPr="00AF7CC7">
        <w:rPr>
          <w:sz w:val="24"/>
          <w:lang w:val="id-ID"/>
        </w:rPr>
        <w:t>Tujuan</w:t>
      </w:r>
    </w:p>
    <w:p w:rsidR="00C33648" w:rsidRPr="00AF7CC7" w:rsidRDefault="00C33648" w:rsidP="00C33648">
      <w:pPr>
        <w:pStyle w:val="ListParagraph"/>
        <w:numPr>
          <w:ilvl w:val="1"/>
          <w:numId w:val="16"/>
        </w:numPr>
        <w:suppressAutoHyphens w:val="0"/>
        <w:spacing w:before="240" w:after="240" w:line="240" w:lineRule="auto"/>
        <w:contextualSpacing/>
        <w:jc w:val="both"/>
        <w:rPr>
          <w:sz w:val="24"/>
          <w:lang w:val="id-ID"/>
        </w:rPr>
      </w:pPr>
      <w:r w:rsidRPr="00AF7CC7">
        <w:rPr>
          <w:sz w:val="24"/>
          <w:lang w:val="id-ID"/>
        </w:rPr>
        <w:t>Metodologi</w:t>
      </w:r>
    </w:p>
    <w:p w:rsidR="00C33648" w:rsidRPr="00AF7CC7" w:rsidRDefault="00C33648" w:rsidP="00C33648">
      <w:pPr>
        <w:pStyle w:val="ListParagraph"/>
        <w:numPr>
          <w:ilvl w:val="1"/>
          <w:numId w:val="16"/>
        </w:numPr>
        <w:suppressAutoHyphens w:val="0"/>
        <w:spacing w:before="240" w:after="240" w:line="240" w:lineRule="auto"/>
        <w:contextualSpacing/>
        <w:jc w:val="both"/>
        <w:rPr>
          <w:sz w:val="24"/>
          <w:lang w:val="id-ID"/>
        </w:rPr>
      </w:pPr>
      <w:r w:rsidRPr="00AF7CC7">
        <w:rPr>
          <w:sz w:val="24"/>
          <w:lang w:val="id-ID"/>
        </w:rPr>
        <w:t>Sistematika Penulisan</w:t>
      </w:r>
    </w:p>
    <w:p w:rsidR="00C33648" w:rsidRPr="00AF7CC7" w:rsidRDefault="00C33648" w:rsidP="00C33648">
      <w:pPr>
        <w:pStyle w:val="ListParagraph"/>
        <w:numPr>
          <w:ilvl w:val="0"/>
          <w:numId w:val="16"/>
        </w:numPr>
        <w:suppressAutoHyphens w:val="0"/>
        <w:spacing w:before="240" w:after="240" w:line="240" w:lineRule="auto"/>
        <w:contextualSpacing/>
        <w:jc w:val="both"/>
        <w:rPr>
          <w:sz w:val="24"/>
          <w:lang w:val="id-ID"/>
        </w:rPr>
      </w:pPr>
      <w:r w:rsidRPr="00AF7CC7">
        <w:rPr>
          <w:sz w:val="24"/>
          <w:lang w:val="id-ID"/>
        </w:rPr>
        <w:t>Tinjauan Pustaka</w:t>
      </w:r>
    </w:p>
    <w:p w:rsidR="00C33648" w:rsidRPr="00AF7CC7" w:rsidRDefault="00C33648" w:rsidP="00C33648">
      <w:pPr>
        <w:pStyle w:val="ListParagraph"/>
        <w:numPr>
          <w:ilvl w:val="0"/>
          <w:numId w:val="16"/>
        </w:numPr>
        <w:suppressAutoHyphens w:val="0"/>
        <w:spacing w:before="240" w:after="240" w:line="240" w:lineRule="auto"/>
        <w:contextualSpacing/>
        <w:jc w:val="both"/>
        <w:rPr>
          <w:sz w:val="24"/>
          <w:lang w:val="id-ID"/>
        </w:rPr>
      </w:pPr>
      <w:r w:rsidRPr="00AF7CC7">
        <w:rPr>
          <w:sz w:val="24"/>
          <w:lang w:val="id-ID"/>
        </w:rPr>
        <w:t>Desain dan Implementasi</w:t>
      </w:r>
    </w:p>
    <w:p w:rsidR="00C33648" w:rsidRPr="00AF7CC7" w:rsidRDefault="00C33648" w:rsidP="00C33648">
      <w:pPr>
        <w:pStyle w:val="ListParagraph"/>
        <w:numPr>
          <w:ilvl w:val="0"/>
          <w:numId w:val="16"/>
        </w:numPr>
        <w:suppressAutoHyphens w:val="0"/>
        <w:spacing w:before="240" w:after="240" w:line="240" w:lineRule="auto"/>
        <w:contextualSpacing/>
        <w:jc w:val="both"/>
        <w:rPr>
          <w:sz w:val="24"/>
          <w:lang w:val="id-ID"/>
        </w:rPr>
      </w:pPr>
      <w:r w:rsidRPr="00AF7CC7">
        <w:rPr>
          <w:sz w:val="24"/>
          <w:lang w:val="id-ID"/>
        </w:rPr>
        <w:t>Uji Coba dan Evaluasi</w:t>
      </w:r>
    </w:p>
    <w:p w:rsidR="00C33648" w:rsidRPr="00AF7CC7" w:rsidRDefault="00C33648" w:rsidP="00C33648">
      <w:pPr>
        <w:pStyle w:val="ListParagraph"/>
        <w:numPr>
          <w:ilvl w:val="0"/>
          <w:numId w:val="16"/>
        </w:numPr>
        <w:suppressAutoHyphens w:val="0"/>
        <w:spacing w:before="240" w:after="240" w:line="240" w:lineRule="auto"/>
        <w:contextualSpacing/>
        <w:jc w:val="both"/>
        <w:rPr>
          <w:sz w:val="24"/>
          <w:lang w:val="id-ID"/>
        </w:rPr>
      </w:pPr>
      <w:r w:rsidRPr="00AF7CC7">
        <w:rPr>
          <w:sz w:val="24"/>
          <w:lang w:val="id-ID"/>
        </w:rPr>
        <w:t>Kesimpulan dan Saran</w:t>
      </w:r>
    </w:p>
    <w:p w:rsidR="00C33648" w:rsidRPr="00325832" w:rsidRDefault="00C33648" w:rsidP="00C33648">
      <w:pPr>
        <w:pStyle w:val="ListParagraph"/>
        <w:numPr>
          <w:ilvl w:val="0"/>
          <w:numId w:val="16"/>
        </w:numPr>
        <w:suppressAutoHyphens w:val="0"/>
        <w:spacing w:before="240" w:after="240" w:line="240" w:lineRule="auto"/>
        <w:contextualSpacing/>
        <w:jc w:val="both"/>
        <w:rPr>
          <w:sz w:val="24"/>
          <w:lang w:val="id-ID"/>
        </w:rPr>
      </w:pPr>
      <w:r w:rsidRPr="00AF7CC7">
        <w:rPr>
          <w:sz w:val="24"/>
          <w:lang w:val="id-ID"/>
        </w:rPr>
        <w:t>Daftar Pustaka</w:t>
      </w:r>
    </w:p>
    <w:p w:rsidR="00C33648" w:rsidRDefault="00C33648" w:rsidP="00C33648">
      <w:pPr>
        <w:pStyle w:val="ListParagraph"/>
        <w:spacing w:before="240" w:after="240"/>
        <w:ind w:left="2138"/>
        <w:jc w:val="both"/>
        <w:rPr>
          <w:sz w:val="24"/>
          <w:lang w:val="id-ID"/>
        </w:rPr>
      </w:pPr>
    </w:p>
    <w:p w:rsidR="00BE41C1" w:rsidRDefault="00BE41C1" w:rsidP="00C33648">
      <w:pPr>
        <w:pStyle w:val="ListParagraph"/>
        <w:spacing w:before="240" w:after="240"/>
        <w:ind w:left="2138"/>
        <w:jc w:val="both"/>
        <w:rPr>
          <w:sz w:val="24"/>
          <w:lang w:val="id-ID"/>
        </w:rPr>
      </w:pPr>
    </w:p>
    <w:p w:rsidR="00BE41C1" w:rsidRDefault="00BE41C1" w:rsidP="00C33648">
      <w:pPr>
        <w:pStyle w:val="ListParagraph"/>
        <w:spacing w:before="240" w:after="240"/>
        <w:ind w:left="2138"/>
        <w:jc w:val="both"/>
        <w:rPr>
          <w:sz w:val="24"/>
          <w:lang w:val="id-ID"/>
        </w:rPr>
      </w:pPr>
    </w:p>
    <w:p w:rsidR="00BE41C1" w:rsidRPr="00BE41C1" w:rsidRDefault="00BE41C1" w:rsidP="00C33648">
      <w:pPr>
        <w:pStyle w:val="ListParagraph"/>
        <w:spacing w:before="240" w:after="240"/>
        <w:ind w:left="2138"/>
        <w:jc w:val="both"/>
        <w:rPr>
          <w:sz w:val="24"/>
          <w:lang w:val="id-ID"/>
        </w:rPr>
      </w:pPr>
    </w:p>
    <w:p w:rsidR="00C33648" w:rsidRPr="00534891" w:rsidRDefault="00C33648" w:rsidP="00C33648">
      <w:pPr>
        <w:pStyle w:val="Heading1"/>
        <w:numPr>
          <w:ilvl w:val="0"/>
          <w:numId w:val="15"/>
        </w:numPr>
        <w:suppressAutoHyphens w:val="0"/>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C33648" w:rsidRPr="003C393D" w:rsidTr="00B60901">
        <w:trPr>
          <w:trHeight w:val="227"/>
        </w:trPr>
        <w:tc>
          <w:tcPr>
            <w:tcW w:w="18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center"/>
              <w:rPr>
                <w:color w:val="000000"/>
                <w:sz w:val="24"/>
                <w:szCs w:val="24"/>
              </w:rPr>
            </w:pPr>
            <w:r w:rsidRPr="003C393D">
              <w:rPr>
                <w:color w:val="000000"/>
                <w:sz w:val="24"/>
                <w:szCs w:val="24"/>
              </w:rPr>
              <w:t>Tahapan</w:t>
            </w:r>
          </w:p>
        </w:tc>
        <w:tc>
          <w:tcPr>
            <w:tcW w:w="6061" w:type="dxa"/>
            <w:gridSpan w:val="21"/>
            <w:tcBorders>
              <w:top w:val="single" w:sz="4" w:space="0" w:color="auto"/>
              <w:left w:val="nil"/>
              <w:bottom w:val="single" w:sz="4" w:space="0" w:color="auto"/>
              <w:right w:val="single" w:sz="4" w:space="0" w:color="auto"/>
            </w:tcBorders>
          </w:tcPr>
          <w:p w:rsidR="00C33648" w:rsidRPr="002716B9" w:rsidRDefault="00C33648" w:rsidP="00B60901">
            <w:pPr>
              <w:spacing w:before="240" w:after="240"/>
              <w:jc w:val="center"/>
              <w:rPr>
                <w:color w:val="000000"/>
                <w:sz w:val="24"/>
                <w:szCs w:val="24"/>
                <w:lang w:val="en-US"/>
              </w:rPr>
            </w:pPr>
            <w:r>
              <w:rPr>
                <w:color w:val="000000"/>
                <w:sz w:val="24"/>
                <w:szCs w:val="24"/>
              </w:rPr>
              <w:t>2012</w:t>
            </w:r>
          </w:p>
        </w:tc>
      </w:tr>
      <w:tr w:rsidR="00C33648" w:rsidRPr="003C393D" w:rsidTr="00B60901">
        <w:trPr>
          <w:trHeight w:val="227"/>
        </w:trPr>
        <w:tc>
          <w:tcPr>
            <w:tcW w:w="1876" w:type="dxa"/>
            <w:vMerge/>
            <w:tcBorders>
              <w:top w:val="single" w:sz="4" w:space="0" w:color="auto"/>
              <w:left w:val="single" w:sz="4" w:space="0" w:color="auto"/>
              <w:bottom w:val="single" w:sz="4" w:space="0" w:color="auto"/>
              <w:right w:val="single" w:sz="4" w:space="0" w:color="auto"/>
            </w:tcBorders>
            <w:vAlign w:val="center"/>
            <w:hideMark/>
          </w:tcPr>
          <w:p w:rsidR="00C33648" w:rsidRPr="003C393D" w:rsidRDefault="00C33648" w:rsidP="00B60901">
            <w:pPr>
              <w:spacing w:before="240" w:after="240"/>
              <w:rPr>
                <w:color w:val="000000"/>
                <w:sz w:val="24"/>
                <w:szCs w:val="24"/>
              </w:rPr>
            </w:pPr>
          </w:p>
        </w:tc>
        <w:tc>
          <w:tcPr>
            <w:tcW w:w="1244" w:type="dxa"/>
            <w:gridSpan w:val="4"/>
            <w:tcBorders>
              <w:top w:val="single" w:sz="4" w:space="0" w:color="auto"/>
              <w:left w:val="nil"/>
              <w:bottom w:val="single" w:sz="4" w:space="0" w:color="auto"/>
              <w:right w:val="single" w:sz="4" w:space="0" w:color="auto"/>
            </w:tcBorders>
          </w:tcPr>
          <w:p w:rsidR="00C33648" w:rsidRPr="003C393D" w:rsidRDefault="00C33648" w:rsidP="00B60901">
            <w:pPr>
              <w:spacing w:before="240" w:after="240"/>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center"/>
              <w:rPr>
                <w:color w:val="000000"/>
                <w:sz w:val="24"/>
                <w:szCs w:val="24"/>
              </w:rPr>
            </w:pPr>
            <w:r>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center"/>
              <w:rPr>
                <w:color w:val="000000"/>
                <w:sz w:val="24"/>
                <w:szCs w:val="24"/>
              </w:rPr>
            </w:pPr>
            <w:r>
              <w:rPr>
                <w:color w:val="000000"/>
                <w:sz w:val="24"/>
                <w:szCs w:val="24"/>
              </w:rPr>
              <w:t>Juni</w:t>
            </w:r>
          </w:p>
        </w:tc>
      </w:tr>
      <w:tr w:rsidR="00C33648" w:rsidRPr="003C393D" w:rsidTr="00C33648">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0" w:type="dxa"/>
            <w:tcBorders>
              <w:top w:val="single" w:sz="4" w:space="0" w:color="auto"/>
              <w:left w:val="nil"/>
              <w:bottom w:val="single" w:sz="4" w:space="0" w:color="auto"/>
              <w:right w:val="single" w:sz="4" w:space="0" w:color="auto"/>
            </w:tcBorders>
            <w:shd w:val="clear" w:color="auto" w:fill="auto"/>
          </w:tcPr>
          <w:p w:rsidR="00C33648" w:rsidRPr="00C33648" w:rsidRDefault="00C33648" w:rsidP="00B60901">
            <w:pPr>
              <w:spacing w:before="240" w:after="240"/>
              <w:jc w:val="both"/>
              <w:rPr>
                <w:color w:val="FFFFFF"/>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auto"/>
          </w:tcPr>
          <w:p w:rsidR="00C33648" w:rsidRPr="00C33648" w:rsidRDefault="00C33648" w:rsidP="00B60901">
            <w:pPr>
              <w:spacing w:before="240" w:after="240"/>
              <w:jc w:val="both"/>
              <w:rPr>
                <w:color w:val="FFFFFF"/>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4F81BD"/>
          </w:tcPr>
          <w:p w:rsidR="00C33648" w:rsidRPr="00C33648" w:rsidRDefault="00C33648" w:rsidP="00B60901">
            <w:pPr>
              <w:spacing w:before="240" w:after="240"/>
              <w:jc w:val="both"/>
              <w:rPr>
                <w:color w:val="FFFFFF"/>
                <w:sz w:val="24"/>
                <w:szCs w:val="24"/>
              </w:rPr>
            </w:pPr>
          </w:p>
        </w:tc>
        <w:tc>
          <w:tcPr>
            <w:tcW w:w="314" w:type="dxa"/>
            <w:tcBorders>
              <w:top w:val="single" w:sz="4" w:space="0" w:color="auto"/>
              <w:left w:val="single" w:sz="4" w:space="0" w:color="auto"/>
              <w:bottom w:val="single" w:sz="4" w:space="0" w:color="auto"/>
              <w:right w:val="single" w:sz="4" w:space="0" w:color="auto"/>
            </w:tcBorders>
            <w:shd w:val="clear" w:color="auto" w:fill="4F81BD"/>
          </w:tcPr>
          <w:p w:rsidR="00C33648" w:rsidRPr="00C33648" w:rsidRDefault="00C33648" w:rsidP="00B60901">
            <w:pPr>
              <w:spacing w:before="240" w:after="240"/>
              <w:jc w:val="both"/>
              <w:rPr>
                <w:color w:val="FFFFFF"/>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33648" w:rsidRPr="00C33648" w:rsidRDefault="00C33648" w:rsidP="00B60901">
            <w:pPr>
              <w:spacing w:before="240" w:after="240"/>
              <w:jc w:val="both"/>
              <w:rPr>
                <w:color w:val="FFFFFF"/>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p>
        </w:tc>
      </w:tr>
      <w:tr w:rsidR="00C33648" w:rsidRPr="003C393D" w:rsidTr="00C33648">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rPr>
                <w:color w:val="000000"/>
                <w:sz w:val="24"/>
                <w:szCs w:val="24"/>
              </w:rPr>
            </w:pPr>
            <w:r w:rsidRPr="003C393D">
              <w:rPr>
                <w:color w:val="000000"/>
                <w:sz w:val="24"/>
                <w:szCs w:val="24"/>
              </w:rPr>
              <w:t>Studi Literatur</w:t>
            </w:r>
          </w:p>
        </w:tc>
        <w:tc>
          <w:tcPr>
            <w:tcW w:w="310" w:type="dxa"/>
            <w:tcBorders>
              <w:top w:val="single" w:sz="4" w:space="0" w:color="auto"/>
              <w:left w:val="nil"/>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FFFFFF"/>
          </w:tcPr>
          <w:p w:rsidR="00C33648" w:rsidRPr="003C393D" w:rsidRDefault="00C33648" w:rsidP="00B60901">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shd w:val="clear" w:color="auto" w:fill="FFFFFF"/>
          </w:tcPr>
          <w:p w:rsidR="00C33648" w:rsidRPr="003C393D" w:rsidRDefault="00C33648" w:rsidP="00B60901">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r>
      <w:tr w:rsidR="00C33648" w:rsidRPr="003C393D" w:rsidTr="00C33648">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rPr>
                <w:color w:val="000000"/>
                <w:sz w:val="24"/>
                <w:szCs w:val="24"/>
              </w:rPr>
            </w:pPr>
            <w:r w:rsidRPr="003C393D">
              <w:rPr>
                <w:color w:val="000000"/>
                <w:sz w:val="24"/>
                <w:szCs w:val="24"/>
              </w:rPr>
              <w:t>Perancangan sistem</w:t>
            </w:r>
          </w:p>
        </w:tc>
        <w:tc>
          <w:tcPr>
            <w:tcW w:w="310" w:type="dxa"/>
            <w:tcBorders>
              <w:top w:val="single" w:sz="4" w:space="0" w:color="auto"/>
              <w:left w:val="nil"/>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r>
      <w:tr w:rsidR="00C33648" w:rsidRPr="003C393D" w:rsidTr="00C33648">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rPr>
                <w:color w:val="000000"/>
                <w:sz w:val="24"/>
                <w:szCs w:val="24"/>
              </w:rPr>
            </w:pPr>
            <w:r w:rsidRPr="003C393D">
              <w:rPr>
                <w:color w:val="000000"/>
                <w:sz w:val="24"/>
                <w:szCs w:val="24"/>
              </w:rPr>
              <w:t>Implementasi</w:t>
            </w:r>
          </w:p>
        </w:tc>
        <w:tc>
          <w:tcPr>
            <w:tcW w:w="310" w:type="dxa"/>
            <w:tcBorders>
              <w:top w:val="single" w:sz="4" w:space="0" w:color="auto"/>
              <w:left w:val="nil"/>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r>
      <w:tr w:rsidR="00C33648" w:rsidRPr="003C393D" w:rsidTr="00C33648">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rPr>
                <w:color w:val="000000"/>
                <w:sz w:val="24"/>
                <w:szCs w:val="24"/>
              </w:rPr>
            </w:pPr>
            <w:r w:rsidRPr="003C393D">
              <w:rPr>
                <w:color w:val="000000"/>
                <w:sz w:val="24"/>
                <w:szCs w:val="24"/>
              </w:rPr>
              <w:t>Uji coba dan evaluasi</w:t>
            </w:r>
          </w:p>
        </w:tc>
        <w:tc>
          <w:tcPr>
            <w:tcW w:w="310" w:type="dxa"/>
            <w:tcBorders>
              <w:top w:val="single" w:sz="4" w:space="0" w:color="auto"/>
              <w:left w:val="nil"/>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r>
      <w:tr w:rsidR="00C33648" w:rsidRPr="003C393D" w:rsidTr="00C33648">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rPr>
                <w:color w:val="000000"/>
                <w:sz w:val="24"/>
                <w:szCs w:val="24"/>
              </w:rPr>
            </w:pPr>
            <w:r w:rsidRPr="003C393D">
              <w:rPr>
                <w:color w:val="000000"/>
                <w:sz w:val="24"/>
                <w:szCs w:val="24"/>
              </w:rPr>
              <w:t>Penyusunan buku</w:t>
            </w:r>
          </w:p>
        </w:tc>
        <w:tc>
          <w:tcPr>
            <w:tcW w:w="310" w:type="dxa"/>
            <w:tcBorders>
              <w:top w:val="single" w:sz="4" w:space="0" w:color="auto"/>
              <w:left w:val="nil"/>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C33648" w:rsidRPr="003C393D" w:rsidRDefault="00C33648" w:rsidP="00B60901">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33648" w:rsidRPr="003C393D" w:rsidRDefault="00C33648" w:rsidP="00B60901">
            <w:pPr>
              <w:spacing w:before="240" w:after="240"/>
              <w:jc w:val="both"/>
              <w:rPr>
                <w:color w:val="000000"/>
                <w:sz w:val="24"/>
                <w:szCs w:val="24"/>
              </w:rPr>
            </w:pPr>
            <w:r w:rsidRPr="003C393D">
              <w:rPr>
                <w:color w:val="000000"/>
                <w:sz w:val="24"/>
                <w:szCs w:val="24"/>
              </w:rPr>
              <w:t> </w:t>
            </w:r>
          </w:p>
        </w:tc>
      </w:tr>
    </w:tbl>
    <w:p w:rsidR="00C33648" w:rsidRPr="00D73B91" w:rsidRDefault="00C33648" w:rsidP="00D94347">
      <w:pPr>
        <w:spacing w:after="200" w:line="276" w:lineRule="auto"/>
        <w:jc w:val="center"/>
        <w:rPr>
          <w:b/>
          <w:sz w:val="28"/>
          <w:szCs w:val="28"/>
        </w:rPr>
      </w:pPr>
      <w:r>
        <w:br w:type="page"/>
      </w:r>
      <w:r w:rsidRPr="00D73B91">
        <w:rPr>
          <w:b/>
          <w:sz w:val="28"/>
          <w:szCs w:val="28"/>
        </w:rPr>
        <w:lastRenderedPageBreak/>
        <w:t>LEMBAR PENGESAHAN</w:t>
      </w:r>
    </w:p>
    <w:p w:rsidR="00C33648" w:rsidRDefault="00C33648" w:rsidP="00C33648">
      <w:pPr>
        <w:spacing w:before="240" w:after="240"/>
        <w:jc w:val="center"/>
      </w:pPr>
    </w:p>
    <w:p w:rsidR="00C33648" w:rsidRPr="002B684F" w:rsidRDefault="00C33648" w:rsidP="00C33648">
      <w:pPr>
        <w:spacing w:before="240" w:after="240"/>
        <w:jc w:val="center"/>
        <w:rPr>
          <w:sz w:val="24"/>
          <w:lang w:val="id-ID"/>
        </w:rPr>
      </w:pPr>
    </w:p>
    <w:p w:rsidR="00C33648" w:rsidRPr="002B684F" w:rsidRDefault="00C33648" w:rsidP="00C33648">
      <w:pPr>
        <w:spacing w:before="240" w:after="240"/>
        <w:jc w:val="center"/>
        <w:rPr>
          <w:sz w:val="24"/>
          <w:lang w:val="id-ID"/>
        </w:rPr>
      </w:pPr>
    </w:p>
    <w:p w:rsidR="00C33648" w:rsidRPr="00A732DB" w:rsidRDefault="00C33648" w:rsidP="00C33648">
      <w:pPr>
        <w:spacing w:before="240" w:after="240"/>
        <w:jc w:val="center"/>
        <w:rPr>
          <w:sz w:val="24"/>
          <w:lang w:val="en-US"/>
        </w:rPr>
      </w:pPr>
      <w:r w:rsidRPr="002B684F">
        <w:rPr>
          <w:sz w:val="24"/>
          <w:lang w:val="id-ID"/>
        </w:rPr>
        <w:t xml:space="preserve">Surabaya, </w:t>
      </w:r>
      <w:r>
        <w:rPr>
          <w:sz w:val="24"/>
          <w:lang w:val="en-US"/>
        </w:rPr>
        <w:t>xx xxxxx xxxx</w:t>
      </w:r>
    </w:p>
    <w:p w:rsidR="00C33648" w:rsidRPr="002B684F" w:rsidRDefault="00C33648" w:rsidP="00C33648">
      <w:pPr>
        <w:spacing w:before="240" w:after="240"/>
        <w:jc w:val="center"/>
        <w:rPr>
          <w:sz w:val="24"/>
          <w:lang w:val="id-ID"/>
        </w:rPr>
      </w:pPr>
      <w:r w:rsidRPr="002B684F">
        <w:rPr>
          <w:sz w:val="24"/>
          <w:lang w:val="id-ID"/>
        </w:rPr>
        <w:t>Menyetujui</w:t>
      </w:r>
    </w:p>
    <w:p w:rsidR="00C33648" w:rsidRPr="002B684F" w:rsidRDefault="00C33648" w:rsidP="00C33648">
      <w:pPr>
        <w:spacing w:before="240" w:after="240"/>
        <w:jc w:val="center"/>
        <w:rPr>
          <w:sz w:val="24"/>
          <w:lang w:val="id-ID"/>
        </w:rPr>
      </w:pPr>
    </w:p>
    <w:p w:rsidR="00C33648" w:rsidRDefault="00C33648" w:rsidP="00C33648">
      <w:pPr>
        <w:spacing w:before="240" w:after="240"/>
        <w:jc w:val="center"/>
        <w:rPr>
          <w:sz w:val="24"/>
          <w:lang w:eastAsia="ja-JP"/>
        </w:rPr>
      </w:pPr>
    </w:p>
    <w:p w:rsidR="00C33648" w:rsidRDefault="00C33648" w:rsidP="00C33648">
      <w:pPr>
        <w:spacing w:before="240" w:after="240"/>
        <w:jc w:val="center"/>
        <w:rPr>
          <w:sz w:val="24"/>
          <w:lang w:eastAsia="ja-JP"/>
        </w:rPr>
      </w:pPr>
    </w:p>
    <w:p w:rsidR="00C33648" w:rsidRDefault="00C33648" w:rsidP="00C33648">
      <w:pPr>
        <w:spacing w:before="240" w:after="240"/>
        <w:jc w:val="center"/>
        <w:rPr>
          <w:sz w:val="24"/>
          <w:lang w:eastAsia="ja-JP"/>
        </w:rPr>
      </w:pPr>
    </w:p>
    <w:p w:rsidR="00C33648" w:rsidRDefault="00C33648" w:rsidP="00C33648">
      <w:pPr>
        <w:pStyle w:val="Heading1"/>
        <w:spacing w:before="240" w:after="240" w:line="240" w:lineRule="auto"/>
      </w:pPr>
    </w:p>
    <w:p w:rsidR="00C33648" w:rsidRDefault="00C33648" w:rsidP="00C33648">
      <w:pPr>
        <w:spacing w:before="240" w:after="240"/>
      </w:pPr>
    </w:p>
    <w:p w:rsidR="00C33648" w:rsidRDefault="00C33648" w:rsidP="00C33648">
      <w:pPr>
        <w:spacing w:before="240" w:after="240"/>
      </w:pPr>
    </w:p>
    <w:tbl>
      <w:tblPr>
        <w:tblW w:w="13869" w:type="dxa"/>
        <w:jc w:val="center"/>
        <w:tblLook w:val="04A0" w:firstRow="1" w:lastRow="0" w:firstColumn="1" w:lastColumn="0" w:noHBand="0" w:noVBand="1"/>
      </w:tblPr>
      <w:tblGrid>
        <w:gridCol w:w="9178"/>
        <w:gridCol w:w="4691"/>
      </w:tblGrid>
      <w:tr w:rsidR="00C33648" w:rsidTr="00B60901">
        <w:trPr>
          <w:trHeight w:val="3648"/>
          <w:jc w:val="center"/>
        </w:trPr>
        <w:tc>
          <w:tcPr>
            <w:tcW w:w="9178" w:type="dxa"/>
            <w:shd w:val="clear" w:color="auto" w:fill="auto"/>
          </w:tcPr>
          <w:p w:rsidR="00C33648" w:rsidRPr="00FC53CB" w:rsidRDefault="00C33648" w:rsidP="00B60901">
            <w:pPr>
              <w:pStyle w:val="Heading1"/>
              <w:spacing w:before="240" w:after="240" w:line="240" w:lineRule="auto"/>
              <w:ind w:left="2880" w:right="-1536"/>
              <w:jc w:val="center"/>
              <w:rPr>
                <w:rFonts w:eastAsia="Times New Roman"/>
              </w:rPr>
            </w:pPr>
            <w:r w:rsidRPr="00FC53CB">
              <w:rPr>
                <w:rFonts w:eastAsia="Times New Roman"/>
              </w:rPr>
              <w:t>Dosen pembimbing I</w:t>
            </w:r>
          </w:p>
          <w:p w:rsidR="00C33648" w:rsidRPr="00FC53CB" w:rsidRDefault="00C33648" w:rsidP="00B60901">
            <w:pPr>
              <w:spacing w:before="240" w:after="240"/>
              <w:ind w:left="2880" w:right="-1536"/>
              <w:jc w:val="center"/>
              <w:rPr>
                <w:rFonts w:eastAsia="Times New Roman"/>
                <w:sz w:val="24"/>
              </w:rPr>
            </w:pPr>
          </w:p>
          <w:p w:rsidR="00C33648" w:rsidRPr="00FC53CB" w:rsidRDefault="00C33648" w:rsidP="00B60901">
            <w:pPr>
              <w:spacing w:before="240" w:after="240"/>
              <w:ind w:left="2880" w:right="-1536"/>
              <w:jc w:val="center"/>
              <w:rPr>
                <w:rFonts w:eastAsia="Times New Roman"/>
                <w:sz w:val="24"/>
              </w:rPr>
            </w:pPr>
          </w:p>
          <w:p w:rsidR="00C33648" w:rsidRPr="00FC53CB" w:rsidRDefault="00C33648" w:rsidP="00B60901">
            <w:pPr>
              <w:spacing w:before="240" w:after="240"/>
              <w:ind w:left="2880" w:right="-1536"/>
              <w:jc w:val="center"/>
              <w:rPr>
                <w:rFonts w:eastAsia="Times New Roman"/>
                <w:sz w:val="24"/>
              </w:rPr>
            </w:pPr>
          </w:p>
          <w:p w:rsidR="00C33648" w:rsidRPr="00FC53CB" w:rsidRDefault="00C33648" w:rsidP="00B60901">
            <w:pPr>
              <w:spacing w:before="240" w:after="240"/>
              <w:ind w:left="2880" w:right="-1536"/>
              <w:jc w:val="center"/>
              <w:rPr>
                <w:rFonts w:eastAsia="Times New Roman"/>
                <w:sz w:val="24"/>
              </w:rPr>
            </w:pPr>
          </w:p>
          <w:p w:rsidR="00C33648" w:rsidRPr="00FC53CB" w:rsidRDefault="00C33648" w:rsidP="00B60901">
            <w:pPr>
              <w:spacing w:before="240" w:after="240"/>
              <w:ind w:left="2880" w:right="-1536"/>
              <w:jc w:val="center"/>
              <w:rPr>
                <w:rFonts w:eastAsia="Times New Roman"/>
                <w:sz w:val="24"/>
              </w:rPr>
            </w:pPr>
          </w:p>
          <w:p w:rsidR="00C33648" w:rsidRPr="00FC53CB" w:rsidRDefault="00C33648" w:rsidP="00B60901">
            <w:pPr>
              <w:spacing w:before="240" w:after="240"/>
              <w:ind w:left="2880" w:right="-1536"/>
              <w:jc w:val="center"/>
              <w:rPr>
                <w:rFonts w:eastAsia="Times New Roman"/>
                <w:sz w:val="24"/>
              </w:rPr>
            </w:pPr>
          </w:p>
          <w:p w:rsidR="00C33648" w:rsidRPr="00FC53CB" w:rsidRDefault="00C33648" w:rsidP="00B60901">
            <w:pPr>
              <w:spacing w:before="240" w:after="240"/>
              <w:ind w:left="2880" w:right="-1536"/>
              <w:jc w:val="center"/>
              <w:rPr>
                <w:rFonts w:eastAsia="Times New Roman"/>
                <w:sz w:val="24"/>
              </w:rPr>
            </w:pPr>
          </w:p>
          <w:p w:rsidR="00C33648" w:rsidRDefault="00C33648" w:rsidP="00B60901">
            <w:pPr>
              <w:spacing w:before="240" w:after="240"/>
              <w:ind w:left="2880" w:right="-1536"/>
              <w:jc w:val="center"/>
              <w:rPr>
                <w:rFonts w:eastAsia="Times New Roman"/>
                <w:b/>
                <w:sz w:val="24"/>
                <w:u w:val="single"/>
              </w:rPr>
            </w:pPr>
            <w:r w:rsidRPr="00325832">
              <w:rPr>
                <w:rFonts w:eastAsia="Times New Roman"/>
                <w:b/>
                <w:sz w:val="24"/>
                <w:u w:val="single"/>
              </w:rPr>
              <w:t xml:space="preserve">Dr. Ir. Siti Rochimah, MT </w:t>
            </w:r>
          </w:p>
          <w:p w:rsidR="00C33648" w:rsidRPr="00FC53CB" w:rsidRDefault="00C33648" w:rsidP="00B60901">
            <w:pPr>
              <w:spacing w:before="240" w:after="240"/>
              <w:ind w:left="2880" w:right="-1536"/>
              <w:jc w:val="center"/>
              <w:rPr>
                <w:rFonts w:eastAsia="Times New Roman"/>
              </w:rPr>
            </w:pPr>
            <w:r w:rsidRPr="00FC53CB">
              <w:rPr>
                <w:rFonts w:eastAsia="Times New Roman"/>
                <w:b/>
                <w:sz w:val="24"/>
                <w:szCs w:val="24"/>
              </w:rPr>
              <w:t>NIP.</w:t>
            </w:r>
            <w:r w:rsidRPr="00FC53CB">
              <w:rPr>
                <w:rFonts w:ascii="Tahoma" w:eastAsia="Times New Roman" w:hAnsi="Tahoma" w:cs="Tahoma"/>
                <w:color w:val="000000"/>
                <w:sz w:val="17"/>
                <w:szCs w:val="17"/>
              </w:rPr>
              <w:t xml:space="preserve"> </w:t>
            </w:r>
            <w:r w:rsidRPr="00325832">
              <w:rPr>
                <w:rFonts w:eastAsia="Times New Roman"/>
                <w:b/>
                <w:color w:val="000000"/>
                <w:sz w:val="24"/>
                <w:szCs w:val="24"/>
              </w:rPr>
              <w:t>132103631</w:t>
            </w:r>
          </w:p>
        </w:tc>
        <w:tc>
          <w:tcPr>
            <w:tcW w:w="4691" w:type="dxa"/>
            <w:shd w:val="clear" w:color="auto" w:fill="auto"/>
          </w:tcPr>
          <w:p w:rsidR="00C33648" w:rsidRPr="00FC53CB" w:rsidRDefault="00C33648" w:rsidP="00B60901">
            <w:pPr>
              <w:spacing w:before="240" w:after="240"/>
              <w:jc w:val="center"/>
              <w:rPr>
                <w:rFonts w:eastAsia="Times New Roman"/>
                <w:b/>
                <w:sz w:val="24"/>
                <w:u w:val="single"/>
              </w:rPr>
            </w:pPr>
          </w:p>
        </w:tc>
      </w:tr>
      <w:tr w:rsidR="00C33648" w:rsidTr="00B60901">
        <w:trPr>
          <w:trHeight w:val="352"/>
          <w:jc w:val="center"/>
        </w:trPr>
        <w:tc>
          <w:tcPr>
            <w:tcW w:w="9178" w:type="dxa"/>
            <w:shd w:val="clear" w:color="auto" w:fill="auto"/>
          </w:tcPr>
          <w:p w:rsidR="00C33648" w:rsidRPr="00FC53CB" w:rsidRDefault="00C33648" w:rsidP="00B60901">
            <w:pPr>
              <w:spacing w:before="240" w:after="240"/>
              <w:jc w:val="center"/>
              <w:rPr>
                <w:rFonts w:eastAsia="Times New Roman"/>
              </w:rPr>
            </w:pPr>
          </w:p>
        </w:tc>
        <w:tc>
          <w:tcPr>
            <w:tcW w:w="4691" w:type="dxa"/>
            <w:shd w:val="clear" w:color="auto" w:fill="auto"/>
          </w:tcPr>
          <w:p w:rsidR="00C33648" w:rsidRPr="00FC53CB" w:rsidRDefault="00C33648" w:rsidP="00B60901">
            <w:pPr>
              <w:spacing w:before="240" w:after="240"/>
              <w:jc w:val="center"/>
              <w:rPr>
                <w:rFonts w:eastAsia="Times New Roman"/>
                <w:b/>
                <w:sz w:val="24"/>
                <w:u w:val="single"/>
              </w:rPr>
            </w:pPr>
          </w:p>
        </w:tc>
      </w:tr>
    </w:tbl>
    <w:p w:rsidR="00B60901" w:rsidRDefault="00B60901" w:rsidP="00C33648">
      <w:pPr>
        <w:spacing w:before="240" w:after="240"/>
      </w:pPr>
    </w:p>
    <w:sectPr w:rsidR="00B60901">
      <w:footerReference w:type="default" r:id="rId10"/>
      <w:pgSz w:w="11906" w:h="16838"/>
      <w:pgMar w:top="1440" w:right="1440" w:bottom="1440" w:left="1440" w:header="720" w:footer="708" w:gutter="0"/>
      <w:cols w:space="72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2DD" w:rsidRDefault="00CA42DD">
      <w:pPr>
        <w:spacing w:line="240" w:lineRule="auto"/>
      </w:pPr>
      <w:r>
        <w:separator/>
      </w:r>
    </w:p>
  </w:endnote>
  <w:endnote w:type="continuationSeparator" w:id="0">
    <w:p w:rsidR="00CA42DD" w:rsidRDefault="00CA4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ont292">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altName w:val="Microsoft YaHei"/>
    <w:charset w:val="80"/>
    <w:family w:val="auto"/>
    <w:pitch w:val="variable"/>
  </w:font>
  <w:font w:name="Lohit Hindi">
    <w:altName w:val="MS Mincho"/>
    <w:charset w:val="80"/>
    <w:family w:val="auto"/>
    <w:pitch w:val="variable"/>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2660"/>
      <w:gridCol w:w="2955"/>
      <w:gridCol w:w="2247"/>
      <w:gridCol w:w="1097"/>
    </w:tblGrid>
    <w:tr w:rsidR="00AA1629" w:rsidTr="00B60901">
      <w:trPr>
        <w:jc w:val="center"/>
      </w:trPr>
      <w:tc>
        <w:tcPr>
          <w:tcW w:w="2660" w:type="dxa"/>
          <w:shd w:val="clear" w:color="auto" w:fill="auto"/>
        </w:tcPr>
        <w:p w:rsidR="00AA1629" w:rsidRPr="00B60901" w:rsidRDefault="00AA1629" w:rsidP="00B60901">
          <w:pPr>
            <w:pStyle w:val="Footer"/>
            <w:rPr>
              <w:rFonts w:ascii="Calibri" w:hAnsi="Calibri"/>
              <w:sz w:val="22"/>
              <w:szCs w:val="22"/>
              <w:lang w:val="id-ID"/>
            </w:rPr>
          </w:pPr>
          <w:r w:rsidRPr="00B60901">
            <w:rPr>
              <w:rFonts w:ascii="Calibri" w:hAnsi="Calibri"/>
              <w:sz w:val="22"/>
              <w:szCs w:val="22"/>
              <w:lang w:val="id-ID"/>
            </w:rPr>
            <w:t>Paraf pembimbing 1:</w:t>
          </w:r>
        </w:p>
      </w:tc>
      <w:tc>
        <w:tcPr>
          <w:tcW w:w="2955" w:type="dxa"/>
          <w:shd w:val="clear" w:color="auto" w:fill="auto"/>
        </w:tcPr>
        <w:p w:rsidR="00AA1629" w:rsidRPr="00B60901" w:rsidRDefault="00AA1629" w:rsidP="00B60901">
          <w:pPr>
            <w:pStyle w:val="Footer"/>
            <w:rPr>
              <w:rFonts w:ascii="Calibri" w:hAnsi="Calibri"/>
              <w:sz w:val="22"/>
              <w:szCs w:val="22"/>
              <w:lang w:val="id-ID"/>
            </w:rPr>
          </w:pPr>
          <w:r w:rsidRPr="00B60901">
            <w:rPr>
              <w:rFonts w:ascii="Calibri" w:hAnsi="Calibri"/>
              <w:sz w:val="22"/>
              <w:szCs w:val="22"/>
              <w:lang w:val="id-ID"/>
            </w:rPr>
            <w:t>Paraf pembimbing 2:</w:t>
          </w:r>
        </w:p>
      </w:tc>
      <w:tc>
        <w:tcPr>
          <w:tcW w:w="2247" w:type="dxa"/>
          <w:shd w:val="clear" w:color="auto" w:fill="auto"/>
        </w:tcPr>
        <w:p w:rsidR="00AA1629" w:rsidRPr="00B60901" w:rsidRDefault="00AA1629" w:rsidP="00B60901">
          <w:pPr>
            <w:pStyle w:val="Footer"/>
            <w:rPr>
              <w:rFonts w:ascii="Calibri" w:hAnsi="Calibri"/>
              <w:sz w:val="22"/>
              <w:szCs w:val="22"/>
              <w:lang w:val="id-ID"/>
            </w:rPr>
          </w:pPr>
          <w:r w:rsidRPr="00B60901">
            <w:rPr>
              <w:rFonts w:ascii="Calibri" w:hAnsi="Calibri"/>
              <w:sz w:val="22"/>
              <w:szCs w:val="22"/>
              <w:lang w:val="id-ID"/>
            </w:rPr>
            <w:t>Tanggal:</w:t>
          </w:r>
        </w:p>
      </w:tc>
      <w:tc>
        <w:tcPr>
          <w:tcW w:w="1097" w:type="dxa"/>
          <w:shd w:val="clear" w:color="auto" w:fill="auto"/>
        </w:tcPr>
        <w:p w:rsidR="00AA1629" w:rsidRPr="00B60901" w:rsidRDefault="00AA1629" w:rsidP="00B60901">
          <w:pPr>
            <w:pStyle w:val="Footer"/>
            <w:rPr>
              <w:rFonts w:ascii="Calibri" w:hAnsi="Calibri"/>
              <w:sz w:val="22"/>
              <w:szCs w:val="22"/>
              <w:lang w:val="id-ID"/>
            </w:rPr>
          </w:pPr>
          <w:r w:rsidRPr="00B60901">
            <w:rPr>
              <w:rFonts w:ascii="Calibri" w:hAnsi="Calibri"/>
              <w:sz w:val="22"/>
              <w:szCs w:val="22"/>
              <w:lang w:val="id-ID"/>
            </w:rPr>
            <w:t xml:space="preserve">Hal </w:t>
          </w:r>
          <w:r w:rsidRPr="00B60901">
            <w:rPr>
              <w:rFonts w:ascii="Calibri" w:hAnsi="Calibri"/>
              <w:sz w:val="22"/>
              <w:szCs w:val="22"/>
              <w:lang w:val="id-ID"/>
            </w:rPr>
            <w:fldChar w:fldCharType="begin"/>
          </w:r>
          <w:r w:rsidRPr="00B60901">
            <w:rPr>
              <w:rFonts w:ascii="Calibri" w:hAnsi="Calibri"/>
              <w:sz w:val="22"/>
              <w:szCs w:val="22"/>
              <w:lang w:val="id-ID"/>
            </w:rPr>
            <w:instrText xml:space="preserve"> PAGE   \* MERGEFORMAT </w:instrText>
          </w:r>
          <w:r w:rsidRPr="00B60901">
            <w:rPr>
              <w:rFonts w:ascii="Calibri" w:hAnsi="Calibri"/>
              <w:sz w:val="22"/>
              <w:szCs w:val="22"/>
              <w:lang w:val="id-ID"/>
            </w:rPr>
            <w:fldChar w:fldCharType="separate"/>
          </w:r>
          <w:r w:rsidR="00D87F5F">
            <w:rPr>
              <w:rFonts w:ascii="Calibri" w:hAnsi="Calibri"/>
              <w:noProof/>
              <w:sz w:val="22"/>
              <w:szCs w:val="22"/>
              <w:lang w:val="id-ID"/>
            </w:rPr>
            <w:t>5</w:t>
          </w:r>
          <w:r w:rsidRPr="00B60901">
            <w:rPr>
              <w:rFonts w:ascii="Calibri" w:hAnsi="Calibri"/>
              <w:noProof/>
              <w:sz w:val="22"/>
              <w:szCs w:val="22"/>
              <w:lang w:val="id-ID"/>
            </w:rPr>
            <w:fldChar w:fldCharType="end"/>
          </w:r>
        </w:p>
      </w:tc>
    </w:tr>
  </w:tbl>
  <w:p w:rsidR="00AA1629" w:rsidRPr="008D0122" w:rsidRDefault="00AA1629" w:rsidP="00AA1629">
    <w:pPr>
      <w:pStyle w:val="Footer"/>
    </w:pPr>
  </w:p>
  <w:p w:rsidR="00B60901" w:rsidRPr="00AA1629" w:rsidRDefault="00B60901" w:rsidP="00AA1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2DD" w:rsidRDefault="00CA42DD">
      <w:pPr>
        <w:spacing w:line="240" w:lineRule="auto"/>
      </w:pPr>
      <w:r>
        <w:separator/>
      </w:r>
    </w:p>
  </w:footnote>
  <w:footnote w:type="continuationSeparator" w:id="0">
    <w:p w:rsidR="00CA42DD" w:rsidRDefault="00CA42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sz w:val="24"/>
      </w:r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nsid w:val="00000004"/>
    <w:multiLevelType w:val="multilevel"/>
    <w:tmpl w:val="00000004"/>
    <w:name w:val="WW8Num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lef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lef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left"/>
      <w:pPr>
        <w:tabs>
          <w:tab w:val="num" w:pos="0"/>
        </w:tabs>
        <w:ind w:left="7200" w:hanging="180"/>
      </w:pPr>
    </w:lvl>
  </w:abstractNum>
  <w:abstractNum w:abstractNumId="4">
    <w:nsid w:val="00000005"/>
    <w:multiLevelType w:val="multilevel"/>
    <w:tmpl w:val="00000005"/>
    <w:name w:val="WW8Num5"/>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lef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lef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left"/>
      <w:pPr>
        <w:tabs>
          <w:tab w:val="num" w:pos="0"/>
        </w:tabs>
        <w:ind w:left="7200" w:hanging="180"/>
      </w:pPr>
    </w:lvl>
  </w:abstractNum>
  <w:abstractNum w:abstractNumId="5">
    <w:nsid w:val="00000006"/>
    <w:multiLevelType w:val="multilevel"/>
    <w:tmpl w:val="00000006"/>
    <w:name w:val="WW8Num6"/>
    <w:lvl w:ilvl="0">
      <w:start w:val="1"/>
      <w:numFmt w:val="bullet"/>
      <w:lvlText w:val=""/>
      <w:lvlJc w:val="left"/>
      <w:pPr>
        <w:tabs>
          <w:tab w:val="num" w:pos="0"/>
        </w:tabs>
        <w:ind w:left="1713" w:hanging="360"/>
      </w:pPr>
      <w:rPr>
        <w:rFonts w:ascii="Symbol" w:hAnsi="Symbol" w:cs="Symbol"/>
      </w:rPr>
    </w:lvl>
    <w:lvl w:ilvl="1">
      <w:start w:val="1"/>
      <w:numFmt w:val="bullet"/>
      <w:lvlText w:val="o"/>
      <w:lvlJc w:val="left"/>
      <w:pPr>
        <w:tabs>
          <w:tab w:val="num" w:pos="0"/>
        </w:tabs>
        <w:ind w:left="2433" w:hanging="360"/>
      </w:pPr>
      <w:rPr>
        <w:rFonts w:ascii="Courier New" w:hAnsi="Courier New"/>
        <w:sz w:val="24"/>
      </w:rPr>
    </w:lvl>
    <w:lvl w:ilvl="2">
      <w:start w:val="1"/>
      <w:numFmt w:val="bullet"/>
      <w:lvlText w:val=""/>
      <w:lvlJc w:val="left"/>
      <w:pPr>
        <w:tabs>
          <w:tab w:val="num" w:pos="0"/>
        </w:tabs>
        <w:ind w:left="3153" w:hanging="360"/>
      </w:pPr>
      <w:rPr>
        <w:rFonts w:ascii="Wingdings" w:hAnsi="Wingdings" w:cs="Wingdings"/>
      </w:rPr>
    </w:lvl>
    <w:lvl w:ilvl="3">
      <w:start w:val="1"/>
      <w:numFmt w:val="bullet"/>
      <w:lvlText w:val=""/>
      <w:lvlJc w:val="left"/>
      <w:pPr>
        <w:tabs>
          <w:tab w:val="num" w:pos="0"/>
        </w:tabs>
        <w:ind w:left="3873" w:hanging="360"/>
      </w:pPr>
      <w:rPr>
        <w:rFonts w:ascii="Symbol" w:hAnsi="Symbol" w:cs="Symbol"/>
      </w:rPr>
    </w:lvl>
    <w:lvl w:ilvl="4">
      <w:start w:val="1"/>
      <w:numFmt w:val="bullet"/>
      <w:lvlText w:val="o"/>
      <w:lvlJc w:val="left"/>
      <w:pPr>
        <w:tabs>
          <w:tab w:val="num" w:pos="0"/>
        </w:tabs>
        <w:ind w:left="4593" w:hanging="360"/>
      </w:pPr>
      <w:rPr>
        <w:rFonts w:ascii="Courier New" w:hAnsi="Courier New"/>
        <w:sz w:val="24"/>
      </w:rPr>
    </w:lvl>
    <w:lvl w:ilvl="5">
      <w:start w:val="1"/>
      <w:numFmt w:val="bullet"/>
      <w:lvlText w:val=""/>
      <w:lvlJc w:val="left"/>
      <w:pPr>
        <w:tabs>
          <w:tab w:val="num" w:pos="0"/>
        </w:tabs>
        <w:ind w:left="5313" w:hanging="360"/>
      </w:pPr>
      <w:rPr>
        <w:rFonts w:ascii="Wingdings" w:hAnsi="Wingdings" w:cs="Wingdings"/>
      </w:rPr>
    </w:lvl>
    <w:lvl w:ilvl="6">
      <w:start w:val="1"/>
      <w:numFmt w:val="bullet"/>
      <w:lvlText w:val=""/>
      <w:lvlJc w:val="left"/>
      <w:pPr>
        <w:tabs>
          <w:tab w:val="num" w:pos="0"/>
        </w:tabs>
        <w:ind w:left="6033" w:hanging="360"/>
      </w:pPr>
      <w:rPr>
        <w:rFonts w:ascii="Symbol" w:hAnsi="Symbol" w:cs="Symbol"/>
      </w:rPr>
    </w:lvl>
    <w:lvl w:ilvl="7">
      <w:start w:val="1"/>
      <w:numFmt w:val="bullet"/>
      <w:lvlText w:val="o"/>
      <w:lvlJc w:val="left"/>
      <w:pPr>
        <w:tabs>
          <w:tab w:val="num" w:pos="0"/>
        </w:tabs>
        <w:ind w:left="6753" w:hanging="360"/>
      </w:pPr>
      <w:rPr>
        <w:rFonts w:ascii="Courier New" w:hAnsi="Courier New"/>
        <w:sz w:val="24"/>
      </w:rPr>
    </w:lvl>
    <w:lvl w:ilvl="8">
      <w:start w:val="1"/>
      <w:numFmt w:val="bullet"/>
      <w:lvlText w:val=""/>
      <w:lvlJc w:val="left"/>
      <w:pPr>
        <w:tabs>
          <w:tab w:val="num" w:pos="0"/>
        </w:tabs>
        <w:ind w:left="7473" w:hanging="360"/>
      </w:pPr>
      <w:rPr>
        <w:rFonts w:ascii="Wingdings" w:hAnsi="Wingdings" w:cs="Wingdings"/>
      </w:rPr>
    </w:lvl>
  </w:abstractNum>
  <w:abstractNum w:abstractNumId="6">
    <w:nsid w:val="00000007"/>
    <w:multiLevelType w:val="multilevel"/>
    <w:tmpl w:val="00000007"/>
    <w:name w:val="WW8Num7"/>
    <w:lvl w:ilvl="0">
      <w:start w:val="1"/>
      <w:numFmt w:val="decimal"/>
      <w:lvlText w:val="%1."/>
      <w:lvlJc w:val="left"/>
      <w:pPr>
        <w:tabs>
          <w:tab w:val="num" w:pos="0"/>
        </w:tabs>
        <w:ind w:left="2138" w:hanging="360"/>
      </w:pPr>
    </w:lvl>
    <w:lvl w:ilvl="1">
      <w:start w:val="1"/>
      <w:numFmt w:val="lowerLetter"/>
      <w:lvlText w:val="%2."/>
      <w:lvlJc w:val="left"/>
      <w:pPr>
        <w:tabs>
          <w:tab w:val="num" w:pos="0"/>
        </w:tabs>
        <w:ind w:left="2858" w:hanging="360"/>
      </w:pPr>
    </w:lvl>
    <w:lvl w:ilvl="2">
      <w:start w:val="1"/>
      <w:numFmt w:val="lowerRoman"/>
      <w:lvlText w:val="%2.%3."/>
      <w:lvlJc w:val="left"/>
      <w:pPr>
        <w:tabs>
          <w:tab w:val="num" w:pos="0"/>
        </w:tabs>
        <w:ind w:left="3578" w:hanging="180"/>
      </w:pPr>
    </w:lvl>
    <w:lvl w:ilvl="3">
      <w:start w:val="1"/>
      <w:numFmt w:val="decimal"/>
      <w:lvlText w:val="%2.%3.%4."/>
      <w:lvlJc w:val="left"/>
      <w:pPr>
        <w:tabs>
          <w:tab w:val="num" w:pos="0"/>
        </w:tabs>
        <w:ind w:left="4298" w:hanging="360"/>
      </w:pPr>
    </w:lvl>
    <w:lvl w:ilvl="4">
      <w:start w:val="1"/>
      <w:numFmt w:val="lowerLetter"/>
      <w:lvlText w:val="%2.%3.%4.%5."/>
      <w:lvlJc w:val="left"/>
      <w:pPr>
        <w:tabs>
          <w:tab w:val="num" w:pos="0"/>
        </w:tabs>
        <w:ind w:left="5018" w:hanging="360"/>
      </w:pPr>
    </w:lvl>
    <w:lvl w:ilvl="5">
      <w:start w:val="1"/>
      <w:numFmt w:val="lowerRoman"/>
      <w:lvlText w:val="%2.%3.%4.%5.%6."/>
      <w:lvlJc w:val="left"/>
      <w:pPr>
        <w:tabs>
          <w:tab w:val="num" w:pos="0"/>
        </w:tabs>
        <w:ind w:left="5738" w:hanging="180"/>
      </w:pPr>
    </w:lvl>
    <w:lvl w:ilvl="6">
      <w:start w:val="1"/>
      <w:numFmt w:val="decimal"/>
      <w:lvlText w:val="%2.%3.%4.%5.%6.%7."/>
      <w:lvlJc w:val="left"/>
      <w:pPr>
        <w:tabs>
          <w:tab w:val="num" w:pos="0"/>
        </w:tabs>
        <w:ind w:left="6458" w:hanging="360"/>
      </w:pPr>
    </w:lvl>
    <w:lvl w:ilvl="7">
      <w:start w:val="1"/>
      <w:numFmt w:val="lowerLetter"/>
      <w:lvlText w:val="%2.%3.%4.%5.%6.%7.%8."/>
      <w:lvlJc w:val="left"/>
      <w:pPr>
        <w:tabs>
          <w:tab w:val="num" w:pos="0"/>
        </w:tabs>
        <w:ind w:left="7178" w:hanging="360"/>
      </w:pPr>
    </w:lvl>
    <w:lvl w:ilvl="8">
      <w:start w:val="1"/>
      <w:numFmt w:val="lowerRoman"/>
      <w:lvlText w:val="%2.%3.%4.%5.%6.%7.%8.%9."/>
      <w:lvlJc w:val="left"/>
      <w:pPr>
        <w:tabs>
          <w:tab w:val="num" w:pos="0"/>
        </w:tabs>
        <w:ind w:left="7898" w:hanging="180"/>
      </w:pPr>
    </w:lvl>
  </w:abstractNum>
  <w:abstractNum w:abstractNumId="7">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0"/>
        </w:tabs>
        <w:ind w:left="2138" w:hanging="360"/>
      </w:pPr>
    </w:lvl>
    <w:lvl w:ilvl="1">
      <w:start w:val="1"/>
      <w:numFmt w:val="lowerLetter"/>
      <w:lvlText w:val="%2."/>
      <w:lvlJc w:val="left"/>
      <w:pPr>
        <w:tabs>
          <w:tab w:val="num" w:pos="0"/>
        </w:tabs>
        <w:ind w:left="2858" w:hanging="360"/>
      </w:pPr>
    </w:lvl>
    <w:lvl w:ilvl="2">
      <w:start w:val="1"/>
      <w:numFmt w:val="lowerRoman"/>
      <w:lvlText w:val="%2.%3."/>
      <w:lvlJc w:val="left"/>
      <w:pPr>
        <w:tabs>
          <w:tab w:val="num" w:pos="0"/>
        </w:tabs>
        <w:ind w:left="3578" w:hanging="180"/>
      </w:pPr>
    </w:lvl>
    <w:lvl w:ilvl="3">
      <w:start w:val="1"/>
      <w:numFmt w:val="decimal"/>
      <w:lvlText w:val="%2.%3.%4."/>
      <w:lvlJc w:val="left"/>
      <w:pPr>
        <w:tabs>
          <w:tab w:val="num" w:pos="0"/>
        </w:tabs>
        <w:ind w:left="4298" w:hanging="360"/>
      </w:pPr>
    </w:lvl>
    <w:lvl w:ilvl="4">
      <w:start w:val="1"/>
      <w:numFmt w:val="lowerLetter"/>
      <w:lvlText w:val="%2.%3.%4.%5."/>
      <w:lvlJc w:val="left"/>
      <w:pPr>
        <w:tabs>
          <w:tab w:val="num" w:pos="0"/>
        </w:tabs>
        <w:ind w:left="5018" w:hanging="360"/>
      </w:pPr>
    </w:lvl>
    <w:lvl w:ilvl="5">
      <w:start w:val="1"/>
      <w:numFmt w:val="lowerRoman"/>
      <w:lvlText w:val="%2.%3.%4.%5.%6."/>
      <w:lvlJc w:val="left"/>
      <w:pPr>
        <w:tabs>
          <w:tab w:val="num" w:pos="0"/>
        </w:tabs>
        <w:ind w:left="5738" w:hanging="180"/>
      </w:pPr>
    </w:lvl>
    <w:lvl w:ilvl="6">
      <w:start w:val="1"/>
      <w:numFmt w:val="decimal"/>
      <w:lvlText w:val="%2.%3.%4.%5.%6.%7."/>
      <w:lvlJc w:val="left"/>
      <w:pPr>
        <w:tabs>
          <w:tab w:val="num" w:pos="0"/>
        </w:tabs>
        <w:ind w:left="6458" w:hanging="360"/>
      </w:pPr>
    </w:lvl>
    <w:lvl w:ilvl="7">
      <w:start w:val="1"/>
      <w:numFmt w:val="lowerLetter"/>
      <w:lvlText w:val="%2.%3.%4.%5.%6.%7.%8."/>
      <w:lvlJc w:val="left"/>
      <w:pPr>
        <w:tabs>
          <w:tab w:val="num" w:pos="0"/>
        </w:tabs>
        <w:ind w:left="7178" w:hanging="360"/>
      </w:pPr>
    </w:lvl>
    <w:lvl w:ilvl="8">
      <w:start w:val="1"/>
      <w:numFmt w:val="lowerRoman"/>
      <w:lvlText w:val="%2.%3.%4.%5.%6.%7.%8.%9."/>
      <w:lvlJc w:val="left"/>
      <w:pPr>
        <w:tabs>
          <w:tab w:val="num" w:pos="0"/>
        </w:tabs>
        <w:ind w:left="7898" w:hanging="180"/>
      </w:pPr>
    </w:lvl>
  </w:abstractNum>
  <w:abstractNum w:abstractNumId="9">
    <w:nsid w:val="0000000A"/>
    <w:multiLevelType w:val="multilevel"/>
    <w:tmpl w:val="0000000A"/>
    <w:name w:val="WW8Num10"/>
    <w:lvl w:ilvl="0">
      <w:start w:val="1"/>
      <w:numFmt w:val="decimal"/>
      <w:lvlText w:val="%1."/>
      <w:lvlJc w:val="left"/>
      <w:pPr>
        <w:tabs>
          <w:tab w:val="num" w:pos="0"/>
        </w:tabs>
        <w:ind w:left="2138" w:hanging="360"/>
      </w:pPr>
    </w:lvl>
    <w:lvl w:ilvl="1">
      <w:start w:val="1"/>
      <w:numFmt w:val="lowerLetter"/>
      <w:lvlText w:val="%2."/>
      <w:lvlJc w:val="left"/>
      <w:pPr>
        <w:tabs>
          <w:tab w:val="num" w:pos="0"/>
        </w:tabs>
        <w:ind w:left="2858" w:hanging="360"/>
      </w:pPr>
    </w:lvl>
    <w:lvl w:ilvl="2">
      <w:start w:val="1"/>
      <w:numFmt w:val="lowerRoman"/>
      <w:lvlText w:val="%2.%3."/>
      <w:lvlJc w:val="left"/>
      <w:pPr>
        <w:tabs>
          <w:tab w:val="num" w:pos="0"/>
        </w:tabs>
        <w:ind w:left="3578" w:hanging="180"/>
      </w:pPr>
    </w:lvl>
    <w:lvl w:ilvl="3">
      <w:start w:val="1"/>
      <w:numFmt w:val="decimal"/>
      <w:lvlText w:val="%2.%3.%4."/>
      <w:lvlJc w:val="left"/>
      <w:pPr>
        <w:tabs>
          <w:tab w:val="num" w:pos="0"/>
        </w:tabs>
        <w:ind w:left="4298" w:hanging="360"/>
      </w:pPr>
    </w:lvl>
    <w:lvl w:ilvl="4">
      <w:start w:val="1"/>
      <w:numFmt w:val="lowerLetter"/>
      <w:lvlText w:val="%2.%3.%4.%5."/>
      <w:lvlJc w:val="left"/>
      <w:pPr>
        <w:tabs>
          <w:tab w:val="num" w:pos="0"/>
        </w:tabs>
        <w:ind w:left="5018" w:hanging="360"/>
      </w:pPr>
    </w:lvl>
    <w:lvl w:ilvl="5">
      <w:start w:val="1"/>
      <w:numFmt w:val="lowerRoman"/>
      <w:lvlText w:val="%2.%3.%4.%5.%6."/>
      <w:lvlJc w:val="left"/>
      <w:pPr>
        <w:tabs>
          <w:tab w:val="num" w:pos="0"/>
        </w:tabs>
        <w:ind w:left="5738" w:hanging="180"/>
      </w:pPr>
    </w:lvl>
    <w:lvl w:ilvl="6">
      <w:start w:val="1"/>
      <w:numFmt w:val="decimal"/>
      <w:lvlText w:val="%2.%3.%4.%5.%6.%7."/>
      <w:lvlJc w:val="left"/>
      <w:pPr>
        <w:tabs>
          <w:tab w:val="num" w:pos="0"/>
        </w:tabs>
        <w:ind w:left="6458" w:hanging="360"/>
      </w:pPr>
    </w:lvl>
    <w:lvl w:ilvl="7">
      <w:start w:val="1"/>
      <w:numFmt w:val="lowerLetter"/>
      <w:lvlText w:val="%2.%3.%4.%5.%6.%7.%8."/>
      <w:lvlJc w:val="left"/>
      <w:pPr>
        <w:tabs>
          <w:tab w:val="num" w:pos="0"/>
        </w:tabs>
        <w:ind w:left="7178" w:hanging="360"/>
      </w:pPr>
    </w:lvl>
    <w:lvl w:ilvl="8">
      <w:start w:val="1"/>
      <w:numFmt w:val="lowerRoman"/>
      <w:lvlText w:val="%2.%3.%4.%5.%6.%7.%8.%9."/>
      <w:lvlJc w:val="left"/>
      <w:pPr>
        <w:tabs>
          <w:tab w:val="num" w:pos="0"/>
        </w:tabs>
        <w:ind w:left="7898" w:hanging="180"/>
      </w:pPr>
    </w:lvl>
  </w:abstractNum>
  <w:abstractNum w:abstractNumId="1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648"/>
    <w:rsid w:val="000D6474"/>
    <w:rsid w:val="0037406E"/>
    <w:rsid w:val="00603E25"/>
    <w:rsid w:val="009642EB"/>
    <w:rsid w:val="00AA1629"/>
    <w:rsid w:val="00B60901"/>
    <w:rsid w:val="00BE41C1"/>
    <w:rsid w:val="00C33648"/>
    <w:rsid w:val="00CA42DD"/>
    <w:rsid w:val="00D87F5F"/>
    <w:rsid w:val="00D94347"/>
    <w:rsid w:val="00ED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MS Mincho"/>
      <w:kern w:val="1"/>
      <w:lang w:val="en-AU" w:eastAsia="hi-IN" w:bidi="hi-IN"/>
    </w:rPr>
  </w:style>
  <w:style w:type="paragraph" w:styleId="Heading1">
    <w:name w:val="heading 1"/>
    <w:basedOn w:val="Normal"/>
    <w:next w:val="BodyText"/>
    <w:qFormat/>
    <w:pPr>
      <w:keepNext/>
      <w:keepLines/>
      <w:spacing w:before="480" w:line="276" w:lineRule="auto"/>
      <w:outlineLvl w:val="0"/>
    </w:pPr>
    <w:rPr>
      <w:rFonts w:ascii="Cambria" w:hAnsi="Cambria" w:cs="font292"/>
      <w:b/>
      <w:bCs/>
      <w:color w:val="000000"/>
      <w:sz w:val="28"/>
      <w:szCs w:val="28"/>
      <w:lang w:val="en-US"/>
    </w:rPr>
  </w:style>
  <w:style w:type="paragraph" w:styleId="Heading2">
    <w:name w:val="heading 2"/>
    <w:basedOn w:val="Normal"/>
    <w:next w:val="BodyText"/>
    <w:qFormat/>
    <w:pPr>
      <w:keepNext/>
      <w:keepLines/>
      <w:numPr>
        <w:ilvl w:val="1"/>
        <w:numId w:val="1"/>
      </w:numPr>
      <w:spacing w:before="200"/>
      <w:outlineLvl w:val="1"/>
    </w:pPr>
    <w:rPr>
      <w:rFonts w:ascii="Cambria" w:hAnsi="Cambria" w:cs="font292"/>
      <w:b/>
      <w:bCs/>
      <w:sz w:val="26"/>
      <w:szCs w:val="26"/>
    </w:rPr>
  </w:style>
  <w:style w:type="paragraph" w:styleId="Heading3">
    <w:name w:val="heading 3"/>
    <w:basedOn w:val="Normal"/>
    <w:next w:val="BodyText"/>
    <w:qFormat/>
    <w:pPr>
      <w:keepNext/>
      <w:keepLines/>
      <w:numPr>
        <w:ilvl w:val="2"/>
        <w:numId w:val="1"/>
      </w:numPr>
      <w:spacing w:before="200"/>
      <w:outlineLvl w:val="2"/>
    </w:pPr>
    <w:rPr>
      <w:rFonts w:ascii="Cambria" w:hAnsi="Cambria" w:cs="font292"/>
      <w:b/>
      <w:bCs/>
    </w:rPr>
  </w:style>
  <w:style w:type="paragraph" w:styleId="Heading7">
    <w:name w:val="heading 7"/>
    <w:basedOn w:val="Normal"/>
    <w:next w:val="BodyText"/>
    <w:qFormat/>
    <w:pPr>
      <w:keepNext/>
      <w:keepLines/>
      <w:numPr>
        <w:ilvl w:val="6"/>
        <w:numId w:val="1"/>
      </w:numPr>
      <w:spacing w:before="200"/>
      <w:outlineLvl w:val="6"/>
    </w:pPr>
    <w:rPr>
      <w:rFonts w:ascii="Cambria" w:hAnsi="Cambria" w:cs="font292"/>
      <w:i/>
      <w:iCs/>
      <w:color w:val="40404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1">
    <w:name w:val="WW8Num3z1"/>
    <w:rPr>
      <w:sz w:val="24"/>
    </w:rPr>
  </w:style>
  <w:style w:type="character" w:customStyle="1" w:styleId="WW8Num6z0">
    <w:name w:val="WW8Num6z0"/>
    <w:rPr>
      <w:rFonts w:ascii="Symbol" w:hAnsi="Symbol" w:cs="Symbol"/>
    </w:rPr>
  </w:style>
  <w:style w:type="character" w:customStyle="1" w:styleId="WW8Num6z1">
    <w:name w:val="WW8Num6z1"/>
    <w:rPr>
      <w:sz w:val="24"/>
    </w:rPr>
  </w:style>
  <w:style w:type="character" w:customStyle="1" w:styleId="WW8Num6z2">
    <w:name w:val="WW8Num6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Absatz-Standardschriftart1">
    <w:name w:val="WW-Absatz-Standardschriftart1"/>
  </w:style>
  <w:style w:type="character" w:styleId="DefaultParagraphFont0">
    <w:name w:val="Default Paragraph Font"/>
  </w:style>
  <w:style w:type="character" w:customStyle="1" w:styleId="BodyTextIndentChar">
    <w:name w:val="Body Text Indent Char"/>
    <w:rPr>
      <w:rFonts w:ascii="Times New Roman" w:eastAsia="MS Mincho" w:hAnsi="Times New Roman" w:cs="Times New Roman"/>
      <w:sz w:val="24"/>
      <w:szCs w:val="20"/>
      <w:lang w:val="en-US"/>
    </w:rPr>
  </w:style>
  <w:style w:type="character" w:customStyle="1" w:styleId="FooterChar">
    <w:name w:val="Footer Char"/>
    <w:uiPriority w:val="99"/>
    <w:rPr>
      <w:rFonts w:ascii="Times New Roman" w:eastAsia="MS Mincho" w:hAnsi="Times New Roman" w:cs="Times New Roman"/>
      <w:sz w:val="20"/>
      <w:szCs w:val="20"/>
      <w:lang w:val="en-AU"/>
    </w:rPr>
  </w:style>
  <w:style w:type="character" w:customStyle="1" w:styleId="annotationreference">
    <w:name w:val="annotation reference"/>
    <w:rPr>
      <w:sz w:val="16"/>
      <w:szCs w:val="16"/>
    </w:rPr>
  </w:style>
  <w:style w:type="character" w:customStyle="1" w:styleId="CommentTextChar">
    <w:name w:val="Comment Text Char"/>
    <w:rPr>
      <w:rFonts w:ascii="Times New Roman" w:eastAsia="MS Mincho" w:hAnsi="Times New Roman" w:cs="Times New Roman"/>
      <w:sz w:val="20"/>
      <w:szCs w:val="20"/>
      <w:lang w:val="en-AU"/>
    </w:rPr>
  </w:style>
  <w:style w:type="character" w:customStyle="1" w:styleId="CommentSubjectChar">
    <w:name w:val="Comment Subject Char"/>
    <w:rPr>
      <w:rFonts w:ascii="Times New Roman" w:eastAsia="MS Mincho" w:hAnsi="Times New Roman" w:cs="Times New Roman"/>
      <w:b/>
      <w:bCs/>
      <w:sz w:val="20"/>
      <w:szCs w:val="20"/>
      <w:lang w:val="en-AU"/>
    </w:rPr>
  </w:style>
  <w:style w:type="character" w:customStyle="1" w:styleId="BalloonTextChar">
    <w:name w:val="Balloon Text Char"/>
    <w:rPr>
      <w:rFonts w:ascii="Tahoma" w:eastAsia="MS Mincho" w:hAnsi="Tahoma" w:cs="Tahoma"/>
      <w:sz w:val="16"/>
      <w:szCs w:val="16"/>
      <w:lang w:val="en-AU"/>
    </w:rPr>
  </w:style>
  <w:style w:type="character" w:customStyle="1" w:styleId="Heading1Char">
    <w:name w:val="Heading 1 Char"/>
    <w:rPr>
      <w:rFonts w:ascii="Cambria" w:hAnsi="Cambria" w:cs="font292"/>
      <w:b/>
      <w:bCs/>
      <w:color w:val="000000"/>
      <w:sz w:val="28"/>
      <w:szCs w:val="28"/>
      <w:lang w:val="en-US"/>
    </w:rPr>
  </w:style>
  <w:style w:type="character" w:customStyle="1" w:styleId="FootnoteTextChar">
    <w:name w:val="Footnote Text Char"/>
    <w:rPr>
      <w:rFonts w:ascii="Times New Roman" w:eastAsia="MS Mincho" w:hAnsi="Times New Roman" w:cs="Times New Roman"/>
      <w:sz w:val="20"/>
      <w:szCs w:val="20"/>
      <w:lang w:val="en-AU"/>
    </w:rPr>
  </w:style>
  <w:style w:type="character" w:customStyle="1" w:styleId="footnotereference">
    <w:name w:val="footnote reference"/>
    <w:rPr>
      <w:vertAlign w:val="superscript"/>
    </w:rPr>
  </w:style>
  <w:style w:type="character" w:customStyle="1" w:styleId="HeaderChar">
    <w:name w:val="Header Char"/>
    <w:rPr>
      <w:rFonts w:ascii="Times New Roman" w:eastAsia="MS Mincho" w:hAnsi="Times New Roman" w:cs="Times New Roman"/>
      <w:sz w:val="20"/>
      <w:szCs w:val="20"/>
      <w:lang w:val="en-AU"/>
    </w:rPr>
  </w:style>
  <w:style w:type="character" w:customStyle="1" w:styleId="Heading2Char">
    <w:name w:val="Heading 2 Char"/>
    <w:rPr>
      <w:rFonts w:ascii="Cambria" w:hAnsi="Cambria" w:cs="font292"/>
      <w:b/>
      <w:bCs/>
      <w:sz w:val="26"/>
      <w:szCs w:val="26"/>
      <w:lang w:val="en-AU"/>
    </w:rPr>
  </w:style>
  <w:style w:type="character" w:styleId="Hyperlink">
    <w:name w:val="Hyperlink"/>
    <w:rPr>
      <w:color w:val="0000FF"/>
      <w:u w:val="single"/>
      <w:lang/>
    </w:rPr>
  </w:style>
  <w:style w:type="character" w:customStyle="1" w:styleId="Heading3Char">
    <w:name w:val="Heading 3 Char"/>
    <w:rPr>
      <w:rFonts w:ascii="Cambria" w:hAnsi="Cambria" w:cs="font292"/>
      <w:b/>
      <w:bCs/>
      <w:sz w:val="20"/>
      <w:szCs w:val="20"/>
      <w:lang w:val="en-AU"/>
    </w:rPr>
  </w:style>
  <w:style w:type="character" w:customStyle="1" w:styleId="Heading7Char">
    <w:name w:val="Heading 7 Char"/>
    <w:rPr>
      <w:rFonts w:ascii="Cambria" w:hAnsi="Cambria" w:cs="font292"/>
      <w:i/>
      <w:iCs/>
      <w:color w:val="404040"/>
      <w:sz w:val="20"/>
      <w:szCs w:val="20"/>
      <w:lang w:val="en-AU"/>
    </w:rPr>
  </w:style>
  <w:style w:type="character" w:customStyle="1" w:styleId="TitleChar">
    <w:name w:val="Title Char"/>
    <w:rPr>
      <w:rFonts w:ascii="Times New Roman" w:eastAsia="MS Mincho" w:hAnsi="Times New Roman" w:cs="Times New Roman"/>
      <w:b/>
      <w:sz w:val="24"/>
      <w:szCs w:val="20"/>
      <w:lang w:val="en-US"/>
    </w:rPr>
  </w:style>
  <w:style w:type="character" w:customStyle="1" w:styleId="apple-style-span">
    <w:name w:val="apple-style-span"/>
  </w:style>
  <w:style w:type="character" w:customStyle="1" w:styleId="ListLabel1">
    <w:name w:val="ListLabel 1"/>
    <w:rPr>
      <w:b/>
    </w:rPr>
  </w:style>
  <w:style w:type="character" w:customStyle="1" w:styleId="ListLabel2">
    <w:name w:val="ListLabel 2"/>
    <w:rPr>
      <w:sz w:val="24"/>
    </w:rPr>
  </w:style>
  <w:style w:type="character" w:customStyle="1" w:styleId="ListLabel3">
    <w:name w:val="ListLabel 3"/>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微软雅黑"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odyTextIndent">
    <w:name w:val="Body Text Indent"/>
    <w:basedOn w:val="Normal"/>
    <w:pPr>
      <w:spacing w:line="360" w:lineRule="auto"/>
      <w:ind w:left="360"/>
      <w:jc w:val="both"/>
    </w:pPr>
    <w:rPr>
      <w:sz w:val="24"/>
      <w:lang w:val="en-US"/>
    </w:rPr>
  </w:style>
  <w:style w:type="paragraph" w:styleId="ListParagraph">
    <w:name w:val="List Paragraph"/>
    <w:basedOn w:val="Normal"/>
    <w:uiPriority w:val="34"/>
    <w:qFormat/>
    <w:pPr>
      <w:ind w:left="720"/>
    </w:pPr>
  </w:style>
  <w:style w:type="paragraph" w:styleId="Footer">
    <w:name w:val="footer"/>
    <w:basedOn w:val="Normal"/>
    <w:uiPriority w:val="99"/>
    <w:pPr>
      <w:suppressLineNumbers/>
      <w:tabs>
        <w:tab w:val="center" w:pos="4513"/>
        <w:tab w:val="right" w:pos="9026"/>
      </w:tabs>
    </w:pPr>
  </w:style>
  <w:style w:type="paragraph" w:customStyle="1" w:styleId="caption0">
    <w:name w:val="caption"/>
    <w:basedOn w:val="Normal"/>
    <w:pPr>
      <w:spacing w:after="200"/>
    </w:pPr>
    <w:rPr>
      <w:b/>
      <w:bCs/>
      <w:color w:val="4F81BD"/>
      <w:sz w:val="18"/>
      <w:szCs w:val="18"/>
    </w:rPr>
  </w:style>
  <w:style w:type="paragraph" w:customStyle="1" w:styleId="annotationtext">
    <w:name w:val="annotation text"/>
    <w:basedOn w:val="Normal"/>
  </w:style>
  <w:style w:type="paragraph" w:customStyle="1" w:styleId="annotationsubject">
    <w:name w:val="annotation subject"/>
    <w:basedOn w:val="annotationtext"/>
    <w:rPr>
      <w:b/>
      <w:bCs/>
    </w:rPr>
  </w:style>
  <w:style w:type="paragraph" w:styleId="BalloonText">
    <w:name w:val="Balloon Text"/>
    <w:basedOn w:val="Normal"/>
    <w:rPr>
      <w:rFonts w:ascii="Tahoma" w:hAnsi="Tahoma" w:cs="Tahoma"/>
      <w:sz w:val="16"/>
      <w:szCs w:val="16"/>
    </w:rPr>
  </w:style>
  <w:style w:type="paragraph" w:styleId="Bibliography">
    <w:name w:val="Bibliography"/>
    <w:basedOn w:val="Normal"/>
  </w:style>
  <w:style w:type="paragraph" w:customStyle="1" w:styleId="footnotetext">
    <w:name w:val="footnote text"/>
    <w:basedOn w:val="Normal"/>
  </w:style>
  <w:style w:type="paragraph" w:styleId="Header">
    <w:name w:val="header"/>
    <w:basedOn w:val="Normal"/>
    <w:pPr>
      <w:suppressLineNumbers/>
      <w:tabs>
        <w:tab w:val="center" w:pos="4513"/>
        <w:tab w:val="right" w:pos="9026"/>
      </w:tabs>
    </w:pPr>
  </w:style>
  <w:style w:type="paragraph" w:customStyle="1" w:styleId="ContentsHeading">
    <w:name w:val="Contents Heading"/>
    <w:basedOn w:val="Heading1"/>
    <w:pPr>
      <w:suppressLineNumbers/>
    </w:pPr>
    <w:rPr>
      <w:color w:val="365F91"/>
      <w:sz w:val="32"/>
      <w:szCs w:val="32"/>
    </w:rPr>
  </w:style>
  <w:style w:type="paragraph" w:styleId="TOC1">
    <w:name w:val="toc 1"/>
    <w:basedOn w:val="Normal"/>
    <w:pPr>
      <w:tabs>
        <w:tab w:val="right" w:leader="dot" w:pos="9972"/>
      </w:tabs>
      <w:spacing w:after="100"/>
    </w:pPr>
  </w:style>
  <w:style w:type="paragraph" w:styleId="TOC2">
    <w:name w:val="toc 2"/>
    <w:basedOn w:val="Normal"/>
    <w:pPr>
      <w:tabs>
        <w:tab w:val="right" w:leader="dot" w:pos="9689"/>
      </w:tabs>
      <w:spacing w:after="100"/>
      <w:ind w:left="200"/>
    </w:pPr>
  </w:style>
  <w:style w:type="paragraph" w:styleId="Title">
    <w:name w:val="Title"/>
    <w:basedOn w:val="Normal"/>
    <w:next w:val="Subtitle"/>
    <w:qFormat/>
    <w:pPr>
      <w:spacing w:line="360" w:lineRule="auto"/>
      <w:jc w:val="center"/>
    </w:pPr>
    <w:rPr>
      <w:b/>
      <w:bCs/>
      <w:sz w:val="24"/>
      <w:szCs w:val="36"/>
      <w:lang w:val="en-US"/>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AA1629"/>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MS Mincho"/>
      <w:kern w:val="1"/>
      <w:lang w:val="en-AU" w:eastAsia="hi-IN" w:bidi="hi-IN"/>
    </w:rPr>
  </w:style>
  <w:style w:type="paragraph" w:styleId="Heading1">
    <w:name w:val="heading 1"/>
    <w:basedOn w:val="Normal"/>
    <w:next w:val="BodyText"/>
    <w:qFormat/>
    <w:pPr>
      <w:keepNext/>
      <w:keepLines/>
      <w:spacing w:before="480" w:line="276" w:lineRule="auto"/>
      <w:outlineLvl w:val="0"/>
    </w:pPr>
    <w:rPr>
      <w:rFonts w:ascii="Cambria" w:hAnsi="Cambria" w:cs="font292"/>
      <w:b/>
      <w:bCs/>
      <w:color w:val="000000"/>
      <w:sz w:val="28"/>
      <w:szCs w:val="28"/>
      <w:lang w:val="en-US"/>
    </w:rPr>
  </w:style>
  <w:style w:type="paragraph" w:styleId="Heading2">
    <w:name w:val="heading 2"/>
    <w:basedOn w:val="Normal"/>
    <w:next w:val="BodyText"/>
    <w:qFormat/>
    <w:pPr>
      <w:keepNext/>
      <w:keepLines/>
      <w:numPr>
        <w:ilvl w:val="1"/>
        <w:numId w:val="1"/>
      </w:numPr>
      <w:spacing w:before="200"/>
      <w:outlineLvl w:val="1"/>
    </w:pPr>
    <w:rPr>
      <w:rFonts w:ascii="Cambria" w:hAnsi="Cambria" w:cs="font292"/>
      <w:b/>
      <w:bCs/>
      <w:sz w:val="26"/>
      <w:szCs w:val="26"/>
    </w:rPr>
  </w:style>
  <w:style w:type="paragraph" w:styleId="Heading3">
    <w:name w:val="heading 3"/>
    <w:basedOn w:val="Normal"/>
    <w:next w:val="BodyText"/>
    <w:qFormat/>
    <w:pPr>
      <w:keepNext/>
      <w:keepLines/>
      <w:numPr>
        <w:ilvl w:val="2"/>
        <w:numId w:val="1"/>
      </w:numPr>
      <w:spacing w:before="200"/>
      <w:outlineLvl w:val="2"/>
    </w:pPr>
    <w:rPr>
      <w:rFonts w:ascii="Cambria" w:hAnsi="Cambria" w:cs="font292"/>
      <w:b/>
      <w:bCs/>
    </w:rPr>
  </w:style>
  <w:style w:type="paragraph" w:styleId="Heading7">
    <w:name w:val="heading 7"/>
    <w:basedOn w:val="Normal"/>
    <w:next w:val="BodyText"/>
    <w:qFormat/>
    <w:pPr>
      <w:keepNext/>
      <w:keepLines/>
      <w:numPr>
        <w:ilvl w:val="6"/>
        <w:numId w:val="1"/>
      </w:numPr>
      <w:spacing w:before="200"/>
      <w:outlineLvl w:val="6"/>
    </w:pPr>
    <w:rPr>
      <w:rFonts w:ascii="Cambria" w:hAnsi="Cambria" w:cs="font292"/>
      <w:i/>
      <w:iCs/>
      <w:color w:val="40404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1">
    <w:name w:val="WW8Num3z1"/>
    <w:rPr>
      <w:sz w:val="24"/>
    </w:rPr>
  </w:style>
  <w:style w:type="character" w:customStyle="1" w:styleId="WW8Num6z0">
    <w:name w:val="WW8Num6z0"/>
    <w:rPr>
      <w:rFonts w:ascii="Symbol" w:hAnsi="Symbol" w:cs="Symbol"/>
    </w:rPr>
  </w:style>
  <w:style w:type="character" w:customStyle="1" w:styleId="WW8Num6z1">
    <w:name w:val="WW8Num6z1"/>
    <w:rPr>
      <w:sz w:val="24"/>
    </w:rPr>
  </w:style>
  <w:style w:type="character" w:customStyle="1" w:styleId="WW8Num6z2">
    <w:name w:val="WW8Num6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Absatz-Standardschriftart1">
    <w:name w:val="WW-Absatz-Standardschriftart1"/>
  </w:style>
  <w:style w:type="character" w:styleId="DefaultParagraphFont0">
    <w:name w:val="Default Paragraph Font"/>
  </w:style>
  <w:style w:type="character" w:customStyle="1" w:styleId="BodyTextIndentChar">
    <w:name w:val="Body Text Indent Char"/>
    <w:rPr>
      <w:rFonts w:ascii="Times New Roman" w:eastAsia="MS Mincho" w:hAnsi="Times New Roman" w:cs="Times New Roman"/>
      <w:sz w:val="24"/>
      <w:szCs w:val="20"/>
      <w:lang w:val="en-US"/>
    </w:rPr>
  </w:style>
  <w:style w:type="character" w:customStyle="1" w:styleId="FooterChar">
    <w:name w:val="Footer Char"/>
    <w:uiPriority w:val="99"/>
    <w:rPr>
      <w:rFonts w:ascii="Times New Roman" w:eastAsia="MS Mincho" w:hAnsi="Times New Roman" w:cs="Times New Roman"/>
      <w:sz w:val="20"/>
      <w:szCs w:val="20"/>
      <w:lang w:val="en-AU"/>
    </w:rPr>
  </w:style>
  <w:style w:type="character" w:customStyle="1" w:styleId="annotationreference">
    <w:name w:val="annotation reference"/>
    <w:rPr>
      <w:sz w:val="16"/>
      <w:szCs w:val="16"/>
    </w:rPr>
  </w:style>
  <w:style w:type="character" w:customStyle="1" w:styleId="CommentTextChar">
    <w:name w:val="Comment Text Char"/>
    <w:rPr>
      <w:rFonts w:ascii="Times New Roman" w:eastAsia="MS Mincho" w:hAnsi="Times New Roman" w:cs="Times New Roman"/>
      <w:sz w:val="20"/>
      <w:szCs w:val="20"/>
      <w:lang w:val="en-AU"/>
    </w:rPr>
  </w:style>
  <w:style w:type="character" w:customStyle="1" w:styleId="CommentSubjectChar">
    <w:name w:val="Comment Subject Char"/>
    <w:rPr>
      <w:rFonts w:ascii="Times New Roman" w:eastAsia="MS Mincho" w:hAnsi="Times New Roman" w:cs="Times New Roman"/>
      <w:b/>
      <w:bCs/>
      <w:sz w:val="20"/>
      <w:szCs w:val="20"/>
      <w:lang w:val="en-AU"/>
    </w:rPr>
  </w:style>
  <w:style w:type="character" w:customStyle="1" w:styleId="BalloonTextChar">
    <w:name w:val="Balloon Text Char"/>
    <w:rPr>
      <w:rFonts w:ascii="Tahoma" w:eastAsia="MS Mincho" w:hAnsi="Tahoma" w:cs="Tahoma"/>
      <w:sz w:val="16"/>
      <w:szCs w:val="16"/>
      <w:lang w:val="en-AU"/>
    </w:rPr>
  </w:style>
  <w:style w:type="character" w:customStyle="1" w:styleId="Heading1Char">
    <w:name w:val="Heading 1 Char"/>
    <w:rPr>
      <w:rFonts w:ascii="Cambria" w:hAnsi="Cambria" w:cs="font292"/>
      <w:b/>
      <w:bCs/>
      <w:color w:val="000000"/>
      <w:sz w:val="28"/>
      <w:szCs w:val="28"/>
      <w:lang w:val="en-US"/>
    </w:rPr>
  </w:style>
  <w:style w:type="character" w:customStyle="1" w:styleId="FootnoteTextChar">
    <w:name w:val="Footnote Text Char"/>
    <w:rPr>
      <w:rFonts w:ascii="Times New Roman" w:eastAsia="MS Mincho" w:hAnsi="Times New Roman" w:cs="Times New Roman"/>
      <w:sz w:val="20"/>
      <w:szCs w:val="20"/>
      <w:lang w:val="en-AU"/>
    </w:rPr>
  </w:style>
  <w:style w:type="character" w:customStyle="1" w:styleId="footnotereference">
    <w:name w:val="footnote reference"/>
    <w:rPr>
      <w:vertAlign w:val="superscript"/>
    </w:rPr>
  </w:style>
  <w:style w:type="character" w:customStyle="1" w:styleId="HeaderChar">
    <w:name w:val="Header Char"/>
    <w:rPr>
      <w:rFonts w:ascii="Times New Roman" w:eastAsia="MS Mincho" w:hAnsi="Times New Roman" w:cs="Times New Roman"/>
      <w:sz w:val="20"/>
      <w:szCs w:val="20"/>
      <w:lang w:val="en-AU"/>
    </w:rPr>
  </w:style>
  <w:style w:type="character" w:customStyle="1" w:styleId="Heading2Char">
    <w:name w:val="Heading 2 Char"/>
    <w:rPr>
      <w:rFonts w:ascii="Cambria" w:hAnsi="Cambria" w:cs="font292"/>
      <w:b/>
      <w:bCs/>
      <w:sz w:val="26"/>
      <w:szCs w:val="26"/>
      <w:lang w:val="en-AU"/>
    </w:rPr>
  </w:style>
  <w:style w:type="character" w:styleId="Hyperlink">
    <w:name w:val="Hyperlink"/>
    <w:rPr>
      <w:color w:val="0000FF"/>
      <w:u w:val="single"/>
      <w:lang/>
    </w:rPr>
  </w:style>
  <w:style w:type="character" w:customStyle="1" w:styleId="Heading3Char">
    <w:name w:val="Heading 3 Char"/>
    <w:rPr>
      <w:rFonts w:ascii="Cambria" w:hAnsi="Cambria" w:cs="font292"/>
      <w:b/>
      <w:bCs/>
      <w:sz w:val="20"/>
      <w:szCs w:val="20"/>
      <w:lang w:val="en-AU"/>
    </w:rPr>
  </w:style>
  <w:style w:type="character" w:customStyle="1" w:styleId="Heading7Char">
    <w:name w:val="Heading 7 Char"/>
    <w:rPr>
      <w:rFonts w:ascii="Cambria" w:hAnsi="Cambria" w:cs="font292"/>
      <w:i/>
      <w:iCs/>
      <w:color w:val="404040"/>
      <w:sz w:val="20"/>
      <w:szCs w:val="20"/>
      <w:lang w:val="en-AU"/>
    </w:rPr>
  </w:style>
  <w:style w:type="character" w:customStyle="1" w:styleId="TitleChar">
    <w:name w:val="Title Char"/>
    <w:rPr>
      <w:rFonts w:ascii="Times New Roman" w:eastAsia="MS Mincho" w:hAnsi="Times New Roman" w:cs="Times New Roman"/>
      <w:b/>
      <w:sz w:val="24"/>
      <w:szCs w:val="20"/>
      <w:lang w:val="en-US"/>
    </w:rPr>
  </w:style>
  <w:style w:type="character" w:customStyle="1" w:styleId="apple-style-span">
    <w:name w:val="apple-style-span"/>
  </w:style>
  <w:style w:type="character" w:customStyle="1" w:styleId="ListLabel1">
    <w:name w:val="ListLabel 1"/>
    <w:rPr>
      <w:b/>
    </w:rPr>
  </w:style>
  <w:style w:type="character" w:customStyle="1" w:styleId="ListLabel2">
    <w:name w:val="ListLabel 2"/>
    <w:rPr>
      <w:sz w:val="24"/>
    </w:rPr>
  </w:style>
  <w:style w:type="character" w:customStyle="1" w:styleId="ListLabel3">
    <w:name w:val="ListLabel 3"/>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微软雅黑"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odyTextIndent">
    <w:name w:val="Body Text Indent"/>
    <w:basedOn w:val="Normal"/>
    <w:pPr>
      <w:spacing w:line="360" w:lineRule="auto"/>
      <w:ind w:left="360"/>
      <w:jc w:val="both"/>
    </w:pPr>
    <w:rPr>
      <w:sz w:val="24"/>
      <w:lang w:val="en-US"/>
    </w:rPr>
  </w:style>
  <w:style w:type="paragraph" w:styleId="ListParagraph">
    <w:name w:val="List Paragraph"/>
    <w:basedOn w:val="Normal"/>
    <w:uiPriority w:val="34"/>
    <w:qFormat/>
    <w:pPr>
      <w:ind w:left="720"/>
    </w:pPr>
  </w:style>
  <w:style w:type="paragraph" w:styleId="Footer">
    <w:name w:val="footer"/>
    <w:basedOn w:val="Normal"/>
    <w:uiPriority w:val="99"/>
    <w:pPr>
      <w:suppressLineNumbers/>
      <w:tabs>
        <w:tab w:val="center" w:pos="4513"/>
        <w:tab w:val="right" w:pos="9026"/>
      </w:tabs>
    </w:pPr>
  </w:style>
  <w:style w:type="paragraph" w:customStyle="1" w:styleId="caption0">
    <w:name w:val="caption"/>
    <w:basedOn w:val="Normal"/>
    <w:pPr>
      <w:spacing w:after="200"/>
    </w:pPr>
    <w:rPr>
      <w:b/>
      <w:bCs/>
      <w:color w:val="4F81BD"/>
      <w:sz w:val="18"/>
      <w:szCs w:val="18"/>
    </w:rPr>
  </w:style>
  <w:style w:type="paragraph" w:customStyle="1" w:styleId="annotationtext">
    <w:name w:val="annotation text"/>
    <w:basedOn w:val="Normal"/>
  </w:style>
  <w:style w:type="paragraph" w:customStyle="1" w:styleId="annotationsubject">
    <w:name w:val="annotation subject"/>
    <w:basedOn w:val="annotationtext"/>
    <w:rPr>
      <w:b/>
      <w:bCs/>
    </w:rPr>
  </w:style>
  <w:style w:type="paragraph" w:styleId="BalloonText">
    <w:name w:val="Balloon Text"/>
    <w:basedOn w:val="Normal"/>
    <w:rPr>
      <w:rFonts w:ascii="Tahoma" w:hAnsi="Tahoma" w:cs="Tahoma"/>
      <w:sz w:val="16"/>
      <w:szCs w:val="16"/>
    </w:rPr>
  </w:style>
  <w:style w:type="paragraph" w:styleId="Bibliography">
    <w:name w:val="Bibliography"/>
    <w:basedOn w:val="Normal"/>
  </w:style>
  <w:style w:type="paragraph" w:customStyle="1" w:styleId="footnotetext">
    <w:name w:val="footnote text"/>
    <w:basedOn w:val="Normal"/>
  </w:style>
  <w:style w:type="paragraph" w:styleId="Header">
    <w:name w:val="header"/>
    <w:basedOn w:val="Normal"/>
    <w:pPr>
      <w:suppressLineNumbers/>
      <w:tabs>
        <w:tab w:val="center" w:pos="4513"/>
        <w:tab w:val="right" w:pos="9026"/>
      </w:tabs>
    </w:pPr>
  </w:style>
  <w:style w:type="paragraph" w:customStyle="1" w:styleId="ContentsHeading">
    <w:name w:val="Contents Heading"/>
    <w:basedOn w:val="Heading1"/>
    <w:pPr>
      <w:suppressLineNumbers/>
    </w:pPr>
    <w:rPr>
      <w:color w:val="365F91"/>
      <w:sz w:val="32"/>
      <w:szCs w:val="32"/>
    </w:rPr>
  </w:style>
  <w:style w:type="paragraph" w:styleId="TOC1">
    <w:name w:val="toc 1"/>
    <w:basedOn w:val="Normal"/>
    <w:pPr>
      <w:tabs>
        <w:tab w:val="right" w:leader="dot" w:pos="9972"/>
      </w:tabs>
      <w:spacing w:after="100"/>
    </w:pPr>
  </w:style>
  <w:style w:type="paragraph" w:styleId="TOC2">
    <w:name w:val="toc 2"/>
    <w:basedOn w:val="Normal"/>
    <w:pPr>
      <w:tabs>
        <w:tab w:val="right" w:leader="dot" w:pos="9689"/>
      </w:tabs>
      <w:spacing w:after="100"/>
      <w:ind w:left="200"/>
    </w:pPr>
  </w:style>
  <w:style w:type="paragraph" w:styleId="Title">
    <w:name w:val="Title"/>
    <w:basedOn w:val="Normal"/>
    <w:next w:val="Subtitle"/>
    <w:qFormat/>
    <w:pPr>
      <w:spacing w:line="360" w:lineRule="auto"/>
      <w:jc w:val="center"/>
    </w:pPr>
    <w:rPr>
      <w:b/>
      <w:bCs/>
      <w:sz w:val="24"/>
      <w:szCs w:val="36"/>
      <w:lang w:val="en-US"/>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AA1629"/>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Hapsoro</dc:creator>
  <cp:lastModifiedBy>limpat.prananda</cp:lastModifiedBy>
  <cp:revision>2</cp:revision>
  <cp:lastPrinted>2011-11-07T15:22:00Z</cp:lastPrinted>
  <dcterms:created xsi:type="dcterms:W3CDTF">2012-03-06T01:22:00Z</dcterms:created>
  <dcterms:modified xsi:type="dcterms:W3CDTF">2012-03-06T01:22:00Z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