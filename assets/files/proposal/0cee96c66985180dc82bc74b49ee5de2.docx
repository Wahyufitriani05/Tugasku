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0B8FF"/>
  <w:body>
    <w:p w:rsidR="009B47C0" w:rsidRPr="00446218" w:rsidRDefault="00A317D8" w:rsidP="00042416">
      <w:pPr>
        <w:pStyle w:val="Title"/>
        <w:jc w:val="right"/>
        <w:rPr>
          <w:rFonts w:ascii="Century Gothic" w:hAnsi="Century Gothic"/>
          <w:noProof/>
          <w:sz w:val="22"/>
          <w:szCs w:val="22"/>
          <w:lang w:val="id-ID"/>
        </w:rPr>
      </w:pPr>
      <w:r w:rsidRPr="00446218">
        <w:rPr>
          <w:rFonts w:ascii="Century Gothic" w:hAnsi="Century Gothic"/>
          <w:b w:val="0"/>
          <w:noProof/>
          <w:sz w:val="18"/>
          <w:szCs w:val="24"/>
          <w:lang w:val="id-ID" w:eastAsia="id-ID"/>
        </w:rPr>
        <w:drawing>
          <wp:anchor distT="0" distB="0" distL="0" distR="0" simplePos="0" relativeHeight="251657728" behindDoc="0" locked="0" layoutInCell="1" allowOverlap="1">
            <wp:simplePos x="0" y="0"/>
            <wp:positionH relativeFrom="column">
              <wp:posOffset>-76200</wp:posOffset>
            </wp:positionH>
            <wp:positionV relativeFrom="paragraph">
              <wp:posOffset>-57785</wp:posOffset>
            </wp:positionV>
            <wp:extent cx="1584325" cy="886460"/>
            <wp:effectExtent l="19050" t="0" r="0" b="0"/>
            <wp:wrapSquare wrapText="larges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584325" cy="886460"/>
                    </a:xfrm>
                    <a:prstGeom prst="rect">
                      <a:avLst/>
                    </a:prstGeom>
                    <a:solidFill>
                      <a:srgbClr val="FFFFFF"/>
                    </a:solidFill>
                    <a:ln w="9525">
                      <a:noFill/>
                      <a:miter lim="800000"/>
                      <a:headEnd/>
                      <a:tailEnd/>
                    </a:ln>
                  </pic:spPr>
                </pic:pic>
              </a:graphicData>
            </a:graphic>
          </wp:anchor>
        </w:drawing>
      </w:r>
      <w:r w:rsidR="00B55CD6" w:rsidRPr="00446218">
        <w:rPr>
          <w:rFonts w:ascii="Century Gothic" w:hAnsi="Century Gothic"/>
          <w:noProof/>
          <w:sz w:val="18"/>
          <w:szCs w:val="24"/>
          <w:lang w:val="id-ID"/>
        </w:rPr>
        <w:t xml:space="preserve">  </w:t>
      </w:r>
      <w:r w:rsidR="000D1E96" w:rsidRPr="00446218">
        <w:rPr>
          <w:rFonts w:ascii="Century Gothic" w:hAnsi="Century Gothic"/>
          <w:noProof/>
          <w:sz w:val="22"/>
          <w:szCs w:val="22"/>
          <w:lang w:val="id-ID"/>
        </w:rPr>
        <w:t>JURUSAN</w:t>
      </w:r>
      <w:r w:rsidR="00C76C67" w:rsidRPr="00446218">
        <w:rPr>
          <w:rFonts w:ascii="Century Gothic" w:hAnsi="Century Gothic"/>
          <w:noProof/>
          <w:sz w:val="22"/>
          <w:szCs w:val="22"/>
          <w:lang w:val="id-ID"/>
        </w:rPr>
        <w:t xml:space="preserve"> </w:t>
      </w:r>
      <w:r w:rsidR="006E12EE" w:rsidRPr="00446218">
        <w:rPr>
          <w:rFonts w:ascii="Century Gothic" w:hAnsi="Century Gothic"/>
          <w:noProof/>
          <w:sz w:val="22"/>
          <w:szCs w:val="22"/>
          <w:lang w:val="id-ID"/>
        </w:rPr>
        <w:t>TEKNIK INFORMATIKA</w:t>
      </w:r>
    </w:p>
    <w:p w:rsidR="00C76C67" w:rsidRPr="00446218" w:rsidRDefault="00B55CD6" w:rsidP="00042416">
      <w:pPr>
        <w:pStyle w:val="Title"/>
        <w:jc w:val="right"/>
        <w:rPr>
          <w:rFonts w:ascii="Century Gothic" w:hAnsi="Century Gothic"/>
          <w:noProof/>
          <w:sz w:val="22"/>
          <w:szCs w:val="22"/>
          <w:lang w:val="id-ID"/>
        </w:rPr>
      </w:pPr>
      <w:r w:rsidRPr="00446218">
        <w:rPr>
          <w:rFonts w:ascii="Century Gothic" w:hAnsi="Century Gothic"/>
          <w:noProof/>
          <w:sz w:val="22"/>
          <w:szCs w:val="22"/>
          <w:lang w:val="id-ID"/>
        </w:rPr>
        <w:t xml:space="preserve">  </w:t>
      </w:r>
      <w:r w:rsidR="00C76C67" w:rsidRPr="00446218">
        <w:rPr>
          <w:rFonts w:ascii="Century Gothic" w:hAnsi="Century Gothic"/>
          <w:noProof/>
          <w:sz w:val="22"/>
          <w:szCs w:val="22"/>
          <w:lang w:val="id-ID"/>
        </w:rPr>
        <w:t xml:space="preserve">FAKULTAS TEKNOLOGI INFORMASI </w:t>
      </w:r>
    </w:p>
    <w:p w:rsidR="007626E8" w:rsidRPr="00446218" w:rsidRDefault="00B55CD6" w:rsidP="00042416">
      <w:pPr>
        <w:spacing w:line="360" w:lineRule="auto"/>
        <w:jc w:val="right"/>
        <w:rPr>
          <w:rFonts w:ascii="Century Gothic" w:hAnsi="Century Gothic"/>
          <w:b/>
          <w:noProof/>
          <w:sz w:val="22"/>
          <w:szCs w:val="22"/>
          <w:lang w:val="id-ID"/>
        </w:rPr>
      </w:pPr>
      <w:r w:rsidRPr="00446218">
        <w:rPr>
          <w:rFonts w:ascii="Century Gothic" w:hAnsi="Century Gothic"/>
          <w:b/>
          <w:noProof/>
          <w:sz w:val="22"/>
          <w:szCs w:val="22"/>
          <w:lang w:val="id-ID"/>
        </w:rPr>
        <w:t xml:space="preserve">  </w:t>
      </w:r>
      <w:r w:rsidR="00C76C67" w:rsidRPr="00446218">
        <w:rPr>
          <w:rFonts w:ascii="Century Gothic" w:hAnsi="Century Gothic"/>
          <w:b/>
          <w:noProof/>
          <w:sz w:val="22"/>
          <w:szCs w:val="22"/>
          <w:lang w:val="id-ID"/>
        </w:rPr>
        <w:t>INSTITUT TEKNOLOGI SEPULUH NOPEMBER</w:t>
      </w:r>
    </w:p>
    <w:p w:rsidR="00C76C67" w:rsidRPr="00446218" w:rsidRDefault="00B55CD6" w:rsidP="00042416">
      <w:pPr>
        <w:spacing w:line="360" w:lineRule="auto"/>
        <w:jc w:val="right"/>
        <w:rPr>
          <w:rFonts w:ascii="Century Gothic" w:hAnsi="Century Gothic"/>
          <w:b/>
          <w:noProof/>
          <w:sz w:val="22"/>
          <w:szCs w:val="22"/>
          <w:lang w:val="id-ID"/>
        </w:rPr>
      </w:pPr>
      <w:r w:rsidRPr="00446218">
        <w:rPr>
          <w:rFonts w:ascii="Century Gothic" w:hAnsi="Century Gothic"/>
          <w:b/>
          <w:noProof/>
          <w:sz w:val="22"/>
          <w:szCs w:val="22"/>
          <w:lang w:val="id-ID"/>
        </w:rPr>
        <w:t xml:space="preserve">  </w:t>
      </w:r>
      <w:r w:rsidR="007626E8" w:rsidRPr="00446218">
        <w:rPr>
          <w:rFonts w:ascii="Century Gothic" w:hAnsi="Century Gothic"/>
          <w:b/>
          <w:noProof/>
          <w:sz w:val="22"/>
          <w:szCs w:val="22"/>
          <w:lang w:val="id-ID"/>
        </w:rPr>
        <w:t>SURABAYA</w:t>
      </w:r>
      <w:r w:rsidR="00C76C67" w:rsidRPr="00446218">
        <w:rPr>
          <w:rFonts w:ascii="Century Gothic" w:hAnsi="Century Gothic"/>
          <w:b/>
          <w:noProof/>
          <w:sz w:val="22"/>
          <w:szCs w:val="22"/>
          <w:lang w:val="id-ID"/>
        </w:rPr>
        <w:t xml:space="preserve"> </w:t>
      </w:r>
    </w:p>
    <w:p w:rsidR="00042416" w:rsidRPr="00446218" w:rsidRDefault="00042416" w:rsidP="005E560B">
      <w:pPr>
        <w:spacing w:line="360" w:lineRule="auto"/>
        <w:jc w:val="both"/>
        <w:rPr>
          <w:b/>
          <w:noProof/>
          <w:sz w:val="32"/>
          <w:szCs w:val="32"/>
          <w:lang w:val="id-ID"/>
        </w:rPr>
      </w:pPr>
    </w:p>
    <w:p w:rsidR="00C76C67" w:rsidRPr="00446218" w:rsidRDefault="00C76C67" w:rsidP="00417DB9">
      <w:pPr>
        <w:jc w:val="center"/>
        <w:rPr>
          <w:b/>
          <w:noProof/>
          <w:sz w:val="24"/>
          <w:szCs w:val="24"/>
          <w:u w:val="single"/>
          <w:lang w:val="id-ID"/>
        </w:rPr>
      </w:pPr>
      <w:r w:rsidRPr="00446218">
        <w:rPr>
          <w:b/>
          <w:noProof/>
          <w:sz w:val="24"/>
          <w:szCs w:val="24"/>
          <w:u w:val="single"/>
          <w:lang w:val="id-ID"/>
        </w:rPr>
        <w:t>USULAN TUGAS AKHIR</w:t>
      </w:r>
    </w:p>
    <w:p w:rsidR="00042416" w:rsidRPr="00446218" w:rsidRDefault="00042416" w:rsidP="00417DB9">
      <w:pPr>
        <w:jc w:val="center"/>
        <w:rPr>
          <w:b/>
          <w:noProof/>
          <w:sz w:val="24"/>
          <w:szCs w:val="24"/>
          <w:u w:val="single"/>
          <w:lang w:val="id-ID"/>
        </w:rPr>
      </w:pPr>
    </w:p>
    <w:p w:rsidR="00C76C67" w:rsidRPr="00446218" w:rsidRDefault="00C76C67" w:rsidP="00417DB9">
      <w:pPr>
        <w:jc w:val="both"/>
        <w:rPr>
          <w:b/>
          <w:noProof/>
          <w:sz w:val="24"/>
          <w:szCs w:val="24"/>
          <w:u w:val="single"/>
          <w:lang w:val="id-ID"/>
        </w:rPr>
      </w:pPr>
    </w:p>
    <w:p w:rsidR="00C76C67" w:rsidRPr="00446218" w:rsidRDefault="00C76C67" w:rsidP="00417DB9">
      <w:pPr>
        <w:numPr>
          <w:ilvl w:val="0"/>
          <w:numId w:val="1"/>
        </w:numPr>
        <w:tabs>
          <w:tab w:val="clear" w:pos="720"/>
        </w:tabs>
        <w:ind w:left="360"/>
        <w:jc w:val="both"/>
        <w:rPr>
          <w:b/>
          <w:noProof/>
          <w:sz w:val="24"/>
          <w:szCs w:val="24"/>
          <w:lang w:val="id-ID"/>
        </w:rPr>
      </w:pPr>
      <w:r w:rsidRPr="00446218">
        <w:rPr>
          <w:b/>
          <w:noProof/>
          <w:sz w:val="24"/>
          <w:szCs w:val="24"/>
          <w:lang w:val="id-ID"/>
        </w:rPr>
        <w:t xml:space="preserve">IDENTITAS PENGUSUL </w:t>
      </w:r>
    </w:p>
    <w:p w:rsidR="002F0BF0" w:rsidRPr="00446218" w:rsidRDefault="00042416" w:rsidP="00417DB9">
      <w:pPr>
        <w:ind w:left="360"/>
        <w:jc w:val="both"/>
        <w:rPr>
          <w:noProof/>
          <w:sz w:val="24"/>
          <w:szCs w:val="24"/>
          <w:lang w:val="id-ID"/>
        </w:rPr>
      </w:pPr>
      <w:r w:rsidRPr="00446218">
        <w:rPr>
          <w:noProof/>
          <w:sz w:val="24"/>
          <w:szCs w:val="24"/>
          <w:lang w:val="id-ID"/>
        </w:rPr>
        <w:t>NAMA</w:t>
      </w:r>
      <w:r w:rsidR="002F0BF0" w:rsidRPr="00446218">
        <w:rPr>
          <w:noProof/>
          <w:sz w:val="24"/>
          <w:szCs w:val="24"/>
          <w:lang w:val="id-ID"/>
        </w:rPr>
        <w:t xml:space="preserve">: </w:t>
      </w:r>
      <w:r w:rsidRPr="00446218">
        <w:rPr>
          <w:noProof/>
          <w:sz w:val="24"/>
          <w:szCs w:val="24"/>
          <w:lang w:val="id-ID"/>
        </w:rPr>
        <w:tab/>
      </w:r>
      <w:r w:rsidRPr="00446218">
        <w:rPr>
          <w:noProof/>
          <w:sz w:val="24"/>
          <w:szCs w:val="24"/>
          <w:lang w:val="id-ID"/>
        </w:rPr>
        <w:tab/>
        <w:t>IRWANTO</w:t>
      </w:r>
    </w:p>
    <w:p w:rsidR="002F0BF0" w:rsidRPr="00446218" w:rsidRDefault="00042416" w:rsidP="00417DB9">
      <w:pPr>
        <w:ind w:left="360"/>
        <w:jc w:val="both"/>
        <w:rPr>
          <w:noProof/>
          <w:sz w:val="24"/>
          <w:szCs w:val="24"/>
          <w:lang w:val="id-ID"/>
        </w:rPr>
      </w:pPr>
      <w:r w:rsidRPr="00446218">
        <w:rPr>
          <w:noProof/>
          <w:sz w:val="24"/>
          <w:szCs w:val="24"/>
          <w:lang w:val="id-ID"/>
        </w:rPr>
        <w:t>NRP</w:t>
      </w:r>
      <w:r w:rsidR="00F524C7" w:rsidRPr="00446218">
        <w:rPr>
          <w:noProof/>
          <w:sz w:val="24"/>
          <w:szCs w:val="24"/>
          <w:lang w:val="id-ID"/>
        </w:rPr>
        <w:t xml:space="preserve">: </w:t>
      </w:r>
      <w:r w:rsidRPr="00446218">
        <w:rPr>
          <w:noProof/>
          <w:sz w:val="24"/>
          <w:szCs w:val="24"/>
          <w:lang w:val="id-ID"/>
        </w:rPr>
        <w:tab/>
      </w:r>
      <w:r w:rsidRPr="00446218">
        <w:rPr>
          <w:noProof/>
          <w:sz w:val="24"/>
          <w:szCs w:val="24"/>
          <w:lang w:val="id-ID"/>
        </w:rPr>
        <w:tab/>
        <w:t>5106100137</w:t>
      </w:r>
    </w:p>
    <w:p w:rsidR="00C76C67" w:rsidRPr="00446218" w:rsidRDefault="00042416" w:rsidP="00417DB9">
      <w:pPr>
        <w:ind w:left="360"/>
        <w:jc w:val="both"/>
        <w:rPr>
          <w:b/>
          <w:noProof/>
          <w:sz w:val="24"/>
          <w:szCs w:val="24"/>
          <w:lang w:val="id-ID"/>
        </w:rPr>
      </w:pPr>
      <w:r w:rsidRPr="00446218">
        <w:rPr>
          <w:noProof/>
          <w:sz w:val="24"/>
          <w:szCs w:val="24"/>
          <w:lang w:val="id-ID"/>
        </w:rPr>
        <w:t>DOSEN WALI</w:t>
      </w:r>
      <w:r w:rsidR="002F0BF0" w:rsidRPr="00446218">
        <w:rPr>
          <w:noProof/>
          <w:sz w:val="24"/>
          <w:szCs w:val="24"/>
          <w:lang w:val="id-ID"/>
        </w:rPr>
        <w:t xml:space="preserve">: </w:t>
      </w:r>
      <w:r w:rsidRPr="00446218">
        <w:rPr>
          <w:noProof/>
          <w:sz w:val="24"/>
          <w:szCs w:val="24"/>
          <w:lang w:val="id-ID"/>
        </w:rPr>
        <w:tab/>
      </w:r>
      <w:r w:rsidR="007B2E7C" w:rsidRPr="00446218">
        <w:rPr>
          <w:noProof/>
          <w:sz w:val="24"/>
          <w:szCs w:val="24"/>
          <w:lang w:val="id-ID"/>
        </w:rPr>
        <w:t xml:space="preserve">Prof. </w:t>
      </w:r>
      <w:r w:rsidRPr="00446218">
        <w:rPr>
          <w:noProof/>
          <w:sz w:val="24"/>
          <w:szCs w:val="24"/>
          <w:lang w:val="id-ID"/>
        </w:rPr>
        <w:t>Dr. Ir. Joko Lianto Buliali, M. Sc.</w:t>
      </w:r>
    </w:p>
    <w:p w:rsidR="000A43CF" w:rsidRPr="00446218" w:rsidRDefault="000A43CF" w:rsidP="00417DB9">
      <w:pPr>
        <w:ind w:left="360"/>
        <w:jc w:val="both"/>
        <w:rPr>
          <w:b/>
          <w:noProof/>
          <w:sz w:val="24"/>
          <w:szCs w:val="24"/>
          <w:lang w:val="id-ID"/>
        </w:rPr>
      </w:pPr>
    </w:p>
    <w:p w:rsidR="00A053E0" w:rsidRPr="00446218" w:rsidRDefault="00C76C67" w:rsidP="00417DB9">
      <w:pPr>
        <w:numPr>
          <w:ilvl w:val="0"/>
          <w:numId w:val="1"/>
        </w:numPr>
        <w:tabs>
          <w:tab w:val="clear" w:pos="720"/>
        </w:tabs>
        <w:ind w:left="360"/>
        <w:jc w:val="both"/>
        <w:rPr>
          <w:b/>
          <w:noProof/>
          <w:sz w:val="24"/>
          <w:szCs w:val="24"/>
          <w:lang w:val="id-ID"/>
        </w:rPr>
      </w:pPr>
      <w:r w:rsidRPr="00446218">
        <w:rPr>
          <w:b/>
          <w:noProof/>
          <w:sz w:val="24"/>
          <w:szCs w:val="24"/>
          <w:lang w:val="id-ID"/>
        </w:rPr>
        <w:t>JUDUL TUGAS AKHIR</w:t>
      </w:r>
    </w:p>
    <w:p w:rsidR="0021420B" w:rsidRPr="00446218" w:rsidRDefault="008C42C0" w:rsidP="005643F9">
      <w:pPr>
        <w:ind w:left="360"/>
        <w:jc w:val="both"/>
        <w:rPr>
          <w:b/>
          <w:i/>
          <w:noProof/>
          <w:sz w:val="24"/>
          <w:szCs w:val="24"/>
          <w:lang w:val="id-ID"/>
        </w:rPr>
      </w:pPr>
      <w:r w:rsidRPr="00446218">
        <w:rPr>
          <w:b/>
          <w:i/>
          <w:noProof/>
          <w:sz w:val="24"/>
          <w:szCs w:val="24"/>
          <w:lang w:val="id-ID"/>
        </w:rPr>
        <w:t>“</w:t>
      </w:r>
      <w:r w:rsidR="00F06138" w:rsidRPr="00446218">
        <w:rPr>
          <w:b/>
          <w:i/>
          <w:noProof/>
          <w:sz w:val="24"/>
          <w:szCs w:val="24"/>
          <w:lang w:val="id-ID"/>
        </w:rPr>
        <w:t xml:space="preserve">MODIFIKASI DAN </w:t>
      </w:r>
      <w:r w:rsidR="00EE34D2" w:rsidRPr="00446218">
        <w:rPr>
          <w:b/>
          <w:i/>
          <w:noProof/>
          <w:sz w:val="24"/>
          <w:szCs w:val="24"/>
          <w:lang w:val="id-ID"/>
        </w:rPr>
        <w:t xml:space="preserve">OPTIMASI </w:t>
      </w:r>
      <w:r w:rsidR="00F06138" w:rsidRPr="00446218">
        <w:rPr>
          <w:b/>
          <w:i/>
          <w:noProof/>
          <w:sz w:val="24"/>
          <w:szCs w:val="24"/>
          <w:lang w:val="id-ID"/>
        </w:rPr>
        <w:t>PERFORMA ALGORITMA KLAS</w:t>
      </w:r>
      <w:r w:rsidR="00EE34D2" w:rsidRPr="00446218">
        <w:rPr>
          <w:b/>
          <w:i/>
          <w:noProof/>
          <w:sz w:val="24"/>
          <w:szCs w:val="24"/>
          <w:lang w:val="id-ID"/>
        </w:rPr>
        <w:t>TERING K-MEANS UNTUK KUANTISASI WARNA CITRA</w:t>
      </w:r>
      <w:r w:rsidR="00981AD7" w:rsidRPr="00446218">
        <w:rPr>
          <w:b/>
          <w:i/>
          <w:noProof/>
          <w:sz w:val="24"/>
          <w:szCs w:val="24"/>
          <w:lang w:val="id-ID"/>
        </w:rPr>
        <w:t>”</w:t>
      </w:r>
    </w:p>
    <w:p w:rsidR="000A43CF" w:rsidRPr="00446218" w:rsidRDefault="00F06138" w:rsidP="00417DB9">
      <w:pPr>
        <w:ind w:left="360"/>
        <w:jc w:val="both"/>
        <w:rPr>
          <w:noProof/>
          <w:sz w:val="24"/>
          <w:szCs w:val="24"/>
          <w:lang w:val="id-ID"/>
        </w:rPr>
      </w:pPr>
      <w:r w:rsidRPr="00446218">
        <w:rPr>
          <w:noProof/>
          <w:sz w:val="24"/>
          <w:szCs w:val="24"/>
          <w:lang w:val="id-ID"/>
        </w:rPr>
        <w:t xml:space="preserve"> </w:t>
      </w:r>
    </w:p>
    <w:p w:rsidR="00C3717C" w:rsidRPr="00446218" w:rsidRDefault="00C3717C" w:rsidP="00417DB9">
      <w:pPr>
        <w:numPr>
          <w:ilvl w:val="0"/>
          <w:numId w:val="1"/>
        </w:numPr>
        <w:tabs>
          <w:tab w:val="clear" w:pos="720"/>
        </w:tabs>
        <w:ind w:left="360"/>
        <w:jc w:val="both"/>
        <w:rPr>
          <w:b/>
          <w:noProof/>
          <w:sz w:val="24"/>
          <w:szCs w:val="24"/>
          <w:lang w:val="id-ID"/>
        </w:rPr>
      </w:pPr>
      <w:r w:rsidRPr="00446218">
        <w:rPr>
          <w:b/>
          <w:noProof/>
          <w:sz w:val="24"/>
          <w:szCs w:val="24"/>
          <w:lang w:val="id-ID"/>
        </w:rPr>
        <w:t xml:space="preserve">ABSTRAK </w:t>
      </w:r>
    </w:p>
    <w:p w:rsidR="000A43CF" w:rsidRPr="00446218" w:rsidRDefault="00EE34D2" w:rsidP="00417DB9">
      <w:pPr>
        <w:ind w:left="360"/>
        <w:jc w:val="both"/>
        <w:rPr>
          <w:noProof/>
          <w:sz w:val="24"/>
          <w:szCs w:val="24"/>
          <w:lang w:val="id-ID"/>
        </w:rPr>
      </w:pPr>
      <w:r w:rsidRPr="00446218">
        <w:rPr>
          <w:noProof/>
          <w:sz w:val="24"/>
          <w:szCs w:val="24"/>
          <w:lang w:val="id-ID"/>
        </w:rPr>
        <w:t xml:space="preserve">Kuantisasi warna merupakan operasi penting pada banyak aplikasi grafik dan pengolahan citra. Banyak metode kuantisasi </w:t>
      </w:r>
      <w:r w:rsidR="00204D26" w:rsidRPr="00446218">
        <w:rPr>
          <w:noProof/>
          <w:sz w:val="24"/>
          <w:szCs w:val="24"/>
          <w:lang w:val="id-ID"/>
        </w:rPr>
        <w:t>berbasis</w:t>
      </w:r>
      <w:r w:rsidRPr="00446218">
        <w:rPr>
          <w:noProof/>
          <w:sz w:val="24"/>
          <w:szCs w:val="24"/>
          <w:lang w:val="id-ID"/>
        </w:rPr>
        <w:t xml:space="preserve"> algoritma klastering data. </w:t>
      </w:r>
      <w:r w:rsidR="007914DE" w:rsidRPr="00446218">
        <w:rPr>
          <w:noProof/>
          <w:sz w:val="24"/>
          <w:szCs w:val="24"/>
          <w:lang w:val="id-ID"/>
        </w:rPr>
        <w:t>Sayangnya</w:t>
      </w:r>
      <w:r w:rsidR="00A27164" w:rsidRPr="00446218">
        <w:rPr>
          <w:noProof/>
          <w:sz w:val="24"/>
          <w:szCs w:val="24"/>
          <w:lang w:val="id-ID"/>
        </w:rPr>
        <w:t xml:space="preserve"> </w:t>
      </w:r>
      <w:r w:rsidR="00A27164" w:rsidRPr="00446218">
        <w:rPr>
          <w:i/>
          <w:noProof/>
          <w:sz w:val="24"/>
          <w:szCs w:val="24"/>
          <w:lang w:val="id-ID"/>
        </w:rPr>
        <w:t>k-means</w:t>
      </w:r>
      <w:r w:rsidR="007914DE" w:rsidRPr="00446218">
        <w:rPr>
          <w:noProof/>
          <w:sz w:val="24"/>
          <w:szCs w:val="24"/>
          <w:lang w:val="id-ID"/>
        </w:rPr>
        <w:t xml:space="preserve"> tidak begitu populer sebagai algoritma klastering untuk kasus kuantiasasi karena besarnya </w:t>
      </w:r>
      <w:r w:rsidR="00A27164" w:rsidRPr="00446218">
        <w:rPr>
          <w:noProof/>
          <w:sz w:val="24"/>
          <w:szCs w:val="24"/>
          <w:lang w:val="id-ID"/>
        </w:rPr>
        <w:t>beban</w:t>
      </w:r>
      <w:r w:rsidR="007914DE" w:rsidRPr="00446218">
        <w:rPr>
          <w:noProof/>
          <w:sz w:val="24"/>
          <w:szCs w:val="24"/>
          <w:lang w:val="id-ID"/>
        </w:rPr>
        <w:t xml:space="preserve"> komputasi yang dibutuhkan dan sesitivitasnya pada inisialiasi. Tugas Akhir ini </w:t>
      </w:r>
      <w:r w:rsidR="00A27164" w:rsidRPr="00446218">
        <w:rPr>
          <w:noProof/>
          <w:sz w:val="24"/>
          <w:szCs w:val="24"/>
          <w:lang w:val="id-ID"/>
        </w:rPr>
        <w:t xml:space="preserve">mencoba untuk menulusuri performa dari </w:t>
      </w:r>
      <w:r w:rsidR="00A27164" w:rsidRPr="00446218">
        <w:rPr>
          <w:i/>
          <w:noProof/>
          <w:sz w:val="24"/>
          <w:szCs w:val="24"/>
          <w:lang w:val="id-ID"/>
        </w:rPr>
        <w:t>k-means</w:t>
      </w:r>
      <w:r w:rsidR="00A27164" w:rsidRPr="00446218">
        <w:rPr>
          <w:noProof/>
          <w:sz w:val="24"/>
          <w:szCs w:val="24"/>
          <w:lang w:val="id-ID"/>
        </w:rPr>
        <w:t xml:space="preserve"> sebagai kuantiser warna. Tugas Akhir ini mengimplementasikan varian-varian yang cepat dan tepat dari </w:t>
      </w:r>
      <w:r w:rsidR="00A27164" w:rsidRPr="00446218">
        <w:rPr>
          <w:i/>
          <w:noProof/>
          <w:sz w:val="24"/>
          <w:szCs w:val="24"/>
          <w:lang w:val="id-ID"/>
        </w:rPr>
        <w:t>k-means</w:t>
      </w:r>
      <w:r w:rsidR="00A27164" w:rsidRPr="00446218">
        <w:rPr>
          <w:noProof/>
          <w:sz w:val="24"/>
          <w:szCs w:val="24"/>
          <w:lang w:val="id-ID"/>
        </w:rPr>
        <w:t xml:space="preserve"> dengan beberapa skema inisialiasi dan  membandingkan hasilnya dengan beberapa algoritma kuantiasi yang populer pada literatur. </w:t>
      </w:r>
      <w:r w:rsidR="007914DE" w:rsidRPr="00446218">
        <w:rPr>
          <w:noProof/>
          <w:sz w:val="24"/>
          <w:szCs w:val="24"/>
          <w:lang w:val="id-ID"/>
        </w:rPr>
        <w:t xml:space="preserve">  </w:t>
      </w:r>
      <w:r w:rsidRPr="00446218">
        <w:rPr>
          <w:noProof/>
          <w:sz w:val="24"/>
          <w:szCs w:val="24"/>
          <w:lang w:val="id-ID"/>
        </w:rPr>
        <w:t xml:space="preserve">  </w:t>
      </w:r>
    </w:p>
    <w:p w:rsidR="000168B0" w:rsidRPr="00446218" w:rsidRDefault="000168B0" w:rsidP="00417DB9">
      <w:pPr>
        <w:ind w:left="360"/>
        <w:jc w:val="both"/>
        <w:rPr>
          <w:noProof/>
          <w:sz w:val="24"/>
          <w:szCs w:val="24"/>
          <w:lang w:val="id-ID"/>
        </w:rPr>
      </w:pPr>
    </w:p>
    <w:p w:rsidR="00C76C67" w:rsidRPr="00446218" w:rsidRDefault="00FE6A18" w:rsidP="00417DB9">
      <w:pPr>
        <w:numPr>
          <w:ilvl w:val="0"/>
          <w:numId w:val="1"/>
        </w:numPr>
        <w:tabs>
          <w:tab w:val="clear" w:pos="720"/>
        </w:tabs>
        <w:ind w:left="360"/>
        <w:jc w:val="both"/>
        <w:rPr>
          <w:b/>
          <w:noProof/>
          <w:sz w:val="24"/>
          <w:szCs w:val="24"/>
          <w:lang w:val="id-ID"/>
        </w:rPr>
      </w:pPr>
      <w:r w:rsidRPr="00446218">
        <w:rPr>
          <w:b/>
          <w:noProof/>
          <w:sz w:val="24"/>
          <w:szCs w:val="24"/>
          <w:lang w:val="id-ID"/>
        </w:rPr>
        <w:t>PENDAHULUAN</w:t>
      </w:r>
    </w:p>
    <w:p w:rsidR="00FE6A18" w:rsidRPr="00446218" w:rsidRDefault="00FE6A18" w:rsidP="00417DB9">
      <w:pPr>
        <w:tabs>
          <w:tab w:val="left" w:pos="810"/>
        </w:tabs>
        <w:ind w:left="810" w:hanging="450"/>
        <w:jc w:val="both"/>
        <w:rPr>
          <w:b/>
          <w:noProof/>
          <w:sz w:val="24"/>
          <w:szCs w:val="24"/>
          <w:lang w:val="id-ID"/>
        </w:rPr>
      </w:pPr>
      <w:r w:rsidRPr="00446218">
        <w:rPr>
          <w:b/>
          <w:noProof/>
          <w:sz w:val="24"/>
          <w:szCs w:val="24"/>
          <w:lang w:val="id-ID"/>
        </w:rPr>
        <w:t xml:space="preserve">4.1 </w:t>
      </w:r>
      <w:r w:rsidRPr="00446218">
        <w:rPr>
          <w:b/>
          <w:noProof/>
          <w:sz w:val="24"/>
          <w:szCs w:val="24"/>
          <w:lang w:val="id-ID"/>
        </w:rPr>
        <w:tab/>
        <w:t>Latar Belakang Masalah</w:t>
      </w:r>
    </w:p>
    <w:p w:rsidR="00AD7B5F" w:rsidRPr="00446218" w:rsidRDefault="00A27164" w:rsidP="005643F9">
      <w:pPr>
        <w:suppressAutoHyphens w:val="0"/>
        <w:autoSpaceDE w:val="0"/>
        <w:autoSpaceDN w:val="0"/>
        <w:adjustRightInd w:val="0"/>
        <w:ind w:left="812"/>
        <w:jc w:val="both"/>
        <w:rPr>
          <w:noProof/>
          <w:sz w:val="24"/>
          <w:szCs w:val="24"/>
          <w:lang w:val="id-ID" w:eastAsia="en-US"/>
        </w:rPr>
      </w:pPr>
      <w:r w:rsidRPr="00446218">
        <w:rPr>
          <w:noProof/>
          <w:sz w:val="24"/>
          <w:szCs w:val="24"/>
          <w:lang w:val="id-ID" w:eastAsia="en-US"/>
        </w:rPr>
        <w:t>Citra dengan warna asli umumnya mengandung banyak warna</w:t>
      </w:r>
      <w:r w:rsidR="002762FC" w:rsidRPr="00446218">
        <w:rPr>
          <w:noProof/>
          <w:sz w:val="24"/>
          <w:szCs w:val="24"/>
          <w:lang w:val="id-ID" w:eastAsia="en-US"/>
        </w:rPr>
        <w:t xml:space="preserve"> hingga ribuan warna</w:t>
      </w:r>
      <w:r w:rsidRPr="00446218">
        <w:rPr>
          <w:noProof/>
          <w:sz w:val="24"/>
          <w:szCs w:val="24"/>
          <w:lang w:val="id-ID" w:eastAsia="en-US"/>
        </w:rPr>
        <w:t xml:space="preserve"> yang</w:t>
      </w:r>
      <w:r w:rsidR="002762FC" w:rsidRPr="00446218">
        <w:rPr>
          <w:noProof/>
          <w:sz w:val="24"/>
          <w:szCs w:val="24"/>
          <w:lang w:val="id-ID" w:eastAsia="en-US"/>
        </w:rPr>
        <w:t xml:space="preserve"> pada</w:t>
      </w:r>
      <w:r w:rsidRPr="00446218">
        <w:rPr>
          <w:noProof/>
          <w:sz w:val="24"/>
          <w:szCs w:val="24"/>
          <w:lang w:val="id-ID" w:eastAsia="en-US"/>
        </w:rPr>
        <w:t xml:space="preserve"> akhirnya seringkali menjadi masalah saat penyimpanan, penampilan, pengiriman</w:t>
      </w:r>
      <w:r w:rsidR="002762FC" w:rsidRPr="00446218">
        <w:rPr>
          <w:noProof/>
          <w:sz w:val="24"/>
          <w:szCs w:val="24"/>
          <w:lang w:val="id-ID" w:eastAsia="en-US"/>
        </w:rPr>
        <w:t>, atau</w:t>
      </w:r>
      <w:r w:rsidRPr="00446218">
        <w:rPr>
          <w:noProof/>
          <w:sz w:val="24"/>
          <w:szCs w:val="24"/>
          <w:lang w:val="id-ID" w:eastAsia="en-US"/>
        </w:rPr>
        <w:t xml:space="preserve"> pemrosesan. </w:t>
      </w:r>
      <w:r w:rsidR="002762FC" w:rsidRPr="00446218">
        <w:rPr>
          <w:noProof/>
          <w:sz w:val="24"/>
          <w:szCs w:val="24"/>
          <w:lang w:val="id-ID" w:eastAsia="en-US"/>
        </w:rPr>
        <w:t>Dalam  proses pengolahan citra dan grafik,</w:t>
      </w:r>
      <w:r w:rsidRPr="00446218">
        <w:rPr>
          <w:noProof/>
          <w:sz w:val="24"/>
          <w:szCs w:val="24"/>
          <w:lang w:val="id-ID" w:eastAsia="en-US"/>
        </w:rPr>
        <w:t xml:space="preserve"> kuantisasi </w:t>
      </w:r>
      <w:r w:rsidR="00AD7B5F" w:rsidRPr="00446218">
        <w:rPr>
          <w:noProof/>
          <w:sz w:val="24"/>
          <w:szCs w:val="24"/>
          <w:lang w:val="id-ID" w:eastAsia="en-US"/>
        </w:rPr>
        <w:t>(reduksi</w:t>
      </w:r>
      <w:r w:rsidRPr="00446218">
        <w:rPr>
          <w:noProof/>
          <w:sz w:val="24"/>
          <w:szCs w:val="24"/>
          <w:lang w:val="id-ID" w:eastAsia="en-US"/>
        </w:rPr>
        <w:t xml:space="preserve">) warna umumnya </w:t>
      </w:r>
      <w:r w:rsidR="002762FC" w:rsidRPr="00446218">
        <w:rPr>
          <w:noProof/>
          <w:sz w:val="24"/>
          <w:szCs w:val="24"/>
          <w:lang w:val="id-ID" w:eastAsia="en-US"/>
        </w:rPr>
        <w:t xml:space="preserve">digunakan saat tahap </w:t>
      </w:r>
      <w:r w:rsidR="002762FC" w:rsidRPr="00446218">
        <w:rPr>
          <w:i/>
          <w:noProof/>
          <w:sz w:val="24"/>
          <w:szCs w:val="24"/>
          <w:lang w:val="id-ID" w:eastAsia="en-US"/>
        </w:rPr>
        <w:t xml:space="preserve">preprocessing. </w:t>
      </w:r>
      <w:r w:rsidR="002762FC" w:rsidRPr="00446218">
        <w:rPr>
          <w:noProof/>
          <w:sz w:val="24"/>
          <w:szCs w:val="24"/>
          <w:lang w:val="id-ID" w:eastAsia="en-US"/>
        </w:rPr>
        <w:t>Di masa lalu, kuantisasi citra diperlukan karena terbatasnya perangkat keras yang tidak bisa menampilkan lebih dari 16 juta warna</w:t>
      </w:r>
      <w:r w:rsidR="00AD7B5F" w:rsidRPr="00446218">
        <w:rPr>
          <w:noProof/>
          <w:sz w:val="24"/>
          <w:szCs w:val="24"/>
          <w:lang w:val="id-ID" w:eastAsia="en-US"/>
        </w:rPr>
        <w:t xml:space="preserve"> pada citra 24-bit</w:t>
      </w:r>
      <w:r w:rsidR="002762FC" w:rsidRPr="00446218">
        <w:rPr>
          <w:noProof/>
          <w:sz w:val="24"/>
          <w:szCs w:val="24"/>
          <w:lang w:val="id-ID" w:eastAsia="en-US"/>
        </w:rPr>
        <w:t xml:space="preserve">. Walaupun </w:t>
      </w:r>
      <w:r w:rsidR="00AD7B5F" w:rsidRPr="00446218">
        <w:rPr>
          <w:noProof/>
          <w:sz w:val="24"/>
          <w:szCs w:val="24"/>
          <w:lang w:val="id-ID" w:eastAsia="en-US"/>
        </w:rPr>
        <w:t>perangkat kera</w:t>
      </w:r>
      <w:r w:rsidR="002762FC" w:rsidRPr="00446218">
        <w:rPr>
          <w:noProof/>
          <w:sz w:val="24"/>
          <w:szCs w:val="24"/>
          <w:lang w:val="id-ID" w:eastAsia="en-US"/>
        </w:rPr>
        <w:t>s</w:t>
      </w:r>
      <w:r w:rsidR="00AD7B5F" w:rsidRPr="00446218">
        <w:rPr>
          <w:noProof/>
          <w:sz w:val="24"/>
          <w:szCs w:val="24"/>
          <w:lang w:val="id-ID" w:eastAsia="en-US"/>
        </w:rPr>
        <w:t xml:space="preserve"> telah berkembang dengan pesat, kuantisasi warna masih menjadi perhatian hingga saat ini karena banyak aplikasi grafik dan pemrosesan citra yang berkaitan deng</w:t>
      </w:r>
      <w:r w:rsidR="00F06138" w:rsidRPr="00446218">
        <w:rPr>
          <w:noProof/>
          <w:sz w:val="24"/>
          <w:szCs w:val="24"/>
          <w:lang w:val="id-ID" w:eastAsia="en-US"/>
        </w:rPr>
        <w:t>an kuantasasi citra, seperti</w:t>
      </w:r>
      <w:r w:rsidR="00AD7B5F" w:rsidRPr="00446218">
        <w:rPr>
          <w:noProof/>
          <w:sz w:val="24"/>
          <w:szCs w:val="24"/>
          <w:lang w:val="id-ID" w:eastAsia="en-US"/>
        </w:rPr>
        <w:t>: (i) kompresi, (ii) segmentasi, (iii) deteksi/lokalisasi teks, (iv)</w:t>
      </w:r>
      <w:r w:rsidR="009F1D86" w:rsidRPr="00446218">
        <w:rPr>
          <w:noProof/>
          <w:sz w:val="24"/>
          <w:szCs w:val="24"/>
          <w:lang w:val="id-ID" w:eastAsia="en-US"/>
        </w:rPr>
        <w:t xml:space="preserve"> analisis tektur</w:t>
      </w:r>
      <w:r w:rsidR="00AD7B5F" w:rsidRPr="00446218">
        <w:rPr>
          <w:noProof/>
          <w:sz w:val="24"/>
          <w:szCs w:val="24"/>
          <w:lang w:val="id-ID" w:eastAsia="en-US"/>
        </w:rPr>
        <w:t xml:space="preserve"> warna, (v) </w:t>
      </w:r>
      <w:r w:rsidR="002762FC" w:rsidRPr="00446218">
        <w:rPr>
          <w:noProof/>
          <w:sz w:val="24"/>
          <w:szCs w:val="24"/>
          <w:lang w:val="id-ID" w:eastAsia="en-US"/>
        </w:rPr>
        <w:t xml:space="preserve"> </w:t>
      </w:r>
      <w:r w:rsidR="00AD7B5F" w:rsidRPr="00446218">
        <w:rPr>
          <w:i/>
          <w:noProof/>
          <w:sz w:val="24"/>
          <w:szCs w:val="24"/>
          <w:lang w:val="id-ID" w:eastAsia="en-US"/>
        </w:rPr>
        <w:t>water-marking</w:t>
      </w:r>
      <w:r w:rsidR="00AD7B5F" w:rsidRPr="00446218">
        <w:rPr>
          <w:noProof/>
          <w:sz w:val="24"/>
          <w:szCs w:val="24"/>
          <w:lang w:val="id-ID" w:eastAsia="en-US"/>
        </w:rPr>
        <w:t xml:space="preserve">, (vi) </w:t>
      </w:r>
      <w:r w:rsidR="00AD7B5F" w:rsidRPr="00446218">
        <w:rPr>
          <w:i/>
          <w:noProof/>
          <w:sz w:val="24"/>
          <w:szCs w:val="24"/>
          <w:lang w:val="id-ID" w:eastAsia="en-US"/>
        </w:rPr>
        <w:t>rendering</w:t>
      </w:r>
      <w:r w:rsidR="00AD7B5F" w:rsidRPr="00446218">
        <w:rPr>
          <w:noProof/>
          <w:sz w:val="24"/>
          <w:szCs w:val="24"/>
          <w:lang w:val="id-ID" w:eastAsia="en-US"/>
        </w:rPr>
        <w:t>,  dan (vii) sistem temu kembali berbasis isi.</w:t>
      </w:r>
    </w:p>
    <w:p w:rsidR="009F1D86" w:rsidRPr="00446218" w:rsidRDefault="00AD7B5F" w:rsidP="005643F9">
      <w:pPr>
        <w:suppressAutoHyphens w:val="0"/>
        <w:autoSpaceDE w:val="0"/>
        <w:autoSpaceDN w:val="0"/>
        <w:adjustRightInd w:val="0"/>
        <w:ind w:left="812"/>
        <w:jc w:val="both"/>
        <w:rPr>
          <w:noProof/>
          <w:sz w:val="24"/>
          <w:szCs w:val="24"/>
          <w:lang w:val="id-ID" w:eastAsia="en-US"/>
        </w:rPr>
      </w:pPr>
      <w:r w:rsidRPr="00446218">
        <w:rPr>
          <w:noProof/>
          <w:sz w:val="24"/>
          <w:szCs w:val="24"/>
          <w:lang w:val="id-ID" w:eastAsia="en-US"/>
        </w:rPr>
        <w:t>Proses kuntisasi warna umumnya dibagi menjadi dua fase: desain pallet (pemilihan himpunan kecil dari warna-warna yang mewakili warna asli citra)</w:t>
      </w:r>
      <w:r w:rsidR="009F1D86" w:rsidRPr="00446218">
        <w:rPr>
          <w:noProof/>
          <w:sz w:val="24"/>
          <w:szCs w:val="24"/>
          <w:lang w:val="id-ID" w:eastAsia="en-US"/>
        </w:rPr>
        <w:t xml:space="preserve"> dan mapping piksel (menandai setiap piksel pada desain pallet). Tujuan utama dari kuantisasi adalah  mengurangi jumlah warna unik, N’, pada suatu </w:t>
      </w:r>
      <w:r w:rsidR="009F1D86" w:rsidRPr="00446218">
        <w:rPr>
          <w:noProof/>
          <w:sz w:val="24"/>
          <w:szCs w:val="24"/>
          <w:lang w:val="id-ID" w:eastAsia="en-US"/>
        </w:rPr>
        <w:lastRenderedPageBreak/>
        <w:t>citra menjadi K sehingga (K&lt;&lt;N’) dengan distorsi sekecil mungkin. Pada banyak aplikasi, piksel 24-bit pada citra asli direduksi  menjadi 8-bit atau lebih kecil. Karena citra asli seringkali mengandung banyak warna, representasi citra yang dapat mewakili citra asli dengan ukuran pallet kecil adalah suatu permasalahan.</w:t>
      </w:r>
    </w:p>
    <w:p w:rsidR="00A1552D" w:rsidRPr="00446218" w:rsidRDefault="009F1D86" w:rsidP="005643F9">
      <w:pPr>
        <w:suppressAutoHyphens w:val="0"/>
        <w:autoSpaceDE w:val="0"/>
        <w:autoSpaceDN w:val="0"/>
        <w:adjustRightInd w:val="0"/>
        <w:ind w:left="812"/>
        <w:jc w:val="both"/>
        <w:rPr>
          <w:noProof/>
          <w:sz w:val="24"/>
          <w:szCs w:val="24"/>
          <w:lang w:val="id-ID" w:eastAsia="en-US"/>
        </w:rPr>
      </w:pPr>
      <w:r w:rsidRPr="00446218">
        <w:rPr>
          <w:noProof/>
          <w:sz w:val="24"/>
          <w:szCs w:val="24"/>
          <w:lang w:val="id-ID" w:eastAsia="en-US"/>
        </w:rPr>
        <w:t xml:space="preserve">Metode kuantisasi warna secara garis besar dapat dibedakan menjadi dua kategori: </w:t>
      </w:r>
      <w:r w:rsidR="00204D26" w:rsidRPr="00446218">
        <w:rPr>
          <w:noProof/>
          <w:sz w:val="24"/>
          <w:szCs w:val="24"/>
          <w:lang w:val="id-ID" w:eastAsia="en-US"/>
        </w:rPr>
        <w:t xml:space="preserve">metode </w:t>
      </w:r>
      <w:r w:rsidRPr="00446218">
        <w:rPr>
          <w:noProof/>
          <w:sz w:val="24"/>
          <w:szCs w:val="24"/>
          <w:lang w:val="id-ID" w:eastAsia="en-US"/>
        </w:rPr>
        <w:t>independen yang</w:t>
      </w:r>
      <w:r w:rsidR="00204D26" w:rsidRPr="00446218">
        <w:rPr>
          <w:noProof/>
          <w:sz w:val="24"/>
          <w:szCs w:val="24"/>
          <w:lang w:val="id-ID" w:eastAsia="en-US"/>
        </w:rPr>
        <w:t xml:space="preserve"> menetapkan keseluruhan palet tanpa memperhatikan citra secara spesifik dan metode dependen yang menetapkan palet berdasar distribusi warna dari citra. Meskipun sangat cepat, metode independen biasanya memberikan hasil yang kurang </w:t>
      </w:r>
      <w:r w:rsidR="00F54EF5" w:rsidRPr="00446218">
        <w:rPr>
          <w:noProof/>
          <w:sz w:val="24"/>
          <w:szCs w:val="24"/>
          <w:lang w:val="id-ID" w:eastAsia="en-US"/>
        </w:rPr>
        <w:t xml:space="preserve">optimal karena mengabaikan konten citra. Sementara itu, metode dependen lebih memberikan keseimbangan yang baik antara efisiensi komputasi dan kualitas visual dari </w:t>
      </w:r>
      <w:r w:rsidR="00F54EF5" w:rsidRPr="00446218">
        <w:rPr>
          <w:i/>
          <w:noProof/>
          <w:sz w:val="24"/>
          <w:szCs w:val="24"/>
          <w:lang w:val="id-ID" w:eastAsia="en-US"/>
        </w:rPr>
        <w:t>output</w:t>
      </w:r>
      <w:r w:rsidR="00F54EF5" w:rsidRPr="00446218">
        <w:rPr>
          <w:noProof/>
          <w:sz w:val="24"/>
          <w:szCs w:val="24"/>
          <w:lang w:val="id-ID" w:eastAsia="en-US"/>
        </w:rPr>
        <w:t xml:space="preserve"> kuantiasasi.</w:t>
      </w:r>
      <w:r w:rsidR="00142B93" w:rsidRPr="00446218">
        <w:rPr>
          <w:noProof/>
          <w:sz w:val="24"/>
          <w:szCs w:val="24"/>
          <w:lang w:val="id-ID" w:eastAsia="en-US"/>
        </w:rPr>
        <w:t xml:space="preserve"> </w:t>
      </w:r>
    </w:p>
    <w:p w:rsidR="00A1552D" w:rsidRPr="00446218" w:rsidRDefault="00F54EF5" w:rsidP="00A1552D">
      <w:pPr>
        <w:suppressAutoHyphens w:val="0"/>
        <w:autoSpaceDE w:val="0"/>
        <w:autoSpaceDN w:val="0"/>
        <w:adjustRightInd w:val="0"/>
        <w:ind w:left="812"/>
        <w:jc w:val="both"/>
        <w:rPr>
          <w:noProof/>
          <w:sz w:val="24"/>
          <w:szCs w:val="24"/>
          <w:lang w:val="id-ID" w:eastAsia="en-US"/>
        </w:rPr>
      </w:pPr>
      <w:r w:rsidRPr="00446218">
        <w:rPr>
          <w:noProof/>
          <w:sz w:val="24"/>
          <w:szCs w:val="24"/>
          <w:lang w:val="id-ID" w:eastAsia="en-US"/>
        </w:rPr>
        <w:t xml:space="preserve">Metode dependen dapat dikategorikan menjadi dua keluarga: metode preclusstering dan </w:t>
      </w:r>
      <w:r w:rsidR="00A1552D" w:rsidRPr="00446218">
        <w:rPr>
          <w:noProof/>
          <w:sz w:val="24"/>
          <w:szCs w:val="24"/>
          <w:lang w:val="id-ID" w:eastAsia="en-US"/>
        </w:rPr>
        <w:t xml:space="preserve">postclusstering. Metode </w:t>
      </w:r>
      <w:r w:rsidR="00A1552D" w:rsidRPr="00446218">
        <w:rPr>
          <w:i/>
          <w:noProof/>
          <w:sz w:val="24"/>
          <w:szCs w:val="24"/>
          <w:lang w:val="id-ID" w:eastAsia="en-US"/>
        </w:rPr>
        <w:t>preclus</w:t>
      </w:r>
      <w:r w:rsidRPr="00446218">
        <w:rPr>
          <w:i/>
          <w:noProof/>
          <w:sz w:val="24"/>
          <w:szCs w:val="24"/>
          <w:lang w:val="id-ID" w:eastAsia="en-US"/>
        </w:rPr>
        <w:t>tering</w:t>
      </w:r>
      <w:r w:rsidR="00142B93" w:rsidRPr="00446218">
        <w:rPr>
          <w:noProof/>
          <w:sz w:val="24"/>
          <w:szCs w:val="24"/>
          <w:lang w:val="id-ID" w:eastAsia="en-US"/>
        </w:rPr>
        <w:t xml:space="preserve"> </w:t>
      </w:r>
      <w:r w:rsidR="00142B93" w:rsidRPr="00446218">
        <w:rPr>
          <w:i/>
          <w:noProof/>
          <w:sz w:val="24"/>
          <w:szCs w:val="24"/>
          <w:lang w:val="id-ID" w:eastAsia="en-US"/>
        </w:rPr>
        <w:t>(</w:t>
      </w:r>
      <w:r w:rsidR="00A1552D" w:rsidRPr="00446218">
        <w:rPr>
          <w:i/>
          <w:noProof/>
          <w:sz w:val="24"/>
          <w:szCs w:val="24"/>
          <w:lang w:val="id-ID" w:eastAsia="en-US"/>
        </w:rPr>
        <w:t>non-</w:t>
      </w:r>
      <w:r w:rsidR="00142B93" w:rsidRPr="00446218">
        <w:rPr>
          <w:i/>
          <w:noProof/>
          <w:sz w:val="24"/>
          <w:szCs w:val="24"/>
          <w:lang w:val="id-ID" w:eastAsia="en-US"/>
        </w:rPr>
        <w:t>uniform)</w:t>
      </w:r>
      <w:r w:rsidRPr="00446218">
        <w:rPr>
          <w:noProof/>
          <w:sz w:val="24"/>
          <w:szCs w:val="24"/>
          <w:lang w:val="id-ID" w:eastAsia="en-US"/>
        </w:rPr>
        <w:t xml:space="preserve"> adalah metode yang didasarkan pada analisis statistik dari distribusi warna citra.</w:t>
      </w:r>
      <w:r w:rsidR="00142B93" w:rsidRPr="00446218">
        <w:rPr>
          <w:noProof/>
          <w:sz w:val="24"/>
          <w:szCs w:val="24"/>
          <w:lang w:val="id-ID" w:eastAsia="en-US"/>
        </w:rPr>
        <w:t xml:space="preserve"> Metode ini diawali dengan sebuah klaster yang mengandung semua N piksel citra. Klaster ini dibagi lagi secara rekursif sampai K klaster diperoleh.</w:t>
      </w:r>
      <w:r w:rsidR="00A1552D" w:rsidRPr="00446218">
        <w:rPr>
          <w:noProof/>
          <w:sz w:val="24"/>
          <w:szCs w:val="24"/>
          <w:lang w:val="id-ID" w:eastAsia="en-US"/>
        </w:rPr>
        <w:t xml:space="preserve"> Adapun jenis dari metode ini antara lain: metode </w:t>
      </w:r>
      <w:r w:rsidR="00A1552D" w:rsidRPr="00446218">
        <w:rPr>
          <w:i/>
          <w:noProof/>
          <w:sz w:val="24"/>
          <w:szCs w:val="24"/>
          <w:lang w:val="id-ID" w:eastAsia="en-US"/>
        </w:rPr>
        <w:t>median-cut, octree, variance-based, binary splitting, greedy orthogonal bipartitioning, optimal principal multilevel quantizer, center-cut,</w:t>
      </w:r>
      <w:r w:rsidR="00A1552D" w:rsidRPr="00446218">
        <w:rPr>
          <w:noProof/>
          <w:sz w:val="24"/>
          <w:szCs w:val="24"/>
          <w:lang w:val="id-ID" w:eastAsia="en-US"/>
        </w:rPr>
        <w:t xml:space="preserve"> dan </w:t>
      </w:r>
      <w:r w:rsidR="00A1552D" w:rsidRPr="00446218">
        <w:rPr>
          <w:i/>
          <w:noProof/>
          <w:sz w:val="24"/>
          <w:szCs w:val="24"/>
          <w:lang w:val="id-ID" w:eastAsia="en-US"/>
        </w:rPr>
        <w:t>rwm-cut</w:t>
      </w:r>
      <w:r w:rsidR="00A1552D" w:rsidRPr="00446218">
        <w:rPr>
          <w:noProof/>
          <w:sz w:val="24"/>
          <w:szCs w:val="24"/>
          <w:lang w:val="id-ID" w:eastAsia="en-US"/>
        </w:rPr>
        <w:t xml:space="preserve">. Sementara itu, metode </w:t>
      </w:r>
      <w:r w:rsidR="00A1552D" w:rsidRPr="00446218">
        <w:rPr>
          <w:i/>
          <w:noProof/>
          <w:sz w:val="24"/>
          <w:szCs w:val="24"/>
          <w:lang w:val="id-ID" w:eastAsia="en-US"/>
        </w:rPr>
        <w:t>postclustering (agglomerative/uniform)</w:t>
      </w:r>
      <w:r w:rsidR="00A1552D" w:rsidRPr="00446218">
        <w:rPr>
          <w:noProof/>
          <w:sz w:val="24"/>
          <w:szCs w:val="24"/>
          <w:lang w:val="id-ID" w:eastAsia="en-US"/>
        </w:rPr>
        <w:t xml:space="preserve"> </w:t>
      </w:r>
      <w:r w:rsidR="00164B5B" w:rsidRPr="00446218">
        <w:rPr>
          <w:noProof/>
          <w:sz w:val="24"/>
          <w:szCs w:val="24"/>
          <w:lang w:val="id-ID" w:eastAsia="en-US"/>
        </w:rPr>
        <w:t xml:space="preserve">diawali dengan N klaster tunggal masing-masing berisi satu piksel citra. Klaster-klaster ini kemudian digabung sampai didapatkan K klaster. Berbeda dengan metode </w:t>
      </w:r>
      <w:r w:rsidR="00164B5B" w:rsidRPr="00446218">
        <w:rPr>
          <w:i/>
          <w:noProof/>
          <w:sz w:val="24"/>
          <w:szCs w:val="24"/>
          <w:lang w:val="id-ID" w:eastAsia="en-US"/>
        </w:rPr>
        <w:t>preclustering</w:t>
      </w:r>
      <w:r w:rsidR="00164B5B" w:rsidRPr="00446218">
        <w:rPr>
          <w:noProof/>
          <w:sz w:val="24"/>
          <w:szCs w:val="24"/>
          <w:lang w:val="id-ID" w:eastAsia="en-US"/>
        </w:rPr>
        <w:t xml:space="preserve"> yang menghitung palet hanya sekali, metode </w:t>
      </w:r>
      <w:r w:rsidR="00164B5B" w:rsidRPr="00446218">
        <w:rPr>
          <w:i/>
          <w:noProof/>
          <w:sz w:val="24"/>
          <w:szCs w:val="24"/>
          <w:lang w:val="id-ID" w:eastAsia="en-US"/>
        </w:rPr>
        <w:t>postclustering</w:t>
      </w:r>
      <w:r w:rsidR="00164B5B" w:rsidRPr="00446218">
        <w:rPr>
          <w:noProof/>
          <w:sz w:val="24"/>
          <w:szCs w:val="24"/>
          <w:lang w:val="id-ID" w:eastAsia="en-US"/>
        </w:rPr>
        <w:t xml:space="preserve"> diawali dengan menentukan sebuah palet dan kemudian diperbaiki secara iteratif. Pada dasarnya semua metode klastering data dapat digunakan untuk </w:t>
      </w:r>
      <w:r w:rsidR="005643F9" w:rsidRPr="00446218">
        <w:rPr>
          <w:noProof/>
          <w:sz w:val="24"/>
          <w:szCs w:val="24"/>
          <w:lang w:val="id-ID" w:eastAsia="en-US"/>
        </w:rPr>
        <w:t>tujuan kuan</w:t>
      </w:r>
      <w:r w:rsidR="00164B5B" w:rsidRPr="00446218">
        <w:rPr>
          <w:noProof/>
          <w:sz w:val="24"/>
          <w:szCs w:val="24"/>
          <w:lang w:val="id-ID" w:eastAsia="en-US"/>
        </w:rPr>
        <w:t>tisasi. Karena metode ini melibatkan iterasi dan optimasi stokastik, metode-metode ini dapat menghasilkan kualitas</w:t>
      </w:r>
      <w:r w:rsidR="005643F9" w:rsidRPr="00446218">
        <w:rPr>
          <w:noProof/>
          <w:sz w:val="24"/>
          <w:szCs w:val="24"/>
          <w:lang w:val="id-ID" w:eastAsia="en-US"/>
        </w:rPr>
        <w:t xml:space="preserve"> hasil</w:t>
      </w:r>
      <w:r w:rsidR="00164B5B" w:rsidRPr="00446218">
        <w:rPr>
          <w:noProof/>
          <w:sz w:val="24"/>
          <w:szCs w:val="24"/>
          <w:lang w:val="id-ID" w:eastAsia="en-US"/>
        </w:rPr>
        <w:t xml:space="preserve"> yang lebih baik</w:t>
      </w:r>
      <w:r w:rsidR="005643F9" w:rsidRPr="00446218">
        <w:rPr>
          <w:noProof/>
          <w:sz w:val="24"/>
          <w:szCs w:val="24"/>
          <w:lang w:val="id-ID" w:eastAsia="en-US"/>
        </w:rPr>
        <w:t xml:space="preserve"> bila dibandingkan dengan metode </w:t>
      </w:r>
      <w:r w:rsidR="005643F9" w:rsidRPr="00446218">
        <w:rPr>
          <w:i/>
          <w:noProof/>
          <w:sz w:val="24"/>
          <w:szCs w:val="24"/>
          <w:lang w:val="id-ID" w:eastAsia="en-US"/>
        </w:rPr>
        <w:t>preclustering</w:t>
      </w:r>
      <w:r w:rsidR="005643F9" w:rsidRPr="00446218">
        <w:rPr>
          <w:noProof/>
          <w:sz w:val="24"/>
          <w:szCs w:val="24"/>
          <w:lang w:val="id-ID" w:eastAsia="en-US"/>
        </w:rPr>
        <w:t xml:space="preserve">, walaupun diiringin dengan peningkatan waktu komputasi. Algoritma klastering ini meliputi </w:t>
      </w:r>
      <w:r w:rsidR="005643F9" w:rsidRPr="00446218">
        <w:rPr>
          <w:i/>
          <w:noProof/>
          <w:sz w:val="24"/>
          <w:szCs w:val="24"/>
          <w:lang w:val="id-ID" w:eastAsia="en-US"/>
        </w:rPr>
        <w:t>k-means</w:t>
      </w:r>
      <w:r w:rsidR="005643F9" w:rsidRPr="00446218">
        <w:rPr>
          <w:noProof/>
          <w:sz w:val="24"/>
          <w:szCs w:val="24"/>
          <w:lang w:val="id-ID" w:eastAsia="en-US"/>
        </w:rPr>
        <w:t xml:space="preserve">, </w:t>
      </w:r>
      <w:r w:rsidR="005643F9" w:rsidRPr="00446218">
        <w:rPr>
          <w:i/>
          <w:noProof/>
          <w:sz w:val="24"/>
          <w:szCs w:val="24"/>
          <w:lang w:val="id-ID" w:eastAsia="en-US"/>
        </w:rPr>
        <w:t>minmax</w:t>
      </w:r>
      <w:r w:rsidR="005643F9" w:rsidRPr="00446218">
        <w:rPr>
          <w:noProof/>
          <w:sz w:val="24"/>
          <w:szCs w:val="24"/>
          <w:lang w:val="id-ID" w:eastAsia="en-US"/>
        </w:rPr>
        <w:t xml:space="preserve">, </w:t>
      </w:r>
      <w:r w:rsidR="005643F9" w:rsidRPr="00446218">
        <w:rPr>
          <w:i/>
          <w:noProof/>
          <w:sz w:val="24"/>
          <w:szCs w:val="24"/>
          <w:lang w:val="id-ID" w:eastAsia="en-US"/>
        </w:rPr>
        <w:t>competitive-learning</w:t>
      </w:r>
      <w:r w:rsidR="005643F9" w:rsidRPr="00446218">
        <w:rPr>
          <w:noProof/>
          <w:sz w:val="24"/>
          <w:szCs w:val="24"/>
          <w:lang w:val="id-ID" w:eastAsia="en-US"/>
        </w:rPr>
        <w:t xml:space="preserve">, </w:t>
      </w:r>
      <w:r w:rsidR="005643F9" w:rsidRPr="00446218">
        <w:rPr>
          <w:i/>
          <w:noProof/>
          <w:sz w:val="24"/>
          <w:szCs w:val="24"/>
          <w:lang w:val="id-ID" w:eastAsia="en-US"/>
        </w:rPr>
        <w:t>fuzzy c-means</w:t>
      </w:r>
      <w:r w:rsidR="005643F9" w:rsidRPr="00446218">
        <w:rPr>
          <w:noProof/>
          <w:sz w:val="24"/>
          <w:szCs w:val="24"/>
          <w:lang w:val="id-ID" w:eastAsia="en-US"/>
        </w:rPr>
        <w:t xml:space="preserve">, </w:t>
      </w:r>
      <w:r w:rsidR="005643F9" w:rsidRPr="00446218">
        <w:rPr>
          <w:i/>
          <w:noProof/>
          <w:sz w:val="24"/>
          <w:szCs w:val="24"/>
          <w:lang w:val="id-ID" w:eastAsia="en-US"/>
        </w:rPr>
        <w:t>BIRCH</w:t>
      </w:r>
      <w:r w:rsidR="005643F9" w:rsidRPr="00446218">
        <w:rPr>
          <w:noProof/>
          <w:sz w:val="24"/>
          <w:szCs w:val="24"/>
          <w:lang w:val="id-ID" w:eastAsia="en-US"/>
        </w:rPr>
        <w:t xml:space="preserve">, dan </w:t>
      </w:r>
      <w:r w:rsidR="005643F9" w:rsidRPr="00446218">
        <w:rPr>
          <w:i/>
          <w:noProof/>
          <w:sz w:val="24"/>
          <w:szCs w:val="24"/>
          <w:lang w:val="id-ID" w:eastAsia="en-US"/>
        </w:rPr>
        <w:t>self-orginazing maps</w:t>
      </w:r>
      <w:r w:rsidR="005643F9" w:rsidRPr="00446218">
        <w:rPr>
          <w:noProof/>
          <w:sz w:val="24"/>
          <w:szCs w:val="24"/>
          <w:lang w:val="id-ID" w:eastAsia="en-US"/>
        </w:rPr>
        <w:t xml:space="preserve">. </w:t>
      </w:r>
    </w:p>
    <w:p w:rsidR="005643F9" w:rsidRPr="00446218" w:rsidRDefault="005643F9" w:rsidP="005643F9">
      <w:pPr>
        <w:suppressAutoHyphens w:val="0"/>
        <w:autoSpaceDE w:val="0"/>
        <w:autoSpaceDN w:val="0"/>
        <w:adjustRightInd w:val="0"/>
        <w:ind w:left="812"/>
        <w:jc w:val="both"/>
        <w:rPr>
          <w:noProof/>
          <w:sz w:val="24"/>
          <w:szCs w:val="24"/>
          <w:lang w:val="id-ID" w:eastAsia="en-US"/>
        </w:rPr>
      </w:pPr>
      <w:r w:rsidRPr="00446218">
        <w:rPr>
          <w:noProof/>
          <w:sz w:val="24"/>
          <w:szCs w:val="24"/>
          <w:lang w:val="id-ID" w:eastAsia="en-US"/>
        </w:rPr>
        <w:t xml:space="preserve">Tugas Akhir ini menulusuri performa dari algoritma klastering </w:t>
      </w:r>
      <w:r w:rsidRPr="00446218">
        <w:rPr>
          <w:i/>
          <w:noProof/>
          <w:sz w:val="24"/>
          <w:szCs w:val="24"/>
          <w:lang w:val="id-ID" w:eastAsia="en-US"/>
        </w:rPr>
        <w:t>k-means</w:t>
      </w:r>
      <w:r w:rsidRPr="00446218">
        <w:rPr>
          <w:noProof/>
          <w:sz w:val="24"/>
          <w:szCs w:val="24"/>
          <w:lang w:val="id-ID" w:eastAsia="en-US"/>
        </w:rPr>
        <w:t xml:space="preserve"> sebagai kuantiser warna. Tugas Akhir ini mengimplementasikan sejumlah variasi dari setiap skema inisialisasi yang berbeda dan membandingkan hasilnya dengan beberapa metode kuantisasi warna yang telah populer.</w:t>
      </w:r>
    </w:p>
    <w:p w:rsidR="00CC77F6" w:rsidRPr="00446218" w:rsidRDefault="00CC77F6" w:rsidP="00417DB9">
      <w:pPr>
        <w:suppressAutoHyphens w:val="0"/>
        <w:autoSpaceDE w:val="0"/>
        <w:autoSpaceDN w:val="0"/>
        <w:adjustRightInd w:val="0"/>
        <w:ind w:left="812"/>
        <w:jc w:val="both"/>
        <w:rPr>
          <w:noProof/>
          <w:sz w:val="24"/>
          <w:szCs w:val="24"/>
          <w:lang w:val="id-ID" w:eastAsia="en-US"/>
        </w:rPr>
      </w:pPr>
    </w:p>
    <w:p w:rsidR="004B227E" w:rsidRPr="00446218" w:rsidRDefault="00FE6A18" w:rsidP="00417DB9">
      <w:pPr>
        <w:tabs>
          <w:tab w:val="left" w:pos="810"/>
        </w:tabs>
        <w:suppressAutoHyphens w:val="0"/>
        <w:autoSpaceDE w:val="0"/>
        <w:autoSpaceDN w:val="0"/>
        <w:adjustRightInd w:val="0"/>
        <w:ind w:left="810" w:hanging="450"/>
        <w:jc w:val="both"/>
        <w:rPr>
          <w:b/>
          <w:noProof/>
          <w:sz w:val="24"/>
          <w:szCs w:val="24"/>
          <w:lang w:val="id-ID" w:eastAsia="en-US"/>
        </w:rPr>
      </w:pPr>
      <w:r w:rsidRPr="00446218">
        <w:rPr>
          <w:b/>
          <w:noProof/>
          <w:sz w:val="24"/>
          <w:szCs w:val="24"/>
          <w:lang w:val="id-ID" w:eastAsia="en-US"/>
        </w:rPr>
        <w:t xml:space="preserve">4.2 </w:t>
      </w:r>
      <w:r w:rsidRPr="00446218">
        <w:rPr>
          <w:b/>
          <w:noProof/>
          <w:sz w:val="24"/>
          <w:szCs w:val="24"/>
          <w:lang w:val="id-ID" w:eastAsia="en-US"/>
        </w:rPr>
        <w:tab/>
        <w:t>Perumusan Masalah</w:t>
      </w:r>
    </w:p>
    <w:p w:rsidR="00FE6A18" w:rsidRPr="00446218" w:rsidRDefault="00FE6A18" w:rsidP="00417DB9">
      <w:pPr>
        <w:pStyle w:val="BodyTextIndent"/>
        <w:spacing w:line="240" w:lineRule="auto"/>
        <w:ind w:left="810"/>
        <w:rPr>
          <w:bCs/>
          <w:noProof/>
          <w:szCs w:val="24"/>
          <w:lang w:val="id-ID"/>
        </w:rPr>
      </w:pPr>
      <w:r w:rsidRPr="00446218">
        <w:rPr>
          <w:bCs/>
          <w:noProof/>
          <w:szCs w:val="24"/>
          <w:lang w:val="id-ID"/>
        </w:rPr>
        <w:t>Permasalahan yang diangkat dalam pembuatan tugas akhir ini adalah sebagai berikut:</w:t>
      </w:r>
    </w:p>
    <w:p w:rsidR="00FE6A18" w:rsidRPr="00446218" w:rsidRDefault="00FE6A18" w:rsidP="00417DB9">
      <w:pPr>
        <w:pStyle w:val="BodyTextIndent"/>
        <w:numPr>
          <w:ilvl w:val="0"/>
          <w:numId w:val="5"/>
        </w:numPr>
        <w:tabs>
          <w:tab w:val="clear" w:pos="1080"/>
        </w:tabs>
        <w:suppressAutoHyphens w:val="0"/>
        <w:spacing w:line="240" w:lineRule="auto"/>
        <w:ind w:left="1170"/>
        <w:rPr>
          <w:bCs/>
          <w:noProof/>
          <w:color w:val="FF0000"/>
          <w:szCs w:val="24"/>
          <w:lang w:val="id-ID"/>
        </w:rPr>
      </w:pPr>
      <w:r w:rsidRPr="00446218">
        <w:rPr>
          <w:bCs/>
          <w:noProof/>
          <w:szCs w:val="24"/>
          <w:lang w:val="id-ID"/>
        </w:rPr>
        <w:t xml:space="preserve">Bagaimana </w:t>
      </w:r>
      <w:r w:rsidR="00432579" w:rsidRPr="00446218">
        <w:rPr>
          <w:bCs/>
          <w:noProof/>
          <w:szCs w:val="24"/>
          <w:lang w:val="id-ID"/>
        </w:rPr>
        <w:t>m</w:t>
      </w:r>
      <w:r w:rsidR="007E72B7" w:rsidRPr="00446218">
        <w:rPr>
          <w:bCs/>
          <w:noProof/>
          <w:szCs w:val="24"/>
          <w:lang w:val="id-ID"/>
        </w:rPr>
        <w:t>em</w:t>
      </w:r>
      <w:r w:rsidR="005643F9" w:rsidRPr="00446218">
        <w:rPr>
          <w:bCs/>
          <w:noProof/>
          <w:szCs w:val="24"/>
          <w:lang w:val="id-ID"/>
        </w:rPr>
        <w:t xml:space="preserve">odifikasi algoritma </w:t>
      </w:r>
      <w:r w:rsidR="00696DBD" w:rsidRPr="00446218">
        <w:rPr>
          <w:bCs/>
          <w:noProof/>
          <w:szCs w:val="24"/>
          <w:lang w:val="id-ID"/>
        </w:rPr>
        <w:t>konvensional klastering k-means untuk kuantisasi warna citra?</w:t>
      </w:r>
    </w:p>
    <w:p w:rsidR="00696DBD" w:rsidRPr="00446218" w:rsidRDefault="00696DBD" w:rsidP="00417DB9">
      <w:pPr>
        <w:pStyle w:val="BodyTextIndent"/>
        <w:numPr>
          <w:ilvl w:val="0"/>
          <w:numId w:val="5"/>
        </w:numPr>
        <w:tabs>
          <w:tab w:val="clear" w:pos="1080"/>
        </w:tabs>
        <w:suppressAutoHyphens w:val="0"/>
        <w:spacing w:line="240" w:lineRule="auto"/>
        <w:ind w:left="1170"/>
        <w:rPr>
          <w:bCs/>
          <w:noProof/>
          <w:color w:val="FF0000"/>
          <w:szCs w:val="24"/>
          <w:lang w:val="id-ID"/>
        </w:rPr>
      </w:pPr>
      <w:r w:rsidRPr="00446218">
        <w:rPr>
          <w:bCs/>
          <w:noProof/>
          <w:szCs w:val="24"/>
          <w:lang w:val="id-ID"/>
        </w:rPr>
        <w:t>Bagaimana mempercepat performa algoritma k-means?</w:t>
      </w:r>
    </w:p>
    <w:p w:rsidR="006512C6" w:rsidRPr="00446218" w:rsidRDefault="006512C6" w:rsidP="00417DB9">
      <w:pPr>
        <w:pStyle w:val="BodyTextIndent"/>
        <w:numPr>
          <w:ilvl w:val="0"/>
          <w:numId w:val="5"/>
        </w:numPr>
        <w:tabs>
          <w:tab w:val="clear" w:pos="1080"/>
        </w:tabs>
        <w:suppressAutoHyphens w:val="0"/>
        <w:spacing w:line="240" w:lineRule="auto"/>
        <w:ind w:left="1170"/>
        <w:rPr>
          <w:bCs/>
          <w:noProof/>
          <w:color w:val="FF0000"/>
          <w:szCs w:val="24"/>
          <w:lang w:val="id-ID"/>
        </w:rPr>
      </w:pPr>
      <w:r w:rsidRPr="00446218">
        <w:rPr>
          <w:bCs/>
          <w:noProof/>
          <w:szCs w:val="24"/>
          <w:lang w:val="id-ID"/>
        </w:rPr>
        <w:t>Bagaimana me</w:t>
      </w:r>
      <w:r w:rsidR="00A64F46" w:rsidRPr="00446218">
        <w:rPr>
          <w:bCs/>
          <w:noProof/>
          <w:szCs w:val="24"/>
          <w:lang w:val="id-ID"/>
        </w:rPr>
        <w:t>l</w:t>
      </w:r>
      <w:r w:rsidR="00696DBD" w:rsidRPr="00446218">
        <w:rPr>
          <w:bCs/>
          <w:noProof/>
          <w:szCs w:val="24"/>
          <w:lang w:val="id-ID"/>
        </w:rPr>
        <w:t>akukan inisialiasasi algoritma k-means pada kasusu kuantisasi warna citra?</w:t>
      </w:r>
    </w:p>
    <w:p w:rsidR="00FE6A18" w:rsidRPr="00446218" w:rsidRDefault="00FE6A18" w:rsidP="00417DB9">
      <w:pPr>
        <w:tabs>
          <w:tab w:val="left" w:pos="810"/>
        </w:tabs>
        <w:suppressAutoHyphens w:val="0"/>
        <w:autoSpaceDE w:val="0"/>
        <w:autoSpaceDN w:val="0"/>
        <w:adjustRightInd w:val="0"/>
        <w:ind w:left="810" w:hanging="450"/>
        <w:jc w:val="both"/>
        <w:rPr>
          <w:b/>
          <w:noProof/>
          <w:sz w:val="24"/>
          <w:szCs w:val="24"/>
          <w:lang w:val="id-ID" w:eastAsia="en-US"/>
        </w:rPr>
      </w:pPr>
    </w:p>
    <w:p w:rsidR="00696DBD" w:rsidRPr="00446218" w:rsidRDefault="00696DBD" w:rsidP="00417DB9">
      <w:pPr>
        <w:tabs>
          <w:tab w:val="left" w:pos="810"/>
        </w:tabs>
        <w:suppressAutoHyphens w:val="0"/>
        <w:autoSpaceDE w:val="0"/>
        <w:autoSpaceDN w:val="0"/>
        <w:adjustRightInd w:val="0"/>
        <w:ind w:left="810" w:hanging="450"/>
        <w:jc w:val="both"/>
        <w:rPr>
          <w:b/>
          <w:noProof/>
          <w:sz w:val="24"/>
          <w:szCs w:val="24"/>
          <w:lang w:val="id-ID" w:eastAsia="en-US"/>
        </w:rPr>
      </w:pPr>
    </w:p>
    <w:p w:rsidR="00696DBD" w:rsidRPr="00446218" w:rsidRDefault="00696DBD" w:rsidP="00417DB9">
      <w:pPr>
        <w:tabs>
          <w:tab w:val="left" w:pos="810"/>
        </w:tabs>
        <w:suppressAutoHyphens w:val="0"/>
        <w:autoSpaceDE w:val="0"/>
        <w:autoSpaceDN w:val="0"/>
        <w:adjustRightInd w:val="0"/>
        <w:ind w:left="810" w:hanging="450"/>
        <w:jc w:val="both"/>
        <w:rPr>
          <w:b/>
          <w:noProof/>
          <w:sz w:val="24"/>
          <w:szCs w:val="24"/>
          <w:lang w:val="id-ID" w:eastAsia="en-US"/>
        </w:rPr>
      </w:pPr>
    </w:p>
    <w:p w:rsidR="00FE6A18" w:rsidRPr="00446218" w:rsidRDefault="00FE6A18" w:rsidP="00417DB9">
      <w:pPr>
        <w:tabs>
          <w:tab w:val="left" w:pos="810"/>
        </w:tabs>
        <w:suppressAutoHyphens w:val="0"/>
        <w:autoSpaceDE w:val="0"/>
        <w:autoSpaceDN w:val="0"/>
        <w:adjustRightInd w:val="0"/>
        <w:ind w:left="810" w:hanging="450"/>
        <w:jc w:val="both"/>
        <w:rPr>
          <w:b/>
          <w:noProof/>
          <w:sz w:val="24"/>
          <w:szCs w:val="24"/>
          <w:lang w:val="id-ID" w:eastAsia="en-US"/>
        </w:rPr>
      </w:pPr>
      <w:r w:rsidRPr="00446218">
        <w:rPr>
          <w:b/>
          <w:noProof/>
          <w:sz w:val="24"/>
          <w:szCs w:val="24"/>
          <w:lang w:val="id-ID" w:eastAsia="en-US"/>
        </w:rPr>
        <w:lastRenderedPageBreak/>
        <w:t>4.3</w:t>
      </w:r>
      <w:r w:rsidRPr="00446218">
        <w:rPr>
          <w:b/>
          <w:noProof/>
          <w:sz w:val="24"/>
          <w:szCs w:val="24"/>
          <w:lang w:val="id-ID" w:eastAsia="en-US"/>
        </w:rPr>
        <w:tab/>
        <w:t>Batasan Masalah</w:t>
      </w:r>
    </w:p>
    <w:p w:rsidR="00FE6A18" w:rsidRPr="00446218" w:rsidRDefault="00FE6A18" w:rsidP="00417DB9">
      <w:pPr>
        <w:ind w:left="810"/>
        <w:jc w:val="both"/>
        <w:rPr>
          <w:bCs/>
          <w:noProof/>
          <w:sz w:val="24"/>
          <w:szCs w:val="24"/>
          <w:lang w:val="id-ID"/>
        </w:rPr>
      </w:pPr>
      <w:r w:rsidRPr="00446218">
        <w:rPr>
          <w:bCs/>
          <w:noProof/>
          <w:sz w:val="24"/>
          <w:szCs w:val="24"/>
          <w:lang w:val="id-ID"/>
        </w:rPr>
        <w:t>Dari permasalahan yan</w:t>
      </w:r>
      <w:r w:rsidR="001E351D" w:rsidRPr="00446218">
        <w:rPr>
          <w:bCs/>
          <w:noProof/>
          <w:sz w:val="24"/>
          <w:szCs w:val="24"/>
          <w:lang w:val="id-ID"/>
        </w:rPr>
        <w:t>g telah disebutkan di atas,</w:t>
      </w:r>
      <w:r w:rsidRPr="00446218">
        <w:rPr>
          <w:bCs/>
          <w:noProof/>
          <w:sz w:val="24"/>
          <w:szCs w:val="24"/>
          <w:lang w:val="id-ID"/>
        </w:rPr>
        <w:t xml:space="preserve"> batasan</w:t>
      </w:r>
      <w:r w:rsidR="00A053E0" w:rsidRPr="00446218">
        <w:rPr>
          <w:bCs/>
          <w:noProof/>
          <w:sz w:val="24"/>
          <w:szCs w:val="24"/>
          <w:lang w:val="id-ID"/>
        </w:rPr>
        <w:t>-</w:t>
      </w:r>
      <w:r w:rsidRPr="00446218">
        <w:rPr>
          <w:bCs/>
          <w:noProof/>
          <w:sz w:val="24"/>
          <w:szCs w:val="24"/>
          <w:lang w:val="id-ID"/>
        </w:rPr>
        <w:t xml:space="preserve">batasan </w:t>
      </w:r>
      <w:r w:rsidR="00A053E0" w:rsidRPr="00446218">
        <w:rPr>
          <w:bCs/>
          <w:noProof/>
          <w:sz w:val="24"/>
          <w:szCs w:val="24"/>
          <w:lang w:val="id-ID"/>
        </w:rPr>
        <w:t xml:space="preserve"> dalam tugas akhir ini adalah</w:t>
      </w:r>
      <w:r w:rsidRPr="00446218">
        <w:rPr>
          <w:bCs/>
          <w:noProof/>
          <w:sz w:val="24"/>
          <w:szCs w:val="24"/>
          <w:lang w:val="id-ID"/>
        </w:rPr>
        <w:t>:</w:t>
      </w:r>
    </w:p>
    <w:p w:rsidR="00A64F46" w:rsidRPr="00446218" w:rsidRDefault="007E72B7" w:rsidP="008C6229">
      <w:pPr>
        <w:numPr>
          <w:ilvl w:val="0"/>
          <w:numId w:val="4"/>
        </w:numPr>
        <w:tabs>
          <w:tab w:val="clear" w:pos="1080"/>
        </w:tabs>
        <w:ind w:left="1134" w:hanging="324"/>
        <w:jc w:val="both"/>
        <w:rPr>
          <w:bCs/>
          <w:noProof/>
          <w:sz w:val="24"/>
          <w:szCs w:val="24"/>
          <w:lang w:val="id-ID"/>
        </w:rPr>
      </w:pPr>
      <w:r w:rsidRPr="00446218">
        <w:rPr>
          <w:bCs/>
          <w:noProof/>
          <w:sz w:val="24"/>
          <w:szCs w:val="24"/>
          <w:lang w:val="id-ID"/>
        </w:rPr>
        <w:t xml:space="preserve">File </w:t>
      </w:r>
      <w:r w:rsidR="000D4176" w:rsidRPr="00446218">
        <w:rPr>
          <w:bCs/>
          <w:noProof/>
          <w:sz w:val="24"/>
          <w:szCs w:val="24"/>
          <w:lang w:val="id-ID"/>
        </w:rPr>
        <w:t>input berupa</w:t>
      </w:r>
      <w:r w:rsidR="001E351D" w:rsidRPr="00446218">
        <w:rPr>
          <w:bCs/>
          <w:noProof/>
          <w:sz w:val="24"/>
          <w:szCs w:val="24"/>
          <w:lang w:val="id-ID"/>
        </w:rPr>
        <w:t xml:space="preserve"> </w:t>
      </w:r>
      <w:r w:rsidRPr="00446218">
        <w:rPr>
          <w:bCs/>
          <w:noProof/>
          <w:sz w:val="24"/>
          <w:szCs w:val="24"/>
          <w:lang w:val="id-ID"/>
        </w:rPr>
        <w:t>citra</w:t>
      </w:r>
      <w:r w:rsidR="00696DBD" w:rsidRPr="00446218">
        <w:rPr>
          <w:bCs/>
          <w:noProof/>
          <w:sz w:val="24"/>
          <w:szCs w:val="24"/>
          <w:lang w:val="id-ID"/>
        </w:rPr>
        <w:t xml:space="preserve"> berukuran 512 × 512</w:t>
      </w:r>
      <w:r w:rsidR="00A662A3" w:rsidRPr="00446218">
        <w:rPr>
          <w:bCs/>
          <w:noProof/>
          <w:sz w:val="24"/>
          <w:szCs w:val="24"/>
          <w:lang w:val="id-ID"/>
        </w:rPr>
        <w:t xml:space="preserve"> </w:t>
      </w:r>
      <w:r w:rsidR="000D4176" w:rsidRPr="00446218">
        <w:rPr>
          <w:bCs/>
          <w:noProof/>
          <w:sz w:val="24"/>
          <w:szCs w:val="24"/>
          <w:lang w:val="id-ID"/>
        </w:rPr>
        <w:t xml:space="preserve">dengan 8 bit per </w:t>
      </w:r>
      <w:r w:rsidR="00696DBD" w:rsidRPr="00446218">
        <w:rPr>
          <w:bCs/>
          <w:noProof/>
          <w:sz w:val="24"/>
          <w:szCs w:val="24"/>
          <w:lang w:val="id-ID"/>
        </w:rPr>
        <w:t>piksel.</w:t>
      </w:r>
    </w:p>
    <w:p w:rsidR="008C6229" w:rsidRPr="00446218" w:rsidRDefault="008C6229" w:rsidP="008C6229">
      <w:pPr>
        <w:numPr>
          <w:ilvl w:val="0"/>
          <w:numId w:val="4"/>
        </w:numPr>
        <w:tabs>
          <w:tab w:val="clear" w:pos="1080"/>
        </w:tabs>
        <w:ind w:left="1134" w:hanging="324"/>
        <w:jc w:val="both"/>
        <w:rPr>
          <w:bCs/>
          <w:noProof/>
          <w:sz w:val="24"/>
          <w:szCs w:val="24"/>
          <w:lang w:val="id-ID"/>
        </w:rPr>
      </w:pPr>
      <w:r w:rsidRPr="00446218">
        <w:rPr>
          <w:bCs/>
          <w:noProof/>
          <w:sz w:val="24"/>
          <w:szCs w:val="24"/>
          <w:lang w:val="id-ID"/>
        </w:rPr>
        <w:t>Citra</w:t>
      </w:r>
      <w:r w:rsidR="002C4204" w:rsidRPr="00446218">
        <w:rPr>
          <w:bCs/>
          <w:noProof/>
          <w:sz w:val="24"/>
          <w:szCs w:val="24"/>
          <w:lang w:val="id-ID"/>
        </w:rPr>
        <w:t xml:space="preserve"> </w:t>
      </w:r>
      <w:r w:rsidR="00F17E5E" w:rsidRPr="00446218">
        <w:rPr>
          <w:bCs/>
          <w:noProof/>
          <w:sz w:val="24"/>
          <w:szCs w:val="24"/>
          <w:lang w:val="id-ID"/>
        </w:rPr>
        <w:t xml:space="preserve">yang dipakai </w:t>
      </w:r>
      <w:r w:rsidR="00696DBD" w:rsidRPr="00446218">
        <w:rPr>
          <w:bCs/>
          <w:noProof/>
          <w:sz w:val="24"/>
          <w:szCs w:val="24"/>
          <w:lang w:val="id-ID"/>
        </w:rPr>
        <w:t xml:space="preserve">adalah citra yang biasa dipakai sebagai </w:t>
      </w:r>
      <w:r w:rsidR="005515E6" w:rsidRPr="00446218">
        <w:rPr>
          <w:bCs/>
          <w:noProof/>
          <w:sz w:val="24"/>
          <w:szCs w:val="24"/>
          <w:lang w:val="id-ID"/>
        </w:rPr>
        <w:t>citra tes pada literatur kuanti</w:t>
      </w:r>
      <w:r w:rsidR="00696DBD" w:rsidRPr="00446218">
        <w:rPr>
          <w:bCs/>
          <w:noProof/>
          <w:sz w:val="24"/>
          <w:szCs w:val="24"/>
          <w:lang w:val="id-ID"/>
        </w:rPr>
        <w:t>sasi.</w:t>
      </w:r>
    </w:p>
    <w:p w:rsidR="00FE6A18" w:rsidRPr="00446218" w:rsidRDefault="001E351D" w:rsidP="00417DB9">
      <w:pPr>
        <w:numPr>
          <w:ilvl w:val="0"/>
          <w:numId w:val="4"/>
        </w:numPr>
        <w:tabs>
          <w:tab w:val="clear" w:pos="1080"/>
        </w:tabs>
        <w:suppressAutoHyphens w:val="0"/>
        <w:ind w:left="1134" w:hanging="324"/>
        <w:jc w:val="both"/>
        <w:rPr>
          <w:bCs/>
          <w:noProof/>
          <w:sz w:val="24"/>
          <w:szCs w:val="24"/>
          <w:lang w:val="id-ID"/>
        </w:rPr>
      </w:pPr>
      <w:r w:rsidRPr="00446218">
        <w:rPr>
          <w:bCs/>
          <w:noProof/>
          <w:sz w:val="24"/>
          <w:szCs w:val="24"/>
          <w:lang w:val="id-ID"/>
        </w:rPr>
        <w:t>M</w:t>
      </w:r>
      <w:r w:rsidR="00FE6A18" w:rsidRPr="00446218">
        <w:rPr>
          <w:bCs/>
          <w:noProof/>
          <w:sz w:val="24"/>
          <w:szCs w:val="24"/>
          <w:lang w:val="id-ID"/>
        </w:rPr>
        <w:t>embandingkan</w:t>
      </w:r>
      <w:r w:rsidRPr="00446218">
        <w:rPr>
          <w:bCs/>
          <w:noProof/>
          <w:sz w:val="24"/>
          <w:szCs w:val="24"/>
          <w:lang w:val="id-ID"/>
        </w:rPr>
        <w:t xml:space="preserve"> tingkat</w:t>
      </w:r>
      <w:r w:rsidR="00696DBD" w:rsidRPr="00446218">
        <w:rPr>
          <w:bCs/>
          <w:noProof/>
          <w:sz w:val="24"/>
          <w:szCs w:val="24"/>
          <w:lang w:val="id-ID"/>
        </w:rPr>
        <w:t xml:space="preserve"> efisiensi</w:t>
      </w:r>
      <w:r w:rsidR="007D4A39" w:rsidRPr="00446218">
        <w:rPr>
          <w:bCs/>
          <w:noProof/>
          <w:sz w:val="24"/>
          <w:szCs w:val="24"/>
          <w:lang w:val="id-ID"/>
        </w:rPr>
        <w:t xml:space="preserve"> </w:t>
      </w:r>
      <w:r w:rsidR="005515E6" w:rsidRPr="00446218">
        <w:rPr>
          <w:bCs/>
          <w:noProof/>
          <w:sz w:val="24"/>
          <w:szCs w:val="24"/>
          <w:lang w:val="id-ID"/>
        </w:rPr>
        <w:t xml:space="preserve">antara algoritma klastering </w:t>
      </w:r>
      <w:r w:rsidR="005515E6" w:rsidRPr="00446218">
        <w:rPr>
          <w:bCs/>
          <w:i/>
          <w:noProof/>
          <w:sz w:val="24"/>
          <w:szCs w:val="24"/>
          <w:lang w:val="id-ID"/>
        </w:rPr>
        <w:t>k-means</w:t>
      </w:r>
      <w:r w:rsidR="005515E6" w:rsidRPr="00446218">
        <w:rPr>
          <w:bCs/>
          <w:noProof/>
          <w:sz w:val="24"/>
          <w:szCs w:val="24"/>
          <w:lang w:val="id-ID"/>
        </w:rPr>
        <w:t xml:space="preserve"> konvensional dengan k-means yang telah dimodifikasi untuk kuantiasasi warna.</w:t>
      </w:r>
      <w:r w:rsidRPr="00446218">
        <w:rPr>
          <w:bCs/>
          <w:noProof/>
          <w:sz w:val="24"/>
          <w:szCs w:val="24"/>
          <w:lang w:val="id-ID"/>
        </w:rPr>
        <w:t xml:space="preserve"> </w:t>
      </w:r>
    </w:p>
    <w:p w:rsidR="005515E6" w:rsidRPr="00446218" w:rsidRDefault="005515E6" w:rsidP="00417DB9">
      <w:pPr>
        <w:numPr>
          <w:ilvl w:val="0"/>
          <w:numId w:val="4"/>
        </w:numPr>
        <w:tabs>
          <w:tab w:val="clear" w:pos="1080"/>
        </w:tabs>
        <w:suppressAutoHyphens w:val="0"/>
        <w:ind w:left="1134" w:hanging="324"/>
        <w:jc w:val="both"/>
        <w:rPr>
          <w:bCs/>
          <w:noProof/>
          <w:sz w:val="24"/>
          <w:szCs w:val="24"/>
          <w:lang w:val="id-ID"/>
        </w:rPr>
      </w:pPr>
      <w:r w:rsidRPr="00446218">
        <w:rPr>
          <w:noProof/>
          <w:sz w:val="24"/>
          <w:szCs w:val="24"/>
          <w:lang w:val="id-ID"/>
        </w:rPr>
        <w:t xml:space="preserve">Membandingkan tingkay efiseiensi antara metode algoritma klastering </w:t>
      </w:r>
      <w:r w:rsidRPr="00446218">
        <w:rPr>
          <w:i/>
          <w:noProof/>
          <w:sz w:val="24"/>
          <w:szCs w:val="24"/>
          <w:lang w:val="id-ID"/>
        </w:rPr>
        <w:t>k-means</w:t>
      </w:r>
      <w:r w:rsidRPr="00446218">
        <w:rPr>
          <w:noProof/>
          <w:sz w:val="24"/>
          <w:szCs w:val="24"/>
          <w:lang w:val="id-ID"/>
        </w:rPr>
        <w:t xml:space="preserve"> yang telah dimodifikasi dengan metode kuantisasi warna citra yang lain.</w:t>
      </w:r>
    </w:p>
    <w:p w:rsidR="00FE6A18" w:rsidRPr="00446218" w:rsidRDefault="007D4A39" w:rsidP="00417DB9">
      <w:pPr>
        <w:numPr>
          <w:ilvl w:val="0"/>
          <w:numId w:val="4"/>
        </w:numPr>
        <w:tabs>
          <w:tab w:val="clear" w:pos="1080"/>
        </w:tabs>
        <w:suppressAutoHyphens w:val="0"/>
        <w:ind w:left="1134" w:hanging="324"/>
        <w:jc w:val="both"/>
        <w:rPr>
          <w:bCs/>
          <w:noProof/>
          <w:sz w:val="24"/>
          <w:szCs w:val="24"/>
          <w:lang w:val="id-ID"/>
        </w:rPr>
      </w:pPr>
      <w:r w:rsidRPr="00446218">
        <w:rPr>
          <w:bCs/>
          <w:noProof/>
          <w:sz w:val="24"/>
          <w:szCs w:val="24"/>
          <w:lang w:val="id-ID"/>
        </w:rPr>
        <w:t>Implementasi algoritma</w:t>
      </w:r>
      <w:r w:rsidR="00FE6A18" w:rsidRPr="00446218">
        <w:rPr>
          <w:bCs/>
          <w:noProof/>
          <w:sz w:val="24"/>
          <w:szCs w:val="24"/>
          <w:lang w:val="id-ID"/>
        </w:rPr>
        <w:t xml:space="preserve"> menggunakan bahasa pemrograman </w:t>
      </w:r>
      <w:r w:rsidR="00D52C91" w:rsidRPr="00446218">
        <w:rPr>
          <w:bCs/>
          <w:noProof/>
          <w:sz w:val="24"/>
          <w:szCs w:val="24"/>
          <w:lang w:val="id-ID"/>
        </w:rPr>
        <w:t>Matlab</w:t>
      </w:r>
      <w:r w:rsidR="00FE6A18" w:rsidRPr="00446218">
        <w:rPr>
          <w:bCs/>
          <w:noProof/>
          <w:sz w:val="24"/>
          <w:szCs w:val="24"/>
          <w:lang w:val="id-ID"/>
        </w:rPr>
        <w:t>.</w:t>
      </w:r>
    </w:p>
    <w:p w:rsidR="00FE6A18" w:rsidRPr="00446218" w:rsidRDefault="00FE6A18" w:rsidP="00417DB9">
      <w:pPr>
        <w:tabs>
          <w:tab w:val="left" w:pos="810"/>
        </w:tabs>
        <w:suppressAutoHyphens w:val="0"/>
        <w:autoSpaceDE w:val="0"/>
        <w:autoSpaceDN w:val="0"/>
        <w:adjustRightInd w:val="0"/>
        <w:ind w:left="1134" w:hanging="324"/>
        <w:jc w:val="both"/>
        <w:rPr>
          <w:b/>
          <w:noProof/>
          <w:sz w:val="24"/>
          <w:szCs w:val="24"/>
          <w:lang w:val="id-ID" w:eastAsia="en-US"/>
        </w:rPr>
      </w:pPr>
    </w:p>
    <w:p w:rsidR="00FE6A18" w:rsidRPr="00446218" w:rsidRDefault="00FE6A18" w:rsidP="00417DB9">
      <w:pPr>
        <w:tabs>
          <w:tab w:val="left" w:pos="810"/>
        </w:tabs>
        <w:suppressAutoHyphens w:val="0"/>
        <w:autoSpaceDE w:val="0"/>
        <w:autoSpaceDN w:val="0"/>
        <w:adjustRightInd w:val="0"/>
        <w:ind w:left="810" w:hanging="450"/>
        <w:jc w:val="both"/>
        <w:rPr>
          <w:b/>
          <w:noProof/>
          <w:sz w:val="24"/>
          <w:szCs w:val="24"/>
          <w:lang w:val="id-ID" w:eastAsia="en-US"/>
        </w:rPr>
      </w:pPr>
      <w:r w:rsidRPr="00446218">
        <w:rPr>
          <w:b/>
          <w:noProof/>
          <w:sz w:val="24"/>
          <w:szCs w:val="24"/>
          <w:lang w:val="id-ID" w:eastAsia="en-US"/>
        </w:rPr>
        <w:t xml:space="preserve">4.4 </w:t>
      </w:r>
      <w:r w:rsidRPr="00446218">
        <w:rPr>
          <w:b/>
          <w:noProof/>
          <w:sz w:val="24"/>
          <w:szCs w:val="24"/>
          <w:lang w:val="id-ID" w:eastAsia="en-US"/>
        </w:rPr>
        <w:tab/>
        <w:t>Tujuan Tugas Akhir</w:t>
      </w:r>
    </w:p>
    <w:p w:rsidR="005515E6" w:rsidRPr="00446218" w:rsidRDefault="005515E6" w:rsidP="005515E6">
      <w:pPr>
        <w:ind w:left="810"/>
        <w:jc w:val="both"/>
        <w:rPr>
          <w:sz w:val="24"/>
          <w:lang w:val="id-ID"/>
        </w:rPr>
      </w:pPr>
      <w:r w:rsidRPr="00446218">
        <w:rPr>
          <w:sz w:val="24"/>
          <w:lang w:val="id-ID"/>
        </w:rPr>
        <w:t>Tugas akhir ini memiliki beberapa tujuan yang rinciannya dapat dituliskan sebagai berikut:</w:t>
      </w:r>
    </w:p>
    <w:p w:rsidR="005515E6" w:rsidRPr="00446218" w:rsidRDefault="005515E6" w:rsidP="005515E6">
      <w:pPr>
        <w:numPr>
          <w:ilvl w:val="0"/>
          <w:numId w:val="40"/>
        </w:numPr>
        <w:suppressAutoHyphens w:val="0"/>
        <w:ind w:left="1170"/>
        <w:jc w:val="both"/>
        <w:rPr>
          <w:sz w:val="24"/>
          <w:lang w:val="id-ID"/>
        </w:rPr>
      </w:pPr>
      <w:r w:rsidRPr="00446218">
        <w:rPr>
          <w:sz w:val="24"/>
          <w:lang w:val="id-ID"/>
        </w:rPr>
        <w:t>Memodifikasi metode algoitma klastering konvensional k-means untuk kuantisasi warna citra.</w:t>
      </w:r>
    </w:p>
    <w:p w:rsidR="005515E6" w:rsidRPr="00446218" w:rsidRDefault="005515E6" w:rsidP="005515E6">
      <w:pPr>
        <w:numPr>
          <w:ilvl w:val="0"/>
          <w:numId w:val="40"/>
        </w:numPr>
        <w:suppressAutoHyphens w:val="0"/>
        <w:ind w:left="1170"/>
        <w:jc w:val="both"/>
        <w:rPr>
          <w:sz w:val="24"/>
          <w:lang w:val="id-ID"/>
        </w:rPr>
      </w:pPr>
      <w:r w:rsidRPr="00446218">
        <w:rPr>
          <w:sz w:val="24"/>
          <w:szCs w:val="24"/>
          <w:lang w:val="id-ID"/>
        </w:rPr>
        <w:t>Merancang dan membuat sebuah algoritma yang dapat digunakan untuk menyelesaikan kuantiasasi warna citra.</w:t>
      </w:r>
    </w:p>
    <w:p w:rsidR="005515E6" w:rsidRPr="00446218" w:rsidRDefault="005515E6" w:rsidP="005515E6">
      <w:pPr>
        <w:numPr>
          <w:ilvl w:val="0"/>
          <w:numId w:val="40"/>
        </w:numPr>
        <w:suppressAutoHyphens w:val="0"/>
        <w:ind w:left="1170"/>
        <w:jc w:val="both"/>
        <w:rPr>
          <w:sz w:val="24"/>
          <w:lang w:val="id-ID"/>
        </w:rPr>
      </w:pPr>
      <w:r w:rsidRPr="00446218">
        <w:rPr>
          <w:sz w:val="24"/>
          <w:lang w:val="id-ID"/>
        </w:rPr>
        <w:t xml:space="preserve">Mendapatkan solusi yang optimal dan efisien untuk kuantisasi warna dengan algoritma klastering </w:t>
      </w:r>
      <w:r w:rsidRPr="00446218">
        <w:rPr>
          <w:i/>
          <w:sz w:val="24"/>
          <w:lang w:val="id-ID"/>
        </w:rPr>
        <w:t>k-means</w:t>
      </w:r>
      <w:r w:rsidRPr="00446218">
        <w:rPr>
          <w:sz w:val="24"/>
          <w:lang w:val="id-ID"/>
        </w:rPr>
        <w:t xml:space="preserve"> yang dimodifikasi.</w:t>
      </w:r>
    </w:p>
    <w:p w:rsidR="005515E6" w:rsidRPr="00446218" w:rsidRDefault="005515E6" w:rsidP="005515E6">
      <w:pPr>
        <w:numPr>
          <w:ilvl w:val="0"/>
          <w:numId w:val="40"/>
        </w:numPr>
        <w:suppressAutoHyphens w:val="0"/>
        <w:ind w:left="1170"/>
        <w:jc w:val="both"/>
        <w:rPr>
          <w:sz w:val="24"/>
          <w:lang w:val="id-ID"/>
        </w:rPr>
      </w:pPr>
      <w:r w:rsidRPr="00446218">
        <w:rPr>
          <w:sz w:val="24"/>
          <w:szCs w:val="24"/>
          <w:lang w:val="id-ID"/>
        </w:rPr>
        <w:t xml:space="preserve">Membangun sebuah aplikasi dengan mengimplementasikan metode algoitrma </w:t>
      </w:r>
      <w:r w:rsidRPr="00446218">
        <w:rPr>
          <w:i/>
          <w:sz w:val="24"/>
          <w:szCs w:val="24"/>
          <w:lang w:val="id-ID"/>
        </w:rPr>
        <w:t>k-means</w:t>
      </w:r>
      <w:r w:rsidRPr="00446218">
        <w:rPr>
          <w:sz w:val="24"/>
          <w:szCs w:val="24"/>
          <w:lang w:val="id-ID"/>
        </w:rPr>
        <w:t xml:space="preserve"> yang telah dimodifikasi untuk membantu menyelesaikan kuantisasi warna citra.</w:t>
      </w:r>
    </w:p>
    <w:p w:rsidR="008464A8" w:rsidRPr="00446218" w:rsidRDefault="008464A8" w:rsidP="00417DB9">
      <w:pPr>
        <w:ind w:left="360"/>
        <w:jc w:val="both"/>
        <w:rPr>
          <w:noProof/>
          <w:sz w:val="24"/>
          <w:szCs w:val="24"/>
          <w:lang w:val="id-ID"/>
        </w:rPr>
      </w:pPr>
    </w:p>
    <w:p w:rsidR="00973482" w:rsidRPr="00446218" w:rsidRDefault="005515E6" w:rsidP="00417DB9">
      <w:pPr>
        <w:numPr>
          <w:ilvl w:val="0"/>
          <w:numId w:val="1"/>
        </w:numPr>
        <w:tabs>
          <w:tab w:val="clear" w:pos="720"/>
        </w:tabs>
        <w:ind w:left="360"/>
        <w:jc w:val="both"/>
        <w:rPr>
          <w:b/>
          <w:noProof/>
          <w:sz w:val="24"/>
          <w:szCs w:val="24"/>
          <w:lang w:val="id-ID"/>
        </w:rPr>
      </w:pPr>
      <w:r w:rsidRPr="00446218">
        <w:rPr>
          <w:b/>
          <w:noProof/>
          <w:sz w:val="24"/>
          <w:szCs w:val="24"/>
          <w:lang w:val="id-ID"/>
        </w:rPr>
        <w:t>RINGKASAN TUGAS AKHIR</w:t>
      </w:r>
    </w:p>
    <w:p w:rsidR="008C0829" w:rsidRDefault="00545F1A" w:rsidP="008C0829">
      <w:pPr>
        <w:ind w:left="360"/>
        <w:jc w:val="both"/>
        <w:rPr>
          <w:noProof/>
          <w:sz w:val="24"/>
          <w:szCs w:val="24"/>
          <w:lang w:val="en-US"/>
        </w:rPr>
      </w:pPr>
      <w:r w:rsidRPr="00446218">
        <w:rPr>
          <w:noProof/>
          <w:sz w:val="24"/>
          <w:szCs w:val="24"/>
          <w:lang w:val="id-ID"/>
        </w:rPr>
        <w:t xml:space="preserve">Pada Tugas Akhir ini penulis mencoba mengimplementasikan  algoitma klastering data </w:t>
      </w:r>
      <w:r w:rsidRPr="00446218">
        <w:rPr>
          <w:i/>
          <w:noProof/>
          <w:sz w:val="24"/>
          <w:szCs w:val="24"/>
          <w:lang w:val="id-ID"/>
        </w:rPr>
        <w:t>k-means</w:t>
      </w:r>
      <w:r w:rsidRPr="00446218">
        <w:rPr>
          <w:noProof/>
          <w:sz w:val="24"/>
          <w:szCs w:val="24"/>
          <w:lang w:val="id-ID"/>
        </w:rPr>
        <w:t xml:space="preserve"> yang telah dimodifikasi untuk kuantisasi warna citra. </w:t>
      </w:r>
      <w:r w:rsidR="008C0829">
        <w:rPr>
          <w:noProof/>
          <w:sz w:val="24"/>
          <w:szCs w:val="24"/>
          <w:lang w:val="en-US"/>
        </w:rPr>
        <w:t>Adapun langkah-langkah modifikasi algoritma klastering konvensional k-means adalah sebagai berikut:</w:t>
      </w:r>
    </w:p>
    <w:p w:rsidR="008C0829" w:rsidRDefault="008C0829" w:rsidP="008C0829">
      <w:pPr>
        <w:pStyle w:val="ListParagraph"/>
        <w:numPr>
          <w:ilvl w:val="3"/>
          <w:numId w:val="1"/>
        </w:numPr>
        <w:tabs>
          <w:tab w:val="clear" w:pos="3060"/>
        </w:tabs>
        <w:spacing w:line="240" w:lineRule="auto"/>
        <w:ind w:left="709" w:hanging="357"/>
        <w:rPr>
          <w:rFonts w:ascii="Times New Roman" w:hAnsi="Times New Roman"/>
          <w:noProof/>
          <w:sz w:val="24"/>
          <w:szCs w:val="24"/>
        </w:rPr>
      </w:pPr>
      <w:r>
        <w:rPr>
          <w:rFonts w:ascii="Times New Roman" w:hAnsi="Times New Roman"/>
          <w:noProof/>
          <w:sz w:val="24"/>
          <w:szCs w:val="24"/>
        </w:rPr>
        <w:t>Data Sampling</w:t>
      </w:r>
    </w:p>
    <w:p w:rsidR="008C0829" w:rsidRDefault="008C0829" w:rsidP="008C0829">
      <w:pPr>
        <w:pStyle w:val="ListParagraph"/>
        <w:spacing w:line="240" w:lineRule="auto"/>
        <w:ind w:left="709"/>
        <w:rPr>
          <w:rFonts w:ascii="Times New Roman" w:hAnsi="Times New Roman"/>
          <w:noProof/>
          <w:sz w:val="24"/>
          <w:szCs w:val="24"/>
        </w:rPr>
      </w:pPr>
      <w:r>
        <w:rPr>
          <w:rFonts w:ascii="Times New Roman" w:hAnsi="Times New Roman"/>
          <w:noProof/>
          <w:sz w:val="24"/>
          <w:szCs w:val="24"/>
        </w:rPr>
        <w:t xml:space="preserve">Cara mudah untuk mempercepat </w:t>
      </w:r>
      <w:r w:rsidRPr="003E0AA7">
        <w:rPr>
          <w:rFonts w:ascii="Times New Roman" w:hAnsi="Times New Roman"/>
          <w:i/>
          <w:noProof/>
          <w:sz w:val="24"/>
          <w:szCs w:val="24"/>
        </w:rPr>
        <w:t>k-means</w:t>
      </w:r>
      <w:r>
        <w:rPr>
          <w:rFonts w:ascii="Times New Roman" w:hAnsi="Times New Roman"/>
          <w:noProof/>
          <w:sz w:val="24"/>
          <w:szCs w:val="24"/>
        </w:rPr>
        <w:t xml:space="preserve"> adalah dengan mengurangi jumlah data, yang dapat dicapai dengan subsampling input data citra. Tugas akhir ini menggunakan dua metode subsampling deterministik. Metode pertama melibatkan subsampling 2:1 dalam arah horisontal dan veritikal, sehingga hanya seperempat </w:t>
      </w:r>
      <w:r w:rsidR="003E0AA7">
        <w:rPr>
          <w:rFonts w:ascii="Times New Roman" w:hAnsi="Times New Roman"/>
          <w:noProof/>
          <w:sz w:val="24"/>
          <w:szCs w:val="24"/>
        </w:rPr>
        <w:t xml:space="preserve">dari input piksel citra yang dihitung. Metode kedua hanya melibatkan piksel-piksel dengan warna unik. Piksel-piksel ini dapat ditentukan dengan efisien menggunakan </w:t>
      </w:r>
      <w:r w:rsidR="003E0AA7" w:rsidRPr="00547517">
        <w:rPr>
          <w:rFonts w:ascii="Times New Roman" w:hAnsi="Times New Roman"/>
          <w:i/>
          <w:noProof/>
          <w:sz w:val="24"/>
          <w:szCs w:val="24"/>
        </w:rPr>
        <w:t>hash-table</w:t>
      </w:r>
      <w:r w:rsidR="003E0AA7">
        <w:rPr>
          <w:rFonts w:ascii="Times New Roman" w:hAnsi="Times New Roman"/>
          <w:noProof/>
          <w:sz w:val="24"/>
          <w:szCs w:val="24"/>
        </w:rPr>
        <w:t xml:space="preserve"> yang menggunakan </w:t>
      </w:r>
      <w:r w:rsidR="003E0AA7" w:rsidRPr="00547517">
        <w:rPr>
          <w:rFonts w:ascii="Times New Roman" w:hAnsi="Times New Roman"/>
          <w:i/>
          <w:noProof/>
          <w:sz w:val="24"/>
          <w:szCs w:val="24"/>
        </w:rPr>
        <w:t>chaining</w:t>
      </w:r>
      <w:r w:rsidR="003E0AA7">
        <w:rPr>
          <w:rFonts w:ascii="Times New Roman" w:hAnsi="Times New Roman"/>
          <w:noProof/>
          <w:sz w:val="24"/>
          <w:szCs w:val="24"/>
        </w:rPr>
        <w:t xml:space="preserve"> untuk resolusi yang sama (</w:t>
      </w:r>
      <w:r w:rsidR="00547517">
        <w:rPr>
          <w:rFonts w:ascii="Times New Roman" w:hAnsi="Times New Roman"/>
          <w:noProof/>
          <w:sz w:val="24"/>
          <w:szCs w:val="24"/>
        </w:rPr>
        <w:t>ber</w:t>
      </w:r>
      <w:r w:rsidR="003E0AA7">
        <w:rPr>
          <w:rFonts w:ascii="Times New Roman" w:hAnsi="Times New Roman"/>
          <w:noProof/>
          <w:sz w:val="24"/>
          <w:szCs w:val="24"/>
        </w:rPr>
        <w:t>tabrakan) dan fungsi seragam hash dalam bentuk:</w:t>
      </w:r>
      <w:r w:rsidR="00547517">
        <w:rPr>
          <w:rFonts w:ascii="Times New Roman" w:hAnsi="Times New Roman"/>
          <w:noProof/>
          <w:sz w:val="24"/>
          <w:szCs w:val="24"/>
        </w:rPr>
        <w:t xml:space="preserve"> </w:t>
      </w:r>
      <m:oMath>
        <m:sSub>
          <m:sSubPr>
            <m:ctrlPr>
              <w:rPr>
                <w:rFonts w:ascii="Cambria Math" w:hAnsi="Cambria Math"/>
                <w:i/>
                <w:noProof/>
                <w:sz w:val="24"/>
                <w:szCs w:val="24"/>
              </w:rPr>
            </m:ctrlPr>
          </m:sSubPr>
          <m:e>
            <m:r>
              <w:rPr>
                <w:rFonts w:ascii="Cambria Math" w:hAnsi="Cambria Math"/>
                <w:noProof/>
                <w:sz w:val="24"/>
                <w:szCs w:val="24"/>
              </w:rPr>
              <m:t>h</m:t>
            </m:r>
          </m:e>
          <m:sub>
            <m:r>
              <w:rPr>
                <w:rFonts w:ascii="Cambria Math" w:hAnsi="Cambria Math"/>
                <w:noProof/>
                <w:sz w:val="24"/>
                <w:szCs w:val="24"/>
              </w:rPr>
              <m:t>a</m:t>
            </m:r>
          </m:sub>
        </m:sSub>
        <m:r>
          <w:rPr>
            <w:rFonts w:ascii="Cambria Math" w:hAnsi="Cambria Math"/>
            <w:noProof/>
            <w:sz w:val="24"/>
            <w:szCs w:val="24"/>
          </w:rPr>
          <m:t>(x)=</m:t>
        </m:r>
        <m:d>
          <m:dPr>
            <m:ctrlPr>
              <w:rPr>
                <w:rFonts w:ascii="Cambria Math" w:hAnsi="Cambria Math"/>
                <w:i/>
                <w:noProof/>
                <w:sz w:val="24"/>
                <w:szCs w:val="24"/>
              </w:rPr>
            </m:ctrlPr>
          </m:dPr>
          <m:e>
            <m:nary>
              <m:naryPr>
                <m:chr m:val="∑"/>
                <m:limLoc m:val="subSup"/>
                <m:ctrlPr>
                  <w:rPr>
                    <w:rFonts w:ascii="Cambria Math" w:hAnsi="Cambria Math"/>
                    <w:i/>
                    <w:noProof/>
                    <w:sz w:val="24"/>
                    <w:szCs w:val="24"/>
                  </w:rPr>
                </m:ctrlPr>
              </m:naryPr>
              <m:sub>
                <m:r>
                  <w:rPr>
                    <w:rFonts w:ascii="Cambria Math" w:hAnsi="Cambria Math"/>
                    <w:noProof/>
                    <w:sz w:val="24"/>
                    <w:szCs w:val="24"/>
                  </w:rPr>
                  <m:t>i =1</m:t>
                </m:r>
              </m:sub>
              <m:sup>
                <m:r>
                  <w:rPr>
                    <w:rFonts w:ascii="Cambria Math" w:hAnsi="Cambria Math"/>
                    <w:noProof/>
                    <w:sz w:val="24"/>
                    <w:szCs w:val="24"/>
                  </w:rPr>
                  <m:t>3</m:t>
                </m:r>
              </m:sup>
              <m:e>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i</m:t>
                    </m:r>
                  </m:sub>
                </m:sSub>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i</m:t>
                    </m:r>
                  </m:sub>
                </m:sSub>
              </m:e>
            </m:nary>
          </m:e>
        </m:d>
        <m:r>
          <w:rPr>
            <w:rFonts w:ascii="Cambria Math" w:hAnsi="Cambria Math"/>
            <w:noProof/>
            <w:sz w:val="24"/>
            <w:szCs w:val="24"/>
          </w:rPr>
          <m:t xml:space="preserve"> mod m,</m:t>
        </m:r>
      </m:oMath>
      <w:r w:rsidR="003E0AA7">
        <w:rPr>
          <w:rFonts w:ascii="Times New Roman" w:hAnsi="Times New Roman"/>
          <w:noProof/>
          <w:sz w:val="24"/>
          <w:szCs w:val="24"/>
        </w:rPr>
        <w:t xml:space="preserve"> </w:t>
      </w:r>
      <w:r w:rsidR="00547517">
        <w:rPr>
          <w:rFonts w:ascii="Times New Roman" w:hAnsi="Times New Roman"/>
          <w:noProof/>
          <w:sz w:val="24"/>
          <w:szCs w:val="24"/>
        </w:rPr>
        <w:t xml:space="preserve">dimana </w:t>
      </w:r>
      <m:oMath>
        <m:r>
          <w:rPr>
            <w:rFonts w:ascii="Cambria Math" w:hAnsi="Cambria Math"/>
            <w:noProof/>
            <w:sz w:val="24"/>
            <w:szCs w:val="24"/>
          </w:rPr>
          <m:t>x=</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3</m:t>
                </m:r>
              </m:sub>
            </m:sSub>
          </m:e>
        </m:d>
      </m:oMath>
      <w:r w:rsidR="00547517">
        <w:rPr>
          <w:rFonts w:ascii="Times New Roman" w:hAnsi="Times New Roman"/>
          <w:noProof/>
          <w:sz w:val="24"/>
          <w:szCs w:val="24"/>
        </w:rPr>
        <w:t xml:space="preserve"> menyatakan komponen piksel merah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1</m:t>
            </m:r>
          </m:sub>
        </m:sSub>
        <m:r>
          <w:rPr>
            <w:rFonts w:ascii="Cambria Math" w:hAnsi="Cambria Math"/>
            <w:noProof/>
            <w:sz w:val="24"/>
            <w:szCs w:val="24"/>
          </w:rPr>
          <m:t>)</m:t>
        </m:r>
      </m:oMath>
      <w:r w:rsidR="00547517">
        <w:rPr>
          <w:rFonts w:ascii="Times New Roman" w:hAnsi="Times New Roman"/>
          <w:noProof/>
          <w:sz w:val="24"/>
          <w:szCs w:val="24"/>
        </w:rPr>
        <w:t xml:space="preserve">, hijau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w:r w:rsidR="00547517">
        <w:rPr>
          <w:rFonts w:ascii="Times New Roman" w:hAnsi="Times New Roman"/>
          <w:noProof/>
          <w:sz w:val="24"/>
          <w:szCs w:val="24"/>
        </w:rPr>
        <w:t xml:space="preserve">, dan biru </w:t>
      </w:r>
      <m:oMath>
        <m:sSub>
          <m:sSubPr>
            <m:ctrlPr>
              <w:rPr>
                <w:rFonts w:ascii="Cambria Math" w:hAnsi="Cambria Math"/>
                <w:i/>
                <w:noProof/>
                <w:sz w:val="24"/>
                <w:szCs w:val="24"/>
              </w:rPr>
            </m:ctrlPr>
          </m:sSubPr>
          <m:e>
            <m:r>
              <w:rPr>
                <w:rFonts w:ascii="Cambria Math" w:hAnsi="Cambria Math"/>
                <w:noProof/>
                <w:sz w:val="24"/>
                <w:szCs w:val="24"/>
              </w:rPr>
              <m:t>x</m:t>
            </m:r>
          </m:e>
          <m:sub>
            <m:r>
              <w:rPr>
                <w:rFonts w:ascii="Cambria Math" w:hAnsi="Cambria Math"/>
                <w:noProof/>
                <w:sz w:val="24"/>
                <w:szCs w:val="24"/>
              </w:rPr>
              <m:t>2</m:t>
            </m:r>
          </m:sub>
        </m:sSub>
      </m:oMath>
      <w:r w:rsidR="00547517">
        <w:rPr>
          <w:rFonts w:ascii="Times New Roman" w:hAnsi="Times New Roman"/>
          <w:noProof/>
          <w:sz w:val="24"/>
          <w:szCs w:val="24"/>
        </w:rPr>
        <w:t xml:space="preserve">, m adalah jumlah warna primer, dan elemen dari urutan </w:t>
      </w:r>
      <m:oMath>
        <m:r>
          <w:rPr>
            <w:rFonts w:ascii="Cambria Math" w:hAnsi="Cambria Math"/>
            <w:noProof/>
            <w:sz w:val="24"/>
            <w:szCs w:val="24"/>
          </w:rPr>
          <m:t>a=</m:t>
        </m:r>
        <m:d>
          <m:dPr>
            <m:ctrlPr>
              <w:rPr>
                <w:rFonts w:ascii="Cambria Math" w:hAnsi="Cambria Math"/>
                <w:i/>
                <w:noProof/>
                <w:sz w:val="24"/>
                <w:szCs w:val="24"/>
              </w:rPr>
            </m:ctrlPr>
          </m:dPr>
          <m:e>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1</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2</m:t>
                </m:r>
              </m:sub>
            </m:sSub>
            <m:r>
              <w:rPr>
                <w:rFonts w:ascii="Cambria Math" w:hAnsi="Cambria Math"/>
                <w:noProof/>
                <w:sz w:val="24"/>
                <w:szCs w:val="24"/>
              </w:rPr>
              <m:t>,</m:t>
            </m:r>
            <m:sSub>
              <m:sSubPr>
                <m:ctrlPr>
                  <w:rPr>
                    <w:rFonts w:ascii="Cambria Math" w:hAnsi="Cambria Math"/>
                    <w:i/>
                    <w:noProof/>
                    <w:sz w:val="24"/>
                    <w:szCs w:val="24"/>
                  </w:rPr>
                </m:ctrlPr>
              </m:sSubPr>
              <m:e>
                <m:r>
                  <w:rPr>
                    <w:rFonts w:ascii="Cambria Math" w:hAnsi="Cambria Math"/>
                    <w:noProof/>
                    <w:sz w:val="24"/>
                    <w:szCs w:val="24"/>
                  </w:rPr>
                  <m:t>a</m:t>
                </m:r>
              </m:e>
              <m:sub>
                <m:r>
                  <w:rPr>
                    <w:rFonts w:ascii="Cambria Math" w:hAnsi="Cambria Math"/>
                    <w:noProof/>
                    <w:sz w:val="24"/>
                    <w:szCs w:val="24"/>
                  </w:rPr>
                  <m:t>3</m:t>
                </m:r>
              </m:sub>
            </m:sSub>
          </m:e>
        </m:d>
      </m:oMath>
      <w:r w:rsidR="00547517">
        <w:rPr>
          <w:rFonts w:ascii="Times New Roman" w:hAnsi="Times New Roman"/>
          <w:noProof/>
          <w:sz w:val="24"/>
          <w:szCs w:val="24"/>
        </w:rPr>
        <w:t xml:space="preserve"> dipilih secara acak dari set {0,1, …, m-1}. Metode subsampling kedua ini mengurangi data citra dimana kebanyakan citra mengandung warna-warna yang sama dalam jumlah yang sangat besar.</w:t>
      </w:r>
    </w:p>
    <w:p w:rsidR="008C0829" w:rsidRDefault="008C0829" w:rsidP="008C0829">
      <w:pPr>
        <w:pStyle w:val="ListParagraph"/>
        <w:numPr>
          <w:ilvl w:val="3"/>
          <w:numId w:val="1"/>
        </w:numPr>
        <w:tabs>
          <w:tab w:val="clear" w:pos="3060"/>
        </w:tabs>
        <w:spacing w:line="240" w:lineRule="auto"/>
        <w:ind w:left="709" w:hanging="357"/>
        <w:rPr>
          <w:rFonts w:ascii="Times New Roman" w:hAnsi="Times New Roman"/>
          <w:noProof/>
          <w:sz w:val="24"/>
          <w:szCs w:val="24"/>
        </w:rPr>
      </w:pPr>
      <w:r w:rsidRPr="008C0829">
        <w:rPr>
          <w:rFonts w:ascii="Times New Roman" w:hAnsi="Times New Roman"/>
          <w:noProof/>
          <w:sz w:val="24"/>
          <w:szCs w:val="24"/>
        </w:rPr>
        <w:t>Sample Weighting</w:t>
      </w:r>
    </w:p>
    <w:p w:rsidR="003E0AA7" w:rsidRPr="008C0829" w:rsidRDefault="003E0AA7" w:rsidP="003E0AA7">
      <w:pPr>
        <w:pStyle w:val="ListParagraph"/>
        <w:spacing w:line="240" w:lineRule="auto"/>
        <w:ind w:left="709"/>
        <w:rPr>
          <w:rFonts w:ascii="Times New Roman" w:hAnsi="Times New Roman"/>
          <w:noProof/>
          <w:sz w:val="24"/>
          <w:szCs w:val="24"/>
        </w:rPr>
      </w:pPr>
      <w:r>
        <w:rPr>
          <w:rFonts w:ascii="Times New Roman" w:hAnsi="Times New Roman"/>
          <w:noProof/>
          <w:sz w:val="24"/>
          <w:szCs w:val="24"/>
        </w:rPr>
        <w:t xml:space="preserve">Kelemahan dari metode kedua subsampling di atas adalah metode ini mengabaikan distribusi warna dari citra asli. Untuk mengatasi hal ini, setiap </w:t>
      </w:r>
      <w:r>
        <w:rPr>
          <w:rFonts w:ascii="Times New Roman" w:hAnsi="Times New Roman"/>
          <w:noProof/>
          <w:sz w:val="24"/>
          <w:szCs w:val="24"/>
        </w:rPr>
        <w:lastRenderedPageBreak/>
        <w:t>titik diberi bobot secara porporsional sesuai frekuensinya. Perhatikan bahwa langkah pembobotan ini secara umum menghasilkan histogram warna satu dimensi. Bobot dinormalisasi dengan jumlah piksel pada citra untuk menghindari ketidakstabilan numerik pada perhitungan. Oleh karena itu, algoritma klastering k-means konvensional perlu dimodifikasi</w:t>
      </w:r>
      <w:r w:rsidR="006907AB">
        <w:rPr>
          <w:rFonts w:ascii="Times New Roman" w:hAnsi="Times New Roman"/>
          <w:noProof/>
          <w:sz w:val="24"/>
          <w:szCs w:val="24"/>
        </w:rPr>
        <w:t>.</w:t>
      </w:r>
    </w:p>
    <w:p w:rsidR="008C0829" w:rsidRDefault="008C0829" w:rsidP="008C0829">
      <w:pPr>
        <w:pStyle w:val="ListParagraph"/>
        <w:numPr>
          <w:ilvl w:val="3"/>
          <w:numId w:val="1"/>
        </w:numPr>
        <w:tabs>
          <w:tab w:val="clear" w:pos="3060"/>
        </w:tabs>
        <w:spacing w:line="240" w:lineRule="auto"/>
        <w:ind w:left="709" w:hanging="357"/>
        <w:rPr>
          <w:rFonts w:ascii="Times New Roman" w:hAnsi="Times New Roman"/>
          <w:noProof/>
          <w:sz w:val="24"/>
          <w:szCs w:val="24"/>
        </w:rPr>
      </w:pPr>
      <w:r w:rsidRPr="008C0829">
        <w:rPr>
          <w:rFonts w:ascii="Times New Roman" w:hAnsi="Times New Roman"/>
          <w:noProof/>
          <w:sz w:val="24"/>
          <w:szCs w:val="24"/>
        </w:rPr>
        <w:t>Sort-means Algorith</w:t>
      </w:r>
      <w:r w:rsidR="006907AB">
        <w:rPr>
          <w:rFonts w:ascii="Times New Roman" w:hAnsi="Times New Roman"/>
          <w:noProof/>
          <w:sz w:val="24"/>
          <w:szCs w:val="24"/>
        </w:rPr>
        <w:t>m</w:t>
      </w:r>
    </w:p>
    <w:p w:rsidR="002071B5" w:rsidRPr="00B23B27" w:rsidRDefault="00B23B27" w:rsidP="00B23B27">
      <w:pPr>
        <w:pStyle w:val="ListParagraph"/>
        <w:spacing w:line="240" w:lineRule="auto"/>
        <w:ind w:left="709"/>
        <w:rPr>
          <w:rFonts w:ascii="Times New Roman" w:hAnsi="Times New Roman"/>
          <w:noProof/>
          <w:sz w:val="24"/>
          <w:szCs w:val="24"/>
        </w:rPr>
      </w:pPr>
      <w:r>
        <w:rPr>
          <w:rFonts w:ascii="Times New Roman" w:hAnsi="Times New Roman"/>
          <w:noProof/>
          <w:sz w:val="24"/>
          <w:szCs w:val="24"/>
        </w:rPr>
        <w:t xml:space="preserve">Tahapan algoritma klastering k-means melibatkan banyak perhitungan jarak yang redundan. </w:t>
      </w:r>
      <w:r w:rsidR="002071B5" w:rsidRPr="00B23B27">
        <w:rPr>
          <w:rFonts w:ascii="Times New Roman" w:hAnsi="Times New Roman"/>
          <w:noProof/>
          <w:sz w:val="24"/>
          <w:szCs w:val="24"/>
        </w:rPr>
        <w:t xml:space="preserve">Beirkut adalah algoritma klastering k-means yang dimofifikasi untuk </w:t>
      </w:r>
      <w:r w:rsidR="003E0AA7" w:rsidRPr="00B23B27">
        <w:rPr>
          <w:rFonts w:ascii="Times New Roman" w:hAnsi="Times New Roman"/>
          <w:noProof/>
          <w:sz w:val="24"/>
          <w:szCs w:val="24"/>
        </w:rPr>
        <w:t>kuantisasi citra:</w:t>
      </w:r>
    </w:p>
    <w:p w:rsidR="00F11F0F" w:rsidRPr="00B23B27" w:rsidRDefault="00F11F0F" w:rsidP="00B23B27">
      <w:pPr>
        <w:tabs>
          <w:tab w:val="left" w:pos="2268"/>
        </w:tabs>
        <w:ind w:left="709"/>
        <w:jc w:val="both"/>
        <w:rPr>
          <w:noProof/>
          <w:sz w:val="24"/>
          <w:szCs w:val="24"/>
          <w:lang w:val="id-ID"/>
        </w:rPr>
      </w:pPr>
      <w:r w:rsidRPr="00B23B27">
        <w:rPr>
          <w:b/>
          <w:noProof/>
          <w:sz w:val="24"/>
          <w:szCs w:val="24"/>
          <w:lang w:val="id-ID"/>
        </w:rPr>
        <w:t>i</w:t>
      </w:r>
      <w:r w:rsidR="00B852D8" w:rsidRPr="00B23B27">
        <w:rPr>
          <w:b/>
          <w:noProof/>
          <w:sz w:val="24"/>
          <w:szCs w:val="24"/>
          <w:lang w:val="id-ID"/>
        </w:rPr>
        <w:t>nput:</w:t>
      </w:r>
      <w:r w:rsidR="00B852D8" w:rsidRPr="00B23B27">
        <w:rPr>
          <w:noProof/>
          <w:sz w:val="24"/>
          <w:szCs w:val="24"/>
          <w:lang w:val="id-ID"/>
        </w:rPr>
        <w:t xml:space="preserve"> </w:t>
      </w:r>
      <w:r w:rsidR="007B5D4D" w:rsidRPr="00B23B27">
        <w:rPr>
          <w:noProof/>
          <w:sz w:val="24"/>
          <w:szCs w:val="24"/>
          <w:lang w:val="id-ID"/>
        </w:rPr>
        <w:tab/>
      </w:r>
      <m:oMath>
        <m:r>
          <w:rPr>
            <w:rFonts w:ascii="Cambria Math" w:hAnsi="Cambria Math"/>
            <w:noProof/>
            <w:sz w:val="24"/>
            <w:szCs w:val="24"/>
            <w:lang w:val="id-ID"/>
          </w:rPr>
          <m:t>X</m:t>
        </m:r>
        <m:r>
          <w:rPr>
            <w:rFonts w:ascii="Cambria Math"/>
            <w:noProof/>
            <w:sz w:val="24"/>
            <w:szCs w:val="24"/>
            <w:lang w:val="id-ID"/>
          </w:rPr>
          <m:t>=</m:t>
        </m:r>
        <m:d>
          <m:dPr>
            <m:begChr m:val="{"/>
            <m:endChr m:val="}"/>
            <m:ctrlPr>
              <w:rPr>
                <w:rFonts w:ascii="Cambria Math" w:hAnsi="Cambria Math"/>
                <w:i/>
                <w:noProof/>
                <w:sz w:val="24"/>
                <w:szCs w:val="24"/>
                <w:lang w:val="id-ID"/>
              </w:rPr>
            </m:ctrlPr>
          </m:dPr>
          <m:e>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noProof/>
                    <w:sz w:val="24"/>
                    <w:szCs w:val="24"/>
                    <w:lang w:val="id-ID"/>
                  </w:rPr>
                  <m:t>1</m:t>
                </m:r>
              </m:sub>
            </m:sSub>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noProof/>
                    <w:sz w:val="24"/>
                    <w:szCs w:val="24"/>
                    <w:lang w:val="id-ID"/>
                  </w:rPr>
                  <m:t>2</m:t>
                </m:r>
              </m:sub>
            </m:sSub>
            <m:r>
              <w:rPr>
                <w:rFonts w:ascii="Cambria Math"/>
                <w:noProof/>
                <w:sz w:val="24"/>
                <w:szCs w:val="24"/>
                <w:lang w:val="id-ID"/>
              </w:rPr>
              <m:t xml:space="preserve">, </m:t>
            </m:r>
            <m:r>
              <w:rPr>
                <w:rFonts w:ascii="Cambria Math"/>
                <w:noProof/>
                <w:sz w:val="24"/>
                <w:szCs w:val="24"/>
                <w:lang w:val="id-ID"/>
              </w:rPr>
              <m:t>…</m:t>
            </m:r>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x</m:t>
                </m:r>
              </m:e>
              <m:sub>
                <m:sSup>
                  <m:sSupPr>
                    <m:ctrlPr>
                      <w:rPr>
                        <w:rFonts w:ascii="Cambria Math" w:hAnsi="Cambria Math"/>
                        <w:i/>
                        <w:noProof/>
                        <w:sz w:val="24"/>
                        <w:szCs w:val="24"/>
                        <w:lang w:val="id-ID"/>
                      </w:rPr>
                    </m:ctrlPr>
                  </m:sSupPr>
                  <m:e>
                    <m:r>
                      <w:rPr>
                        <w:rFonts w:ascii="Cambria Math" w:hAnsi="Cambria Math"/>
                        <w:noProof/>
                        <w:sz w:val="24"/>
                        <w:szCs w:val="24"/>
                        <w:lang w:val="id-ID"/>
                      </w:rPr>
                      <m:t>N</m:t>
                    </m:r>
                  </m:e>
                  <m:sup>
                    <m:r>
                      <w:rPr>
                        <w:rFonts w:ascii="Cambria Math"/>
                        <w:noProof/>
                        <w:sz w:val="24"/>
                        <w:szCs w:val="24"/>
                        <w:lang w:val="id-ID"/>
                      </w:rPr>
                      <m:t>'</m:t>
                    </m:r>
                  </m:sup>
                </m:sSup>
              </m:sub>
            </m:sSub>
          </m:e>
        </m:d>
        <m:r>
          <w:rPr>
            <w:rFonts w:ascii="Cambria Math"/>
            <w:noProof/>
            <w:sz w:val="24"/>
            <w:szCs w:val="24"/>
            <w:lang w:val="id-ID"/>
          </w:rPr>
          <m:t xml:space="preserve"> </m:t>
        </m:r>
        <m:r>
          <w:rPr>
            <w:rFonts w:ascii="Cambria Math" w:hAnsi="Cambria Math"/>
            <w:noProof/>
            <w:sz w:val="24"/>
            <w:szCs w:val="24"/>
            <w:lang w:val="id-ID"/>
          </w:rPr>
          <m:t>∈</m:t>
        </m:r>
        <m:r>
          <w:rPr>
            <w:rFonts w:ascii="Cambria Math"/>
            <w:noProof/>
            <w:sz w:val="24"/>
            <w:szCs w:val="24"/>
            <w:lang w:val="id-ID"/>
          </w:rPr>
          <m:t xml:space="preserve"> </m:t>
        </m:r>
        <m:sSup>
          <m:sSupPr>
            <m:ctrlPr>
              <w:rPr>
                <w:rFonts w:ascii="Cambria Math" w:hAnsi="Cambria Math"/>
                <w:i/>
                <w:noProof/>
                <w:sz w:val="24"/>
                <w:szCs w:val="24"/>
                <w:lang w:val="id-ID"/>
              </w:rPr>
            </m:ctrlPr>
          </m:sSupPr>
          <m:e>
            <m:r>
              <w:rPr>
                <w:rFonts w:ascii="Cambria Math" w:hAnsi="Cambria Math"/>
                <w:noProof/>
                <w:sz w:val="24"/>
                <w:szCs w:val="24"/>
                <w:lang w:val="id-ID"/>
              </w:rPr>
              <m:t>R</m:t>
            </m:r>
          </m:e>
          <m:sup>
            <m:r>
              <w:rPr>
                <w:rFonts w:ascii="Cambria Math" w:hAnsi="Cambria Math"/>
                <w:noProof/>
                <w:sz w:val="24"/>
                <w:szCs w:val="24"/>
                <w:lang w:val="id-ID"/>
              </w:rPr>
              <m:t>D</m:t>
            </m:r>
          </m:sup>
        </m:sSup>
        <m:r>
          <w:rPr>
            <w:rFonts w:ascii="Cambria Math"/>
            <w:noProof/>
            <w:sz w:val="24"/>
            <w:szCs w:val="24"/>
            <w:lang w:val="id-ID"/>
          </w:rPr>
          <m:t xml:space="preserve"> (</m:t>
        </m:r>
        <m:r>
          <w:rPr>
            <w:rFonts w:ascii="Cambria Math" w:hAnsi="Cambria Math"/>
            <w:noProof/>
            <w:sz w:val="24"/>
            <w:szCs w:val="24"/>
            <w:lang w:val="id-ID"/>
          </w:rPr>
          <m:t>N</m:t>
        </m:r>
        <m:r>
          <w:rPr>
            <w:rFonts w:ascii="Cambria Math"/>
            <w:noProof/>
            <w:sz w:val="24"/>
            <w:szCs w:val="24"/>
            <w:lang w:val="id-ID"/>
          </w:rPr>
          <m:t>'</m:t>
        </m:r>
        <m:r>
          <w:rPr>
            <w:rFonts w:ascii="Cambria Math"/>
            <w:noProof/>
            <w:sz w:val="24"/>
            <w:szCs w:val="24"/>
            <w:lang w:val="id-ID"/>
          </w:rPr>
          <m:t xml:space="preserve"> </m:t>
        </m:r>
        <m:r>
          <w:rPr>
            <w:rFonts w:ascii="Cambria Math"/>
            <w:noProof/>
            <w:sz w:val="24"/>
            <w:szCs w:val="24"/>
            <w:lang w:val="id-ID"/>
          </w:rPr>
          <m:t>×</m:t>
        </m:r>
        <m:r>
          <w:rPr>
            <w:rFonts w:ascii="Cambria Math"/>
            <w:noProof/>
            <w:sz w:val="24"/>
            <w:szCs w:val="24"/>
            <w:lang w:val="id-ID"/>
          </w:rPr>
          <m:t xml:space="preserve"> </m:t>
        </m:r>
        <m:r>
          <w:rPr>
            <w:rFonts w:ascii="Cambria Math" w:hAnsi="Cambria Math"/>
            <w:noProof/>
            <w:sz w:val="24"/>
            <w:szCs w:val="24"/>
            <w:lang w:val="id-ID"/>
          </w:rPr>
          <m:t>D</m:t>
        </m:r>
        <m:r>
          <w:rPr>
            <w:rFonts w:ascii="Cambria Math"/>
            <w:noProof/>
            <w:sz w:val="24"/>
            <w:szCs w:val="24"/>
            <w:lang w:val="id-ID"/>
          </w:rPr>
          <m:t xml:space="preserve"> </m:t>
        </m:r>
        <m:r>
          <w:rPr>
            <w:rFonts w:ascii="Cambria Math" w:hAnsi="Cambria Math"/>
            <w:noProof/>
            <w:sz w:val="24"/>
            <w:szCs w:val="24"/>
            <w:lang w:val="id-ID"/>
          </w:rPr>
          <m:t>input</m:t>
        </m:r>
        <m:r>
          <w:rPr>
            <w:rFonts w:ascii="Cambria Math"/>
            <w:noProof/>
            <w:sz w:val="24"/>
            <w:szCs w:val="24"/>
            <w:lang w:val="id-ID"/>
          </w:rPr>
          <m:t xml:space="preserve"> </m:t>
        </m:r>
        <m:r>
          <w:rPr>
            <w:rFonts w:ascii="Cambria Math" w:hAnsi="Cambria Math"/>
            <w:noProof/>
            <w:sz w:val="24"/>
            <w:szCs w:val="24"/>
            <w:lang w:val="id-ID"/>
          </w:rPr>
          <m:t>data</m:t>
        </m:r>
        <m:r>
          <w:rPr>
            <w:rFonts w:ascii="Cambria Math"/>
            <w:noProof/>
            <w:sz w:val="24"/>
            <w:szCs w:val="24"/>
            <w:lang w:val="id-ID"/>
          </w:rPr>
          <m:t xml:space="preserve"> </m:t>
        </m:r>
        <m:r>
          <w:rPr>
            <w:rFonts w:ascii="Cambria Math" w:hAnsi="Cambria Math"/>
            <w:noProof/>
            <w:sz w:val="24"/>
            <w:szCs w:val="24"/>
            <w:lang w:val="id-ID"/>
          </w:rPr>
          <m:t>set</m:t>
        </m:r>
        <m:r>
          <w:rPr>
            <w:rFonts w:ascii="Cambria Math"/>
            <w:noProof/>
            <w:sz w:val="24"/>
            <w:szCs w:val="24"/>
            <w:lang w:val="id-ID"/>
          </w:rPr>
          <m:t>)</m:t>
        </m:r>
      </m:oMath>
      <w:r w:rsidR="007B5D4D" w:rsidRPr="00B23B27">
        <w:rPr>
          <w:noProof/>
          <w:sz w:val="24"/>
          <w:szCs w:val="24"/>
          <w:lang w:val="id-ID"/>
        </w:rPr>
        <w:t xml:space="preserve"> </w:t>
      </w:r>
    </w:p>
    <w:p w:rsidR="007B5D4D" w:rsidRPr="00B23B27" w:rsidRDefault="007B5D4D" w:rsidP="00B23B27">
      <w:pPr>
        <w:tabs>
          <w:tab w:val="left" w:pos="1276"/>
        </w:tabs>
        <w:ind w:left="709"/>
        <w:jc w:val="both"/>
        <w:rPr>
          <w:noProof/>
          <w:sz w:val="24"/>
          <w:szCs w:val="24"/>
          <w:lang w:val="id-ID"/>
        </w:rPr>
      </w:pPr>
      <m:oMathPara>
        <m:oMath>
          <m:r>
            <w:rPr>
              <w:rFonts w:ascii="Cambria Math" w:hAnsi="Cambria Math"/>
              <w:noProof/>
              <w:sz w:val="24"/>
              <w:szCs w:val="24"/>
              <w:lang w:val="id-ID"/>
            </w:rPr>
            <m:t>W</m:t>
          </m:r>
          <m:r>
            <w:rPr>
              <w:rFonts w:ascii="Cambria Math"/>
              <w:noProof/>
              <w:sz w:val="24"/>
              <w:szCs w:val="24"/>
              <w:lang w:val="id-ID"/>
            </w:rPr>
            <m:t>=</m:t>
          </m:r>
          <m:d>
            <m:dPr>
              <m:begChr m:val="{"/>
              <m:endChr m:val="}"/>
              <m:ctrlPr>
                <w:rPr>
                  <w:rFonts w:ascii="Cambria Math" w:hAnsi="Cambria Math"/>
                  <w:i/>
                  <w:noProof/>
                  <w:sz w:val="24"/>
                  <w:szCs w:val="24"/>
                  <w:lang w:val="id-ID"/>
                </w:rPr>
              </m:ctrlPr>
            </m:dPr>
            <m:e>
              <m:sSub>
                <m:sSubPr>
                  <m:ctrlPr>
                    <w:rPr>
                      <w:rFonts w:ascii="Cambria Math" w:hAnsi="Cambria Math"/>
                      <w:i/>
                      <w:noProof/>
                      <w:sz w:val="24"/>
                      <w:szCs w:val="24"/>
                      <w:lang w:val="id-ID"/>
                    </w:rPr>
                  </m:ctrlPr>
                </m:sSubPr>
                <m:e>
                  <m:r>
                    <w:rPr>
                      <w:rFonts w:ascii="Cambria Math" w:hAnsi="Cambria Math"/>
                      <w:noProof/>
                      <w:sz w:val="24"/>
                      <w:szCs w:val="24"/>
                      <w:lang w:val="id-ID"/>
                    </w:rPr>
                    <m:t>w</m:t>
                  </m:r>
                </m:e>
                <m:sub>
                  <m:r>
                    <w:rPr>
                      <w:rFonts w:ascii="Cambria Math"/>
                      <w:noProof/>
                      <w:sz w:val="24"/>
                      <w:szCs w:val="24"/>
                      <w:lang w:val="id-ID"/>
                    </w:rPr>
                    <m:t>1</m:t>
                  </m:r>
                </m:sub>
              </m:sSub>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w</m:t>
                  </m:r>
                </m:e>
                <m:sub>
                  <m:r>
                    <w:rPr>
                      <w:rFonts w:ascii="Cambria Math"/>
                      <w:noProof/>
                      <w:sz w:val="24"/>
                      <w:szCs w:val="24"/>
                      <w:lang w:val="id-ID"/>
                    </w:rPr>
                    <m:t>2</m:t>
                  </m:r>
                </m:sub>
              </m:sSub>
              <m:r>
                <w:rPr>
                  <w:rFonts w:ascii="Cambria Math"/>
                  <w:noProof/>
                  <w:sz w:val="24"/>
                  <w:szCs w:val="24"/>
                  <w:lang w:val="id-ID"/>
                </w:rPr>
                <m:t xml:space="preserve">, </m:t>
              </m:r>
              <m:r>
                <w:rPr>
                  <w:rFonts w:ascii="Cambria Math"/>
                  <w:noProof/>
                  <w:sz w:val="24"/>
                  <w:szCs w:val="24"/>
                  <w:lang w:val="id-ID"/>
                </w:rPr>
                <m:t>…</m:t>
              </m:r>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w</m:t>
                  </m:r>
                </m:e>
                <m:sub>
                  <m:sSup>
                    <m:sSupPr>
                      <m:ctrlPr>
                        <w:rPr>
                          <w:rFonts w:ascii="Cambria Math" w:hAnsi="Cambria Math"/>
                          <w:i/>
                          <w:noProof/>
                          <w:sz w:val="24"/>
                          <w:szCs w:val="24"/>
                          <w:lang w:val="id-ID"/>
                        </w:rPr>
                      </m:ctrlPr>
                    </m:sSupPr>
                    <m:e>
                      <m:r>
                        <w:rPr>
                          <w:rFonts w:ascii="Cambria Math" w:hAnsi="Cambria Math"/>
                          <w:noProof/>
                          <w:sz w:val="24"/>
                          <w:szCs w:val="24"/>
                          <w:lang w:val="id-ID"/>
                        </w:rPr>
                        <m:t>N</m:t>
                      </m:r>
                    </m:e>
                    <m:sup>
                      <m:r>
                        <w:rPr>
                          <w:rFonts w:ascii="Cambria Math"/>
                          <w:noProof/>
                          <w:sz w:val="24"/>
                          <w:szCs w:val="24"/>
                          <w:lang w:val="id-ID"/>
                        </w:rPr>
                        <m:t>'</m:t>
                      </m:r>
                    </m:sup>
                  </m:sSup>
                </m:sub>
              </m:sSub>
            </m:e>
          </m:d>
          <m:r>
            <w:rPr>
              <w:rFonts w:ascii="Cambria Math"/>
              <w:noProof/>
              <w:sz w:val="24"/>
              <w:szCs w:val="24"/>
              <w:lang w:val="id-ID"/>
            </w:rPr>
            <m:t xml:space="preserve"> </m:t>
          </m:r>
          <m:r>
            <w:rPr>
              <w:rFonts w:ascii="Cambria Math" w:hAnsi="Cambria Math"/>
              <w:noProof/>
              <w:sz w:val="24"/>
              <w:szCs w:val="24"/>
              <w:lang w:val="id-ID"/>
            </w:rPr>
            <m:t>∈</m:t>
          </m:r>
          <m:r>
            <w:rPr>
              <w:rFonts w:ascii="Cambria Math"/>
              <w:noProof/>
              <w:sz w:val="24"/>
              <w:szCs w:val="24"/>
              <w:lang w:val="id-ID"/>
            </w:rPr>
            <m:t xml:space="preserve"> [0,1] (</m:t>
          </m:r>
          <m:r>
            <w:rPr>
              <w:rFonts w:ascii="Cambria Math" w:hAnsi="Cambria Math"/>
              <w:noProof/>
              <w:sz w:val="24"/>
              <w:szCs w:val="24"/>
              <w:lang w:val="id-ID"/>
            </w:rPr>
            <m:t>N</m:t>
          </m:r>
          <m:r>
            <w:rPr>
              <w:rFonts w:ascii="Cambria Math"/>
              <w:noProof/>
              <w:sz w:val="24"/>
              <w:szCs w:val="24"/>
              <w:lang w:val="id-ID"/>
            </w:rPr>
            <m:t>'</m:t>
          </m:r>
          <m:r>
            <w:rPr>
              <w:rFonts w:ascii="Cambria Math"/>
              <w:noProof/>
              <w:sz w:val="24"/>
              <w:szCs w:val="24"/>
              <w:lang w:val="id-ID"/>
            </w:rPr>
            <m:t xml:space="preserve"> </m:t>
          </m:r>
          <m:r>
            <w:rPr>
              <w:rFonts w:ascii="Cambria Math" w:hAnsi="Cambria Math"/>
              <w:noProof/>
              <w:sz w:val="24"/>
              <w:szCs w:val="24"/>
              <w:lang w:val="id-ID"/>
            </w:rPr>
            <m:t>bobot</m:t>
          </m:r>
          <m:r>
            <w:rPr>
              <w:rFonts w:ascii="Cambria Math"/>
              <w:noProof/>
              <w:sz w:val="24"/>
              <w:szCs w:val="24"/>
              <w:lang w:val="id-ID"/>
            </w:rPr>
            <m:t>)</m:t>
          </m:r>
        </m:oMath>
      </m:oMathPara>
    </w:p>
    <w:p w:rsidR="007B5D4D" w:rsidRPr="00B23B27" w:rsidRDefault="00F11F0F" w:rsidP="00B23B27">
      <w:pPr>
        <w:tabs>
          <w:tab w:val="left" w:pos="2268"/>
        </w:tabs>
        <w:ind w:left="709"/>
        <w:jc w:val="both"/>
        <w:rPr>
          <w:noProof/>
          <w:sz w:val="24"/>
          <w:szCs w:val="24"/>
          <w:lang w:val="id-ID"/>
        </w:rPr>
      </w:pPr>
      <w:r w:rsidRPr="00B23B27">
        <w:rPr>
          <w:b/>
          <w:noProof/>
          <w:sz w:val="24"/>
          <w:szCs w:val="24"/>
          <w:lang w:val="id-ID"/>
        </w:rPr>
        <w:t>o</w:t>
      </w:r>
      <w:r w:rsidR="007B5D4D" w:rsidRPr="00B23B27">
        <w:rPr>
          <w:b/>
          <w:noProof/>
          <w:sz w:val="24"/>
          <w:szCs w:val="24"/>
          <w:lang w:val="id-ID"/>
        </w:rPr>
        <w:t>utput:</w:t>
      </w:r>
      <w:r w:rsidRPr="00B23B27">
        <w:rPr>
          <w:noProof/>
          <w:sz w:val="24"/>
          <w:szCs w:val="24"/>
          <w:lang w:val="id-ID"/>
        </w:rPr>
        <w:tab/>
      </w:r>
      <m:oMath>
        <m:r>
          <w:rPr>
            <w:rFonts w:ascii="Cambria Math" w:hAnsi="Cambria Math"/>
            <w:noProof/>
            <w:sz w:val="24"/>
            <w:szCs w:val="24"/>
            <w:lang w:val="id-ID"/>
          </w:rPr>
          <m:t>C</m:t>
        </m:r>
        <m:r>
          <w:rPr>
            <w:rFonts w:ascii="Cambria Math"/>
            <w:noProof/>
            <w:sz w:val="24"/>
            <w:szCs w:val="24"/>
            <w:lang w:val="id-ID"/>
          </w:rPr>
          <m:t>=</m:t>
        </m:r>
        <m:d>
          <m:dPr>
            <m:begChr m:val="{"/>
            <m:endChr m:val="}"/>
            <m:ctrlPr>
              <w:rPr>
                <w:rFonts w:ascii="Cambria Math" w:hAnsi="Cambria Math"/>
                <w:i/>
                <w:noProof/>
                <w:sz w:val="24"/>
                <w:szCs w:val="24"/>
                <w:lang w:val="id-ID"/>
              </w:rPr>
            </m:ctrlPr>
          </m:dPr>
          <m:e>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noProof/>
                    <w:sz w:val="24"/>
                    <w:szCs w:val="24"/>
                    <w:lang w:val="id-ID"/>
                  </w:rPr>
                  <m:t>1</m:t>
                </m:r>
              </m:sub>
            </m:sSub>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noProof/>
                    <w:sz w:val="24"/>
                    <w:szCs w:val="24"/>
                    <w:lang w:val="id-ID"/>
                  </w:rPr>
                  <m:t>2</m:t>
                </m:r>
              </m:sub>
            </m:sSub>
            <m:r>
              <w:rPr>
                <w:rFonts w:ascii="Cambria Math"/>
                <w:noProof/>
                <w:sz w:val="24"/>
                <w:szCs w:val="24"/>
                <w:lang w:val="id-ID"/>
              </w:rPr>
              <m:t xml:space="preserve">, </m:t>
            </m:r>
            <m:r>
              <w:rPr>
                <w:rFonts w:ascii="Cambria Math"/>
                <w:noProof/>
                <w:sz w:val="24"/>
                <w:szCs w:val="24"/>
                <w:lang w:val="id-ID"/>
              </w:rPr>
              <m:t>…</m:t>
            </m:r>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c</m:t>
                </m:r>
              </m:e>
              <m:sub>
                <m:sSup>
                  <m:sSupPr>
                    <m:ctrlPr>
                      <w:rPr>
                        <w:rFonts w:ascii="Cambria Math" w:hAnsi="Cambria Math"/>
                        <w:i/>
                        <w:noProof/>
                        <w:sz w:val="24"/>
                        <w:szCs w:val="24"/>
                        <w:lang w:val="id-ID"/>
                      </w:rPr>
                    </m:ctrlPr>
                  </m:sSupPr>
                  <m:e>
                    <m:r>
                      <w:rPr>
                        <w:rFonts w:ascii="Cambria Math" w:hAnsi="Cambria Math"/>
                        <w:noProof/>
                        <w:sz w:val="24"/>
                        <w:szCs w:val="24"/>
                        <w:lang w:val="id-ID"/>
                      </w:rPr>
                      <m:t>K</m:t>
                    </m:r>
                  </m:e>
                  <m:sup>
                    <m:r>
                      <w:rPr>
                        <w:rFonts w:ascii="Cambria Math"/>
                        <w:noProof/>
                        <w:sz w:val="24"/>
                        <w:szCs w:val="24"/>
                        <w:lang w:val="id-ID"/>
                      </w:rPr>
                      <m:t>'</m:t>
                    </m:r>
                  </m:sup>
                </m:sSup>
              </m:sub>
            </m:sSub>
          </m:e>
        </m:d>
        <m:r>
          <w:rPr>
            <w:rFonts w:ascii="Cambria Math"/>
            <w:noProof/>
            <w:sz w:val="24"/>
            <w:szCs w:val="24"/>
            <w:lang w:val="id-ID"/>
          </w:rPr>
          <m:t xml:space="preserve"> </m:t>
        </m:r>
        <m:r>
          <w:rPr>
            <w:rFonts w:ascii="Cambria Math" w:hAnsi="Cambria Math"/>
            <w:noProof/>
            <w:sz w:val="24"/>
            <w:szCs w:val="24"/>
            <w:lang w:val="id-ID"/>
          </w:rPr>
          <m:t>∈</m:t>
        </m:r>
        <m:r>
          <w:rPr>
            <w:rFonts w:ascii="Cambria Math"/>
            <w:noProof/>
            <w:sz w:val="24"/>
            <w:szCs w:val="24"/>
            <w:lang w:val="id-ID"/>
          </w:rPr>
          <m:t xml:space="preserve"> </m:t>
        </m:r>
        <m:sSup>
          <m:sSupPr>
            <m:ctrlPr>
              <w:rPr>
                <w:rFonts w:ascii="Cambria Math" w:hAnsi="Cambria Math"/>
                <w:i/>
                <w:noProof/>
                <w:sz w:val="24"/>
                <w:szCs w:val="24"/>
                <w:lang w:val="id-ID"/>
              </w:rPr>
            </m:ctrlPr>
          </m:sSupPr>
          <m:e>
            <m:r>
              <w:rPr>
                <w:rFonts w:ascii="Cambria Math" w:hAnsi="Cambria Math"/>
                <w:noProof/>
                <w:sz w:val="24"/>
                <w:szCs w:val="24"/>
                <w:lang w:val="id-ID"/>
              </w:rPr>
              <m:t>R</m:t>
            </m:r>
          </m:e>
          <m:sup>
            <m:r>
              <w:rPr>
                <w:rFonts w:ascii="Cambria Math" w:hAnsi="Cambria Math"/>
                <w:noProof/>
                <w:sz w:val="24"/>
                <w:szCs w:val="24"/>
                <w:lang w:val="id-ID"/>
              </w:rPr>
              <m:t>D</m:t>
            </m:r>
          </m:sup>
        </m:sSup>
        <m:r>
          <w:rPr>
            <w:rFonts w:ascii="Cambria Math"/>
            <w:noProof/>
            <w:sz w:val="24"/>
            <w:szCs w:val="24"/>
            <w:lang w:val="id-ID"/>
          </w:rPr>
          <m:t xml:space="preserve"> (</m:t>
        </m:r>
        <m:r>
          <w:rPr>
            <w:rFonts w:ascii="Cambria Math" w:hAnsi="Cambria Math"/>
            <w:noProof/>
            <w:sz w:val="24"/>
            <w:szCs w:val="24"/>
            <w:lang w:val="id-ID"/>
          </w:rPr>
          <m:t>K</m:t>
        </m:r>
        <m:r>
          <w:rPr>
            <w:rFonts w:ascii="Cambria Math"/>
            <w:noProof/>
            <w:sz w:val="24"/>
            <w:szCs w:val="24"/>
            <w:lang w:val="id-ID"/>
          </w:rPr>
          <m:t xml:space="preserve"> </m:t>
        </m:r>
        <m:r>
          <w:rPr>
            <w:rFonts w:ascii="Cambria Math" w:hAnsi="Cambria Math"/>
            <w:noProof/>
            <w:sz w:val="24"/>
            <w:szCs w:val="24"/>
            <w:lang w:val="id-ID"/>
          </w:rPr>
          <m:t>klaster</m:t>
        </m:r>
        <m:r>
          <w:rPr>
            <w:rFonts w:ascii="Cambria Math"/>
            <w:noProof/>
            <w:sz w:val="24"/>
            <w:szCs w:val="24"/>
            <w:lang w:val="id-ID"/>
          </w:rPr>
          <m:t xml:space="preserve"> </m:t>
        </m:r>
        <m:r>
          <w:rPr>
            <w:rFonts w:ascii="Cambria Math" w:hAnsi="Cambria Math"/>
            <w:noProof/>
            <w:sz w:val="24"/>
            <w:szCs w:val="24"/>
            <w:lang w:val="id-ID"/>
          </w:rPr>
          <m:t>center</m:t>
        </m:r>
        <m:r>
          <w:rPr>
            <w:rFonts w:ascii="Cambria Math"/>
            <w:noProof/>
            <w:sz w:val="24"/>
            <w:szCs w:val="24"/>
            <w:lang w:val="id-ID"/>
          </w:rPr>
          <m:t>)</m:t>
        </m:r>
      </m:oMath>
    </w:p>
    <w:p w:rsidR="007B5D4D" w:rsidRPr="00B23B27" w:rsidRDefault="0055623B" w:rsidP="00B23B27">
      <w:pPr>
        <w:ind w:left="709"/>
        <w:jc w:val="both"/>
        <w:rPr>
          <w:i/>
          <w:noProof/>
          <w:sz w:val="24"/>
          <w:szCs w:val="24"/>
          <w:lang w:val="id-ID"/>
        </w:rPr>
      </w:pPr>
      <w:r w:rsidRPr="00B23B27">
        <w:rPr>
          <w:i/>
          <w:noProof/>
          <w:sz w:val="24"/>
          <w:szCs w:val="24"/>
          <w:lang w:val="id-ID"/>
        </w:rPr>
        <w:t>Pilih rando</w:t>
      </w:r>
      <w:r w:rsidRPr="00B23B27">
        <w:rPr>
          <w:i/>
          <w:noProof/>
          <w:sz w:val="24"/>
          <w:szCs w:val="24"/>
          <w:lang w:val="en-US"/>
        </w:rPr>
        <w:t>m</w:t>
      </w:r>
      <w:r w:rsidR="007B5D4D" w:rsidRPr="00B23B27">
        <w:rPr>
          <w:i/>
          <w:noProof/>
          <w:sz w:val="24"/>
          <w:szCs w:val="24"/>
          <w:lang w:val="id-ID"/>
        </w:rPr>
        <w:t xml:space="preserve"> subset C dari X sebagai inisial set dari klaster center</w:t>
      </w:r>
    </w:p>
    <w:p w:rsidR="007B5D4D" w:rsidRPr="00B23B27" w:rsidRDefault="00F11F0F" w:rsidP="00B23B27">
      <w:pPr>
        <w:ind w:left="709"/>
        <w:jc w:val="both"/>
        <w:rPr>
          <w:noProof/>
          <w:sz w:val="24"/>
          <w:szCs w:val="24"/>
          <w:lang w:val="id-ID"/>
        </w:rPr>
      </w:pPr>
      <w:r w:rsidRPr="00B23B27">
        <w:rPr>
          <w:b/>
          <w:noProof/>
          <w:sz w:val="24"/>
          <w:szCs w:val="24"/>
          <w:lang w:val="id-ID"/>
        </w:rPr>
        <w:t>w</w:t>
      </w:r>
      <w:r w:rsidR="007B5D4D" w:rsidRPr="00B23B27">
        <w:rPr>
          <w:b/>
          <w:noProof/>
          <w:sz w:val="24"/>
          <w:szCs w:val="24"/>
          <w:lang w:val="id-ID"/>
        </w:rPr>
        <w:t>hile</w:t>
      </w:r>
      <w:r w:rsidR="007B5D4D" w:rsidRPr="00B23B27">
        <w:rPr>
          <w:noProof/>
          <w:sz w:val="24"/>
          <w:szCs w:val="24"/>
          <w:lang w:val="id-ID"/>
        </w:rPr>
        <w:t xml:space="preserve"> kriteria terminasi tidak membaca </w:t>
      </w:r>
      <w:r w:rsidR="007B5D4D" w:rsidRPr="00B23B27">
        <w:rPr>
          <w:b/>
          <w:noProof/>
          <w:sz w:val="24"/>
          <w:szCs w:val="24"/>
          <w:lang w:val="id-ID"/>
        </w:rPr>
        <w:t>do</w:t>
      </w:r>
      <w:r w:rsidRPr="00B23B27">
        <w:rPr>
          <w:noProof/>
          <w:sz w:val="24"/>
          <w:szCs w:val="24"/>
          <w:lang w:val="id-ID"/>
        </w:rPr>
        <w:tab/>
      </w:r>
    </w:p>
    <w:p w:rsidR="007B5D4D" w:rsidRPr="00B23B27" w:rsidRDefault="008C0829" w:rsidP="00B23B27">
      <w:pPr>
        <w:ind w:left="709" w:firstLine="360"/>
        <w:jc w:val="both"/>
        <w:rPr>
          <w:i/>
          <w:noProof/>
          <w:sz w:val="24"/>
          <w:szCs w:val="24"/>
          <w:lang w:val="id-ID"/>
        </w:rPr>
      </w:pPr>
      <w:r w:rsidRPr="00B23B27">
        <w:rPr>
          <w:i/>
          <w:noProof/>
          <w:sz w:val="24"/>
          <w:szCs w:val="24"/>
          <w:lang w:val="id-ID"/>
        </w:rPr>
        <w:t>Hitung jara</w:t>
      </w:r>
      <w:r w:rsidRPr="00B23B27">
        <w:rPr>
          <w:i/>
          <w:noProof/>
          <w:sz w:val="24"/>
          <w:szCs w:val="24"/>
          <w:lang w:val="en-US"/>
        </w:rPr>
        <w:t>k</w:t>
      </w:r>
      <w:r w:rsidR="007B5D4D" w:rsidRPr="00B23B27">
        <w:rPr>
          <w:i/>
          <w:noProof/>
          <w:sz w:val="24"/>
          <w:szCs w:val="24"/>
          <w:lang w:val="id-ID"/>
        </w:rPr>
        <w:t xml:space="preserve"> berpasangan antara center klaster;</w:t>
      </w:r>
    </w:p>
    <w:p w:rsidR="007B5D4D" w:rsidRPr="00B23B27" w:rsidRDefault="007B5D4D" w:rsidP="00B23B27">
      <w:pPr>
        <w:ind w:left="709" w:firstLine="360"/>
        <w:jc w:val="both"/>
        <w:rPr>
          <w:noProof/>
          <w:sz w:val="24"/>
          <w:szCs w:val="24"/>
          <w:lang w:val="id-ID"/>
        </w:rPr>
      </w:pPr>
      <w:r w:rsidRPr="00B23B27">
        <w:rPr>
          <w:b/>
          <w:noProof/>
          <w:sz w:val="24"/>
          <w:szCs w:val="24"/>
          <w:lang w:val="id-ID"/>
        </w:rPr>
        <w:t>for</w:t>
      </w:r>
      <w:r w:rsidRPr="00B23B27">
        <w:rPr>
          <w:noProof/>
          <w:sz w:val="24"/>
          <w:szCs w:val="24"/>
          <w:lang w:val="id-ID"/>
        </w:rPr>
        <w:t xml:space="preserve"> (</w:t>
      </w:r>
      <w:r w:rsidR="00F11F0F" w:rsidRPr="00B23B27">
        <w:rPr>
          <w:noProof/>
          <w:sz w:val="24"/>
          <w:szCs w:val="24"/>
          <w:lang w:val="id-ID"/>
        </w:rPr>
        <w:t xml:space="preserve">i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 xml:space="preserve">1; </w:t>
      </w:r>
      <w:r w:rsidR="00F11F0F" w:rsidRPr="00B23B27">
        <w:rPr>
          <w:noProof/>
          <w:sz w:val="24"/>
          <w:szCs w:val="24"/>
          <w:lang w:val="id-ID"/>
        </w:rPr>
        <w:t xml:space="preserve">i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 xml:space="preserve">K; </w:t>
      </w:r>
      <w:r w:rsidR="00F11F0F" w:rsidRPr="00B23B27">
        <w:rPr>
          <w:noProof/>
          <w:sz w:val="24"/>
          <w:szCs w:val="24"/>
          <w:lang w:val="id-ID"/>
        </w:rPr>
        <w:t xml:space="preserve">I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 xml:space="preserve">i+1) </w:t>
      </w:r>
      <w:r w:rsidRPr="00B23B27">
        <w:rPr>
          <w:b/>
          <w:noProof/>
          <w:sz w:val="24"/>
          <w:szCs w:val="24"/>
          <w:lang w:val="id-ID"/>
        </w:rPr>
        <w:t>do</w:t>
      </w:r>
    </w:p>
    <w:p w:rsidR="007B5D4D" w:rsidRPr="00B23B27" w:rsidRDefault="007B5D4D" w:rsidP="00B23B27">
      <w:pPr>
        <w:ind w:left="709" w:firstLine="360"/>
        <w:jc w:val="both"/>
        <w:rPr>
          <w:noProof/>
          <w:sz w:val="24"/>
          <w:szCs w:val="24"/>
          <w:lang w:val="id-ID"/>
        </w:rPr>
      </w:pPr>
      <w:r w:rsidRPr="00B23B27">
        <w:rPr>
          <w:b/>
          <w:noProof/>
          <w:sz w:val="24"/>
          <w:szCs w:val="24"/>
          <w:lang w:val="id-ID"/>
        </w:rPr>
        <w:t>for</w:t>
      </w:r>
      <w:r w:rsidRPr="00B23B27">
        <w:rPr>
          <w:noProof/>
          <w:sz w:val="24"/>
          <w:szCs w:val="24"/>
          <w:lang w:val="id-ID"/>
        </w:rPr>
        <w:t xml:space="preserve"> (j</w:t>
      </w:r>
      <w:r w:rsidR="00F11F0F" w:rsidRPr="00B23B27">
        <w:rPr>
          <w:noProof/>
          <w:sz w:val="24"/>
          <w:szCs w:val="24"/>
          <w:lang w:val="id-ID"/>
        </w:rPr>
        <w:t xml:space="preserve">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i+1; j</w:t>
      </w:r>
      <w:r w:rsidR="00F11F0F" w:rsidRPr="00B23B27">
        <w:rPr>
          <w:noProof/>
          <w:sz w:val="24"/>
          <w:szCs w:val="24"/>
          <w:lang w:val="id-ID"/>
        </w:rPr>
        <w:t xml:space="preserve">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K; j</w:t>
      </w:r>
      <w:r w:rsidR="00F11F0F" w:rsidRPr="00B23B27">
        <w:rPr>
          <w:noProof/>
          <w:sz w:val="24"/>
          <w:szCs w:val="24"/>
          <w:lang w:val="id-ID"/>
        </w:rPr>
        <w:t xml:space="preserve"> </w:t>
      </w:r>
      <w:r w:rsidRPr="00B23B27">
        <w:rPr>
          <w:noProof/>
          <w:sz w:val="24"/>
          <w:szCs w:val="24"/>
          <w:lang w:val="id-ID"/>
        </w:rPr>
        <w:t>=</w:t>
      </w:r>
      <w:r w:rsidR="00F11F0F" w:rsidRPr="00B23B27">
        <w:rPr>
          <w:noProof/>
          <w:sz w:val="24"/>
          <w:szCs w:val="24"/>
          <w:lang w:val="id-ID"/>
        </w:rPr>
        <w:t xml:space="preserve"> </w:t>
      </w:r>
      <w:r w:rsidRPr="00B23B27">
        <w:rPr>
          <w:noProof/>
          <w:sz w:val="24"/>
          <w:szCs w:val="24"/>
          <w:lang w:val="id-ID"/>
        </w:rPr>
        <w:t xml:space="preserve">j+1) </w:t>
      </w:r>
      <w:r w:rsidRPr="00B23B27">
        <w:rPr>
          <w:b/>
          <w:noProof/>
          <w:sz w:val="24"/>
          <w:szCs w:val="24"/>
          <w:lang w:val="id-ID"/>
        </w:rPr>
        <w:t>do</w:t>
      </w:r>
    </w:p>
    <w:p w:rsidR="007B5D4D" w:rsidRPr="00B23B27" w:rsidRDefault="00F11F0F" w:rsidP="00B23B27">
      <w:pPr>
        <w:ind w:left="709" w:firstLine="360"/>
        <w:jc w:val="both"/>
        <w:rPr>
          <w:noProof/>
          <w:sz w:val="24"/>
          <w:szCs w:val="24"/>
          <w:lang w:val="id-ID"/>
        </w:rPr>
      </w:pPr>
      <w:r w:rsidRPr="00B23B27">
        <w:rPr>
          <w:noProof/>
          <w:sz w:val="24"/>
          <w:szCs w:val="24"/>
          <w:lang w:val="id-ID"/>
        </w:rPr>
        <w:t>d[i][j]</w:t>
      </w:r>
      <w:r w:rsidR="007B5D4D" w:rsidRPr="00B23B27">
        <w:rPr>
          <w:noProof/>
          <w:sz w:val="24"/>
          <w:szCs w:val="24"/>
          <w:lang w:val="id-ID"/>
        </w:rPr>
        <w:t xml:space="preserve"> = dj i = </w:t>
      </w:r>
      <w:r w:rsidR="007B5D4D" w:rsidRPr="00B23B27">
        <w:rPr>
          <w:rFonts w:ascii="Cambria Math" w:hAnsi="Cambria Math"/>
          <w:noProof/>
          <w:sz w:val="24"/>
          <w:szCs w:val="24"/>
          <w:lang w:val="id-ID"/>
        </w:rPr>
        <w:t>∥</w:t>
      </w:r>
      <w:r w:rsidR="007B5D4D" w:rsidRPr="00B23B27">
        <w:rPr>
          <w:noProof/>
          <w:sz w:val="24"/>
          <w:szCs w:val="24"/>
          <w:lang w:val="id-ID"/>
        </w:rPr>
        <w:t>ci−cj</w:t>
      </w:r>
      <w:r w:rsidR="007B5D4D" w:rsidRPr="00B23B27">
        <w:rPr>
          <w:rFonts w:ascii="Cambria Math" w:hAnsi="Cambria Math"/>
          <w:noProof/>
          <w:sz w:val="24"/>
          <w:szCs w:val="24"/>
          <w:lang w:val="id-ID"/>
        </w:rPr>
        <w:t>∥</w:t>
      </w:r>
      <w:r w:rsidR="007B5D4D" w:rsidRPr="00B23B27">
        <w:rPr>
          <w:noProof/>
          <w:sz w:val="24"/>
          <w:szCs w:val="24"/>
          <w:lang w:val="id-ID"/>
        </w:rPr>
        <w:t>2;</w:t>
      </w:r>
    </w:p>
    <w:p w:rsidR="007B5D4D" w:rsidRPr="00B23B27" w:rsidRDefault="007B5D4D" w:rsidP="00B23B27">
      <w:pPr>
        <w:ind w:left="709" w:firstLine="360"/>
        <w:jc w:val="both"/>
        <w:rPr>
          <w:b/>
          <w:noProof/>
          <w:sz w:val="24"/>
          <w:szCs w:val="24"/>
          <w:lang w:val="id-ID"/>
        </w:rPr>
      </w:pPr>
      <w:r w:rsidRPr="00B23B27">
        <w:rPr>
          <w:b/>
          <w:noProof/>
          <w:sz w:val="24"/>
          <w:szCs w:val="24"/>
          <w:lang w:val="id-ID"/>
        </w:rPr>
        <w:t>end</w:t>
      </w:r>
    </w:p>
    <w:p w:rsidR="00F11F0F" w:rsidRPr="00B23B27" w:rsidRDefault="00F11F0F" w:rsidP="00B23B27">
      <w:pPr>
        <w:ind w:left="709"/>
        <w:jc w:val="both"/>
        <w:rPr>
          <w:i/>
          <w:noProof/>
          <w:sz w:val="24"/>
          <w:szCs w:val="24"/>
          <w:lang w:val="en-US"/>
        </w:rPr>
      </w:pPr>
      <w:r w:rsidRPr="00B23B27">
        <w:rPr>
          <w:i/>
          <w:noProof/>
          <w:sz w:val="24"/>
          <w:szCs w:val="24"/>
          <w:lang w:val="id-ID"/>
        </w:rPr>
        <w:t xml:space="preserve">Buat matrik M </w:t>
      </w:r>
      <w:r w:rsidR="009844AB" w:rsidRPr="00B23B27">
        <w:rPr>
          <w:i/>
          <w:noProof/>
          <w:sz w:val="24"/>
          <w:szCs w:val="24"/>
          <w:lang w:val="id-ID"/>
        </w:rPr>
        <w:t>ukuran</w:t>
      </w:r>
      <w:r w:rsidRPr="00B23B27">
        <w:rPr>
          <w:i/>
          <w:noProof/>
          <w:sz w:val="24"/>
          <w:szCs w:val="24"/>
          <w:lang w:val="id-ID"/>
        </w:rPr>
        <w:t xml:space="preserve"> K × K dimana setiap baris </w:t>
      </w:r>
      <w:r w:rsidR="009844AB" w:rsidRPr="00B23B27">
        <w:rPr>
          <w:i/>
          <w:noProof/>
          <w:sz w:val="24"/>
          <w:szCs w:val="24"/>
          <w:lang w:val="id-ID"/>
        </w:rPr>
        <w:t>i</w:t>
      </w:r>
      <w:r w:rsidRPr="00B23B27">
        <w:rPr>
          <w:i/>
          <w:noProof/>
          <w:sz w:val="24"/>
          <w:szCs w:val="24"/>
          <w:lang w:val="id-ID"/>
        </w:rPr>
        <w:t xml:space="preserve"> adalah permutasi dari 1, 2, …, K yang mewakili klaster dengan urutan jarak menaik dari pusat dari</w:t>
      </w:r>
      <w:r w:rsidR="0055623B" w:rsidRPr="00B23B27">
        <w:rPr>
          <w:i/>
          <w:noProof/>
          <w:sz w:val="24"/>
          <w:szCs w:val="24"/>
          <w:lang w:val="en-US"/>
        </w:rPr>
        <w:t xml:space="preserve"> </w:t>
      </w:r>
      <m:oMath>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i</m:t>
            </m:r>
          </m:sub>
        </m:sSub>
      </m:oMath>
      <w:r w:rsidRPr="00B23B27">
        <w:rPr>
          <w:i/>
          <w:noProof/>
          <w:sz w:val="24"/>
          <w:szCs w:val="24"/>
          <w:lang w:val="id-ID"/>
        </w:rPr>
        <w:t>;</w:t>
      </w:r>
    </w:p>
    <w:p w:rsidR="00F11F0F" w:rsidRPr="00B23B27" w:rsidRDefault="00F11F0F" w:rsidP="00B23B27">
      <w:pPr>
        <w:ind w:left="709" w:firstLine="360"/>
        <w:jc w:val="both"/>
        <w:rPr>
          <w:b/>
          <w:noProof/>
          <w:sz w:val="24"/>
          <w:szCs w:val="24"/>
          <w:lang w:val="id-ID"/>
        </w:rPr>
      </w:pPr>
      <w:r w:rsidRPr="00B23B27">
        <w:rPr>
          <w:b/>
          <w:noProof/>
          <w:sz w:val="24"/>
          <w:szCs w:val="24"/>
          <w:lang w:val="id-ID"/>
        </w:rPr>
        <w:t>for</w:t>
      </w:r>
      <w:r w:rsidRPr="00B23B27">
        <w:rPr>
          <w:noProof/>
          <w:sz w:val="24"/>
          <w:szCs w:val="24"/>
          <w:lang w:val="id-ID"/>
        </w:rPr>
        <w:t xml:space="preserve"> (i=1; </w:t>
      </w:r>
      <w:r w:rsidR="00C34DED" w:rsidRPr="00B23B27">
        <w:rPr>
          <w:noProof/>
          <w:sz w:val="24"/>
          <w:szCs w:val="24"/>
          <w:lang w:val="en-US"/>
        </w:rPr>
        <w:t xml:space="preserve">i </w:t>
      </w:r>
      <w:r w:rsidRPr="00B23B27">
        <w:rPr>
          <w:noProof/>
          <w:sz w:val="24"/>
          <w:szCs w:val="24"/>
          <w:lang w:val="id-ID"/>
        </w:rPr>
        <w:t>≤</w:t>
      </w:r>
      <w:r w:rsidR="00C34DED" w:rsidRPr="00B23B27">
        <w:rPr>
          <w:noProof/>
          <w:sz w:val="24"/>
          <w:szCs w:val="24"/>
          <w:lang w:val="en-US"/>
        </w:rPr>
        <w:t xml:space="preserve"> </w:t>
      </w:r>
      <w:r w:rsidRPr="00B23B27">
        <w:rPr>
          <w:noProof/>
          <w:sz w:val="24"/>
          <w:szCs w:val="24"/>
          <w:lang w:val="id-ID"/>
        </w:rPr>
        <w:t xml:space="preserve">N′ ; </w:t>
      </w:r>
      <w:r w:rsidR="00C34DED" w:rsidRPr="00B23B27">
        <w:rPr>
          <w:noProof/>
          <w:sz w:val="24"/>
          <w:szCs w:val="24"/>
          <w:lang w:val="en-US"/>
        </w:rPr>
        <w:t xml:space="preserve">i  </w:t>
      </w:r>
      <w:r w:rsidRPr="00B23B27">
        <w:rPr>
          <w:noProof/>
          <w:sz w:val="24"/>
          <w:szCs w:val="24"/>
          <w:lang w:val="id-ID"/>
        </w:rPr>
        <w:t>=</w:t>
      </w:r>
      <w:r w:rsidR="00C34DED" w:rsidRPr="00B23B27">
        <w:rPr>
          <w:noProof/>
          <w:sz w:val="24"/>
          <w:szCs w:val="24"/>
          <w:lang w:val="en-US"/>
        </w:rPr>
        <w:t xml:space="preserve"> </w:t>
      </w:r>
      <w:r w:rsidRPr="00B23B27">
        <w:rPr>
          <w:noProof/>
          <w:sz w:val="24"/>
          <w:szCs w:val="24"/>
          <w:lang w:val="id-ID"/>
        </w:rPr>
        <w:t xml:space="preserve">i+1) </w:t>
      </w:r>
      <w:r w:rsidRPr="00B23B27">
        <w:rPr>
          <w:b/>
          <w:noProof/>
          <w:sz w:val="24"/>
          <w:szCs w:val="24"/>
          <w:lang w:val="id-ID"/>
        </w:rPr>
        <w:t>do</w:t>
      </w:r>
    </w:p>
    <w:p w:rsidR="00F11F0F" w:rsidRPr="00B23B27" w:rsidRDefault="00F11F0F" w:rsidP="00B23B27">
      <w:pPr>
        <w:ind w:left="709" w:firstLine="360"/>
        <w:jc w:val="both"/>
        <w:rPr>
          <w:i/>
          <w:noProof/>
          <w:sz w:val="24"/>
          <w:szCs w:val="24"/>
          <w:lang w:val="id-ID"/>
        </w:rPr>
      </w:pPr>
      <w:r w:rsidRPr="00B23B27">
        <w:rPr>
          <w:i/>
          <w:noProof/>
          <w:sz w:val="24"/>
          <w:szCs w:val="24"/>
          <w:lang w:val="id-ID"/>
        </w:rPr>
        <w:t xml:space="preserve">Nyatakan Sp sebagai klaster dimana </w:t>
      </w:r>
      <m:oMath>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i</m:t>
            </m:r>
          </m:sub>
        </m:sSub>
      </m:oMath>
      <w:r w:rsidRPr="00B23B27">
        <w:rPr>
          <w:i/>
          <w:noProof/>
          <w:sz w:val="24"/>
          <w:szCs w:val="24"/>
          <w:lang w:val="id-ID"/>
        </w:rPr>
        <w:t xml:space="preserve"> dimasukkan pada iterasi sebelumnya;</w:t>
      </w:r>
    </w:p>
    <w:p w:rsidR="0055623B" w:rsidRPr="00B23B27" w:rsidRDefault="00F11F0F" w:rsidP="00B23B27">
      <w:pPr>
        <w:ind w:left="709" w:firstLine="360"/>
        <w:jc w:val="both"/>
        <w:rPr>
          <w:noProof/>
          <w:sz w:val="24"/>
          <w:szCs w:val="24"/>
          <w:lang w:val="en-US"/>
        </w:rPr>
      </w:pPr>
      <w:r w:rsidRPr="00B23B27">
        <w:rPr>
          <w:noProof/>
          <w:sz w:val="24"/>
          <w:szCs w:val="24"/>
          <w:lang w:val="id-ID"/>
        </w:rPr>
        <w:t>P</w:t>
      </w:r>
      <w:r w:rsidR="0055623B" w:rsidRPr="00B23B27">
        <w:rPr>
          <w:noProof/>
          <w:sz w:val="24"/>
          <w:szCs w:val="24"/>
          <w:lang w:val="en-US"/>
        </w:rPr>
        <w:t xml:space="preserve"> </w:t>
      </w:r>
      <w:r w:rsidRPr="00B23B27">
        <w:rPr>
          <w:noProof/>
          <w:sz w:val="24"/>
          <w:szCs w:val="24"/>
          <w:lang w:val="id-ID"/>
        </w:rPr>
        <w:t>=</w:t>
      </w:r>
      <w:r w:rsidR="0055623B" w:rsidRPr="00B23B27">
        <w:rPr>
          <w:noProof/>
          <w:sz w:val="24"/>
          <w:szCs w:val="24"/>
          <w:lang w:val="en-US"/>
        </w:rPr>
        <w:t xml:space="preserve"> </w:t>
      </w:r>
      <w:r w:rsidRPr="00B23B27">
        <w:rPr>
          <w:noProof/>
          <w:sz w:val="24"/>
          <w:szCs w:val="24"/>
          <w:lang w:val="id-ID"/>
        </w:rPr>
        <w:t>m[i];</w:t>
      </w:r>
      <w:r w:rsidR="0055623B" w:rsidRPr="00B23B27">
        <w:rPr>
          <w:noProof/>
          <w:sz w:val="24"/>
          <w:szCs w:val="24"/>
          <w:lang w:val="en-US"/>
        </w:rPr>
        <w:t xml:space="preserve"> </w:t>
      </w:r>
    </w:p>
    <w:p w:rsidR="00F11F0F" w:rsidRPr="00B23B27" w:rsidRDefault="0055623B" w:rsidP="00B23B27">
      <w:pPr>
        <w:ind w:left="709" w:firstLine="349"/>
        <w:jc w:val="both"/>
        <w:rPr>
          <w:noProof/>
          <w:sz w:val="24"/>
          <w:szCs w:val="24"/>
          <w:lang w:val="en-US"/>
        </w:rPr>
      </w:pPr>
      <m:oMathPara>
        <m:oMath>
          <m:r>
            <w:rPr>
              <w:rFonts w:ascii="Cambria Math" w:hAnsi="Cambria Math"/>
              <w:noProof/>
              <w:sz w:val="24"/>
              <w:szCs w:val="24"/>
              <w:lang w:val="id-ID"/>
            </w:rPr>
            <m:t>min</m:t>
          </m:r>
          <m:r>
            <w:rPr>
              <w:rFonts w:ascii="Cambria Math"/>
              <w:noProof/>
              <w:sz w:val="24"/>
              <w:szCs w:val="24"/>
              <w:lang w:val="id-ID"/>
            </w:rPr>
            <m:t>_</m:t>
          </m:r>
          <m:r>
            <w:rPr>
              <w:rFonts w:ascii="Cambria Math" w:hAnsi="Cambria Math"/>
              <w:noProof/>
              <w:sz w:val="24"/>
              <w:szCs w:val="24"/>
              <w:lang w:val="id-ID"/>
            </w:rPr>
            <m:t>dist</m:t>
          </m:r>
          <m:r>
            <w:rPr>
              <w:rFonts w:ascii="Cambria Math"/>
              <w:noProof/>
              <w:sz w:val="24"/>
              <w:szCs w:val="24"/>
              <w:lang w:val="id-ID"/>
            </w:rPr>
            <m:t>=</m:t>
          </m:r>
          <m:r>
            <w:rPr>
              <w:rFonts w:ascii="Cambria Math" w:hAnsi="Cambria Math"/>
              <w:noProof/>
              <w:sz w:val="24"/>
              <w:szCs w:val="24"/>
              <w:lang w:val="id-ID"/>
            </w:rPr>
            <m:t>prev</m:t>
          </m:r>
          <m:r>
            <w:rPr>
              <w:rFonts w:ascii="Cambria Math"/>
              <w:noProof/>
              <w:sz w:val="24"/>
              <w:szCs w:val="24"/>
              <w:lang w:val="id-ID"/>
            </w:rPr>
            <m:t>_</m:t>
          </m:r>
          <m:r>
            <w:rPr>
              <w:rFonts w:ascii="Cambria Math" w:hAnsi="Cambria Math"/>
              <w:noProof/>
              <w:sz w:val="24"/>
              <w:szCs w:val="24"/>
              <w:lang w:val="id-ID"/>
            </w:rPr>
            <m:t>dist</m:t>
          </m:r>
          <m:r>
            <w:rPr>
              <w:rFonts w:ascii="Cambria Math"/>
              <w:noProof/>
              <w:sz w:val="24"/>
              <w:szCs w:val="24"/>
              <w:lang w:val="id-ID"/>
            </w:rPr>
            <m:t xml:space="preserve"> = </m:t>
          </m:r>
          <m:d>
            <m:dPr>
              <m:begChr m:val="‖"/>
              <m:endChr m:val="‖"/>
              <m:ctrlPr>
                <w:rPr>
                  <w:rFonts w:ascii="Cambria Math" w:hAnsi="Cambria Math"/>
                  <w:i/>
                  <w:noProof/>
                  <w:sz w:val="24"/>
                  <w:szCs w:val="24"/>
                  <w:lang w:val="id-ID"/>
                </w:rPr>
              </m:ctrlPr>
            </m:dPr>
            <m:e>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i</m:t>
                  </m:r>
                </m:sub>
              </m:sSub>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p</m:t>
                  </m:r>
                </m:sub>
              </m:sSub>
            </m:e>
          </m:d>
        </m:oMath>
      </m:oMathPara>
    </w:p>
    <w:p w:rsidR="0055623B" w:rsidRPr="00B23B27" w:rsidRDefault="0055623B" w:rsidP="00B23B27">
      <w:pPr>
        <w:ind w:left="709"/>
        <w:jc w:val="both"/>
        <w:rPr>
          <w:i/>
          <w:noProof/>
          <w:sz w:val="24"/>
          <w:szCs w:val="24"/>
          <w:lang w:val="en-US"/>
        </w:rPr>
      </w:pPr>
      <w:r w:rsidRPr="00B23B27">
        <w:rPr>
          <w:i/>
          <w:noProof/>
          <w:sz w:val="24"/>
          <w:szCs w:val="24"/>
          <w:lang w:val="en-US"/>
        </w:rPr>
        <w:tab/>
        <w:t>Update center terdekat jika diperlukan;</w:t>
      </w:r>
    </w:p>
    <w:p w:rsidR="0055623B" w:rsidRPr="00B23B27" w:rsidRDefault="0055623B" w:rsidP="00B23B27">
      <w:pPr>
        <w:ind w:left="709" w:firstLine="720"/>
        <w:jc w:val="both"/>
        <w:rPr>
          <w:noProof/>
          <w:sz w:val="24"/>
          <w:szCs w:val="24"/>
          <w:lang w:val="en-US"/>
        </w:rPr>
      </w:pPr>
      <w:r w:rsidRPr="00B23B27">
        <w:rPr>
          <w:b/>
          <w:noProof/>
          <w:sz w:val="24"/>
          <w:szCs w:val="24"/>
          <w:lang w:val="en-US"/>
        </w:rPr>
        <w:t>for</w:t>
      </w:r>
      <w:r w:rsidRPr="00B23B27">
        <w:rPr>
          <w:noProof/>
          <w:sz w:val="24"/>
          <w:szCs w:val="24"/>
          <w:lang w:val="en-US"/>
        </w:rPr>
        <w:t xml:space="preserve"> (j</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 xml:space="preserve">2; </w:t>
      </w:r>
      <w:r w:rsidR="00C34DED" w:rsidRPr="00B23B27">
        <w:rPr>
          <w:noProof/>
          <w:sz w:val="24"/>
          <w:szCs w:val="24"/>
          <w:lang w:val="en-US"/>
        </w:rPr>
        <w:t xml:space="preserve"> </w:t>
      </w:r>
      <w:r w:rsidRPr="00B23B27">
        <w:rPr>
          <w:noProof/>
          <w:sz w:val="24"/>
          <w:szCs w:val="24"/>
          <w:lang w:val="en-US"/>
        </w:rPr>
        <w:t>j</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K;</w:t>
      </w:r>
      <w:r w:rsidR="00C34DED" w:rsidRPr="00B23B27">
        <w:rPr>
          <w:noProof/>
          <w:sz w:val="24"/>
          <w:szCs w:val="24"/>
          <w:lang w:val="en-US"/>
        </w:rPr>
        <w:t xml:space="preserve"> </w:t>
      </w:r>
      <w:r w:rsidRPr="00B23B27">
        <w:rPr>
          <w:noProof/>
          <w:sz w:val="24"/>
          <w:szCs w:val="24"/>
          <w:lang w:val="en-US"/>
        </w:rPr>
        <w:t xml:space="preserve"> j</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 xml:space="preserve">j+1) </w:t>
      </w:r>
      <w:r w:rsidRPr="00B23B27">
        <w:rPr>
          <w:b/>
          <w:noProof/>
          <w:sz w:val="24"/>
          <w:szCs w:val="24"/>
          <w:lang w:val="en-US"/>
        </w:rPr>
        <w:t>do</w:t>
      </w:r>
    </w:p>
    <w:p w:rsidR="0055623B" w:rsidRPr="00B23B27" w:rsidRDefault="0055623B" w:rsidP="00B23B27">
      <w:pPr>
        <w:ind w:left="709" w:firstLine="720"/>
        <w:jc w:val="both"/>
        <w:rPr>
          <w:noProof/>
          <w:sz w:val="24"/>
          <w:szCs w:val="24"/>
          <w:lang w:val="en-US"/>
        </w:rPr>
      </w:pPr>
      <w:r w:rsidRPr="00B23B27">
        <w:rPr>
          <w:noProof/>
          <w:sz w:val="24"/>
          <w:szCs w:val="24"/>
          <w:lang w:val="en-US"/>
        </w:rPr>
        <w:t>t</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m</w:t>
      </w:r>
      <w:r w:rsidRPr="00B23B27">
        <w:rPr>
          <w:noProof/>
          <w:sz w:val="24"/>
          <w:szCs w:val="24"/>
          <w:lang w:val="en-US"/>
        </w:rPr>
        <w:t>[p][j];</w:t>
      </w:r>
    </w:p>
    <w:p w:rsidR="0055623B" w:rsidRPr="00B23B27" w:rsidRDefault="0055623B" w:rsidP="00B23B27">
      <w:pPr>
        <w:ind w:left="709" w:firstLine="720"/>
        <w:jc w:val="both"/>
        <w:rPr>
          <w:noProof/>
          <w:sz w:val="24"/>
          <w:szCs w:val="24"/>
          <w:lang w:val="en-US"/>
        </w:rPr>
      </w:pPr>
      <w:r w:rsidRPr="00B23B27">
        <w:rPr>
          <w:b/>
          <w:noProof/>
          <w:sz w:val="24"/>
          <w:szCs w:val="24"/>
          <w:lang w:val="en-US"/>
        </w:rPr>
        <w:t>if</w:t>
      </w:r>
      <w:r w:rsidRPr="00B23B27">
        <w:rPr>
          <w:noProof/>
          <w:sz w:val="24"/>
          <w:szCs w:val="24"/>
          <w:lang w:val="en-US"/>
        </w:rPr>
        <w:t xml:space="preserve"> d[p][t]</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 xml:space="preserve">4 prev_dist </w:t>
      </w:r>
      <w:r w:rsidRPr="00B23B27">
        <w:rPr>
          <w:b/>
          <w:noProof/>
          <w:sz w:val="24"/>
          <w:szCs w:val="24"/>
          <w:lang w:val="en-US"/>
        </w:rPr>
        <w:t>then</w:t>
      </w:r>
    </w:p>
    <w:p w:rsidR="0055623B" w:rsidRPr="00B23B27" w:rsidRDefault="0055623B" w:rsidP="00B23B27">
      <w:pPr>
        <w:ind w:left="709" w:firstLine="720"/>
        <w:jc w:val="both"/>
        <w:rPr>
          <w:i/>
          <w:noProof/>
          <w:sz w:val="24"/>
          <w:szCs w:val="24"/>
          <w:lang w:val="en-US"/>
        </w:rPr>
      </w:pPr>
      <w:r w:rsidRPr="00B23B27">
        <w:rPr>
          <w:i/>
          <w:noProof/>
          <w:sz w:val="24"/>
          <w:szCs w:val="24"/>
          <w:lang w:val="en-US"/>
        </w:rPr>
        <w:t>Tidak ada pusat terdekat lagi. Stop checking; break;</w:t>
      </w:r>
    </w:p>
    <w:p w:rsidR="0055623B" w:rsidRPr="00B23B27" w:rsidRDefault="0055623B" w:rsidP="00B23B27">
      <w:pPr>
        <w:ind w:left="709" w:firstLine="720"/>
        <w:jc w:val="both"/>
        <w:rPr>
          <w:b/>
          <w:noProof/>
          <w:sz w:val="24"/>
          <w:szCs w:val="24"/>
          <w:lang w:val="en-US"/>
        </w:rPr>
      </w:pPr>
      <w:r w:rsidRPr="00B23B27">
        <w:rPr>
          <w:b/>
          <w:noProof/>
          <w:sz w:val="24"/>
          <w:szCs w:val="24"/>
          <w:lang w:val="en-US"/>
        </w:rPr>
        <w:t>end</w:t>
      </w:r>
    </w:p>
    <w:p w:rsidR="0055623B" w:rsidRPr="00B23B27" w:rsidRDefault="0055623B" w:rsidP="00B23B27">
      <w:pPr>
        <w:ind w:left="709" w:firstLine="720"/>
        <w:jc w:val="both"/>
        <w:rPr>
          <w:noProof/>
          <w:sz w:val="24"/>
          <w:szCs w:val="24"/>
          <w:lang w:val="en-US"/>
        </w:rPr>
      </w:pPr>
      <w:r w:rsidRPr="00B23B27">
        <w:rPr>
          <w:noProof/>
          <w:sz w:val="24"/>
          <w:szCs w:val="24"/>
          <w:lang w:val="en-US"/>
        </w:rPr>
        <w:t>dist = ||</w:t>
      </w:r>
      <m:oMath>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i</m:t>
            </m:r>
          </m:sub>
        </m:sSub>
        <m:r>
          <w:rPr>
            <w:rFonts w:ascii="Cambria Math"/>
            <w:noProof/>
            <w:sz w:val="24"/>
            <w:szCs w:val="24"/>
            <w:lang w:val="id-ID"/>
          </w:rPr>
          <m:t>-</m:t>
        </m:r>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t</m:t>
            </m:r>
          </m:sub>
        </m:sSub>
      </m:oMath>
      <w:r w:rsidRPr="00B23B27">
        <w:rPr>
          <w:noProof/>
          <w:sz w:val="24"/>
          <w:szCs w:val="24"/>
          <w:lang w:val="en-US"/>
        </w:rPr>
        <w:t>||</w:t>
      </w:r>
      <w:r w:rsidRPr="00B23B27">
        <w:rPr>
          <w:noProof/>
          <w:sz w:val="24"/>
          <w:szCs w:val="24"/>
          <w:vertAlign w:val="superscript"/>
          <w:lang w:val="en-US"/>
        </w:rPr>
        <w:t>2</w:t>
      </w:r>
      <w:r w:rsidRPr="00B23B27">
        <w:rPr>
          <w:noProof/>
          <w:sz w:val="24"/>
          <w:szCs w:val="24"/>
          <w:lang w:val="en-US"/>
        </w:rPr>
        <w:t>;</w:t>
      </w:r>
    </w:p>
    <w:p w:rsidR="0055623B" w:rsidRPr="00B23B27" w:rsidRDefault="0055623B" w:rsidP="00B23B27">
      <w:pPr>
        <w:ind w:left="709" w:firstLine="720"/>
        <w:jc w:val="both"/>
        <w:rPr>
          <w:noProof/>
          <w:sz w:val="24"/>
          <w:szCs w:val="24"/>
          <w:lang w:val="en-US"/>
        </w:rPr>
      </w:pPr>
      <w:r w:rsidRPr="00B23B27">
        <w:rPr>
          <w:b/>
          <w:noProof/>
          <w:sz w:val="24"/>
          <w:szCs w:val="24"/>
          <w:lang w:val="en-US"/>
        </w:rPr>
        <w:t xml:space="preserve">if </w:t>
      </w:r>
      <w:r w:rsidRPr="00B23B27">
        <w:rPr>
          <w:noProof/>
          <w:sz w:val="24"/>
          <w:szCs w:val="24"/>
          <w:lang w:val="en-US"/>
        </w:rPr>
        <w:t>dist</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 xml:space="preserve">min_dist </w:t>
      </w:r>
      <w:r w:rsidRPr="00B23B27">
        <w:rPr>
          <w:b/>
          <w:noProof/>
          <w:sz w:val="24"/>
          <w:szCs w:val="24"/>
          <w:lang w:val="en-US"/>
        </w:rPr>
        <w:t>then</w:t>
      </w:r>
    </w:p>
    <w:p w:rsidR="0055623B" w:rsidRPr="00B23B27" w:rsidRDefault="009805DA" w:rsidP="00B23B27">
      <w:pPr>
        <w:ind w:left="709" w:firstLine="720"/>
        <w:jc w:val="both"/>
        <w:rPr>
          <w:noProof/>
          <w:sz w:val="24"/>
          <w:szCs w:val="24"/>
          <w:lang w:val="en-US"/>
        </w:rPr>
      </w:pPr>
      <m:oMath>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t</m:t>
            </m:r>
          </m:sub>
        </m:sSub>
      </m:oMath>
      <w:r w:rsidR="0055623B" w:rsidRPr="00B23B27">
        <w:rPr>
          <w:noProof/>
          <w:sz w:val="24"/>
          <w:szCs w:val="24"/>
          <w:lang w:val="en-US"/>
        </w:rPr>
        <w:t xml:space="preserve"> is closer to </w:t>
      </w:r>
      <m:oMath>
        <m:sSub>
          <m:sSubPr>
            <m:ctrlPr>
              <w:rPr>
                <w:rFonts w:ascii="Cambria Math" w:hAnsi="Cambria Math"/>
                <w:i/>
                <w:noProof/>
                <w:sz w:val="24"/>
                <w:szCs w:val="24"/>
                <w:lang w:val="id-ID"/>
              </w:rPr>
            </m:ctrlPr>
          </m:sSubPr>
          <m:e>
            <m:r>
              <w:rPr>
                <w:rFonts w:ascii="Cambria Math" w:hAnsi="Cambria Math"/>
                <w:noProof/>
                <w:sz w:val="24"/>
                <w:szCs w:val="24"/>
                <w:lang w:val="id-ID"/>
              </w:rPr>
              <m:t>x</m:t>
            </m:r>
          </m:e>
          <m:sub>
            <m:r>
              <w:rPr>
                <w:rFonts w:ascii="Cambria Math" w:hAnsi="Cambria Math"/>
                <w:noProof/>
                <w:sz w:val="24"/>
                <w:szCs w:val="24"/>
                <w:lang w:val="id-ID"/>
              </w:rPr>
              <m:t>i</m:t>
            </m:r>
          </m:sub>
        </m:sSub>
      </m:oMath>
      <w:r w:rsidR="0055623B" w:rsidRPr="00B23B27">
        <w:rPr>
          <w:noProof/>
          <w:sz w:val="24"/>
          <w:szCs w:val="24"/>
          <w:lang w:val="en-US"/>
        </w:rPr>
        <w:t xml:space="preserve"> than </w:t>
      </w:r>
      <m:oMath>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p</m:t>
            </m:r>
          </m:sub>
        </m:sSub>
      </m:oMath>
      <w:r w:rsidR="0055623B" w:rsidRPr="00B23B27">
        <w:rPr>
          <w:noProof/>
          <w:sz w:val="24"/>
          <w:szCs w:val="24"/>
          <w:lang w:val="en-US"/>
        </w:rPr>
        <w:t>;</w:t>
      </w:r>
    </w:p>
    <w:p w:rsidR="0055623B" w:rsidRPr="00B23B27" w:rsidRDefault="0055623B" w:rsidP="00B23B27">
      <w:pPr>
        <w:ind w:left="709" w:firstLine="720"/>
        <w:jc w:val="both"/>
        <w:rPr>
          <w:noProof/>
          <w:sz w:val="24"/>
          <w:szCs w:val="24"/>
          <w:lang w:val="en-US"/>
        </w:rPr>
      </w:pPr>
      <w:r w:rsidRPr="00B23B27">
        <w:rPr>
          <w:noProof/>
          <w:sz w:val="24"/>
          <w:szCs w:val="24"/>
          <w:lang w:val="en-US"/>
        </w:rPr>
        <w:t>min_dist</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dist;</w:t>
      </w:r>
    </w:p>
    <w:p w:rsidR="0055623B" w:rsidRPr="00B23B27" w:rsidRDefault="0055623B" w:rsidP="00B23B27">
      <w:pPr>
        <w:ind w:left="709" w:firstLine="720"/>
        <w:jc w:val="both"/>
        <w:rPr>
          <w:noProof/>
          <w:sz w:val="24"/>
          <w:szCs w:val="24"/>
          <w:lang w:val="en-US"/>
        </w:rPr>
      </w:pPr>
      <w:r w:rsidRPr="00B23B27">
        <w:rPr>
          <w:noProof/>
          <w:sz w:val="24"/>
          <w:szCs w:val="24"/>
          <w:lang w:val="en-US"/>
        </w:rPr>
        <w:t>m[i]</w:t>
      </w:r>
      <w:r w:rsidR="00C34DED" w:rsidRPr="00B23B27">
        <w:rPr>
          <w:noProof/>
          <w:sz w:val="24"/>
          <w:szCs w:val="24"/>
          <w:lang w:val="en-US"/>
        </w:rPr>
        <w:t xml:space="preserve"> </w:t>
      </w:r>
      <w:r w:rsidRPr="00B23B27">
        <w:rPr>
          <w:noProof/>
          <w:sz w:val="24"/>
          <w:szCs w:val="24"/>
          <w:lang w:val="en-US"/>
        </w:rPr>
        <w:t>=</w:t>
      </w:r>
      <w:r w:rsidR="00C34DED" w:rsidRPr="00B23B27">
        <w:rPr>
          <w:noProof/>
          <w:sz w:val="24"/>
          <w:szCs w:val="24"/>
          <w:lang w:val="en-US"/>
        </w:rPr>
        <w:t xml:space="preserve"> </w:t>
      </w:r>
      <w:r w:rsidRPr="00B23B27">
        <w:rPr>
          <w:noProof/>
          <w:sz w:val="24"/>
          <w:szCs w:val="24"/>
          <w:lang w:val="en-US"/>
        </w:rPr>
        <w:t>t;</w:t>
      </w:r>
    </w:p>
    <w:p w:rsidR="00C34DED" w:rsidRPr="00B23B27" w:rsidRDefault="00C34DED" w:rsidP="00B23B27">
      <w:pPr>
        <w:ind w:left="709" w:firstLine="720"/>
        <w:jc w:val="both"/>
        <w:rPr>
          <w:b/>
          <w:noProof/>
          <w:sz w:val="24"/>
          <w:szCs w:val="24"/>
          <w:lang w:val="en-US"/>
        </w:rPr>
      </w:pPr>
      <w:r w:rsidRPr="00B23B27">
        <w:rPr>
          <w:b/>
          <w:noProof/>
          <w:sz w:val="24"/>
          <w:szCs w:val="24"/>
          <w:lang w:val="en-US"/>
        </w:rPr>
        <w:t>end</w:t>
      </w:r>
    </w:p>
    <w:p w:rsidR="00C34DED" w:rsidRPr="00B23B27" w:rsidRDefault="008C0829" w:rsidP="00B23B27">
      <w:pPr>
        <w:ind w:left="709" w:firstLine="720"/>
        <w:jc w:val="both"/>
        <w:rPr>
          <w:b/>
          <w:noProof/>
          <w:sz w:val="24"/>
          <w:szCs w:val="24"/>
          <w:lang w:val="en-US"/>
        </w:rPr>
      </w:pPr>
      <w:r w:rsidRPr="00B23B27">
        <w:rPr>
          <w:b/>
          <w:noProof/>
          <w:sz w:val="24"/>
          <w:szCs w:val="24"/>
          <w:lang w:val="en-US"/>
        </w:rPr>
        <w:t xml:space="preserve">        </w:t>
      </w:r>
      <w:r w:rsidR="00C34DED" w:rsidRPr="00B23B27">
        <w:rPr>
          <w:b/>
          <w:noProof/>
          <w:sz w:val="24"/>
          <w:szCs w:val="24"/>
          <w:lang w:val="en-US"/>
        </w:rPr>
        <w:t>end</w:t>
      </w:r>
    </w:p>
    <w:p w:rsidR="00C34DED" w:rsidRPr="00B23B27" w:rsidRDefault="00C34DED" w:rsidP="00B23B27">
      <w:pPr>
        <w:ind w:left="709" w:firstLine="720"/>
        <w:jc w:val="both"/>
        <w:rPr>
          <w:b/>
          <w:noProof/>
          <w:sz w:val="24"/>
          <w:szCs w:val="24"/>
          <w:lang w:val="en-US"/>
        </w:rPr>
      </w:pPr>
      <w:r w:rsidRPr="00B23B27">
        <w:rPr>
          <w:b/>
          <w:noProof/>
          <w:sz w:val="24"/>
          <w:szCs w:val="24"/>
          <w:lang w:val="en-US"/>
        </w:rPr>
        <w:t>end</w:t>
      </w:r>
    </w:p>
    <w:p w:rsidR="00C34DED" w:rsidRPr="00B23B27" w:rsidRDefault="00C34DED" w:rsidP="00B23B27">
      <w:pPr>
        <w:ind w:left="709" w:firstLine="720"/>
        <w:jc w:val="both"/>
        <w:rPr>
          <w:i/>
          <w:noProof/>
          <w:sz w:val="24"/>
          <w:szCs w:val="24"/>
          <w:lang w:val="en-US"/>
        </w:rPr>
      </w:pPr>
      <w:r w:rsidRPr="00B23B27">
        <w:rPr>
          <w:i/>
          <w:noProof/>
          <w:sz w:val="24"/>
          <w:szCs w:val="24"/>
          <w:lang w:val="en-US"/>
        </w:rPr>
        <w:t xml:space="preserve">Recalculate </w:t>
      </w:r>
      <w:r w:rsidR="00B23B27" w:rsidRPr="00B23B27">
        <w:rPr>
          <w:i/>
          <w:noProof/>
          <w:sz w:val="24"/>
          <w:szCs w:val="24"/>
          <w:lang w:val="en-US"/>
        </w:rPr>
        <w:t>pusat klaster</w:t>
      </w:r>
      <w:r w:rsidRPr="00B23B27">
        <w:rPr>
          <w:i/>
          <w:noProof/>
          <w:sz w:val="24"/>
          <w:szCs w:val="24"/>
          <w:lang w:val="en-US"/>
        </w:rPr>
        <w:t>;</w:t>
      </w:r>
    </w:p>
    <w:p w:rsidR="00C34DED" w:rsidRPr="00B23B27" w:rsidRDefault="00C34DED" w:rsidP="00B23B27">
      <w:pPr>
        <w:ind w:left="709" w:firstLine="720"/>
        <w:jc w:val="both"/>
        <w:rPr>
          <w:b/>
          <w:noProof/>
          <w:sz w:val="24"/>
          <w:szCs w:val="24"/>
          <w:lang w:val="en-US"/>
        </w:rPr>
      </w:pPr>
      <w:r w:rsidRPr="00B23B27">
        <w:rPr>
          <w:b/>
          <w:noProof/>
          <w:sz w:val="24"/>
          <w:szCs w:val="24"/>
          <w:lang w:val="en-US"/>
        </w:rPr>
        <w:t xml:space="preserve">for </w:t>
      </w:r>
      <w:r w:rsidRPr="00B23B27">
        <w:rPr>
          <w:noProof/>
          <w:sz w:val="24"/>
          <w:szCs w:val="24"/>
          <w:lang w:val="en-US"/>
        </w:rPr>
        <w:t>(k = 1; k ≤ K; k = k+1)</w:t>
      </w:r>
      <w:r w:rsidRPr="00B23B27">
        <w:rPr>
          <w:b/>
          <w:noProof/>
          <w:sz w:val="24"/>
          <w:szCs w:val="24"/>
          <w:lang w:val="en-US"/>
        </w:rPr>
        <w:t xml:space="preserve"> do</w:t>
      </w:r>
    </w:p>
    <w:p w:rsidR="00C34DED" w:rsidRPr="00B23B27" w:rsidRDefault="00B23B27" w:rsidP="00B23B27">
      <w:pPr>
        <w:ind w:left="1418" w:firstLine="11"/>
        <w:jc w:val="both"/>
        <w:rPr>
          <w:i/>
          <w:noProof/>
          <w:sz w:val="24"/>
          <w:szCs w:val="24"/>
          <w:lang w:val="en-US"/>
        </w:rPr>
      </w:pPr>
      <w:r w:rsidRPr="00B23B27">
        <w:rPr>
          <w:i/>
          <w:noProof/>
          <w:sz w:val="24"/>
          <w:szCs w:val="24"/>
          <w:lang w:val="en-US"/>
        </w:rPr>
        <w:t>Hitung pusat baru</w:t>
      </w:r>
      <w:r w:rsidR="00C34DED" w:rsidRPr="00B23B27">
        <w:rPr>
          <w:i/>
          <w:noProof/>
          <w:sz w:val="24"/>
          <w:szCs w:val="24"/>
          <w:lang w:val="en-US"/>
        </w:rPr>
        <w:t xml:space="preserve"> </w:t>
      </w:r>
      <m:oMath>
        <m:sSub>
          <m:sSubPr>
            <m:ctrlPr>
              <w:rPr>
                <w:rFonts w:ascii="Cambria Math" w:hAnsi="Cambria Math"/>
                <w:i/>
                <w:noProof/>
                <w:sz w:val="24"/>
                <w:szCs w:val="24"/>
                <w:lang w:val="id-ID"/>
              </w:rPr>
            </m:ctrlPr>
          </m:sSubPr>
          <m:e>
            <m:r>
              <w:rPr>
                <w:rFonts w:ascii="Cambria Math" w:hAnsi="Cambria Math"/>
                <w:noProof/>
                <w:sz w:val="24"/>
                <w:szCs w:val="24"/>
                <w:lang w:val="id-ID"/>
              </w:rPr>
              <m:t>c</m:t>
            </m:r>
          </m:e>
          <m:sub>
            <m:r>
              <w:rPr>
                <w:rFonts w:ascii="Cambria Math" w:hAnsi="Cambria Math"/>
                <w:noProof/>
                <w:sz w:val="24"/>
                <w:szCs w:val="24"/>
                <w:lang w:val="id-ID"/>
              </w:rPr>
              <m:t>t</m:t>
            </m:r>
          </m:sub>
        </m:sSub>
      </m:oMath>
      <w:r w:rsidRPr="00B23B27">
        <w:rPr>
          <w:i/>
          <w:noProof/>
          <w:sz w:val="24"/>
          <w:szCs w:val="24"/>
          <w:lang w:val="en-US"/>
        </w:rPr>
        <w:t xml:space="preserve"> sebagai rata-rata bobot</w:t>
      </w:r>
      <w:r w:rsidR="00C34DED" w:rsidRPr="00B23B27">
        <w:rPr>
          <w:i/>
          <w:noProof/>
          <w:sz w:val="24"/>
          <w:szCs w:val="24"/>
          <w:lang w:val="en-US"/>
        </w:rPr>
        <w:t xml:space="preserve"> </w:t>
      </w:r>
      <w:r w:rsidRPr="00B23B27">
        <w:rPr>
          <w:i/>
          <w:noProof/>
          <w:sz w:val="24"/>
          <w:szCs w:val="24"/>
          <w:lang w:val="en-US"/>
        </w:rPr>
        <w:t>dari titik yang dekat dengan pusat baru</w:t>
      </w:r>
      <w:r w:rsidR="00C34DED" w:rsidRPr="00B23B27">
        <w:rPr>
          <w:i/>
          <w:noProof/>
          <w:sz w:val="24"/>
          <w:szCs w:val="24"/>
          <w:lang w:val="en-US"/>
        </w:rPr>
        <w:t>;</w:t>
      </w:r>
    </w:p>
    <w:p w:rsidR="00C34DED" w:rsidRPr="00B23B27" w:rsidRDefault="009805DA" w:rsidP="00B23B27">
      <w:pPr>
        <w:ind w:left="709"/>
        <w:jc w:val="both"/>
        <w:rPr>
          <w:noProof/>
          <w:sz w:val="24"/>
          <w:szCs w:val="24"/>
          <w:lang w:val="en-US"/>
        </w:rPr>
      </w:pPr>
      <m:oMathPara>
        <m:oMath>
          <m:sSub>
            <m:sSubPr>
              <m:ctrlPr>
                <w:rPr>
                  <w:rFonts w:ascii="Cambria Math" w:hAnsi="Cambria Math"/>
                  <w:i/>
                  <w:noProof/>
                  <w:sz w:val="24"/>
                  <w:szCs w:val="24"/>
                  <w:lang w:val="en-US"/>
                </w:rPr>
              </m:ctrlPr>
            </m:sSubPr>
            <m:e>
              <m:r>
                <w:rPr>
                  <w:rFonts w:ascii="Cambria Math" w:hAnsi="Cambria Math"/>
                  <w:noProof/>
                  <w:sz w:val="24"/>
                  <w:szCs w:val="24"/>
                  <w:lang w:val="en-US"/>
                </w:rPr>
                <m:t>c</m:t>
              </m:r>
            </m:e>
            <m:sub>
              <m:r>
                <w:rPr>
                  <w:rFonts w:ascii="Cambria Math" w:hAnsi="Cambria Math"/>
                  <w:noProof/>
                  <w:sz w:val="24"/>
                  <w:szCs w:val="24"/>
                  <w:lang w:val="en-US"/>
                </w:rPr>
                <m:t>k</m:t>
              </m:r>
            </m:sub>
          </m:sSub>
          <m:r>
            <w:rPr>
              <w:rFonts w:ascii="Cambria Math"/>
              <w:noProof/>
              <w:sz w:val="24"/>
              <w:szCs w:val="24"/>
              <w:lang w:val="en-US"/>
            </w:rPr>
            <m:t>=</m:t>
          </m:r>
          <m:f>
            <m:fPr>
              <m:type m:val="skw"/>
              <m:ctrlPr>
                <w:rPr>
                  <w:rFonts w:ascii="Cambria Math" w:hAnsi="Cambria Math"/>
                  <w:i/>
                  <w:noProof/>
                  <w:sz w:val="24"/>
                  <w:szCs w:val="24"/>
                  <w:lang w:val="en-US"/>
                </w:rPr>
              </m:ctrlPr>
            </m:fPr>
            <m:num>
              <m:d>
                <m:dPr>
                  <m:ctrlPr>
                    <w:rPr>
                      <w:rFonts w:ascii="Cambria Math" w:hAnsi="Cambria Math"/>
                      <w:i/>
                      <w:noProof/>
                      <w:sz w:val="24"/>
                      <w:szCs w:val="24"/>
                      <w:lang w:val="en-US"/>
                    </w:rPr>
                  </m:ctrlPr>
                </m:dPr>
                <m:e>
                  <m:nary>
                    <m:naryPr>
                      <m:chr m:val="∑"/>
                      <m:limLoc m:val="undOvr"/>
                      <m:supHide m:val="on"/>
                      <m:ctrlPr>
                        <w:rPr>
                          <w:rFonts w:ascii="Cambria Math" w:hAnsi="Cambria Math"/>
                          <w:i/>
                          <w:noProof/>
                          <w:sz w:val="24"/>
                          <w:szCs w:val="24"/>
                          <w:lang w:val="en-US"/>
                        </w:rPr>
                      </m:ctrlPr>
                    </m:naryPr>
                    <m:sub>
                      <m:r>
                        <w:rPr>
                          <w:rFonts w:ascii="Cambria Math" w:hAnsi="Cambria Math"/>
                          <w:noProof/>
                          <w:sz w:val="24"/>
                          <w:szCs w:val="24"/>
                          <w:lang w:val="en-US"/>
                        </w:rPr>
                        <m:t>m</m:t>
                      </m:r>
                      <m:r>
                        <w:rPr>
                          <w:rFonts w:ascii="Cambria Math"/>
                          <w:noProof/>
                          <w:sz w:val="24"/>
                          <w:szCs w:val="24"/>
                          <w:lang w:val="en-US"/>
                        </w:rPr>
                        <m:t>[</m:t>
                      </m:r>
                      <m:r>
                        <w:rPr>
                          <w:rFonts w:ascii="Cambria Math" w:hAnsi="Cambria Math"/>
                          <w:noProof/>
                          <w:sz w:val="24"/>
                          <w:szCs w:val="24"/>
                          <w:lang w:val="en-US"/>
                        </w:rPr>
                        <m:t>i</m:t>
                      </m:r>
                      <m:r>
                        <w:rPr>
                          <w:rFonts w:ascii="Cambria Math"/>
                          <w:noProof/>
                          <w:sz w:val="24"/>
                          <w:szCs w:val="24"/>
                          <w:lang w:val="en-US"/>
                        </w:rPr>
                        <m:t>]=</m:t>
                      </m:r>
                      <m:r>
                        <w:rPr>
                          <w:rFonts w:ascii="Cambria Math" w:hAnsi="Cambria Math"/>
                          <w:noProof/>
                          <w:sz w:val="24"/>
                          <w:szCs w:val="24"/>
                          <w:lang w:val="en-US"/>
                        </w:rPr>
                        <m:t>k</m:t>
                      </m:r>
                    </m:sub>
                    <m:sup/>
                    <m:e>
                      <m:sSub>
                        <m:sSubPr>
                          <m:ctrlPr>
                            <w:rPr>
                              <w:rFonts w:ascii="Cambria Math" w:hAnsi="Cambria Math"/>
                              <w:i/>
                              <w:noProof/>
                              <w:sz w:val="24"/>
                              <w:szCs w:val="24"/>
                              <w:lang w:val="en-US"/>
                            </w:rPr>
                          </m:ctrlPr>
                        </m:sSubPr>
                        <m:e>
                          <m:r>
                            <w:rPr>
                              <w:rFonts w:ascii="Cambria Math" w:hAnsi="Cambria Math"/>
                              <w:noProof/>
                              <w:sz w:val="24"/>
                              <w:szCs w:val="24"/>
                              <w:lang w:val="en-US"/>
                            </w:rPr>
                            <m:t>W</m:t>
                          </m:r>
                        </m:e>
                        <m:sub>
                          <m:r>
                            <w:rPr>
                              <w:rFonts w:ascii="Cambria Math" w:hAnsi="Cambria Math"/>
                              <w:noProof/>
                              <w:sz w:val="24"/>
                              <w:szCs w:val="24"/>
                              <w:lang w:val="en-US"/>
                            </w:rPr>
                            <m:t>i</m:t>
                          </m:r>
                        </m:sub>
                      </m:sSub>
                    </m:e>
                  </m:nary>
                  <m:sSub>
                    <m:sSubPr>
                      <m:ctrlPr>
                        <w:rPr>
                          <w:rFonts w:ascii="Cambria Math" w:hAnsi="Cambria Math"/>
                          <w:i/>
                          <w:noProof/>
                          <w:sz w:val="24"/>
                          <w:szCs w:val="24"/>
                          <w:lang w:val="en-US"/>
                        </w:rPr>
                      </m:ctrlPr>
                    </m:sSubPr>
                    <m:e>
                      <m:r>
                        <w:rPr>
                          <w:rFonts w:ascii="Cambria Math" w:hAnsi="Cambria Math"/>
                          <w:noProof/>
                          <w:sz w:val="24"/>
                          <w:szCs w:val="24"/>
                          <w:lang w:val="en-US"/>
                        </w:rPr>
                        <m:t>X</m:t>
                      </m:r>
                    </m:e>
                    <m:sub>
                      <m:r>
                        <w:rPr>
                          <w:rFonts w:ascii="Cambria Math" w:hAnsi="Cambria Math"/>
                          <w:noProof/>
                          <w:sz w:val="24"/>
                          <w:szCs w:val="24"/>
                          <w:lang w:val="en-US"/>
                        </w:rPr>
                        <m:t>i</m:t>
                      </m:r>
                    </m:sub>
                  </m:sSub>
                </m:e>
              </m:d>
            </m:num>
            <m:den>
              <m:nary>
                <m:naryPr>
                  <m:chr m:val="∑"/>
                  <m:limLoc m:val="undOvr"/>
                  <m:supHide m:val="on"/>
                  <m:ctrlPr>
                    <w:rPr>
                      <w:rFonts w:ascii="Cambria Math" w:hAnsi="Cambria Math"/>
                      <w:i/>
                      <w:noProof/>
                      <w:sz w:val="24"/>
                      <w:szCs w:val="24"/>
                      <w:lang w:val="en-US"/>
                    </w:rPr>
                  </m:ctrlPr>
                </m:naryPr>
                <m:sub>
                  <m:r>
                    <w:rPr>
                      <w:rFonts w:ascii="Cambria Math" w:hAnsi="Cambria Math"/>
                      <w:noProof/>
                      <w:sz w:val="24"/>
                      <w:szCs w:val="24"/>
                      <w:lang w:val="en-US"/>
                    </w:rPr>
                    <m:t>m</m:t>
                  </m:r>
                  <m:r>
                    <w:rPr>
                      <w:rFonts w:ascii="Cambria Math"/>
                      <w:noProof/>
                      <w:sz w:val="24"/>
                      <w:szCs w:val="24"/>
                      <w:lang w:val="en-US"/>
                    </w:rPr>
                    <m:t>[</m:t>
                  </m:r>
                  <m:r>
                    <w:rPr>
                      <w:rFonts w:ascii="Cambria Math" w:hAnsi="Cambria Math"/>
                      <w:noProof/>
                      <w:sz w:val="24"/>
                      <w:szCs w:val="24"/>
                      <w:lang w:val="en-US"/>
                    </w:rPr>
                    <m:t>i</m:t>
                  </m:r>
                  <m:r>
                    <w:rPr>
                      <w:rFonts w:ascii="Cambria Math"/>
                      <w:noProof/>
                      <w:sz w:val="24"/>
                      <w:szCs w:val="24"/>
                      <w:lang w:val="en-US"/>
                    </w:rPr>
                    <m:t>]=</m:t>
                  </m:r>
                  <m:r>
                    <w:rPr>
                      <w:rFonts w:ascii="Cambria Math" w:hAnsi="Cambria Math"/>
                      <w:noProof/>
                      <w:sz w:val="24"/>
                      <w:szCs w:val="24"/>
                      <w:lang w:val="en-US"/>
                    </w:rPr>
                    <m:t>k</m:t>
                  </m:r>
                </m:sub>
                <m:sup/>
                <m:e>
                  <m:sSub>
                    <m:sSubPr>
                      <m:ctrlPr>
                        <w:rPr>
                          <w:rFonts w:ascii="Cambria Math" w:hAnsi="Cambria Math"/>
                          <w:i/>
                          <w:noProof/>
                          <w:sz w:val="24"/>
                          <w:szCs w:val="24"/>
                          <w:lang w:val="en-US"/>
                        </w:rPr>
                      </m:ctrlPr>
                    </m:sSubPr>
                    <m:e>
                      <m:r>
                        <w:rPr>
                          <w:rFonts w:ascii="Cambria Math" w:hAnsi="Cambria Math"/>
                          <w:noProof/>
                          <w:sz w:val="24"/>
                          <w:szCs w:val="24"/>
                          <w:lang w:val="en-US"/>
                        </w:rPr>
                        <m:t>W</m:t>
                      </m:r>
                    </m:e>
                    <m:sub>
                      <m:r>
                        <w:rPr>
                          <w:rFonts w:ascii="Cambria Math" w:hAnsi="Cambria Math"/>
                          <w:noProof/>
                          <w:sz w:val="24"/>
                          <w:szCs w:val="24"/>
                          <w:lang w:val="en-US"/>
                        </w:rPr>
                        <m:t>i</m:t>
                      </m:r>
                    </m:sub>
                  </m:sSub>
                </m:e>
              </m:nary>
            </m:den>
          </m:f>
        </m:oMath>
      </m:oMathPara>
    </w:p>
    <w:p w:rsidR="00B23B27" w:rsidRPr="00B23B27" w:rsidRDefault="00B23B27" w:rsidP="00B23B27">
      <w:pPr>
        <w:ind w:left="709" w:firstLine="720"/>
        <w:jc w:val="both"/>
        <w:rPr>
          <w:b/>
          <w:noProof/>
          <w:sz w:val="24"/>
          <w:szCs w:val="24"/>
          <w:lang w:val="en-US"/>
        </w:rPr>
      </w:pPr>
      <w:r>
        <w:rPr>
          <w:b/>
          <w:noProof/>
          <w:sz w:val="24"/>
          <w:szCs w:val="24"/>
          <w:lang w:val="en-US"/>
        </w:rPr>
        <w:t>e</w:t>
      </w:r>
      <w:r w:rsidR="00C34DED" w:rsidRPr="00B23B27">
        <w:rPr>
          <w:b/>
          <w:noProof/>
          <w:sz w:val="24"/>
          <w:szCs w:val="24"/>
          <w:lang w:val="en-US"/>
        </w:rPr>
        <w:t>nd</w:t>
      </w:r>
      <w:r>
        <w:rPr>
          <w:b/>
          <w:noProof/>
          <w:sz w:val="24"/>
          <w:szCs w:val="24"/>
          <w:lang w:val="en-US"/>
        </w:rPr>
        <w:t xml:space="preserve"> </w:t>
      </w:r>
      <w:r w:rsidR="00C34DED" w:rsidRPr="00B23B27">
        <w:rPr>
          <w:b/>
          <w:noProof/>
          <w:sz w:val="24"/>
          <w:szCs w:val="24"/>
          <w:lang w:val="en-US"/>
        </w:rPr>
        <w:t>end</w:t>
      </w:r>
    </w:p>
    <w:p w:rsidR="00B23B27" w:rsidRPr="00B23B27" w:rsidRDefault="00B23B27" w:rsidP="00785BF0">
      <w:pPr>
        <w:ind w:left="360"/>
        <w:jc w:val="both"/>
        <w:rPr>
          <w:noProof/>
          <w:sz w:val="24"/>
          <w:szCs w:val="24"/>
          <w:lang w:val="en-US"/>
        </w:rPr>
      </w:pPr>
    </w:p>
    <w:p w:rsidR="00D62A14" w:rsidRPr="00446218" w:rsidRDefault="00AD06DB" w:rsidP="00417DB9">
      <w:pPr>
        <w:ind w:left="360"/>
        <w:jc w:val="both"/>
        <w:rPr>
          <w:noProof/>
          <w:sz w:val="24"/>
          <w:szCs w:val="24"/>
          <w:lang w:val="id-ID"/>
        </w:rPr>
      </w:pPr>
      <w:r w:rsidRPr="00446218">
        <w:rPr>
          <w:noProof/>
          <w:sz w:val="24"/>
          <w:szCs w:val="24"/>
          <w:lang w:val="id-ID"/>
        </w:rPr>
        <w:t xml:space="preserve">Diagram alir dari </w:t>
      </w:r>
      <w:r w:rsidR="00C34DED">
        <w:rPr>
          <w:noProof/>
          <w:sz w:val="24"/>
          <w:szCs w:val="24"/>
          <w:lang w:val="en-US"/>
        </w:rPr>
        <w:t>proses pengolahan citra pada tugas akhir ini dapat dilihat pada bagan di bawah ini</w:t>
      </w:r>
      <w:r w:rsidR="00F24D33" w:rsidRPr="00446218">
        <w:rPr>
          <w:noProof/>
          <w:sz w:val="24"/>
          <w:szCs w:val="24"/>
          <w:lang w:val="id-ID"/>
        </w:rPr>
        <w:t>.</w:t>
      </w:r>
    </w:p>
    <w:p w:rsidR="00AD06DB" w:rsidRPr="00446218" w:rsidRDefault="00AD06DB" w:rsidP="00417DB9">
      <w:pPr>
        <w:ind w:left="360"/>
        <w:jc w:val="both"/>
        <w:rPr>
          <w:noProof/>
          <w:sz w:val="24"/>
          <w:szCs w:val="24"/>
          <w:lang w:val="id-ID"/>
        </w:rPr>
      </w:pPr>
    </w:p>
    <w:p w:rsidR="003F3F2F" w:rsidRPr="00446218" w:rsidRDefault="0077566B" w:rsidP="00AD06DB">
      <w:pPr>
        <w:jc w:val="center"/>
        <w:rPr>
          <w:noProof/>
          <w:sz w:val="24"/>
          <w:szCs w:val="24"/>
          <w:lang w:val="id-ID"/>
        </w:rPr>
      </w:pPr>
      <w:r w:rsidRPr="00446218">
        <w:rPr>
          <w:lang w:val="id-ID"/>
        </w:rPr>
        <w:object w:dxaOrig="5441" w:dyaOrig="2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116.25pt" o:ole="">
            <v:imagedata r:id="rId10" o:title=""/>
          </v:shape>
          <o:OLEObject Type="Embed" ProgID="Visio.Drawing.11" ShapeID="_x0000_i1025" DrawAspect="Content" ObjectID="_1391859306" r:id="rId11"/>
        </w:object>
      </w:r>
    </w:p>
    <w:p w:rsidR="003F3F2F" w:rsidRPr="00446218" w:rsidRDefault="003F3F2F" w:rsidP="00AD06DB">
      <w:pPr>
        <w:jc w:val="both"/>
        <w:rPr>
          <w:noProof/>
          <w:sz w:val="24"/>
          <w:szCs w:val="24"/>
          <w:lang w:val="id-ID"/>
        </w:rPr>
      </w:pPr>
    </w:p>
    <w:p w:rsidR="00350574" w:rsidRPr="00E91C45" w:rsidRDefault="00375EAC" w:rsidP="00530752">
      <w:pPr>
        <w:pStyle w:val="Caption"/>
        <w:jc w:val="center"/>
        <w:rPr>
          <w:i/>
          <w:noProof/>
          <w:lang w:val="en-US"/>
        </w:rPr>
      </w:pPr>
      <w:r w:rsidRPr="00446218">
        <w:rPr>
          <w:i/>
          <w:noProof/>
          <w:lang w:val="id-ID"/>
        </w:rPr>
        <w:t xml:space="preserve">Gambar 1. </w:t>
      </w:r>
      <w:r w:rsidR="00AD06DB" w:rsidRPr="00446218">
        <w:rPr>
          <w:i/>
          <w:noProof/>
          <w:lang w:val="id-ID"/>
        </w:rPr>
        <w:t xml:space="preserve">Diagram alir </w:t>
      </w:r>
      <w:r w:rsidR="00E91C45">
        <w:rPr>
          <w:i/>
          <w:noProof/>
          <w:lang w:val="en-US"/>
        </w:rPr>
        <w:t>proses pengolahan citra dengan algoritma k-means termodifikasi</w:t>
      </w:r>
    </w:p>
    <w:p w:rsidR="00530752" w:rsidRPr="00446218" w:rsidRDefault="00530752" w:rsidP="00530752">
      <w:pPr>
        <w:rPr>
          <w:lang w:val="id-ID"/>
        </w:rPr>
      </w:pPr>
    </w:p>
    <w:p w:rsidR="00530752" w:rsidRPr="00446218" w:rsidRDefault="00530752" w:rsidP="00530752">
      <w:pPr>
        <w:rPr>
          <w:lang w:val="id-ID"/>
        </w:rPr>
      </w:pPr>
    </w:p>
    <w:p w:rsidR="00D62A14" w:rsidRPr="00446218" w:rsidRDefault="00D62A14" w:rsidP="00417DB9">
      <w:pPr>
        <w:pStyle w:val="BodyTextIndent"/>
        <w:suppressAutoHyphens w:val="0"/>
        <w:spacing w:line="240" w:lineRule="auto"/>
        <w:ind w:firstLine="360"/>
        <w:rPr>
          <w:bCs/>
          <w:noProof/>
          <w:szCs w:val="24"/>
          <w:lang w:val="id-ID"/>
        </w:rPr>
      </w:pPr>
    </w:p>
    <w:p w:rsidR="004B227E" w:rsidRPr="00446218" w:rsidRDefault="00D62A14" w:rsidP="00417DB9">
      <w:pPr>
        <w:numPr>
          <w:ilvl w:val="0"/>
          <w:numId w:val="1"/>
        </w:numPr>
        <w:tabs>
          <w:tab w:val="clear" w:pos="720"/>
        </w:tabs>
        <w:ind w:left="360"/>
        <w:jc w:val="both"/>
        <w:rPr>
          <w:b/>
          <w:noProof/>
          <w:sz w:val="24"/>
          <w:szCs w:val="24"/>
          <w:lang w:val="id-ID"/>
        </w:rPr>
      </w:pPr>
      <w:r w:rsidRPr="00446218">
        <w:rPr>
          <w:b/>
          <w:noProof/>
          <w:sz w:val="24"/>
          <w:szCs w:val="24"/>
          <w:lang w:val="id-ID"/>
        </w:rPr>
        <w:t>METODE PENELITIAN</w:t>
      </w:r>
    </w:p>
    <w:p w:rsidR="009571FA" w:rsidRPr="00446218" w:rsidRDefault="00D62A14" w:rsidP="00417DB9">
      <w:pPr>
        <w:ind w:left="364"/>
        <w:jc w:val="both"/>
        <w:rPr>
          <w:noProof/>
          <w:sz w:val="24"/>
          <w:szCs w:val="24"/>
          <w:lang w:val="id-ID"/>
        </w:rPr>
      </w:pPr>
      <w:r w:rsidRPr="00446218">
        <w:rPr>
          <w:noProof/>
          <w:sz w:val="24"/>
          <w:szCs w:val="24"/>
          <w:lang w:val="id-ID"/>
        </w:rPr>
        <w:t>Metode penelitian</w:t>
      </w:r>
      <w:r w:rsidR="001B0E32" w:rsidRPr="00446218">
        <w:rPr>
          <w:noProof/>
          <w:sz w:val="24"/>
          <w:szCs w:val="24"/>
          <w:lang w:val="id-ID"/>
        </w:rPr>
        <w:t xml:space="preserve"> yang digunakan dalam tugas a</w:t>
      </w:r>
      <w:r w:rsidR="009571FA" w:rsidRPr="00446218">
        <w:rPr>
          <w:noProof/>
          <w:sz w:val="24"/>
          <w:szCs w:val="24"/>
          <w:lang w:val="id-ID"/>
        </w:rPr>
        <w:t>k</w:t>
      </w:r>
      <w:r w:rsidR="001B0E32" w:rsidRPr="00446218">
        <w:rPr>
          <w:noProof/>
          <w:sz w:val="24"/>
          <w:szCs w:val="24"/>
          <w:lang w:val="id-ID"/>
        </w:rPr>
        <w:t>hir ini dipaparkan sebagai berikut berikut</w:t>
      </w:r>
      <w:r w:rsidR="00104590" w:rsidRPr="00446218">
        <w:rPr>
          <w:noProof/>
          <w:sz w:val="24"/>
          <w:szCs w:val="24"/>
          <w:lang w:val="id-ID"/>
        </w:rPr>
        <w:t>:</w:t>
      </w:r>
    </w:p>
    <w:p w:rsidR="009571FA" w:rsidRPr="00446218" w:rsidRDefault="009571FA" w:rsidP="00417DB9">
      <w:pPr>
        <w:numPr>
          <w:ilvl w:val="0"/>
          <w:numId w:val="3"/>
        </w:numPr>
        <w:tabs>
          <w:tab w:val="clear" w:pos="720"/>
        </w:tabs>
        <w:suppressAutoHyphens w:val="0"/>
        <w:jc w:val="both"/>
        <w:rPr>
          <w:b/>
          <w:noProof/>
          <w:sz w:val="24"/>
          <w:szCs w:val="24"/>
          <w:lang w:val="id-ID"/>
        </w:rPr>
      </w:pPr>
      <w:r w:rsidRPr="00446218">
        <w:rPr>
          <w:b/>
          <w:noProof/>
          <w:sz w:val="24"/>
          <w:szCs w:val="24"/>
          <w:lang w:val="id-ID"/>
        </w:rPr>
        <w:t>Studi Literatur</w:t>
      </w:r>
    </w:p>
    <w:p w:rsidR="009571FA" w:rsidRPr="00446218" w:rsidRDefault="004F234E" w:rsidP="00417DB9">
      <w:pPr>
        <w:pStyle w:val="BodyTextIndent"/>
        <w:suppressAutoHyphens w:val="0"/>
        <w:spacing w:line="240" w:lineRule="auto"/>
        <w:ind w:left="720"/>
        <w:rPr>
          <w:bCs/>
          <w:noProof/>
          <w:szCs w:val="24"/>
          <w:lang w:val="id-ID"/>
        </w:rPr>
      </w:pPr>
      <w:r w:rsidRPr="00446218">
        <w:rPr>
          <w:noProof/>
          <w:szCs w:val="24"/>
          <w:lang w:val="id-ID"/>
        </w:rPr>
        <w:t>T</w:t>
      </w:r>
      <w:r w:rsidR="00E628AE" w:rsidRPr="00446218">
        <w:rPr>
          <w:noProof/>
          <w:szCs w:val="24"/>
          <w:lang w:val="id-ID"/>
        </w:rPr>
        <w:t xml:space="preserve">ahap ini akan dilakukan </w:t>
      </w:r>
      <w:r w:rsidR="00410E7C" w:rsidRPr="00446218">
        <w:rPr>
          <w:noProof/>
          <w:szCs w:val="24"/>
          <w:lang w:val="id-ID"/>
        </w:rPr>
        <w:t>pencarian serta pemahaman mengenai hal</w:t>
      </w:r>
      <w:r w:rsidR="00C14A0E" w:rsidRPr="00446218">
        <w:rPr>
          <w:noProof/>
          <w:szCs w:val="24"/>
          <w:lang w:val="id-ID"/>
        </w:rPr>
        <w:t>-</w:t>
      </w:r>
      <w:r w:rsidR="00410E7C" w:rsidRPr="00446218">
        <w:rPr>
          <w:noProof/>
          <w:szCs w:val="24"/>
          <w:lang w:val="id-ID"/>
        </w:rPr>
        <w:t xml:space="preserve">hal </w:t>
      </w:r>
      <w:r w:rsidR="00C14A0E" w:rsidRPr="00446218">
        <w:rPr>
          <w:noProof/>
          <w:szCs w:val="24"/>
          <w:lang w:val="id-ID"/>
        </w:rPr>
        <w:t xml:space="preserve">yang </w:t>
      </w:r>
      <w:r w:rsidR="00410E7C" w:rsidRPr="00446218">
        <w:rPr>
          <w:noProof/>
          <w:szCs w:val="24"/>
          <w:lang w:val="id-ID"/>
        </w:rPr>
        <w:t xml:space="preserve">berhubungan dengan permasalahan yang ada antara lain: </w:t>
      </w:r>
      <w:r w:rsidR="00664CE4" w:rsidRPr="00446218">
        <w:rPr>
          <w:noProof/>
          <w:szCs w:val="24"/>
          <w:lang w:val="id-ID"/>
        </w:rPr>
        <w:t xml:space="preserve">algoritma </w:t>
      </w:r>
      <w:r w:rsidR="008C57C7">
        <w:rPr>
          <w:bCs/>
          <w:noProof/>
          <w:szCs w:val="24"/>
        </w:rPr>
        <w:t>klastering k-means dan  kuantisasi citra.</w:t>
      </w:r>
      <w:r w:rsidR="00C061A5" w:rsidRPr="00446218">
        <w:rPr>
          <w:bCs/>
          <w:noProof/>
          <w:szCs w:val="24"/>
          <w:lang w:val="id-ID"/>
        </w:rPr>
        <w:t xml:space="preserve"> Selain itu studi ini juga dimaksudkan untuk memahami teori musik yang berkaitan dengan aspek yang mendukung algoritma</w:t>
      </w:r>
      <w:r w:rsidR="00664CE4" w:rsidRPr="00446218">
        <w:rPr>
          <w:noProof/>
          <w:szCs w:val="24"/>
          <w:lang w:val="id-ID" w:eastAsia="en-US"/>
        </w:rPr>
        <w:t>.</w:t>
      </w:r>
      <w:r w:rsidR="00C236A3" w:rsidRPr="00446218">
        <w:rPr>
          <w:noProof/>
          <w:szCs w:val="24"/>
          <w:lang w:val="id-ID" w:eastAsia="en-US"/>
        </w:rPr>
        <w:t xml:space="preserve"> </w:t>
      </w:r>
      <w:r w:rsidR="009571FA" w:rsidRPr="00446218">
        <w:rPr>
          <w:noProof/>
          <w:szCs w:val="24"/>
          <w:lang w:val="id-ID"/>
        </w:rPr>
        <w:t xml:space="preserve">Literatur yang digunakan meliputi buku referensi, </w:t>
      </w:r>
      <w:r w:rsidR="00E71C16" w:rsidRPr="00446218">
        <w:rPr>
          <w:i/>
          <w:noProof/>
          <w:szCs w:val="24"/>
          <w:lang w:val="id-ID"/>
        </w:rPr>
        <w:t>paper</w:t>
      </w:r>
      <w:r w:rsidR="009571FA" w:rsidRPr="00446218">
        <w:rPr>
          <w:noProof/>
          <w:szCs w:val="24"/>
          <w:lang w:val="id-ID"/>
        </w:rPr>
        <w:t xml:space="preserve">, dan dokumentasi </w:t>
      </w:r>
      <w:r w:rsidR="00B42663" w:rsidRPr="00446218">
        <w:rPr>
          <w:noProof/>
          <w:szCs w:val="24"/>
          <w:lang w:val="id-ID"/>
        </w:rPr>
        <w:t xml:space="preserve">dari </w:t>
      </w:r>
      <w:r w:rsidR="009571FA" w:rsidRPr="00446218">
        <w:rPr>
          <w:noProof/>
          <w:szCs w:val="24"/>
          <w:lang w:val="id-ID"/>
        </w:rPr>
        <w:t>internet.</w:t>
      </w:r>
    </w:p>
    <w:p w:rsidR="000831A0" w:rsidRPr="00446218" w:rsidRDefault="00C236A3" w:rsidP="00417DB9">
      <w:pPr>
        <w:pStyle w:val="BodyTextIndent"/>
        <w:numPr>
          <w:ilvl w:val="0"/>
          <w:numId w:val="3"/>
        </w:numPr>
        <w:tabs>
          <w:tab w:val="clear" w:pos="720"/>
        </w:tabs>
        <w:spacing w:line="240" w:lineRule="auto"/>
        <w:rPr>
          <w:b/>
          <w:noProof/>
          <w:szCs w:val="24"/>
          <w:lang w:val="id-ID"/>
        </w:rPr>
      </w:pPr>
      <w:r w:rsidRPr="00446218">
        <w:rPr>
          <w:b/>
          <w:noProof/>
          <w:szCs w:val="24"/>
          <w:lang w:val="id-ID"/>
        </w:rPr>
        <w:t>St</w:t>
      </w:r>
      <w:r w:rsidR="00F02B47" w:rsidRPr="00446218">
        <w:rPr>
          <w:b/>
          <w:noProof/>
          <w:szCs w:val="24"/>
          <w:lang w:val="id-ID"/>
        </w:rPr>
        <w:t>udi Prakti</w:t>
      </w:r>
      <w:r w:rsidRPr="00446218">
        <w:rPr>
          <w:b/>
          <w:noProof/>
          <w:szCs w:val="24"/>
          <w:lang w:val="id-ID"/>
        </w:rPr>
        <w:t>k</w:t>
      </w:r>
    </w:p>
    <w:p w:rsidR="000831A0" w:rsidRPr="00446218" w:rsidRDefault="00F02B47" w:rsidP="00417DB9">
      <w:pPr>
        <w:pStyle w:val="BodyTextIndent"/>
        <w:spacing w:line="240" w:lineRule="auto"/>
        <w:ind w:left="720"/>
        <w:rPr>
          <w:noProof/>
          <w:szCs w:val="24"/>
          <w:lang w:val="id-ID"/>
        </w:rPr>
      </w:pPr>
      <w:r w:rsidRPr="00446218">
        <w:rPr>
          <w:noProof/>
          <w:szCs w:val="24"/>
          <w:lang w:val="id-ID"/>
        </w:rPr>
        <w:t>Studi prakti</w:t>
      </w:r>
      <w:r w:rsidR="00C236A3" w:rsidRPr="00446218">
        <w:rPr>
          <w:noProof/>
          <w:szCs w:val="24"/>
          <w:lang w:val="id-ID"/>
        </w:rPr>
        <w:t>k ini berkaitan dengan pembelajaran awal pe</w:t>
      </w:r>
      <w:r w:rsidRPr="00446218">
        <w:rPr>
          <w:noProof/>
          <w:szCs w:val="24"/>
          <w:lang w:val="id-ID"/>
        </w:rPr>
        <w:t>nggunaan teknologi sebelum</w:t>
      </w:r>
      <w:r w:rsidR="00C236A3" w:rsidRPr="00446218">
        <w:rPr>
          <w:noProof/>
          <w:szCs w:val="24"/>
          <w:lang w:val="id-ID"/>
        </w:rPr>
        <w:t xml:space="preserve"> digunakan untuk implementasi aplikasi. Semua yang sudah dipelajari dan dipahami pada tahap studi teori li</w:t>
      </w:r>
      <w:r w:rsidRPr="00446218">
        <w:rPr>
          <w:noProof/>
          <w:szCs w:val="24"/>
          <w:lang w:val="id-ID"/>
        </w:rPr>
        <w:t>teratur diharapkan bisa diprakti</w:t>
      </w:r>
      <w:r w:rsidR="00C236A3" w:rsidRPr="00446218">
        <w:rPr>
          <w:noProof/>
          <w:szCs w:val="24"/>
          <w:lang w:val="id-ID"/>
        </w:rPr>
        <w:t>kkan dengan dukungan teknologi yang ada.</w:t>
      </w:r>
    </w:p>
    <w:p w:rsidR="000831A0" w:rsidRPr="00446218" w:rsidRDefault="00C236A3" w:rsidP="00417DB9">
      <w:pPr>
        <w:pStyle w:val="BodyTextIndent"/>
        <w:numPr>
          <w:ilvl w:val="0"/>
          <w:numId w:val="3"/>
        </w:numPr>
        <w:tabs>
          <w:tab w:val="clear" w:pos="720"/>
        </w:tabs>
        <w:spacing w:line="240" w:lineRule="auto"/>
        <w:rPr>
          <w:b/>
          <w:noProof/>
          <w:szCs w:val="24"/>
          <w:lang w:val="id-ID"/>
        </w:rPr>
      </w:pPr>
      <w:r w:rsidRPr="00446218">
        <w:rPr>
          <w:b/>
          <w:noProof/>
          <w:szCs w:val="24"/>
          <w:lang w:val="id-ID"/>
        </w:rPr>
        <w:t>Perancangan Perangkat Lunak dan Desain Sistem</w:t>
      </w:r>
    </w:p>
    <w:p w:rsidR="000831A0" w:rsidRPr="00446218" w:rsidRDefault="00C236A3" w:rsidP="00417DB9">
      <w:pPr>
        <w:pStyle w:val="BodyTextIndent"/>
        <w:spacing w:line="240" w:lineRule="auto"/>
        <w:ind w:left="720"/>
        <w:rPr>
          <w:noProof/>
          <w:szCs w:val="24"/>
          <w:lang w:val="id-ID"/>
        </w:rPr>
      </w:pPr>
      <w:r w:rsidRPr="00446218">
        <w:rPr>
          <w:noProof/>
          <w:szCs w:val="24"/>
          <w:lang w:val="id-ID"/>
        </w:rPr>
        <w:t>Tahap ini meliputi perancangan sistem dengan menggunakan studi literatur dan mempelajar</w:t>
      </w:r>
      <w:r w:rsidR="00F02B47" w:rsidRPr="00446218">
        <w:rPr>
          <w:noProof/>
          <w:szCs w:val="24"/>
          <w:lang w:val="id-ID"/>
        </w:rPr>
        <w:t>i konsep teknologi dari perangkat lunak</w:t>
      </w:r>
      <w:r w:rsidRPr="00446218">
        <w:rPr>
          <w:noProof/>
          <w:szCs w:val="24"/>
          <w:lang w:val="id-ID"/>
        </w:rPr>
        <w:t xml:space="preserve"> yang ada. Tahap ini merupakan tahap yang paling penting dimana bentuk awal aplikasi yang akan diimplementasikan </w:t>
      </w:r>
      <w:r w:rsidR="000168B0" w:rsidRPr="00446218">
        <w:rPr>
          <w:noProof/>
          <w:szCs w:val="24"/>
          <w:lang w:val="id-ID"/>
        </w:rPr>
        <w:t xml:space="preserve">dan </w:t>
      </w:r>
      <w:r w:rsidRPr="00446218">
        <w:rPr>
          <w:noProof/>
          <w:szCs w:val="24"/>
          <w:lang w:val="id-ID"/>
        </w:rPr>
        <w:t>didefinisikan. Pada tahapan ini dilakukan desain model data, desain proses</w:t>
      </w:r>
      <w:r w:rsidR="00F02B47" w:rsidRPr="00446218">
        <w:rPr>
          <w:noProof/>
          <w:szCs w:val="24"/>
          <w:lang w:val="id-ID"/>
        </w:rPr>
        <w:t>-</w:t>
      </w:r>
      <w:r w:rsidRPr="00446218">
        <w:rPr>
          <w:noProof/>
          <w:szCs w:val="24"/>
          <w:lang w:val="id-ID"/>
        </w:rPr>
        <w:t>pr</w:t>
      </w:r>
      <w:r w:rsidR="00F02B47" w:rsidRPr="00446218">
        <w:rPr>
          <w:noProof/>
          <w:szCs w:val="24"/>
          <w:lang w:val="id-ID"/>
        </w:rPr>
        <w:t>oses yang ada, dan desain antar</w:t>
      </w:r>
      <w:r w:rsidRPr="00446218">
        <w:rPr>
          <w:noProof/>
          <w:szCs w:val="24"/>
          <w:lang w:val="id-ID"/>
        </w:rPr>
        <w:t>muka aplikasi.</w:t>
      </w:r>
    </w:p>
    <w:p w:rsidR="000831A0" w:rsidRPr="00446218" w:rsidRDefault="00C236A3" w:rsidP="00417DB9">
      <w:pPr>
        <w:pStyle w:val="BodyTextIndent"/>
        <w:numPr>
          <w:ilvl w:val="0"/>
          <w:numId w:val="3"/>
        </w:numPr>
        <w:tabs>
          <w:tab w:val="clear" w:pos="720"/>
        </w:tabs>
        <w:spacing w:line="240" w:lineRule="auto"/>
        <w:rPr>
          <w:b/>
          <w:noProof/>
          <w:szCs w:val="24"/>
          <w:lang w:val="id-ID"/>
        </w:rPr>
      </w:pPr>
      <w:r w:rsidRPr="00446218">
        <w:rPr>
          <w:b/>
          <w:noProof/>
          <w:szCs w:val="24"/>
          <w:lang w:val="id-ID"/>
        </w:rPr>
        <w:t>Pengimplementasian</w:t>
      </w:r>
    </w:p>
    <w:p w:rsidR="00C236A3" w:rsidRPr="00446218" w:rsidRDefault="004F234E" w:rsidP="00417DB9">
      <w:pPr>
        <w:pStyle w:val="BodyTextIndent"/>
        <w:spacing w:line="240" w:lineRule="auto"/>
        <w:ind w:left="720"/>
        <w:rPr>
          <w:noProof/>
          <w:szCs w:val="24"/>
          <w:lang w:val="id-ID"/>
        </w:rPr>
      </w:pPr>
      <w:r w:rsidRPr="00446218">
        <w:rPr>
          <w:noProof/>
          <w:szCs w:val="24"/>
          <w:lang w:val="id-ID"/>
        </w:rPr>
        <w:t>T</w:t>
      </w:r>
      <w:r w:rsidR="00C236A3" w:rsidRPr="00446218">
        <w:rPr>
          <w:noProof/>
          <w:szCs w:val="24"/>
          <w:lang w:val="id-ID"/>
        </w:rPr>
        <w:t>ahap pengimplementasian ini</w:t>
      </w:r>
      <w:r w:rsidRPr="00446218">
        <w:rPr>
          <w:noProof/>
          <w:szCs w:val="24"/>
          <w:lang w:val="id-ID"/>
        </w:rPr>
        <w:t>, aplikasi telah</w:t>
      </w:r>
      <w:r w:rsidR="00C236A3" w:rsidRPr="00446218">
        <w:rPr>
          <w:noProof/>
          <w:szCs w:val="24"/>
          <w:lang w:val="id-ID"/>
        </w:rPr>
        <w:t xml:space="preserve"> mulai dibu</w:t>
      </w:r>
      <w:r w:rsidRPr="00446218">
        <w:rPr>
          <w:noProof/>
          <w:szCs w:val="24"/>
          <w:lang w:val="id-ID"/>
        </w:rPr>
        <w:t>at secara menyeluruh. B</w:t>
      </w:r>
      <w:r w:rsidR="00C236A3" w:rsidRPr="00446218">
        <w:rPr>
          <w:noProof/>
          <w:szCs w:val="24"/>
          <w:lang w:val="id-ID"/>
        </w:rPr>
        <w:t>erbekal pedoman pada tahap</w:t>
      </w:r>
      <w:r w:rsidRPr="00446218">
        <w:rPr>
          <w:noProof/>
          <w:szCs w:val="24"/>
          <w:lang w:val="id-ID"/>
        </w:rPr>
        <w:t>-</w:t>
      </w:r>
      <w:r w:rsidR="00C236A3" w:rsidRPr="00446218">
        <w:rPr>
          <w:noProof/>
          <w:szCs w:val="24"/>
          <w:lang w:val="id-ID"/>
        </w:rPr>
        <w:t>tahap sebelumnya yaitu desain sistem, bahasa pemrograman yang digunakan, perancangan kode pr</w:t>
      </w:r>
      <w:r w:rsidRPr="00446218">
        <w:rPr>
          <w:noProof/>
          <w:szCs w:val="24"/>
          <w:lang w:val="id-ID"/>
        </w:rPr>
        <w:t>ogram dan bagaimana penerapan</w:t>
      </w:r>
      <w:r w:rsidR="00C236A3" w:rsidRPr="00446218">
        <w:rPr>
          <w:noProof/>
          <w:szCs w:val="24"/>
          <w:lang w:val="id-ID"/>
        </w:rPr>
        <w:t xml:space="preserve"> pada teknologi yang akan digunakan untuk membuat sistem.</w:t>
      </w:r>
    </w:p>
    <w:p w:rsidR="00C236A3" w:rsidRPr="00446218" w:rsidRDefault="00C236A3" w:rsidP="00417DB9">
      <w:pPr>
        <w:pStyle w:val="BodyTextIndent"/>
        <w:numPr>
          <w:ilvl w:val="0"/>
          <w:numId w:val="3"/>
        </w:numPr>
        <w:tabs>
          <w:tab w:val="clear" w:pos="720"/>
        </w:tabs>
        <w:spacing w:line="240" w:lineRule="auto"/>
        <w:rPr>
          <w:b/>
          <w:noProof/>
          <w:szCs w:val="24"/>
          <w:lang w:val="id-ID"/>
        </w:rPr>
      </w:pPr>
      <w:r w:rsidRPr="00446218">
        <w:rPr>
          <w:b/>
          <w:noProof/>
          <w:szCs w:val="24"/>
          <w:lang w:val="id-ID"/>
        </w:rPr>
        <w:t>Uji Coba dan Evaluasi</w:t>
      </w:r>
    </w:p>
    <w:p w:rsidR="00C236A3" w:rsidRPr="00446218" w:rsidRDefault="004F234E" w:rsidP="00417DB9">
      <w:pPr>
        <w:pStyle w:val="BodyTextIndent"/>
        <w:spacing w:line="240" w:lineRule="auto"/>
        <w:ind w:left="709" w:hanging="9"/>
        <w:rPr>
          <w:noProof/>
          <w:szCs w:val="24"/>
          <w:lang w:val="id-ID"/>
        </w:rPr>
      </w:pPr>
      <w:r w:rsidRPr="00446218">
        <w:rPr>
          <w:noProof/>
          <w:szCs w:val="24"/>
          <w:lang w:val="id-ID"/>
        </w:rPr>
        <w:t>I</w:t>
      </w:r>
      <w:r w:rsidR="00C236A3" w:rsidRPr="00446218">
        <w:rPr>
          <w:noProof/>
          <w:szCs w:val="24"/>
          <w:lang w:val="id-ID"/>
        </w:rPr>
        <w:t>mplementasi yang sudah selesai, akan dievaluasi dengan melakukan skenario berdasarkan alur yang telah dibuat. Jika terdapat kekurangan ataupun kesalahan dapat diperbaiki demi kelayakan keberhasilan aplikasi sesuai dengan tujuan pembuatan tugas akhir ini.</w:t>
      </w:r>
    </w:p>
    <w:p w:rsidR="00C236A3" w:rsidRPr="00446218" w:rsidRDefault="00C236A3" w:rsidP="00417DB9">
      <w:pPr>
        <w:pStyle w:val="BodyTextIndent"/>
        <w:numPr>
          <w:ilvl w:val="0"/>
          <w:numId w:val="3"/>
        </w:numPr>
        <w:tabs>
          <w:tab w:val="clear" w:pos="720"/>
        </w:tabs>
        <w:spacing w:line="240" w:lineRule="auto"/>
        <w:rPr>
          <w:b/>
          <w:noProof/>
          <w:szCs w:val="24"/>
          <w:lang w:val="id-ID"/>
        </w:rPr>
      </w:pPr>
      <w:r w:rsidRPr="00446218">
        <w:rPr>
          <w:b/>
          <w:noProof/>
          <w:szCs w:val="24"/>
          <w:lang w:val="id-ID"/>
        </w:rPr>
        <w:t>Penyusunan Buku Tugas Akhir</w:t>
      </w:r>
    </w:p>
    <w:p w:rsidR="00C236A3" w:rsidRPr="00446218" w:rsidRDefault="00DE2E00" w:rsidP="00417DB9">
      <w:pPr>
        <w:tabs>
          <w:tab w:val="left" w:pos="720"/>
        </w:tabs>
        <w:ind w:left="720"/>
        <w:jc w:val="both"/>
        <w:rPr>
          <w:noProof/>
          <w:sz w:val="24"/>
          <w:szCs w:val="24"/>
          <w:lang w:val="id-ID"/>
        </w:rPr>
      </w:pPr>
      <w:r w:rsidRPr="00446218">
        <w:rPr>
          <w:noProof/>
          <w:sz w:val="24"/>
          <w:szCs w:val="24"/>
          <w:lang w:val="id-ID"/>
        </w:rPr>
        <w:lastRenderedPageBreak/>
        <w:t>T</w:t>
      </w:r>
      <w:r w:rsidR="00C236A3" w:rsidRPr="00446218">
        <w:rPr>
          <w:noProof/>
          <w:sz w:val="24"/>
          <w:szCs w:val="24"/>
          <w:lang w:val="id-ID"/>
        </w:rPr>
        <w:t>ahap ini dilakukan untuk pembuatan laporan dari semua dasar teori dan meto</w:t>
      </w:r>
      <w:r w:rsidRPr="00446218">
        <w:rPr>
          <w:noProof/>
          <w:sz w:val="24"/>
          <w:szCs w:val="24"/>
          <w:lang w:val="id-ID"/>
        </w:rPr>
        <w:t>de yang digunakan serta hasil-</w:t>
      </w:r>
      <w:r w:rsidR="00C236A3" w:rsidRPr="00446218">
        <w:rPr>
          <w:noProof/>
          <w:sz w:val="24"/>
          <w:szCs w:val="24"/>
          <w:lang w:val="id-ID"/>
        </w:rPr>
        <w:t xml:space="preserve">hasil yang diperoleh selama pengerjaan tugas akhir. Laporan tugas akhir ini akan dibagi menjadi beberapa bab sebagai berikut: </w:t>
      </w:r>
    </w:p>
    <w:p w:rsidR="002E6171" w:rsidRPr="00446218" w:rsidRDefault="00DE2E00" w:rsidP="00417DB9">
      <w:pPr>
        <w:pStyle w:val="BodyTextIndent"/>
        <w:numPr>
          <w:ilvl w:val="0"/>
          <w:numId w:val="37"/>
        </w:numPr>
        <w:tabs>
          <w:tab w:val="left" w:pos="1080"/>
        </w:tabs>
        <w:spacing w:line="240" w:lineRule="auto"/>
        <w:rPr>
          <w:bCs/>
          <w:noProof/>
          <w:szCs w:val="24"/>
          <w:lang w:val="id-ID"/>
        </w:rPr>
      </w:pPr>
      <w:r w:rsidRPr="00446218">
        <w:rPr>
          <w:bCs/>
          <w:noProof/>
          <w:szCs w:val="24"/>
          <w:lang w:val="id-ID"/>
        </w:rPr>
        <w:t>Bab I, p</w:t>
      </w:r>
      <w:r w:rsidR="00C236A3" w:rsidRPr="00446218">
        <w:rPr>
          <w:bCs/>
          <w:noProof/>
          <w:szCs w:val="24"/>
          <w:lang w:val="id-ID"/>
        </w:rPr>
        <w:t>endahuluan, berisi latar belakang, permasalahan, tujuan, batasan permasalahan, metodologi, dan sistematika penulisan.</w:t>
      </w:r>
    </w:p>
    <w:p w:rsidR="002E6171" w:rsidRPr="00446218" w:rsidRDefault="00DE2E00" w:rsidP="00417DB9">
      <w:pPr>
        <w:pStyle w:val="BodyTextIndent"/>
        <w:numPr>
          <w:ilvl w:val="0"/>
          <w:numId w:val="37"/>
        </w:numPr>
        <w:tabs>
          <w:tab w:val="left" w:pos="1080"/>
        </w:tabs>
        <w:spacing w:line="240" w:lineRule="auto"/>
        <w:rPr>
          <w:bCs/>
          <w:noProof/>
          <w:szCs w:val="24"/>
          <w:lang w:val="id-ID"/>
        </w:rPr>
      </w:pPr>
      <w:r w:rsidRPr="00446218">
        <w:rPr>
          <w:bCs/>
          <w:noProof/>
          <w:szCs w:val="24"/>
          <w:lang w:val="id-ID"/>
        </w:rPr>
        <w:t>Bab II, landasan t</w:t>
      </w:r>
      <w:r w:rsidR="00C236A3" w:rsidRPr="00446218">
        <w:rPr>
          <w:bCs/>
          <w:noProof/>
          <w:szCs w:val="24"/>
          <w:lang w:val="id-ID"/>
        </w:rPr>
        <w:t>eori, akan dibahas dasar ilmu yang mendukung pembahasan tugas akhir ini.</w:t>
      </w:r>
    </w:p>
    <w:p w:rsidR="002E6171" w:rsidRPr="00446218" w:rsidRDefault="00C236A3" w:rsidP="00417DB9">
      <w:pPr>
        <w:pStyle w:val="BodyTextIndent"/>
        <w:numPr>
          <w:ilvl w:val="0"/>
          <w:numId w:val="37"/>
        </w:numPr>
        <w:tabs>
          <w:tab w:val="left" w:pos="1080"/>
        </w:tabs>
        <w:spacing w:line="240" w:lineRule="auto"/>
        <w:rPr>
          <w:bCs/>
          <w:noProof/>
          <w:szCs w:val="24"/>
          <w:lang w:val="id-ID"/>
        </w:rPr>
      </w:pPr>
      <w:r w:rsidRPr="00446218">
        <w:rPr>
          <w:bCs/>
          <w:noProof/>
          <w:szCs w:val="24"/>
          <w:lang w:val="id-ID"/>
        </w:rPr>
        <w:t>Bab II</w:t>
      </w:r>
      <w:r w:rsidR="00DE2E00" w:rsidRPr="00446218">
        <w:rPr>
          <w:bCs/>
          <w:noProof/>
          <w:szCs w:val="24"/>
          <w:lang w:val="id-ID"/>
        </w:rPr>
        <w:t>I, desain a</w:t>
      </w:r>
      <w:r w:rsidRPr="00446218">
        <w:rPr>
          <w:bCs/>
          <w:noProof/>
          <w:szCs w:val="24"/>
          <w:lang w:val="id-ID"/>
        </w:rPr>
        <w:t>plikasi.</w:t>
      </w:r>
    </w:p>
    <w:p w:rsidR="002E6171" w:rsidRPr="00446218" w:rsidRDefault="00DE2E00" w:rsidP="00417DB9">
      <w:pPr>
        <w:pStyle w:val="BodyTextIndent"/>
        <w:numPr>
          <w:ilvl w:val="0"/>
          <w:numId w:val="37"/>
        </w:numPr>
        <w:tabs>
          <w:tab w:val="left" w:pos="720"/>
          <w:tab w:val="left" w:pos="1080"/>
        </w:tabs>
        <w:spacing w:line="240" w:lineRule="auto"/>
        <w:rPr>
          <w:bCs/>
          <w:noProof/>
          <w:szCs w:val="24"/>
          <w:lang w:val="id-ID"/>
        </w:rPr>
      </w:pPr>
      <w:r w:rsidRPr="00446218">
        <w:rPr>
          <w:bCs/>
          <w:noProof/>
          <w:szCs w:val="24"/>
          <w:lang w:val="id-ID"/>
        </w:rPr>
        <w:t>Bab IV, i</w:t>
      </w:r>
      <w:r w:rsidR="00C236A3" w:rsidRPr="00446218">
        <w:rPr>
          <w:bCs/>
          <w:noProof/>
          <w:szCs w:val="24"/>
          <w:lang w:val="id-ID"/>
        </w:rPr>
        <w:t>mplementasi dari aplikasi yang telah dibuat, akan dilakukan pembuatan aplikasi yang dibangun dengan komponen-komponen yang telah ada yang sesuai de</w:t>
      </w:r>
      <w:r w:rsidRPr="00446218">
        <w:rPr>
          <w:bCs/>
          <w:noProof/>
          <w:szCs w:val="24"/>
          <w:lang w:val="id-ID"/>
        </w:rPr>
        <w:t>ngan permasalahan dan batasan</w:t>
      </w:r>
      <w:r w:rsidR="00C236A3" w:rsidRPr="00446218">
        <w:rPr>
          <w:bCs/>
          <w:noProof/>
          <w:szCs w:val="24"/>
          <w:lang w:val="id-ID"/>
        </w:rPr>
        <w:t xml:space="preserve"> yang telah dijabarkan pada bab pertama.</w:t>
      </w:r>
    </w:p>
    <w:p w:rsidR="002E6171" w:rsidRPr="00446218" w:rsidRDefault="00C236A3" w:rsidP="00417DB9">
      <w:pPr>
        <w:pStyle w:val="BodyTextIndent"/>
        <w:numPr>
          <w:ilvl w:val="0"/>
          <w:numId w:val="37"/>
        </w:numPr>
        <w:tabs>
          <w:tab w:val="left" w:pos="1080"/>
        </w:tabs>
        <w:spacing w:line="240" w:lineRule="auto"/>
        <w:rPr>
          <w:bCs/>
          <w:noProof/>
          <w:szCs w:val="24"/>
          <w:lang w:val="id-ID"/>
        </w:rPr>
      </w:pPr>
      <w:r w:rsidRPr="00446218">
        <w:rPr>
          <w:bCs/>
          <w:noProof/>
          <w:szCs w:val="24"/>
          <w:lang w:val="id-ID"/>
        </w:rPr>
        <w:t xml:space="preserve">Bab V, </w:t>
      </w:r>
      <w:r w:rsidR="00DE2E00" w:rsidRPr="00446218">
        <w:rPr>
          <w:bCs/>
          <w:noProof/>
          <w:szCs w:val="24"/>
          <w:lang w:val="id-ID"/>
        </w:rPr>
        <w:t>u</w:t>
      </w:r>
      <w:r w:rsidRPr="00446218">
        <w:rPr>
          <w:bCs/>
          <w:noProof/>
          <w:szCs w:val="24"/>
          <w:lang w:val="id-ID"/>
        </w:rPr>
        <w:t>ji coba dan analisa hasil, akan dilakukan uji coba berdasarkan parameter-parameter yang ditetapkan</w:t>
      </w:r>
      <w:r w:rsidR="00DE2E00" w:rsidRPr="00446218">
        <w:rPr>
          <w:bCs/>
          <w:noProof/>
          <w:szCs w:val="24"/>
          <w:lang w:val="id-ID"/>
        </w:rPr>
        <w:t>, dan kemudian dilakukan analisis</w:t>
      </w:r>
      <w:r w:rsidRPr="00446218">
        <w:rPr>
          <w:bCs/>
          <w:noProof/>
          <w:szCs w:val="24"/>
          <w:lang w:val="id-ID"/>
        </w:rPr>
        <w:t xml:space="preserve"> terhadap hasil uji coba tersebut.</w:t>
      </w:r>
    </w:p>
    <w:p w:rsidR="00530752" w:rsidRPr="00446218" w:rsidRDefault="00DE2E00" w:rsidP="00417DB9">
      <w:pPr>
        <w:pStyle w:val="BodyTextIndent"/>
        <w:numPr>
          <w:ilvl w:val="0"/>
          <w:numId w:val="37"/>
        </w:numPr>
        <w:tabs>
          <w:tab w:val="left" w:pos="1080"/>
        </w:tabs>
        <w:spacing w:line="240" w:lineRule="auto"/>
        <w:rPr>
          <w:bCs/>
          <w:noProof/>
          <w:szCs w:val="24"/>
          <w:lang w:val="id-ID"/>
        </w:rPr>
      </w:pPr>
      <w:r w:rsidRPr="00446218">
        <w:rPr>
          <w:bCs/>
          <w:noProof/>
          <w:szCs w:val="24"/>
          <w:lang w:val="id-ID"/>
        </w:rPr>
        <w:t xml:space="preserve">Bab VI, penutup, berisi </w:t>
      </w:r>
      <w:r w:rsidR="00C236A3" w:rsidRPr="00446218">
        <w:rPr>
          <w:bCs/>
          <w:noProof/>
          <w:szCs w:val="24"/>
          <w:lang w:val="id-ID"/>
        </w:rPr>
        <w:t>si</w:t>
      </w:r>
      <w:r w:rsidRPr="00446218">
        <w:rPr>
          <w:bCs/>
          <w:noProof/>
          <w:szCs w:val="24"/>
          <w:lang w:val="id-ID"/>
        </w:rPr>
        <w:t>mpulan yang dapat diambil dari tugas a</w:t>
      </w:r>
      <w:r w:rsidR="00C236A3" w:rsidRPr="00446218">
        <w:rPr>
          <w:bCs/>
          <w:noProof/>
          <w:szCs w:val="24"/>
          <w:lang w:val="id-ID"/>
        </w:rPr>
        <w:t>khir ini beserta saran u</w:t>
      </w:r>
      <w:r w:rsidRPr="00446218">
        <w:rPr>
          <w:bCs/>
          <w:noProof/>
          <w:szCs w:val="24"/>
          <w:lang w:val="id-ID"/>
        </w:rPr>
        <w:t>ntuk pengembangan lanjut</w:t>
      </w:r>
      <w:r w:rsidR="00C236A3" w:rsidRPr="00446218">
        <w:rPr>
          <w:bCs/>
          <w:noProof/>
          <w:szCs w:val="24"/>
          <w:lang w:val="id-ID"/>
        </w:rPr>
        <w:t>.</w:t>
      </w:r>
    </w:p>
    <w:p w:rsidR="00530752" w:rsidRPr="00446218" w:rsidRDefault="00530752" w:rsidP="00417DB9">
      <w:pPr>
        <w:jc w:val="both"/>
        <w:rPr>
          <w:noProof/>
          <w:sz w:val="24"/>
          <w:szCs w:val="24"/>
          <w:lang w:val="id-ID"/>
        </w:rPr>
      </w:pPr>
    </w:p>
    <w:p w:rsidR="000A43CF" w:rsidRPr="00446218" w:rsidRDefault="000A43CF" w:rsidP="00417DB9">
      <w:pPr>
        <w:jc w:val="both"/>
        <w:rPr>
          <w:noProof/>
          <w:sz w:val="24"/>
          <w:szCs w:val="24"/>
          <w:lang w:val="id-ID"/>
        </w:rPr>
      </w:pPr>
    </w:p>
    <w:p w:rsidR="004B227E" w:rsidRPr="00446218" w:rsidRDefault="00D62A14" w:rsidP="00417DB9">
      <w:pPr>
        <w:numPr>
          <w:ilvl w:val="0"/>
          <w:numId w:val="1"/>
        </w:numPr>
        <w:tabs>
          <w:tab w:val="clear" w:pos="720"/>
        </w:tabs>
        <w:ind w:left="360"/>
        <w:jc w:val="both"/>
        <w:rPr>
          <w:b/>
          <w:noProof/>
          <w:sz w:val="24"/>
          <w:szCs w:val="24"/>
          <w:lang w:val="id-ID"/>
        </w:rPr>
      </w:pPr>
      <w:r w:rsidRPr="00446218">
        <w:rPr>
          <w:b/>
          <w:noProof/>
          <w:sz w:val="24"/>
          <w:szCs w:val="24"/>
          <w:lang w:val="id-ID"/>
        </w:rPr>
        <w:t>JADWAL KEGIATAN</w:t>
      </w:r>
    </w:p>
    <w:p w:rsidR="00DE2E00" w:rsidRPr="00446218" w:rsidRDefault="00D62A14" w:rsidP="00BD1B42">
      <w:pPr>
        <w:ind w:firstLine="357"/>
        <w:rPr>
          <w:noProof/>
          <w:sz w:val="24"/>
          <w:szCs w:val="24"/>
          <w:lang w:val="id-ID"/>
        </w:rPr>
      </w:pPr>
      <w:r w:rsidRPr="00446218">
        <w:rPr>
          <w:noProof/>
          <w:sz w:val="24"/>
          <w:szCs w:val="24"/>
          <w:lang w:val="id-ID"/>
        </w:rPr>
        <w:t>Tugas akhir ini diharapkan bisa dikerjakan menurut jadwal sebagai berikut:</w:t>
      </w:r>
    </w:p>
    <w:p w:rsidR="00530752" w:rsidRPr="00446218" w:rsidRDefault="00530752" w:rsidP="00BD1B42">
      <w:pPr>
        <w:ind w:firstLine="357"/>
        <w:rPr>
          <w:noProof/>
          <w:sz w:val="24"/>
          <w:szCs w:val="24"/>
          <w:lang w:val="id-ID"/>
        </w:rPr>
      </w:pPr>
    </w:p>
    <w:tbl>
      <w:tblPr>
        <w:tblW w:w="8111" w:type="dxa"/>
        <w:tblInd w:w="502" w:type="dxa"/>
        <w:tblLayout w:type="fixed"/>
        <w:tblLook w:val="0000"/>
      </w:tblPr>
      <w:tblGrid>
        <w:gridCol w:w="614"/>
        <w:gridCol w:w="2961"/>
        <w:gridCol w:w="284"/>
        <w:gridCol w:w="283"/>
        <w:gridCol w:w="284"/>
        <w:gridCol w:w="283"/>
        <w:gridCol w:w="284"/>
        <w:gridCol w:w="283"/>
        <w:gridCol w:w="284"/>
        <w:gridCol w:w="283"/>
        <w:gridCol w:w="284"/>
        <w:gridCol w:w="283"/>
        <w:gridCol w:w="284"/>
        <w:gridCol w:w="283"/>
        <w:gridCol w:w="284"/>
        <w:gridCol w:w="283"/>
        <w:gridCol w:w="284"/>
        <w:gridCol w:w="283"/>
      </w:tblGrid>
      <w:tr w:rsidR="00D62A14" w:rsidRPr="00446218" w:rsidTr="00350574">
        <w:trPr>
          <w:cantSplit/>
          <w:trHeight w:hRule="exact" w:val="562"/>
        </w:trPr>
        <w:tc>
          <w:tcPr>
            <w:tcW w:w="614" w:type="dxa"/>
            <w:vMerge w:val="restart"/>
            <w:tcBorders>
              <w:top w:val="single" w:sz="4" w:space="0" w:color="000000"/>
              <w:left w:val="single" w:sz="4" w:space="0" w:color="000000"/>
              <w:bottom w:val="single" w:sz="4" w:space="0" w:color="000000"/>
            </w:tcBorders>
          </w:tcPr>
          <w:p w:rsidR="00D62A14" w:rsidRPr="00446218" w:rsidRDefault="00D62A14" w:rsidP="00BD1B42">
            <w:pPr>
              <w:snapToGrid w:val="0"/>
              <w:rPr>
                <w:b/>
                <w:noProof/>
                <w:sz w:val="24"/>
                <w:szCs w:val="24"/>
                <w:lang w:val="id-ID"/>
              </w:rPr>
            </w:pPr>
          </w:p>
          <w:p w:rsidR="00D62A14" w:rsidRPr="00446218" w:rsidRDefault="00D62A14" w:rsidP="00BD1B42">
            <w:pPr>
              <w:snapToGrid w:val="0"/>
              <w:rPr>
                <w:b/>
                <w:noProof/>
                <w:sz w:val="24"/>
                <w:szCs w:val="24"/>
                <w:lang w:val="id-ID"/>
              </w:rPr>
            </w:pPr>
            <w:r w:rsidRPr="00446218">
              <w:rPr>
                <w:b/>
                <w:noProof/>
                <w:sz w:val="24"/>
                <w:szCs w:val="24"/>
                <w:lang w:val="id-ID"/>
              </w:rPr>
              <w:t>No.</w:t>
            </w:r>
          </w:p>
        </w:tc>
        <w:tc>
          <w:tcPr>
            <w:tcW w:w="2961" w:type="dxa"/>
            <w:vMerge w:val="restart"/>
            <w:tcBorders>
              <w:top w:val="single" w:sz="4" w:space="0" w:color="000000"/>
              <w:left w:val="single" w:sz="4" w:space="0" w:color="000000"/>
              <w:bottom w:val="single" w:sz="4" w:space="0" w:color="000000"/>
            </w:tcBorders>
          </w:tcPr>
          <w:p w:rsidR="00D62A14" w:rsidRPr="00446218" w:rsidRDefault="00D62A14" w:rsidP="00BD1B42">
            <w:pPr>
              <w:snapToGrid w:val="0"/>
              <w:ind w:left="360"/>
              <w:jc w:val="center"/>
              <w:rPr>
                <w:b/>
                <w:noProof/>
                <w:sz w:val="24"/>
                <w:szCs w:val="24"/>
                <w:lang w:val="id-ID"/>
              </w:rPr>
            </w:pPr>
          </w:p>
          <w:p w:rsidR="00D62A14" w:rsidRPr="00446218" w:rsidRDefault="00D62A14" w:rsidP="00BD1B42">
            <w:pPr>
              <w:snapToGrid w:val="0"/>
              <w:ind w:left="-67"/>
              <w:jc w:val="center"/>
              <w:rPr>
                <w:b/>
                <w:noProof/>
                <w:sz w:val="24"/>
                <w:szCs w:val="24"/>
                <w:lang w:val="id-ID"/>
              </w:rPr>
            </w:pPr>
            <w:r w:rsidRPr="00446218">
              <w:rPr>
                <w:b/>
                <w:noProof/>
                <w:sz w:val="24"/>
                <w:szCs w:val="24"/>
                <w:lang w:val="id-ID"/>
              </w:rPr>
              <w:t>Tahapan</w:t>
            </w:r>
          </w:p>
        </w:tc>
        <w:tc>
          <w:tcPr>
            <w:tcW w:w="4536" w:type="dxa"/>
            <w:gridSpan w:val="16"/>
            <w:tcBorders>
              <w:top w:val="single" w:sz="4" w:space="0" w:color="000000"/>
              <w:left w:val="single" w:sz="4" w:space="0" w:color="000000"/>
              <w:bottom w:val="single" w:sz="4" w:space="0" w:color="000000"/>
              <w:right w:val="single" w:sz="4" w:space="0" w:color="000000"/>
            </w:tcBorders>
            <w:vAlign w:val="bottom"/>
          </w:tcPr>
          <w:p w:rsidR="00D62A14" w:rsidRPr="00446218" w:rsidRDefault="00D62A14" w:rsidP="00BD1B42">
            <w:pPr>
              <w:snapToGrid w:val="0"/>
              <w:ind w:left="360"/>
              <w:jc w:val="center"/>
              <w:rPr>
                <w:b/>
                <w:noProof/>
                <w:sz w:val="24"/>
                <w:szCs w:val="24"/>
                <w:lang w:val="id-ID"/>
              </w:rPr>
            </w:pPr>
            <w:r w:rsidRPr="00446218">
              <w:rPr>
                <w:b/>
                <w:noProof/>
                <w:sz w:val="24"/>
                <w:szCs w:val="24"/>
                <w:lang w:val="id-ID"/>
              </w:rPr>
              <w:t>Bulan</w:t>
            </w:r>
            <w:r w:rsidR="00DE2E00" w:rsidRPr="00446218">
              <w:rPr>
                <w:b/>
                <w:noProof/>
                <w:sz w:val="24"/>
                <w:szCs w:val="24"/>
                <w:lang w:val="id-ID"/>
              </w:rPr>
              <w:t xml:space="preserve"> ke-</w:t>
            </w:r>
          </w:p>
          <w:p w:rsidR="00D62A14" w:rsidRPr="00446218" w:rsidRDefault="00D62A14" w:rsidP="00BD1B42">
            <w:pPr>
              <w:rPr>
                <w:noProof/>
                <w:sz w:val="24"/>
                <w:szCs w:val="24"/>
                <w:lang w:val="id-ID"/>
              </w:rPr>
            </w:pPr>
          </w:p>
        </w:tc>
      </w:tr>
      <w:tr w:rsidR="00D62A14" w:rsidRPr="00446218" w:rsidTr="00350574">
        <w:trPr>
          <w:cantSplit/>
        </w:trPr>
        <w:tc>
          <w:tcPr>
            <w:tcW w:w="614" w:type="dxa"/>
            <w:vMerge/>
            <w:tcBorders>
              <w:top w:val="single" w:sz="4" w:space="0" w:color="000000"/>
              <w:left w:val="single" w:sz="4" w:space="0" w:color="000000"/>
              <w:bottom w:val="single" w:sz="4" w:space="0" w:color="000000"/>
            </w:tcBorders>
          </w:tcPr>
          <w:p w:rsidR="00D62A14" w:rsidRPr="00446218" w:rsidRDefault="00D62A14" w:rsidP="00BD1B42">
            <w:pPr>
              <w:ind w:left="360"/>
              <w:rPr>
                <w:noProof/>
                <w:sz w:val="24"/>
                <w:szCs w:val="24"/>
                <w:lang w:val="id-ID"/>
              </w:rPr>
            </w:pPr>
          </w:p>
        </w:tc>
        <w:tc>
          <w:tcPr>
            <w:tcW w:w="2961" w:type="dxa"/>
            <w:vMerge/>
            <w:tcBorders>
              <w:top w:val="single" w:sz="4" w:space="0" w:color="000000"/>
              <w:left w:val="single" w:sz="4" w:space="0" w:color="000000"/>
              <w:bottom w:val="single" w:sz="4" w:space="0" w:color="000000"/>
            </w:tcBorders>
          </w:tcPr>
          <w:p w:rsidR="00D62A14" w:rsidRPr="00446218" w:rsidRDefault="00D62A14" w:rsidP="00BD1B42">
            <w:pPr>
              <w:ind w:left="360"/>
              <w:rPr>
                <w:noProof/>
                <w:sz w:val="24"/>
                <w:szCs w:val="24"/>
                <w:lang w:val="id-ID"/>
              </w:rPr>
            </w:pPr>
          </w:p>
        </w:tc>
        <w:tc>
          <w:tcPr>
            <w:tcW w:w="1134" w:type="dxa"/>
            <w:gridSpan w:val="4"/>
            <w:tcBorders>
              <w:top w:val="single" w:sz="4" w:space="0" w:color="000000"/>
              <w:left w:val="single" w:sz="4" w:space="0" w:color="000000"/>
              <w:bottom w:val="single" w:sz="4" w:space="0" w:color="000000"/>
            </w:tcBorders>
          </w:tcPr>
          <w:p w:rsidR="00D62A14" w:rsidRPr="00446218" w:rsidRDefault="00DE2E00" w:rsidP="00BD1B42">
            <w:pPr>
              <w:snapToGrid w:val="0"/>
              <w:ind w:left="-37"/>
              <w:jc w:val="center"/>
              <w:rPr>
                <w:b/>
                <w:noProof/>
                <w:sz w:val="24"/>
                <w:szCs w:val="24"/>
                <w:lang w:val="id-ID"/>
              </w:rPr>
            </w:pPr>
            <w:r w:rsidRPr="00446218">
              <w:rPr>
                <w:b/>
                <w:noProof/>
                <w:sz w:val="24"/>
                <w:szCs w:val="24"/>
                <w:lang w:val="id-ID"/>
              </w:rPr>
              <w:t>1</w:t>
            </w:r>
          </w:p>
        </w:tc>
        <w:tc>
          <w:tcPr>
            <w:tcW w:w="1134" w:type="dxa"/>
            <w:gridSpan w:val="4"/>
            <w:tcBorders>
              <w:top w:val="single" w:sz="4" w:space="0" w:color="000000"/>
              <w:left w:val="single" w:sz="4" w:space="0" w:color="000000"/>
              <w:bottom w:val="single" w:sz="4" w:space="0" w:color="000000"/>
            </w:tcBorders>
          </w:tcPr>
          <w:p w:rsidR="00D62A14" w:rsidRPr="00446218" w:rsidRDefault="00DE2E00" w:rsidP="00BD1B42">
            <w:pPr>
              <w:snapToGrid w:val="0"/>
              <w:ind w:left="-77"/>
              <w:jc w:val="center"/>
              <w:rPr>
                <w:b/>
                <w:noProof/>
                <w:sz w:val="24"/>
                <w:szCs w:val="24"/>
                <w:lang w:val="id-ID"/>
              </w:rPr>
            </w:pPr>
            <w:r w:rsidRPr="00446218">
              <w:rPr>
                <w:b/>
                <w:noProof/>
                <w:sz w:val="24"/>
                <w:szCs w:val="24"/>
                <w:lang w:val="id-ID"/>
              </w:rPr>
              <w:t>2</w:t>
            </w:r>
          </w:p>
        </w:tc>
        <w:tc>
          <w:tcPr>
            <w:tcW w:w="1134" w:type="dxa"/>
            <w:gridSpan w:val="4"/>
            <w:tcBorders>
              <w:top w:val="single" w:sz="4" w:space="0" w:color="000000"/>
              <w:left w:val="single" w:sz="4" w:space="0" w:color="000000"/>
              <w:bottom w:val="single" w:sz="4" w:space="0" w:color="000000"/>
            </w:tcBorders>
          </w:tcPr>
          <w:p w:rsidR="00D62A14" w:rsidRPr="00446218" w:rsidRDefault="00DE2E00" w:rsidP="00BD1B42">
            <w:pPr>
              <w:snapToGrid w:val="0"/>
              <w:ind w:left="-58"/>
              <w:jc w:val="center"/>
              <w:rPr>
                <w:b/>
                <w:noProof/>
                <w:sz w:val="24"/>
                <w:szCs w:val="24"/>
                <w:lang w:val="id-ID"/>
              </w:rPr>
            </w:pPr>
            <w:r w:rsidRPr="00446218">
              <w:rPr>
                <w:b/>
                <w:noProof/>
                <w:sz w:val="24"/>
                <w:szCs w:val="24"/>
                <w:lang w:val="id-ID"/>
              </w:rPr>
              <w:t>3</w:t>
            </w:r>
          </w:p>
        </w:tc>
        <w:tc>
          <w:tcPr>
            <w:tcW w:w="1134" w:type="dxa"/>
            <w:gridSpan w:val="4"/>
            <w:tcBorders>
              <w:top w:val="single" w:sz="4" w:space="0" w:color="000000"/>
              <w:left w:val="single" w:sz="4" w:space="0" w:color="000000"/>
              <w:bottom w:val="single" w:sz="4" w:space="0" w:color="000000"/>
              <w:right w:val="single" w:sz="4" w:space="0" w:color="000000"/>
            </w:tcBorders>
          </w:tcPr>
          <w:p w:rsidR="00D62A14" w:rsidRPr="00446218" w:rsidRDefault="00DE2E00" w:rsidP="00BD1B42">
            <w:pPr>
              <w:snapToGrid w:val="0"/>
              <w:ind w:left="-67"/>
              <w:jc w:val="center"/>
              <w:rPr>
                <w:b/>
                <w:noProof/>
                <w:sz w:val="24"/>
                <w:szCs w:val="24"/>
                <w:lang w:val="id-ID"/>
              </w:rPr>
            </w:pPr>
            <w:r w:rsidRPr="00446218">
              <w:rPr>
                <w:b/>
                <w:noProof/>
                <w:sz w:val="24"/>
                <w:szCs w:val="24"/>
                <w:lang w:val="id-ID"/>
              </w:rPr>
              <w:t>4</w:t>
            </w:r>
          </w:p>
        </w:tc>
      </w:tr>
      <w:tr w:rsidR="00F24D33" w:rsidRPr="00446218" w:rsidTr="00350574">
        <w:trPr>
          <w:trHeight w:val="449"/>
        </w:trPr>
        <w:tc>
          <w:tcPr>
            <w:tcW w:w="614"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center"/>
              <w:rPr>
                <w:noProof/>
                <w:sz w:val="24"/>
                <w:szCs w:val="24"/>
                <w:lang w:val="id-ID"/>
              </w:rPr>
            </w:pPr>
            <w:r w:rsidRPr="00446218">
              <w:rPr>
                <w:noProof/>
                <w:sz w:val="24"/>
                <w:szCs w:val="24"/>
                <w:lang w:val="id-ID"/>
              </w:rPr>
              <w:t>1.</w:t>
            </w:r>
          </w:p>
        </w:tc>
        <w:tc>
          <w:tcPr>
            <w:tcW w:w="2961"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both"/>
              <w:rPr>
                <w:noProof/>
                <w:sz w:val="24"/>
                <w:szCs w:val="24"/>
                <w:lang w:val="id-ID"/>
              </w:rPr>
            </w:pPr>
            <w:r w:rsidRPr="00446218">
              <w:rPr>
                <w:noProof/>
                <w:sz w:val="24"/>
                <w:szCs w:val="24"/>
                <w:lang w:val="id-ID"/>
              </w:rPr>
              <w:t>Studi Literatur</w:t>
            </w:r>
          </w:p>
        </w:tc>
        <w:tc>
          <w:tcPr>
            <w:tcW w:w="284"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shd w:val="clear" w:color="auto" w:fill="C0C0C0"/>
                <w:lang w:val="id-ID"/>
              </w:rPr>
            </w:pPr>
          </w:p>
          <w:p w:rsidR="00D62A14" w:rsidRPr="00446218" w:rsidRDefault="00D62A14" w:rsidP="00BD1B42">
            <w:pPr>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right w:val="single" w:sz="4" w:space="0" w:color="000000"/>
            </w:tcBorders>
          </w:tcPr>
          <w:p w:rsidR="00D62A14" w:rsidRPr="00446218" w:rsidRDefault="00D62A14" w:rsidP="00BD1B42">
            <w:pPr>
              <w:snapToGrid w:val="0"/>
              <w:ind w:left="360"/>
              <w:rPr>
                <w:noProof/>
                <w:sz w:val="24"/>
                <w:szCs w:val="24"/>
                <w:lang w:val="id-ID"/>
              </w:rPr>
            </w:pPr>
          </w:p>
        </w:tc>
      </w:tr>
      <w:tr w:rsidR="00F24D33" w:rsidRPr="00446218" w:rsidTr="00350574">
        <w:trPr>
          <w:trHeight w:val="377"/>
        </w:trPr>
        <w:tc>
          <w:tcPr>
            <w:tcW w:w="614"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center"/>
              <w:rPr>
                <w:noProof/>
                <w:sz w:val="24"/>
                <w:szCs w:val="24"/>
                <w:lang w:val="id-ID"/>
              </w:rPr>
            </w:pPr>
            <w:r w:rsidRPr="00446218">
              <w:rPr>
                <w:noProof/>
                <w:sz w:val="24"/>
                <w:szCs w:val="24"/>
                <w:lang w:val="id-ID"/>
              </w:rPr>
              <w:t>2.</w:t>
            </w:r>
          </w:p>
        </w:tc>
        <w:tc>
          <w:tcPr>
            <w:tcW w:w="2961" w:type="dxa"/>
            <w:tcBorders>
              <w:top w:val="single" w:sz="4" w:space="0" w:color="000000"/>
              <w:left w:val="single" w:sz="4" w:space="0" w:color="000000"/>
              <w:bottom w:val="single" w:sz="4" w:space="0" w:color="000000"/>
            </w:tcBorders>
            <w:vAlign w:val="center"/>
          </w:tcPr>
          <w:p w:rsidR="00D62A14" w:rsidRPr="00446218" w:rsidRDefault="00D62A14" w:rsidP="00BD1B42">
            <w:pPr>
              <w:rPr>
                <w:rFonts w:eastAsia="SimSun"/>
                <w:noProof/>
                <w:sz w:val="24"/>
                <w:szCs w:val="24"/>
                <w:lang w:val="id-ID" w:eastAsia="zh-CN"/>
              </w:rPr>
            </w:pPr>
            <w:r w:rsidRPr="00446218">
              <w:rPr>
                <w:rFonts w:eastAsia="SimSun"/>
                <w:noProof/>
                <w:sz w:val="24"/>
                <w:szCs w:val="24"/>
                <w:lang w:val="id-ID" w:eastAsia="zh-CN"/>
              </w:rPr>
              <w:t>Perancangan Perangkat Lunak</w:t>
            </w: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shd w:val="clear" w:color="auto" w:fill="C0C0C0"/>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right w:val="single" w:sz="4" w:space="0" w:color="000000"/>
            </w:tcBorders>
          </w:tcPr>
          <w:p w:rsidR="00D62A14" w:rsidRPr="00446218" w:rsidRDefault="00D62A14" w:rsidP="00BD1B42">
            <w:pPr>
              <w:snapToGrid w:val="0"/>
              <w:ind w:left="360"/>
              <w:rPr>
                <w:noProof/>
                <w:sz w:val="24"/>
                <w:szCs w:val="24"/>
                <w:lang w:val="id-ID"/>
              </w:rPr>
            </w:pPr>
          </w:p>
        </w:tc>
      </w:tr>
      <w:tr w:rsidR="00F24D33" w:rsidRPr="00446218" w:rsidTr="00350574">
        <w:trPr>
          <w:trHeight w:val="350"/>
        </w:trPr>
        <w:tc>
          <w:tcPr>
            <w:tcW w:w="614"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center"/>
              <w:rPr>
                <w:noProof/>
                <w:sz w:val="24"/>
                <w:szCs w:val="24"/>
                <w:lang w:val="id-ID"/>
              </w:rPr>
            </w:pPr>
            <w:r w:rsidRPr="00446218">
              <w:rPr>
                <w:noProof/>
                <w:sz w:val="24"/>
                <w:szCs w:val="24"/>
                <w:lang w:val="id-ID"/>
              </w:rPr>
              <w:t>3.</w:t>
            </w:r>
          </w:p>
        </w:tc>
        <w:tc>
          <w:tcPr>
            <w:tcW w:w="2961" w:type="dxa"/>
            <w:tcBorders>
              <w:top w:val="single" w:sz="4" w:space="0" w:color="000000"/>
              <w:left w:val="single" w:sz="4" w:space="0" w:color="000000"/>
              <w:bottom w:val="single" w:sz="4" w:space="0" w:color="000000"/>
            </w:tcBorders>
            <w:vAlign w:val="center"/>
          </w:tcPr>
          <w:p w:rsidR="00D62A14" w:rsidRPr="00446218" w:rsidRDefault="00D62A14" w:rsidP="00BD1B42">
            <w:pPr>
              <w:rPr>
                <w:rFonts w:eastAsia="SimSun"/>
                <w:noProof/>
                <w:sz w:val="24"/>
                <w:szCs w:val="24"/>
                <w:lang w:val="id-ID" w:eastAsia="zh-CN"/>
              </w:rPr>
            </w:pPr>
            <w:r w:rsidRPr="00446218">
              <w:rPr>
                <w:rFonts w:eastAsia="SimSun"/>
                <w:noProof/>
                <w:sz w:val="24"/>
                <w:szCs w:val="24"/>
                <w:lang w:val="id-ID" w:eastAsia="zh-CN"/>
              </w:rPr>
              <w:t>Implementasi Perangkat Lunak</w:t>
            </w: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auto"/>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right w:val="single" w:sz="4" w:space="0" w:color="000000"/>
            </w:tcBorders>
          </w:tcPr>
          <w:p w:rsidR="00D62A14" w:rsidRPr="00446218" w:rsidRDefault="00D62A14" w:rsidP="00BD1B42">
            <w:pPr>
              <w:snapToGrid w:val="0"/>
              <w:ind w:left="360"/>
              <w:rPr>
                <w:noProof/>
                <w:sz w:val="24"/>
                <w:szCs w:val="24"/>
                <w:lang w:val="id-ID"/>
              </w:rPr>
            </w:pPr>
          </w:p>
        </w:tc>
      </w:tr>
      <w:tr w:rsidR="00F24D33" w:rsidRPr="00446218" w:rsidTr="00350574">
        <w:trPr>
          <w:trHeight w:val="350"/>
        </w:trPr>
        <w:tc>
          <w:tcPr>
            <w:tcW w:w="614"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center"/>
              <w:rPr>
                <w:noProof/>
                <w:sz w:val="24"/>
                <w:szCs w:val="24"/>
                <w:lang w:val="id-ID"/>
              </w:rPr>
            </w:pPr>
            <w:r w:rsidRPr="00446218">
              <w:rPr>
                <w:noProof/>
                <w:sz w:val="24"/>
                <w:szCs w:val="24"/>
                <w:lang w:val="id-ID"/>
              </w:rPr>
              <w:t>4.</w:t>
            </w:r>
          </w:p>
        </w:tc>
        <w:tc>
          <w:tcPr>
            <w:tcW w:w="2961" w:type="dxa"/>
            <w:tcBorders>
              <w:top w:val="single" w:sz="4" w:space="0" w:color="000000"/>
              <w:left w:val="single" w:sz="4" w:space="0" w:color="000000"/>
              <w:bottom w:val="single" w:sz="4" w:space="0" w:color="000000"/>
            </w:tcBorders>
            <w:vAlign w:val="center"/>
          </w:tcPr>
          <w:p w:rsidR="00D62A14" w:rsidRPr="00446218" w:rsidRDefault="00D62A14" w:rsidP="00BD1B42">
            <w:pPr>
              <w:rPr>
                <w:rFonts w:eastAsia="SimSun"/>
                <w:noProof/>
                <w:sz w:val="24"/>
                <w:szCs w:val="24"/>
                <w:lang w:val="id-ID" w:eastAsia="zh-CN"/>
              </w:rPr>
            </w:pPr>
            <w:r w:rsidRPr="00446218">
              <w:rPr>
                <w:rFonts w:eastAsia="SimSun"/>
                <w:noProof/>
                <w:sz w:val="24"/>
                <w:szCs w:val="24"/>
                <w:lang w:val="id-ID" w:eastAsia="zh-CN"/>
              </w:rPr>
              <w:t>Uji Coba dan Evaluasi</w:t>
            </w: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right w:val="single" w:sz="4" w:space="0" w:color="000000"/>
            </w:tcBorders>
            <w:shd w:val="clear" w:color="auto" w:fill="C0C0C0"/>
          </w:tcPr>
          <w:p w:rsidR="00D62A14" w:rsidRPr="00446218" w:rsidRDefault="00D62A14" w:rsidP="00BD1B42">
            <w:pPr>
              <w:snapToGrid w:val="0"/>
              <w:ind w:left="360"/>
              <w:rPr>
                <w:noProof/>
                <w:sz w:val="24"/>
                <w:szCs w:val="24"/>
                <w:lang w:val="id-ID"/>
              </w:rPr>
            </w:pPr>
          </w:p>
        </w:tc>
      </w:tr>
      <w:tr w:rsidR="00F24D33" w:rsidRPr="00446218" w:rsidTr="00350574">
        <w:trPr>
          <w:trHeight w:val="350"/>
        </w:trPr>
        <w:tc>
          <w:tcPr>
            <w:tcW w:w="614" w:type="dxa"/>
            <w:tcBorders>
              <w:top w:val="single" w:sz="4" w:space="0" w:color="000000"/>
              <w:left w:val="single" w:sz="4" w:space="0" w:color="000000"/>
              <w:bottom w:val="single" w:sz="4" w:space="0" w:color="000000"/>
            </w:tcBorders>
            <w:vAlign w:val="center"/>
          </w:tcPr>
          <w:p w:rsidR="00D62A14" w:rsidRPr="00446218" w:rsidRDefault="00D62A14" w:rsidP="00BD1B42">
            <w:pPr>
              <w:snapToGrid w:val="0"/>
              <w:jc w:val="center"/>
              <w:rPr>
                <w:noProof/>
                <w:sz w:val="24"/>
                <w:szCs w:val="24"/>
                <w:lang w:val="id-ID"/>
              </w:rPr>
            </w:pPr>
            <w:r w:rsidRPr="00446218">
              <w:rPr>
                <w:noProof/>
                <w:sz w:val="24"/>
                <w:szCs w:val="24"/>
                <w:lang w:val="id-ID"/>
              </w:rPr>
              <w:t>5.</w:t>
            </w:r>
          </w:p>
        </w:tc>
        <w:tc>
          <w:tcPr>
            <w:tcW w:w="2961" w:type="dxa"/>
            <w:tcBorders>
              <w:top w:val="single" w:sz="4" w:space="0" w:color="000000"/>
              <w:left w:val="single" w:sz="4" w:space="0" w:color="000000"/>
              <w:bottom w:val="single" w:sz="4" w:space="0" w:color="000000"/>
            </w:tcBorders>
            <w:vAlign w:val="center"/>
          </w:tcPr>
          <w:p w:rsidR="00D62A14" w:rsidRPr="00446218" w:rsidRDefault="00D62A14" w:rsidP="00BD1B42">
            <w:pPr>
              <w:rPr>
                <w:rFonts w:eastAsia="SimSun"/>
                <w:noProof/>
                <w:sz w:val="24"/>
                <w:szCs w:val="24"/>
                <w:lang w:val="id-ID" w:eastAsia="zh-CN"/>
              </w:rPr>
            </w:pPr>
            <w:r w:rsidRPr="00446218">
              <w:rPr>
                <w:rFonts w:eastAsia="SimSun"/>
                <w:noProof/>
                <w:sz w:val="24"/>
                <w:szCs w:val="24"/>
                <w:lang w:val="id-ID" w:eastAsia="zh-CN"/>
              </w:rPr>
              <w:t xml:space="preserve">Penyusunan </w:t>
            </w:r>
            <w:r w:rsidR="00E904F5" w:rsidRPr="00446218">
              <w:rPr>
                <w:rFonts w:eastAsia="SimSun"/>
                <w:noProof/>
                <w:sz w:val="24"/>
                <w:szCs w:val="24"/>
                <w:lang w:val="id-ID" w:eastAsia="zh-CN"/>
              </w:rPr>
              <w:t>Laporan Penelitian</w:t>
            </w: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FFFFFF"/>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FFFFFF"/>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FFFFFF"/>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FFFFFF"/>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4" w:type="dxa"/>
            <w:tcBorders>
              <w:top w:val="single" w:sz="4" w:space="0" w:color="000000"/>
              <w:left w:val="single" w:sz="4" w:space="0" w:color="000000"/>
              <w:bottom w:val="single" w:sz="4" w:space="0" w:color="000000"/>
            </w:tcBorders>
            <w:shd w:val="clear" w:color="auto" w:fill="C0C0C0"/>
          </w:tcPr>
          <w:p w:rsidR="00D62A14" w:rsidRPr="00446218" w:rsidRDefault="00D62A14" w:rsidP="00BD1B42">
            <w:pPr>
              <w:snapToGrid w:val="0"/>
              <w:ind w:left="360"/>
              <w:rPr>
                <w:noProof/>
                <w:sz w:val="24"/>
                <w:szCs w:val="24"/>
                <w:lang w:val="id-ID"/>
              </w:rPr>
            </w:pPr>
          </w:p>
        </w:tc>
        <w:tc>
          <w:tcPr>
            <w:tcW w:w="283" w:type="dxa"/>
            <w:tcBorders>
              <w:top w:val="single" w:sz="4" w:space="0" w:color="000000"/>
              <w:left w:val="single" w:sz="4" w:space="0" w:color="000000"/>
              <w:bottom w:val="single" w:sz="4" w:space="0" w:color="000000"/>
              <w:right w:val="single" w:sz="4" w:space="0" w:color="000000"/>
            </w:tcBorders>
            <w:shd w:val="clear" w:color="auto" w:fill="C0C0C0"/>
          </w:tcPr>
          <w:p w:rsidR="00D62A14" w:rsidRPr="00446218" w:rsidRDefault="00D62A14" w:rsidP="00BD1B42">
            <w:pPr>
              <w:snapToGrid w:val="0"/>
              <w:ind w:left="360"/>
              <w:rPr>
                <w:noProof/>
                <w:sz w:val="24"/>
                <w:szCs w:val="24"/>
                <w:lang w:val="id-ID"/>
              </w:rPr>
            </w:pPr>
          </w:p>
        </w:tc>
      </w:tr>
    </w:tbl>
    <w:p w:rsidR="00530752" w:rsidRPr="00446218" w:rsidRDefault="00530752" w:rsidP="00BD1B42">
      <w:pPr>
        <w:pStyle w:val="Heading7"/>
        <w:tabs>
          <w:tab w:val="clear" w:pos="0"/>
        </w:tabs>
        <w:spacing w:line="240" w:lineRule="auto"/>
        <w:ind w:left="0"/>
        <w:jc w:val="left"/>
        <w:rPr>
          <w:noProof/>
          <w:szCs w:val="24"/>
          <w:lang w:val="id-ID"/>
        </w:rPr>
      </w:pPr>
    </w:p>
    <w:p w:rsidR="00D62A14" w:rsidRPr="00446218" w:rsidRDefault="00DE2E00" w:rsidP="00BD1B42">
      <w:pPr>
        <w:pStyle w:val="Heading7"/>
        <w:tabs>
          <w:tab w:val="clear" w:pos="0"/>
        </w:tabs>
        <w:spacing w:line="240" w:lineRule="auto"/>
        <w:jc w:val="left"/>
        <w:rPr>
          <w:noProof/>
          <w:szCs w:val="24"/>
          <w:lang w:val="id-ID"/>
        </w:rPr>
      </w:pPr>
      <w:r w:rsidRPr="00446218">
        <w:rPr>
          <w:noProof/>
          <w:szCs w:val="24"/>
          <w:lang w:val="id-ID"/>
        </w:rPr>
        <w:t>Keterangan</w:t>
      </w:r>
      <w:r w:rsidR="00417DB9" w:rsidRPr="00446218">
        <w:rPr>
          <w:noProof/>
          <w:szCs w:val="24"/>
          <w:lang w:val="id-ID"/>
        </w:rPr>
        <w:t xml:space="preserve">: </w:t>
      </w:r>
      <w:r w:rsidR="00D62A14" w:rsidRPr="00446218">
        <w:rPr>
          <w:noProof/>
          <w:szCs w:val="24"/>
          <w:lang w:val="id-ID"/>
        </w:rPr>
        <w:t xml:space="preserve">Bulan </w:t>
      </w:r>
      <w:r w:rsidRPr="00446218">
        <w:rPr>
          <w:noProof/>
          <w:szCs w:val="24"/>
          <w:lang w:val="id-ID"/>
        </w:rPr>
        <w:t xml:space="preserve">ke-1 dimulai pada </w:t>
      </w:r>
      <w:r w:rsidR="00377073">
        <w:rPr>
          <w:noProof/>
          <w:szCs w:val="24"/>
        </w:rPr>
        <w:t>Maret</w:t>
      </w:r>
      <w:r w:rsidR="00377073">
        <w:rPr>
          <w:noProof/>
          <w:szCs w:val="24"/>
          <w:lang w:val="id-ID"/>
        </w:rPr>
        <w:t xml:space="preserve"> 201</w:t>
      </w:r>
      <w:r w:rsidR="00377073">
        <w:rPr>
          <w:noProof/>
          <w:szCs w:val="24"/>
        </w:rPr>
        <w:t>2</w:t>
      </w:r>
      <w:r w:rsidRPr="00446218">
        <w:rPr>
          <w:noProof/>
          <w:szCs w:val="24"/>
          <w:lang w:val="id-ID"/>
        </w:rPr>
        <w:t>.</w:t>
      </w:r>
    </w:p>
    <w:p w:rsidR="00D62A14" w:rsidRPr="00446218" w:rsidRDefault="00D62A14" w:rsidP="00417DB9">
      <w:pPr>
        <w:ind w:left="360"/>
        <w:jc w:val="both"/>
        <w:rPr>
          <w:b/>
          <w:noProof/>
          <w:sz w:val="24"/>
          <w:szCs w:val="24"/>
          <w:lang w:val="id-ID"/>
        </w:rPr>
      </w:pPr>
    </w:p>
    <w:p w:rsidR="0068257C" w:rsidRPr="00446218" w:rsidRDefault="0068257C" w:rsidP="00417DB9">
      <w:pPr>
        <w:ind w:left="360"/>
        <w:jc w:val="both"/>
        <w:rPr>
          <w:b/>
          <w:noProof/>
          <w:sz w:val="24"/>
          <w:szCs w:val="24"/>
          <w:lang w:val="id-ID"/>
        </w:rPr>
      </w:pPr>
    </w:p>
    <w:p w:rsidR="00530752" w:rsidRPr="00446218" w:rsidRDefault="00530752" w:rsidP="00417DB9">
      <w:pPr>
        <w:ind w:left="360"/>
        <w:jc w:val="both"/>
        <w:rPr>
          <w:b/>
          <w:noProof/>
          <w:sz w:val="24"/>
          <w:szCs w:val="24"/>
          <w:lang w:val="id-ID"/>
        </w:rPr>
      </w:pPr>
    </w:p>
    <w:p w:rsidR="00D62A14" w:rsidRPr="00446218" w:rsidRDefault="00D62A14" w:rsidP="00417DB9">
      <w:pPr>
        <w:numPr>
          <w:ilvl w:val="0"/>
          <w:numId w:val="1"/>
        </w:numPr>
        <w:tabs>
          <w:tab w:val="clear" w:pos="720"/>
        </w:tabs>
        <w:ind w:left="360"/>
        <w:jc w:val="both"/>
        <w:rPr>
          <w:b/>
          <w:noProof/>
          <w:sz w:val="24"/>
          <w:szCs w:val="24"/>
          <w:lang w:val="id-ID"/>
        </w:rPr>
      </w:pPr>
      <w:r w:rsidRPr="00446218">
        <w:rPr>
          <w:b/>
          <w:noProof/>
          <w:sz w:val="24"/>
          <w:szCs w:val="24"/>
          <w:lang w:val="id-ID"/>
        </w:rPr>
        <w:t>DAFTAR PUSTAKA</w:t>
      </w:r>
    </w:p>
    <w:p w:rsidR="009844AB" w:rsidRPr="00446218" w:rsidRDefault="009844AB" w:rsidP="009844AB">
      <w:pPr>
        <w:pStyle w:val="ListParagraph"/>
        <w:widowControl w:val="0"/>
        <w:numPr>
          <w:ilvl w:val="0"/>
          <w:numId w:val="41"/>
        </w:numPr>
        <w:autoSpaceDE w:val="0"/>
        <w:autoSpaceDN w:val="0"/>
        <w:adjustRightInd w:val="0"/>
        <w:spacing w:before="1" w:line="240" w:lineRule="auto"/>
        <w:ind w:left="714" w:right="-19" w:hanging="357"/>
        <w:rPr>
          <w:rFonts w:ascii="Times New Roman" w:eastAsia="Batang" w:hAnsi="Times New Roman"/>
          <w:color w:val="000000"/>
          <w:sz w:val="24"/>
          <w:szCs w:val="24"/>
          <w:lang w:val="id-ID"/>
        </w:rPr>
      </w:pPr>
      <w:r w:rsidRPr="00446218">
        <w:rPr>
          <w:rFonts w:ascii="Times New Roman" w:eastAsia="Batang" w:hAnsi="Times New Roman"/>
          <w:color w:val="363435"/>
          <w:sz w:val="24"/>
          <w:szCs w:val="24"/>
          <w:lang w:val="id-ID"/>
        </w:rPr>
        <w:t>H.</w:t>
      </w:r>
      <w:r w:rsidRPr="00446218">
        <w:rPr>
          <w:rFonts w:ascii="Times New Roman" w:eastAsia="Batang" w:hAnsi="Times New Roman"/>
          <w:color w:val="363435"/>
          <w:spacing w:val="15"/>
          <w:sz w:val="24"/>
          <w:szCs w:val="24"/>
          <w:lang w:val="id-ID"/>
        </w:rPr>
        <w:t xml:space="preserve"> </w:t>
      </w:r>
      <w:r w:rsidRPr="00446218">
        <w:rPr>
          <w:rFonts w:ascii="Times New Roman" w:eastAsia="Batang" w:hAnsi="Times New Roman"/>
          <w:color w:val="363435"/>
          <w:w w:val="113"/>
          <w:sz w:val="24"/>
          <w:szCs w:val="24"/>
          <w:lang w:val="id-ID"/>
        </w:rPr>
        <w:t>Kasuga,</w:t>
      </w:r>
      <w:r w:rsidRPr="00446218">
        <w:rPr>
          <w:rFonts w:ascii="Times New Roman" w:eastAsia="Batang" w:hAnsi="Times New Roman"/>
          <w:color w:val="363435"/>
          <w:spacing w:val="-3"/>
          <w:w w:val="113"/>
          <w:sz w:val="24"/>
          <w:szCs w:val="24"/>
          <w:lang w:val="id-ID"/>
        </w:rPr>
        <w:t xml:space="preserve"> </w:t>
      </w:r>
      <w:r w:rsidRPr="00446218">
        <w:rPr>
          <w:rFonts w:ascii="Times New Roman" w:eastAsia="Batang" w:hAnsi="Times New Roman"/>
          <w:color w:val="363435"/>
          <w:sz w:val="24"/>
          <w:szCs w:val="24"/>
          <w:lang w:val="id-ID"/>
        </w:rPr>
        <w:t>H.</w:t>
      </w:r>
      <w:r w:rsidRPr="00446218">
        <w:rPr>
          <w:rFonts w:ascii="Times New Roman" w:eastAsia="Batang" w:hAnsi="Times New Roman"/>
          <w:color w:val="363435"/>
          <w:spacing w:val="15"/>
          <w:sz w:val="24"/>
          <w:szCs w:val="24"/>
          <w:lang w:val="id-ID"/>
        </w:rPr>
        <w:t xml:space="preserve"> </w:t>
      </w:r>
      <w:r w:rsidRPr="00446218">
        <w:rPr>
          <w:rFonts w:ascii="Times New Roman" w:eastAsia="Batang" w:hAnsi="Times New Roman"/>
          <w:color w:val="363435"/>
          <w:w w:val="117"/>
          <w:sz w:val="24"/>
          <w:szCs w:val="24"/>
          <w:lang w:val="id-ID"/>
        </w:rPr>
        <w:t>Yamamoto,</w:t>
      </w:r>
      <w:r w:rsidRPr="00446218">
        <w:rPr>
          <w:rFonts w:ascii="Times New Roman" w:eastAsia="Batang" w:hAnsi="Times New Roman"/>
          <w:color w:val="363435"/>
          <w:spacing w:val="-3"/>
          <w:w w:val="117"/>
          <w:sz w:val="24"/>
          <w:szCs w:val="24"/>
          <w:lang w:val="id-ID"/>
        </w:rPr>
        <w:t xml:space="preserve"> </w:t>
      </w:r>
      <w:r w:rsidRPr="00446218">
        <w:rPr>
          <w:rFonts w:ascii="Times New Roman" w:eastAsia="Batang" w:hAnsi="Times New Roman"/>
          <w:color w:val="363435"/>
          <w:sz w:val="24"/>
          <w:szCs w:val="24"/>
          <w:lang w:val="id-ID"/>
        </w:rPr>
        <w:t>M.</w:t>
      </w:r>
      <w:r w:rsidRPr="00446218">
        <w:rPr>
          <w:rFonts w:ascii="Times New Roman" w:eastAsia="Batang" w:hAnsi="Times New Roman"/>
          <w:color w:val="363435"/>
          <w:spacing w:val="21"/>
          <w:sz w:val="24"/>
          <w:szCs w:val="24"/>
          <w:lang w:val="id-ID"/>
        </w:rPr>
        <w:t xml:space="preserve"> </w:t>
      </w:r>
      <w:r w:rsidRPr="00446218">
        <w:rPr>
          <w:rFonts w:ascii="Times New Roman" w:eastAsia="Batang" w:hAnsi="Times New Roman"/>
          <w:color w:val="363435"/>
          <w:w w:val="114"/>
          <w:sz w:val="24"/>
          <w:szCs w:val="24"/>
          <w:lang w:val="id-ID"/>
        </w:rPr>
        <w:t>Okamoto,</w:t>
      </w:r>
      <w:r w:rsidRPr="00446218">
        <w:rPr>
          <w:rFonts w:ascii="Times New Roman" w:eastAsia="Batang" w:hAnsi="Times New Roman"/>
          <w:color w:val="363435"/>
          <w:spacing w:val="22"/>
          <w:w w:val="114"/>
          <w:sz w:val="24"/>
          <w:szCs w:val="24"/>
          <w:lang w:val="id-ID"/>
        </w:rPr>
        <w:t xml:space="preserve"> </w:t>
      </w:r>
      <w:r w:rsidRPr="00446218">
        <w:rPr>
          <w:rFonts w:ascii="Times New Roman" w:eastAsia="Batang" w:hAnsi="Times New Roman"/>
          <w:color w:val="363435"/>
          <w:w w:val="114"/>
          <w:sz w:val="24"/>
          <w:szCs w:val="24"/>
          <w:lang w:val="id-ID"/>
        </w:rPr>
        <w:t>Color</w:t>
      </w:r>
      <w:r w:rsidRPr="00446218">
        <w:rPr>
          <w:rFonts w:ascii="Times New Roman" w:eastAsia="Batang" w:hAnsi="Times New Roman"/>
          <w:color w:val="363435"/>
          <w:spacing w:val="6"/>
          <w:sz w:val="24"/>
          <w:szCs w:val="24"/>
          <w:lang w:val="id-ID"/>
        </w:rPr>
        <w:t xml:space="preserve"> </w:t>
      </w:r>
      <w:r w:rsidRPr="00446218">
        <w:rPr>
          <w:rFonts w:ascii="Times New Roman" w:eastAsia="Batang" w:hAnsi="Times New Roman"/>
          <w:color w:val="363435"/>
          <w:w w:val="124"/>
          <w:sz w:val="24"/>
          <w:szCs w:val="24"/>
          <w:lang w:val="id-ID"/>
        </w:rPr>
        <w:t>quantization</w:t>
      </w:r>
      <w:r w:rsidRPr="00446218">
        <w:rPr>
          <w:rFonts w:ascii="Times New Roman" w:eastAsia="Batang" w:hAnsi="Times New Roman"/>
          <w:color w:val="363435"/>
          <w:spacing w:val="-6"/>
          <w:w w:val="124"/>
          <w:sz w:val="24"/>
          <w:szCs w:val="24"/>
          <w:lang w:val="id-ID"/>
        </w:rPr>
        <w:t xml:space="preserve"> </w:t>
      </w:r>
      <w:r w:rsidRPr="00446218">
        <w:rPr>
          <w:rFonts w:ascii="Times New Roman" w:eastAsia="Batang" w:hAnsi="Times New Roman"/>
          <w:color w:val="363435"/>
          <w:w w:val="124"/>
          <w:sz w:val="24"/>
          <w:szCs w:val="24"/>
          <w:lang w:val="id-ID"/>
        </w:rPr>
        <w:t>using</w:t>
      </w:r>
      <w:r w:rsidRPr="00446218">
        <w:rPr>
          <w:rFonts w:ascii="Times New Roman" w:eastAsia="Batang" w:hAnsi="Times New Roman"/>
          <w:color w:val="363435"/>
          <w:spacing w:val="-24"/>
          <w:w w:val="124"/>
          <w:sz w:val="24"/>
          <w:szCs w:val="24"/>
          <w:lang w:val="id-ID"/>
        </w:rPr>
        <w:t xml:space="preserve"> </w:t>
      </w:r>
      <w:r w:rsidRPr="00446218">
        <w:rPr>
          <w:rFonts w:ascii="Times New Roman" w:eastAsia="Batang" w:hAnsi="Times New Roman"/>
          <w:color w:val="363435"/>
          <w:w w:val="124"/>
          <w:sz w:val="24"/>
          <w:szCs w:val="24"/>
          <w:lang w:val="id-ID"/>
        </w:rPr>
        <w:t>the</w:t>
      </w:r>
      <w:r w:rsidRPr="00446218">
        <w:rPr>
          <w:rFonts w:ascii="Times New Roman" w:eastAsia="Batang" w:hAnsi="Times New Roman"/>
          <w:color w:val="363435"/>
          <w:spacing w:val="5"/>
          <w:w w:val="124"/>
          <w:sz w:val="24"/>
          <w:szCs w:val="24"/>
          <w:lang w:val="id-ID"/>
        </w:rPr>
        <w:t xml:space="preserve"> </w:t>
      </w:r>
      <w:r w:rsidRPr="00446218">
        <w:rPr>
          <w:rFonts w:ascii="Times New Roman" w:eastAsia="Batang" w:hAnsi="Times New Roman"/>
          <w:color w:val="363435"/>
          <w:sz w:val="24"/>
          <w:szCs w:val="24"/>
          <w:lang w:val="id-ID"/>
        </w:rPr>
        <w:t xml:space="preserve">fast </w:t>
      </w:r>
      <w:r w:rsidRPr="00446218">
        <w:rPr>
          <w:rFonts w:ascii="Times New Roman" w:eastAsia="Batang" w:hAnsi="Times New Roman"/>
          <w:color w:val="363435"/>
          <w:spacing w:val="14"/>
          <w:sz w:val="24"/>
          <w:szCs w:val="24"/>
          <w:lang w:val="id-ID"/>
        </w:rPr>
        <w:t xml:space="preserve"> </w:t>
      </w:r>
      <w:r w:rsidRPr="00446218">
        <w:rPr>
          <w:rFonts w:ascii="Times New Roman" w:eastAsia="Batang" w:hAnsi="Times New Roman"/>
          <w:color w:val="363435"/>
          <w:w w:val="122"/>
          <w:sz w:val="24"/>
          <w:szCs w:val="24"/>
          <w:lang w:val="id-ID"/>
        </w:rPr>
        <w:t>k-means</w:t>
      </w:r>
      <w:r w:rsidRPr="00446218">
        <w:rPr>
          <w:rFonts w:ascii="Times New Roman" w:eastAsia="Batang" w:hAnsi="Times New Roman"/>
          <w:color w:val="363435"/>
          <w:spacing w:val="-4"/>
          <w:w w:val="122"/>
          <w:sz w:val="24"/>
          <w:szCs w:val="24"/>
          <w:lang w:val="id-ID"/>
        </w:rPr>
        <w:t xml:space="preserve"> </w:t>
      </w:r>
      <w:r w:rsidRPr="00446218">
        <w:rPr>
          <w:rFonts w:ascii="Times New Roman" w:eastAsia="Batang" w:hAnsi="Times New Roman"/>
          <w:color w:val="363435"/>
          <w:w w:val="122"/>
          <w:sz w:val="24"/>
          <w:szCs w:val="24"/>
          <w:lang w:val="id-ID"/>
        </w:rPr>
        <w:t>algorithm,</w:t>
      </w:r>
      <w:r w:rsidRPr="00446218">
        <w:rPr>
          <w:rFonts w:ascii="Times New Roman" w:eastAsia="Batang" w:hAnsi="Times New Roman"/>
          <w:color w:val="363435"/>
          <w:spacing w:val="10"/>
          <w:sz w:val="24"/>
          <w:szCs w:val="24"/>
          <w:lang w:val="id-ID"/>
        </w:rPr>
        <w:t xml:space="preserve"> </w:t>
      </w:r>
      <w:r w:rsidRPr="00446218">
        <w:rPr>
          <w:rFonts w:ascii="Times New Roman" w:eastAsia="Batang" w:hAnsi="Times New Roman"/>
          <w:color w:val="363435"/>
          <w:w w:val="121"/>
          <w:sz w:val="24"/>
          <w:szCs w:val="24"/>
          <w:lang w:val="id-ID"/>
        </w:rPr>
        <w:t>Systems</w:t>
      </w:r>
      <w:r w:rsidRPr="00446218">
        <w:rPr>
          <w:rFonts w:ascii="Times New Roman" w:eastAsia="Batang" w:hAnsi="Times New Roman"/>
          <w:color w:val="363435"/>
          <w:spacing w:val="-16"/>
          <w:w w:val="121"/>
          <w:sz w:val="24"/>
          <w:szCs w:val="24"/>
          <w:lang w:val="id-ID"/>
        </w:rPr>
        <w:t xml:space="preserve"> </w:t>
      </w:r>
      <w:r w:rsidRPr="00446218">
        <w:rPr>
          <w:rFonts w:ascii="Times New Roman" w:eastAsia="Batang" w:hAnsi="Times New Roman"/>
          <w:color w:val="363435"/>
          <w:w w:val="121"/>
          <w:sz w:val="24"/>
          <w:szCs w:val="24"/>
          <w:lang w:val="id-ID"/>
        </w:rPr>
        <w:t>and</w:t>
      </w:r>
      <w:r w:rsidRPr="00446218">
        <w:rPr>
          <w:rFonts w:ascii="Times New Roman" w:eastAsia="Batang" w:hAnsi="Times New Roman"/>
          <w:color w:val="363435"/>
          <w:spacing w:val="10"/>
          <w:w w:val="121"/>
          <w:sz w:val="24"/>
          <w:szCs w:val="24"/>
          <w:lang w:val="id-ID"/>
        </w:rPr>
        <w:t xml:space="preserve"> </w:t>
      </w:r>
      <w:r w:rsidRPr="00446218">
        <w:rPr>
          <w:rFonts w:ascii="Times New Roman" w:eastAsia="Batang" w:hAnsi="Times New Roman"/>
          <w:color w:val="363435"/>
          <w:w w:val="121"/>
          <w:sz w:val="24"/>
          <w:szCs w:val="24"/>
          <w:lang w:val="id-ID"/>
        </w:rPr>
        <w:t>Computers</w:t>
      </w:r>
      <w:r w:rsidRPr="00446218">
        <w:rPr>
          <w:rFonts w:ascii="Times New Roman" w:eastAsia="Batang" w:hAnsi="Times New Roman"/>
          <w:color w:val="363435"/>
          <w:spacing w:val="-10"/>
          <w:w w:val="121"/>
          <w:sz w:val="24"/>
          <w:szCs w:val="24"/>
          <w:lang w:val="id-ID"/>
        </w:rPr>
        <w:t xml:space="preserve"> </w:t>
      </w:r>
      <w:r w:rsidRPr="00446218">
        <w:rPr>
          <w:rFonts w:ascii="Times New Roman" w:eastAsia="Batang" w:hAnsi="Times New Roman"/>
          <w:color w:val="363435"/>
          <w:sz w:val="24"/>
          <w:szCs w:val="24"/>
          <w:lang w:val="id-ID"/>
        </w:rPr>
        <w:t>in</w:t>
      </w:r>
      <w:r w:rsidRPr="00446218">
        <w:rPr>
          <w:rFonts w:ascii="Times New Roman" w:eastAsia="Batang" w:hAnsi="Times New Roman"/>
          <w:color w:val="363435"/>
          <w:spacing w:val="43"/>
          <w:sz w:val="24"/>
          <w:szCs w:val="24"/>
          <w:lang w:val="id-ID"/>
        </w:rPr>
        <w:t xml:space="preserve"> </w:t>
      </w:r>
      <w:r w:rsidRPr="00446218">
        <w:rPr>
          <w:rFonts w:ascii="Times New Roman" w:eastAsia="Batang" w:hAnsi="Times New Roman"/>
          <w:color w:val="363435"/>
          <w:w w:val="117"/>
          <w:sz w:val="24"/>
          <w:szCs w:val="24"/>
          <w:lang w:val="id-ID"/>
        </w:rPr>
        <w:t>Japan</w:t>
      </w:r>
      <w:r w:rsidRPr="00446218">
        <w:rPr>
          <w:rFonts w:ascii="Times New Roman" w:eastAsia="Batang" w:hAnsi="Times New Roman"/>
          <w:color w:val="363435"/>
          <w:spacing w:val="-1"/>
          <w:w w:val="117"/>
          <w:sz w:val="24"/>
          <w:szCs w:val="24"/>
          <w:lang w:val="id-ID"/>
        </w:rPr>
        <w:t xml:space="preserve"> </w:t>
      </w:r>
      <w:r w:rsidRPr="00446218">
        <w:rPr>
          <w:rFonts w:ascii="Times New Roman" w:eastAsia="Batang" w:hAnsi="Times New Roman"/>
          <w:color w:val="363435"/>
          <w:sz w:val="24"/>
          <w:szCs w:val="24"/>
          <w:lang w:val="id-ID"/>
        </w:rPr>
        <w:t xml:space="preserve">31 </w:t>
      </w:r>
      <w:r w:rsidRPr="00446218">
        <w:rPr>
          <w:rFonts w:ascii="Times New Roman" w:eastAsia="Batang" w:hAnsi="Times New Roman"/>
          <w:color w:val="363435"/>
          <w:spacing w:val="1"/>
          <w:sz w:val="24"/>
          <w:szCs w:val="24"/>
          <w:lang w:val="id-ID"/>
        </w:rPr>
        <w:t xml:space="preserve"> </w:t>
      </w:r>
      <w:r w:rsidRPr="00446218">
        <w:rPr>
          <w:rFonts w:ascii="Times New Roman" w:eastAsia="Batang" w:hAnsi="Times New Roman"/>
          <w:color w:val="363435"/>
          <w:w w:val="129"/>
          <w:sz w:val="24"/>
          <w:szCs w:val="24"/>
          <w:lang w:val="id-ID"/>
        </w:rPr>
        <w:t>(8)</w:t>
      </w:r>
      <w:r w:rsidRPr="00446218">
        <w:rPr>
          <w:rFonts w:ascii="Times New Roman" w:eastAsia="Batang" w:hAnsi="Times New Roman"/>
          <w:color w:val="363435"/>
          <w:spacing w:val="1"/>
          <w:w w:val="129"/>
          <w:sz w:val="24"/>
          <w:szCs w:val="24"/>
          <w:lang w:val="id-ID"/>
        </w:rPr>
        <w:t xml:space="preserve"> </w:t>
      </w:r>
      <w:r w:rsidRPr="00446218">
        <w:rPr>
          <w:rFonts w:ascii="Times New Roman" w:eastAsia="Batang" w:hAnsi="Times New Roman"/>
          <w:color w:val="363435"/>
          <w:w w:val="129"/>
          <w:sz w:val="24"/>
          <w:szCs w:val="24"/>
          <w:lang w:val="id-ID"/>
        </w:rPr>
        <w:t>(2000)</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21"/>
          <w:sz w:val="24"/>
          <w:szCs w:val="24"/>
          <w:lang w:val="id-ID"/>
        </w:rPr>
        <w:t>33</w:t>
      </w:r>
      <w:r w:rsidRPr="00446218">
        <w:rPr>
          <w:rFonts w:ascii="Times New Roman" w:eastAsia="Batang" w:hAnsi="Times New Roman"/>
          <w:color w:val="363435"/>
          <w:spacing w:val="1"/>
          <w:w w:val="121"/>
          <w:sz w:val="24"/>
          <w:szCs w:val="24"/>
          <w:lang w:val="id-ID"/>
        </w:rPr>
        <w:t>–</w:t>
      </w:r>
      <w:r w:rsidRPr="00446218">
        <w:rPr>
          <w:rFonts w:ascii="Times New Roman" w:eastAsia="Batang" w:hAnsi="Times New Roman"/>
          <w:color w:val="363435"/>
          <w:w w:val="116"/>
          <w:sz w:val="24"/>
          <w:szCs w:val="24"/>
          <w:lang w:val="id-ID"/>
        </w:rPr>
        <w:t>40.</w:t>
      </w:r>
    </w:p>
    <w:p w:rsidR="009844AB" w:rsidRPr="00446218" w:rsidRDefault="009844AB" w:rsidP="009844AB">
      <w:pPr>
        <w:pStyle w:val="ListParagraph"/>
        <w:widowControl w:val="0"/>
        <w:numPr>
          <w:ilvl w:val="0"/>
          <w:numId w:val="41"/>
        </w:numPr>
        <w:autoSpaceDE w:val="0"/>
        <w:autoSpaceDN w:val="0"/>
        <w:adjustRightInd w:val="0"/>
        <w:spacing w:before="2" w:line="240" w:lineRule="auto"/>
        <w:ind w:left="714" w:right="-21" w:hanging="357"/>
        <w:rPr>
          <w:rFonts w:ascii="Times New Roman" w:eastAsia="Batang" w:hAnsi="Times New Roman"/>
          <w:color w:val="000000"/>
          <w:sz w:val="24"/>
          <w:szCs w:val="24"/>
          <w:lang w:val="id-ID"/>
        </w:rPr>
      </w:pPr>
      <w:r w:rsidRPr="00446218">
        <w:rPr>
          <w:rFonts w:ascii="Times New Roman" w:eastAsia="Batang" w:hAnsi="Times New Roman"/>
          <w:color w:val="363435"/>
          <w:sz w:val="24"/>
          <w:szCs w:val="24"/>
          <w:lang w:val="id-ID"/>
        </w:rPr>
        <w:t>Y.-L.</w:t>
      </w:r>
      <w:r w:rsidRPr="00446218">
        <w:rPr>
          <w:rFonts w:ascii="Times New Roman" w:eastAsia="Batang" w:hAnsi="Times New Roman"/>
          <w:color w:val="363435"/>
          <w:spacing w:val="-10"/>
          <w:sz w:val="24"/>
          <w:szCs w:val="24"/>
          <w:lang w:val="id-ID"/>
        </w:rPr>
        <w:t xml:space="preserve"> </w:t>
      </w:r>
      <w:r w:rsidRPr="00446218">
        <w:rPr>
          <w:rFonts w:ascii="Times New Roman" w:eastAsia="Batang" w:hAnsi="Times New Roman"/>
          <w:color w:val="363435"/>
          <w:w w:val="117"/>
          <w:sz w:val="24"/>
          <w:szCs w:val="24"/>
          <w:lang w:val="id-ID"/>
        </w:rPr>
        <w:t>Huang,</w:t>
      </w:r>
      <w:r w:rsidRPr="00446218">
        <w:rPr>
          <w:rFonts w:ascii="Times New Roman" w:eastAsia="Batang" w:hAnsi="Times New Roman"/>
          <w:color w:val="363435"/>
          <w:spacing w:val="-2"/>
          <w:w w:val="117"/>
          <w:sz w:val="24"/>
          <w:szCs w:val="24"/>
          <w:lang w:val="id-ID"/>
        </w:rPr>
        <w:t xml:space="preserve"> </w:t>
      </w:r>
      <w:r w:rsidRPr="00446218">
        <w:rPr>
          <w:rFonts w:ascii="Times New Roman" w:eastAsia="Batang" w:hAnsi="Times New Roman"/>
          <w:color w:val="363435"/>
          <w:sz w:val="24"/>
          <w:szCs w:val="24"/>
          <w:lang w:val="id-ID"/>
        </w:rPr>
        <w:t>R.-F.</w:t>
      </w:r>
      <w:r w:rsidRPr="00446218">
        <w:rPr>
          <w:rFonts w:ascii="Times New Roman" w:eastAsia="Batang" w:hAnsi="Times New Roman"/>
          <w:color w:val="363435"/>
          <w:spacing w:val="15"/>
          <w:sz w:val="24"/>
          <w:szCs w:val="24"/>
          <w:lang w:val="id-ID"/>
        </w:rPr>
        <w:t xml:space="preserve"> </w:t>
      </w:r>
      <w:r w:rsidRPr="00446218">
        <w:rPr>
          <w:rFonts w:ascii="Times New Roman" w:eastAsia="Batang" w:hAnsi="Times New Roman"/>
          <w:color w:val="363435"/>
          <w:w w:val="114"/>
          <w:sz w:val="24"/>
          <w:szCs w:val="24"/>
          <w:lang w:val="id-ID"/>
        </w:rPr>
        <w:t xml:space="preserve">Chang, </w:t>
      </w:r>
      <w:r w:rsidRPr="00446218">
        <w:rPr>
          <w:rFonts w:ascii="Times New Roman" w:eastAsia="Batang" w:hAnsi="Times New Roman"/>
          <w:color w:val="363435"/>
          <w:sz w:val="24"/>
          <w:szCs w:val="24"/>
          <w:lang w:val="id-ID"/>
        </w:rPr>
        <w:t>A</w:t>
      </w:r>
      <w:r w:rsidRPr="00446218">
        <w:rPr>
          <w:rFonts w:ascii="Times New Roman" w:eastAsia="Batang" w:hAnsi="Times New Roman"/>
          <w:color w:val="363435"/>
          <w:spacing w:val="-1"/>
          <w:sz w:val="24"/>
          <w:szCs w:val="24"/>
          <w:lang w:val="id-ID"/>
        </w:rPr>
        <w:t xml:space="preserve"> </w:t>
      </w:r>
      <w:r w:rsidRPr="00446218">
        <w:rPr>
          <w:rFonts w:ascii="Times New Roman" w:eastAsia="Batang" w:hAnsi="Times New Roman"/>
          <w:color w:val="363435"/>
          <w:sz w:val="24"/>
          <w:szCs w:val="24"/>
          <w:lang w:val="id-ID"/>
        </w:rPr>
        <w:t xml:space="preserve">fast </w:t>
      </w:r>
      <w:r w:rsidRPr="00446218">
        <w:rPr>
          <w:rFonts w:ascii="Times New Roman" w:eastAsia="Batang" w:hAnsi="Times New Roman"/>
          <w:color w:val="363435"/>
          <w:spacing w:val="16"/>
          <w:sz w:val="24"/>
          <w:szCs w:val="24"/>
          <w:lang w:val="id-ID"/>
        </w:rPr>
        <w:t xml:space="preserve"> </w:t>
      </w:r>
      <w:r w:rsidRPr="00446218">
        <w:rPr>
          <w:rFonts w:ascii="Times New Roman" w:eastAsia="Batang" w:hAnsi="Times New Roman"/>
          <w:color w:val="363435"/>
          <w:w w:val="117"/>
          <w:sz w:val="24"/>
          <w:szCs w:val="24"/>
          <w:lang w:val="id-ID"/>
        </w:rPr>
        <w:t>ﬁ</w:t>
      </w:r>
      <w:r w:rsidRPr="00446218">
        <w:rPr>
          <w:rFonts w:ascii="Times New Roman" w:eastAsia="Batang" w:hAnsi="Times New Roman"/>
          <w:color w:val="363435"/>
          <w:w w:val="127"/>
          <w:sz w:val="24"/>
          <w:szCs w:val="24"/>
          <w:lang w:val="id-ID"/>
        </w:rPr>
        <w:t>nite-state</w:t>
      </w:r>
      <w:r w:rsidRPr="00446218">
        <w:rPr>
          <w:rFonts w:ascii="Times New Roman" w:eastAsia="Batang" w:hAnsi="Times New Roman"/>
          <w:color w:val="363435"/>
          <w:spacing w:val="7"/>
          <w:sz w:val="24"/>
          <w:szCs w:val="24"/>
          <w:lang w:val="id-ID"/>
        </w:rPr>
        <w:t xml:space="preserve"> </w:t>
      </w:r>
      <w:r w:rsidRPr="00446218">
        <w:rPr>
          <w:rFonts w:ascii="Times New Roman" w:eastAsia="Batang" w:hAnsi="Times New Roman"/>
          <w:color w:val="363435"/>
          <w:w w:val="122"/>
          <w:sz w:val="24"/>
          <w:szCs w:val="24"/>
          <w:lang w:val="id-ID"/>
        </w:rPr>
        <w:t>algorithm</w:t>
      </w:r>
      <w:r w:rsidRPr="00446218">
        <w:rPr>
          <w:rFonts w:ascii="Times New Roman" w:eastAsia="Batang" w:hAnsi="Times New Roman"/>
          <w:color w:val="363435"/>
          <w:spacing w:val="-4"/>
          <w:w w:val="122"/>
          <w:sz w:val="24"/>
          <w:szCs w:val="24"/>
          <w:lang w:val="id-ID"/>
        </w:rPr>
        <w:t xml:space="preserve"> </w:t>
      </w:r>
      <w:r w:rsidRPr="00446218">
        <w:rPr>
          <w:rFonts w:ascii="Times New Roman" w:eastAsia="Batang" w:hAnsi="Times New Roman"/>
          <w:color w:val="363435"/>
          <w:sz w:val="24"/>
          <w:szCs w:val="24"/>
          <w:lang w:val="id-ID"/>
        </w:rPr>
        <w:t>for</w:t>
      </w:r>
      <w:r w:rsidRPr="00446218">
        <w:rPr>
          <w:rFonts w:ascii="Times New Roman" w:eastAsia="Batang" w:hAnsi="Times New Roman"/>
          <w:color w:val="363435"/>
          <w:spacing w:val="47"/>
          <w:sz w:val="24"/>
          <w:szCs w:val="24"/>
          <w:lang w:val="id-ID"/>
        </w:rPr>
        <w:t xml:space="preserve"> </w:t>
      </w:r>
      <w:r w:rsidRPr="00446218">
        <w:rPr>
          <w:rFonts w:ascii="Times New Roman" w:eastAsia="Batang" w:hAnsi="Times New Roman"/>
          <w:color w:val="363435"/>
          <w:w w:val="123"/>
          <w:sz w:val="24"/>
          <w:szCs w:val="24"/>
          <w:lang w:val="id-ID"/>
        </w:rPr>
        <w:t>generating</w:t>
      </w:r>
      <w:r w:rsidRPr="00446218">
        <w:rPr>
          <w:rFonts w:ascii="Times New Roman" w:eastAsia="Batang" w:hAnsi="Times New Roman"/>
          <w:color w:val="363435"/>
          <w:spacing w:val="-4"/>
          <w:w w:val="123"/>
          <w:sz w:val="24"/>
          <w:szCs w:val="24"/>
          <w:lang w:val="id-ID"/>
        </w:rPr>
        <w:t xml:space="preserve"> </w:t>
      </w:r>
      <w:r w:rsidRPr="00446218">
        <w:rPr>
          <w:rFonts w:ascii="Times New Roman" w:eastAsia="Batang" w:hAnsi="Times New Roman"/>
          <w:color w:val="363435"/>
          <w:sz w:val="24"/>
          <w:szCs w:val="24"/>
          <w:lang w:val="id-ID"/>
        </w:rPr>
        <w:t>RGB</w:t>
      </w:r>
      <w:r w:rsidRPr="00446218">
        <w:rPr>
          <w:rFonts w:ascii="Times New Roman" w:eastAsia="Batang" w:hAnsi="Times New Roman"/>
          <w:color w:val="363435"/>
          <w:spacing w:val="-1"/>
          <w:sz w:val="24"/>
          <w:szCs w:val="24"/>
          <w:lang w:val="id-ID"/>
        </w:rPr>
        <w:t xml:space="preserve"> </w:t>
      </w:r>
      <w:r w:rsidRPr="00446218">
        <w:rPr>
          <w:rFonts w:ascii="Times New Roman" w:eastAsia="Batang" w:hAnsi="Times New Roman"/>
          <w:color w:val="363435"/>
          <w:w w:val="125"/>
          <w:sz w:val="24"/>
          <w:szCs w:val="24"/>
          <w:lang w:val="id-ID"/>
        </w:rPr>
        <w:t>palettes</w:t>
      </w:r>
      <w:r w:rsidRPr="00446218">
        <w:rPr>
          <w:rFonts w:ascii="Times New Roman" w:eastAsia="Batang" w:hAnsi="Times New Roman"/>
          <w:color w:val="363435"/>
          <w:spacing w:val="-13"/>
          <w:w w:val="125"/>
          <w:sz w:val="24"/>
          <w:szCs w:val="24"/>
          <w:lang w:val="id-ID"/>
        </w:rPr>
        <w:t xml:space="preserve"> </w:t>
      </w:r>
      <w:r w:rsidRPr="00446218">
        <w:rPr>
          <w:rFonts w:ascii="Times New Roman" w:eastAsia="Batang" w:hAnsi="Times New Roman"/>
          <w:color w:val="363435"/>
          <w:sz w:val="24"/>
          <w:szCs w:val="24"/>
          <w:lang w:val="id-ID"/>
        </w:rPr>
        <w:t>of</w:t>
      </w:r>
      <w:r w:rsidRPr="00446218">
        <w:rPr>
          <w:rFonts w:ascii="Times New Roman" w:eastAsia="Batang" w:hAnsi="Times New Roman"/>
          <w:color w:val="363435"/>
          <w:spacing w:val="24"/>
          <w:sz w:val="24"/>
          <w:szCs w:val="24"/>
          <w:lang w:val="id-ID"/>
        </w:rPr>
        <w:t xml:space="preserve"> </w:t>
      </w:r>
      <w:r w:rsidRPr="00446218">
        <w:rPr>
          <w:rFonts w:ascii="Times New Roman" w:eastAsia="Batang" w:hAnsi="Times New Roman"/>
          <w:color w:val="363435"/>
          <w:w w:val="118"/>
          <w:sz w:val="24"/>
          <w:szCs w:val="24"/>
          <w:lang w:val="id-ID"/>
        </w:rPr>
        <w:t>color</w:t>
      </w:r>
      <w:r w:rsidRPr="00446218">
        <w:rPr>
          <w:rFonts w:ascii="Times New Roman" w:eastAsia="Batang" w:hAnsi="Times New Roman"/>
          <w:color w:val="363435"/>
          <w:spacing w:val="5"/>
          <w:sz w:val="24"/>
          <w:szCs w:val="24"/>
          <w:lang w:val="id-ID"/>
        </w:rPr>
        <w:t xml:space="preserve"> </w:t>
      </w:r>
      <w:r w:rsidRPr="00446218">
        <w:rPr>
          <w:rFonts w:ascii="Times New Roman" w:eastAsia="Batang" w:hAnsi="Times New Roman"/>
          <w:color w:val="363435"/>
          <w:w w:val="124"/>
          <w:sz w:val="24"/>
          <w:szCs w:val="24"/>
          <w:lang w:val="id-ID"/>
        </w:rPr>
        <w:t>quantized</w:t>
      </w:r>
      <w:r w:rsidRPr="00446218">
        <w:rPr>
          <w:rFonts w:ascii="Times New Roman" w:eastAsia="Batang" w:hAnsi="Times New Roman"/>
          <w:color w:val="363435"/>
          <w:spacing w:val="-8"/>
          <w:w w:val="124"/>
          <w:sz w:val="24"/>
          <w:szCs w:val="24"/>
          <w:lang w:val="id-ID"/>
        </w:rPr>
        <w:t xml:space="preserve"> </w:t>
      </w:r>
      <w:r w:rsidRPr="00446218">
        <w:rPr>
          <w:rFonts w:ascii="Times New Roman" w:eastAsia="Batang" w:hAnsi="Times New Roman"/>
          <w:color w:val="363435"/>
          <w:w w:val="116"/>
          <w:sz w:val="24"/>
          <w:szCs w:val="24"/>
          <w:lang w:val="id-ID"/>
        </w:rPr>
        <w:t>image</w:t>
      </w:r>
      <w:r w:rsidRPr="00446218">
        <w:rPr>
          <w:rFonts w:ascii="Times New Roman" w:eastAsia="Batang" w:hAnsi="Times New Roman"/>
          <w:color w:val="363435"/>
          <w:spacing w:val="2"/>
          <w:w w:val="116"/>
          <w:sz w:val="24"/>
          <w:szCs w:val="24"/>
          <w:lang w:val="id-ID"/>
        </w:rPr>
        <w:t>s</w:t>
      </w:r>
      <w:r w:rsidRPr="00446218">
        <w:rPr>
          <w:rFonts w:ascii="Times New Roman" w:eastAsia="Batang" w:hAnsi="Times New Roman"/>
          <w:color w:val="363435"/>
          <w:w w:val="116"/>
          <w:sz w:val="24"/>
          <w:szCs w:val="24"/>
          <w:lang w:val="id-ID"/>
        </w:rPr>
        <w:t>,</w:t>
      </w:r>
      <w:r w:rsidRPr="00446218">
        <w:rPr>
          <w:rFonts w:ascii="Times New Roman" w:eastAsia="Batang" w:hAnsi="Times New Roman"/>
          <w:color w:val="363435"/>
          <w:spacing w:val="-8"/>
          <w:w w:val="116"/>
          <w:sz w:val="24"/>
          <w:szCs w:val="24"/>
          <w:lang w:val="id-ID"/>
        </w:rPr>
        <w:t xml:space="preserve"> </w:t>
      </w:r>
      <w:r w:rsidRPr="00446218">
        <w:rPr>
          <w:rFonts w:ascii="Times New Roman" w:eastAsia="Batang" w:hAnsi="Times New Roman"/>
          <w:color w:val="363435"/>
          <w:w w:val="116"/>
          <w:sz w:val="24"/>
          <w:szCs w:val="24"/>
          <w:lang w:val="id-ID"/>
        </w:rPr>
        <w:t>Journal</w:t>
      </w:r>
      <w:r w:rsidRPr="00446218">
        <w:rPr>
          <w:rFonts w:ascii="Times New Roman" w:eastAsia="Batang" w:hAnsi="Times New Roman"/>
          <w:color w:val="363435"/>
          <w:spacing w:val="9"/>
          <w:w w:val="116"/>
          <w:sz w:val="24"/>
          <w:szCs w:val="24"/>
          <w:lang w:val="id-ID"/>
        </w:rPr>
        <w:t xml:space="preserve"> </w:t>
      </w:r>
      <w:r w:rsidRPr="00446218">
        <w:rPr>
          <w:rFonts w:ascii="Times New Roman" w:eastAsia="Batang" w:hAnsi="Times New Roman"/>
          <w:color w:val="363435"/>
          <w:sz w:val="24"/>
          <w:szCs w:val="24"/>
          <w:lang w:val="id-ID"/>
        </w:rPr>
        <w:t>of</w:t>
      </w:r>
      <w:r w:rsidRPr="00446218">
        <w:rPr>
          <w:rFonts w:ascii="Times New Roman" w:eastAsia="Batang" w:hAnsi="Times New Roman"/>
          <w:color w:val="363435"/>
          <w:spacing w:val="24"/>
          <w:sz w:val="24"/>
          <w:szCs w:val="24"/>
          <w:lang w:val="id-ID"/>
        </w:rPr>
        <w:t xml:space="preserve"> </w:t>
      </w:r>
      <w:r w:rsidRPr="00446218">
        <w:rPr>
          <w:rFonts w:ascii="Times New Roman" w:eastAsia="Batang" w:hAnsi="Times New Roman"/>
          <w:color w:val="363435"/>
          <w:w w:val="118"/>
          <w:sz w:val="24"/>
          <w:szCs w:val="24"/>
          <w:lang w:val="id-ID"/>
        </w:rPr>
        <w:t>Information</w:t>
      </w:r>
      <w:r w:rsidRPr="00446218">
        <w:rPr>
          <w:rFonts w:ascii="Times New Roman" w:eastAsia="Batang" w:hAnsi="Times New Roman"/>
          <w:color w:val="363435"/>
          <w:spacing w:val="25"/>
          <w:w w:val="118"/>
          <w:sz w:val="24"/>
          <w:szCs w:val="24"/>
          <w:lang w:val="id-ID"/>
        </w:rPr>
        <w:t xml:space="preserve"> </w:t>
      </w:r>
      <w:r w:rsidRPr="00446218">
        <w:rPr>
          <w:rFonts w:ascii="Times New Roman" w:eastAsia="Batang" w:hAnsi="Times New Roman"/>
          <w:color w:val="363435"/>
          <w:w w:val="118"/>
          <w:sz w:val="24"/>
          <w:szCs w:val="24"/>
          <w:lang w:val="id-ID"/>
        </w:rPr>
        <w:t>Science</w:t>
      </w:r>
      <w:r w:rsidRPr="00446218">
        <w:rPr>
          <w:rFonts w:ascii="Times New Roman" w:eastAsia="Batang" w:hAnsi="Times New Roman"/>
          <w:color w:val="363435"/>
          <w:spacing w:val="4"/>
          <w:sz w:val="24"/>
          <w:szCs w:val="24"/>
          <w:lang w:val="id-ID"/>
        </w:rPr>
        <w:t xml:space="preserve"> </w:t>
      </w:r>
      <w:r w:rsidRPr="00446218">
        <w:rPr>
          <w:rFonts w:ascii="Times New Roman" w:eastAsia="Batang" w:hAnsi="Times New Roman"/>
          <w:color w:val="363435"/>
          <w:w w:val="121"/>
          <w:sz w:val="24"/>
          <w:szCs w:val="24"/>
          <w:lang w:val="id-ID"/>
        </w:rPr>
        <w:t>and</w:t>
      </w:r>
      <w:r w:rsidRPr="00446218">
        <w:rPr>
          <w:rFonts w:ascii="Times New Roman" w:eastAsia="Batang" w:hAnsi="Times New Roman"/>
          <w:color w:val="363435"/>
          <w:spacing w:val="5"/>
          <w:w w:val="121"/>
          <w:sz w:val="24"/>
          <w:szCs w:val="24"/>
          <w:lang w:val="id-ID"/>
        </w:rPr>
        <w:t xml:space="preserve"> </w:t>
      </w:r>
      <w:r w:rsidRPr="00446218">
        <w:rPr>
          <w:rFonts w:ascii="Times New Roman" w:eastAsia="Batang" w:hAnsi="Times New Roman"/>
          <w:color w:val="363435"/>
          <w:w w:val="121"/>
          <w:sz w:val="24"/>
          <w:szCs w:val="24"/>
          <w:lang w:val="id-ID"/>
        </w:rPr>
        <w:t>Engineering</w:t>
      </w:r>
      <w:r w:rsidRPr="00446218">
        <w:rPr>
          <w:rFonts w:ascii="Times New Roman" w:eastAsia="Batang" w:hAnsi="Times New Roman"/>
          <w:color w:val="363435"/>
          <w:spacing w:val="-25"/>
          <w:w w:val="121"/>
          <w:sz w:val="24"/>
          <w:szCs w:val="24"/>
          <w:lang w:val="id-ID"/>
        </w:rPr>
        <w:t xml:space="preserve"> </w:t>
      </w:r>
      <w:r w:rsidRPr="00446218">
        <w:rPr>
          <w:rFonts w:ascii="Times New Roman" w:eastAsia="Batang" w:hAnsi="Times New Roman"/>
          <w:color w:val="363435"/>
          <w:sz w:val="24"/>
          <w:szCs w:val="24"/>
          <w:lang w:val="id-ID"/>
        </w:rPr>
        <w:t>20</w:t>
      </w:r>
      <w:r w:rsidRPr="00446218">
        <w:rPr>
          <w:rFonts w:ascii="Times New Roman" w:eastAsia="Batang" w:hAnsi="Times New Roman"/>
          <w:color w:val="363435"/>
          <w:spacing w:val="45"/>
          <w:sz w:val="24"/>
          <w:szCs w:val="24"/>
          <w:lang w:val="id-ID"/>
        </w:rPr>
        <w:t xml:space="preserve"> </w:t>
      </w:r>
      <w:r w:rsidRPr="00446218">
        <w:rPr>
          <w:rFonts w:ascii="Times New Roman" w:eastAsia="Batang" w:hAnsi="Times New Roman"/>
          <w:color w:val="363435"/>
          <w:w w:val="129"/>
          <w:sz w:val="24"/>
          <w:szCs w:val="24"/>
          <w:lang w:val="id-ID"/>
        </w:rPr>
        <w:t>(4)</w:t>
      </w:r>
      <w:r w:rsidRPr="00446218">
        <w:rPr>
          <w:rFonts w:ascii="Times New Roman" w:eastAsia="Batang" w:hAnsi="Times New Roman"/>
          <w:color w:val="363435"/>
          <w:spacing w:val="-8"/>
          <w:w w:val="129"/>
          <w:sz w:val="24"/>
          <w:szCs w:val="24"/>
          <w:lang w:val="id-ID"/>
        </w:rPr>
        <w:t xml:space="preserve"> </w:t>
      </w:r>
      <w:r w:rsidRPr="00446218">
        <w:rPr>
          <w:rFonts w:ascii="Times New Roman" w:eastAsia="Batang" w:hAnsi="Times New Roman"/>
          <w:color w:val="363435"/>
          <w:w w:val="129"/>
          <w:sz w:val="24"/>
          <w:szCs w:val="24"/>
          <w:lang w:val="id-ID"/>
        </w:rPr>
        <w:t>(2004)</w:t>
      </w:r>
      <w:r w:rsidRPr="00446218">
        <w:rPr>
          <w:rFonts w:ascii="Times New Roman" w:eastAsia="Batang" w:hAnsi="Times New Roman"/>
          <w:color w:val="363435"/>
          <w:spacing w:val="-22"/>
          <w:w w:val="129"/>
          <w:sz w:val="24"/>
          <w:szCs w:val="24"/>
          <w:lang w:val="id-ID"/>
        </w:rPr>
        <w:t xml:space="preserve"> </w:t>
      </w:r>
      <w:r w:rsidRPr="00446218">
        <w:rPr>
          <w:rFonts w:ascii="Times New Roman" w:eastAsia="Batang" w:hAnsi="Times New Roman"/>
          <w:color w:val="363435"/>
          <w:w w:val="121"/>
          <w:sz w:val="24"/>
          <w:szCs w:val="24"/>
          <w:lang w:val="id-ID"/>
        </w:rPr>
        <w:t>77</w:t>
      </w:r>
      <w:r w:rsidRPr="00446218">
        <w:rPr>
          <w:rFonts w:ascii="Times New Roman" w:eastAsia="Batang" w:hAnsi="Times New Roman"/>
          <w:color w:val="363435"/>
          <w:spacing w:val="1"/>
          <w:w w:val="121"/>
          <w:sz w:val="24"/>
          <w:szCs w:val="24"/>
          <w:lang w:val="id-ID"/>
        </w:rPr>
        <w:t>1</w:t>
      </w:r>
      <w:r w:rsidRPr="00446218">
        <w:rPr>
          <w:rFonts w:ascii="Times New Roman" w:eastAsia="Batang" w:hAnsi="Times New Roman"/>
          <w:color w:val="363435"/>
          <w:w w:val="121"/>
          <w:sz w:val="24"/>
          <w:szCs w:val="24"/>
          <w:lang w:val="id-ID"/>
        </w:rPr>
        <w:t>–</w:t>
      </w:r>
      <w:r w:rsidRPr="00446218">
        <w:rPr>
          <w:rFonts w:ascii="Times New Roman" w:eastAsia="Batang" w:hAnsi="Times New Roman"/>
          <w:color w:val="363435"/>
          <w:w w:val="118"/>
          <w:sz w:val="24"/>
          <w:szCs w:val="24"/>
          <w:lang w:val="id-ID"/>
        </w:rPr>
        <w:t>782.</w:t>
      </w:r>
    </w:p>
    <w:p w:rsidR="009844AB" w:rsidRPr="00446218" w:rsidRDefault="009844AB" w:rsidP="009844AB">
      <w:pPr>
        <w:pStyle w:val="ListParagraph"/>
        <w:widowControl w:val="0"/>
        <w:numPr>
          <w:ilvl w:val="0"/>
          <w:numId w:val="41"/>
        </w:numPr>
        <w:autoSpaceDE w:val="0"/>
        <w:autoSpaceDN w:val="0"/>
        <w:adjustRightInd w:val="0"/>
        <w:spacing w:before="1" w:line="240" w:lineRule="auto"/>
        <w:ind w:left="714" w:right="-18" w:hanging="357"/>
        <w:rPr>
          <w:rFonts w:ascii="Times New Roman" w:eastAsia="Batang" w:hAnsi="Times New Roman"/>
          <w:color w:val="000000"/>
          <w:sz w:val="24"/>
          <w:szCs w:val="24"/>
          <w:lang w:val="id-ID"/>
        </w:rPr>
      </w:pPr>
      <w:r w:rsidRPr="00446218">
        <w:rPr>
          <w:rFonts w:ascii="Times New Roman" w:eastAsia="Batang" w:hAnsi="Times New Roman"/>
          <w:color w:val="363435"/>
          <w:sz w:val="24"/>
          <w:szCs w:val="24"/>
          <w:lang w:val="id-ID"/>
        </w:rPr>
        <w:t>Y.-C.</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sz w:val="24"/>
          <w:szCs w:val="24"/>
          <w:lang w:val="id-ID"/>
        </w:rPr>
        <w:t>Hu,</w:t>
      </w:r>
      <w:r w:rsidRPr="00446218">
        <w:rPr>
          <w:rFonts w:ascii="Times New Roman" w:eastAsia="Batang" w:hAnsi="Times New Roman"/>
          <w:color w:val="363435"/>
          <w:spacing w:val="47"/>
          <w:sz w:val="24"/>
          <w:szCs w:val="24"/>
          <w:lang w:val="id-ID"/>
        </w:rPr>
        <w:t xml:space="preserve"> </w:t>
      </w:r>
      <w:r w:rsidRPr="00446218">
        <w:rPr>
          <w:rFonts w:ascii="Times New Roman" w:eastAsia="Batang" w:hAnsi="Times New Roman"/>
          <w:color w:val="363435"/>
          <w:sz w:val="24"/>
          <w:szCs w:val="24"/>
          <w:lang w:val="id-ID"/>
        </w:rPr>
        <w:t xml:space="preserve">M.-G. </w:t>
      </w:r>
      <w:r w:rsidRPr="00446218">
        <w:rPr>
          <w:rFonts w:ascii="Times New Roman" w:eastAsia="Batang" w:hAnsi="Times New Roman"/>
          <w:color w:val="363435"/>
          <w:spacing w:val="2"/>
          <w:sz w:val="24"/>
          <w:szCs w:val="24"/>
          <w:lang w:val="id-ID"/>
        </w:rPr>
        <w:t xml:space="preserve"> </w:t>
      </w:r>
      <w:r w:rsidRPr="00446218">
        <w:rPr>
          <w:rFonts w:ascii="Times New Roman" w:eastAsia="Batang" w:hAnsi="Times New Roman"/>
          <w:color w:val="363435"/>
          <w:sz w:val="24"/>
          <w:szCs w:val="24"/>
          <w:lang w:val="id-ID"/>
        </w:rPr>
        <w:t>Lee,</w:t>
      </w:r>
      <w:r w:rsidRPr="00446218">
        <w:rPr>
          <w:rFonts w:ascii="Times New Roman" w:eastAsia="Batang" w:hAnsi="Times New Roman"/>
          <w:color w:val="363435"/>
          <w:spacing w:val="34"/>
          <w:sz w:val="24"/>
          <w:szCs w:val="24"/>
          <w:lang w:val="id-ID"/>
        </w:rPr>
        <w:t xml:space="preserve"> </w:t>
      </w:r>
      <w:r w:rsidRPr="00446218">
        <w:rPr>
          <w:rFonts w:ascii="Times New Roman" w:eastAsia="Batang" w:hAnsi="Times New Roman"/>
          <w:color w:val="363435"/>
          <w:w w:val="120"/>
          <w:sz w:val="24"/>
          <w:szCs w:val="24"/>
          <w:lang w:val="id-ID"/>
        </w:rPr>
        <w:t>K-means</w:t>
      </w:r>
      <w:r w:rsidRPr="00446218">
        <w:rPr>
          <w:rFonts w:ascii="Times New Roman" w:eastAsia="Batang" w:hAnsi="Times New Roman"/>
          <w:color w:val="363435"/>
          <w:spacing w:val="-11"/>
          <w:w w:val="120"/>
          <w:sz w:val="24"/>
          <w:szCs w:val="24"/>
          <w:lang w:val="id-ID"/>
        </w:rPr>
        <w:t xml:space="preserve"> </w:t>
      </w:r>
      <w:r w:rsidRPr="00446218">
        <w:rPr>
          <w:rFonts w:ascii="Times New Roman" w:eastAsia="Batang" w:hAnsi="Times New Roman"/>
          <w:color w:val="363435"/>
          <w:w w:val="120"/>
          <w:sz w:val="24"/>
          <w:szCs w:val="24"/>
          <w:lang w:val="id-ID"/>
        </w:rPr>
        <w:t>based</w:t>
      </w:r>
      <w:r w:rsidRPr="00446218">
        <w:rPr>
          <w:rFonts w:ascii="Times New Roman" w:eastAsia="Batang" w:hAnsi="Times New Roman"/>
          <w:color w:val="363435"/>
          <w:spacing w:val="13"/>
          <w:w w:val="120"/>
          <w:sz w:val="24"/>
          <w:szCs w:val="24"/>
          <w:lang w:val="id-ID"/>
        </w:rPr>
        <w:t xml:space="preserve"> </w:t>
      </w:r>
      <w:r w:rsidRPr="00446218">
        <w:rPr>
          <w:rFonts w:ascii="Times New Roman" w:eastAsia="Batang" w:hAnsi="Times New Roman"/>
          <w:color w:val="363435"/>
          <w:w w:val="118"/>
          <w:sz w:val="24"/>
          <w:szCs w:val="24"/>
          <w:lang w:val="id-ID"/>
        </w:rPr>
        <w:t>color</w:t>
      </w:r>
      <w:r w:rsidRPr="00446218">
        <w:rPr>
          <w:rFonts w:ascii="Times New Roman" w:eastAsia="Batang" w:hAnsi="Times New Roman"/>
          <w:color w:val="363435"/>
          <w:spacing w:val="13"/>
          <w:sz w:val="24"/>
          <w:szCs w:val="24"/>
          <w:lang w:val="id-ID"/>
        </w:rPr>
        <w:t xml:space="preserve"> </w:t>
      </w:r>
      <w:r w:rsidRPr="00446218">
        <w:rPr>
          <w:rFonts w:ascii="Times New Roman" w:eastAsia="Batang" w:hAnsi="Times New Roman"/>
          <w:color w:val="363435"/>
          <w:w w:val="126"/>
          <w:sz w:val="24"/>
          <w:szCs w:val="24"/>
          <w:lang w:val="id-ID"/>
        </w:rPr>
        <w:t>palette</w:t>
      </w:r>
      <w:r w:rsidRPr="00446218">
        <w:rPr>
          <w:rFonts w:ascii="Times New Roman" w:eastAsia="Batang" w:hAnsi="Times New Roman"/>
          <w:color w:val="363435"/>
          <w:spacing w:val="14"/>
          <w:sz w:val="24"/>
          <w:szCs w:val="24"/>
          <w:lang w:val="id-ID"/>
        </w:rPr>
        <w:t xml:space="preserve"> </w:t>
      </w:r>
      <w:r w:rsidRPr="00446218">
        <w:rPr>
          <w:rFonts w:ascii="Times New Roman" w:eastAsia="Batang" w:hAnsi="Times New Roman"/>
          <w:color w:val="363435"/>
          <w:w w:val="124"/>
          <w:sz w:val="24"/>
          <w:szCs w:val="24"/>
          <w:lang w:val="id-ID"/>
        </w:rPr>
        <w:t>design</w:t>
      </w:r>
      <w:r w:rsidRPr="00446218">
        <w:rPr>
          <w:rFonts w:ascii="Times New Roman" w:eastAsia="Batang" w:hAnsi="Times New Roman"/>
          <w:color w:val="363435"/>
          <w:spacing w:val="-15"/>
          <w:w w:val="124"/>
          <w:sz w:val="24"/>
          <w:szCs w:val="24"/>
          <w:lang w:val="id-ID"/>
        </w:rPr>
        <w:t xml:space="preserve"> </w:t>
      </w:r>
      <w:r w:rsidRPr="00446218">
        <w:rPr>
          <w:rFonts w:ascii="Times New Roman" w:eastAsia="Batang" w:hAnsi="Times New Roman"/>
          <w:color w:val="363435"/>
          <w:w w:val="124"/>
          <w:sz w:val="24"/>
          <w:szCs w:val="24"/>
          <w:lang w:val="id-ID"/>
        </w:rPr>
        <w:t>scheme</w:t>
      </w:r>
      <w:r w:rsidRPr="00446218">
        <w:rPr>
          <w:rFonts w:ascii="Times New Roman" w:eastAsia="Batang" w:hAnsi="Times New Roman"/>
          <w:color w:val="363435"/>
          <w:spacing w:val="-11"/>
          <w:w w:val="124"/>
          <w:sz w:val="24"/>
          <w:szCs w:val="24"/>
          <w:lang w:val="id-ID"/>
        </w:rPr>
        <w:t xml:space="preserve"> </w:t>
      </w:r>
      <w:r w:rsidRPr="00446218">
        <w:rPr>
          <w:rFonts w:ascii="Times New Roman" w:eastAsia="Batang" w:hAnsi="Times New Roman"/>
          <w:color w:val="363435"/>
          <w:w w:val="124"/>
          <w:sz w:val="24"/>
          <w:szCs w:val="24"/>
          <w:lang w:val="id-ID"/>
        </w:rPr>
        <w:t>with</w:t>
      </w:r>
      <w:r w:rsidRPr="00446218">
        <w:rPr>
          <w:rFonts w:ascii="Times New Roman" w:eastAsia="Batang" w:hAnsi="Times New Roman"/>
          <w:color w:val="363435"/>
          <w:spacing w:val="9"/>
          <w:w w:val="124"/>
          <w:sz w:val="24"/>
          <w:szCs w:val="24"/>
          <w:lang w:val="id-ID"/>
        </w:rPr>
        <w:t xml:space="preserve"> </w:t>
      </w:r>
      <w:r w:rsidRPr="00446218">
        <w:rPr>
          <w:rFonts w:ascii="Times New Roman" w:eastAsia="Batang" w:hAnsi="Times New Roman"/>
          <w:color w:val="363435"/>
          <w:w w:val="124"/>
          <w:sz w:val="24"/>
          <w:szCs w:val="24"/>
          <w:lang w:val="id-ID"/>
        </w:rPr>
        <w:t>the</w:t>
      </w:r>
      <w:r w:rsidRPr="00446218">
        <w:rPr>
          <w:rFonts w:ascii="Times New Roman" w:eastAsia="Batang" w:hAnsi="Times New Roman"/>
          <w:color w:val="363435"/>
          <w:spacing w:val="13"/>
          <w:w w:val="124"/>
          <w:sz w:val="24"/>
          <w:szCs w:val="24"/>
          <w:lang w:val="id-ID"/>
        </w:rPr>
        <w:t xml:space="preserve"> </w:t>
      </w:r>
      <w:r w:rsidRPr="00446218">
        <w:rPr>
          <w:rFonts w:ascii="Times New Roman" w:eastAsia="Batang" w:hAnsi="Times New Roman"/>
          <w:color w:val="363435"/>
          <w:w w:val="124"/>
          <w:sz w:val="24"/>
          <w:szCs w:val="24"/>
          <w:lang w:val="id-ID"/>
        </w:rPr>
        <w:t>use</w:t>
      </w:r>
      <w:r w:rsidRPr="00446218">
        <w:rPr>
          <w:rFonts w:ascii="Times New Roman" w:eastAsia="Batang" w:hAnsi="Times New Roman"/>
          <w:color w:val="363435"/>
          <w:spacing w:val="-2"/>
          <w:w w:val="124"/>
          <w:sz w:val="24"/>
          <w:szCs w:val="24"/>
          <w:lang w:val="id-ID"/>
        </w:rPr>
        <w:t xml:space="preserve"> </w:t>
      </w:r>
      <w:r w:rsidRPr="00446218">
        <w:rPr>
          <w:rFonts w:ascii="Times New Roman" w:eastAsia="Batang" w:hAnsi="Times New Roman"/>
          <w:color w:val="363435"/>
          <w:sz w:val="24"/>
          <w:szCs w:val="24"/>
          <w:lang w:val="id-ID"/>
        </w:rPr>
        <w:t>of</w:t>
      </w:r>
      <w:r w:rsidRPr="00446218">
        <w:rPr>
          <w:rFonts w:ascii="Times New Roman" w:eastAsia="Batang" w:hAnsi="Times New Roman"/>
          <w:color w:val="363435"/>
          <w:spacing w:val="20"/>
          <w:sz w:val="24"/>
          <w:szCs w:val="24"/>
          <w:lang w:val="id-ID"/>
        </w:rPr>
        <w:t xml:space="preserve"> </w:t>
      </w:r>
      <w:r w:rsidRPr="00446218">
        <w:rPr>
          <w:rFonts w:ascii="Times New Roman" w:eastAsia="Batang" w:hAnsi="Times New Roman"/>
          <w:color w:val="363435"/>
          <w:w w:val="122"/>
          <w:sz w:val="24"/>
          <w:szCs w:val="24"/>
          <w:lang w:val="id-ID"/>
        </w:rPr>
        <w:t>stable</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16"/>
          <w:sz w:val="24"/>
          <w:szCs w:val="24"/>
          <w:lang w:val="id-ID"/>
        </w:rPr>
        <w:t>ﬂags, Journal</w:t>
      </w:r>
      <w:r w:rsidRPr="00446218">
        <w:rPr>
          <w:rFonts w:ascii="Times New Roman" w:eastAsia="Batang" w:hAnsi="Times New Roman"/>
          <w:color w:val="363435"/>
          <w:spacing w:val="12"/>
          <w:w w:val="116"/>
          <w:sz w:val="24"/>
          <w:szCs w:val="24"/>
          <w:lang w:val="id-ID"/>
        </w:rPr>
        <w:t xml:space="preserve"> </w:t>
      </w:r>
      <w:r w:rsidRPr="00446218">
        <w:rPr>
          <w:rFonts w:ascii="Times New Roman" w:eastAsia="Batang" w:hAnsi="Times New Roman"/>
          <w:color w:val="363435"/>
          <w:sz w:val="24"/>
          <w:szCs w:val="24"/>
          <w:lang w:val="id-ID"/>
        </w:rPr>
        <w:t>of</w:t>
      </w:r>
      <w:r w:rsidRPr="00446218">
        <w:rPr>
          <w:rFonts w:ascii="Times New Roman" w:eastAsia="Batang" w:hAnsi="Times New Roman"/>
          <w:color w:val="363435"/>
          <w:spacing w:val="29"/>
          <w:sz w:val="24"/>
          <w:szCs w:val="24"/>
          <w:lang w:val="id-ID"/>
        </w:rPr>
        <w:t xml:space="preserve"> </w:t>
      </w:r>
      <w:r w:rsidRPr="00446218">
        <w:rPr>
          <w:rFonts w:ascii="Times New Roman" w:eastAsia="Batang" w:hAnsi="Times New Roman"/>
          <w:color w:val="363435"/>
          <w:w w:val="117"/>
          <w:sz w:val="24"/>
          <w:szCs w:val="24"/>
          <w:lang w:val="id-ID"/>
        </w:rPr>
        <w:t>Electronic</w:t>
      </w:r>
      <w:r w:rsidRPr="00446218">
        <w:rPr>
          <w:rFonts w:ascii="Times New Roman" w:eastAsia="Batang" w:hAnsi="Times New Roman"/>
          <w:color w:val="363435"/>
          <w:spacing w:val="1"/>
          <w:w w:val="117"/>
          <w:sz w:val="24"/>
          <w:szCs w:val="24"/>
          <w:lang w:val="id-ID"/>
        </w:rPr>
        <w:t xml:space="preserve"> </w:t>
      </w:r>
      <w:r w:rsidRPr="00446218">
        <w:rPr>
          <w:rFonts w:ascii="Times New Roman" w:eastAsia="Batang" w:hAnsi="Times New Roman"/>
          <w:color w:val="363435"/>
          <w:w w:val="117"/>
          <w:sz w:val="24"/>
          <w:szCs w:val="24"/>
          <w:lang w:val="id-ID"/>
        </w:rPr>
        <w:t>Imaging</w:t>
      </w:r>
      <w:r w:rsidRPr="00446218">
        <w:rPr>
          <w:rFonts w:ascii="Times New Roman" w:eastAsia="Batang" w:hAnsi="Times New Roman"/>
          <w:color w:val="363435"/>
          <w:spacing w:val="7"/>
          <w:w w:val="117"/>
          <w:sz w:val="24"/>
          <w:szCs w:val="24"/>
          <w:lang w:val="id-ID"/>
        </w:rPr>
        <w:t xml:space="preserve"> </w:t>
      </w:r>
      <w:r w:rsidRPr="00446218">
        <w:rPr>
          <w:rFonts w:ascii="Times New Roman" w:eastAsia="Batang" w:hAnsi="Times New Roman"/>
          <w:color w:val="363435"/>
          <w:sz w:val="24"/>
          <w:szCs w:val="24"/>
          <w:lang w:val="id-ID"/>
        </w:rPr>
        <w:t>16</w:t>
      </w:r>
      <w:r w:rsidRPr="00446218">
        <w:rPr>
          <w:rFonts w:ascii="Times New Roman" w:eastAsia="Batang" w:hAnsi="Times New Roman"/>
          <w:color w:val="363435"/>
          <w:spacing w:val="50"/>
          <w:sz w:val="24"/>
          <w:szCs w:val="24"/>
          <w:lang w:val="id-ID"/>
        </w:rPr>
        <w:t xml:space="preserve"> </w:t>
      </w:r>
      <w:r w:rsidRPr="00446218">
        <w:rPr>
          <w:rFonts w:ascii="Times New Roman" w:eastAsia="Batang" w:hAnsi="Times New Roman"/>
          <w:color w:val="363435"/>
          <w:w w:val="132"/>
          <w:sz w:val="24"/>
          <w:szCs w:val="24"/>
          <w:lang w:val="id-ID"/>
        </w:rPr>
        <w:t>(3)</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26"/>
          <w:sz w:val="24"/>
          <w:szCs w:val="24"/>
          <w:lang w:val="id-ID"/>
        </w:rPr>
        <w:lastRenderedPageBreak/>
        <w:t>(2007)</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19"/>
          <w:sz w:val="24"/>
          <w:szCs w:val="24"/>
          <w:lang w:val="id-ID"/>
        </w:rPr>
        <w:t>033003.</w:t>
      </w:r>
    </w:p>
    <w:p w:rsidR="009844AB" w:rsidRPr="00446218" w:rsidRDefault="009844AB" w:rsidP="009844AB">
      <w:pPr>
        <w:pStyle w:val="ListParagraph"/>
        <w:widowControl w:val="0"/>
        <w:numPr>
          <w:ilvl w:val="0"/>
          <w:numId w:val="41"/>
        </w:numPr>
        <w:autoSpaceDE w:val="0"/>
        <w:autoSpaceDN w:val="0"/>
        <w:adjustRightInd w:val="0"/>
        <w:spacing w:before="2" w:line="240" w:lineRule="auto"/>
        <w:ind w:left="714" w:right="-18" w:hanging="357"/>
        <w:rPr>
          <w:rFonts w:ascii="Times New Roman" w:eastAsia="Batang" w:hAnsi="Times New Roman"/>
          <w:color w:val="000000"/>
          <w:sz w:val="24"/>
          <w:szCs w:val="24"/>
          <w:lang w:val="id-ID"/>
        </w:rPr>
      </w:pPr>
      <w:r w:rsidRPr="00446218">
        <w:rPr>
          <w:rFonts w:ascii="Times New Roman" w:eastAsia="Batang" w:hAnsi="Times New Roman"/>
          <w:color w:val="363435"/>
          <w:sz w:val="24"/>
          <w:szCs w:val="24"/>
          <w:lang w:val="id-ID"/>
        </w:rPr>
        <w:t>Y.-C.</w:t>
      </w:r>
      <w:r w:rsidRPr="00446218">
        <w:rPr>
          <w:rFonts w:ascii="Times New Roman" w:eastAsia="Batang" w:hAnsi="Times New Roman"/>
          <w:color w:val="363435"/>
          <w:spacing w:val="43"/>
          <w:sz w:val="24"/>
          <w:szCs w:val="24"/>
          <w:lang w:val="id-ID"/>
        </w:rPr>
        <w:t xml:space="preserve"> </w:t>
      </w:r>
      <w:r w:rsidRPr="00446218">
        <w:rPr>
          <w:rFonts w:ascii="Times New Roman" w:eastAsia="Batang" w:hAnsi="Times New Roman"/>
          <w:color w:val="363435"/>
          <w:sz w:val="24"/>
          <w:szCs w:val="24"/>
          <w:lang w:val="id-ID"/>
        </w:rPr>
        <w:t xml:space="preserve">Hu, </w:t>
      </w:r>
      <w:r w:rsidRPr="00446218">
        <w:rPr>
          <w:rFonts w:ascii="Times New Roman" w:eastAsia="Batang" w:hAnsi="Times New Roman"/>
          <w:color w:val="363435"/>
          <w:spacing w:val="32"/>
          <w:sz w:val="24"/>
          <w:szCs w:val="24"/>
          <w:lang w:val="id-ID"/>
        </w:rPr>
        <w:t xml:space="preserve"> </w:t>
      </w:r>
      <w:r w:rsidRPr="00446218">
        <w:rPr>
          <w:rFonts w:ascii="Times New Roman" w:eastAsia="Batang" w:hAnsi="Times New Roman"/>
          <w:color w:val="363435"/>
          <w:sz w:val="24"/>
          <w:szCs w:val="24"/>
          <w:lang w:val="id-ID"/>
        </w:rPr>
        <w:t xml:space="preserve">B.-H. </w:t>
      </w:r>
      <w:r w:rsidRPr="00446218">
        <w:rPr>
          <w:rFonts w:ascii="Times New Roman" w:eastAsia="Batang" w:hAnsi="Times New Roman"/>
          <w:color w:val="363435"/>
          <w:spacing w:val="20"/>
          <w:sz w:val="24"/>
          <w:szCs w:val="24"/>
          <w:lang w:val="id-ID"/>
        </w:rPr>
        <w:t xml:space="preserve"> </w:t>
      </w:r>
      <w:r w:rsidRPr="00446218">
        <w:rPr>
          <w:rFonts w:ascii="Times New Roman" w:eastAsia="Batang" w:hAnsi="Times New Roman"/>
          <w:color w:val="363435"/>
          <w:sz w:val="24"/>
          <w:szCs w:val="24"/>
          <w:lang w:val="id-ID"/>
        </w:rPr>
        <w:t xml:space="preserve">Su, </w:t>
      </w:r>
      <w:r w:rsidRPr="00446218">
        <w:rPr>
          <w:rFonts w:ascii="Times New Roman" w:eastAsia="Batang" w:hAnsi="Times New Roman"/>
          <w:color w:val="363435"/>
          <w:spacing w:val="21"/>
          <w:sz w:val="24"/>
          <w:szCs w:val="24"/>
          <w:lang w:val="id-ID"/>
        </w:rPr>
        <w:t xml:space="preserve"> </w:t>
      </w:r>
      <w:r w:rsidRPr="00446218">
        <w:rPr>
          <w:rFonts w:ascii="Times New Roman" w:eastAsia="Batang" w:hAnsi="Times New Roman"/>
          <w:color w:val="363435"/>
          <w:w w:val="123"/>
          <w:sz w:val="24"/>
          <w:szCs w:val="24"/>
          <w:lang w:val="id-ID"/>
        </w:rPr>
        <w:t>Accelerated</w:t>
      </w:r>
      <w:r w:rsidRPr="00446218">
        <w:rPr>
          <w:rFonts w:ascii="Times New Roman" w:eastAsia="Batang" w:hAnsi="Times New Roman"/>
          <w:color w:val="363435"/>
          <w:spacing w:val="-11"/>
          <w:w w:val="123"/>
          <w:sz w:val="24"/>
          <w:szCs w:val="24"/>
          <w:lang w:val="id-ID"/>
        </w:rPr>
        <w:t xml:space="preserve"> </w:t>
      </w:r>
      <w:r w:rsidRPr="00446218">
        <w:rPr>
          <w:rFonts w:ascii="Times New Roman" w:eastAsia="Batang" w:hAnsi="Times New Roman"/>
          <w:color w:val="363435"/>
          <w:w w:val="123"/>
          <w:sz w:val="24"/>
          <w:szCs w:val="24"/>
          <w:lang w:val="id-ID"/>
        </w:rPr>
        <w:t>k-means</w:t>
      </w:r>
      <w:r w:rsidRPr="00446218">
        <w:rPr>
          <w:rFonts w:ascii="Times New Roman" w:eastAsia="Batang" w:hAnsi="Times New Roman"/>
          <w:color w:val="363435"/>
          <w:sz w:val="24"/>
          <w:szCs w:val="24"/>
          <w:lang w:val="id-ID"/>
        </w:rPr>
        <w:t xml:space="preserve"> </w:t>
      </w:r>
      <w:r w:rsidRPr="00446218">
        <w:rPr>
          <w:rFonts w:ascii="Times New Roman" w:eastAsia="Batang" w:hAnsi="Times New Roman"/>
          <w:color w:val="363435"/>
          <w:spacing w:val="-2"/>
          <w:sz w:val="24"/>
          <w:szCs w:val="24"/>
          <w:lang w:val="id-ID"/>
        </w:rPr>
        <w:t xml:space="preserve"> </w:t>
      </w:r>
      <w:r w:rsidRPr="00446218">
        <w:rPr>
          <w:rFonts w:ascii="Times New Roman" w:eastAsia="Batang" w:hAnsi="Times New Roman"/>
          <w:color w:val="363435"/>
          <w:w w:val="120"/>
          <w:sz w:val="24"/>
          <w:szCs w:val="24"/>
          <w:lang w:val="id-ID"/>
        </w:rPr>
        <w:t>clustering</w:t>
      </w:r>
      <w:r w:rsidRPr="00446218">
        <w:rPr>
          <w:rFonts w:ascii="Times New Roman" w:eastAsia="Batang" w:hAnsi="Times New Roman"/>
          <w:color w:val="363435"/>
          <w:spacing w:val="45"/>
          <w:w w:val="120"/>
          <w:sz w:val="24"/>
          <w:szCs w:val="24"/>
          <w:lang w:val="id-ID"/>
        </w:rPr>
        <w:t xml:space="preserve"> </w:t>
      </w:r>
      <w:r w:rsidRPr="00446218">
        <w:rPr>
          <w:rFonts w:ascii="Times New Roman" w:eastAsia="Batang" w:hAnsi="Times New Roman"/>
          <w:color w:val="363435"/>
          <w:w w:val="120"/>
          <w:sz w:val="24"/>
          <w:szCs w:val="24"/>
          <w:lang w:val="id-ID"/>
        </w:rPr>
        <w:t>algor</w:t>
      </w:r>
      <w:r w:rsidRPr="00446218">
        <w:rPr>
          <w:rFonts w:ascii="Times New Roman" w:eastAsia="Batang" w:hAnsi="Times New Roman"/>
          <w:color w:val="363435"/>
          <w:spacing w:val="2"/>
          <w:w w:val="120"/>
          <w:sz w:val="24"/>
          <w:szCs w:val="24"/>
          <w:lang w:val="id-ID"/>
        </w:rPr>
        <w:t>i</w:t>
      </w:r>
      <w:r w:rsidRPr="00446218">
        <w:rPr>
          <w:rFonts w:ascii="Times New Roman" w:eastAsia="Batang" w:hAnsi="Times New Roman"/>
          <w:color w:val="363435"/>
          <w:w w:val="120"/>
          <w:sz w:val="24"/>
          <w:szCs w:val="24"/>
          <w:lang w:val="id-ID"/>
        </w:rPr>
        <w:t>thm</w:t>
      </w:r>
      <w:r w:rsidRPr="00446218">
        <w:rPr>
          <w:rFonts w:ascii="Times New Roman" w:eastAsia="Batang" w:hAnsi="Times New Roman"/>
          <w:color w:val="363435"/>
          <w:spacing w:val="42"/>
          <w:w w:val="120"/>
          <w:sz w:val="24"/>
          <w:szCs w:val="24"/>
          <w:lang w:val="id-ID"/>
        </w:rPr>
        <w:t xml:space="preserve"> </w:t>
      </w:r>
      <w:r w:rsidRPr="00446218">
        <w:rPr>
          <w:rFonts w:ascii="Times New Roman" w:eastAsia="Batang" w:hAnsi="Times New Roman"/>
          <w:color w:val="363435"/>
          <w:sz w:val="24"/>
          <w:szCs w:val="24"/>
          <w:lang w:val="id-ID"/>
        </w:rPr>
        <w:t xml:space="preserve">for </w:t>
      </w:r>
      <w:r w:rsidRPr="00446218">
        <w:rPr>
          <w:rFonts w:ascii="Times New Roman" w:eastAsia="Batang" w:hAnsi="Times New Roman"/>
          <w:color w:val="363435"/>
          <w:spacing w:val="37"/>
          <w:sz w:val="24"/>
          <w:szCs w:val="24"/>
          <w:lang w:val="id-ID"/>
        </w:rPr>
        <w:t xml:space="preserve"> </w:t>
      </w:r>
      <w:r w:rsidRPr="00446218">
        <w:rPr>
          <w:rFonts w:ascii="Times New Roman" w:eastAsia="Batang" w:hAnsi="Times New Roman"/>
          <w:color w:val="363435"/>
          <w:w w:val="120"/>
          <w:sz w:val="24"/>
          <w:szCs w:val="24"/>
          <w:lang w:val="id-ID"/>
        </w:rPr>
        <w:t>colour</w:t>
      </w:r>
      <w:r w:rsidRPr="00446218">
        <w:rPr>
          <w:rFonts w:ascii="Times New Roman" w:eastAsia="Batang" w:hAnsi="Times New Roman"/>
          <w:color w:val="363435"/>
          <w:spacing w:val="33"/>
          <w:w w:val="120"/>
          <w:sz w:val="24"/>
          <w:szCs w:val="24"/>
          <w:lang w:val="id-ID"/>
        </w:rPr>
        <w:t xml:space="preserve"> </w:t>
      </w:r>
      <w:r w:rsidRPr="00446218">
        <w:rPr>
          <w:rFonts w:ascii="Times New Roman" w:eastAsia="Batang" w:hAnsi="Times New Roman"/>
          <w:color w:val="363435"/>
          <w:w w:val="120"/>
          <w:sz w:val="24"/>
          <w:szCs w:val="24"/>
          <w:lang w:val="id-ID"/>
        </w:rPr>
        <w:t xml:space="preserve">image </w:t>
      </w:r>
      <w:r w:rsidRPr="00446218">
        <w:rPr>
          <w:rFonts w:ascii="Times New Roman" w:eastAsia="Batang" w:hAnsi="Times New Roman"/>
          <w:color w:val="363435"/>
          <w:w w:val="118"/>
          <w:sz w:val="24"/>
          <w:szCs w:val="24"/>
          <w:lang w:val="id-ID"/>
        </w:rPr>
        <w:t>quantization,</w:t>
      </w:r>
      <w:r w:rsidRPr="00446218">
        <w:rPr>
          <w:rFonts w:ascii="Times New Roman" w:eastAsia="Batang" w:hAnsi="Times New Roman"/>
          <w:color w:val="363435"/>
          <w:spacing w:val="42"/>
          <w:w w:val="118"/>
          <w:sz w:val="24"/>
          <w:szCs w:val="24"/>
          <w:lang w:val="id-ID"/>
        </w:rPr>
        <w:t xml:space="preserve"> </w:t>
      </w:r>
      <w:r w:rsidRPr="00446218">
        <w:rPr>
          <w:rFonts w:ascii="Times New Roman" w:eastAsia="Batang" w:hAnsi="Times New Roman"/>
          <w:color w:val="363435"/>
          <w:w w:val="118"/>
          <w:sz w:val="24"/>
          <w:szCs w:val="24"/>
          <w:lang w:val="id-ID"/>
        </w:rPr>
        <w:t>Imaging Science</w:t>
      </w:r>
      <w:r w:rsidRPr="00446218">
        <w:rPr>
          <w:rFonts w:ascii="Times New Roman" w:eastAsia="Batang" w:hAnsi="Times New Roman"/>
          <w:color w:val="363435"/>
          <w:spacing w:val="-12"/>
          <w:w w:val="118"/>
          <w:sz w:val="24"/>
          <w:szCs w:val="24"/>
          <w:lang w:val="id-ID"/>
        </w:rPr>
        <w:t xml:space="preserve"> </w:t>
      </w:r>
      <w:r w:rsidRPr="00446218">
        <w:rPr>
          <w:rFonts w:ascii="Times New Roman" w:eastAsia="Batang" w:hAnsi="Times New Roman"/>
          <w:color w:val="363435"/>
          <w:w w:val="118"/>
          <w:sz w:val="24"/>
          <w:szCs w:val="24"/>
          <w:lang w:val="id-ID"/>
        </w:rPr>
        <w:t xml:space="preserve">Journal </w:t>
      </w:r>
      <w:r w:rsidRPr="00446218">
        <w:rPr>
          <w:rFonts w:ascii="Times New Roman" w:eastAsia="Batang" w:hAnsi="Times New Roman"/>
          <w:color w:val="363435"/>
          <w:sz w:val="24"/>
          <w:szCs w:val="24"/>
          <w:lang w:val="id-ID"/>
        </w:rPr>
        <w:t>56</w:t>
      </w:r>
      <w:r w:rsidRPr="00446218">
        <w:rPr>
          <w:rFonts w:ascii="Times New Roman" w:eastAsia="Batang" w:hAnsi="Times New Roman"/>
          <w:color w:val="363435"/>
          <w:spacing w:val="50"/>
          <w:sz w:val="24"/>
          <w:szCs w:val="24"/>
          <w:lang w:val="id-ID"/>
        </w:rPr>
        <w:t xml:space="preserve"> </w:t>
      </w:r>
      <w:r w:rsidRPr="00446218">
        <w:rPr>
          <w:rFonts w:ascii="Times New Roman" w:eastAsia="Batang" w:hAnsi="Times New Roman"/>
          <w:color w:val="363435"/>
          <w:w w:val="132"/>
          <w:sz w:val="24"/>
          <w:szCs w:val="24"/>
          <w:lang w:val="id-ID"/>
        </w:rPr>
        <w:t>(1)</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26"/>
          <w:sz w:val="24"/>
          <w:szCs w:val="24"/>
          <w:lang w:val="id-ID"/>
        </w:rPr>
        <w:t>(2008)</w:t>
      </w:r>
      <w:r w:rsidRPr="00446218">
        <w:rPr>
          <w:rFonts w:ascii="Times New Roman" w:eastAsia="Batang" w:hAnsi="Times New Roman"/>
          <w:color w:val="363435"/>
          <w:spacing w:val="-4"/>
          <w:w w:val="126"/>
          <w:sz w:val="24"/>
          <w:szCs w:val="24"/>
          <w:lang w:val="id-ID"/>
        </w:rPr>
        <w:t xml:space="preserve"> </w:t>
      </w:r>
      <w:r w:rsidRPr="00446218">
        <w:rPr>
          <w:rFonts w:ascii="Times New Roman" w:eastAsia="Batang" w:hAnsi="Times New Roman"/>
          <w:color w:val="363435"/>
          <w:w w:val="121"/>
          <w:sz w:val="24"/>
          <w:szCs w:val="24"/>
          <w:lang w:val="id-ID"/>
        </w:rPr>
        <w:t>29</w:t>
      </w:r>
      <w:r w:rsidRPr="00446218">
        <w:rPr>
          <w:rFonts w:ascii="Times New Roman" w:eastAsia="Batang" w:hAnsi="Times New Roman"/>
          <w:color w:val="363435"/>
          <w:spacing w:val="1"/>
          <w:w w:val="121"/>
          <w:sz w:val="24"/>
          <w:szCs w:val="24"/>
          <w:lang w:val="id-ID"/>
        </w:rPr>
        <w:t>–</w:t>
      </w:r>
      <w:r w:rsidRPr="00446218">
        <w:rPr>
          <w:rFonts w:ascii="Times New Roman" w:eastAsia="Batang" w:hAnsi="Times New Roman"/>
          <w:color w:val="363435"/>
          <w:w w:val="116"/>
          <w:sz w:val="24"/>
          <w:szCs w:val="24"/>
          <w:lang w:val="id-ID"/>
        </w:rPr>
        <w:t>40.</w:t>
      </w:r>
    </w:p>
    <w:p w:rsidR="009844AB" w:rsidRPr="00446218" w:rsidRDefault="009844AB" w:rsidP="009844AB">
      <w:pPr>
        <w:pStyle w:val="ListParagraph"/>
        <w:widowControl w:val="0"/>
        <w:numPr>
          <w:ilvl w:val="0"/>
          <w:numId w:val="41"/>
        </w:numPr>
        <w:autoSpaceDE w:val="0"/>
        <w:autoSpaceDN w:val="0"/>
        <w:adjustRightInd w:val="0"/>
        <w:spacing w:before="2" w:line="240" w:lineRule="auto"/>
        <w:ind w:left="714" w:right="-18" w:hanging="357"/>
        <w:rPr>
          <w:rFonts w:ascii="Times New Roman" w:eastAsia="Batang" w:hAnsi="Times New Roman"/>
          <w:color w:val="000000"/>
          <w:sz w:val="24"/>
          <w:szCs w:val="24"/>
          <w:lang w:val="id-ID"/>
        </w:rPr>
      </w:pPr>
      <w:r w:rsidRPr="00446218">
        <w:rPr>
          <w:rFonts w:ascii="Times New Roman" w:eastAsia="Batang" w:hAnsi="Times New Roman"/>
          <w:color w:val="363435"/>
          <w:sz w:val="24"/>
          <w:szCs w:val="24"/>
          <w:lang w:val="id-ID"/>
        </w:rPr>
        <w:t>Z.</w:t>
      </w:r>
      <w:r w:rsidRPr="00446218">
        <w:rPr>
          <w:rFonts w:ascii="Times New Roman" w:eastAsia="Batang" w:hAnsi="Times New Roman"/>
          <w:color w:val="363435"/>
          <w:spacing w:val="49"/>
          <w:sz w:val="24"/>
          <w:szCs w:val="24"/>
          <w:lang w:val="id-ID"/>
        </w:rPr>
        <w:t xml:space="preserve"> </w:t>
      </w:r>
      <w:r w:rsidRPr="00446218">
        <w:rPr>
          <w:rFonts w:ascii="Times New Roman" w:eastAsia="Batang" w:hAnsi="Times New Roman"/>
          <w:color w:val="363435"/>
          <w:w w:val="112"/>
          <w:sz w:val="24"/>
          <w:szCs w:val="24"/>
          <w:lang w:val="id-ID"/>
        </w:rPr>
        <w:t>Xiang,</w:t>
      </w:r>
      <w:r w:rsidRPr="00446218">
        <w:rPr>
          <w:rFonts w:ascii="Times New Roman" w:eastAsia="Batang" w:hAnsi="Times New Roman"/>
          <w:color w:val="363435"/>
          <w:spacing w:val="47"/>
          <w:w w:val="112"/>
          <w:sz w:val="24"/>
          <w:szCs w:val="24"/>
          <w:lang w:val="id-ID"/>
        </w:rPr>
        <w:t xml:space="preserve"> </w:t>
      </w:r>
      <w:r w:rsidRPr="00446218">
        <w:rPr>
          <w:rFonts w:ascii="Times New Roman" w:eastAsia="Batang" w:hAnsi="Times New Roman"/>
          <w:color w:val="363435"/>
          <w:sz w:val="24"/>
          <w:szCs w:val="24"/>
          <w:lang w:val="id-ID"/>
        </w:rPr>
        <w:t xml:space="preserve">Color  </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18"/>
          <w:sz w:val="24"/>
          <w:szCs w:val="24"/>
          <w:lang w:val="id-ID"/>
        </w:rPr>
        <w:t>image</w:t>
      </w:r>
      <w:r w:rsidRPr="00446218">
        <w:rPr>
          <w:rFonts w:ascii="Times New Roman" w:eastAsia="Batang" w:hAnsi="Times New Roman"/>
          <w:color w:val="363435"/>
          <w:spacing w:val="55"/>
          <w:w w:val="118"/>
          <w:sz w:val="24"/>
          <w:szCs w:val="24"/>
          <w:lang w:val="id-ID"/>
        </w:rPr>
        <w:t xml:space="preserve"> </w:t>
      </w:r>
      <w:r w:rsidRPr="00446218">
        <w:rPr>
          <w:rFonts w:ascii="Times New Roman" w:eastAsia="Batang" w:hAnsi="Times New Roman"/>
          <w:color w:val="363435"/>
          <w:w w:val="118"/>
          <w:sz w:val="24"/>
          <w:szCs w:val="24"/>
          <w:lang w:val="id-ID"/>
        </w:rPr>
        <w:t xml:space="preserve">quantization </w:t>
      </w:r>
      <w:r w:rsidRPr="00446218">
        <w:rPr>
          <w:rFonts w:ascii="Times New Roman" w:eastAsia="Batang" w:hAnsi="Times New Roman"/>
          <w:color w:val="363435"/>
          <w:spacing w:val="45"/>
          <w:w w:val="118"/>
          <w:sz w:val="24"/>
          <w:szCs w:val="24"/>
          <w:lang w:val="id-ID"/>
        </w:rPr>
        <w:t xml:space="preserve"> </w:t>
      </w:r>
      <w:r w:rsidRPr="00446218">
        <w:rPr>
          <w:rFonts w:ascii="Times New Roman" w:eastAsia="Batang" w:hAnsi="Times New Roman"/>
          <w:color w:val="363435"/>
          <w:w w:val="118"/>
          <w:sz w:val="24"/>
          <w:szCs w:val="24"/>
          <w:lang w:val="id-ID"/>
        </w:rPr>
        <w:t>by</w:t>
      </w:r>
      <w:r w:rsidRPr="00446218">
        <w:rPr>
          <w:rFonts w:ascii="Times New Roman" w:eastAsia="Batang" w:hAnsi="Times New Roman"/>
          <w:color w:val="363435"/>
          <w:sz w:val="24"/>
          <w:szCs w:val="24"/>
          <w:lang w:val="id-ID"/>
        </w:rPr>
        <w:t xml:space="preserve"> </w:t>
      </w:r>
      <w:r w:rsidRPr="00446218">
        <w:rPr>
          <w:rFonts w:ascii="Times New Roman" w:eastAsia="Batang" w:hAnsi="Times New Roman"/>
          <w:color w:val="363435"/>
          <w:spacing w:val="3"/>
          <w:sz w:val="24"/>
          <w:szCs w:val="24"/>
          <w:lang w:val="id-ID"/>
        </w:rPr>
        <w:t xml:space="preserve"> </w:t>
      </w:r>
      <w:r w:rsidRPr="00446218">
        <w:rPr>
          <w:rFonts w:ascii="Times New Roman" w:eastAsia="Batang" w:hAnsi="Times New Roman"/>
          <w:color w:val="363435"/>
          <w:w w:val="124"/>
          <w:sz w:val="24"/>
          <w:szCs w:val="24"/>
          <w:lang w:val="id-ID"/>
        </w:rPr>
        <w:t>minimizing</w:t>
      </w:r>
      <w:r w:rsidRPr="00446218">
        <w:rPr>
          <w:rFonts w:ascii="Times New Roman" w:eastAsia="Batang" w:hAnsi="Times New Roman"/>
          <w:color w:val="363435"/>
          <w:spacing w:val="5"/>
          <w:w w:val="124"/>
          <w:sz w:val="24"/>
          <w:szCs w:val="24"/>
          <w:lang w:val="id-ID"/>
        </w:rPr>
        <w:t xml:space="preserve"> </w:t>
      </w:r>
      <w:r w:rsidRPr="00446218">
        <w:rPr>
          <w:rFonts w:ascii="Times New Roman" w:eastAsia="Batang" w:hAnsi="Times New Roman"/>
          <w:color w:val="363435"/>
          <w:w w:val="124"/>
          <w:sz w:val="24"/>
          <w:szCs w:val="24"/>
          <w:lang w:val="id-ID"/>
        </w:rPr>
        <w:t>the</w:t>
      </w:r>
      <w:r w:rsidRPr="00446218">
        <w:rPr>
          <w:rFonts w:ascii="Times New Roman" w:eastAsia="Batang" w:hAnsi="Times New Roman"/>
          <w:color w:val="363435"/>
          <w:spacing w:val="54"/>
          <w:w w:val="124"/>
          <w:sz w:val="24"/>
          <w:szCs w:val="24"/>
          <w:lang w:val="id-ID"/>
        </w:rPr>
        <w:t xml:space="preserve"> </w:t>
      </w:r>
      <w:r w:rsidRPr="00446218">
        <w:rPr>
          <w:rFonts w:ascii="Times New Roman" w:eastAsia="Batang" w:hAnsi="Times New Roman"/>
          <w:color w:val="363435"/>
          <w:w w:val="124"/>
          <w:sz w:val="24"/>
          <w:szCs w:val="24"/>
          <w:lang w:val="id-ID"/>
        </w:rPr>
        <w:t>maximum</w:t>
      </w:r>
      <w:r w:rsidRPr="00446218">
        <w:rPr>
          <w:rFonts w:ascii="Times New Roman" w:eastAsia="Batang" w:hAnsi="Times New Roman"/>
          <w:color w:val="363435"/>
          <w:spacing w:val="34"/>
          <w:w w:val="124"/>
          <w:sz w:val="24"/>
          <w:szCs w:val="24"/>
          <w:lang w:val="id-ID"/>
        </w:rPr>
        <w:t xml:space="preserve"> </w:t>
      </w:r>
      <w:r w:rsidRPr="00446218">
        <w:rPr>
          <w:rFonts w:ascii="Times New Roman" w:eastAsia="Batang" w:hAnsi="Times New Roman"/>
          <w:color w:val="363435"/>
          <w:w w:val="124"/>
          <w:sz w:val="24"/>
          <w:szCs w:val="24"/>
          <w:lang w:val="id-ID"/>
        </w:rPr>
        <w:t xml:space="preserve">intercluster  </w:t>
      </w:r>
      <w:r w:rsidRPr="00446218">
        <w:rPr>
          <w:rFonts w:ascii="Times New Roman" w:eastAsia="Batang" w:hAnsi="Times New Roman"/>
          <w:color w:val="363435"/>
          <w:w w:val="121"/>
          <w:sz w:val="24"/>
          <w:szCs w:val="24"/>
          <w:lang w:val="id-ID"/>
        </w:rPr>
        <w:t>distance,</w:t>
      </w:r>
      <w:r w:rsidRPr="00446218">
        <w:rPr>
          <w:rFonts w:ascii="Times New Roman" w:eastAsia="Batang" w:hAnsi="Times New Roman"/>
          <w:color w:val="363435"/>
          <w:spacing w:val="23"/>
          <w:w w:val="121"/>
          <w:sz w:val="24"/>
          <w:szCs w:val="24"/>
          <w:lang w:val="id-ID"/>
        </w:rPr>
        <w:t xml:space="preserve"> </w:t>
      </w:r>
      <w:r w:rsidRPr="00446218">
        <w:rPr>
          <w:rFonts w:ascii="Times New Roman" w:eastAsia="Batang" w:hAnsi="Times New Roman"/>
          <w:color w:val="363435"/>
          <w:sz w:val="24"/>
          <w:szCs w:val="24"/>
          <w:lang w:val="id-ID"/>
        </w:rPr>
        <w:t>ACM</w:t>
      </w:r>
      <w:r w:rsidRPr="00446218">
        <w:rPr>
          <w:rFonts w:ascii="Times New Roman" w:eastAsia="Batang" w:hAnsi="Times New Roman"/>
          <w:color w:val="363435"/>
          <w:spacing w:val="14"/>
          <w:sz w:val="24"/>
          <w:szCs w:val="24"/>
          <w:lang w:val="id-ID"/>
        </w:rPr>
        <w:t xml:space="preserve"> </w:t>
      </w:r>
      <w:r w:rsidRPr="00446218">
        <w:rPr>
          <w:rFonts w:ascii="Times New Roman" w:eastAsia="Batang" w:hAnsi="Times New Roman"/>
          <w:color w:val="363435"/>
          <w:w w:val="119"/>
          <w:sz w:val="24"/>
          <w:szCs w:val="24"/>
          <w:lang w:val="id-ID"/>
        </w:rPr>
        <w:t xml:space="preserve">Transactions </w:t>
      </w:r>
      <w:r w:rsidRPr="00446218">
        <w:rPr>
          <w:rFonts w:ascii="Times New Roman" w:eastAsia="Batang" w:hAnsi="Times New Roman"/>
          <w:color w:val="363435"/>
          <w:sz w:val="24"/>
          <w:szCs w:val="24"/>
          <w:lang w:val="id-ID"/>
        </w:rPr>
        <w:t xml:space="preserve">on </w:t>
      </w:r>
      <w:r w:rsidRPr="00446218">
        <w:rPr>
          <w:rFonts w:ascii="Times New Roman" w:eastAsia="Batang" w:hAnsi="Times New Roman"/>
          <w:color w:val="363435"/>
          <w:spacing w:val="4"/>
          <w:sz w:val="24"/>
          <w:szCs w:val="24"/>
          <w:lang w:val="id-ID"/>
        </w:rPr>
        <w:t xml:space="preserve"> </w:t>
      </w:r>
      <w:r w:rsidRPr="00446218">
        <w:rPr>
          <w:rFonts w:ascii="Times New Roman" w:eastAsia="Batang" w:hAnsi="Times New Roman"/>
          <w:color w:val="363435"/>
          <w:w w:val="118"/>
          <w:sz w:val="24"/>
          <w:szCs w:val="24"/>
          <w:lang w:val="id-ID"/>
        </w:rPr>
        <w:t xml:space="preserve">Graphics </w:t>
      </w:r>
      <w:r w:rsidRPr="00446218">
        <w:rPr>
          <w:rFonts w:ascii="Times New Roman" w:eastAsia="Batang" w:hAnsi="Times New Roman"/>
          <w:color w:val="363435"/>
          <w:sz w:val="24"/>
          <w:szCs w:val="24"/>
          <w:lang w:val="id-ID"/>
        </w:rPr>
        <w:t>16</w:t>
      </w:r>
      <w:r w:rsidRPr="00446218">
        <w:rPr>
          <w:rFonts w:ascii="Times New Roman" w:eastAsia="Batang" w:hAnsi="Times New Roman"/>
          <w:color w:val="363435"/>
          <w:spacing w:val="50"/>
          <w:sz w:val="24"/>
          <w:szCs w:val="24"/>
          <w:lang w:val="id-ID"/>
        </w:rPr>
        <w:t xml:space="preserve"> </w:t>
      </w:r>
      <w:r w:rsidRPr="00446218">
        <w:rPr>
          <w:rFonts w:ascii="Times New Roman" w:eastAsia="Batang" w:hAnsi="Times New Roman"/>
          <w:color w:val="363435"/>
          <w:w w:val="132"/>
          <w:sz w:val="24"/>
          <w:szCs w:val="24"/>
          <w:lang w:val="id-ID"/>
        </w:rPr>
        <w:t>(3)</w:t>
      </w:r>
      <w:r w:rsidRPr="00446218">
        <w:rPr>
          <w:rFonts w:ascii="Times New Roman" w:eastAsia="Batang" w:hAnsi="Times New Roman"/>
          <w:color w:val="363435"/>
          <w:spacing w:val="9"/>
          <w:sz w:val="24"/>
          <w:szCs w:val="24"/>
          <w:lang w:val="id-ID"/>
        </w:rPr>
        <w:t xml:space="preserve"> </w:t>
      </w:r>
      <w:r w:rsidRPr="00446218">
        <w:rPr>
          <w:rFonts w:ascii="Times New Roman" w:eastAsia="Batang" w:hAnsi="Times New Roman"/>
          <w:color w:val="363435"/>
          <w:w w:val="126"/>
          <w:sz w:val="24"/>
          <w:szCs w:val="24"/>
          <w:lang w:val="id-ID"/>
        </w:rPr>
        <w:t>(1997)</w:t>
      </w:r>
      <w:r w:rsidRPr="00446218">
        <w:rPr>
          <w:rFonts w:ascii="Times New Roman" w:eastAsia="Batang" w:hAnsi="Times New Roman"/>
          <w:color w:val="363435"/>
          <w:spacing w:val="-4"/>
          <w:w w:val="126"/>
          <w:sz w:val="24"/>
          <w:szCs w:val="24"/>
          <w:lang w:val="id-ID"/>
        </w:rPr>
        <w:t xml:space="preserve"> </w:t>
      </w:r>
      <w:r w:rsidRPr="00446218">
        <w:rPr>
          <w:rFonts w:ascii="Times New Roman" w:eastAsia="Batang" w:hAnsi="Times New Roman"/>
          <w:color w:val="363435"/>
          <w:w w:val="121"/>
          <w:sz w:val="24"/>
          <w:szCs w:val="24"/>
          <w:lang w:val="id-ID"/>
        </w:rPr>
        <w:t>26</w:t>
      </w:r>
      <w:r w:rsidRPr="00446218">
        <w:rPr>
          <w:rFonts w:ascii="Times New Roman" w:eastAsia="Batang" w:hAnsi="Times New Roman"/>
          <w:color w:val="363435"/>
          <w:spacing w:val="1"/>
          <w:w w:val="121"/>
          <w:sz w:val="24"/>
          <w:szCs w:val="24"/>
          <w:lang w:val="id-ID"/>
        </w:rPr>
        <w:t>0</w:t>
      </w:r>
      <w:r w:rsidRPr="00446218">
        <w:rPr>
          <w:rFonts w:ascii="Times New Roman" w:eastAsia="Batang" w:hAnsi="Times New Roman"/>
          <w:color w:val="363435"/>
          <w:w w:val="121"/>
          <w:sz w:val="24"/>
          <w:szCs w:val="24"/>
          <w:lang w:val="id-ID"/>
        </w:rPr>
        <w:t>–</w:t>
      </w:r>
      <w:r w:rsidRPr="00446218">
        <w:rPr>
          <w:rFonts w:ascii="Times New Roman" w:eastAsia="Batang" w:hAnsi="Times New Roman"/>
          <w:color w:val="363435"/>
          <w:w w:val="118"/>
          <w:sz w:val="24"/>
          <w:szCs w:val="24"/>
          <w:lang w:val="id-ID"/>
        </w:rPr>
        <w:t>276.</w:t>
      </w:r>
    </w:p>
    <w:p w:rsidR="004A69F2" w:rsidRPr="00446218" w:rsidRDefault="004A69F2" w:rsidP="009844AB">
      <w:pPr>
        <w:pStyle w:val="BodyTextIndent"/>
        <w:numPr>
          <w:ilvl w:val="0"/>
          <w:numId w:val="41"/>
        </w:numPr>
        <w:spacing w:line="240" w:lineRule="auto"/>
        <w:ind w:left="714" w:hanging="357"/>
        <w:rPr>
          <w:noProof/>
          <w:szCs w:val="24"/>
          <w:lang w:val="id-ID"/>
        </w:rPr>
        <w:sectPr w:rsidR="004A69F2" w:rsidRPr="00446218" w:rsidSect="000A43CF">
          <w:footerReference w:type="default" r:id="rId12"/>
          <w:footnotePr>
            <w:pos w:val="beneathText"/>
          </w:footnotePr>
          <w:pgSz w:w="11905" w:h="16837" w:code="9"/>
          <w:pgMar w:top="1260" w:right="1800" w:bottom="1440" w:left="1800" w:header="720" w:footer="195" w:gutter="0"/>
          <w:cols w:space="720"/>
          <w:docGrid w:linePitch="360"/>
        </w:sectPr>
      </w:pPr>
    </w:p>
    <w:p w:rsidR="00A239E2" w:rsidRPr="00446218" w:rsidRDefault="00A239E2" w:rsidP="00417DB9">
      <w:pPr>
        <w:jc w:val="center"/>
        <w:rPr>
          <w:b/>
          <w:noProof/>
          <w:sz w:val="26"/>
          <w:szCs w:val="26"/>
          <w:lang w:val="id-ID"/>
        </w:rPr>
      </w:pPr>
      <w:r w:rsidRPr="00446218">
        <w:rPr>
          <w:b/>
          <w:noProof/>
          <w:sz w:val="26"/>
          <w:szCs w:val="26"/>
          <w:lang w:val="id-ID"/>
        </w:rPr>
        <w:lastRenderedPageBreak/>
        <w:t>LEMBAR PENGESAHAN</w:t>
      </w:r>
    </w:p>
    <w:p w:rsidR="00A239E2" w:rsidRPr="00446218" w:rsidRDefault="00A239E2" w:rsidP="00417DB9">
      <w:pPr>
        <w:jc w:val="center"/>
        <w:rPr>
          <w:noProof/>
          <w:sz w:val="26"/>
          <w:szCs w:val="26"/>
          <w:lang w:val="id-ID"/>
        </w:rPr>
      </w:pPr>
    </w:p>
    <w:p w:rsidR="00B16DDA" w:rsidRPr="00446218" w:rsidRDefault="00B16DDA" w:rsidP="00417DB9">
      <w:pPr>
        <w:jc w:val="center"/>
        <w:rPr>
          <w:noProof/>
          <w:sz w:val="26"/>
          <w:szCs w:val="26"/>
          <w:lang w:val="id-ID"/>
        </w:rPr>
      </w:pPr>
    </w:p>
    <w:p w:rsidR="00A239E2" w:rsidRPr="00446218" w:rsidRDefault="00A239E2" w:rsidP="00417DB9">
      <w:pPr>
        <w:jc w:val="center"/>
        <w:rPr>
          <w:noProof/>
          <w:sz w:val="26"/>
          <w:szCs w:val="26"/>
          <w:lang w:val="id-ID"/>
        </w:rPr>
      </w:pPr>
    </w:p>
    <w:p w:rsidR="00A239E2" w:rsidRPr="00446218" w:rsidRDefault="00A239E2" w:rsidP="00417DB9">
      <w:pPr>
        <w:jc w:val="center"/>
        <w:rPr>
          <w:noProof/>
          <w:sz w:val="26"/>
          <w:szCs w:val="26"/>
          <w:lang w:val="id-ID"/>
        </w:rPr>
      </w:pPr>
    </w:p>
    <w:p w:rsidR="00A239E2" w:rsidRPr="00446218" w:rsidRDefault="00A239E2" w:rsidP="00417DB9">
      <w:pPr>
        <w:rPr>
          <w:noProof/>
          <w:sz w:val="26"/>
          <w:szCs w:val="26"/>
          <w:lang w:val="id-ID"/>
        </w:rPr>
      </w:pPr>
    </w:p>
    <w:p w:rsidR="00A239E2" w:rsidRPr="00446218" w:rsidRDefault="007E72B7" w:rsidP="00417DB9">
      <w:pPr>
        <w:pStyle w:val="Heading7"/>
        <w:tabs>
          <w:tab w:val="left" w:pos="0"/>
        </w:tabs>
        <w:spacing w:line="240" w:lineRule="auto"/>
        <w:ind w:left="0"/>
        <w:rPr>
          <w:noProof/>
          <w:sz w:val="26"/>
          <w:szCs w:val="26"/>
          <w:lang w:val="id-ID"/>
        </w:rPr>
      </w:pPr>
      <w:r w:rsidRPr="00446218">
        <w:rPr>
          <w:noProof/>
          <w:sz w:val="26"/>
          <w:szCs w:val="26"/>
          <w:lang w:val="id-ID"/>
        </w:rPr>
        <w:t xml:space="preserve">Surabaya, </w:t>
      </w:r>
      <w:r w:rsidR="00F06138" w:rsidRPr="00446218">
        <w:rPr>
          <w:noProof/>
          <w:sz w:val="26"/>
          <w:szCs w:val="26"/>
          <w:lang w:val="id-ID"/>
        </w:rPr>
        <w:t>20 Februari 2012</w:t>
      </w:r>
    </w:p>
    <w:p w:rsidR="00A239E2" w:rsidRPr="00446218" w:rsidRDefault="00A239E2" w:rsidP="00417DB9">
      <w:pPr>
        <w:jc w:val="center"/>
        <w:rPr>
          <w:noProof/>
          <w:sz w:val="26"/>
          <w:szCs w:val="26"/>
          <w:lang w:val="id-ID"/>
        </w:rPr>
      </w:pPr>
      <w:r w:rsidRPr="00446218">
        <w:rPr>
          <w:noProof/>
          <w:sz w:val="26"/>
          <w:szCs w:val="26"/>
          <w:lang w:val="id-ID"/>
        </w:rPr>
        <w:t>Mengetahui/Menyetujui</w:t>
      </w:r>
    </w:p>
    <w:p w:rsidR="007E72B7" w:rsidRPr="00446218" w:rsidRDefault="007E72B7" w:rsidP="00417DB9">
      <w:pPr>
        <w:jc w:val="center"/>
        <w:rPr>
          <w:noProof/>
          <w:sz w:val="26"/>
          <w:szCs w:val="26"/>
          <w:lang w:val="id-ID"/>
        </w:rPr>
      </w:pPr>
    </w:p>
    <w:p w:rsidR="00A239E2" w:rsidRPr="00446218" w:rsidRDefault="00A239E2" w:rsidP="00417DB9">
      <w:pPr>
        <w:pStyle w:val="Heading1"/>
        <w:tabs>
          <w:tab w:val="left" w:pos="0"/>
          <w:tab w:val="left" w:pos="1418"/>
        </w:tabs>
        <w:rPr>
          <w:noProof/>
          <w:sz w:val="26"/>
          <w:szCs w:val="26"/>
          <w:lang w:val="id-ID"/>
        </w:rPr>
      </w:pPr>
      <w:r w:rsidRPr="00446218">
        <w:rPr>
          <w:noProof/>
          <w:sz w:val="26"/>
          <w:szCs w:val="26"/>
          <w:lang w:val="id-ID"/>
        </w:rPr>
        <w:t>Dosen pembimbing I</w:t>
      </w:r>
    </w:p>
    <w:p w:rsidR="002A767B" w:rsidRPr="00446218" w:rsidRDefault="002A767B" w:rsidP="00417DB9">
      <w:pPr>
        <w:rPr>
          <w:noProof/>
          <w:sz w:val="26"/>
          <w:szCs w:val="26"/>
          <w:lang w:val="id-ID"/>
        </w:rPr>
      </w:pPr>
    </w:p>
    <w:p w:rsidR="002A767B" w:rsidRPr="00446218" w:rsidRDefault="002A767B" w:rsidP="00417DB9">
      <w:pPr>
        <w:rPr>
          <w:noProof/>
          <w:sz w:val="26"/>
          <w:szCs w:val="26"/>
          <w:lang w:val="id-ID"/>
        </w:rPr>
      </w:pPr>
    </w:p>
    <w:p w:rsidR="002A767B" w:rsidRPr="00446218" w:rsidRDefault="002A767B" w:rsidP="00417DB9">
      <w:pPr>
        <w:rPr>
          <w:noProof/>
          <w:sz w:val="26"/>
          <w:szCs w:val="26"/>
          <w:lang w:val="id-ID"/>
        </w:rPr>
      </w:pPr>
    </w:p>
    <w:p w:rsidR="00530752" w:rsidRPr="00446218" w:rsidRDefault="00530752" w:rsidP="00417DB9">
      <w:pPr>
        <w:rPr>
          <w:noProof/>
          <w:sz w:val="26"/>
          <w:szCs w:val="26"/>
          <w:lang w:val="id-ID"/>
        </w:rPr>
      </w:pPr>
    </w:p>
    <w:p w:rsidR="002A767B" w:rsidRPr="00446218" w:rsidRDefault="002A767B" w:rsidP="00417DB9">
      <w:pPr>
        <w:rPr>
          <w:noProof/>
          <w:sz w:val="26"/>
          <w:szCs w:val="26"/>
          <w:lang w:val="id-ID"/>
        </w:rPr>
      </w:pPr>
    </w:p>
    <w:p w:rsidR="00A239E2" w:rsidRPr="00446218" w:rsidRDefault="002A767B" w:rsidP="00417DB9">
      <w:pPr>
        <w:jc w:val="center"/>
        <w:rPr>
          <w:b/>
          <w:noProof/>
          <w:sz w:val="26"/>
          <w:szCs w:val="26"/>
          <w:u w:val="single"/>
          <w:lang w:val="id-ID"/>
        </w:rPr>
      </w:pPr>
      <w:r w:rsidRPr="00446218">
        <w:rPr>
          <w:b/>
          <w:noProof/>
          <w:sz w:val="26"/>
          <w:szCs w:val="26"/>
          <w:u w:val="single"/>
          <w:lang w:val="id-ID"/>
        </w:rPr>
        <w:t>Yudhi Purwananto, S.Kom., M.Kom.</w:t>
      </w:r>
    </w:p>
    <w:p w:rsidR="00A239E2" w:rsidRPr="00446218" w:rsidRDefault="00A239E2" w:rsidP="00417DB9">
      <w:pPr>
        <w:jc w:val="center"/>
        <w:rPr>
          <w:noProof/>
          <w:sz w:val="26"/>
          <w:szCs w:val="26"/>
          <w:lang w:val="id-ID"/>
        </w:rPr>
      </w:pPr>
      <w:r w:rsidRPr="00446218">
        <w:rPr>
          <w:noProof/>
          <w:sz w:val="26"/>
          <w:szCs w:val="26"/>
          <w:lang w:val="id-ID"/>
        </w:rPr>
        <w:t xml:space="preserve">NIP.  </w:t>
      </w:r>
      <w:r w:rsidR="00530752" w:rsidRPr="00446218">
        <w:rPr>
          <w:noProof/>
          <w:sz w:val="26"/>
          <w:szCs w:val="26"/>
          <w:lang w:val="id-ID"/>
        </w:rPr>
        <w:t>19700714 199703 1 002</w:t>
      </w:r>
    </w:p>
    <w:p w:rsidR="00A239E2" w:rsidRPr="00446218" w:rsidRDefault="00A239E2" w:rsidP="00417DB9">
      <w:pPr>
        <w:pStyle w:val="ListParagraph"/>
        <w:spacing w:line="240" w:lineRule="auto"/>
        <w:jc w:val="center"/>
        <w:rPr>
          <w:rFonts w:ascii="Times New Roman" w:hAnsi="Times New Roman"/>
          <w:b/>
          <w:noProof/>
          <w:sz w:val="26"/>
          <w:szCs w:val="26"/>
          <w:lang w:val="id-ID"/>
        </w:rPr>
      </w:pPr>
    </w:p>
    <w:p w:rsidR="009A339C" w:rsidRPr="00446218" w:rsidRDefault="009A339C" w:rsidP="009A339C">
      <w:pPr>
        <w:pStyle w:val="Heading1"/>
        <w:tabs>
          <w:tab w:val="left" w:pos="0"/>
          <w:tab w:val="left" w:pos="1418"/>
        </w:tabs>
        <w:rPr>
          <w:noProof/>
          <w:sz w:val="26"/>
          <w:szCs w:val="26"/>
          <w:lang w:val="id-ID"/>
        </w:rPr>
      </w:pPr>
      <w:r w:rsidRPr="00446218">
        <w:rPr>
          <w:noProof/>
          <w:sz w:val="26"/>
          <w:szCs w:val="26"/>
          <w:lang w:val="id-ID"/>
        </w:rPr>
        <w:t>Dosen pembimbing II</w:t>
      </w:r>
    </w:p>
    <w:p w:rsidR="009A339C" w:rsidRPr="00446218" w:rsidRDefault="009A339C" w:rsidP="009A339C">
      <w:pPr>
        <w:rPr>
          <w:noProof/>
          <w:sz w:val="26"/>
          <w:szCs w:val="26"/>
          <w:lang w:val="id-ID"/>
        </w:rPr>
      </w:pPr>
    </w:p>
    <w:p w:rsidR="009A339C" w:rsidRPr="00446218" w:rsidRDefault="009A339C" w:rsidP="009A339C">
      <w:pPr>
        <w:rPr>
          <w:noProof/>
          <w:sz w:val="26"/>
          <w:szCs w:val="26"/>
          <w:lang w:val="id-ID"/>
        </w:rPr>
      </w:pPr>
    </w:p>
    <w:p w:rsidR="009A339C" w:rsidRPr="00446218" w:rsidRDefault="009A339C" w:rsidP="009A339C">
      <w:pPr>
        <w:rPr>
          <w:noProof/>
          <w:sz w:val="26"/>
          <w:szCs w:val="26"/>
          <w:lang w:val="id-ID"/>
        </w:rPr>
      </w:pPr>
    </w:p>
    <w:p w:rsidR="009A339C" w:rsidRPr="00446218" w:rsidRDefault="009A339C" w:rsidP="009A339C">
      <w:pPr>
        <w:rPr>
          <w:noProof/>
          <w:sz w:val="26"/>
          <w:szCs w:val="26"/>
          <w:lang w:val="id-ID"/>
        </w:rPr>
      </w:pPr>
    </w:p>
    <w:p w:rsidR="009A339C" w:rsidRPr="00446218" w:rsidRDefault="009A339C" w:rsidP="009A339C">
      <w:pPr>
        <w:rPr>
          <w:noProof/>
          <w:sz w:val="26"/>
          <w:szCs w:val="26"/>
          <w:lang w:val="id-ID"/>
        </w:rPr>
      </w:pPr>
    </w:p>
    <w:p w:rsidR="009A339C" w:rsidRPr="00446218" w:rsidRDefault="009A339C" w:rsidP="009A339C">
      <w:pPr>
        <w:jc w:val="center"/>
        <w:rPr>
          <w:b/>
          <w:noProof/>
          <w:sz w:val="26"/>
          <w:szCs w:val="26"/>
          <w:u w:val="single"/>
          <w:lang w:val="id-ID"/>
        </w:rPr>
      </w:pPr>
      <w:r w:rsidRPr="00446218">
        <w:rPr>
          <w:b/>
          <w:noProof/>
          <w:sz w:val="26"/>
          <w:szCs w:val="26"/>
          <w:u w:val="single"/>
          <w:lang w:val="id-ID"/>
        </w:rPr>
        <w:t>Rully Soelaiman, S.Kom., M.Kom.</w:t>
      </w:r>
    </w:p>
    <w:p w:rsidR="009A339C" w:rsidRPr="00446218" w:rsidRDefault="009A339C" w:rsidP="009A339C">
      <w:pPr>
        <w:jc w:val="center"/>
        <w:rPr>
          <w:noProof/>
          <w:sz w:val="26"/>
          <w:szCs w:val="26"/>
          <w:lang w:val="id-ID"/>
        </w:rPr>
      </w:pPr>
      <w:r w:rsidRPr="00446218">
        <w:rPr>
          <w:noProof/>
          <w:sz w:val="26"/>
          <w:szCs w:val="26"/>
          <w:lang w:val="id-ID"/>
        </w:rPr>
        <w:t>NIP.  19700219 199402 1 001</w:t>
      </w:r>
    </w:p>
    <w:p w:rsidR="00A97322" w:rsidRPr="00446218" w:rsidRDefault="00A97322" w:rsidP="00417DB9">
      <w:pPr>
        <w:pStyle w:val="ListParagraph"/>
        <w:spacing w:line="240" w:lineRule="auto"/>
        <w:jc w:val="center"/>
        <w:rPr>
          <w:rFonts w:ascii="Times New Roman" w:hAnsi="Times New Roman"/>
          <w:b/>
          <w:noProof/>
          <w:sz w:val="26"/>
          <w:szCs w:val="26"/>
          <w:lang w:val="id-ID"/>
        </w:rPr>
      </w:pPr>
    </w:p>
    <w:p w:rsidR="00A97322" w:rsidRPr="00446218" w:rsidRDefault="00A97322" w:rsidP="00417DB9">
      <w:pPr>
        <w:pStyle w:val="ListParagraph"/>
        <w:spacing w:line="240" w:lineRule="auto"/>
        <w:jc w:val="center"/>
        <w:rPr>
          <w:rFonts w:ascii="Times New Roman" w:hAnsi="Times New Roman"/>
          <w:b/>
          <w:noProof/>
          <w:sz w:val="26"/>
          <w:szCs w:val="26"/>
          <w:lang w:val="id-ID"/>
        </w:rPr>
      </w:pPr>
    </w:p>
    <w:p w:rsidR="00A97322" w:rsidRPr="00446218" w:rsidRDefault="00A97322" w:rsidP="00417DB9">
      <w:pPr>
        <w:pStyle w:val="ListParagraph"/>
        <w:spacing w:line="240" w:lineRule="auto"/>
        <w:jc w:val="center"/>
        <w:rPr>
          <w:rFonts w:ascii="Times New Roman" w:hAnsi="Times New Roman"/>
          <w:b/>
          <w:noProof/>
          <w:sz w:val="24"/>
          <w:szCs w:val="24"/>
          <w:lang w:val="id-ID"/>
        </w:rPr>
      </w:pPr>
    </w:p>
    <w:p w:rsidR="00A239E2" w:rsidRPr="00446218" w:rsidRDefault="00A239E2" w:rsidP="00417DB9">
      <w:pPr>
        <w:jc w:val="center"/>
        <w:rPr>
          <w:b/>
          <w:caps/>
          <w:noProof/>
          <w:sz w:val="24"/>
          <w:szCs w:val="24"/>
          <w:lang w:val="id-ID"/>
        </w:rPr>
      </w:pPr>
    </w:p>
    <w:p w:rsidR="004B227E" w:rsidRPr="00446218" w:rsidRDefault="004B227E" w:rsidP="00417DB9">
      <w:pPr>
        <w:pStyle w:val="Heading7"/>
        <w:tabs>
          <w:tab w:val="clear" w:pos="0"/>
        </w:tabs>
        <w:spacing w:line="240" w:lineRule="auto"/>
        <w:ind w:left="0"/>
        <w:rPr>
          <w:noProof/>
          <w:szCs w:val="24"/>
          <w:lang w:val="id-ID"/>
        </w:rPr>
      </w:pPr>
      <w:bookmarkStart w:id="0" w:name="_PictureBullets"/>
      <w:bookmarkEnd w:id="0"/>
    </w:p>
    <w:sectPr w:rsidR="004B227E" w:rsidRPr="00446218" w:rsidSect="00C3717C">
      <w:footnotePr>
        <w:pos w:val="beneathText"/>
      </w:footnotePr>
      <w:pgSz w:w="11905" w:h="16837" w:code="9"/>
      <w:pgMar w:top="1440" w:right="1134" w:bottom="1440" w:left="1701" w:header="720" w:footer="24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C75" w:rsidRDefault="00D00C75">
      <w:r>
        <w:separator/>
      </w:r>
    </w:p>
  </w:endnote>
  <w:endnote w:type="continuationSeparator" w:id="1">
    <w:p w:rsidR="00D00C75" w:rsidRDefault="00D00C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altName w:val="Segoe UI"/>
    <w:charset w:val="00"/>
    <w:family w:val="swiss"/>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D4D" w:rsidRDefault="007B5D4D" w:rsidP="00B57D74">
    <w:pPr>
      <w:pStyle w:val="Footer"/>
    </w:pPr>
  </w:p>
  <w:p w:rsidR="007B5D4D" w:rsidRDefault="007B5D4D" w:rsidP="00B57D74">
    <w:pPr>
      <w:pStyle w:val="Footer"/>
    </w:pPr>
  </w:p>
  <w:p w:rsidR="007B5D4D" w:rsidRDefault="007B5D4D" w:rsidP="00B57D74">
    <w:pPr>
      <w:pStyle w:val="Footer"/>
      <w:jc w:val="both"/>
      <w:rPr>
        <w:sz w:val="24"/>
        <w:lang w:val="id-ID"/>
      </w:rPr>
    </w:pPr>
  </w:p>
  <w:p w:rsidR="007B5D4D" w:rsidRPr="00350574" w:rsidRDefault="007B5D4D" w:rsidP="00A2119A">
    <w:pPr>
      <w:pStyle w:val="Footer"/>
      <w:tabs>
        <w:tab w:val="clear" w:pos="4320"/>
        <w:tab w:val="clear" w:pos="8640"/>
      </w:tabs>
      <w:jc w:val="both"/>
      <w:rPr>
        <w:i/>
        <w:lang w:val="id-ID"/>
      </w:rPr>
    </w:pPr>
    <w:r w:rsidRPr="00350574">
      <w:rPr>
        <w:b/>
        <w:i/>
      </w:rPr>
      <w:t xml:space="preserve"> </w:t>
    </w:r>
    <w:r w:rsidRPr="00350574">
      <w:rPr>
        <w:b/>
        <w:i/>
        <w:lang w:val="id-ID"/>
      </w:rPr>
      <w:t>Paraf  Pembimbing I:                           Paraf  Pembimbing II:</w:t>
    </w:r>
    <w:r w:rsidRPr="00350574">
      <w:rPr>
        <w:b/>
        <w:i/>
        <w:lang w:val="id-ID"/>
      </w:rPr>
      <w:tab/>
    </w:r>
    <w:r w:rsidRPr="00350574">
      <w:rPr>
        <w:b/>
        <w:i/>
        <w:lang w:val="id-ID"/>
      </w:rPr>
      <w:tab/>
    </w:r>
    <w:r w:rsidRPr="00350574">
      <w:rPr>
        <w:i/>
        <w:lang w:val="id-ID"/>
      </w:rPr>
      <w:t xml:space="preserve">   Halaman: </w:t>
    </w:r>
    <w:r w:rsidR="009805DA" w:rsidRPr="00350574">
      <w:rPr>
        <w:rStyle w:val="PageNumber"/>
        <w:i/>
        <w:lang w:val="id-ID"/>
      </w:rPr>
      <w:fldChar w:fldCharType="begin"/>
    </w:r>
    <w:r w:rsidRPr="00350574">
      <w:rPr>
        <w:rStyle w:val="PageNumber"/>
        <w:i/>
        <w:lang w:val="id-ID"/>
      </w:rPr>
      <w:instrText xml:space="preserve"> PAGE \*ARABIC </w:instrText>
    </w:r>
    <w:r w:rsidR="009805DA" w:rsidRPr="00350574">
      <w:rPr>
        <w:rStyle w:val="PageNumber"/>
        <w:i/>
        <w:lang w:val="id-ID"/>
      </w:rPr>
      <w:fldChar w:fldCharType="separate"/>
    </w:r>
    <w:r w:rsidR="00E91C45">
      <w:rPr>
        <w:rStyle w:val="PageNumber"/>
        <w:i/>
        <w:noProof/>
        <w:lang w:val="id-ID"/>
      </w:rPr>
      <w:t>5</w:t>
    </w:r>
    <w:r w:rsidR="009805DA" w:rsidRPr="00350574">
      <w:rPr>
        <w:rStyle w:val="PageNumber"/>
        <w:i/>
        <w:lang w:val="id-ID"/>
      </w:rPr>
      <w:fldChar w:fldCharType="end"/>
    </w:r>
    <w:r w:rsidRPr="00350574">
      <w:rPr>
        <w:rStyle w:val="PageNumber"/>
        <w:i/>
        <w:lang w:val="id-ID"/>
      </w:rPr>
      <w:t xml:space="preserve"> dari </w:t>
    </w:r>
    <w:r w:rsidR="009805DA" w:rsidRPr="00350574">
      <w:rPr>
        <w:rStyle w:val="PageNumber"/>
        <w:i/>
        <w:lang w:val="id-ID"/>
      </w:rPr>
      <w:fldChar w:fldCharType="begin"/>
    </w:r>
    <w:r w:rsidRPr="00350574">
      <w:rPr>
        <w:rStyle w:val="PageNumber"/>
        <w:i/>
        <w:lang w:val="id-ID"/>
      </w:rPr>
      <w:instrText xml:space="preserve"> NUMPAGES \*ARABIC </w:instrText>
    </w:r>
    <w:r w:rsidR="009805DA" w:rsidRPr="00350574">
      <w:rPr>
        <w:rStyle w:val="PageNumber"/>
        <w:i/>
        <w:lang w:val="id-ID"/>
      </w:rPr>
      <w:fldChar w:fldCharType="separate"/>
    </w:r>
    <w:r w:rsidR="00E91C45">
      <w:rPr>
        <w:rStyle w:val="PageNumber"/>
        <w:i/>
        <w:noProof/>
        <w:lang w:val="id-ID"/>
      </w:rPr>
      <w:t>8</w:t>
    </w:r>
    <w:r w:rsidR="009805DA" w:rsidRPr="00350574">
      <w:rPr>
        <w:rStyle w:val="PageNumber"/>
        <w:i/>
        <w:lang w:val="id-ID"/>
      </w:rPr>
      <w:fldChar w:fldCharType="end"/>
    </w:r>
  </w:p>
  <w:p w:rsidR="007B5D4D" w:rsidRPr="00350574" w:rsidRDefault="009805DA" w:rsidP="00B57D74">
    <w:pPr>
      <w:pStyle w:val="Footer"/>
      <w:jc w:val="both"/>
    </w:pPr>
    <w:r w:rsidRPr="009805DA">
      <w:rPr>
        <w:b/>
        <w:noProof/>
        <w:lang w:eastAsia="en-US"/>
      </w:rPr>
      <w:pict>
        <v:line id="_x0000_s2051" style="position:absolute;left:0;text-align:left;z-index:251658240" from="268.8pt,1.9pt" to="307.8pt,1.9pt" strokeweight=".26mm"/>
      </w:pict>
    </w:r>
    <w:r w:rsidRPr="009805DA">
      <w:pict>
        <v:line id="_x0000_s2049" style="position:absolute;left:0;text-align:left;z-index:251657216" from="102.6pt,1.9pt" to="141.6pt,1.9pt" strokeweight=".26mm"/>
      </w:pict>
    </w:r>
  </w:p>
  <w:p w:rsidR="007B5D4D" w:rsidRDefault="007B5D4D" w:rsidP="00B57D74">
    <w:pPr>
      <w:pStyle w:val="Footer"/>
      <w:jc w:val="both"/>
      <w:rPr>
        <w:sz w:val="24"/>
        <w:u w:val="single"/>
      </w:rPr>
    </w:pPr>
  </w:p>
  <w:p w:rsidR="007B5D4D" w:rsidRPr="00B57D74" w:rsidRDefault="007B5D4D" w:rsidP="00B57D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C75" w:rsidRDefault="00D00C75">
      <w:r>
        <w:separator/>
      </w:r>
    </w:p>
  </w:footnote>
  <w:footnote w:type="continuationSeparator" w:id="1">
    <w:p w:rsidR="00D00C75" w:rsidRDefault="00D00C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51C45A8"/>
    <w:lvl w:ilvl="0">
      <w:start w:val="1"/>
      <w:numFmt w:val="decimal"/>
      <w:lvlText w:val="%1."/>
      <w:lvlJc w:val="left"/>
      <w:pPr>
        <w:tabs>
          <w:tab w:val="num" w:pos="720"/>
        </w:tabs>
        <w:ind w:left="72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rPr>
        <w:b w:val="0"/>
      </w:r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
    <w:nsid w:val="00000002"/>
    <w:multiLevelType w:val="singleLevel"/>
    <w:tmpl w:val="00000002"/>
    <w:name w:val="WW8Num2"/>
    <w:lvl w:ilvl="0">
      <w:start w:val="1"/>
      <w:numFmt w:val="upperLetter"/>
      <w:lvlText w:val="%1."/>
      <w:lvlJc w:val="left"/>
      <w:pPr>
        <w:tabs>
          <w:tab w:val="num" w:pos="1080"/>
        </w:tabs>
        <w:ind w:left="1080" w:hanging="360"/>
      </w:pPr>
      <w:rPr>
        <w:rFonts w:cs="Times New Roman"/>
      </w:rPr>
    </w:lvl>
  </w:abstractNum>
  <w:abstractNum w:abstractNumId="2">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3">
    <w:nsid w:val="00000005"/>
    <w:multiLevelType w:val="multilevel"/>
    <w:tmpl w:val="00000005"/>
    <w:name w:val="WW8Num6"/>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4">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5">
    <w:nsid w:val="00000007"/>
    <w:multiLevelType w:val="singleLevel"/>
    <w:tmpl w:val="00000007"/>
    <w:name w:val="WW8Num8"/>
    <w:lvl w:ilvl="0">
      <w:start w:val="1"/>
      <w:numFmt w:val="bullet"/>
      <w:lvlText w:val=""/>
      <w:lvlJc w:val="left"/>
      <w:pPr>
        <w:tabs>
          <w:tab w:val="num" w:pos="720"/>
        </w:tabs>
        <w:ind w:left="720" w:hanging="360"/>
      </w:pPr>
      <w:rPr>
        <w:rFonts w:ascii="Symbol" w:hAnsi="Symbol"/>
      </w:rPr>
    </w:lvl>
  </w:abstractNum>
  <w:abstractNum w:abstractNumId="6">
    <w:nsid w:val="00000008"/>
    <w:multiLevelType w:val="singleLevel"/>
    <w:tmpl w:val="00000008"/>
    <w:name w:val="WW8Num11"/>
    <w:lvl w:ilvl="0">
      <w:start w:val="1"/>
      <w:numFmt w:val="bullet"/>
      <w:lvlText w:val=""/>
      <w:lvlJc w:val="left"/>
      <w:pPr>
        <w:tabs>
          <w:tab w:val="num" w:pos="1080"/>
        </w:tabs>
        <w:ind w:left="1080" w:hanging="360"/>
      </w:pPr>
      <w:rPr>
        <w:rFonts w:ascii="Symbol" w:hAnsi="Symbol"/>
      </w:rPr>
    </w:lvl>
  </w:abstractNum>
  <w:abstractNum w:abstractNumId="7">
    <w:nsid w:val="03BE3A7E"/>
    <w:multiLevelType w:val="hybridMultilevel"/>
    <w:tmpl w:val="492476F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3EF0676"/>
    <w:multiLevelType w:val="hybridMultilevel"/>
    <w:tmpl w:val="3B0CCE10"/>
    <w:lvl w:ilvl="0" w:tplc="81FC45A2">
      <w:start w:val="1"/>
      <w:numFmt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09553DAE"/>
    <w:multiLevelType w:val="hybridMultilevel"/>
    <w:tmpl w:val="03369B6A"/>
    <w:lvl w:ilvl="0" w:tplc="B1E29AA4">
      <w:start w:val="1"/>
      <w:numFmt w:val="bullet"/>
      <w:lvlText w:val="•"/>
      <w:lvlJc w:val="left"/>
      <w:pPr>
        <w:tabs>
          <w:tab w:val="num" w:pos="720"/>
        </w:tabs>
        <w:ind w:left="720" w:hanging="360"/>
      </w:pPr>
      <w:rPr>
        <w:rFonts w:ascii="Palatino Linotype" w:hAnsi="Palatino Linotype" w:hint="default"/>
      </w:rPr>
    </w:lvl>
    <w:lvl w:ilvl="1" w:tplc="2B26BD94" w:tentative="1">
      <w:start w:val="1"/>
      <w:numFmt w:val="bullet"/>
      <w:lvlText w:val="•"/>
      <w:lvlJc w:val="left"/>
      <w:pPr>
        <w:tabs>
          <w:tab w:val="num" w:pos="1440"/>
        </w:tabs>
        <w:ind w:left="1440" w:hanging="360"/>
      </w:pPr>
      <w:rPr>
        <w:rFonts w:ascii="Palatino Linotype" w:hAnsi="Palatino Linotype" w:hint="default"/>
      </w:rPr>
    </w:lvl>
    <w:lvl w:ilvl="2" w:tplc="63B0DB40" w:tentative="1">
      <w:start w:val="1"/>
      <w:numFmt w:val="bullet"/>
      <w:lvlText w:val="•"/>
      <w:lvlJc w:val="left"/>
      <w:pPr>
        <w:tabs>
          <w:tab w:val="num" w:pos="2160"/>
        </w:tabs>
        <w:ind w:left="2160" w:hanging="360"/>
      </w:pPr>
      <w:rPr>
        <w:rFonts w:ascii="Palatino Linotype" w:hAnsi="Palatino Linotype" w:hint="default"/>
      </w:rPr>
    </w:lvl>
    <w:lvl w:ilvl="3" w:tplc="9EE65128" w:tentative="1">
      <w:start w:val="1"/>
      <w:numFmt w:val="bullet"/>
      <w:lvlText w:val="•"/>
      <w:lvlJc w:val="left"/>
      <w:pPr>
        <w:tabs>
          <w:tab w:val="num" w:pos="2880"/>
        </w:tabs>
        <w:ind w:left="2880" w:hanging="360"/>
      </w:pPr>
      <w:rPr>
        <w:rFonts w:ascii="Palatino Linotype" w:hAnsi="Palatino Linotype" w:hint="default"/>
      </w:rPr>
    </w:lvl>
    <w:lvl w:ilvl="4" w:tplc="EAA08D2E" w:tentative="1">
      <w:start w:val="1"/>
      <w:numFmt w:val="bullet"/>
      <w:lvlText w:val="•"/>
      <w:lvlJc w:val="left"/>
      <w:pPr>
        <w:tabs>
          <w:tab w:val="num" w:pos="3600"/>
        </w:tabs>
        <w:ind w:left="3600" w:hanging="360"/>
      </w:pPr>
      <w:rPr>
        <w:rFonts w:ascii="Palatino Linotype" w:hAnsi="Palatino Linotype" w:hint="default"/>
      </w:rPr>
    </w:lvl>
    <w:lvl w:ilvl="5" w:tplc="C464B674" w:tentative="1">
      <w:start w:val="1"/>
      <w:numFmt w:val="bullet"/>
      <w:lvlText w:val="•"/>
      <w:lvlJc w:val="left"/>
      <w:pPr>
        <w:tabs>
          <w:tab w:val="num" w:pos="4320"/>
        </w:tabs>
        <w:ind w:left="4320" w:hanging="360"/>
      </w:pPr>
      <w:rPr>
        <w:rFonts w:ascii="Palatino Linotype" w:hAnsi="Palatino Linotype" w:hint="default"/>
      </w:rPr>
    </w:lvl>
    <w:lvl w:ilvl="6" w:tplc="ED7C3A76" w:tentative="1">
      <w:start w:val="1"/>
      <w:numFmt w:val="bullet"/>
      <w:lvlText w:val="•"/>
      <w:lvlJc w:val="left"/>
      <w:pPr>
        <w:tabs>
          <w:tab w:val="num" w:pos="5040"/>
        </w:tabs>
        <w:ind w:left="5040" w:hanging="360"/>
      </w:pPr>
      <w:rPr>
        <w:rFonts w:ascii="Palatino Linotype" w:hAnsi="Palatino Linotype" w:hint="default"/>
      </w:rPr>
    </w:lvl>
    <w:lvl w:ilvl="7" w:tplc="164A96B2" w:tentative="1">
      <w:start w:val="1"/>
      <w:numFmt w:val="bullet"/>
      <w:lvlText w:val="•"/>
      <w:lvlJc w:val="left"/>
      <w:pPr>
        <w:tabs>
          <w:tab w:val="num" w:pos="5760"/>
        </w:tabs>
        <w:ind w:left="5760" w:hanging="360"/>
      </w:pPr>
      <w:rPr>
        <w:rFonts w:ascii="Palatino Linotype" w:hAnsi="Palatino Linotype" w:hint="default"/>
      </w:rPr>
    </w:lvl>
    <w:lvl w:ilvl="8" w:tplc="CBBC7E4A" w:tentative="1">
      <w:start w:val="1"/>
      <w:numFmt w:val="bullet"/>
      <w:lvlText w:val="•"/>
      <w:lvlJc w:val="left"/>
      <w:pPr>
        <w:tabs>
          <w:tab w:val="num" w:pos="6480"/>
        </w:tabs>
        <w:ind w:left="6480" w:hanging="360"/>
      </w:pPr>
      <w:rPr>
        <w:rFonts w:ascii="Palatino Linotype" w:hAnsi="Palatino Linotype" w:hint="default"/>
      </w:rPr>
    </w:lvl>
  </w:abstractNum>
  <w:abstractNum w:abstractNumId="10">
    <w:nsid w:val="0F196651"/>
    <w:multiLevelType w:val="hybridMultilevel"/>
    <w:tmpl w:val="A6DE10E2"/>
    <w:lvl w:ilvl="0" w:tplc="FCFAA772">
      <w:start w:val="1"/>
      <w:numFmt w:val="decimal"/>
      <w:lvlText w:val="%1."/>
      <w:lvlJc w:val="left"/>
      <w:pPr>
        <w:tabs>
          <w:tab w:val="num" w:pos="1080"/>
        </w:tabs>
        <w:ind w:left="1080" w:hanging="360"/>
      </w:pPr>
      <w:rPr>
        <w:rFonts w:hint="default"/>
        <w:color w:val="auto"/>
      </w:rPr>
    </w:lvl>
    <w:lvl w:ilvl="1" w:tplc="E79E43D0">
      <w:start w:val="1"/>
      <w:numFmt w:val="decimal"/>
      <w:lvlText w:val="%2."/>
      <w:lvlJc w:val="left"/>
      <w:pPr>
        <w:tabs>
          <w:tab w:val="num" w:pos="2460"/>
        </w:tabs>
        <w:ind w:left="2460" w:hanging="1020"/>
      </w:pPr>
      <w:rPr>
        <w:rFonts w:hint="default"/>
      </w:rPr>
    </w:lvl>
    <w:lvl w:ilvl="2" w:tplc="B8F04440">
      <w:start w:val="1"/>
      <w:numFmt w:val="lowerLetter"/>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1761179"/>
    <w:multiLevelType w:val="hybridMultilevel"/>
    <w:tmpl w:val="0EEE078C"/>
    <w:lvl w:ilvl="0" w:tplc="D8BA0C66">
      <w:start w:val="1"/>
      <w:numFmt w:val="bullet"/>
      <w:lvlText w:val="•"/>
      <w:lvlJc w:val="left"/>
      <w:pPr>
        <w:tabs>
          <w:tab w:val="num" w:pos="720"/>
        </w:tabs>
        <w:ind w:left="720" w:hanging="360"/>
      </w:pPr>
      <w:rPr>
        <w:rFonts w:ascii="Palatino Linotype" w:hAnsi="Palatino Linotype" w:hint="default"/>
      </w:rPr>
    </w:lvl>
    <w:lvl w:ilvl="1" w:tplc="F00A5A98">
      <w:start w:val="166"/>
      <w:numFmt w:val="bullet"/>
      <w:lvlText w:val="•"/>
      <w:lvlJc w:val="left"/>
      <w:pPr>
        <w:tabs>
          <w:tab w:val="num" w:pos="1440"/>
        </w:tabs>
        <w:ind w:left="1440" w:hanging="360"/>
      </w:pPr>
      <w:rPr>
        <w:rFonts w:ascii="Palatino Linotype" w:hAnsi="Palatino Linotype" w:hint="default"/>
      </w:rPr>
    </w:lvl>
    <w:lvl w:ilvl="2" w:tplc="E112ED08" w:tentative="1">
      <w:start w:val="1"/>
      <w:numFmt w:val="bullet"/>
      <w:lvlText w:val="•"/>
      <w:lvlJc w:val="left"/>
      <w:pPr>
        <w:tabs>
          <w:tab w:val="num" w:pos="2160"/>
        </w:tabs>
        <w:ind w:left="2160" w:hanging="360"/>
      </w:pPr>
      <w:rPr>
        <w:rFonts w:ascii="Palatino Linotype" w:hAnsi="Palatino Linotype" w:hint="default"/>
      </w:rPr>
    </w:lvl>
    <w:lvl w:ilvl="3" w:tplc="115C6F24" w:tentative="1">
      <w:start w:val="1"/>
      <w:numFmt w:val="bullet"/>
      <w:lvlText w:val="•"/>
      <w:lvlJc w:val="left"/>
      <w:pPr>
        <w:tabs>
          <w:tab w:val="num" w:pos="2880"/>
        </w:tabs>
        <w:ind w:left="2880" w:hanging="360"/>
      </w:pPr>
      <w:rPr>
        <w:rFonts w:ascii="Palatino Linotype" w:hAnsi="Palatino Linotype" w:hint="default"/>
      </w:rPr>
    </w:lvl>
    <w:lvl w:ilvl="4" w:tplc="53F08EB8" w:tentative="1">
      <w:start w:val="1"/>
      <w:numFmt w:val="bullet"/>
      <w:lvlText w:val="•"/>
      <w:lvlJc w:val="left"/>
      <w:pPr>
        <w:tabs>
          <w:tab w:val="num" w:pos="3600"/>
        </w:tabs>
        <w:ind w:left="3600" w:hanging="360"/>
      </w:pPr>
      <w:rPr>
        <w:rFonts w:ascii="Palatino Linotype" w:hAnsi="Palatino Linotype" w:hint="default"/>
      </w:rPr>
    </w:lvl>
    <w:lvl w:ilvl="5" w:tplc="9EF4891A" w:tentative="1">
      <w:start w:val="1"/>
      <w:numFmt w:val="bullet"/>
      <w:lvlText w:val="•"/>
      <w:lvlJc w:val="left"/>
      <w:pPr>
        <w:tabs>
          <w:tab w:val="num" w:pos="4320"/>
        </w:tabs>
        <w:ind w:left="4320" w:hanging="360"/>
      </w:pPr>
      <w:rPr>
        <w:rFonts w:ascii="Palatino Linotype" w:hAnsi="Palatino Linotype" w:hint="default"/>
      </w:rPr>
    </w:lvl>
    <w:lvl w:ilvl="6" w:tplc="204203F4" w:tentative="1">
      <w:start w:val="1"/>
      <w:numFmt w:val="bullet"/>
      <w:lvlText w:val="•"/>
      <w:lvlJc w:val="left"/>
      <w:pPr>
        <w:tabs>
          <w:tab w:val="num" w:pos="5040"/>
        </w:tabs>
        <w:ind w:left="5040" w:hanging="360"/>
      </w:pPr>
      <w:rPr>
        <w:rFonts w:ascii="Palatino Linotype" w:hAnsi="Palatino Linotype" w:hint="default"/>
      </w:rPr>
    </w:lvl>
    <w:lvl w:ilvl="7" w:tplc="0A8E605C" w:tentative="1">
      <w:start w:val="1"/>
      <w:numFmt w:val="bullet"/>
      <w:lvlText w:val="•"/>
      <w:lvlJc w:val="left"/>
      <w:pPr>
        <w:tabs>
          <w:tab w:val="num" w:pos="5760"/>
        </w:tabs>
        <w:ind w:left="5760" w:hanging="360"/>
      </w:pPr>
      <w:rPr>
        <w:rFonts w:ascii="Palatino Linotype" w:hAnsi="Palatino Linotype" w:hint="default"/>
      </w:rPr>
    </w:lvl>
    <w:lvl w:ilvl="8" w:tplc="170EDD24" w:tentative="1">
      <w:start w:val="1"/>
      <w:numFmt w:val="bullet"/>
      <w:lvlText w:val="•"/>
      <w:lvlJc w:val="left"/>
      <w:pPr>
        <w:tabs>
          <w:tab w:val="num" w:pos="6480"/>
        </w:tabs>
        <w:ind w:left="6480" w:hanging="360"/>
      </w:pPr>
      <w:rPr>
        <w:rFonts w:ascii="Palatino Linotype" w:hAnsi="Palatino Linotype" w:hint="default"/>
      </w:rPr>
    </w:lvl>
  </w:abstractNum>
  <w:abstractNum w:abstractNumId="12">
    <w:nsid w:val="14D02D97"/>
    <w:multiLevelType w:val="hybridMultilevel"/>
    <w:tmpl w:val="72E8A9EC"/>
    <w:lvl w:ilvl="0" w:tplc="81FC45A2">
      <w:start w:val="1"/>
      <w:numFmt w:val="bullet"/>
      <w:lvlText w:val=""/>
      <w:lvlJc w:val="left"/>
      <w:pPr>
        <w:tabs>
          <w:tab w:val="num" w:pos="2700"/>
        </w:tabs>
        <w:ind w:left="2700" w:hanging="360"/>
      </w:pPr>
      <w:rPr>
        <w:rFonts w:ascii="Symbol" w:hAnsi="Symbol" w:hint="default"/>
        <w:color w:val="auto"/>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3">
    <w:nsid w:val="15591BA1"/>
    <w:multiLevelType w:val="hybridMultilevel"/>
    <w:tmpl w:val="5D5C0C90"/>
    <w:lvl w:ilvl="0" w:tplc="81FC45A2">
      <w:start w:val="1"/>
      <w:numFmt w:val="bullet"/>
      <w:lvlText w:val=""/>
      <w:lvlJc w:val="left"/>
      <w:pPr>
        <w:tabs>
          <w:tab w:val="num" w:pos="1800"/>
        </w:tabs>
        <w:ind w:left="180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7E322E2"/>
    <w:multiLevelType w:val="hybridMultilevel"/>
    <w:tmpl w:val="E4ECB5FA"/>
    <w:lvl w:ilvl="0" w:tplc="0409000F">
      <w:start w:val="1"/>
      <w:numFmt w:val="decimal"/>
      <w:lvlText w:val="%1."/>
      <w:lvlJc w:val="left"/>
      <w:pPr>
        <w:tabs>
          <w:tab w:val="num" w:pos="1080"/>
        </w:tabs>
        <w:ind w:left="1080" w:hanging="360"/>
      </w:pPr>
    </w:lvl>
    <w:lvl w:ilvl="1" w:tplc="81FC45A2">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1B5C3BE5"/>
    <w:multiLevelType w:val="hybridMultilevel"/>
    <w:tmpl w:val="6BD07C74"/>
    <w:lvl w:ilvl="0" w:tplc="0824B416">
      <w:start w:val="1"/>
      <w:numFmt w:val="lowerLetter"/>
      <w:lvlText w:val="%1."/>
      <w:lvlJc w:val="left"/>
      <w:pPr>
        <w:tabs>
          <w:tab w:val="num" w:pos="900"/>
        </w:tabs>
        <w:ind w:left="900" w:hanging="360"/>
      </w:pPr>
      <w:rPr>
        <w:rFonts w:hint="default"/>
      </w:rPr>
    </w:lvl>
    <w:lvl w:ilvl="1" w:tplc="0409000F">
      <w:start w:val="1"/>
      <w:numFmt w:val="decimal"/>
      <w:lvlText w:val="%2."/>
      <w:lvlJc w:val="left"/>
      <w:pPr>
        <w:tabs>
          <w:tab w:val="num" w:pos="1620"/>
        </w:tabs>
        <w:ind w:left="1620" w:hanging="360"/>
      </w:pPr>
      <w:rPr>
        <w:rFonts w:hint="default"/>
      </w:r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6">
    <w:nsid w:val="20AC202F"/>
    <w:multiLevelType w:val="hybridMultilevel"/>
    <w:tmpl w:val="5BCE4E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91735B"/>
    <w:multiLevelType w:val="multilevel"/>
    <w:tmpl w:val="217032BC"/>
    <w:lvl w:ilvl="0">
      <w:start w:val="1"/>
      <w:numFmt w:val="lowerLetter"/>
      <w:lvlText w:val="%1."/>
      <w:lvlJc w:val="left"/>
      <w:pPr>
        <w:tabs>
          <w:tab w:val="num" w:pos="1443"/>
        </w:tabs>
        <w:ind w:left="1443" w:hanging="360"/>
      </w:pPr>
      <w:rPr>
        <w:rFonts w:hint="default"/>
      </w:r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18">
    <w:nsid w:val="270063C6"/>
    <w:multiLevelType w:val="hybridMultilevel"/>
    <w:tmpl w:val="E954E8D6"/>
    <w:lvl w:ilvl="0" w:tplc="1D92EBCE">
      <w:start w:val="1"/>
      <w:numFmt w:val="bullet"/>
      <w:lvlText w:val="–"/>
      <w:lvlJc w:val="left"/>
      <w:pPr>
        <w:tabs>
          <w:tab w:val="num" w:pos="720"/>
        </w:tabs>
        <w:ind w:left="720" w:hanging="360"/>
      </w:pPr>
      <w:rPr>
        <w:rFonts w:ascii="Palatino Linotype" w:hAnsi="Palatino Linotype" w:hint="default"/>
      </w:rPr>
    </w:lvl>
    <w:lvl w:ilvl="1" w:tplc="DDCC6E8E">
      <w:start w:val="166"/>
      <w:numFmt w:val="bullet"/>
      <w:lvlText w:val="–"/>
      <w:lvlJc w:val="left"/>
      <w:pPr>
        <w:tabs>
          <w:tab w:val="num" w:pos="1440"/>
        </w:tabs>
        <w:ind w:left="1440" w:hanging="360"/>
      </w:pPr>
      <w:rPr>
        <w:rFonts w:ascii="Palatino Linotype" w:hAnsi="Palatino Linotype" w:hint="default"/>
      </w:rPr>
    </w:lvl>
    <w:lvl w:ilvl="2" w:tplc="CC045992" w:tentative="1">
      <w:start w:val="1"/>
      <w:numFmt w:val="bullet"/>
      <w:lvlText w:val="–"/>
      <w:lvlJc w:val="left"/>
      <w:pPr>
        <w:tabs>
          <w:tab w:val="num" w:pos="2160"/>
        </w:tabs>
        <w:ind w:left="2160" w:hanging="360"/>
      </w:pPr>
      <w:rPr>
        <w:rFonts w:ascii="Palatino Linotype" w:hAnsi="Palatino Linotype" w:hint="default"/>
      </w:rPr>
    </w:lvl>
    <w:lvl w:ilvl="3" w:tplc="952C568E" w:tentative="1">
      <w:start w:val="1"/>
      <w:numFmt w:val="bullet"/>
      <w:lvlText w:val="–"/>
      <w:lvlJc w:val="left"/>
      <w:pPr>
        <w:tabs>
          <w:tab w:val="num" w:pos="2880"/>
        </w:tabs>
        <w:ind w:left="2880" w:hanging="360"/>
      </w:pPr>
      <w:rPr>
        <w:rFonts w:ascii="Palatino Linotype" w:hAnsi="Palatino Linotype" w:hint="default"/>
      </w:rPr>
    </w:lvl>
    <w:lvl w:ilvl="4" w:tplc="EA509D42" w:tentative="1">
      <w:start w:val="1"/>
      <w:numFmt w:val="bullet"/>
      <w:lvlText w:val="–"/>
      <w:lvlJc w:val="left"/>
      <w:pPr>
        <w:tabs>
          <w:tab w:val="num" w:pos="3600"/>
        </w:tabs>
        <w:ind w:left="3600" w:hanging="360"/>
      </w:pPr>
      <w:rPr>
        <w:rFonts w:ascii="Palatino Linotype" w:hAnsi="Palatino Linotype" w:hint="default"/>
      </w:rPr>
    </w:lvl>
    <w:lvl w:ilvl="5" w:tplc="98883D90" w:tentative="1">
      <w:start w:val="1"/>
      <w:numFmt w:val="bullet"/>
      <w:lvlText w:val="–"/>
      <w:lvlJc w:val="left"/>
      <w:pPr>
        <w:tabs>
          <w:tab w:val="num" w:pos="4320"/>
        </w:tabs>
        <w:ind w:left="4320" w:hanging="360"/>
      </w:pPr>
      <w:rPr>
        <w:rFonts w:ascii="Palatino Linotype" w:hAnsi="Palatino Linotype" w:hint="default"/>
      </w:rPr>
    </w:lvl>
    <w:lvl w:ilvl="6" w:tplc="41EEC0BA" w:tentative="1">
      <w:start w:val="1"/>
      <w:numFmt w:val="bullet"/>
      <w:lvlText w:val="–"/>
      <w:lvlJc w:val="left"/>
      <w:pPr>
        <w:tabs>
          <w:tab w:val="num" w:pos="5040"/>
        </w:tabs>
        <w:ind w:left="5040" w:hanging="360"/>
      </w:pPr>
      <w:rPr>
        <w:rFonts w:ascii="Palatino Linotype" w:hAnsi="Palatino Linotype" w:hint="default"/>
      </w:rPr>
    </w:lvl>
    <w:lvl w:ilvl="7" w:tplc="29FCEEB6" w:tentative="1">
      <w:start w:val="1"/>
      <w:numFmt w:val="bullet"/>
      <w:lvlText w:val="–"/>
      <w:lvlJc w:val="left"/>
      <w:pPr>
        <w:tabs>
          <w:tab w:val="num" w:pos="5760"/>
        </w:tabs>
        <w:ind w:left="5760" w:hanging="360"/>
      </w:pPr>
      <w:rPr>
        <w:rFonts w:ascii="Palatino Linotype" w:hAnsi="Palatino Linotype" w:hint="default"/>
      </w:rPr>
    </w:lvl>
    <w:lvl w:ilvl="8" w:tplc="56B62050" w:tentative="1">
      <w:start w:val="1"/>
      <w:numFmt w:val="bullet"/>
      <w:lvlText w:val="–"/>
      <w:lvlJc w:val="left"/>
      <w:pPr>
        <w:tabs>
          <w:tab w:val="num" w:pos="6480"/>
        </w:tabs>
        <w:ind w:left="6480" w:hanging="360"/>
      </w:pPr>
      <w:rPr>
        <w:rFonts w:ascii="Palatino Linotype" w:hAnsi="Palatino Linotype" w:hint="default"/>
      </w:rPr>
    </w:lvl>
  </w:abstractNum>
  <w:abstractNum w:abstractNumId="19">
    <w:nsid w:val="28D23F7B"/>
    <w:multiLevelType w:val="hybridMultilevel"/>
    <w:tmpl w:val="0A723BF2"/>
    <w:lvl w:ilvl="0" w:tplc="07709FC4">
      <w:start w:val="1"/>
      <w:numFmt w:val="bullet"/>
      <w:lvlText w:val="•"/>
      <w:lvlJc w:val="left"/>
      <w:pPr>
        <w:tabs>
          <w:tab w:val="num" w:pos="720"/>
        </w:tabs>
        <w:ind w:left="720" w:hanging="360"/>
      </w:pPr>
      <w:rPr>
        <w:rFonts w:ascii="Palatino Linotype" w:hAnsi="Palatino Linotype" w:hint="default"/>
      </w:rPr>
    </w:lvl>
    <w:lvl w:ilvl="1" w:tplc="98F2166C" w:tentative="1">
      <w:start w:val="1"/>
      <w:numFmt w:val="bullet"/>
      <w:lvlText w:val="•"/>
      <w:lvlJc w:val="left"/>
      <w:pPr>
        <w:tabs>
          <w:tab w:val="num" w:pos="1440"/>
        </w:tabs>
        <w:ind w:left="1440" w:hanging="360"/>
      </w:pPr>
      <w:rPr>
        <w:rFonts w:ascii="Palatino Linotype" w:hAnsi="Palatino Linotype" w:hint="default"/>
      </w:rPr>
    </w:lvl>
    <w:lvl w:ilvl="2" w:tplc="ADA8B4E4" w:tentative="1">
      <w:start w:val="1"/>
      <w:numFmt w:val="bullet"/>
      <w:lvlText w:val="•"/>
      <w:lvlJc w:val="left"/>
      <w:pPr>
        <w:tabs>
          <w:tab w:val="num" w:pos="2160"/>
        </w:tabs>
        <w:ind w:left="2160" w:hanging="360"/>
      </w:pPr>
      <w:rPr>
        <w:rFonts w:ascii="Palatino Linotype" w:hAnsi="Palatino Linotype" w:hint="default"/>
      </w:rPr>
    </w:lvl>
    <w:lvl w:ilvl="3" w:tplc="FEAE00C8" w:tentative="1">
      <w:start w:val="1"/>
      <w:numFmt w:val="bullet"/>
      <w:lvlText w:val="•"/>
      <w:lvlJc w:val="left"/>
      <w:pPr>
        <w:tabs>
          <w:tab w:val="num" w:pos="2880"/>
        </w:tabs>
        <w:ind w:left="2880" w:hanging="360"/>
      </w:pPr>
      <w:rPr>
        <w:rFonts w:ascii="Palatino Linotype" w:hAnsi="Palatino Linotype" w:hint="default"/>
      </w:rPr>
    </w:lvl>
    <w:lvl w:ilvl="4" w:tplc="5556482E" w:tentative="1">
      <w:start w:val="1"/>
      <w:numFmt w:val="bullet"/>
      <w:lvlText w:val="•"/>
      <w:lvlJc w:val="left"/>
      <w:pPr>
        <w:tabs>
          <w:tab w:val="num" w:pos="3600"/>
        </w:tabs>
        <w:ind w:left="3600" w:hanging="360"/>
      </w:pPr>
      <w:rPr>
        <w:rFonts w:ascii="Palatino Linotype" w:hAnsi="Palatino Linotype" w:hint="default"/>
      </w:rPr>
    </w:lvl>
    <w:lvl w:ilvl="5" w:tplc="6144F1DE" w:tentative="1">
      <w:start w:val="1"/>
      <w:numFmt w:val="bullet"/>
      <w:lvlText w:val="•"/>
      <w:lvlJc w:val="left"/>
      <w:pPr>
        <w:tabs>
          <w:tab w:val="num" w:pos="4320"/>
        </w:tabs>
        <w:ind w:left="4320" w:hanging="360"/>
      </w:pPr>
      <w:rPr>
        <w:rFonts w:ascii="Palatino Linotype" w:hAnsi="Palatino Linotype" w:hint="default"/>
      </w:rPr>
    </w:lvl>
    <w:lvl w:ilvl="6" w:tplc="620AB458" w:tentative="1">
      <w:start w:val="1"/>
      <w:numFmt w:val="bullet"/>
      <w:lvlText w:val="•"/>
      <w:lvlJc w:val="left"/>
      <w:pPr>
        <w:tabs>
          <w:tab w:val="num" w:pos="5040"/>
        </w:tabs>
        <w:ind w:left="5040" w:hanging="360"/>
      </w:pPr>
      <w:rPr>
        <w:rFonts w:ascii="Palatino Linotype" w:hAnsi="Palatino Linotype" w:hint="default"/>
      </w:rPr>
    </w:lvl>
    <w:lvl w:ilvl="7" w:tplc="187834FE" w:tentative="1">
      <w:start w:val="1"/>
      <w:numFmt w:val="bullet"/>
      <w:lvlText w:val="•"/>
      <w:lvlJc w:val="left"/>
      <w:pPr>
        <w:tabs>
          <w:tab w:val="num" w:pos="5760"/>
        </w:tabs>
        <w:ind w:left="5760" w:hanging="360"/>
      </w:pPr>
      <w:rPr>
        <w:rFonts w:ascii="Palatino Linotype" w:hAnsi="Palatino Linotype" w:hint="default"/>
      </w:rPr>
    </w:lvl>
    <w:lvl w:ilvl="8" w:tplc="5E9E334A" w:tentative="1">
      <w:start w:val="1"/>
      <w:numFmt w:val="bullet"/>
      <w:lvlText w:val="•"/>
      <w:lvlJc w:val="left"/>
      <w:pPr>
        <w:tabs>
          <w:tab w:val="num" w:pos="6480"/>
        </w:tabs>
        <w:ind w:left="6480" w:hanging="360"/>
      </w:pPr>
      <w:rPr>
        <w:rFonts w:ascii="Palatino Linotype" w:hAnsi="Palatino Linotype" w:hint="default"/>
      </w:rPr>
    </w:lvl>
  </w:abstractNum>
  <w:abstractNum w:abstractNumId="20">
    <w:nsid w:val="2B2E300F"/>
    <w:multiLevelType w:val="multilevel"/>
    <w:tmpl w:val="EDA8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D3087C"/>
    <w:multiLevelType w:val="multilevel"/>
    <w:tmpl w:val="72E8A9EC"/>
    <w:lvl w:ilvl="0">
      <w:start w:val="1"/>
      <w:numFmt w:val="bullet"/>
      <w:lvlText w:val=""/>
      <w:lvlJc w:val="left"/>
      <w:pPr>
        <w:tabs>
          <w:tab w:val="num" w:pos="2700"/>
        </w:tabs>
        <w:ind w:left="2700" w:hanging="360"/>
      </w:pPr>
      <w:rPr>
        <w:rFonts w:ascii="Symbol" w:hAnsi="Symbol" w:hint="default"/>
        <w:color w:val="auto"/>
      </w:rPr>
    </w:lvl>
    <w:lvl w:ilvl="1">
      <w:start w:val="1"/>
      <w:numFmt w:val="bullet"/>
      <w:lvlText w:val="o"/>
      <w:lvlJc w:val="left"/>
      <w:pPr>
        <w:tabs>
          <w:tab w:val="num" w:pos="2700"/>
        </w:tabs>
        <w:ind w:left="2700" w:hanging="360"/>
      </w:pPr>
      <w:rPr>
        <w:rFonts w:ascii="Courier New" w:hAnsi="Courier New" w:cs="Courier New" w:hint="default"/>
      </w:rPr>
    </w:lvl>
    <w:lvl w:ilvl="2">
      <w:start w:val="1"/>
      <w:numFmt w:val="bullet"/>
      <w:lvlText w:val=""/>
      <w:lvlJc w:val="left"/>
      <w:pPr>
        <w:tabs>
          <w:tab w:val="num" w:pos="3420"/>
        </w:tabs>
        <w:ind w:left="3420" w:hanging="360"/>
      </w:pPr>
      <w:rPr>
        <w:rFonts w:ascii="Wingdings" w:hAnsi="Wingdings" w:hint="default"/>
      </w:rPr>
    </w:lvl>
    <w:lvl w:ilvl="3">
      <w:start w:val="1"/>
      <w:numFmt w:val="bullet"/>
      <w:lvlText w:val=""/>
      <w:lvlJc w:val="left"/>
      <w:pPr>
        <w:tabs>
          <w:tab w:val="num" w:pos="4140"/>
        </w:tabs>
        <w:ind w:left="4140" w:hanging="360"/>
      </w:pPr>
      <w:rPr>
        <w:rFonts w:ascii="Symbol" w:hAnsi="Symbol" w:hint="default"/>
      </w:rPr>
    </w:lvl>
    <w:lvl w:ilvl="4">
      <w:start w:val="1"/>
      <w:numFmt w:val="bullet"/>
      <w:lvlText w:val="o"/>
      <w:lvlJc w:val="left"/>
      <w:pPr>
        <w:tabs>
          <w:tab w:val="num" w:pos="4860"/>
        </w:tabs>
        <w:ind w:left="4860" w:hanging="360"/>
      </w:pPr>
      <w:rPr>
        <w:rFonts w:ascii="Courier New" w:hAnsi="Courier New" w:cs="Courier New" w:hint="default"/>
      </w:rPr>
    </w:lvl>
    <w:lvl w:ilvl="5">
      <w:start w:val="1"/>
      <w:numFmt w:val="bullet"/>
      <w:lvlText w:val=""/>
      <w:lvlJc w:val="left"/>
      <w:pPr>
        <w:tabs>
          <w:tab w:val="num" w:pos="5580"/>
        </w:tabs>
        <w:ind w:left="5580" w:hanging="360"/>
      </w:pPr>
      <w:rPr>
        <w:rFonts w:ascii="Wingdings" w:hAnsi="Wingdings" w:hint="default"/>
      </w:rPr>
    </w:lvl>
    <w:lvl w:ilvl="6">
      <w:start w:val="1"/>
      <w:numFmt w:val="bullet"/>
      <w:lvlText w:val=""/>
      <w:lvlJc w:val="left"/>
      <w:pPr>
        <w:tabs>
          <w:tab w:val="num" w:pos="6300"/>
        </w:tabs>
        <w:ind w:left="6300" w:hanging="360"/>
      </w:pPr>
      <w:rPr>
        <w:rFonts w:ascii="Symbol" w:hAnsi="Symbol" w:hint="default"/>
      </w:rPr>
    </w:lvl>
    <w:lvl w:ilvl="7">
      <w:start w:val="1"/>
      <w:numFmt w:val="bullet"/>
      <w:lvlText w:val="o"/>
      <w:lvlJc w:val="left"/>
      <w:pPr>
        <w:tabs>
          <w:tab w:val="num" w:pos="7020"/>
        </w:tabs>
        <w:ind w:left="7020" w:hanging="360"/>
      </w:pPr>
      <w:rPr>
        <w:rFonts w:ascii="Courier New" w:hAnsi="Courier New" w:cs="Courier New" w:hint="default"/>
      </w:rPr>
    </w:lvl>
    <w:lvl w:ilvl="8">
      <w:start w:val="1"/>
      <w:numFmt w:val="bullet"/>
      <w:lvlText w:val=""/>
      <w:lvlJc w:val="left"/>
      <w:pPr>
        <w:tabs>
          <w:tab w:val="num" w:pos="7740"/>
        </w:tabs>
        <w:ind w:left="7740" w:hanging="360"/>
      </w:pPr>
      <w:rPr>
        <w:rFonts w:ascii="Wingdings" w:hAnsi="Wingdings" w:hint="default"/>
      </w:rPr>
    </w:lvl>
  </w:abstractNum>
  <w:abstractNum w:abstractNumId="22">
    <w:nsid w:val="31530D0E"/>
    <w:multiLevelType w:val="multilevel"/>
    <w:tmpl w:val="E29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BC7CF6"/>
    <w:multiLevelType w:val="multilevel"/>
    <w:tmpl w:val="766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B03A01"/>
    <w:multiLevelType w:val="hybridMultilevel"/>
    <w:tmpl w:val="217032BC"/>
    <w:lvl w:ilvl="0" w:tplc="B8F04440">
      <w:start w:val="1"/>
      <w:numFmt w:val="lowerLetter"/>
      <w:lvlText w:val="%1."/>
      <w:lvlJc w:val="left"/>
      <w:pPr>
        <w:tabs>
          <w:tab w:val="num" w:pos="1443"/>
        </w:tabs>
        <w:ind w:left="1443"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25">
    <w:nsid w:val="3FAA191E"/>
    <w:multiLevelType w:val="hybridMultilevel"/>
    <w:tmpl w:val="A19C629A"/>
    <w:lvl w:ilvl="0" w:tplc="81FC45A2">
      <w:start w:val="1"/>
      <w:numFmt w:val="bullet"/>
      <w:lvlText w:val=""/>
      <w:lvlJc w:val="left"/>
      <w:pPr>
        <w:tabs>
          <w:tab w:val="num" w:pos="2700"/>
        </w:tabs>
        <w:ind w:left="2700" w:hanging="360"/>
      </w:pPr>
      <w:rPr>
        <w:rFonts w:ascii="Symbol" w:hAnsi="Symbol" w:hint="default"/>
        <w:color w:val="auto"/>
      </w:rPr>
    </w:lvl>
    <w:lvl w:ilvl="1" w:tplc="04090003">
      <w:start w:val="1"/>
      <w:numFmt w:val="bullet"/>
      <w:lvlText w:val="o"/>
      <w:lvlJc w:val="left"/>
      <w:pPr>
        <w:tabs>
          <w:tab w:val="num" w:pos="2700"/>
        </w:tabs>
        <w:ind w:left="2700" w:hanging="360"/>
      </w:pPr>
      <w:rPr>
        <w:rFonts w:ascii="Courier New" w:hAnsi="Courier New" w:cs="Courier New" w:hint="default"/>
      </w:rPr>
    </w:lvl>
    <w:lvl w:ilvl="2" w:tplc="81FC45A2">
      <w:start w:val="1"/>
      <w:numFmt w:val="bullet"/>
      <w:lvlText w:val=""/>
      <w:lvlJc w:val="left"/>
      <w:pPr>
        <w:tabs>
          <w:tab w:val="num" w:pos="2700"/>
        </w:tabs>
        <w:ind w:left="2700" w:hanging="360"/>
      </w:pPr>
      <w:rPr>
        <w:rFonts w:ascii="Symbol" w:hAnsi="Symbol" w:hint="default"/>
        <w:color w:val="auto"/>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6">
    <w:nsid w:val="42A33852"/>
    <w:multiLevelType w:val="hybridMultilevel"/>
    <w:tmpl w:val="B46050EC"/>
    <w:lvl w:ilvl="0" w:tplc="81FC45A2">
      <w:start w:val="1"/>
      <w:numFmt w:val="bullet"/>
      <w:lvlText w:val=""/>
      <w:lvlJc w:val="left"/>
      <w:pPr>
        <w:tabs>
          <w:tab w:val="num" w:pos="2700"/>
        </w:tabs>
        <w:ind w:left="2700" w:hanging="360"/>
      </w:pPr>
      <w:rPr>
        <w:rFonts w:ascii="Symbol" w:hAnsi="Symbol" w:hint="default"/>
        <w:color w:val="auto"/>
      </w:rPr>
    </w:lvl>
    <w:lvl w:ilvl="1" w:tplc="04090003">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7">
    <w:nsid w:val="461D0CE8"/>
    <w:multiLevelType w:val="hybridMultilevel"/>
    <w:tmpl w:val="8F449E90"/>
    <w:lvl w:ilvl="0" w:tplc="0409000F">
      <w:start w:val="1"/>
      <w:numFmt w:val="decimal"/>
      <w:lvlText w:val="%1."/>
      <w:lvlJc w:val="left"/>
      <w:pPr>
        <w:tabs>
          <w:tab w:val="num" w:pos="3060"/>
        </w:tabs>
        <w:ind w:left="30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491B6553"/>
    <w:multiLevelType w:val="hybridMultilevel"/>
    <w:tmpl w:val="C750BF0A"/>
    <w:name w:val="WW8Num112"/>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nsid w:val="49D81B99"/>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802EB9"/>
    <w:multiLevelType w:val="hybridMultilevel"/>
    <w:tmpl w:val="1B9C91D0"/>
    <w:lvl w:ilvl="0" w:tplc="81FC45A2">
      <w:start w:val="1"/>
      <w:numFmt w:val="bullet"/>
      <w:lvlText w:val=""/>
      <w:lvlJc w:val="left"/>
      <w:pPr>
        <w:tabs>
          <w:tab w:val="num" w:pos="2700"/>
        </w:tabs>
        <w:ind w:left="2700" w:hanging="360"/>
      </w:pPr>
      <w:rPr>
        <w:rFonts w:ascii="Symbol" w:hAnsi="Symbol" w:hint="default"/>
        <w:color w:val="auto"/>
      </w:rPr>
    </w:lvl>
    <w:lvl w:ilvl="1" w:tplc="81FC45A2">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54035126"/>
    <w:multiLevelType w:val="multilevel"/>
    <w:tmpl w:val="E29E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89F016B"/>
    <w:multiLevelType w:val="hybridMultilevel"/>
    <w:tmpl w:val="02EEE426"/>
    <w:lvl w:ilvl="0" w:tplc="0409000F">
      <w:start w:val="1"/>
      <w:numFmt w:val="decimal"/>
      <w:lvlText w:val="%1."/>
      <w:lvlJc w:val="left"/>
      <w:pPr>
        <w:tabs>
          <w:tab w:val="num" w:pos="1080"/>
        </w:tabs>
        <w:ind w:left="1080" w:hanging="360"/>
      </w:pPr>
    </w:lvl>
    <w:lvl w:ilvl="1" w:tplc="81FC45A2">
      <w:start w:val="1"/>
      <w:numFmt w:val="bullet"/>
      <w:lvlText w:val=""/>
      <w:lvlJc w:val="left"/>
      <w:pPr>
        <w:tabs>
          <w:tab w:val="num" w:pos="1800"/>
        </w:tabs>
        <w:ind w:left="1800" w:hanging="360"/>
      </w:pPr>
      <w:rPr>
        <w:rFonts w:ascii="Symbol" w:hAnsi="Symbol" w:hint="default"/>
        <w:color w:val="auto"/>
      </w:rPr>
    </w:lvl>
    <w:lvl w:ilvl="2" w:tplc="81FC45A2">
      <w:start w:val="1"/>
      <w:numFmt w:val="bullet"/>
      <w:lvlText w:val=""/>
      <w:lvlJc w:val="left"/>
      <w:pPr>
        <w:tabs>
          <w:tab w:val="num" w:pos="2700"/>
        </w:tabs>
        <w:ind w:left="2700" w:hanging="360"/>
      </w:pPr>
      <w:rPr>
        <w:rFonts w:ascii="Symbol" w:hAnsi="Symbol" w:hint="default"/>
        <w:color w:val="auto"/>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nsid w:val="5A1477F6"/>
    <w:multiLevelType w:val="hybridMultilevel"/>
    <w:tmpl w:val="DF42ABA0"/>
    <w:lvl w:ilvl="0" w:tplc="0409000F">
      <w:start w:val="1"/>
      <w:numFmt w:val="decimal"/>
      <w:lvlText w:val="%1."/>
      <w:lvlJc w:val="left"/>
      <w:pPr>
        <w:tabs>
          <w:tab w:val="num" w:pos="1080"/>
        </w:tabs>
        <w:ind w:left="1080" w:hanging="360"/>
      </w:pPr>
    </w:lvl>
    <w:lvl w:ilvl="1" w:tplc="81FC45A2">
      <w:start w:val="1"/>
      <w:numFmt w:val="bullet"/>
      <w:lvlText w:val=""/>
      <w:lvlJc w:val="left"/>
      <w:pPr>
        <w:tabs>
          <w:tab w:val="num" w:pos="1800"/>
        </w:tabs>
        <w:ind w:left="1800" w:hanging="360"/>
      </w:pPr>
      <w:rPr>
        <w:rFonts w:ascii="Symbol" w:hAnsi="Symbol" w:hint="default"/>
        <w:color w:val="auto"/>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5A8B4892"/>
    <w:multiLevelType w:val="hybridMultilevel"/>
    <w:tmpl w:val="E2AA149A"/>
    <w:lvl w:ilvl="0" w:tplc="0409000F">
      <w:start w:val="1"/>
      <w:numFmt w:val="decimal"/>
      <w:lvlText w:val="%1."/>
      <w:lvlJc w:val="left"/>
      <w:pPr>
        <w:tabs>
          <w:tab w:val="num" w:pos="1080"/>
        </w:tabs>
        <w:ind w:left="1080" w:hanging="360"/>
      </w:pPr>
    </w:lvl>
    <w:lvl w:ilvl="1" w:tplc="D84EC5A6">
      <w:start w:val="1"/>
      <w:numFmt w:val="decimal"/>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nsid w:val="5CF44B03"/>
    <w:multiLevelType w:val="hybridMultilevel"/>
    <w:tmpl w:val="E81285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5EBE7052"/>
    <w:multiLevelType w:val="hybridMultilevel"/>
    <w:tmpl w:val="2DEC1760"/>
    <w:lvl w:ilvl="0" w:tplc="104444C4">
      <w:start w:val="1"/>
      <w:numFmt w:val="decimal"/>
      <w:lvlText w:val="%1."/>
      <w:lvlJc w:val="left"/>
      <w:pPr>
        <w:ind w:left="720" w:hanging="360"/>
      </w:pPr>
      <w:rPr>
        <w:rFonts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A03223"/>
    <w:multiLevelType w:val="multilevel"/>
    <w:tmpl w:val="A814730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rPr>
        <w:rFonts w:hint="default"/>
      </w:rPr>
    </w:lvl>
    <w:lvl w:ilvl="3">
      <w:start w:val="1"/>
      <w:numFmt w:val="decimal"/>
      <w:lvlText w:val="%4."/>
      <w:lvlJc w:val="left"/>
      <w:pPr>
        <w:tabs>
          <w:tab w:val="num" w:pos="3060"/>
        </w:tabs>
        <w:ind w:left="3060" w:hanging="360"/>
      </w:pPr>
      <w:rPr>
        <w:rFonts w:hint="default"/>
        <w:b w:val="0"/>
      </w:rPr>
    </w:lvl>
    <w:lvl w:ilvl="4">
      <w:start w:val="1"/>
      <w:numFmt w:val="lowerLetter"/>
      <w:lvlText w:val="%5."/>
      <w:lvlJc w:val="left"/>
      <w:pPr>
        <w:tabs>
          <w:tab w:val="num" w:pos="3780"/>
        </w:tabs>
        <w:ind w:left="3780" w:hanging="360"/>
      </w:pPr>
      <w:rPr>
        <w:rFonts w:hint="default"/>
      </w:rPr>
    </w:lvl>
    <w:lvl w:ilvl="5">
      <w:start w:val="1"/>
      <w:numFmt w:val="lowerRoman"/>
      <w:lvlText w:val="%6."/>
      <w:lvlJc w:val="right"/>
      <w:pPr>
        <w:tabs>
          <w:tab w:val="num" w:pos="4500"/>
        </w:tabs>
        <w:ind w:left="4500" w:hanging="180"/>
      </w:pPr>
      <w:rPr>
        <w:rFonts w:hint="default"/>
      </w:rPr>
    </w:lvl>
    <w:lvl w:ilvl="6">
      <w:start w:val="1"/>
      <w:numFmt w:val="decimal"/>
      <w:lvlText w:val="%7."/>
      <w:lvlJc w:val="left"/>
      <w:pPr>
        <w:tabs>
          <w:tab w:val="num" w:pos="5220"/>
        </w:tabs>
        <w:ind w:left="5220" w:hanging="360"/>
      </w:pPr>
      <w:rPr>
        <w:rFonts w:hint="default"/>
      </w:rPr>
    </w:lvl>
    <w:lvl w:ilvl="7">
      <w:start w:val="1"/>
      <w:numFmt w:val="lowerLetter"/>
      <w:lvlText w:val="%8."/>
      <w:lvlJc w:val="left"/>
      <w:pPr>
        <w:tabs>
          <w:tab w:val="num" w:pos="5940"/>
        </w:tabs>
        <w:ind w:left="5940" w:hanging="360"/>
      </w:pPr>
      <w:rPr>
        <w:rFonts w:hint="default"/>
      </w:rPr>
    </w:lvl>
    <w:lvl w:ilvl="8">
      <w:start w:val="1"/>
      <w:numFmt w:val="lowerRoman"/>
      <w:lvlText w:val="%9."/>
      <w:lvlJc w:val="right"/>
      <w:pPr>
        <w:tabs>
          <w:tab w:val="num" w:pos="6660"/>
        </w:tabs>
        <w:ind w:left="6660" w:hanging="180"/>
      </w:pPr>
      <w:rPr>
        <w:rFonts w:hint="default"/>
      </w:rPr>
    </w:lvl>
  </w:abstractNum>
  <w:abstractNum w:abstractNumId="38">
    <w:nsid w:val="688B681C"/>
    <w:multiLevelType w:val="hybridMultilevel"/>
    <w:tmpl w:val="7D48D69E"/>
    <w:lvl w:ilvl="0" w:tplc="052E2FF0">
      <w:start w:val="1"/>
      <w:numFmt w:val="bullet"/>
      <w:lvlText w:val=""/>
      <w:lvlJc w:val="left"/>
      <w:pPr>
        <w:tabs>
          <w:tab w:val="num" w:pos="720"/>
        </w:tabs>
        <w:ind w:left="720" w:hanging="360"/>
      </w:pPr>
      <w:rPr>
        <w:rFonts w:ascii="Wingdings" w:hAnsi="Wingdings" w:hint="default"/>
      </w:rPr>
    </w:lvl>
    <w:lvl w:ilvl="1" w:tplc="786A0A74" w:tentative="1">
      <w:start w:val="1"/>
      <w:numFmt w:val="bullet"/>
      <w:lvlText w:val=""/>
      <w:lvlJc w:val="left"/>
      <w:pPr>
        <w:tabs>
          <w:tab w:val="num" w:pos="1440"/>
        </w:tabs>
        <w:ind w:left="1440" w:hanging="360"/>
      </w:pPr>
      <w:rPr>
        <w:rFonts w:ascii="Wingdings" w:hAnsi="Wingdings" w:hint="default"/>
      </w:rPr>
    </w:lvl>
    <w:lvl w:ilvl="2" w:tplc="4DE6FB00" w:tentative="1">
      <w:start w:val="1"/>
      <w:numFmt w:val="bullet"/>
      <w:lvlText w:val=""/>
      <w:lvlJc w:val="left"/>
      <w:pPr>
        <w:tabs>
          <w:tab w:val="num" w:pos="2160"/>
        </w:tabs>
        <w:ind w:left="2160" w:hanging="360"/>
      </w:pPr>
      <w:rPr>
        <w:rFonts w:ascii="Wingdings" w:hAnsi="Wingdings" w:hint="default"/>
      </w:rPr>
    </w:lvl>
    <w:lvl w:ilvl="3" w:tplc="BA586936" w:tentative="1">
      <w:start w:val="1"/>
      <w:numFmt w:val="bullet"/>
      <w:lvlText w:val=""/>
      <w:lvlJc w:val="left"/>
      <w:pPr>
        <w:tabs>
          <w:tab w:val="num" w:pos="2880"/>
        </w:tabs>
        <w:ind w:left="2880" w:hanging="360"/>
      </w:pPr>
      <w:rPr>
        <w:rFonts w:ascii="Wingdings" w:hAnsi="Wingdings" w:hint="default"/>
      </w:rPr>
    </w:lvl>
    <w:lvl w:ilvl="4" w:tplc="97C61668" w:tentative="1">
      <w:start w:val="1"/>
      <w:numFmt w:val="bullet"/>
      <w:lvlText w:val=""/>
      <w:lvlJc w:val="left"/>
      <w:pPr>
        <w:tabs>
          <w:tab w:val="num" w:pos="3600"/>
        </w:tabs>
        <w:ind w:left="3600" w:hanging="360"/>
      </w:pPr>
      <w:rPr>
        <w:rFonts w:ascii="Wingdings" w:hAnsi="Wingdings" w:hint="default"/>
      </w:rPr>
    </w:lvl>
    <w:lvl w:ilvl="5" w:tplc="1CDA28EA" w:tentative="1">
      <w:start w:val="1"/>
      <w:numFmt w:val="bullet"/>
      <w:lvlText w:val=""/>
      <w:lvlJc w:val="left"/>
      <w:pPr>
        <w:tabs>
          <w:tab w:val="num" w:pos="4320"/>
        </w:tabs>
        <w:ind w:left="4320" w:hanging="360"/>
      </w:pPr>
      <w:rPr>
        <w:rFonts w:ascii="Wingdings" w:hAnsi="Wingdings" w:hint="default"/>
      </w:rPr>
    </w:lvl>
    <w:lvl w:ilvl="6" w:tplc="F9049350" w:tentative="1">
      <w:start w:val="1"/>
      <w:numFmt w:val="bullet"/>
      <w:lvlText w:val=""/>
      <w:lvlJc w:val="left"/>
      <w:pPr>
        <w:tabs>
          <w:tab w:val="num" w:pos="5040"/>
        </w:tabs>
        <w:ind w:left="5040" w:hanging="360"/>
      </w:pPr>
      <w:rPr>
        <w:rFonts w:ascii="Wingdings" w:hAnsi="Wingdings" w:hint="default"/>
      </w:rPr>
    </w:lvl>
    <w:lvl w:ilvl="7" w:tplc="E520B2B0" w:tentative="1">
      <w:start w:val="1"/>
      <w:numFmt w:val="bullet"/>
      <w:lvlText w:val=""/>
      <w:lvlJc w:val="left"/>
      <w:pPr>
        <w:tabs>
          <w:tab w:val="num" w:pos="5760"/>
        </w:tabs>
        <w:ind w:left="5760" w:hanging="360"/>
      </w:pPr>
      <w:rPr>
        <w:rFonts w:ascii="Wingdings" w:hAnsi="Wingdings" w:hint="default"/>
      </w:rPr>
    </w:lvl>
    <w:lvl w:ilvl="8" w:tplc="7E1EB5A8" w:tentative="1">
      <w:start w:val="1"/>
      <w:numFmt w:val="bullet"/>
      <w:lvlText w:val=""/>
      <w:lvlJc w:val="left"/>
      <w:pPr>
        <w:tabs>
          <w:tab w:val="num" w:pos="6480"/>
        </w:tabs>
        <w:ind w:left="6480" w:hanging="360"/>
      </w:pPr>
      <w:rPr>
        <w:rFonts w:ascii="Wingdings" w:hAnsi="Wingdings" w:hint="default"/>
      </w:rPr>
    </w:lvl>
  </w:abstractNum>
  <w:abstractNum w:abstractNumId="39">
    <w:nsid w:val="69193343"/>
    <w:multiLevelType w:val="hybridMultilevel"/>
    <w:tmpl w:val="BFB8669C"/>
    <w:lvl w:ilvl="0" w:tplc="0409000F">
      <w:start w:val="1"/>
      <w:numFmt w:val="decimal"/>
      <w:lvlText w:val="%1."/>
      <w:lvlJc w:val="left"/>
      <w:pPr>
        <w:tabs>
          <w:tab w:val="num" w:pos="3060"/>
        </w:tabs>
        <w:ind w:left="30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734C6FBB"/>
    <w:multiLevelType w:val="hybridMultilevel"/>
    <w:tmpl w:val="56402B04"/>
    <w:lvl w:ilvl="0" w:tplc="04090001">
      <w:start w:val="1"/>
      <w:numFmt w:val="bullet"/>
      <w:lvlText w:val=""/>
      <w:lvlJc w:val="left"/>
      <w:pPr>
        <w:tabs>
          <w:tab w:val="num" w:pos="2421"/>
        </w:tabs>
        <w:ind w:left="2421" w:hanging="360"/>
      </w:pPr>
      <w:rPr>
        <w:rFonts w:ascii="Symbol" w:hAnsi="Symbol" w:hint="default"/>
      </w:rPr>
    </w:lvl>
    <w:lvl w:ilvl="1" w:tplc="04090003" w:tentative="1">
      <w:start w:val="1"/>
      <w:numFmt w:val="bullet"/>
      <w:lvlText w:val="o"/>
      <w:lvlJc w:val="left"/>
      <w:pPr>
        <w:tabs>
          <w:tab w:val="num" w:pos="3141"/>
        </w:tabs>
        <w:ind w:left="3141" w:hanging="360"/>
      </w:pPr>
      <w:rPr>
        <w:rFonts w:ascii="Courier New" w:hAnsi="Courier New" w:cs="Courier New" w:hint="default"/>
      </w:rPr>
    </w:lvl>
    <w:lvl w:ilvl="2" w:tplc="04090005" w:tentative="1">
      <w:start w:val="1"/>
      <w:numFmt w:val="bullet"/>
      <w:lvlText w:val=""/>
      <w:lvlJc w:val="left"/>
      <w:pPr>
        <w:tabs>
          <w:tab w:val="num" w:pos="3861"/>
        </w:tabs>
        <w:ind w:left="3861" w:hanging="360"/>
      </w:pPr>
      <w:rPr>
        <w:rFonts w:ascii="Wingdings" w:hAnsi="Wingdings" w:hint="default"/>
      </w:rPr>
    </w:lvl>
    <w:lvl w:ilvl="3" w:tplc="04090001" w:tentative="1">
      <w:start w:val="1"/>
      <w:numFmt w:val="bullet"/>
      <w:lvlText w:val=""/>
      <w:lvlJc w:val="left"/>
      <w:pPr>
        <w:tabs>
          <w:tab w:val="num" w:pos="4581"/>
        </w:tabs>
        <w:ind w:left="4581" w:hanging="360"/>
      </w:pPr>
      <w:rPr>
        <w:rFonts w:ascii="Symbol" w:hAnsi="Symbol" w:hint="default"/>
      </w:rPr>
    </w:lvl>
    <w:lvl w:ilvl="4" w:tplc="04090003" w:tentative="1">
      <w:start w:val="1"/>
      <w:numFmt w:val="bullet"/>
      <w:lvlText w:val="o"/>
      <w:lvlJc w:val="left"/>
      <w:pPr>
        <w:tabs>
          <w:tab w:val="num" w:pos="5301"/>
        </w:tabs>
        <w:ind w:left="5301" w:hanging="360"/>
      </w:pPr>
      <w:rPr>
        <w:rFonts w:ascii="Courier New" w:hAnsi="Courier New" w:cs="Courier New" w:hint="default"/>
      </w:rPr>
    </w:lvl>
    <w:lvl w:ilvl="5" w:tplc="04090005" w:tentative="1">
      <w:start w:val="1"/>
      <w:numFmt w:val="bullet"/>
      <w:lvlText w:val=""/>
      <w:lvlJc w:val="left"/>
      <w:pPr>
        <w:tabs>
          <w:tab w:val="num" w:pos="6021"/>
        </w:tabs>
        <w:ind w:left="6021" w:hanging="360"/>
      </w:pPr>
      <w:rPr>
        <w:rFonts w:ascii="Wingdings" w:hAnsi="Wingdings" w:hint="default"/>
      </w:rPr>
    </w:lvl>
    <w:lvl w:ilvl="6" w:tplc="04090001" w:tentative="1">
      <w:start w:val="1"/>
      <w:numFmt w:val="bullet"/>
      <w:lvlText w:val=""/>
      <w:lvlJc w:val="left"/>
      <w:pPr>
        <w:tabs>
          <w:tab w:val="num" w:pos="6741"/>
        </w:tabs>
        <w:ind w:left="6741" w:hanging="360"/>
      </w:pPr>
      <w:rPr>
        <w:rFonts w:ascii="Symbol" w:hAnsi="Symbol" w:hint="default"/>
      </w:rPr>
    </w:lvl>
    <w:lvl w:ilvl="7" w:tplc="04090003" w:tentative="1">
      <w:start w:val="1"/>
      <w:numFmt w:val="bullet"/>
      <w:lvlText w:val="o"/>
      <w:lvlJc w:val="left"/>
      <w:pPr>
        <w:tabs>
          <w:tab w:val="num" w:pos="7461"/>
        </w:tabs>
        <w:ind w:left="7461" w:hanging="360"/>
      </w:pPr>
      <w:rPr>
        <w:rFonts w:ascii="Courier New" w:hAnsi="Courier New" w:cs="Courier New" w:hint="default"/>
      </w:rPr>
    </w:lvl>
    <w:lvl w:ilvl="8" w:tplc="04090005" w:tentative="1">
      <w:start w:val="1"/>
      <w:numFmt w:val="bullet"/>
      <w:lvlText w:val=""/>
      <w:lvlJc w:val="left"/>
      <w:pPr>
        <w:tabs>
          <w:tab w:val="num" w:pos="8181"/>
        </w:tabs>
        <w:ind w:left="8181" w:hanging="360"/>
      </w:pPr>
      <w:rPr>
        <w:rFonts w:ascii="Wingdings" w:hAnsi="Wingdings" w:hint="default"/>
      </w:rPr>
    </w:lvl>
  </w:abstractNum>
  <w:abstractNum w:abstractNumId="41">
    <w:nsid w:val="748E32E1"/>
    <w:multiLevelType w:val="hybridMultilevel"/>
    <w:tmpl w:val="3D94AA08"/>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2">
    <w:nsid w:val="783F56E3"/>
    <w:multiLevelType w:val="hybridMultilevel"/>
    <w:tmpl w:val="58C855E6"/>
    <w:lvl w:ilvl="0" w:tplc="6778E4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D5620E2"/>
    <w:multiLevelType w:val="hybridMultilevel"/>
    <w:tmpl w:val="4C0E02FC"/>
    <w:lvl w:ilvl="0" w:tplc="0409000F">
      <w:start w:val="1"/>
      <w:numFmt w:val="decimal"/>
      <w:lvlText w:val="%1."/>
      <w:lvlJc w:val="left"/>
      <w:pPr>
        <w:tabs>
          <w:tab w:val="num" w:pos="1620"/>
        </w:tabs>
        <w:ind w:left="1620" w:hanging="360"/>
      </w:p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4">
    <w:nsid w:val="7F496C38"/>
    <w:multiLevelType w:val="hybridMultilevel"/>
    <w:tmpl w:val="F580EA4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44"/>
  </w:num>
  <w:num w:numId="3">
    <w:abstractNumId w:val="16"/>
  </w:num>
  <w:num w:numId="4">
    <w:abstractNumId w:val="34"/>
  </w:num>
  <w:num w:numId="5">
    <w:abstractNumId w:val="10"/>
  </w:num>
  <w:num w:numId="6">
    <w:abstractNumId w:val="15"/>
  </w:num>
  <w:num w:numId="7">
    <w:abstractNumId w:val="42"/>
  </w:num>
  <w:num w:numId="8">
    <w:abstractNumId w:val="24"/>
  </w:num>
  <w:num w:numId="9">
    <w:abstractNumId w:val="28"/>
  </w:num>
  <w:num w:numId="10">
    <w:abstractNumId w:val="18"/>
  </w:num>
  <w:num w:numId="11">
    <w:abstractNumId w:val="14"/>
  </w:num>
  <w:num w:numId="12">
    <w:abstractNumId w:val="32"/>
  </w:num>
  <w:num w:numId="13">
    <w:abstractNumId w:val="38"/>
  </w:num>
  <w:num w:numId="14">
    <w:abstractNumId w:val="26"/>
  </w:num>
  <w:num w:numId="15">
    <w:abstractNumId w:val="11"/>
  </w:num>
  <w:num w:numId="16">
    <w:abstractNumId w:val="33"/>
  </w:num>
  <w:num w:numId="17">
    <w:abstractNumId w:val="30"/>
  </w:num>
  <w:num w:numId="18">
    <w:abstractNumId w:val="19"/>
  </w:num>
  <w:num w:numId="19">
    <w:abstractNumId w:val="9"/>
  </w:num>
  <w:num w:numId="20">
    <w:abstractNumId w:val="20"/>
  </w:num>
  <w:num w:numId="21">
    <w:abstractNumId w:val="8"/>
  </w:num>
  <w:num w:numId="22">
    <w:abstractNumId w:val="13"/>
  </w:num>
  <w:num w:numId="23">
    <w:abstractNumId w:val="12"/>
  </w:num>
  <w:num w:numId="24">
    <w:abstractNumId w:val="21"/>
  </w:num>
  <w:num w:numId="25">
    <w:abstractNumId w:val="25"/>
  </w:num>
  <w:num w:numId="26">
    <w:abstractNumId w:val="35"/>
  </w:num>
  <w:num w:numId="27">
    <w:abstractNumId w:val="23"/>
  </w:num>
  <w:num w:numId="28">
    <w:abstractNumId w:val="40"/>
  </w:num>
  <w:num w:numId="29">
    <w:abstractNumId w:val="22"/>
  </w:num>
  <w:num w:numId="30">
    <w:abstractNumId w:val="31"/>
  </w:num>
  <w:num w:numId="31">
    <w:abstractNumId w:val="36"/>
  </w:num>
  <w:num w:numId="32">
    <w:abstractNumId w:val="17"/>
  </w:num>
  <w:num w:numId="33">
    <w:abstractNumId w:val="1"/>
  </w:num>
  <w:num w:numId="34">
    <w:abstractNumId w:val="2"/>
  </w:num>
  <w:num w:numId="35">
    <w:abstractNumId w:val="43"/>
  </w:num>
  <w:num w:numId="36">
    <w:abstractNumId w:val="41"/>
  </w:num>
  <w:num w:numId="37">
    <w:abstractNumId w:val="7"/>
  </w:num>
  <w:num w:numId="38">
    <w:abstractNumId w:val="39"/>
  </w:num>
  <w:num w:numId="39">
    <w:abstractNumId w:val="27"/>
  </w:num>
  <w:num w:numId="40">
    <w:abstractNumId w:val="29"/>
  </w:num>
  <w:num w:numId="41">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00"/>
  <w:drawingGridVerticalSpacing w:val="0"/>
  <w:displayHorizontalDrawingGridEvery w:val="0"/>
  <w:displayVerticalDrawingGridEvery w:val="0"/>
  <w:noPunctuationKerning/>
  <w:characterSpacingControl w:val="doNotCompress"/>
  <w:hdrShapeDefaults>
    <o:shapedefaults v:ext="edit" spidmax="24578">
      <o:colormenu v:ext="edit" strokecolor="none"/>
    </o:shapedefaults>
    <o:shapelayout v:ext="edit">
      <o:idmap v:ext="edit" data="2"/>
    </o:shapelayout>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9B47C0"/>
    <w:rsid w:val="000001A7"/>
    <w:rsid w:val="00004AB3"/>
    <w:rsid w:val="0000532E"/>
    <w:rsid w:val="000073AF"/>
    <w:rsid w:val="00010238"/>
    <w:rsid w:val="00010261"/>
    <w:rsid w:val="000151BB"/>
    <w:rsid w:val="0001688E"/>
    <w:rsid w:val="000168B0"/>
    <w:rsid w:val="0002010D"/>
    <w:rsid w:val="00025B19"/>
    <w:rsid w:val="00027002"/>
    <w:rsid w:val="00030331"/>
    <w:rsid w:val="00030AB5"/>
    <w:rsid w:val="0003713F"/>
    <w:rsid w:val="00042416"/>
    <w:rsid w:val="00042427"/>
    <w:rsid w:val="00043B48"/>
    <w:rsid w:val="00051027"/>
    <w:rsid w:val="000625AC"/>
    <w:rsid w:val="00065E67"/>
    <w:rsid w:val="00067A80"/>
    <w:rsid w:val="000710E3"/>
    <w:rsid w:val="00072F32"/>
    <w:rsid w:val="0007591C"/>
    <w:rsid w:val="00075EB1"/>
    <w:rsid w:val="000813D6"/>
    <w:rsid w:val="0008244D"/>
    <w:rsid w:val="000831A0"/>
    <w:rsid w:val="00084FD9"/>
    <w:rsid w:val="00087C50"/>
    <w:rsid w:val="00090EC0"/>
    <w:rsid w:val="00091950"/>
    <w:rsid w:val="00093BB8"/>
    <w:rsid w:val="000951DC"/>
    <w:rsid w:val="00096821"/>
    <w:rsid w:val="000A43CF"/>
    <w:rsid w:val="000A6A94"/>
    <w:rsid w:val="000A6B6B"/>
    <w:rsid w:val="000B14B3"/>
    <w:rsid w:val="000B184A"/>
    <w:rsid w:val="000B5669"/>
    <w:rsid w:val="000B6187"/>
    <w:rsid w:val="000C0A3F"/>
    <w:rsid w:val="000C211C"/>
    <w:rsid w:val="000C473C"/>
    <w:rsid w:val="000D166D"/>
    <w:rsid w:val="000D1E96"/>
    <w:rsid w:val="000D2DB7"/>
    <w:rsid w:val="000D311D"/>
    <w:rsid w:val="000D33A6"/>
    <w:rsid w:val="000D4176"/>
    <w:rsid w:val="000D6E77"/>
    <w:rsid w:val="000E01F0"/>
    <w:rsid w:val="000E3D2F"/>
    <w:rsid w:val="000F05D9"/>
    <w:rsid w:val="000F0F45"/>
    <w:rsid w:val="000F7B3E"/>
    <w:rsid w:val="001022B6"/>
    <w:rsid w:val="001031A4"/>
    <w:rsid w:val="00104590"/>
    <w:rsid w:val="0010553C"/>
    <w:rsid w:val="00107DA6"/>
    <w:rsid w:val="001105D5"/>
    <w:rsid w:val="0011117A"/>
    <w:rsid w:val="00120807"/>
    <w:rsid w:val="00124EEC"/>
    <w:rsid w:val="001256F8"/>
    <w:rsid w:val="00135DFA"/>
    <w:rsid w:val="001370D1"/>
    <w:rsid w:val="00142B93"/>
    <w:rsid w:val="001462E9"/>
    <w:rsid w:val="00146C96"/>
    <w:rsid w:val="00152624"/>
    <w:rsid w:val="00153C6F"/>
    <w:rsid w:val="00155090"/>
    <w:rsid w:val="00157728"/>
    <w:rsid w:val="00161868"/>
    <w:rsid w:val="00162904"/>
    <w:rsid w:val="00164B5B"/>
    <w:rsid w:val="0017625A"/>
    <w:rsid w:val="00177025"/>
    <w:rsid w:val="001772CE"/>
    <w:rsid w:val="00182A19"/>
    <w:rsid w:val="00186698"/>
    <w:rsid w:val="00187016"/>
    <w:rsid w:val="001932CD"/>
    <w:rsid w:val="001960BF"/>
    <w:rsid w:val="00197769"/>
    <w:rsid w:val="001A45EB"/>
    <w:rsid w:val="001B0143"/>
    <w:rsid w:val="001B0470"/>
    <w:rsid w:val="001B082F"/>
    <w:rsid w:val="001B0E32"/>
    <w:rsid w:val="001B3EBD"/>
    <w:rsid w:val="001B52BA"/>
    <w:rsid w:val="001B75F3"/>
    <w:rsid w:val="001C4B5D"/>
    <w:rsid w:val="001D3A5D"/>
    <w:rsid w:val="001D3C47"/>
    <w:rsid w:val="001D7185"/>
    <w:rsid w:val="001E351D"/>
    <w:rsid w:val="001E4AED"/>
    <w:rsid w:val="001E506F"/>
    <w:rsid w:val="001F0898"/>
    <w:rsid w:val="001F21D1"/>
    <w:rsid w:val="001F54C6"/>
    <w:rsid w:val="001F7164"/>
    <w:rsid w:val="001F7B42"/>
    <w:rsid w:val="00201616"/>
    <w:rsid w:val="00204D26"/>
    <w:rsid w:val="002071B5"/>
    <w:rsid w:val="00212387"/>
    <w:rsid w:val="00213A90"/>
    <w:rsid w:val="0021420B"/>
    <w:rsid w:val="00216D17"/>
    <w:rsid w:val="00224556"/>
    <w:rsid w:val="002249A6"/>
    <w:rsid w:val="00225313"/>
    <w:rsid w:val="0022774D"/>
    <w:rsid w:val="00230FBB"/>
    <w:rsid w:val="002310FD"/>
    <w:rsid w:val="00233EC2"/>
    <w:rsid w:val="00235E76"/>
    <w:rsid w:val="002370E4"/>
    <w:rsid w:val="00240458"/>
    <w:rsid w:val="0024133A"/>
    <w:rsid w:val="00243043"/>
    <w:rsid w:val="002449C7"/>
    <w:rsid w:val="0024724F"/>
    <w:rsid w:val="00250DE1"/>
    <w:rsid w:val="00251D87"/>
    <w:rsid w:val="002548DD"/>
    <w:rsid w:val="0025710E"/>
    <w:rsid w:val="00257C10"/>
    <w:rsid w:val="00262FB6"/>
    <w:rsid w:val="002632A9"/>
    <w:rsid w:val="002637DF"/>
    <w:rsid w:val="00263AE6"/>
    <w:rsid w:val="00265929"/>
    <w:rsid w:val="002762FC"/>
    <w:rsid w:val="002770D4"/>
    <w:rsid w:val="0027739A"/>
    <w:rsid w:val="00280B45"/>
    <w:rsid w:val="00282427"/>
    <w:rsid w:val="00282AF4"/>
    <w:rsid w:val="00283C44"/>
    <w:rsid w:val="002850D6"/>
    <w:rsid w:val="002869C3"/>
    <w:rsid w:val="002927E2"/>
    <w:rsid w:val="002931A4"/>
    <w:rsid w:val="002A6B32"/>
    <w:rsid w:val="002A767B"/>
    <w:rsid w:val="002A784E"/>
    <w:rsid w:val="002B1E16"/>
    <w:rsid w:val="002B2EF7"/>
    <w:rsid w:val="002B3F24"/>
    <w:rsid w:val="002B7B2F"/>
    <w:rsid w:val="002C0AE6"/>
    <w:rsid w:val="002C1F45"/>
    <w:rsid w:val="002C2C70"/>
    <w:rsid w:val="002C4204"/>
    <w:rsid w:val="002C52F4"/>
    <w:rsid w:val="002C645F"/>
    <w:rsid w:val="002C7A2A"/>
    <w:rsid w:val="002D1B6D"/>
    <w:rsid w:val="002D4592"/>
    <w:rsid w:val="002D628B"/>
    <w:rsid w:val="002D712D"/>
    <w:rsid w:val="002D7B5D"/>
    <w:rsid w:val="002E0830"/>
    <w:rsid w:val="002E185B"/>
    <w:rsid w:val="002E3898"/>
    <w:rsid w:val="002E5051"/>
    <w:rsid w:val="002E6171"/>
    <w:rsid w:val="002F059E"/>
    <w:rsid w:val="002F0BF0"/>
    <w:rsid w:val="002F110C"/>
    <w:rsid w:val="002F3262"/>
    <w:rsid w:val="002F43F2"/>
    <w:rsid w:val="002F4578"/>
    <w:rsid w:val="00300B20"/>
    <w:rsid w:val="00301C7F"/>
    <w:rsid w:val="00304FDA"/>
    <w:rsid w:val="003055D0"/>
    <w:rsid w:val="00307874"/>
    <w:rsid w:val="0031076B"/>
    <w:rsid w:val="00312E65"/>
    <w:rsid w:val="00316303"/>
    <w:rsid w:val="00317330"/>
    <w:rsid w:val="0032414F"/>
    <w:rsid w:val="00326DE5"/>
    <w:rsid w:val="0033032A"/>
    <w:rsid w:val="003319AE"/>
    <w:rsid w:val="00332544"/>
    <w:rsid w:val="00340175"/>
    <w:rsid w:val="00342ABD"/>
    <w:rsid w:val="0034361D"/>
    <w:rsid w:val="003459B1"/>
    <w:rsid w:val="00346516"/>
    <w:rsid w:val="00346A7D"/>
    <w:rsid w:val="003479D6"/>
    <w:rsid w:val="00347CFF"/>
    <w:rsid w:val="00347D2B"/>
    <w:rsid w:val="00350574"/>
    <w:rsid w:val="003526F5"/>
    <w:rsid w:val="0035361D"/>
    <w:rsid w:val="0035740B"/>
    <w:rsid w:val="003576E0"/>
    <w:rsid w:val="003603C4"/>
    <w:rsid w:val="003618AD"/>
    <w:rsid w:val="00361D1B"/>
    <w:rsid w:val="00363126"/>
    <w:rsid w:val="00366D5E"/>
    <w:rsid w:val="003708C3"/>
    <w:rsid w:val="00373C7C"/>
    <w:rsid w:val="00375EAC"/>
    <w:rsid w:val="00377073"/>
    <w:rsid w:val="003802D5"/>
    <w:rsid w:val="00384EB6"/>
    <w:rsid w:val="003866EF"/>
    <w:rsid w:val="0039144B"/>
    <w:rsid w:val="00394C0F"/>
    <w:rsid w:val="0039552A"/>
    <w:rsid w:val="003A3CCF"/>
    <w:rsid w:val="003A425D"/>
    <w:rsid w:val="003B49D2"/>
    <w:rsid w:val="003B5B8B"/>
    <w:rsid w:val="003B5E50"/>
    <w:rsid w:val="003C1662"/>
    <w:rsid w:val="003C3CCC"/>
    <w:rsid w:val="003C4303"/>
    <w:rsid w:val="003C6669"/>
    <w:rsid w:val="003D0429"/>
    <w:rsid w:val="003D139E"/>
    <w:rsid w:val="003D2AB9"/>
    <w:rsid w:val="003D2D77"/>
    <w:rsid w:val="003D4731"/>
    <w:rsid w:val="003D6164"/>
    <w:rsid w:val="003E0AA7"/>
    <w:rsid w:val="003E28D8"/>
    <w:rsid w:val="003F0AB9"/>
    <w:rsid w:val="003F0E4B"/>
    <w:rsid w:val="003F23F3"/>
    <w:rsid w:val="003F3C09"/>
    <w:rsid w:val="003F3F2F"/>
    <w:rsid w:val="003F42D1"/>
    <w:rsid w:val="003F7E30"/>
    <w:rsid w:val="004023C5"/>
    <w:rsid w:val="00403630"/>
    <w:rsid w:val="00410E7C"/>
    <w:rsid w:val="00411738"/>
    <w:rsid w:val="0041482D"/>
    <w:rsid w:val="00415E01"/>
    <w:rsid w:val="00417443"/>
    <w:rsid w:val="00417DB9"/>
    <w:rsid w:val="0042136F"/>
    <w:rsid w:val="00421450"/>
    <w:rsid w:val="004241CA"/>
    <w:rsid w:val="00424421"/>
    <w:rsid w:val="00432579"/>
    <w:rsid w:val="00434CA4"/>
    <w:rsid w:val="00437518"/>
    <w:rsid w:val="00441CE9"/>
    <w:rsid w:val="00446218"/>
    <w:rsid w:val="00456C51"/>
    <w:rsid w:val="00457BA2"/>
    <w:rsid w:val="00463693"/>
    <w:rsid w:val="00463E53"/>
    <w:rsid w:val="00466F5D"/>
    <w:rsid w:val="00467305"/>
    <w:rsid w:val="004707E2"/>
    <w:rsid w:val="00471B8A"/>
    <w:rsid w:val="00472A67"/>
    <w:rsid w:val="00474516"/>
    <w:rsid w:val="00474AD9"/>
    <w:rsid w:val="00476BF7"/>
    <w:rsid w:val="00480C66"/>
    <w:rsid w:val="00483688"/>
    <w:rsid w:val="00492305"/>
    <w:rsid w:val="004974BF"/>
    <w:rsid w:val="00497774"/>
    <w:rsid w:val="004A113F"/>
    <w:rsid w:val="004A2C94"/>
    <w:rsid w:val="004A357C"/>
    <w:rsid w:val="004A5324"/>
    <w:rsid w:val="004A656E"/>
    <w:rsid w:val="004A69F2"/>
    <w:rsid w:val="004A6CD5"/>
    <w:rsid w:val="004B227E"/>
    <w:rsid w:val="004B2E68"/>
    <w:rsid w:val="004B43F7"/>
    <w:rsid w:val="004C0A5B"/>
    <w:rsid w:val="004D4764"/>
    <w:rsid w:val="004D5173"/>
    <w:rsid w:val="004E1082"/>
    <w:rsid w:val="004E20C8"/>
    <w:rsid w:val="004E4FCA"/>
    <w:rsid w:val="004F234E"/>
    <w:rsid w:val="004F331B"/>
    <w:rsid w:val="004F389E"/>
    <w:rsid w:val="00505D36"/>
    <w:rsid w:val="0051249C"/>
    <w:rsid w:val="00514DF5"/>
    <w:rsid w:val="00516FE6"/>
    <w:rsid w:val="00517279"/>
    <w:rsid w:val="00525A7D"/>
    <w:rsid w:val="005261DE"/>
    <w:rsid w:val="0052667F"/>
    <w:rsid w:val="00530752"/>
    <w:rsid w:val="00530F09"/>
    <w:rsid w:val="0053109C"/>
    <w:rsid w:val="00532174"/>
    <w:rsid w:val="00535927"/>
    <w:rsid w:val="0053686A"/>
    <w:rsid w:val="00543147"/>
    <w:rsid w:val="00544B3F"/>
    <w:rsid w:val="00545F1A"/>
    <w:rsid w:val="00545F6B"/>
    <w:rsid w:val="00545FB3"/>
    <w:rsid w:val="00547517"/>
    <w:rsid w:val="00547A67"/>
    <w:rsid w:val="005515E6"/>
    <w:rsid w:val="0055331E"/>
    <w:rsid w:val="005545A2"/>
    <w:rsid w:val="0055623B"/>
    <w:rsid w:val="00560AD2"/>
    <w:rsid w:val="00560CE4"/>
    <w:rsid w:val="005617B8"/>
    <w:rsid w:val="00561B3A"/>
    <w:rsid w:val="0056430D"/>
    <w:rsid w:val="005643F9"/>
    <w:rsid w:val="005733ED"/>
    <w:rsid w:val="005742BC"/>
    <w:rsid w:val="00574A38"/>
    <w:rsid w:val="005765DA"/>
    <w:rsid w:val="00586FAF"/>
    <w:rsid w:val="00592163"/>
    <w:rsid w:val="00592463"/>
    <w:rsid w:val="00592B88"/>
    <w:rsid w:val="00596F86"/>
    <w:rsid w:val="005A1B13"/>
    <w:rsid w:val="005A49A7"/>
    <w:rsid w:val="005A5C7D"/>
    <w:rsid w:val="005B2E1D"/>
    <w:rsid w:val="005B4BC8"/>
    <w:rsid w:val="005B50F7"/>
    <w:rsid w:val="005B7378"/>
    <w:rsid w:val="005C2D1D"/>
    <w:rsid w:val="005C4798"/>
    <w:rsid w:val="005C6DE8"/>
    <w:rsid w:val="005C7C23"/>
    <w:rsid w:val="005D331E"/>
    <w:rsid w:val="005D3686"/>
    <w:rsid w:val="005D7A16"/>
    <w:rsid w:val="005E0113"/>
    <w:rsid w:val="005E09F6"/>
    <w:rsid w:val="005E14EA"/>
    <w:rsid w:val="005E1EB9"/>
    <w:rsid w:val="005E560B"/>
    <w:rsid w:val="005E6DA5"/>
    <w:rsid w:val="005F0CF6"/>
    <w:rsid w:val="005F43F5"/>
    <w:rsid w:val="005F4427"/>
    <w:rsid w:val="005F5D39"/>
    <w:rsid w:val="00602927"/>
    <w:rsid w:val="00605805"/>
    <w:rsid w:val="00607400"/>
    <w:rsid w:val="00613B46"/>
    <w:rsid w:val="00623755"/>
    <w:rsid w:val="00626CBC"/>
    <w:rsid w:val="00627A1F"/>
    <w:rsid w:val="00632CCB"/>
    <w:rsid w:val="00634664"/>
    <w:rsid w:val="00636598"/>
    <w:rsid w:val="0064376A"/>
    <w:rsid w:val="006512C6"/>
    <w:rsid w:val="006513B7"/>
    <w:rsid w:val="006533D1"/>
    <w:rsid w:val="0065553F"/>
    <w:rsid w:val="0065644C"/>
    <w:rsid w:val="0066016D"/>
    <w:rsid w:val="00660ADA"/>
    <w:rsid w:val="00660D51"/>
    <w:rsid w:val="00662D46"/>
    <w:rsid w:val="00663128"/>
    <w:rsid w:val="00663F11"/>
    <w:rsid w:val="00664CE4"/>
    <w:rsid w:val="00664E29"/>
    <w:rsid w:val="00672C3A"/>
    <w:rsid w:val="006734C3"/>
    <w:rsid w:val="0067368A"/>
    <w:rsid w:val="00673887"/>
    <w:rsid w:val="006748D5"/>
    <w:rsid w:val="0067577B"/>
    <w:rsid w:val="006762D6"/>
    <w:rsid w:val="00676AAB"/>
    <w:rsid w:val="00676FC9"/>
    <w:rsid w:val="00680D31"/>
    <w:rsid w:val="0068257C"/>
    <w:rsid w:val="00686FBE"/>
    <w:rsid w:val="006907AB"/>
    <w:rsid w:val="00696DBD"/>
    <w:rsid w:val="006A02FF"/>
    <w:rsid w:val="006A0932"/>
    <w:rsid w:val="006A172A"/>
    <w:rsid w:val="006B048B"/>
    <w:rsid w:val="006B0DEC"/>
    <w:rsid w:val="006B4A16"/>
    <w:rsid w:val="006B7A29"/>
    <w:rsid w:val="006C0873"/>
    <w:rsid w:val="006C0A93"/>
    <w:rsid w:val="006C0A9D"/>
    <w:rsid w:val="006C455F"/>
    <w:rsid w:val="006C461A"/>
    <w:rsid w:val="006C501A"/>
    <w:rsid w:val="006D3298"/>
    <w:rsid w:val="006D402D"/>
    <w:rsid w:val="006D520D"/>
    <w:rsid w:val="006D56B5"/>
    <w:rsid w:val="006E12EE"/>
    <w:rsid w:val="006E260F"/>
    <w:rsid w:val="006E44FA"/>
    <w:rsid w:val="006E5056"/>
    <w:rsid w:val="006F0D17"/>
    <w:rsid w:val="006F11AB"/>
    <w:rsid w:val="00702A0F"/>
    <w:rsid w:val="007046B2"/>
    <w:rsid w:val="007057D0"/>
    <w:rsid w:val="00710336"/>
    <w:rsid w:val="007146A6"/>
    <w:rsid w:val="007147C7"/>
    <w:rsid w:val="00724061"/>
    <w:rsid w:val="007240A2"/>
    <w:rsid w:val="00730A14"/>
    <w:rsid w:val="007314F0"/>
    <w:rsid w:val="00731A42"/>
    <w:rsid w:val="00737144"/>
    <w:rsid w:val="00743A92"/>
    <w:rsid w:val="00747F3B"/>
    <w:rsid w:val="007501B5"/>
    <w:rsid w:val="007506D8"/>
    <w:rsid w:val="00750731"/>
    <w:rsid w:val="007607AB"/>
    <w:rsid w:val="007626E8"/>
    <w:rsid w:val="0076287D"/>
    <w:rsid w:val="007647F8"/>
    <w:rsid w:val="007717E2"/>
    <w:rsid w:val="00773C46"/>
    <w:rsid w:val="007741DA"/>
    <w:rsid w:val="0077566B"/>
    <w:rsid w:val="00777754"/>
    <w:rsid w:val="00785BF0"/>
    <w:rsid w:val="007914DE"/>
    <w:rsid w:val="0079251F"/>
    <w:rsid w:val="007928D7"/>
    <w:rsid w:val="007A1DC9"/>
    <w:rsid w:val="007A2DF2"/>
    <w:rsid w:val="007B079D"/>
    <w:rsid w:val="007B2E7C"/>
    <w:rsid w:val="007B3A2F"/>
    <w:rsid w:val="007B3A58"/>
    <w:rsid w:val="007B3FA2"/>
    <w:rsid w:val="007B4435"/>
    <w:rsid w:val="007B5D4D"/>
    <w:rsid w:val="007C1F1D"/>
    <w:rsid w:val="007C2972"/>
    <w:rsid w:val="007C2E5B"/>
    <w:rsid w:val="007C5265"/>
    <w:rsid w:val="007C756C"/>
    <w:rsid w:val="007C7956"/>
    <w:rsid w:val="007D0768"/>
    <w:rsid w:val="007D10ED"/>
    <w:rsid w:val="007D3714"/>
    <w:rsid w:val="007D4A39"/>
    <w:rsid w:val="007D6E89"/>
    <w:rsid w:val="007D6F60"/>
    <w:rsid w:val="007E526D"/>
    <w:rsid w:val="007E5FB2"/>
    <w:rsid w:val="007E72B7"/>
    <w:rsid w:val="007F23F0"/>
    <w:rsid w:val="008002C1"/>
    <w:rsid w:val="0080429F"/>
    <w:rsid w:val="008066D7"/>
    <w:rsid w:val="00810AAB"/>
    <w:rsid w:val="00811966"/>
    <w:rsid w:val="00816D94"/>
    <w:rsid w:val="008202F8"/>
    <w:rsid w:val="008203E4"/>
    <w:rsid w:val="0082425D"/>
    <w:rsid w:val="00831140"/>
    <w:rsid w:val="00833329"/>
    <w:rsid w:val="00833D33"/>
    <w:rsid w:val="0083539D"/>
    <w:rsid w:val="008353DB"/>
    <w:rsid w:val="00836D38"/>
    <w:rsid w:val="0084383D"/>
    <w:rsid w:val="008464A8"/>
    <w:rsid w:val="0085590B"/>
    <w:rsid w:val="008601AB"/>
    <w:rsid w:val="00860DB5"/>
    <w:rsid w:val="008618EB"/>
    <w:rsid w:val="00864897"/>
    <w:rsid w:val="008656FD"/>
    <w:rsid w:val="008703AE"/>
    <w:rsid w:val="0087227F"/>
    <w:rsid w:val="00873C8C"/>
    <w:rsid w:val="00874459"/>
    <w:rsid w:val="00874620"/>
    <w:rsid w:val="00874C5D"/>
    <w:rsid w:val="00877407"/>
    <w:rsid w:val="00881B8F"/>
    <w:rsid w:val="008822E0"/>
    <w:rsid w:val="00883F7D"/>
    <w:rsid w:val="008862C2"/>
    <w:rsid w:val="00886AAF"/>
    <w:rsid w:val="00886E50"/>
    <w:rsid w:val="00887861"/>
    <w:rsid w:val="00890390"/>
    <w:rsid w:val="00890E66"/>
    <w:rsid w:val="0089118A"/>
    <w:rsid w:val="00893590"/>
    <w:rsid w:val="00896340"/>
    <w:rsid w:val="0089734E"/>
    <w:rsid w:val="008A28AF"/>
    <w:rsid w:val="008A2E93"/>
    <w:rsid w:val="008B3B90"/>
    <w:rsid w:val="008B4D24"/>
    <w:rsid w:val="008B505B"/>
    <w:rsid w:val="008B5A67"/>
    <w:rsid w:val="008B5D0E"/>
    <w:rsid w:val="008C02EE"/>
    <w:rsid w:val="008C0829"/>
    <w:rsid w:val="008C42C0"/>
    <w:rsid w:val="008C57C7"/>
    <w:rsid w:val="008C5FF0"/>
    <w:rsid w:val="008C6229"/>
    <w:rsid w:val="008C7D30"/>
    <w:rsid w:val="008D1483"/>
    <w:rsid w:val="008D7885"/>
    <w:rsid w:val="008E0928"/>
    <w:rsid w:val="008E3C85"/>
    <w:rsid w:val="008E5542"/>
    <w:rsid w:val="008E6950"/>
    <w:rsid w:val="008E6BBD"/>
    <w:rsid w:val="008F0C72"/>
    <w:rsid w:val="009047A4"/>
    <w:rsid w:val="00910F8C"/>
    <w:rsid w:val="00911323"/>
    <w:rsid w:val="00915C0F"/>
    <w:rsid w:val="00920383"/>
    <w:rsid w:val="00922D62"/>
    <w:rsid w:val="0092592A"/>
    <w:rsid w:val="009310FE"/>
    <w:rsid w:val="00932407"/>
    <w:rsid w:val="009333AE"/>
    <w:rsid w:val="009352E6"/>
    <w:rsid w:val="00944121"/>
    <w:rsid w:val="00946B7F"/>
    <w:rsid w:val="00947C1E"/>
    <w:rsid w:val="009520A0"/>
    <w:rsid w:val="00952144"/>
    <w:rsid w:val="00956B95"/>
    <w:rsid w:val="009571FA"/>
    <w:rsid w:val="009579F9"/>
    <w:rsid w:val="00973482"/>
    <w:rsid w:val="009747EA"/>
    <w:rsid w:val="00975A5B"/>
    <w:rsid w:val="00975C3D"/>
    <w:rsid w:val="00977026"/>
    <w:rsid w:val="009805DA"/>
    <w:rsid w:val="00981AD7"/>
    <w:rsid w:val="009831EE"/>
    <w:rsid w:val="00983C9D"/>
    <w:rsid w:val="00984040"/>
    <w:rsid w:val="009844AB"/>
    <w:rsid w:val="00987988"/>
    <w:rsid w:val="00987A2A"/>
    <w:rsid w:val="00992E70"/>
    <w:rsid w:val="00994535"/>
    <w:rsid w:val="00995F15"/>
    <w:rsid w:val="009A0B66"/>
    <w:rsid w:val="009A339C"/>
    <w:rsid w:val="009A3580"/>
    <w:rsid w:val="009A4C8E"/>
    <w:rsid w:val="009A62C3"/>
    <w:rsid w:val="009A702E"/>
    <w:rsid w:val="009B0EBF"/>
    <w:rsid w:val="009B45FC"/>
    <w:rsid w:val="009B47C0"/>
    <w:rsid w:val="009C1FB6"/>
    <w:rsid w:val="009C5DE9"/>
    <w:rsid w:val="009C6827"/>
    <w:rsid w:val="009C7D13"/>
    <w:rsid w:val="009D4274"/>
    <w:rsid w:val="009D4E47"/>
    <w:rsid w:val="009D603C"/>
    <w:rsid w:val="009D6369"/>
    <w:rsid w:val="009E20C3"/>
    <w:rsid w:val="009E3C65"/>
    <w:rsid w:val="009E5B52"/>
    <w:rsid w:val="009E6E46"/>
    <w:rsid w:val="009E783B"/>
    <w:rsid w:val="009F1C73"/>
    <w:rsid w:val="009F1D86"/>
    <w:rsid w:val="009F59B1"/>
    <w:rsid w:val="009F5B2B"/>
    <w:rsid w:val="00A00E69"/>
    <w:rsid w:val="00A03372"/>
    <w:rsid w:val="00A053E0"/>
    <w:rsid w:val="00A138A9"/>
    <w:rsid w:val="00A13EB3"/>
    <w:rsid w:val="00A1552D"/>
    <w:rsid w:val="00A2119A"/>
    <w:rsid w:val="00A21C43"/>
    <w:rsid w:val="00A239E2"/>
    <w:rsid w:val="00A26304"/>
    <w:rsid w:val="00A27164"/>
    <w:rsid w:val="00A27586"/>
    <w:rsid w:val="00A317D8"/>
    <w:rsid w:val="00A32514"/>
    <w:rsid w:val="00A3263D"/>
    <w:rsid w:val="00A32D8C"/>
    <w:rsid w:val="00A32FCC"/>
    <w:rsid w:val="00A333B0"/>
    <w:rsid w:val="00A3521C"/>
    <w:rsid w:val="00A3673C"/>
    <w:rsid w:val="00A40E33"/>
    <w:rsid w:val="00A430F3"/>
    <w:rsid w:val="00A43E93"/>
    <w:rsid w:val="00A50A8B"/>
    <w:rsid w:val="00A52D80"/>
    <w:rsid w:val="00A564E4"/>
    <w:rsid w:val="00A60643"/>
    <w:rsid w:val="00A64F46"/>
    <w:rsid w:val="00A662A3"/>
    <w:rsid w:val="00A67A66"/>
    <w:rsid w:val="00A750D2"/>
    <w:rsid w:val="00A7529C"/>
    <w:rsid w:val="00A827A1"/>
    <w:rsid w:val="00A84978"/>
    <w:rsid w:val="00A84B33"/>
    <w:rsid w:val="00A92C00"/>
    <w:rsid w:val="00A94A2B"/>
    <w:rsid w:val="00A97322"/>
    <w:rsid w:val="00AA322E"/>
    <w:rsid w:val="00AA4407"/>
    <w:rsid w:val="00AA7DF6"/>
    <w:rsid w:val="00AB2BEC"/>
    <w:rsid w:val="00AB2F3C"/>
    <w:rsid w:val="00AB3ECC"/>
    <w:rsid w:val="00AB5E96"/>
    <w:rsid w:val="00AC19DD"/>
    <w:rsid w:val="00AC4DF9"/>
    <w:rsid w:val="00AD06DB"/>
    <w:rsid w:val="00AD6FDB"/>
    <w:rsid w:val="00AD7B5F"/>
    <w:rsid w:val="00AE10A9"/>
    <w:rsid w:val="00AF4924"/>
    <w:rsid w:val="00AF4F40"/>
    <w:rsid w:val="00AF645F"/>
    <w:rsid w:val="00B03597"/>
    <w:rsid w:val="00B039D3"/>
    <w:rsid w:val="00B12B90"/>
    <w:rsid w:val="00B16013"/>
    <w:rsid w:val="00B16DDA"/>
    <w:rsid w:val="00B23B27"/>
    <w:rsid w:val="00B25377"/>
    <w:rsid w:val="00B26D75"/>
    <w:rsid w:val="00B27DA1"/>
    <w:rsid w:val="00B31317"/>
    <w:rsid w:val="00B32031"/>
    <w:rsid w:val="00B32459"/>
    <w:rsid w:val="00B33FC6"/>
    <w:rsid w:val="00B34C99"/>
    <w:rsid w:val="00B350CF"/>
    <w:rsid w:val="00B35FC3"/>
    <w:rsid w:val="00B40695"/>
    <w:rsid w:val="00B42663"/>
    <w:rsid w:val="00B43322"/>
    <w:rsid w:val="00B438DD"/>
    <w:rsid w:val="00B47918"/>
    <w:rsid w:val="00B53638"/>
    <w:rsid w:val="00B55CD6"/>
    <w:rsid w:val="00B5612B"/>
    <w:rsid w:val="00B564DA"/>
    <w:rsid w:val="00B56D4A"/>
    <w:rsid w:val="00B57D74"/>
    <w:rsid w:val="00B60303"/>
    <w:rsid w:val="00B6114C"/>
    <w:rsid w:val="00B72B84"/>
    <w:rsid w:val="00B75703"/>
    <w:rsid w:val="00B767AC"/>
    <w:rsid w:val="00B80D64"/>
    <w:rsid w:val="00B81DC9"/>
    <w:rsid w:val="00B82DC2"/>
    <w:rsid w:val="00B83A76"/>
    <w:rsid w:val="00B852D8"/>
    <w:rsid w:val="00B90911"/>
    <w:rsid w:val="00B91DF7"/>
    <w:rsid w:val="00B93CCB"/>
    <w:rsid w:val="00B95522"/>
    <w:rsid w:val="00B974FE"/>
    <w:rsid w:val="00BA00BE"/>
    <w:rsid w:val="00BA43BE"/>
    <w:rsid w:val="00BB2A5C"/>
    <w:rsid w:val="00BC2350"/>
    <w:rsid w:val="00BC2416"/>
    <w:rsid w:val="00BD0E6B"/>
    <w:rsid w:val="00BD1B42"/>
    <w:rsid w:val="00BD29EF"/>
    <w:rsid w:val="00BD4918"/>
    <w:rsid w:val="00BD67D7"/>
    <w:rsid w:val="00BD6B2E"/>
    <w:rsid w:val="00BE04DC"/>
    <w:rsid w:val="00BE6A97"/>
    <w:rsid w:val="00BE6E65"/>
    <w:rsid w:val="00BE77AB"/>
    <w:rsid w:val="00BE77B0"/>
    <w:rsid w:val="00BF0E52"/>
    <w:rsid w:val="00BF1771"/>
    <w:rsid w:val="00BF24FC"/>
    <w:rsid w:val="00BF3725"/>
    <w:rsid w:val="00BF69C1"/>
    <w:rsid w:val="00C02FA4"/>
    <w:rsid w:val="00C03F05"/>
    <w:rsid w:val="00C061A5"/>
    <w:rsid w:val="00C10B04"/>
    <w:rsid w:val="00C11EAF"/>
    <w:rsid w:val="00C12F7A"/>
    <w:rsid w:val="00C1447B"/>
    <w:rsid w:val="00C14A0E"/>
    <w:rsid w:val="00C20658"/>
    <w:rsid w:val="00C22840"/>
    <w:rsid w:val="00C22B01"/>
    <w:rsid w:val="00C23032"/>
    <w:rsid w:val="00C236A3"/>
    <w:rsid w:val="00C261DC"/>
    <w:rsid w:val="00C2791E"/>
    <w:rsid w:val="00C34DED"/>
    <w:rsid w:val="00C3541E"/>
    <w:rsid w:val="00C37114"/>
    <w:rsid w:val="00C3717C"/>
    <w:rsid w:val="00C37DB6"/>
    <w:rsid w:val="00C41B5F"/>
    <w:rsid w:val="00C42BE1"/>
    <w:rsid w:val="00C43B45"/>
    <w:rsid w:val="00C45702"/>
    <w:rsid w:val="00C51086"/>
    <w:rsid w:val="00C54A1F"/>
    <w:rsid w:val="00C571DE"/>
    <w:rsid w:val="00C62887"/>
    <w:rsid w:val="00C62C9C"/>
    <w:rsid w:val="00C66BC1"/>
    <w:rsid w:val="00C71180"/>
    <w:rsid w:val="00C71E72"/>
    <w:rsid w:val="00C73CA6"/>
    <w:rsid w:val="00C74A61"/>
    <w:rsid w:val="00C76C67"/>
    <w:rsid w:val="00C77694"/>
    <w:rsid w:val="00C77E5C"/>
    <w:rsid w:val="00C80F7D"/>
    <w:rsid w:val="00C82986"/>
    <w:rsid w:val="00C836E5"/>
    <w:rsid w:val="00C84960"/>
    <w:rsid w:val="00C959BE"/>
    <w:rsid w:val="00C97425"/>
    <w:rsid w:val="00CA3079"/>
    <w:rsid w:val="00CA7ECD"/>
    <w:rsid w:val="00CB01A4"/>
    <w:rsid w:val="00CB3225"/>
    <w:rsid w:val="00CB3752"/>
    <w:rsid w:val="00CC77F6"/>
    <w:rsid w:val="00CC7BAD"/>
    <w:rsid w:val="00CD032A"/>
    <w:rsid w:val="00CD3CBE"/>
    <w:rsid w:val="00CD57C0"/>
    <w:rsid w:val="00CE26C4"/>
    <w:rsid w:val="00CE6362"/>
    <w:rsid w:val="00CF1496"/>
    <w:rsid w:val="00CF38D9"/>
    <w:rsid w:val="00CF5896"/>
    <w:rsid w:val="00D00C75"/>
    <w:rsid w:val="00D01B1E"/>
    <w:rsid w:val="00D0291C"/>
    <w:rsid w:val="00D051C0"/>
    <w:rsid w:val="00D05B27"/>
    <w:rsid w:val="00D06130"/>
    <w:rsid w:val="00D07563"/>
    <w:rsid w:val="00D10E5E"/>
    <w:rsid w:val="00D208F3"/>
    <w:rsid w:val="00D2111F"/>
    <w:rsid w:val="00D24E07"/>
    <w:rsid w:val="00D26292"/>
    <w:rsid w:val="00D263F6"/>
    <w:rsid w:val="00D26870"/>
    <w:rsid w:val="00D27EE8"/>
    <w:rsid w:val="00D32162"/>
    <w:rsid w:val="00D32AF2"/>
    <w:rsid w:val="00D331CA"/>
    <w:rsid w:val="00D37794"/>
    <w:rsid w:val="00D37CE4"/>
    <w:rsid w:val="00D40418"/>
    <w:rsid w:val="00D43351"/>
    <w:rsid w:val="00D43DD0"/>
    <w:rsid w:val="00D46BE1"/>
    <w:rsid w:val="00D507BF"/>
    <w:rsid w:val="00D51EFF"/>
    <w:rsid w:val="00D51FAA"/>
    <w:rsid w:val="00D52C91"/>
    <w:rsid w:val="00D539B9"/>
    <w:rsid w:val="00D539F3"/>
    <w:rsid w:val="00D54ECB"/>
    <w:rsid w:val="00D62215"/>
    <w:rsid w:val="00D622CA"/>
    <w:rsid w:val="00D62A14"/>
    <w:rsid w:val="00D62D87"/>
    <w:rsid w:val="00D63F10"/>
    <w:rsid w:val="00D644B6"/>
    <w:rsid w:val="00D74755"/>
    <w:rsid w:val="00D75724"/>
    <w:rsid w:val="00D95310"/>
    <w:rsid w:val="00D9550E"/>
    <w:rsid w:val="00DA2042"/>
    <w:rsid w:val="00DA4A8C"/>
    <w:rsid w:val="00DA7799"/>
    <w:rsid w:val="00DB1246"/>
    <w:rsid w:val="00DB2AE7"/>
    <w:rsid w:val="00DB3373"/>
    <w:rsid w:val="00DB6174"/>
    <w:rsid w:val="00DB7922"/>
    <w:rsid w:val="00DB7E98"/>
    <w:rsid w:val="00DC399B"/>
    <w:rsid w:val="00DD0801"/>
    <w:rsid w:val="00DD390D"/>
    <w:rsid w:val="00DD4B98"/>
    <w:rsid w:val="00DD5823"/>
    <w:rsid w:val="00DD749E"/>
    <w:rsid w:val="00DE29E7"/>
    <w:rsid w:val="00DE2E00"/>
    <w:rsid w:val="00DE4E1C"/>
    <w:rsid w:val="00DE6BE2"/>
    <w:rsid w:val="00DF045C"/>
    <w:rsid w:val="00DF138F"/>
    <w:rsid w:val="00DF359A"/>
    <w:rsid w:val="00DF5589"/>
    <w:rsid w:val="00DF6237"/>
    <w:rsid w:val="00E04604"/>
    <w:rsid w:val="00E047A9"/>
    <w:rsid w:val="00E06EEE"/>
    <w:rsid w:val="00E13690"/>
    <w:rsid w:val="00E16823"/>
    <w:rsid w:val="00E17CC7"/>
    <w:rsid w:val="00E20F07"/>
    <w:rsid w:val="00E211CE"/>
    <w:rsid w:val="00E21DA8"/>
    <w:rsid w:val="00E25478"/>
    <w:rsid w:val="00E25A64"/>
    <w:rsid w:val="00E25AB1"/>
    <w:rsid w:val="00E25E35"/>
    <w:rsid w:val="00E33C4A"/>
    <w:rsid w:val="00E34637"/>
    <w:rsid w:val="00E361A2"/>
    <w:rsid w:val="00E41F75"/>
    <w:rsid w:val="00E52D41"/>
    <w:rsid w:val="00E52FA4"/>
    <w:rsid w:val="00E5389A"/>
    <w:rsid w:val="00E55F2B"/>
    <w:rsid w:val="00E55F43"/>
    <w:rsid w:val="00E603C1"/>
    <w:rsid w:val="00E61CF4"/>
    <w:rsid w:val="00E6239F"/>
    <w:rsid w:val="00E628AE"/>
    <w:rsid w:val="00E63436"/>
    <w:rsid w:val="00E65711"/>
    <w:rsid w:val="00E66E8D"/>
    <w:rsid w:val="00E67422"/>
    <w:rsid w:val="00E70E12"/>
    <w:rsid w:val="00E71441"/>
    <w:rsid w:val="00E71C16"/>
    <w:rsid w:val="00E72993"/>
    <w:rsid w:val="00E825A4"/>
    <w:rsid w:val="00E90345"/>
    <w:rsid w:val="00E904F5"/>
    <w:rsid w:val="00E91C14"/>
    <w:rsid w:val="00E91C45"/>
    <w:rsid w:val="00E9218F"/>
    <w:rsid w:val="00E967B9"/>
    <w:rsid w:val="00EB5A4D"/>
    <w:rsid w:val="00ED1EFC"/>
    <w:rsid w:val="00ED72DE"/>
    <w:rsid w:val="00EE1500"/>
    <w:rsid w:val="00EE3436"/>
    <w:rsid w:val="00EE34D2"/>
    <w:rsid w:val="00EE6016"/>
    <w:rsid w:val="00EE7022"/>
    <w:rsid w:val="00EF6EB0"/>
    <w:rsid w:val="00EF7057"/>
    <w:rsid w:val="00F003F7"/>
    <w:rsid w:val="00F00DA5"/>
    <w:rsid w:val="00F02B47"/>
    <w:rsid w:val="00F06138"/>
    <w:rsid w:val="00F07F18"/>
    <w:rsid w:val="00F10D9C"/>
    <w:rsid w:val="00F11764"/>
    <w:rsid w:val="00F11F0F"/>
    <w:rsid w:val="00F12A26"/>
    <w:rsid w:val="00F12D30"/>
    <w:rsid w:val="00F17E5E"/>
    <w:rsid w:val="00F2053F"/>
    <w:rsid w:val="00F20F15"/>
    <w:rsid w:val="00F21EFD"/>
    <w:rsid w:val="00F24D33"/>
    <w:rsid w:val="00F25D48"/>
    <w:rsid w:val="00F26FBA"/>
    <w:rsid w:val="00F31128"/>
    <w:rsid w:val="00F353D3"/>
    <w:rsid w:val="00F46D45"/>
    <w:rsid w:val="00F5150C"/>
    <w:rsid w:val="00F524C7"/>
    <w:rsid w:val="00F5263B"/>
    <w:rsid w:val="00F53FA9"/>
    <w:rsid w:val="00F54A80"/>
    <w:rsid w:val="00F54EF5"/>
    <w:rsid w:val="00F576B4"/>
    <w:rsid w:val="00F61368"/>
    <w:rsid w:val="00F61CDD"/>
    <w:rsid w:val="00F62926"/>
    <w:rsid w:val="00F6684B"/>
    <w:rsid w:val="00F71051"/>
    <w:rsid w:val="00F719BA"/>
    <w:rsid w:val="00F7207E"/>
    <w:rsid w:val="00F7416B"/>
    <w:rsid w:val="00F74302"/>
    <w:rsid w:val="00F92297"/>
    <w:rsid w:val="00F933A0"/>
    <w:rsid w:val="00F93B0F"/>
    <w:rsid w:val="00F959EC"/>
    <w:rsid w:val="00FA0226"/>
    <w:rsid w:val="00FA48D5"/>
    <w:rsid w:val="00FC372F"/>
    <w:rsid w:val="00FD2F45"/>
    <w:rsid w:val="00FD55BD"/>
    <w:rsid w:val="00FE179E"/>
    <w:rsid w:val="00FE360A"/>
    <w:rsid w:val="00FE6A18"/>
    <w:rsid w:val="00FF4D82"/>
    <w:rsid w:val="00FF75E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457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74"/>
    <w:pPr>
      <w:suppressAutoHyphens/>
    </w:pPr>
    <w:rPr>
      <w:lang w:val="en-AU" w:eastAsia="ar-SA"/>
    </w:rPr>
  </w:style>
  <w:style w:type="paragraph" w:styleId="Heading1">
    <w:name w:val="heading 1"/>
    <w:basedOn w:val="Normal"/>
    <w:next w:val="Normal"/>
    <w:qFormat/>
    <w:rsid w:val="009D4274"/>
    <w:pPr>
      <w:keepNext/>
      <w:tabs>
        <w:tab w:val="num" w:pos="0"/>
      </w:tabs>
      <w:jc w:val="center"/>
      <w:outlineLvl w:val="0"/>
    </w:pPr>
    <w:rPr>
      <w:sz w:val="24"/>
    </w:rPr>
  </w:style>
  <w:style w:type="paragraph" w:styleId="Heading2">
    <w:name w:val="heading 2"/>
    <w:basedOn w:val="Normal"/>
    <w:next w:val="Normal"/>
    <w:qFormat/>
    <w:rsid w:val="00C10B0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B0470"/>
    <w:pPr>
      <w:keepNext/>
      <w:spacing w:before="240" w:after="60"/>
      <w:outlineLvl w:val="2"/>
    </w:pPr>
    <w:rPr>
      <w:rFonts w:ascii="Arial" w:hAnsi="Arial" w:cs="Arial"/>
      <w:b/>
      <w:bCs/>
      <w:sz w:val="26"/>
      <w:szCs w:val="26"/>
    </w:rPr>
  </w:style>
  <w:style w:type="paragraph" w:styleId="Heading5">
    <w:name w:val="heading 5"/>
    <w:basedOn w:val="Normal"/>
    <w:next w:val="Normal"/>
    <w:qFormat/>
    <w:rsid w:val="009D4274"/>
    <w:pPr>
      <w:keepNext/>
      <w:tabs>
        <w:tab w:val="num" w:pos="0"/>
      </w:tabs>
      <w:spacing w:line="360" w:lineRule="auto"/>
      <w:ind w:left="1440"/>
      <w:jc w:val="both"/>
      <w:outlineLvl w:val="4"/>
    </w:pPr>
    <w:rPr>
      <w:sz w:val="24"/>
      <w:lang w:val="en-US"/>
    </w:rPr>
  </w:style>
  <w:style w:type="paragraph" w:styleId="Heading6">
    <w:name w:val="heading 6"/>
    <w:basedOn w:val="Normal"/>
    <w:next w:val="Normal"/>
    <w:qFormat/>
    <w:rsid w:val="009D4274"/>
    <w:pPr>
      <w:keepNext/>
      <w:tabs>
        <w:tab w:val="num" w:pos="360"/>
      </w:tabs>
      <w:spacing w:line="360" w:lineRule="auto"/>
      <w:ind w:left="360" w:hanging="360"/>
      <w:jc w:val="both"/>
      <w:outlineLvl w:val="5"/>
    </w:pPr>
    <w:rPr>
      <w:sz w:val="24"/>
      <w:lang w:val="en-US"/>
    </w:rPr>
  </w:style>
  <w:style w:type="paragraph" w:styleId="Heading7">
    <w:name w:val="heading 7"/>
    <w:basedOn w:val="Normal"/>
    <w:next w:val="Normal"/>
    <w:qFormat/>
    <w:rsid w:val="009D4274"/>
    <w:pPr>
      <w:keepNext/>
      <w:tabs>
        <w:tab w:val="num" w:pos="0"/>
      </w:tabs>
      <w:spacing w:line="360" w:lineRule="auto"/>
      <w:ind w:left="360"/>
      <w:jc w:val="center"/>
      <w:outlineLvl w:val="6"/>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rsid w:val="009D4274"/>
  </w:style>
  <w:style w:type="character" w:customStyle="1" w:styleId="WW8Num2z0">
    <w:name w:val="WW8Num2z0"/>
    <w:rsid w:val="009D4274"/>
    <w:rPr>
      <w:rFonts w:ascii="Symbol" w:hAnsi="Symbol"/>
    </w:rPr>
  </w:style>
  <w:style w:type="character" w:customStyle="1" w:styleId="WW8Num4z0">
    <w:name w:val="WW8Num4z0"/>
    <w:rsid w:val="009D4274"/>
    <w:rPr>
      <w:rFonts w:ascii="Symbol" w:hAnsi="Symbol"/>
    </w:rPr>
  </w:style>
  <w:style w:type="character" w:customStyle="1" w:styleId="WW8Num5z0">
    <w:name w:val="WW8Num5z0"/>
    <w:rsid w:val="009D4274"/>
    <w:rPr>
      <w:rFonts w:ascii="Symbol" w:hAnsi="Symbol"/>
    </w:rPr>
  </w:style>
  <w:style w:type="character" w:customStyle="1" w:styleId="WW8Num6z0">
    <w:name w:val="WW8Num6z0"/>
    <w:rsid w:val="009D4274"/>
    <w:rPr>
      <w:rFonts w:ascii="Symbol" w:hAnsi="Symbol"/>
    </w:rPr>
  </w:style>
  <w:style w:type="character" w:customStyle="1" w:styleId="WW8Num12z0">
    <w:name w:val="WW8Num12z0"/>
    <w:rsid w:val="009D4274"/>
    <w:rPr>
      <w:rFonts w:ascii="Symbol" w:hAnsi="Symbol"/>
    </w:rPr>
  </w:style>
  <w:style w:type="character" w:customStyle="1" w:styleId="WW8Num13z0">
    <w:name w:val="WW8Num13z0"/>
    <w:rsid w:val="009D4274"/>
    <w:rPr>
      <w:rFonts w:ascii="Symbol" w:hAnsi="Symbol"/>
    </w:rPr>
  </w:style>
  <w:style w:type="character" w:customStyle="1" w:styleId="WW-DefaultParagraphFont">
    <w:name w:val="WW-Default Paragraph Font"/>
    <w:rsid w:val="009D4274"/>
  </w:style>
  <w:style w:type="character" w:styleId="PageNumber">
    <w:name w:val="page number"/>
    <w:basedOn w:val="WW-DefaultParagraphFont"/>
    <w:rsid w:val="009D4274"/>
  </w:style>
  <w:style w:type="character" w:styleId="Hyperlink">
    <w:name w:val="Hyperlink"/>
    <w:basedOn w:val="WW-DefaultParagraphFont"/>
    <w:rsid w:val="009D4274"/>
    <w:rPr>
      <w:color w:val="0000FF"/>
      <w:u w:val="single"/>
    </w:rPr>
  </w:style>
  <w:style w:type="character" w:styleId="Strong">
    <w:name w:val="Strong"/>
    <w:basedOn w:val="WW-DefaultParagraphFont"/>
    <w:qFormat/>
    <w:rsid w:val="009D4274"/>
    <w:rPr>
      <w:b/>
    </w:rPr>
  </w:style>
  <w:style w:type="paragraph" w:styleId="BodyText">
    <w:name w:val="Body Text"/>
    <w:basedOn w:val="Normal"/>
    <w:rsid w:val="009D4274"/>
    <w:pPr>
      <w:spacing w:after="120"/>
    </w:pPr>
  </w:style>
  <w:style w:type="paragraph" w:styleId="List">
    <w:name w:val="List"/>
    <w:basedOn w:val="BodyText"/>
    <w:rsid w:val="009D4274"/>
    <w:rPr>
      <w:rFonts w:cs="Tahoma"/>
    </w:rPr>
  </w:style>
  <w:style w:type="paragraph" w:customStyle="1" w:styleId="Caption1">
    <w:name w:val="Caption1"/>
    <w:basedOn w:val="Normal"/>
    <w:rsid w:val="009D4274"/>
    <w:pPr>
      <w:suppressLineNumbers/>
      <w:spacing w:before="120" w:after="120"/>
    </w:pPr>
    <w:rPr>
      <w:rFonts w:cs="Tahoma"/>
      <w:i/>
      <w:iCs/>
    </w:rPr>
  </w:style>
  <w:style w:type="paragraph" w:customStyle="1" w:styleId="Index">
    <w:name w:val="Index"/>
    <w:basedOn w:val="Normal"/>
    <w:rsid w:val="009D4274"/>
    <w:pPr>
      <w:suppressLineNumbers/>
    </w:pPr>
    <w:rPr>
      <w:rFonts w:cs="Tahoma"/>
    </w:rPr>
  </w:style>
  <w:style w:type="paragraph" w:customStyle="1" w:styleId="Heading">
    <w:name w:val="Heading"/>
    <w:basedOn w:val="Normal"/>
    <w:next w:val="BodyText"/>
    <w:rsid w:val="009D4274"/>
    <w:pPr>
      <w:keepNext/>
      <w:spacing w:before="240" w:after="120"/>
    </w:pPr>
    <w:rPr>
      <w:rFonts w:ascii="Arial" w:eastAsia="Lucida Sans Unicode" w:hAnsi="Arial" w:cs="Tahoma"/>
      <w:sz w:val="28"/>
      <w:szCs w:val="28"/>
    </w:rPr>
  </w:style>
  <w:style w:type="paragraph" w:styleId="Title">
    <w:name w:val="Title"/>
    <w:basedOn w:val="Normal"/>
    <w:next w:val="Subtitle"/>
    <w:qFormat/>
    <w:rsid w:val="009D4274"/>
    <w:pPr>
      <w:spacing w:line="360" w:lineRule="auto"/>
      <w:jc w:val="center"/>
    </w:pPr>
    <w:rPr>
      <w:b/>
      <w:sz w:val="24"/>
      <w:lang w:val="en-US"/>
    </w:rPr>
  </w:style>
  <w:style w:type="paragraph" w:styleId="Subtitle">
    <w:name w:val="Subtitle"/>
    <w:basedOn w:val="Heading"/>
    <w:next w:val="BodyText"/>
    <w:qFormat/>
    <w:rsid w:val="009D4274"/>
    <w:pPr>
      <w:jc w:val="center"/>
    </w:pPr>
    <w:rPr>
      <w:i/>
      <w:iCs/>
    </w:rPr>
  </w:style>
  <w:style w:type="paragraph" w:customStyle="1" w:styleId="WW-BodyTextIndent2">
    <w:name w:val="WW-Body Text Indent 2"/>
    <w:basedOn w:val="Normal"/>
    <w:rsid w:val="009D4274"/>
    <w:pPr>
      <w:spacing w:line="360" w:lineRule="auto"/>
      <w:ind w:left="360" w:firstLine="1080"/>
      <w:jc w:val="both"/>
    </w:pPr>
    <w:rPr>
      <w:sz w:val="24"/>
      <w:lang w:val="en-US"/>
    </w:rPr>
  </w:style>
  <w:style w:type="paragraph" w:customStyle="1" w:styleId="WW-BodyTextIndent3">
    <w:name w:val="WW-Body Text Indent 3"/>
    <w:basedOn w:val="Normal"/>
    <w:rsid w:val="009D4274"/>
    <w:pPr>
      <w:spacing w:line="360" w:lineRule="auto"/>
      <w:ind w:left="810"/>
      <w:jc w:val="both"/>
    </w:pPr>
    <w:rPr>
      <w:sz w:val="24"/>
      <w:lang w:val="en-US"/>
    </w:rPr>
  </w:style>
  <w:style w:type="paragraph" w:styleId="BodyTextIndent">
    <w:name w:val="Body Text Indent"/>
    <w:basedOn w:val="Normal"/>
    <w:rsid w:val="009D4274"/>
    <w:pPr>
      <w:spacing w:line="360" w:lineRule="auto"/>
      <w:ind w:left="360"/>
      <w:jc w:val="both"/>
    </w:pPr>
    <w:rPr>
      <w:sz w:val="24"/>
      <w:lang w:val="en-US"/>
    </w:rPr>
  </w:style>
  <w:style w:type="paragraph" w:styleId="Footer">
    <w:name w:val="footer"/>
    <w:basedOn w:val="Normal"/>
    <w:rsid w:val="009D4274"/>
    <w:pPr>
      <w:tabs>
        <w:tab w:val="center" w:pos="4320"/>
        <w:tab w:val="right" w:pos="8640"/>
      </w:tabs>
    </w:pPr>
    <w:rPr>
      <w:lang w:val="en-US"/>
    </w:rPr>
  </w:style>
  <w:style w:type="paragraph" w:styleId="Header">
    <w:name w:val="header"/>
    <w:basedOn w:val="Normal"/>
    <w:rsid w:val="009D4274"/>
    <w:pPr>
      <w:tabs>
        <w:tab w:val="center" w:pos="4320"/>
        <w:tab w:val="right" w:pos="8640"/>
      </w:tabs>
    </w:pPr>
  </w:style>
  <w:style w:type="paragraph" w:customStyle="1" w:styleId="WW-NormalWeb">
    <w:name w:val="WW-Normal (Web)"/>
    <w:basedOn w:val="Normal"/>
    <w:rsid w:val="009D4274"/>
    <w:pPr>
      <w:spacing w:before="280" w:after="280"/>
    </w:pPr>
    <w:rPr>
      <w:rFonts w:ascii="Verdana" w:hAnsi="Verdana"/>
      <w:color w:val="000066"/>
      <w:sz w:val="18"/>
      <w:szCs w:val="18"/>
      <w:lang w:val="en-US"/>
    </w:rPr>
  </w:style>
  <w:style w:type="paragraph" w:customStyle="1" w:styleId="TableContents">
    <w:name w:val="Table Contents"/>
    <w:basedOn w:val="Normal"/>
    <w:rsid w:val="00BF1771"/>
    <w:pPr>
      <w:widowControl w:val="0"/>
      <w:suppressLineNumbers/>
    </w:pPr>
    <w:rPr>
      <w:rFonts w:eastAsia="Lucida Sans Unicode"/>
      <w:sz w:val="24"/>
      <w:szCs w:val="24"/>
      <w:lang w:val="en-US"/>
    </w:rPr>
  </w:style>
  <w:style w:type="paragraph" w:styleId="DocumentMap">
    <w:name w:val="Document Map"/>
    <w:basedOn w:val="Normal"/>
    <w:semiHidden/>
    <w:rsid w:val="00627A1F"/>
    <w:pPr>
      <w:shd w:val="clear" w:color="auto" w:fill="000080"/>
    </w:pPr>
    <w:rPr>
      <w:rFonts w:ascii="Tahoma" w:hAnsi="Tahoma" w:cs="Tahoma"/>
    </w:rPr>
  </w:style>
  <w:style w:type="paragraph" w:styleId="PlainText">
    <w:name w:val="Plain Text"/>
    <w:basedOn w:val="Normal"/>
    <w:rsid w:val="009571FA"/>
    <w:pPr>
      <w:suppressAutoHyphens w:val="0"/>
    </w:pPr>
    <w:rPr>
      <w:rFonts w:ascii="Courier New" w:hAnsi="Courier New"/>
      <w:snapToGrid w:val="0"/>
      <w:lang w:val="en-US" w:eastAsia="en-US"/>
    </w:rPr>
  </w:style>
  <w:style w:type="paragraph" w:styleId="NormalWeb">
    <w:name w:val="Normal (Web)"/>
    <w:basedOn w:val="Normal"/>
    <w:rsid w:val="005C2D1D"/>
    <w:pPr>
      <w:suppressAutoHyphens w:val="0"/>
      <w:spacing w:before="100" w:beforeAutospacing="1" w:after="100" w:afterAutospacing="1"/>
    </w:pPr>
    <w:rPr>
      <w:sz w:val="24"/>
      <w:szCs w:val="24"/>
      <w:lang w:val="en-US" w:eastAsia="en-US"/>
    </w:rPr>
  </w:style>
  <w:style w:type="paragraph" w:styleId="Caption">
    <w:name w:val="caption"/>
    <w:basedOn w:val="Normal"/>
    <w:next w:val="Normal"/>
    <w:qFormat/>
    <w:rsid w:val="00DF5589"/>
    <w:rPr>
      <w:b/>
      <w:bCs/>
    </w:rPr>
  </w:style>
  <w:style w:type="character" w:customStyle="1" w:styleId="editsection">
    <w:name w:val="editsection"/>
    <w:basedOn w:val="DefaultParagraphFont"/>
    <w:rsid w:val="00673887"/>
  </w:style>
  <w:style w:type="character" w:customStyle="1" w:styleId="mw-headline">
    <w:name w:val="mw-headline"/>
    <w:basedOn w:val="DefaultParagraphFont"/>
    <w:rsid w:val="00673887"/>
  </w:style>
  <w:style w:type="paragraph" w:styleId="ListParagraph">
    <w:name w:val="List Paragraph"/>
    <w:basedOn w:val="Normal"/>
    <w:qFormat/>
    <w:rsid w:val="00A239E2"/>
    <w:pPr>
      <w:suppressAutoHyphens w:val="0"/>
      <w:spacing w:line="360" w:lineRule="auto"/>
      <w:ind w:left="720"/>
      <w:contextualSpacing/>
      <w:jc w:val="both"/>
    </w:pPr>
    <w:rPr>
      <w:rFonts w:ascii="Calibri" w:eastAsia="MS Mincho" w:hAnsi="Calibri"/>
      <w:sz w:val="22"/>
      <w:szCs w:val="22"/>
      <w:lang w:val="en-US" w:eastAsia="ja-JP"/>
    </w:rPr>
  </w:style>
  <w:style w:type="paragraph" w:styleId="BalloonText">
    <w:name w:val="Balloon Text"/>
    <w:basedOn w:val="Normal"/>
    <w:link w:val="BalloonTextChar"/>
    <w:rsid w:val="00DB1246"/>
    <w:rPr>
      <w:rFonts w:ascii="Tahoma" w:hAnsi="Tahoma" w:cs="Tahoma"/>
      <w:sz w:val="16"/>
      <w:szCs w:val="16"/>
    </w:rPr>
  </w:style>
  <w:style w:type="character" w:customStyle="1" w:styleId="BalloonTextChar">
    <w:name w:val="Balloon Text Char"/>
    <w:basedOn w:val="DefaultParagraphFont"/>
    <w:link w:val="BalloonText"/>
    <w:rsid w:val="00DB1246"/>
    <w:rPr>
      <w:rFonts w:ascii="Tahoma" w:hAnsi="Tahoma" w:cs="Tahoma"/>
      <w:sz w:val="16"/>
      <w:szCs w:val="16"/>
      <w:lang w:val="en-AU" w:eastAsia="ar-SA"/>
    </w:rPr>
  </w:style>
  <w:style w:type="character" w:styleId="PlaceholderText">
    <w:name w:val="Placeholder Text"/>
    <w:basedOn w:val="DefaultParagraphFont"/>
    <w:uiPriority w:val="99"/>
    <w:semiHidden/>
    <w:rsid w:val="00262FB6"/>
    <w:rPr>
      <w:color w:val="808080"/>
    </w:rPr>
  </w:style>
  <w:style w:type="table" w:styleId="TableGrid">
    <w:name w:val="Table Grid"/>
    <w:basedOn w:val="TableNormal"/>
    <w:rsid w:val="00873C8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ps">
    <w:name w:val="hps"/>
    <w:basedOn w:val="DefaultParagraphFont"/>
    <w:rsid w:val="008C0829"/>
  </w:style>
  <w:style w:type="character" w:customStyle="1" w:styleId="apple-converted-space">
    <w:name w:val="apple-converted-space"/>
    <w:basedOn w:val="DefaultParagraphFont"/>
    <w:rsid w:val="008C0829"/>
  </w:style>
</w:styles>
</file>

<file path=word/webSettings.xml><?xml version="1.0" encoding="utf-8"?>
<w:webSettings xmlns:r="http://schemas.openxmlformats.org/officeDocument/2006/relationships" xmlns:w="http://schemas.openxmlformats.org/wordprocessingml/2006/main">
  <w:divs>
    <w:div w:id="100272595">
      <w:bodyDiv w:val="1"/>
      <w:marLeft w:val="0"/>
      <w:marRight w:val="0"/>
      <w:marTop w:val="0"/>
      <w:marBottom w:val="0"/>
      <w:divBdr>
        <w:top w:val="none" w:sz="0" w:space="0" w:color="auto"/>
        <w:left w:val="none" w:sz="0" w:space="0" w:color="auto"/>
        <w:bottom w:val="none" w:sz="0" w:space="0" w:color="auto"/>
        <w:right w:val="none" w:sz="0" w:space="0" w:color="auto"/>
      </w:divBdr>
    </w:div>
    <w:div w:id="183792432">
      <w:bodyDiv w:val="1"/>
      <w:marLeft w:val="0"/>
      <w:marRight w:val="0"/>
      <w:marTop w:val="0"/>
      <w:marBottom w:val="0"/>
      <w:divBdr>
        <w:top w:val="none" w:sz="0" w:space="0" w:color="auto"/>
        <w:left w:val="none" w:sz="0" w:space="0" w:color="auto"/>
        <w:bottom w:val="none" w:sz="0" w:space="0" w:color="auto"/>
        <w:right w:val="none" w:sz="0" w:space="0" w:color="auto"/>
      </w:divBdr>
    </w:div>
    <w:div w:id="236331289">
      <w:bodyDiv w:val="1"/>
      <w:marLeft w:val="0"/>
      <w:marRight w:val="0"/>
      <w:marTop w:val="0"/>
      <w:marBottom w:val="0"/>
      <w:divBdr>
        <w:top w:val="none" w:sz="0" w:space="0" w:color="auto"/>
        <w:left w:val="none" w:sz="0" w:space="0" w:color="auto"/>
        <w:bottom w:val="none" w:sz="0" w:space="0" w:color="auto"/>
        <w:right w:val="none" w:sz="0" w:space="0" w:color="auto"/>
      </w:divBdr>
      <w:divsChild>
        <w:div w:id="1958297978">
          <w:marLeft w:val="0"/>
          <w:marRight w:val="0"/>
          <w:marTop w:val="0"/>
          <w:marBottom w:val="0"/>
          <w:divBdr>
            <w:top w:val="none" w:sz="0" w:space="0" w:color="auto"/>
            <w:left w:val="none" w:sz="0" w:space="0" w:color="auto"/>
            <w:bottom w:val="none" w:sz="0" w:space="0" w:color="auto"/>
            <w:right w:val="none" w:sz="0" w:space="0" w:color="auto"/>
          </w:divBdr>
        </w:div>
      </w:divsChild>
    </w:div>
    <w:div w:id="569846438">
      <w:bodyDiv w:val="1"/>
      <w:marLeft w:val="0"/>
      <w:marRight w:val="0"/>
      <w:marTop w:val="0"/>
      <w:marBottom w:val="0"/>
      <w:divBdr>
        <w:top w:val="none" w:sz="0" w:space="0" w:color="auto"/>
        <w:left w:val="none" w:sz="0" w:space="0" w:color="auto"/>
        <w:bottom w:val="none" w:sz="0" w:space="0" w:color="auto"/>
        <w:right w:val="none" w:sz="0" w:space="0" w:color="auto"/>
      </w:divBdr>
    </w:div>
    <w:div w:id="656423296">
      <w:bodyDiv w:val="1"/>
      <w:marLeft w:val="0"/>
      <w:marRight w:val="0"/>
      <w:marTop w:val="0"/>
      <w:marBottom w:val="0"/>
      <w:divBdr>
        <w:top w:val="none" w:sz="0" w:space="0" w:color="auto"/>
        <w:left w:val="none" w:sz="0" w:space="0" w:color="auto"/>
        <w:bottom w:val="none" w:sz="0" w:space="0" w:color="auto"/>
        <w:right w:val="none" w:sz="0" w:space="0" w:color="auto"/>
      </w:divBdr>
    </w:div>
    <w:div w:id="749547118">
      <w:bodyDiv w:val="1"/>
      <w:marLeft w:val="0"/>
      <w:marRight w:val="0"/>
      <w:marTop w:val="0"/>
      <w:marBottom w:val="0"/>
      <w:divBdr>
        <w:top w:val="none" w:sz="0" w:space="0" w:color="auto"/>
        <w:left w:val="none" w:sz="0" w:space="0" w:color="auto"/>
        <w:bottom w:val="none" w:sz="0" w:space="0" w:color="auto"/>
        <w:right w:val="none" w:sz="0" w:space="0" w:color="auto"/>
      </w:divBdr>
      <w:divsChild>
        <w:div w:id="869758432">
          <w:marLeft w:val="0"/>
          <w:marRight w:val="0"/>
          <w:marTop w:val="0"/>
          <w:marBottom w:val="0"/>
          <w:divBdr>
            <w:top w:val="none" w:sz="0" w:space="0" w:color="auto"/>
            <w:left w:val="none" w:sz="0" w:space="0" w:color="auto"/>
            <w:bottom w:val="none" w:sz="0" w:space="0" w:color="auto"/>
            <w:right w:val="none" w:sz="0" w:space="0" w:color="auto"/>
          </w:divBdr>
          <w:divsChild>
            <w:div w:id="398943893">
              <w:marLeft w:val="0"/>
              <w:marRight w:val="0"/>
              <w:marTop w:val="0"/>
              <w:marBottom w:val="0"/>
              <w:divBdr>
                <w:top w:val="none" w:sz="0" w:space="0" w:color="auto"/>
                <w:left w:val="none" w:sz="0" w:space="0" w:color="auto"/>
                <w:bottom w:val="none" w:sz="0" w:space="0" w:color="auto"/>
                <w:right w:val="none" w:sz="0" w:space="0" w:color="auto"/>
              </w:divBdr>
            </w:div>
            <w:div w:id="1279141281">
              <w:marLeft w:val="0"/>
              <w:marRight w:val="0"/>
              <w:marTop w:val="0"/>
              <w:marBottom w:val="0"/>
              <w:divBdr>
                <w:top w:val="none" w:sz="0" w:space="0" w:color="auto"/>
                <w:left w:val="none" w:sz="0" w:space="0" w:color="auto"/>
                <w:bottom w:val="none" w:sz="0" w:space="0" w:color="auto"/>
                <w:right w:val="none" w:sz="0" w:space="0" w:color="auto"/>
              </w:divBdr>
            </w:div>
            <w:div w:id="21241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38571">
      <w:bodyDiv w:val="1"/>
      <w:marLeft w:val="0"/>
      <w:marRight w:val="0"/>
      <w:marTop w:val="0"/>
      <w:marBottom w:val="0"/>
      <w:divBdr>
        <w:top w:val="none" w:sz="0" w:space="0" w:color="auto"/>
        <w:left w:val="none" w:sz="0" w:space="0" w:color="auto"/>
        <w:bottom w:val="none" w:sz="0" w:space="0" w:color="auto"/>
        <w:right w:val="none" w:sz="0" w:space="0" w:color="auto"/>
      </w:divBdr>
      <w:divsChild>
        <w:div w:id="767584922">
          <w:marLeft w:val="0"/>
          <w:marRight w:val="0"/>
          <w:marTop w:val="0"/>
          <w:marBottom w:val="0"/>
          <w:divBdr>
            <w:top w:val="none" w:sz="0" w:space="0" w:color="auto"/>
            <w:left w:val="none" w:sz="0" w:space="0" w:color="auto"/>
            <w:bottom w:val="none" w:sz="0" w:space="0" w:color="auto"/>
            <w:right w:val="none" w:sz="0" w:space="0" w:color="auto"/>
          </w:divBdr>
        </w:div>
      </w:divsChild>
    </w:div>
    <w:div w:id="1174759978">
      <w:bodyDiv w:val="1"/>
      <w:marLeft w:val="0"/>
      <w:marRight w:val="0"/>
      <w:marTop w:val="0"/>
      <w:marBottom w:val="0"/>
      <w:divBdr>
        <w:top w:val="none" w:sz="0" w:space="0" w:color="auto"/>
        <w:left w:val="none" w:sz="0" w:space="0" w:color="auto"/>
        <w:bottom w:val="none" w:sz="0" w:space="0" w:color="auto"/>
        <w:right w:val="none" w:sz="0" w:space="0" w:color="auto"/>
      </w:divBdr>
    </w:div>
    <w:div w:id="1328752668">
      <w:bodyDiv w:val="1"/>
      <w:marLeft w:val="0"/>
      <w:marRight w:val="0"/>
      <w:marTop w:val="0"/>
      <w:marBottom w:val="0"/>
      <w:divBdr>
        <w:top w:val="none" w:sz="0" w:space="0" w:color="auto"/>
        <w:left w:val="none" w:sz="0" w:space="0" w:color="auto"/>
        <w:bottom w:val="none" w:sz="0" w:space="0" w:color="auto"/>
        <w:right w:val="none" w:sz="0" w:space="0" w:color="auto"/>
      </w:divBdr>
    </w:div>
    <w:div w:id="1482387610">
      <w:bodyDiv w:val="1"/>
      <w:marLeft w:val="0"/>
      <w:marRight w:val="0"/>
      <w:marTop w:val="0"/>
      <w:marBottom w:val="0"/>
      <w:divBdr>
        <w:top w:val="none" w:sz="0" w:space="0" w:color="auto"/>
        <w:left w:val="none" w:sz="0" w:space="0" w:color="auto"/>
        <w:bottom w:val="none" w:sz="0" w:space="0" w:color="auto"/>
        <w:right w:val="none" w:sz="0" w:space="0" w:color="auto"/>
      </w:divBdr>
    </w:div>
    <w:div w:id="1485658047">
      <w:bodyDiv w:val="1"/>
      <w:marLeft w:val="0"/>
      <w:marRight w:val="0"/>
      <w:marTop w:val="0"/>
      <w:marBottom w:val="0"/>
      <w:divBdr>
        <w:top w:val="none" w:sz="0" w:space="0" w:color="auto"/>
        <w:left w:val="none" w:sz="0" w:space="0" w:color="auto"/>
        <w:bottom w:val="none" w:sz="0" w:space="0" w:color="auto"/>
        <w:right w:val="none" w:sz="0" w:space="0" w:color="auto"/>
      </w:divBdr>
      <w:divsChild>
        <w:div w:id="595990325">
          <w:marLeft w:val="0"/>
          <w:marRight w:val="0"/>
          <w:marTop w:val="0"/>
          <w:marBottom w:val="0"/>
          <w:divBdr>
            <w:top w:val="none" w:sz="0" w:space="0" w:color="auto"/>
            <w:left w:val="none" w:sz="0" w:space="0" w:color="auto"/>
            <w:bottom w:val="none" w:sz="0" w:space="0" w:color="auto"/>
            <w:right w:val="none" w:sz="0" w:space="0" w:color="auto"/>
          </w:divBdr>
          <w:divsChild>
            <w:div w:id="2784006">
              <w:marLeft w:val="0"/>
              <w:marRight w:val="0"/>
              <w:marTop w:val="0"/>
              <w:marBottom w:val="0"/>
              <w:divBdr>
                <w:top w:val="none" w:sz="0" w:space="0" w:color="auto"/>
                <w:left w:val="none" w:sz="0" w:space="0" w:color="auto"/>
                <w:bottom w:val="none" w:sz="0" w:space="0" w:color="auto"/>
                <w:right w:val="none" w:sz="0" w:space="0" w:color="auto"/>
              </w:divBdr>
            </w:div>
            <w:div w:id="1180462066">
              <w:marLeft w:val="0"/>
              <w:marRight w:val="0"/>
              <w:marTop w:val="0"/>
              <w:marBottom w:val="0"/>
              <w:divBdr>
                <w:top w:val="none" w:sz="0" w:space="0" w:color="auto"/>
                <w:left w:val="none" w:sz="0" w:space="0" w:color="auto"/>
                <w:bottom w:val="none" w:sz="0" w:space="0" w:color="auto"/>
                <w:right w:val="none" w:sz="0" w:space="0" w:color="auto"/>
              </w:divBdr>
            </w:div>
            <w:div w:id="128700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11487">
      <w:bodyDiv w:val="1"/>
      <w:marLeft w:val="0"/>
      <w:marRight w:val="0"/>
      <w:marTop w:val="0"/>
      <w:marBottom w:val="0"/>
      <w:divBdr>
        <w:top w:val="none" w:sz="0" w:space="0" w:color="auto"/>
        <w:left w:val="none" w:sz="0" w:space="0" w:color="auto"/>
        <w:bottom w:val="none" w:sz="0" w:space="0" w:color="auto"/>
        <w:right w:val="none" w:sz="0" w:space="0" w:color="auto"/>
      </w:divBdr>
      <w:divsChild>
        <w:div w:id="1410234075">
          <w:marLeft w:val="0"/>
          <w:marRight w:val="0"/>
          <w:marTop w:val="0"/>
          <w:marBottom w:val="0"/>
          <w:divBdr>
            <w:top w:val="none" w:sz="0" w:space="0" w:color="auto"/>
            <w:left w:val="none" w:sz="0" w:space="0" w:color="auto"/>
            <w:bottom w:val="none" w:sz="0" w:space="0" w:color="auto"/>
            <w:right w:val="none" w:sz="0" w:space="0" w:color="auto"/>
          </w:divBdr>
          <w:divsChild>
            <w:div w:id="11854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0896">
      <w:bodyDiv w:val="1"/>
      <w:marLeft w:val="0"/>
      <w:marRight w:val="0"/>
      <w:marTop w:val="0"/>
      <w:marBottom w:val="0"/>
      <w:divBdr>
        <w:top w:val="none" w:sz="0" w:space="0" w:color="auto"/>
        <w:left w:val="none" w:sz="0" w:space="0" w:color="auto"/>
        <w:bottom w:val="none" w:sz="0" w:space="0" w:color="auto"/>
        <w:right w:val="none" w:sz="0" w:space="0" w:color="auto"/>
      </w:divBdr>
    </w:div>
    <w:div w:id="1559828335">
      <w:bodyDiv w:val="1"/>
      <w:marLeft w:val="0"/>
      <w:marRight w:val="0"/>
      <w:marTop w:val="0"/>
      <w:marBottom w:val="0"/>
      <w:divBdr>
        <w:top w:val="none" w:sz="0" w:space="0" w:color="auto"/>
        <w:left w:val="none" w:sz="0" w:space="0" w:color="auto"/>
        <w:bottom w:val="none" w:sz="0" w:space="0" w:color="auto"/>
        <w:right w:val="none" w:sz="0" w:space="0" w:color="auto"/>
      </w:divBdr>
    </w:div>
    <w:div w:id="2031761430">
      <w:bodyDiv w:val="1"/>
      <w:marLeft w:val="0"/>
      <w:marRight w:val="0"/>
      <w:marTop w:val="0"/>
      <w:marBottom w:val="0"/>
      <w:divBdr>
        <w:top w:val="none" w:sz="0" w:space="0" w:color="auto"/>
        <w:left w:val="none" w:sz="0" w:space="0" w:color="auto"/>
        <w:bottom w:val="none" w:sz="0" w:space="0" w:color="auto"/>
        <w:right w:val="none" w:sz="0" w:space="0" w:color="auto"/>
      </w:divBdr>
      <w:divsChild>
        <w:div w:id="450250156">
          <w:marLeft w:val="0"/>
          <w:marRight w:val="0"/>
          <w:marTop w:val="0"/>
          <w:marBottom w:val="0"/>
          <w:divBdr>
            <w:top w:val="none" w:sz="0" w:space="0" w:color="auto"/>
            <w:left w:val="none" w:sz="0" w:space="0" w:color="auto"/>
            <w:bottom w:val="none" w:sz="0" w:space="0" w:color="auto"/>
            <w:right w:val="none" w:sz="0" w:space="0" w:color="auto"/>
          </w:divBdr>
          <w:divsChild>
            <w:div w:id="968826033">
              <w:marLeft w:val="0"/>
              <w:marRight w:val="0"/>
              <w:marTop w:val="0"/>
              <w:marBottom w:val="0"/>
              <w:divBdr>
                <w:top w:val="none" w:sz="0" w:space="0" w:color="auto"/>
                <w:left w:val="none" w:sz="0" w:space="0" w:color="auto"/>
                <w:bottom w:val="none" w:sz="0" w:space="0" w:color="auto"/>
                <w:right w:val="none" w:sz="0" w:space="0" w:color="auto"/>
              </w:divBdr>
            </w:div>
            <w:div w:id="1404764993">
              <w:marLeft w:val="0"/>
              <w:marRight w:val="0"/>
              <w:marTop w:val="0"/>
              <w:marBottom w:val="0"/>
              <w:divBdr>
                <w:top w:val="none" w:sz="0" w:space="0" w:color="auto"/>
                <w:left w:val="none" w:sz="0" w:space="0" w:color="auto"/>
                <w:bottom w:val="none" w:sz="0" w:space="0" w:color="auto"/>
                <w:right w:val="none" w:sz="0" w:space="0" w:color="auto"/>
              </w:divBdr>
            </w:div>
            <w:div w:id="148465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27727">
      <w:bodyDiv w:val="1"/>
      <w:marLeft w:val="0"/>
      <w:marRight w:val="0"/>
      <w:marTop w:val="0"/>
      <w:marBottom w:val="0"/>
      <w:divBdr>
        <w:top w:val="none" w:sz="0" w:space="0" w:color="auto"/>
        <w:left w:val="none" w:sz="0" w:space="0" w:color="auto"/>
        <w:bottom w:val="none" w:sz="0" w:space="0" w:color="auto"/>
        <w:right w:val="none" w:sz="0" w:space="0" w:color="auto"/>
      </w:divBdr>
      <w:divsChild>
        <w:div w:id="1013218543">
          <w:marLeft w:val="0"/>
          <w:marRight w:val="0"/>
          <w:marTop w:val="0"/>
          <w:marBottom w:val="0"/>
          <w:divBdr>
            <w:top w:val="none" w:sz="0" w:space="0" w:color="auto"/>
            <w:left w:val="none" w:sz="0" w:space="0" w:color="auto"/>
            <w:bottom w:val="none" w:sz="0" w:space="0" w:color="auto"/>
            <w:right w:val="none" w:sz="0" w:space="0" w:color="auto"/>
          </w:divBdr>
          <w:divsChild>
            <w:div w:id="1737581373">
              <w:marLeft w:val="0"/>
              <w:marRight w:val="0"/>
              <w:marTop w:val="0"/>
              <w:marBottom w:val="0"/>
              <w:divBdr>
                <w:top w:val="none" w:sz="0" w:space="0" w:color="auto"/>
                <w:left w:val="none" w:sz="0" w:space="0" w:color="auto"/>
                <w:bottom w:val="none" w:sz="0" w:space="0" w:color="auto"/>
                <w:right w:val="none" w:sz="0" w:space="0" w:color="auto"/>
              </w:divBdr>
              <w:divsChild>
                <w:div w:id="84765412">
                  <w:marLeft w:val="2928"/>
                  <w:marRight w:val="0"/>
                  <w:marTop w:val="720"/>
                  <w:marBottom w:val="0"/>
                  <w:divBdr>
                    <w:top w:val="none" w:sz="0" w:space="0" w:color="auto"/>
                    <w:left w:val="none" w:sz="0" w:space="0" w:color="auto"/>
                    <w:bottom w:val="none" w:sz="0" w:space="0" w:color="auto"/>
                    <w:right w:val="none" w:sz="0" w:space="0" w:color="auto"/>
                  </w:divBdr>
                  <w:divsChild>
                    <w:div w:id="21627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22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2010-02-09T07:38:00Z</outs:dateTime>
      <outs:isPinned>true</outs:isPinned>
    </outs:relatedDate>
    <outs:relatedDate>
      <outs:type>2</outs:type>
      <outs:displayName>Created</outs:displayName>
      <outs:dateTime>2010-02-09T07:38:00Z</outs:dateTime>
      <outs:isPinned>true</outs:isPinned>
    </outs:relatedDate>
    <outs:relatedDate>
      <outs:type>4</outs:type>
      <outs:displayName>Last Printed</outs:displayName>
      <outs:dateTime>2009-08-30T19:32:00Z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aris tjahyanto</outs:displayName>
          <outs:accountName/>
        </outs:relatedPerson>
      </outs:people>
      <outs:source>0</outs:source>
      <outs:isPinned>true</outs:isPinned>
    </outs:relatedPeopleItem>
    <outs:relatedPeopleItem>
      <outs:category>Last modified by</outs:category>
      <outs:people>
        <outs:relatedPerson>
          <outs:displayName>Irwanto</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138F-558A-495E-9DF5-DA31EB30F56F}">
  <ds:schemaRefs>
    <ds:schemaRef ds:uri="http://schemas.microsoft.com/office/2009/outspace/metadata"/>
  </ds:schemaRefs>
</ds:datastoreItem>
</file>

<file path=customXml/itemProps2.xml><?xml version="1.0" encoding="utf-8"?>
<ds:datastoreItem xmlns:ds="http://schemas.openxmlformats.org/officeDocument/2006/customXml" ds:itemID="{0D037D7D-E8C0-4833-9A04-BA924147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8</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PROGRAM STUDI SISTEM INFORMASI</vt:lpstr>
    </vt:vector>
  </TitlesOfParts>
  <Company>Hewlett-Packard</Company>
  <LinksUpToDate>false</LinksUpToDate>
  <CharactersWithSpaces>13985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 STUDI SISTEM INFORMASI</dc:title>
  <dc:creator>Irwanto Laman</dc:creator>
  <cp:lastModifiedBy>irwanto</cp:lastModifiedBy>
  <cp:revision>10</cp:revision>
  <cp:lastPrinted>2010-02-18T03:22:00Z</cp:lastPrinted>
  <dcterms:created xsi:type="dcterms:W3CDTF">2012-02-18T19:27:00Z</dcterms:created>
  <dcterms:modified xsi:type="dcterms:W3CDTF">2012-02-27T07:49:00Z</dcterms:modified>
</cp:coreProperties>
</file>